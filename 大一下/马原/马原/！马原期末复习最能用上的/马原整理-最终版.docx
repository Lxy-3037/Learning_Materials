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44"/>
          <w:szCs w:val="44"/>
          <w:lang w:val="en-US" w:eastAsia="zh-CN"/>
        </w:rPr>
      </w:pPr>
      <w:r>
        <w:rPr>
          <w:rFonts w:hint="eastAsia"/>
          <w:b/>
          <w:bCs/>
          <w:sz w:val="44"/>
          <w:szCs w:val="44"/>
          <w:lang w:val="en-US" w:eastAsia="zh-CN"/>
        </w:rPr>
        <w:t>导论:</w:t>
      </w:r>
    </w:p>
    <w:p>
      <w:pPr>
        <w:numPr>
          <w:ilvl w:val="0"/>
          <w:numId w:val="0"/>
        </w:numPr>
        <w:rPr>
          <w:rFonts w:hint="eastAsia"/>
          <w:lang w:val="en-US" w:eastAsia="zh-CN"/>
        </w:rPr>
      </w:pPr>
    </w:p>
    <w:p>
      <w:pPr>
        <w:keepNext w:val="0"/>
        <w:keepLines w:val="0"/>
        <w:widowControl/>
        <w:suppressLineNumbers w:val="0"/>
        <w:jc w:val="left"/>
      </w:pPr>
      <w:r>
        <w:rPr>
          <w:rFonts w:hint="eastAsia"/>
          <w:lang w:val="en-US" w:eastAsia="zh-CN"/>
        </w:rPr>
        <w:t>1.</w:t>
      </w:r>
      <w:r>
        <w:rPr>
          <w:rFonts w:ascii="黑体" w:hAnsi="宋体" w:eastAsia="黑体" w:cs="黑体"/>
          <w:b/>
          <w:color w:val="000000"/>
          <w:kern w:val="0"/>
          <w:sz w:val="19"/>
          <w:szCs w:val="19"/>
          <w:lang w:val="en-US" w:eastAsia="zh-CN" w:bidi="ar"/>
        </w:rPr>
        <w:t>什么是马克思主义？马克思主义具有哪些鲜明的特征？ （</w:t>
      </w:r>
      <w:r>
        <w:rPr>
          <w:rFonts w:hint="eastAsia" w:ascii="黑体" w:hAnsi="宋体" w:eastAsia="黑体" w:cs="黑体"/>
          <w:b/>
          <w:color w:val="000000"/>
          <w:kern w:val="0"/>
          <w:sz w:val="19"/>
          <w:szCs w:val="19"/>
          <w:lang w:val="en-US" w:eastAsia="zh-CN" w:bidi="ar"/>
        </w:rPr>
        <w:t>书上导论中很好找</w:t>
      </w:r>
      <w:r>
        <w:rPr>
          <w:rFonts w:ascii="黑体" w:hAnsi="宋体" w:eastAsia="黑体" w:cs="黑体"/>
          <w:b/>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什么是马克思主义：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马克思主义是由马克思和恩格斯创立开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马克思主义是一个博大精深的理论体系。马克思主义哲学、马克思主义政治经济学和科学社会主义是其三个基本组成部分，它们有机统一并共同构成了马克思主义理论的主体内容。此外，马克思主义还包含着其他许多知识领域，如历史学、政治学、法学、文化学、新闻学、军事学等，并随着实践和科学的发展而不断丰富自身的内容。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特征：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① 科学性：马克思主义理论是一个逻辑紧密的有机整体，它的形式是主观的，但内容是客观的，它以事实为依据、以规律为对象，并以实验为检验标准；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② 革命性：集中表现为它的彻底的批判精神和鲜明的无产阶级立场；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③ 实践性：马克思主义是从实际中来，到实践中去，在实践中接受检验，并随实践二不断发展的学说；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④ 人民性：人民至上是马克思主义的政治立场。马克思主义政党把人民放在心中的最高位置；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⑤ 发展性：马克思主义是不断发展的学说，具有与时俱进的理论品质。马克思主义是时代的产物，并随着时代、实践和科学的发展而不断发展。 </w:t>
      </w:r>
    </w:p>
    <w:p>
      <w:pPr>
        <w:rPr>
          <w:rFonts w:hint="default"/>
          <w:lang w:val="en-US" w:eastAsia="zh-CN"/>
        </w:rPr>
      </w:pPr>
    </w:p>
    <w:p>
      <w:pPr>
        <w:keepNext w:val="0"/>
        <w:keepLines w:val="0"/>
        <w:widowControl/>
        <w:suppressLineNumbers w:val="0"/>
        <w:jc w:val="left"/>
      </w:pPr>
      <w:r>
        <w:rPr>
          <w:rFonts w:hint="eastAsia"/>
          <w:lang w:val="en-US" w:eastAsia="zh-CN"/>
        </w:rPr>
        <w:t>2.</w:t>
      </w:r>
      <w:r>
        <w:rPr>
          <w:rFonts w:ascii="黑体" w:hAnsi="宋体" w:eastAsia="黑体" w:cs="黑体"/>
          <w:b/>
          <w:color w:val="000000"/>
          <w:kern w:val="0"/>
          <w:sz w:val="19"/>
          <w:szCs w:val="19"/>
          <w:lang w:val="en-US" w:eastAsia="zh-CN" w:bidi="ar"/>
        </w:rPr>
        <w:t xml:space="preserve">为什么马克思被评为千年第一思想家？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第一，马克思崇高的理想和高尚的人格魅力影响。</w:t>
      </w:r>
      <w:r>
        <w:rPr>
          <w:rFonts w:hint="eastAsia" w:ascii="宋体" w:hAnsi="宋体" w:eastAsia="宋体" w:cs="宋体"/>
          <w:color w:val="000000"/>
          <w:kern w:val="0"/>
          <w:sz w:val="18"/>
          <w:szCs w:val="18"/>
          <w:lang w:val="en-US" w:eastAsia="zh-CN" w:bidi="ar"/>
        </w:rPr>
        <w:t xml:space="preserve">马克思在中学作文《青年在选择职业时的考虑》一文中说：“如果我们选择了最能为人类而工作的职业，那么，重担就不能把我们压倒，因为这是为大家作出的牺牲……面对我们的骨灰，高尚的人们将洒下热泪。” 为了这一崇高理想，马克思付出了很多。马克思在伦敦的时候，经济上很困顿，没钱买面包，没钱付房租，不得不靠典当衣物和家具来维持生活。就是在这样困难的情况下， 1859 年，他这样写道：“由于需要抽出许多时间来研究我的政治经济学，不得不拒绝（虽然很不乐意）人们在伦敦和维也纳向我提出的收入极其可观的建议。但是我必须不惜任何代价走向自己的目标，不允许资产阶级社会把我变成制造金钱的机器。”恩格斯说：“马克思可能有过许多敌人，但未必有一个私敌。”因此，“他的英名和事业将永垂不朽！”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第二，马克思理论的强大生命力影响。</w:t>
      </w:r>
      <w:r>
        <w:rPr>
          <w:rFonts w:hint="eastAsia" w:ascii="宋体" w:hAnsi="宋体" w:eastAsia="宋体" w:cs="宋体"/>
          <w:color w:val="000000"/>
          <w:kern w:val="0"/>
          <w:sz w:val="18"/>
          <w:szCs w:val="18"/>
          <w:lang w:val="en-US" w:eastAsia="zh-CN" w:bidi="ar"/>
        </w:rPr>
        <w:t xml:space="preserve">美国学者罗伯特·L·海尔布隆纳在他的一本小册子《马克思主义：赞成与反对》中写道，要探索人类社会发展的前景，必须向马克思求教。在社会历史领域，在人类社会发展领域，我们对马克思是不能回避的。马克思主义是得到了历史实践证实的，是具有强大生命力的。不仅在社会主义国家，即使是资本主义国家，在遇到一些现实难题的时候，大家都会向马克思的理论求助。《21 世纪资本论》为什么那么火？因为有马克思的《资本论》珠玉在前。在人类思想史上，至今还没有哪一种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理论，能够像马克思主义那样，对人类的思想、文化、社会发展产生如此深远的影响。对于这一点，不管是赞同马克思主义还是反对马克思主义的人，都会承认。比如，反对马克思的奥地利经济学家熊彼特说：“大多数的创作，经过一段时间，短的是饭后一小时，长的达到一个世代，就完全淹没无闻了。但是，马克思的学说不是这样，它遭受了批判，但它又复活了，是穿着自己的服装，带着人们看得见摸得着的自己的瘢痕复活了。马克思思想的完备性就在于，它在每个细节上都表现出正确性，并且使他的所有研究者都能领受到智慧的魔力。” </w:t>
      </w:r>
    </w:p>
    <w:p>
      <w:pPr>
        <w:keepNext w:val="0"/>
        <w:keepLines w:val="0"/>
        <w:widowControl/>
        <w:numPr>
          <w:ilvl w:val="0"/>
          <w:numId w:val="2"/>
        </w:numPr>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马克思主义理论的巨大影响。</w:t>
      </w:r>
      <w:r>
        <w:rPr>
          <w:rFonts w:hint="eastAsia" w:ascii="宋体" w:hAnsi="宋体" w:eastAsia="宋体" w:cs="宋体"/>
          <w:color w:val="000000"/>
          <w:kern w:val="0"/>
          <w:sz w:val="18"/>
          <w:szCs w:val="18"/>
          <w:lang w:val="en-US" w:eastAsia="zh-CN" w:bidi="ar"/>
        </w:rPr>
        <w:t xml:space="preserve">西方解构主义的代表人物、法国著名哲学家德里达指出：“不能没有马克思，没有马克思，没有对马克思的记忆，没有马克思的遗产，也就没有将来；无论如何得有某个马克思，得有他的才华，至少得有他的某种精神。”这充分说明了马克思主义对当今世界的影响力。 </w:t>
      </w:r>
    </w:p>
    <w:p>
      <w:pPr>
        <w:keepNext w:val="0"/>
        <w:keepLines w:val="0"/>
        <w:widowControl/>
        <w:numPr>
          <w:ilvl w:val="0"/>
          <w:numId w:val="0"/>
        </w:numPr>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numPr>
          <w:ilvl w:val="0"/>
          <w:numId w:val="3"/>
        </w:numPr>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马克思主义的当代价值和指导意义：P13-18</w:t>
      </w:r>
    </w:p>
    <w:p>
      <w:pPr>
        <w:spacing w:line="360" w:lineRule="auto"/>
        <w:ind w:right="-10" w:rightChars="-5"/>
        <w:rPr>
          <w:rFonts w:hint="eastAsia" w:ascii="宋体" w:hAnsi="宋体" w:cs="Arial"/>
          <w:b/>
          <w:sz w:val="18"/>
          <w:szCs w:val="18"/>
        </w:rPr>
      </w:pPr>
      <w:r>
        <w:rPr>
          <w:rFonts w:hint="eastAsia"/>
          <w:b/>
          <w:sz w:val="18"/>
          <w:szCs w:val="18"/>
          <w:lang w:val="en-US" w:eastAsia="zh-CN"/>
        </w:rPr>
        <w:t>4.</w:t>
      </w:r>
      <w:r>
        <w:rPr>
          <w:b/>
          <w:sz w:val="18"/>
          <w:szCs w:val="18"/>
        </w:rPr>
        <w:t xml:space="preserve"> 1999年，</w:t>
      </w:r>
      <w:r>
        <w:rPr>
          <w:rFonts w:hint="eastAsia" w:ascii="宋体" w:hAnsi="宋体"/>
          <w:b/>
          <w:sz w:val="18"/>
          <w:szCs w:val="18"/>
        </w:rPr>
        <w:t>由英国剑桥大学文理学院的教授们发起，就“谁是人类纪元第二个千年第一思想家”进行了校内征询和推选。投票结果是：马克思第一，爱因斯坦第二。随后，英国广播公司以同一问题在全球互联网上公开征询。一个月下来，汇集全球投票结果，仍然是马克思第一，爱因斯坦第二，牛顿和达尔文位列第三和第四。试结合你</w:t>
      </w:r>
      <w:r>
        <w:rPr>
          <w:rFonts w:ascii="宋体" w:hAnsi="宋体"/>
          <w:b/>
          <w:sz w:val="18"/>
          <w:szCs w:val="18"/>
        </w:rPr>
        <w:t>对马克思的认识，以及</w:t>
      </w:r>
      <w:r>
        <w:rPr>
          <w:rFonts w:hint="eastAsia" w:ascii="宋体" w:hAnsi="宋体"/>
          <w:b/>
          <w:sz w:val="18"/>
          <w:szCs w:val="18"/>
        </w:rPr>
        <w:t>当前中</w:t>
      </w:r>
      <w:r>
        <w:rPr>
          <w:rFonts w:ascii="宋体" w:hAnsi="宋体"/>
          <w:b/>
          <w:sz w:val="18"/>
          <w:szCs w:val="18"/>
        </w:rPr>
        <w:t>国的社会</w:t>
      </w:r>
      <w:r>
        <w:rPr>
          <w:rFonts w:hint="eastAsia" w:ascii="宋体" w:hAnsi="宋体"/>
          <w:b/>
          <w:sz w:val="18"/>
          <w:szCs w:val="18"/>
        </w:rPr>
        <w:t>现实，谈谈我们为什么要坚持以马克思主义为指导。</w:t>
      </w:r>
    </w:p>
    <w:p>
      <w:pPr>
        <w:spacing w:line="360" w:lineRule="auto"/>
        <w:ind w:right="-10" w:rightChars="-5" w:firstLine="88" w:firstLineChars="49"/>
        <w:rPr>
          <w:rFonts w:hint="eastAsia" w:ascii="楷体" w:hAnsi="楷体" w:eastAsia="楷体" w:cs="Arial"/>
          <w:b/>
          <w:sz w:val="18"/>
          <w:szCs w:val="18"/>
        </w:rPr>
      </w:pPr>
      <w:r>
        <w:rPr>
          <w:rFonts w:hint="eastAsia" w:ascii="楷体" w:hAnsi="楷体" w:eastAsia="楷体" w:cs="Arial"/>
          <w:b/>
          <w:sz w:val="18"/>
          <w:szCs w:val="18"/>
        </w:rPr>
        <w:t>参考答案：</w:t>
      </w:r>
      <w:r>
        <w:rPr>
          <w:rFonts w:hint="eastAsia" w:ascii="宋体" w:hAnsi="宋体" w:cs="Arial"/>
          <w:b/>
          <w:sz w:val="18"/>
          <w:szCs w:val="18"/>
        </w:rPr>
        <w:t>（1）关于马克思。</w:t>
      </w:r>
      <w:r>
        <w:rPr>
          <w:rFonts w:hint="eastAsia" w:ascii="宋体" w:hAnsi="宋体" w:cs="Arial"/>
          <w:sz w:val="18"/>
          <w:szCs w:val="18"/>
        </w:rPr>
        <w:t>卡尔·马克思</w:t>
      </w:r>
      <w:r>
        <w:rPr>
          <w:sz w:val="18"/>
          <w:szCs w:val="18"/>
        </w:rPr>
        <w:t>（1818年5月5日－1883年3月14日），</w:t>
      </w:r>
      <w:r>
        <w:rPr>
          <w:rFonts w:hint="eastAsia" w:ascii="宋体" w:hAnsi="宋体" w:cs="Arial"/>
          <w:sz w:val="18"/>
          <w:szCs w:val="18"/>
        </w:rPr>
        <w:t>马克思主义的创始人之一，第一国际的组织者和领导者，被称为全世界无产阶级和劳动人民的伟大导师。无产阶级的精神领袖，国际共产主义运动的先驱。马克思是德国伟大的思想家、政治家、哲学家、经济学家、革命家和社会学家。主要著作有《资本论》、《共产党宣言》等。唯物史观和剩余价值学说是马克思的两个伟大发现，在此基础上，马克思实现了社会主义从空想到科学的伟大变革。</w:t>
      </w:r>
    </w:p>
    <w:p>
      <w:pPr>
        <w:spacing w:line="360" w:lineRule="auto"/>
        <w:ind w:right="-10" w:rightChars="-5" w:firstLine="356" w:firstLineChars="198"/>
        <w:rPr>
          <w:rFonts w:hint="eastAsia" w:ascii="宋体" w:hAnsi="宋体" w:cs="Arial"/>
          <w:sz w:val="18"/>
          <w:szCs w:val="18"/>
        </w:rPr>
      </w:pPr>
      <w:r>
        <w:rPr>
          <w:rFonts w:hint="eastAsia" w:cs="Arial"/>
          <w:b/>
          <w:sz w:val="18"/>
          <w:szCs w:val="18"/>
        </w:rPr>
        <w:t>（</w:t>
      </w:r>
      <w:r>
        <w:rPr>
          <w:rFonts w:hint="eastAsia" w:ascii="宋体" w:hAnsi="宋体" w:cs="Arial"/>
          <w:b/>
          <w:sz w:val="18"/>
          <w:szCs w:val="18"/>
        </w:rPr>
        <w:t>2）关于马克思主义的时代意义。</w:t>
      </w:r>
      <w:r>
        <w:rPr>
          <w:rFonts w:hint="eastAsia" w:ascii="宋体" w:hAnsi="宋体" w:cs="Arial"/>
          <w:sz w:val="18"/>
          <w:szCs w:val="18"/>
        </w:rPr>
        <w:t>如果从狭义意义上来讲，马克思主义是马克思、恩格斯所创立的观点和学术体系，如果从广义发展的角度来看，马克思主义不仅包括马克思、恩格斯的观点和学说，也包括继承者对它的发展，因此从这种意义上来讲我们还不太讲马克思主义是一百多年前的理论，它还是由马克思、恩格斯一百多年前创立并在此后得到不断发展的理论，从这个意义上来讲马克思主义并非是过去时而是现在进行时或者现在完成进行时。</w:t>
      </w:r>
    </w:p>
    <w:p>
      <w:pPr>
        <w:spacing w:line="360" w:lineRule="auto"/>
        <w:ind w:right="-10" w:rightChars="-5" w:firstLine="356" w:firstLineChars="198"/>
        <w:rPr>
          <w:rFonts w:hint="eastAsia" w:ascii="宋体" w:hAnsi="宋体"/>
          <w:sz w:val="18"/>
          <w:szCs w:val="18"/>
        </w:rPr>
      </w:pPr>
      <w:r>
        <w:rPr>
          <w:rFonts w:hint="eastAsia" w:cs="Arial"/>
          <w:sz w:val="18"/>
          <w:szCs w:val="18"/>
        </w:rPr>
        <w:t>马克思主义基本原理没有也永远不会过时，马克思主义内在本质决定他能够永葆时代的价值，为什么当今时代离不开马克思？可能从三个层面来讲，一个是马克思所针对的时代的问题到今天仍然没有得到根本性的解决，他提出的解决措施仍然具有一定的价值。其二马克思主义具有科学的前瞻性，既属于那个时代也是超越那个时代，它关于未来社会的预测步骤已经实现，而我们当下已经为他实现更高目标提供了更有利的条件。其三马克思主义揭示了世界发展的一般规律，作为科学的世界观和方法论具有指导价值。如果站在今天来看，当然会遇到很多新的问题，马克思主义经典作家的某些具体判断可能不具有很强的现实意义，但是经典原理具有很强的现实意义，尤其是社会化大生产与私人占有相矛盾，资本与矛盾相冲突，东方与西方相冲突，仍然是我们这个时代所遇到要解决的问题。从这个意义上来讲，我们这个时代仍然需要马克思。人类千年更迭之时，为什么马克思在西方的主流媒体发起的千年伟人评选中获得认可？因为马克思科学地预见了其后一百五六十年来的世界经济与政治演化的大趋势，说明马克思的学说仍然是我们这个时代所需要的理论。</w:t>
      </w:r>
    </w:p>
    <w:p>
      <w:pPr>
        <w:spacing w:line="360" w:lineRule="auto"/>
        <w:ind w:right="-10" w:rightChars="-5"/>
        <w:rPr>
          <w:rFonts w:hint="eastAsia" w:ascii="宋体" w:hAnsi="宋体" w:cs="Arial"/>
          <w:b/>
          <w:sz w:val="18"/>
          <w:szCs w:val="18"/>
        </w:rPr>
      </w:pPr>
      <w:r>
        <w:rPr>
          <w:rFonts w:hint="eastAsia" w:ascii="宋体" w:hAnsi="宋体" w:cs="Arial"/>
          <w:b/>
          <w:sz w:val="18"/>
          <w:szCs w:val="18"/>
          <w:lang w:val="en-US" w:eastAsia="zh-CN"/>
        </w:rPr>
        <w:t>5.</w:t>
      </w:r>
      <w:r>
        <w:rPr>
          <w:rFonts w:hint="eastAsia" w:ascii="宋体" w:hAnsi="宋体" w:cs="Arial"/>
          <w:b/>
          <w:sz w:val="18"/>
          <w:szCs w:val="18"/>
        </w:rPr>
        <w:t>有一种观点认为，阶级性与科学性是不相容的，凡是代表某个阶级利益和愿望的社会理论，就不可能是科学的。你怎么评价这样的观点？如何理解马克思主义是科学性与革命性的统一？</w:t>
      </w:r>
    </w:p>
    <w:p>
      <w:pPr>
        <w:spacing w:line="360" w:lineRule="auto"/>
        <w:ind w:right="-10" w:rightChars="-5"/>
        <w:rPr>
          <w:rFonts w:hint="eastAsia" w:ascii="楷体" w:hAnsi="楷体" w:eastAsia="楷体" w:cs="Arial"/>
          <w:b/>
          <w:sz w:val="18"/>
          <w:szCs w:val="18"/>
        </w:rPr>
      </w:pPr>
      <w:r>
        <w:rPr>
          <w:rFonts w:hint="eastAsia" w:ascii="楷体" w:hAnsi="楷体" w:eastAsia="楷体" w:cs="Arial"/>
          <w:b/>
          <w:sz w:val="18"/>
          <w:szCs w:val="18"/>
        </w:rPr>
        <w:t>参考答案：</w:t>
      </w:r>
      <w:r>
        <w:rPr>
          <w:rFonts w:hint="eastAsia" w:ascii="宋体" w:hAnsi="宋体"/>
          <w:sz w:val="18"/>
          <w:szCs w:val="18"/>
        </w:rPr>
        <w:t>这种观点不正确。阶级性是具体的，阶级性和科学性是否相容的问题关键取决于所指称的阶级是否有自己的私利，从而制约这个阶级对科学的态度。一般来说，一个阶级有自己的私利，当科学的运用有可能危害他的私利时，这时阶级性和科学性往往是不相容的。历史上剥削阶级的阶级性往往与科学性不相容，道理就在于这里。而无产阶级革命运动代表着最大数人利益，反映其利益的马克思主义学说在阶级性与科学性是相容的。</w:t>
      </w:r>
    </w:p>
    <w:p>
      <w:pPr>
        <w:spacing w:line="360" w:lineRule="auto"/>
        <w:ind w:right="-10" w:rightChars="-5" w:firstLine="360" w:firstLineChars="200"/>
        <w:rPr>
          <w:rFonts w:hint="eastAsia" w:ascii="宋体" w:hAnsi="宋体"/>
          <w:sz w:val="18"/>
          <w:szCs w:val="18"/>
        </w:rPr>
      </w:pPr>
      <w:r>
        <w:rPr>
          <w:rFonts w:hint="eastAsia" w:ascii="宋体" w:hAnsi="宋体"/>
          <w:sz w:val="18"/>
          <w:szCs w:val="18"/>
        </w:rPr>
        <w:t xml:space="preserve">正如列宁指出，马克思主义“对世界各国社会主义者所具有的不可遏止的吸引力，就在于它把严格的和高度的科学性（它是社会科学的最新成就）同革命性结合起来，并且不仅仅是因为学说的创始人兼有学者和革命家的品质而偶然地结合起来，而是把二者内在地和不可分割地结合在这个理论本身中”。这种实践基础上的科学性与革命性的统一，是马克思主义的基本特征，也是马克思主义最鲜明的特征。 </w:t>
      </w:r>
    </w:p>
    <w:p>
      <w:pPr>
        <w:spacing w:line="360" w:lineRule="auto"/>
        <w:ind w:right="-10" w:rightChars="-5" w:firstLine="360" w:firstLineChars="200"/>
        <w:rPr>
          <w:rFonts w:hint="eastAsia" w:ascii="宋体" w:hAnsi="宋体"/>
          <w:sz w:val="18"/>
          <w:szCs w:val="18"/>
        </w:rPr>
      </w:pPr>
      <w:r>
        <w:rPr>
          <w:rFonts w:hint="eastAsia" w:ascii="宋体" w:hAnsi="宋体"/>
          <w:sz w:val="18"/>
          <w:szCs w:val="18"/>
        </w:rPr>
        <w:t>马克思主义具有科学性，它是对客观世界特别是人类社会本质和规律的正确反映。它的科学性表现在：坚持世界的物质性和真理的客观性，力求按照世界的本来面目如实地认识世界；力求全面地认识客观事物，并透过现象而深刻地揭示事物的本质和规律；自觉接受实践的检验，并在实践中不断丰富和发展。</w:t>
      </w:r>
    </w:p>
    <w:p>
      <w:pPr>
        <w:spacing w:line="360" w:lineRule="auto"/>
        <w:ind w:right="-10" w:rightChars="-5" w:firstLine="360" w:firstLineChars="200"/>
        <w:rPr>
          <w:rFonts w:hint="eastAsia" w:ascii="宋体" w:hAnsi="宋体"/>
          <w:sz w:val="18"/>
          <w:szCs w:val="18"/>
        </w:rPr>
      </w:pPr>
      <w:r>
        <w:rPr>
          <w:rFonts w:hint="eastAsia" w:ascii="宋体" w:hAnsi="宋体"/>
          <w:sz w:val="18"/>
          <w:szCs w:val="18"/>
        </w:rPr>
        <w:t>马克思主义具有革命性，它是无产阶级和广大人民群众推翻旧世界、建设新世界的理论。它的革命性表现在：坚持唯物辩证法，具有彻底的批判精神，“辩证法不崇拜任何东西，按其本质来说，它是批判的和革命的” 。它具有鲜明的政治立场，毫不隐讳自己的阶级本质，公开申明是为无产阶级和人民大众服务的，坚持了无产阶级解放和人类解放的有机统一。</w:t>
      </w:r>
    </w:p>
    <w:p>
      <w:pPr>
        <w:spacing w:line="360" w:lineRule="auto"/>
        <w:ind w:right="-10" w:rightChars="-5" w:firstLine="360" w:firstLineChars="200"/>
        <w:rPr>
          <w:rFonts w:hint="eastAsia" w:ascii="宋体" w:hAnsi="宋体" w:cs="Arial"/>
          <w:sz w:val="18"/>
          <w:szCs w:val="18"/>
        </w:rPr>
      </w:pPr>
      <w:r>
        <w:rPr>
          <w:rFonts w:hint="eastAsia" w:ascii="宋体" w:hAnsi="宋体"/>
          <w:sz w:val="18"/>
          <w:szCs w:val="18"/>
        </w:rPr>
        <w:t>马克思主义的科学性和革命性是相互支撑、相互促进、有机统一的。这种统一不是抽象的先验的，而是以社会主义运动的实践为基础，并在这种实践中实现的。这种以实践为基础的科学性和革命性的统一的关键，就在于无产阶级的先进性。正因为无产阶级是先进生产力的代表者，具有革命的彻底性，它对于科学特别是科学的革命理论有着强烈的渴望。正如恩格斯所说：“科学越是毫无顾忌和大公无私，它就越符合工人的利益和愿望。”</w:t>
      </w:r>
    </w:p>
    <w:p>
      <w:pPr>
        <w:adjustRightInd w:val="0"/>
        <w:snapToGrid w:val="0"/>
        <w:spacing w:line="360" w:lineRule="auto"/>
        <w:ind w:right="-10" w:rightChars="-5"/>
        <w:rPr>
          <w:rFonts w:hint="eastAsia" w:ascii="宋体" w:hAnsi="宋体" w:cs="Arial"/>
          <w:sz w:val="18"/>
          <w:szCs w:val="18"/>
        </w:rPr>
      </w:pPr>
      <w:r>
        <w:rPr>
          <w:rFonts w:hint="eastAsia" w:ascii="宋体" w:hAnsi="宋体" w:cs="Arial"/>
          <w:b/>
          <w:sz w:val="18"/>
          <w:szCs w:val="18"/>
          <w:lang w:val="en-US" w:eastAsia="zh-CN"/>
        </w:rPr>
        <w:t>6.</w:t>
      </w:r>
      <w:r>
        <w:rPr>
          <w:rFonts w:hint="eastAsia" w:ascii="宋体" w:hAnsi="宋体" w:cs="Arial"/>
          <w:b/>
          <w:sz w:val="18"/>
          <w:szCs w:val="18"/>
        </w:rPr>
        <w:t>马克思17岁时在自己的中学作文《青年在选择职业时的考虑》中写道：“如果我们选择了最能为人类福利而劳动的职业，那么，重担就不能把我们压倒，因为这是为大家而献身；那时我们所感到的就不是可怜的、有限的、自私的乐趣，我们的幸福将属于千百万人……而面对我们的骨灰，高尚的人们将洒下热泪。”请阅读马克思的这篇作文，并结合你对马克思一生奋斗李成德了解，谈谈你能从中得到怎样的人生启迪？</w:t>
      </w:r>
    </w:p>
    <w:p>
      <w:pPr>
        <w:spacing w:line="360" w:lineRule="auto"/>
        <w:ind w:right="-10" w:rightChars="-5"/>
        <w:rPr>
          <w:rFonts w:ascii="楷体" w:hAnsi="楷体" w:eastAsia="楷体" w:cs="Arial"/>
          <w:b/>
          <w:sz w:val="18"/>
          <w:szCs w:val="18"/>
        </w:rPr>
      </w:pPr>
      <w:r>
        <w:rPr>
          <w:rFonts w:hint="eastAsia" w:ascii="楷体" w:hAnsi="楷体" w:eastAsia="楷体" w:cs="Arial"/>
          <w:b/>
          <w:sz w:val="18"/>
          <w:szCs w:val="18"/>
        </w:rPr>
        <w:t>参考答案：</w:t>
      </w:r>
      <w:r>
        <w:rPr>
          <w:rFonts w:ascii="宋体" w:hAnsi="宋体" w:cs="Arial"/>
          <w:sz w:val="18"/>
          <w:szCs w:val="18"/>
        </w:rPr>
        <w:t>1835年秋天，马克思写了这篇名为《青年在选择职业时的考虑》的作文，发表了一些重要见解，表达了为人类服务的崇高理想。</w:t>
      </w:r>
    </w:p>
    <w:p>
      <w:pPr>
        <w:spacing w:line="360" w:lineRule="auto"/>
        <w:ind w:right="-10" w:rightChars="-5" w:firstLine="360" w:firstLineChars="200"/>
        <w:rPr>
          <w:rFonts w:ascii="宋体" w:hAnsi="宋体" w:cs="Arial"/>
          <w:sz w:val="18"/>
          <w:szCs w:val="18"/>
        </w:rPr>
      </w:pPr>
      <w:r>
        <w:rPr>
          <w:rFonts w:ascii="宋体" w:hAnsi="宋体" w:cs="Arial"/>
          <w:sz w:val="18"/>
          <w:szCs w:val="18"/>
        </w:rPr>
        <w:t>当时，马克思和他的同学就要毕业，面临着升学和就业的问题，大家都在考虑自己的前途。马克思与其他同学的想法不同，他没有考虑选择哪种具体职业，而是把这个问题提高到对社会的认识和对生活的态度上加以考虑和回答。</w:t>
      </w:r>
      <w:r>
        <w:rPr>
          <w:rFonts w:hint="eastAsia" w:ascii="宋体" w:hAnsi="宋体" w:cs="Arial"/>
          <w:sz w:val="18"/>
          <w:szCs w:val="18"/>
        </w:rPr>
        <w:t>其回答，对于当代中国的大学生而言，至少具有如下启示：</w:t>
      </w:r>
    </w:p>
    <w:p>
      <w:pPr>
        <w:spacing w:line="360" w:lineRule="auto"/>
        <w:ind w:right="-10" w:rightChars="-5" w:firstLine="360" w:firstLineChars="200"/>
        <w:rPr>
          <w:rFonts w:ascii="宋体" w:hAnsi="宋体" w:cs="Arial"/>
          <w:sz w:val="18"/>
          <w:szCs w:val="18"/>
        </w:rPr>
      </w:pPr>
      <w:r>
        <w:rPr>
          <w:rFonts w:hint="eastAsia" w:ascii="宋体" w:hAnsi="宋体" w:cs="Arial"/>
          <w:b/>
          <w:sz w:val="18"/>
          <w:szCs w:val="18"/>
        </w:rPr>
        <w:t>其一，追求个人价值与社会价值的统一。</w:t>
      </w:r>
      <w:r>
        <w:rPr>
          <w:rFonts w:ascii="宋体" w:hAnsi="宋体" w:cs="Arial"/>
          <w:sz w:val="18"/>
          <w:szCs w:val="18"/>
        </w:rPr>
        <w:t>马克思认为，在选择职业时必须考虑的最重要的原则，是生活和工作的目标。一个人如果仅仅从利己主义的原则出发，只考虑如何满足个人的欲望，虽然也有可能成为出色的诗人、聪明的学者、显赫一时的哲学家；可是，他绝不能成为伟大的人物，也不能得到真正的幸福。</w:t>
      </w:r>
      <w:r>
        <w:rPr>
          <w:rFonts w:hint="eastAsia" w:ascii="宋体" w:hAnsi="宋体" w:cs="Arial"/>
          <w:sz w:val="18"/>
          <w:szCs w:val="18"/>
        </w:rPr>
        <w:t>我们在进行价值判断时，不仅要判断事物对个人的意义，更要认识事物对群体、社会的意义。因为人们需要的产生、发展和满足，都要通过社会才能实现。评价客体的社会价值的尺度是社会的需要，也就是反映社会发展规律、符合社会发展趋势、推动社会进步的需要。</w:t>
      </w:r>
      <w:r>
        <w:rPr>
          <w:rFonts w:ascii="宋体" w:hAnsi="宋体" w:cs="Arial"/>
          <w:sz w:val="18"/>
          <w:szCs w:val="18"/>
        </w:rPr>
        <w:t>为人类服务，这是少年马克思的崇高理想，也是马克思在中学毕业作文中所阐述的主要思想。在漫长的斗争岁月中，他始终不渝地忠实于少年时代的誓言。他的一生，就是为人类服务的最光辉的榜样。</w:t>
      </w:r>
    </w:p>
    <w:p>
      <w:pPr>
        <w:spacing w:line="360" w:lineRule="auto"/>
        <w:ind w:right="-10" w:rightChars="-5" w:firstLine="360" w:firstLineChars="200"/>
        <w:rPr>
          <w:rFonts w:hint="eastAsia" w:ascii="宋体" w:hAnsi="宋体" w:cs="Arial"/>
          <w:sz w:val="18"/>
          <w:szCs w:val="18"/>
        </w:rPr>
      </w:pPr>
      <w:r>
        <w:rPr>
          <w:rFonts w:hint="eastAsia" w:ascii="宋体" w:hAnsi="宋体" w:cs="Arial"/>
          <w:b/>
          <w:sz w:val="18"/>
          <w:szCs w:val="18"/>
        </w:rPr>
        <w:t>其二，追求个人理想与人类远大理想的统一。</w:t>
      </w:r>
      <w:r>
        <w:rPr>
          <w:rFonts w:hint="eastAsia" w:ascii="宋体" w:hAnsi="宋体" w:cs="Arial"/>
          <w:sz w:val="18"/>
          <w:szCs w:val="18"/>
        </w:rPr>
        <w:t>马克思在作文中，并不否认个人追求幸福理想的价值，但他更看重的是追求人类幸福的意义。一个社会不能没有理想，一个人也不能没有理想。个人的理想必须同社会发展进步的大趋势相一致。共产主义理想是建立在科学基础上的社会理想，是人类最伟大的社会理想。当代大学生肩负着推进中国特色社会主义建设事业、实现中华民族伟大复兴的中国梦的历史重任。中国梦是全国各族人民的共同理想，也是青年一代应该牢固树立的远大理想。我们要把追求个人理想与追求社会理想结合起来，把追求共同理想与追求远大理想结合起来，从我做起，从现在做起。</w:t>
      </w:r>
    </w:p>
    <w:p>
      <w:pPr>
        <w:ind w:right="-10" w:rightChars="-5"/>
        <w:rPr>
          <w:rFonts w:hint="eastAsia" w:ascii="宋体" w:hAnsi="宋体" w:cs="Arial"/>
          <w:b/>
          <w:szCs w:val="21"/>
        </w:rPr>
      </w:pPr>
      <w:r>
        <w:rPr>
          <w:rFonts w:hint="eastAsia"/>
          <w:lang w:val="en-US" w:eastAsia="zh-CN"/>
        </w:rPr>
        <w:t>7.</w:t>
      </w:r>
      <w:r>
        <w:rPr>
          <w:rFonts w:hint="eastAsia" w:ascii="宋体" w:hAnsi="宋体" w:cs="Arial"/>
          <w:b/>
          <w:szCs w:val="21"/>
        </w:rPr>
        <w:t>法国思想家雅克·德里达在《马克思的幽灵》一书中列举了当代西方资本主义社会所不能解决的十大祸害。他认为，面对这十大祸害，人们只有求助于马克思主义才能获得正确的认识。结合我们的学习谈谈马克思主义产生的历史必然性及在当代的适用性。</w:t>
      </w:r>
    </w:p>
    <w:p>
      <w:pPr>
        <w:ind w:right="-10" w:rightChars="-5" w:firstLine="420" w:firstLineChars="200"/>
        <w:rPr>
          <w:rFonts w:hint="eastAsia" w:ascii="楷体_GB2312" w:hAnsi="宋体" w:eastAsia="楷体_GB2312" w:cs="Arial"/>
          <w:b/>
          <w:szCs w:val="21"/>
        </w:rPr>
      </w:pPr>
    </w:p>
    <w:p>
      <w:pPr>
        <w:ind w:right="-10" w:rightChars="-5" w:firstLine="420" w:firstLineChars="200"/>
        <w:rPr>
          <w:rFonts w:hint="eastAsia" w:ascii="楷体_GB2312" w:hAnsi="宋体" w:eastAsia="楷体_GB2312" w:cs="Arial"/>
          <w:b/>
          <w:szCs w:val="21"/>
        </w:rPr>
      </w:pPr>
      <w:r>
        <w:rPr>
          <w:rFonts w:hint="eastAsia" w:ascii="楷体_GB2312" w:hAnsi="宋体" w:eastAsia="楷体_GB2312" w:cs="Arial"/>
          <w:b/>
          <w:szCs w:val="21"/>
        </w:rPr>
        <w:t>参考答案：</w:t>
      </w:r>
    </w:p>
    <w:p>
      <w:pPr>
        <w:ind w:right="-10" w:rightChars="-5" w:firstLine="415" w:firstLineChars="198"/>
        <w:rPr>
          <w:rFonts w:hint="eastAsia" w:ascii="宋体" w:hAnsi="宋体" w:cs="Arial"/>
          <w:szCs w:val="21"/>
        </w:rPr>
      </w:pPr>
    </w:p>
    <w:p>
      <w:pPr>
        <w:ind w:right="-10" w:rightChars="-5" w:firstLine="415" w:firstLineChars="198"/>
        <w:rPr>
          <w:rFonts w:hint="eastAsia" w:ascii="宋体" w:hAnsi="宋体" w:cs="Arial"/>
          <w:szCs w:val="21"/>
        </w:rPr>
      </w:pPr>
      <w:r>
        <w:rPr>
          <w:rFonts w:hint="eastAsia" w:ascii="宋体" w:hAnsi="宋体" w:cs="Arial"/>
          <w:szCs w:val="21"/>
        </w:rPr>
        <w:t>（一）马克思主义产生的历史必然性。</w:t>
      </w:r>
    </w:p>
    <w:p>
      <w:pPr>
        <w:ind w:right="-10" w:rightChars="-5" w:firstLine="420" w:firstLineChars="200"/>
        <w:rPr>
          <w:rFonts w:hint="eastAsia" w:ascii="宋体" w:hAnsi="宋体" w:cs="Arial"/>
          <w:szCs w:val="21"/>
        </w:rPr>
      </w:pPr>
      <w:r>
        <w:rPr>
          <w:rFonts w:hint="eastAsia" w:ascii="宋体" w:hAnsi="宋体" w:cs="Arial"/>
          <w:szCs w:val="21"/>
        </w:rPr>
        <w:t>马克思主义产生于19世纪40年代的欧洲，其之所以能够产生，有着深刻的历史根源、阶级根源、自然科学条件和理论基础，也与马克思和恩格斯个人品质分不开的。</w:t>
      </w:r>
      <w:r>
        <w:rPr>
          <w:rFonts w:ascii="宋体" w:hAnsi="宋体" w:cs="Arial"/>
          <w:szCs w:val="21"/>
        </w:rPr>
        <w:t xml:space="preserve"> </w:t>
      </w:r>
      <w:r>
        <w:rPr>
          <w:rFonts w:ascii="宋体" w:hAnsi="宋体" w:cs="Arial"/>
          <w:szCs w:val="21"/>
        </w:rPr>
        <w:br w:type="textWrapping"/>
      </w:r>
      <w:r>
        <w:rPr>
          <w:rFonts w:hint="eastAsia" w:ascii="宋体" w:hAnsi="宋体" w:cs="Arial"/>
          <w:szCs w:val="21"/>
        </w:rPr>
        <w:t xml:space="preserve">   1.历史背景。资本主义生产方式在十八世纪末到十九世纪初的欧洲的一些主要国家已占统治地位。首先由英国开始的工业革命，使生产力迅速地发展起来，另一方面也使资本主义社会性的制度固有矛盾明朗化，尖锐化。资本主义所固有的生产社会化和生产资料私有制的矛盾开始激化，这一矛盾的加剧必然导致周期性经济危机的爆发。资本主义生产方式所固有的内在矛盾，决定了它永远不能根治这种致命的绝症。这一事实不仅暴露了资本主义生产方式的历史局限性，而且进一步表明，私有制社会发展到资本主义阶段已经到了极端。资本主义国内市场和海外贸易的发展，更加开阔了人们的眼界，这样，社会发展的唯物辩证性质就比以前更加明显地揭示出来了。这一切都为马克思主义的产生提供了重要的社会条件。</w:t>
      </w:r>
      <w:r>
        <w:rPr>
          <w:rFonts w:ascii="宋体" w:hAnsi="宋体" w:cs="Arial"/>
          <w:szCs w:val="21"/>
        </w:rPr>
        <w:t xml:space="preserve"> </w:t>
      </w:r>
      <w:r>
        <w:rPr>
          <w:rFonts w:ascii="宋体" w:hAnsi="宋体" w:cs="Arial"/>
          <w:szCs w:val="21"/>
        </w:rPr>
        <w:br w:type="textWrapping"/>
      </w:r>
      <w:r>
        <w:rPr>
          <w:rFonts w:hint="eastAsia" w:ascii="宋体" w:hAnsi="宋体" w:cs="Arial"/>
          <w:szCs w:val="21"/>
        </w:rPr>
        <w:t xml:space="preserve">   2.阶级基础。随着资本主义的发展，无产阶级队伍也在不断发展壮大、成为一支独立的政治力量。从19世纪30年代起，无产阶级反对资产阶级的斗争进入了一个新的历史时期。1831－1834年法国里昂工人的武装起义，1836年英国的宪章运动，1844年的德国西里西亚纺织工人的起义，提出了反对私有制社会的战斗口号，提出建立人民宪章的主张。这些斗争震撼了资产阶级的统治，标志着无产阶级已开始作为一支独立的政治力量登上历史舞台。无产阶级为实现摧毁旧世界、创立新社会、变奴隶为主人的历史使命，迫切需要一个能够正确反映社会发展规律和无产阶级利益的科学理论来指导。同时，无产阶级反对资产阶级的阶级斗争的丰富经验，为这个科学理论的产生提供了现实的经验，马克思主义及其科学的产生标志着无产阶级从自在阶级发展为自为阶级。</w:t>
      </w:r>
      <w:r>
        <w:rPr>
          <w:rFonts w:ascii="宋体" w:hAnsi="宋体" w:cs="Arial"/>
          <w:szCs w:val="21"/>
        </w:rPr>
        <w:t xml:space="preserve"> </w:t>
      </w:r>
      <w:r>
        <w:rPr>
          <w:rFonts w:ascii="宋体" w:hAnsi="宋体" w:cs="Arial"/>
          <w:szCs w:val="21"/>
        </w:rPr>
        <w:br w:type="textWrapping"/>
      </w:r>
      <w:r>
        <w:rPr>
          <w:rFonts w:hint="eastAsia" w:ascii="宋体" w:hAnsi="宋体" w:cs="Arial"/>
          <w:szCs w:val="21"/>
        </w:rPr>
        <w:t xml:space="preserve">    3.自然科学前提。马克思主义的产生有着深厚的自然科学和社会科学前提。从十九世纪开始，自然科学的研究取得了突破性的进展，进入了整理材料、寻找内部联系和跨门类研究的阶段，形而上学的自然观逐渐被打开了一个又一个的缺口。特别是细胞学说、能量守恒和转化定律、生物进化论这三大发现，揭示了自然界的物质统一性以及各种物质形态之间联系和发展的辩证性质，为哲学总结自然现象以及认识它们的一般规律提供了可靠的知识基础。细胞学说表明，所有动植物的生命现象，都是细胞按照一定规律分裂和增殖的结果，从而揭示了整个生物界的有机联系；能量守恒和转化定律表明，自然界各种形式的能量既不能凭空产生，也不能被消灭，只能从一种形态转化为另一种形态，从而揭示了整个自然界各种运动形式之间的相互联系和物质统一性；达尔文的进化论表明，自然界中品种繁多的生物种类，都是由少数简单生物经过长期的变化发展而成的。人类也是由一种古猿进化而来的，生物界是一个有规律的由低级向高级的发展过程。</w:t>
      </w:r>
      <w:r>
        <w:rPr>
          <w:rFonts w:ascii="宋体" w:hAnsi="宋体" w:cs="Arial"/>
          <w:szCs w:val="21"/>
        </w:rPr>
        <w:br w:type="textWrapping"/>
      </w:r>
      <w:r>
        <w:rPr>
          <w:rFonts w:hint="eastAsia" w:ascii="宋体" w:hAnsi="宋体" w:cs="Arial"/>
          <w:szCs w:val="21"/>
        </w:rPr>
        <w:t xml:space="preserve">   4.理论来源。马克思主义是人类先进思想成果的结晶，它批判地继承了哲学史上唯物主义和辩证法的优良传统。马克思主义哲学的直接理论来源则是德国的古典哲学。德国古典哲学是近代哲学发展的最高形式，在黑格尔的体系中达到了顶峰。黑格尔是辩证法思想的集大成者。他的最大功绩就是恢复了辩证法这一最高的思维形式，把整个自然的、历史的和精神的世界描写为一个过程，描写为处在不断的运动、变化、转变和发展中，并企图揭示这种运动和发展的内在联系。但是，他的丰富的辩证法思想却隐藏在神秘的唯心主义体系之中，他的辩证法是革命的，万能的体系却是却窒息了辩证法。费尔巴哈是德国古典哲学的最后一个代表。他的伟大功绩是批判了黑格尔的唯心主义，恢复了唯物主义的权威，坚持了物质第一性，意识第二性的哲学观点。但他在批判黑格尔的唯心主义时，却把黑格尔的辩证法也抛弃了。他看到了人的自然存在，但他所说的人是生物学意义上的人，他不懂人的本质是实践的。马克思、恩格斯批判地吸收了黑格尔哲学辩证法思想的“合理内核”，抛弃了它的唯心主义；批判地吸收了费尔巴哈哲学唯物主义的“基本内核”，抛弃了它的形而上学，并根据新的实践经验和科学材料，对它们进行革命的改造和发展，从而把辩证法和唯物论有机地结合起来，把唯物辩证的自然观与历史观统一起来，创立了崭新的马克思主义哲学。另一方面，19世纪英国古典经济学家特别是亚当·斯密和大卫·李嘉图对资本家与工人的对立的经济根源作了初步的分析，尽管由于阶级的局限，因而不能彻底揭示资本主义经济发展的规律，其体系也存在着许多矛盾，混乱和不科学之处，但是他们的理论为马克思的劳动价值论、剩余价值学说奠定了基础。</w:t>
      </w:r>
    </w:p>
    <w:p>
      <w:pPr>
        <w:ind w:right="-10" w:rightChars="-5" w:firstLine="417" w:firstLineChars="199"/>
        <w:rPr>
          <w:rFonts w:hint="eastAsia" w:ascii="宋体" w:hAnsi="宋体" w:cs="Arial"/>
          <w:szCs w:val="21"/>
        </w:rPr>
      </w:pPr>
      <w:r>
        <w:rPr>
          <w:rFonts w:hint="eastAsia" w:ascii="宋体" w:hAnsi="宋体" w:cs="Arial"/>
          <w:szCs w:val="21"/>
        </w:rPr>
        <w:t>圣西门、傅立叶和欧文等空想社会主义者对资本主义内在矛盾进行了无情的揭露和对未来社会的作了天才猜测，他们认为：资本主义是一个是非颠倒的世界，是一个把自己的幸福建立别人痛苦基础上的社会，是一个利已主义和投机欺诈的社会，是一切罪恶的根源。他们还对未来社会作了不少的预见。为启发工人阶级觉悟提供了宝贵的思想材料，为科学社会主义提供了有益的思想材料。</w:t>
      </w:r>
      <w:r>
        <w:rPr>
          <w:rFonts w:ascii="宋体" w:hAnsi="宋体" w:cs="Arial"/>
          <w:szCs w:val="21"/>
        </w:rPr>
        <w:br w:type="textWrapping"/>
      </w:r>
      <w:r>
        <w:rPr>
          <w:rFonts w:hint="eastAsia" w:ascii="宋体" w:hAnsi="宋体" w:cs="Arial"/>
          <w:szCs w:val="21"/>
        </w:rPr>
        <w:t xml:space="preserve">   5.主观条件。马克思和恩格斯都是学识渊博、思想敏锐的学者，这使他们能够站在时代智慧的高峰，批判地继承人类思想史上的一切优秀成果，概括和总结科学发展的最新成就。同时他们又是伟大的革命家，他们亲自参加和领导了当时无产阶级争取解放的伟大斗争实践，在革命实践和同各种错误思潮的斗争中，他们认识到广大劳动群众创造历史的力量，看到了无产阶级的伟大前途，逐步从唯心主义转变为唯物主义，从革命民主主义转变为共产主义，成为伟大的共产主义者。</w:t>
      </w:r>
      <w:r>
        <w:rPr>
          <w:rFonts w:ascii="宋体" w:hAnsi="宋体" w:cs="Arial"/>
          <w:szCs w:val="21"/>
        </w:rPr>
        <w:br w:type="textWrapping"/>
      </w:r>
      <w:r>
        <w:rPr>
          <w:rFonts w:hint="eastAsia" w:ascii="宋体" w:hAnsi="宋体" w:cs="Arial"/>
          <w:szCs w:val="21"/>
        </w:rPr>
        <w:t xml:space="preserve">    总之，马克思主义的产生，是人类历史发展到19世纪中叶时代的产物，马克思和恩格斯顺应了时代的紧迫需要，提出了适应时代要求创立新的世界观的任务，为无产阶级提供了科学的世界观和伟大的认识工具。</w:t>
      </w:r>
    </w:p>
    <w:p>
      <w:pPr>
        <w:ind w:right="-10" w:rightChars="-5" w:firstLine="417" w:firstLineChars="199"/>
        <w:rPr>
          <w:rFonts w:hint="eastAsia" w:ascii="宋体" w:hAnsi="宋体" w:cs="Arial"/>
          <w:szCs w:val="21"/>
        </w:rPr>
      </w:pPr>
      <w:r>
        <w:rPr>
          <w:rFonts w:hint="eastAsia" w:ascii="宋体" w:hAnsi="宋体" w:cs="Arial"/>
          <w:szCs w:val="21"/>
        </w:rPr>
        <w:t>（二）马克思主义在当代的适用性。</w:t>
      </w:r>
    </w:p>
    <w:p>
      <w:pPr>
        <w:ind w:right="-10" w:rightChars="-5" w:firstLine="417" w:firstLineChars="199"/>
        <w:rPr>
          <w:rFonts w:hint="eastAsia" w:ascii="宋体" w:hAnsi="宋体"/>
          <w:szCs w:val="21"/>
        </w:rPr>
      </w:pPr>
      <w:r>
        <w:rPr>
          <w:rFonts w:hint="eastAsia" w:ascii="宋体" w:hAnsi="宋体" w:cs="Arial"/>
          <w:szCs w:val="21"/>
        </w:rPr>
        <w:t>马克思恩格斯虽然生活于自由资本主义阶段，但他们探讨的问题并不限于自由资本主义而是关于整个资本主义社会向何处去的问题，关于无产阶级和人类解放的问题；</w:t>
      </w:r>
      <w:r>
        <w:rPr>
          <w:rFonts w:hint="eastAsia" w:ascii="Arial" w:hAnsi="Arial" w:cs="Arial"/>
          <w:szCs w:val="21"/>
        </w:rPr>
        <w:t>马克思主义具有与时俱进的理论品质，在实践中不断丰富和发展。</w:t>
      </w:r>
      <w:r>
        <w:rPr>
          <w:rFonts w:hint="eastAsia" w:ascii="宋体" w:hAnsi="宋体"/>
          <w:color w:val="000000"/>
          <w:szCs w:val="21"/>
        </w:rPr>
        <w:t xml:space="preserve">从其产生直到现在的发展，它始终是时代精神的精华。 </w:t>
      </w:r>
      <w:r>
        <w:rPr>
          <w:rFonts w:ascii="Arial" w:hAnsi="Arial" w:cs="Arial"/>
          <w:szCs w:val="21"/>
        </w:rPr>
        <w:br w:type="textWrapping"/>
      </w:r>
      <w:r>
        <w:rPr>
          <w:rFonts w:hint="eastAsia" w:ascii="Arial" w:hAnsi="Arial" w:cs="Arial"/>
          <w:szCs w:val="21"/>
        </w:rPr>
        <w:t xml:space="preserve">    </w:t>
      </w:r>
      <w:r>
        <w:rPr>
          <w:rFonts w:hint="eastAsia" w:ascii="宋体" w:hAnsi="宋体"/>
          <w:color w:val="000000"/>
          <w:szCs w:val="21"/>
        </w:rPr>
        <w:t>1.世界观和方法论意义。</w:t>
      </w:r>
      <w:r>
        <w:rPr>
          <w:rFonts w:hint="eastAsia" w:ascii="宋体" w:hAnsi="宋体" w:cs="Arial"/>
          <w:szCs w:val="21"/>
        </w:rPr>
        <w:t>马克思主义坚持辩证唯物主义和历史唯物主义世界观，具有实事求是、与时俱进的理论品质，</w:t>
      </w:r>
      <w:r>
        <w:rPr>
          <w:rFonts w:hint="eastAsia" w:ascii="宋体" w:hAnsi="宋体"/>
          <w:szCs w:val="21"/>
        </w:rPr>
        <w:t>马克思主义</w:t>
      </w:r>
      <w:r>
        <w:rPr>
          <w:rFonts w:hint="eastAsia" w:ascii="宋体" w:hAnsi="宋体" w:cs="Arial"/>
          <w:szCs w:val="21"/>
        </w:rPr>
        <w:t>的生命力在于它的创造性，</w:t>
      </w:r>
      <w:r>
        <w:rPr>
          <w:rFonts w:hint="eastAsia" w:ascii="宋体" w:hAnsi="宋体"/>
          <w:color w:val="000000"/>
          <w:szCs w:val="21"/>
        </w:rPr>
        <w:t>马克思主义是一门随着实践和科学的不断发展而发展的创造性的科学</w:t>
      </w:r>
      <w:r>
        <w:rPr>
          <w:rFonts w:hint="eastAsia" w:ascii="宋体" w:hAnsi="宋体" w:cs="Arial"/>
          <w:szCs w:val="21"/>
        </w:rPr>
        <w:t>。</w:t>
      </w:r>
      <w:r>
        <w:rPr>
          <w:rFonts w:hint="eastAsia" w:ascii="Arial" w:hAnsi="Arial" w:cs="Arial"/>
          <w:szCs w:val="21"/>
        </w:rPr>
        <w:t>从《共产党宣言》的发表到“三个代表”重要思想的提出，表明</w:t>
      </w:r>
      <w:r>
        <w:rPr>
          <w:rFonts w:hint="eastAsia" w:ascii="宋体" w:hAnsi="宋体"/>
          <w:szCs w:val="21"/>
        </w:rPr>
        <w:t>坚持唯物主义与辩证法的科学</w:t>
      </w:r>
      <w:r>
        <w:rPr>
          <w:rFonts w:hint="eastAsia" w:ascii="宋体" w:hAnsi="宋体"/>
          <w:color w:val="000000"/>
          <w:szCs w:val="21"/>
        </w:rPr>
        <w:t>世界观和方法论下</w:t>
      </w:r>
      <w:r>
        <w:rPr>
          <w:rFonts w:hint="eastAsia" w:ascii="宋体" w:hAnsi="宋体"/>
          <w:szCs w:val="21"/>
        </w:rPr>
        <w:t>，对</w:t>
      </w:r>
      <w:r>
        <w:rPr>
          <w:rFonts w:hint="eastAsia" w:ascii="Arial" w:hAnsi="Arial" w:cs="Arial"/>
          <w:szCs w:val="21"/>
        </w:rPr>
        <w:t>马克思主义的发展和创新。</w:t>
      </w:r>
      <w:r>
        <w:rPr>
          <w:rStyle w:val="17"/>
          <w:rFonts w:ascii="宋体" w:hAnsi="宋体"/>
          <w:color w:val="000000"/>
        </w:rPr>
        <w:t>仅就中国来说，由毛泽东思想到邓小平理论，到</w:t>
      </w:r>
      <w:r>
        <w:rPr>
          <w:rStyle w:val="17"/>
          <w:rFonts w:hint="eastAsia" w:ascii="宋体" w:hAnsi="宋体"/>
          <w:color w:val="000000"/>
        </w:rPr>
        <w:t>“</w:t>
      </w:r>
      <w:r>
        <w:rPr>
          <w:rStyle w:val="17"/>
          <w:rFonts w:ascii="宋体" w:hAnsi="宋体"/>
          <w:color w:val="000000"/>
        </w:rPr>
        <w:t>三个代表</w:t>
      </w:r>
      <w:r>
        <w:rPr>
          <w:rStyle w:val="17"/>
          <w:rFonts w:hint="eastAsia" w:ascii="宋体" w:hAnsi="宋体"/>
          <w:color w:val="000000"/>
        </w:rPr>
        <w:t>”、科学发展观</w:t>
      </w:r>
      <w:r>
        <w:rPr>
          <w:rStyle w:val="17"/>
          <w:rFonts w:ascii="宋体" w:hAnsi="宋体"/>
          <w:color w:val="000000"/>
        </w:rPr>
        <w:t>的重要思想，</w:t>
      </w:r>
      <w:r>
        <w:rPr>
          <w:rFonts w:hint="eastAsia" w:ascii="Arial" w:hAnsi="Arial" w:cs="Arial"/>
          <w:szCs w:val="21"/>
        </w:rPr>
        <w:t>是马克思主义产生以来获得新发展的最重要和最具有代表性的理论成果，为工人阶级政党和社会主义国家的建设事业的蓬勃发展提供了有力的理论指导。</w:t>
      </w:r>
      <w:r>
        <w:rPr>
          <w:rFonts w:hint="eastAsia" w:ascii="宋体" w:hAnsi="宋体"/>
          <w:color w:val="000000"/>
          <w:szCs w:val="21"/>
        </w:rPr>
        <w:t>当前，我国</w:t>
      </w:r>
      <w:r>
        <w:rPr>
          <w:rFonts w:hint="eastAsia" w:ascii="宋体" w:hAnsi="宋体"/>
          <w:szCs w:val="21"/>
        </w:rPr>
        <w:t>在全面进入小康社会构建社会主义和谐社会中，坚持</w:t>
      </w:r>
      <w:r>
        <w:rPr>
          <w:rStyle w:val="17"/>
          <w:rFonts w:hint="eastAsia" w:ascii="宋体" w:hAnsi="宋体"/>
          <w:color w:val="000000"/>
        </w:rPr>
        <w:t>马克思主义科学世界观和方法论及其</w:t>
      </w:r>
      <w:r>
        <w:rPr>
          <w:rFonts w:hint="eastAsia" w:ascii="宋体" w:hAnsi="宋体" w:cs="Arial"/>
          <w:szCs w:val="21"/>
        </w:rPr>
        <w:t>与时俱进</w:t>
      </w:r>
      <w:r>
        <w:rPr>
          <w:rFonts w:hint="eastAsia" w:ascii="宋体" w:hAnsi="宋体"/>
          <w:szCs w:val="21"/>
        </w:rPr>
        <w:t>的理论精髓仍然具有现实的根本性意义。</w:t>
      </w:r>
    </w:p>
    <w:p>
      <w:pPr>
        <w:ind w:right="-10" w:rightChars="-5" w:firstLine="417" w:firstLineChars="199"/>
        <w:rPr>
          <w:rFonts w:hint="eastAsia" w:ascii="宋体" w:hAnsi="宋体"/>
          <w:szCs w:val="21"/>
        </w:rPr>
      </w:pPr>
      <w:r>
        <w:rPr>
          <w:rFonts w:hint="eastAsia" w:ascii="宋体" w:hAnsi="宋体"/>
          <w:szCs w:val="21"/>
        </w:rPr>
        <w:t>2.</w:t>
      </w:r>
      <w:r>
        <w:rPr>
          <w:rFonts w:hint="eastAsia" w:ascii="宋体" w:hAnsi="宋体" w:cs="Arial"/>
          <w:szCs w:val="21"/>
        </w:rPr>
        <w:t>马克思主义的经济学说仍然是有生命力的。马克思主义是对人类社会和资本主义一般规律的探求，目前资本主义和社会主义某些现象的变化并没脱离马克思主义研究的大时代背景，并没有根本改变马克思恩格斯关于资本主义社会基本矛盾理论，它的经济学说和社会主义学说，对资本主义经济运行规律和内在矛盾的科学，对分析当今资本主义和研究社会主义经济现象仍然有指导意义。马克思主义政治经济学中，关于商品二重性和劳动二重性的理论，关于劳动价值论和剩余价值的理论，关于雇佣劳动和资本的理论，关于资本主义的基本矛盾——生产的社会性和私人占有的矛盾等等，并不因为当今资本主义进入到国家垄断阶段发生新变化而消失其科学性和理论价值。</w:t>
      </w:r>
    </w:p>
    <w:p>
      <w:pPr>
        <w:ind w:right="-10" w:rightChars="-5" w:firstLine="417" w:firstLineChars="199"/>
        <w:rPr>
          <w:rFonts w:hint="eastAsia" w:ascii="宋体" w:hAnsi="宋体"/>
          <w:szCs w:val="21"/>
        </w:rPr>
      </w:pPr>
      <w:r>
        <w:rPr>
          <w:rFonts w:hint="eastAsia" w:ascii="宋体" w:hAnsi="宋体"/>
          <w:szCs w:val="21"/>
        </w:rPr>
        <w:t>3.</w:t>
      </w:r>
      <w:r>
        <w:rPr>
          <w:rFonts w:hint="eastAsia" w:ascii="宋体" w:hAnsi="宋体" w:cs="Arial"/>
          <w:szCs w:val="21"/>
        </w:rPr>
        <w:t>马克思恩格斯科学社会主义理论，最根本的内容并不是关于未来社会特征的描述，而是社会主义由空想到科学的转变，即把社会主义建立在现实的基础上，建立在对资本主义基本矛盾分析的基础上，从而揭示了资本主义社会进一步发展的趋向和社会主义代替资本主义的必然性。较之空想社会主义以人性为基础，马克思恩格斯在论述“两个必然”以后，还提出了“两个决不会”的科学论断，尽管由于历史条件限制所不可避免的局限，马克思恩格斯的个别结论过时了，但是因为它是建立在对资本主义社会矛盾的分析上的，并不影响他们关于社会主义理论整体的科学性质，至今没有失效。</w:t>
      </w:r>
    </w:p>
    <w:p>
      <w:pPr>
        <w:ind w:left="257" w:right="-1052" w:rightChars="-501" w:firstLine="420" w:firstLineChars="200"/>
        <w:rPr>
          <w:rFonts w:hint="eastAsia" w:ascii="宋体" w:hAnsi="宋体"/>
          <w:szCs w:val="21"/>
        </w:rPr>
      </w:pPr>
    </w:p>
    <w:p>
      <w:pPr>
        <w:ind w:right="-10" w:rightChars="-5"/>
        <w:rPr>
          <w:rFonts w:hint="eastAsia" w:ascii="宋体" w:hAnsi="宋体" w:cs="Arial"/>
          <w:b/>
          <w:szCs w:val="21"/>
        </w:rPr>
      </w:pPr>
      <w:r>
        <w:rPr>
          <w:rFonts w:hint="eastAsia" w:ascii="宋体" w:hAnsi="宋体" w:cs="Arial"/>
          <w:b/>
          <w:szCs w:val="21"/>
          <w:lang w:val="en-US" w:eastAsia="zh-CN"/>
        </w:rPr>
        <w:t>8.</w:t>
      </w:r>
      <w:r>
        <w:rPr>
          <w:rFonts w:hint="eastAsia" w:ascii="宋体" w:hAnsi="宋体" w:cs="Arial"/>
          <w:b/>
          <w:szCs w:val="21"/>
        </w:rPr>
        <w:t>有一种观点认为，阶级性与科学性是不相容的，凡是代表某个阶级利益和愿望的社会理论，就不可能是科学的。你怎么评价这样的观点？列宁指出</w:t>
      </w:r>
      <w:r>
        <w:rPr>
          <w:rFonts w:ascii="宋体" w:hAnsi="宋体" w:cs="Arial"/>
          <w:b/>
          <w:szCs w:val="21"/>
        </w:rPr>
        <w:t xml:space="preserve"> </w:t>
      </w:r>
      <w:r>
        <w:rPr>
          <w:rFonts w:hint="eastAsia" w:ascii="宋体" w:hAnsi="宋体" w:cs="Arial"/>
          <w:b/>
          <w:szCs w:val="21"/>
        </w:rPr>
        <w:t>：马克思主义理论对世界各国社会主义者所具有的不可遏止的吸引力，就在于它把严格的和高度的科学性（它是社会科学的最新成就）同革命性结合起来，并且不仅仅是因为学说的创始人兼有学者和革命家的品质而偶然地结合起来，而是把二者内在地和不可分割地结合在这个理论本身中。（参见列宁：《什么是“人民之友”以及他们如何攻击社会民主党人？》，《列宁选集》第</w:t>
      </w:r>
      <w:r>
        <w:rPr>
          <w:rFonts w:ascii="宋体" w:hAnsi="宋体" w:cs="Arial"/>
          <w:b/>
          <w:szCs w:val="21"/>
        </w:rPr>
        <w:t>1</w:t>
      </w:r>
      <w:r>
        <w:rPr>
          <w:rFonts w:hint="eastAsia" w:ascii="宋体" w:hAnsi="宋体" w:cs="Arial"/>
          <w:b/>
          <w:szCs w:val="21"/>
        </w:rPr>
        <w:t>卷，人民出版社</w:t>
      </w:r>
      <w:r>
        <w:rPr>
          <w:rFonts w:ascii="宋体" w:hAnsi="宋体" w:cs="Arial"/>
          <w:b/>
          <w:szCs w:val="21"/>
        </w:rPr>
        <w:t>1995</w:t>
      </w:r>
      <w:r>
        <w:rPr>
          <w:rFonts w:hint="eastAsia" w:ascii="宋体" w:hAnsi="宋体" w:cs="Arial"/>
          <w:b/>
          <w:szCs w:val="21"/>
        </w:rPr>
        <w:t>年版，第</w:t>
      </w:r>
      <w:r>
        <w:rPr>
          <w:rFonts w:ascii="宋体" w:hAnsi="宋体" w:cs="Arial"/>
          <w:b/>
          <w:szCs w:val="21"/>
        </w:rPr>
        <w:t>83</w:t>
      </w:r>
      <w:r>
        <w:rPr>
          <w:rFonts w:hint="eastAsia" w:ascii="宋体" w:hAnsi="宋体" w:cs="Arial"/>
          <w:b/>
          <w:szCs w:val="21"/>
        </w:rPr>
        <w:t>页）如何理解马克思主义是科学性与革命性的统一？</w:t>
      </w:r>
    </w:p>
    <w:p>
      <w:pPr>
        <w:ind w:right="-10" w:rightChars="-5" w:firstLine="420" w:firstLineChars="200"/>
        <w:rPr>
          <w:rFonts w:hint="eastAsia" w:ascii="楷体_GB2312" w:hAnsi="宋体" w:eastAsia="楷体_GB2312" w:cs="Arial"/>
          <w:b/>
          <w:szCs w:val="21"/>
        </w:rPr>
      </w:pPr>
    </w:p>
    <w:p>
      <w:pPr>
        <w:ind w:right="-10" w:rightChars="-5" w:firstLine="420" w:firstLineChars="200"/>
        <w:rPr>
          <w:rFonts w:hint="eastAsia" w:ascii="楷体_GB2312" w:hAnsi="宋体" w:eastAsia="楷体_GB2312" w:cs="Arial"/>
          <w:b/>
          <w:szCs w:val="21"/>
        </w:rPr>
      </w:pPr>
      <w:r>
        <w:rPr>
          <w:rFonts w:hint="eastAsia" w:ascii="楷体_GB2312" w:hAnsi="宋体" w:eastAsia="楷体_GB2312" w:cs="Arial"/>
          <w:b/>
          <w:szCs w:val="21"/>
        </w:rPr>
        <w:t>参考答案（1）</w:t>
      </w:r>
    </w:p>
    <w:p>
      <w:pPr>
        <w:ind w:right="-10" w:rightChars="-5" w:firstLine="420" w:firstLineChars="200"/>
        <w:rPr>
          <w:rFonts w:hint="eastAsia" w:ascii="宋体" w:hAnsi="宋体" w:cs="Arial"/>
          <w:szCs w:val="21"/>
        </w:rPr>
      </w:pPr>
    </w:p>
    <w:p>
      <w:pPr>
        <w:ind w:right="-10" w:rightChars="-5" w:firstLine="420" w:firstLineChars="200"/>
        <w:rPr>
          <w:rFonts w:hint="eastAsia" w:ascii="宋体" w:hAnsi="宋体" w:cs="Arial"/>
          <w:szCs w:val="21"/>
        </w:rPr>
      </w:pPr>
      <w:r>
        <w:rPr>
          <w:rFonts w:hint="eastAsia" w:ascii="宋体" w:hAnsi="宋体" w:cs="Arial"/>
          <w:szCs w:val="21"/>
        </w:rPr>
        <w:t>马克思主义从产生到发展，表现出了强大的生命力，这种强大生命力的根源在于它的丰富内容体现了科学性与革命性的统一。马克思主义是完备而严密的科学理论体系。</w:t>
      </w:r>
      <w:r>
        <w:rPr>
          <w:rFonts w:ascii="宋体" w:hAnsi="宋体" w:cs="Arial"/>
          <w:szCs w:val="21"/>
        </w:rPr>
        <w:t xml:space="preserve"> </w:t>
      </w:r>
      <w:r>
        <w:rPr>
          <w:rFonts w:ascii="宋体" w:hAnsi="宋体" w:cs="Arial"/>
          <w:szCs w:val="21"/>
        </w:rPr>
        <w:br w:type="textWrapping"/>
      </w:r>
      <w:r>
        <w:rPr>
          <w:rFonts w:hint="eastAsia" w:ascii="宋体" w:hAnsi="宋体" w:cs="Arial"/>
          <w:szCs w:val="21"/>
        </w:rPr>
        <w:t xml:space="preserve">    （一）马克思主义最根本的世界观和方法论。</w:t>
      </w:r>
    </w:p>
    <w:p>
      <w:pPr>
        <w:ind w:right="-10" w:rightChars="-5" w:firstLine="420" w:firstLineChars="200"/>
        <w:rPr>
          <w:rFonts w:hint="eastAsia" w:ascii="宋体" w:hAnsi="宋体" w:cs="Arial"/>
          <w:szCs w:val="21"/>
        </w:rPr>
      </w:pPr>
      <w:r>
        <w:rPr>
          <w:rFonts w:hint="eastAsia" w:ascii="宋体" w:hAnsi="宋体" w:cs="Arial"/>
          <w:szCs w:val="21"/>
        </w:rPr>
        <w:t>辩证唯物主义与历史唯物主义是马克思主义最根本的世界观和方法论，是马克思主义最根本的理论特征。第一，它是无产阶级的世界观与方法论，它把伟大的认识工具给了人类，特别是给了工人阶级。第二，它是马克思主义科学理论体系的基础，并贯穿和体现于马克思主义的全部学说和实践活动之中。马克思主义的世界观和方法论原则与它对经济事实的分析同它的全部结论之间，在理论上和逻辑上是严密的、完整的、一贯的，它们相互联系、相互渗透，构成统一的马克思主义学说，是一个有着内在联系的完备而严密的科学理论体系。</w:t>
      </w:r>
      <w:r>
        <w:rPr>
          <w:rFonts w:ascii="宋体" w:hAnsi="宋体" w:cs="Arial"/>
          <w:szCs w:val="21"/>
        </w:rPr>
        <w:t xml:space="preserve"> </w:t>
      </w:r>
      <w:r>
        <w:rPr>
          <w:rFonts w:ascii="宋体" w:hAnsi="宋体" w:cs="Arial"/>
          <w:szCs w:val="21"/>
        </w:rPr>
        <w:br w:type="textWrapping"/>
      </w:r>
      <w:r>
        <w:rPr>
          <w:rFonts w:hint="eastAsia" w:ascii="宋体" w:hAnsi="宋体" w:cs="Arial"/>
          <w:szCs w:val="21"/>
        </w:rPr>
        <w:t xml:space="preserve">   （二）马克思主义最鲜明的政治立场。</w:t>
      </w:r>
    </w:p>
    <w:p>
      <w:pPr>
        <w:ind w:right="-10" w:rightChars="-5" w:firstLine="420" w:firstLineChars="200"/>
        <w:rPr>
          <w:rFonts w:hint="eastAsia" w:ascii="宋体" w:hAnsi="宋体" w:cs="Arial"/>
          <w:szCs w:val="21"/>
        </w:rPr>
      </w:pPr>
      <w:r>
        <w:rPr>
          <w:rFonts w:hint="eastAsia" w:ascii="宋体" w:hAnsi="宋体" w:cs="Arial"/>
          <w:szCs w:val="21"/>
        </w:rPr>
        <w:t>马克思主义政党的一切理论和奋斗都应致力于实现最广大人民的根本利益，这是马克思主义最鲜明的政治立场。第一，这是由马克思主义理论的本性决定的。马克思主义是在广大的无产阶级革命实践中产生、发展起来的，是无产阶级的阶级立场和根本利益的科学表现，是无产阶级解放条件的理论概括。鲜明的阶级性是马克思主义的根本特性。第二，这是由无产阶级的历史使命决定的。无产阶级只有解放全人类，才能最后解放自己。第三，是否始终站在最广大人民的立场上，是唯物史观和唯心史观的分水岭，也是判断马克思主义政党的试金石。马克思主义政党的一切理论和奋斗都应致力于实现最广大人民的根本利益，既是马克思主义最鲜明的政治立场，也是马克思主义政党先进性的重要体现。</w:t>
      </w:r>
      <w:r>
        <w:rPr>
          <w:rFonts w:ascii="宋体" w:hAnsi="宋体" w:cs="Arial"/>
          <w:szCs w:val="21"/>
        </w:rPr>
        <w:t xml:space="preserve"> </w:t>
      </w:r>
      <w:r>
        <w:rPr>
          <w:rFonts w:ascii="宋体" w:hAnsi="宋体" w:cs="Arial"/>
          <w:szCs w:val="21"/>
        </w:rPr>
        <w:br w:type="textWrapping"/>
      </w:r>
      <w:r>
        <w:rPr>
          <w:rFonts w:hint="eastAsia" w:ascii="宋体" w:hAnsi="宋体" w:cs="Arial"/>
          <w:szCs w:val="21"/>
        </w:rPr>
        <w:t xml:space="preserve">   （三）马克思主义最重要的理论品质。</w:t>
      </w:r>
    </w:p>
    <w:p>
      <w:pPr>
        <w:ind w:right="-10" w:rightChars="-5" w:firstLine="420" w:firstLineChars="200"/>
        <w:rPr>
          <w:rFonts w:hint="eastAsia" w:ascii="宋体" w:hAnsi="宋体" w:cs="Arial"/>
          <w:szCs w:val="21"/>
        </w:rPr>
      </w:pPr>
      <w:r>
        <w:rPr>
          <w:rFonts w:hint="eastAsia" w:ascii="宋体" w:hAnsi="宋体" w:cs="Arial"/>
          <w:szCs w:val="21"/>
        </w:rPr>
        <w:t>坚持一切从实际出发，理论联系实际，实事求是，在实践中检验真理和发展真理，是马克思主义最重要的理论品质。解放思想、实事求是、与时俱进，既是中国共产党的思想路线，又是马克思主义的理论精髓、理论品质和活的灵魂。这一概括，是中国共产党人对马克思主义的重大理论贡献。</w:t>
      </w:r>
      <w:r>
        <w:rPr>
          <w:rFonts w:ascii="宋体" w:hAnsi="宋体" w:cs="Arial"/>
          <w:szCs w:val="21"/>
        </w:rPr>
        <w:t xml:space="preserve"> </w:t>
      </w:r>
      <w:r>
        <w:rPr>
          <w:rFonts w:ascii="宋体" w:hAnsi="宋体" w:cs="Arial"/>
          <w:szCs w:val="21"/>
        </w:rPr>
        <w:br w:type="textWrapping"/>
      </w:r>
      <w:r>
        <w:rPr>
          <w:rFonts w:hint="eastAsia" w:ascii="宋体" w:hAnsi="宋体" w:cs="Arial"/>
          <w:szCs w:val="21"/>
        </w:rPr>
        <w:t xml:space="preserve">    坚持解放思想、实事求是、与时俱进是马克思主义理论的本质要求。解放思想、实事求是、与时俱进，必须体现时代性，把握规律性，富于创造性。马克思主义与时俱进的理论品质，是160年来马克思主义始终保持蓬勃生命力的关键所在。</w:t>
      </w:r>
      <w:r>
        <w:rPr>
          <w:rFonts w:ascii="宋体" w:hAnsi="宋体" w:cs="Arial"/>
          <w:szCs w:val="21"/>
        </w:rPr>
        <w:t xml:space="preserve"> </w:t>
      </w:r>
      <w:r>
        <w:rPr>
          <w:rFonts w:ascii="宋体" w:hAnsi="宋体" w:cs="Arial"/>
          <w:szCs w:val="21"/>
        </w:rPr>
        <w:br w:type="textWrapping"/>
      </w:r>
      <w:r>
        <w:rPr>
          <w:rFonts w:hint="eastAsia" w:ascii="宋体" w:hAnsi="宋体" w:cs="Arial"/>
          <w:szCs w:val="21"/>
        </w:rPr>
        <w:t xml:space="preserve">   （四）马克思主义最崇高的社会理想。</w:t>
      </w:r>
    </w:p>
    <w:p>
      <w:pPr>
        <w:ind w:right="-10" w:rightChars="-5" w:firstLine="420" w:firstLineChars="200"/>
        <w:rPr>
          <w:rFonts w:hint="eastAsia" w:ascii="宋体" w:hAnsi="宋体" w:cs="Arial"/>
          <w:szCs w:val="21"/>
        </w:rPr>
      </w:pPr>
      <w:r>
        <w:rPr>
          <w:rFonts w:hint="eastAsia" w:ascii="宋体" w:hAnsi="宋体" w:cs="Arial"/>
          <w:szCs w:val="21"/>
        </w:rPr>
        <w:t>实现物质财富极大丰富、人民精神境界极大提高、每个人自由而全面发展的共产主义社会，是马克思主义最崇高的社会理想。</w:t>
      </w:r>
      <w:r>
        <w:rPr>
          <w:rFonts w:ascii="宋体" w:hAnsi="宋体" w:cs="Arial"/>
          <w:szCs w:val="21"/>
        </w:rPr>
        <w:t xml:space="preserve"> </w:t>
      </w:r>
      <w:r>
        <w:rPr>
          <w:rFonts w:ascii="宋体" w:hAnsi="宋体" w:cs="Arial"/>
          <w:szCs w:val="21"/>
        </w:rPr>
        <w:br w:type="textWrapping"/>
      </w:r>
      <w:r>
        <w:rPr>
          <w:rFonts w:hint="eastAsia" w:ascii="宋体" w:hAnsi="宋体" w:cs="Arial"/>
          <w:szCs w:val="21"/>
        </w:rPr>
        <w:t xml:space="preserve">   以上所述的四个方面，包括了马克思主义的最基本的内容，体现了马克思主义的基本立场、基本观点和基本方法，阐明了马克思主义是以科学的实践观为基础，实现了严格的科学性和彻底的革命性高度统一的科学理论体系。</w:t>
      </w:r>
    </w:p>
    <w:p>
      <w:pPr>
        <w:ind w:firstLine="420" w:firstLineChars="200"/>
        <w:rPr>
          <w:rFonts w:hint="eastAsia" w:ascii="宋体" w:hAnsi="宋体" w:cs="Arial"/>
          <w:szCs w:val="21"/>
        </w:rPr>
      </w:pPr>
    </w:p>
    <w:p>
      <w:pPr>
        <w:ind w:firstLine="411" w:firstLineChars="196"/>
        <w:rPr>
          <w:rFonts w:hint="eastAsia" w:ascii="楷体_GB2312" w:eastAsia="楷体_GB2312"/>
          <w:b/>
          <w:szCs w:val="21"/>
        </w:rPr>
      </w:pPr>
      <w:r>
        <w:rPr>
          <w:rFonts w:hint="eastAsia" w:ascii="楷体_GB2312" w:eastAsia="楷体_GB2312"/>
          <w:b/>
          <w:szCs w:val="21"/>
        </w:rPr>
        <w:t>参考答案（2）：</w:t>
      </w:r>
    </w:p>
    <w:p>
      <w:pPr>
        <w:rPr>
          <w:rFonts w:hint="eastAsia"/>
        </w:rPr>
      </w:pPr>
      <w:r>
        <w:rPr>
          <w:rFonts w:hint="eastAsia"/>
        </w:rPr>
        <w:t xml:space="preserve">    </w:t>
      </w:r>
    </w:p>
    <w:p>
      <w:pPr>
        <w:ind w:firstLine="420" w:firstLineChars="200"/>
        <w:rPr>
          <w:rFonts w:hint="eastAsia"/>
        </w:rPr>
      </w:pPr>
      <w:r>
        <w:rPr>
          <w:rFonts w:hint="eastAsia"/>
        </w:rPr>
        <w:t>第一问：如何评价：这种观点不正确。阶级性是具体的，阶级性和科学性是否相容的问题关键取决于所指称的阶级是否有自己的私利，从而制约这个阶级对科学的态度。 一般来说，一个阶级有自己的私利，当科学的运用有可能危害他的私利时，这时阶级性和科学性往往是不相容的。历史上剥削阶级的阶级性往往与科学性不相容，道理就在于这里。 而无产阶级没有自己的私利，他的阶级性与科学性是相容的。</w:t>
      </w:r>
    </w:p>
    <w:p>
      <w:pPr>
        <w:ind w:right="-10" w:rightChars="-5" w:firstLine="420" w:firstLineChars="200"/>
        <w:rPr>
          <w:rFonts w:hint="eastAsia" w:ascii="宋体" w:hAnsi="宋体" w:cs="Arial"/>
          <w:szCs w:val="21"/>
        </w:rPr>
      </w:pPr>
      <w:r>
        <w:rPr>
          <w:rFonts w:hint="eastAsia"/>
        </w:rPr>
        <w:t>第二问：从以下几点来理解马克思主义是科学性与革命性的统一。首先，马克思主义具有科学性。第一，马克思主义正确地揭示了人类社会发展的一般规律，是科学的世界观和方法论。第二，马克思主义的理论品质是坚持一切从实际出发，理论联系实际，实事求是，在实践中检验真理和发展真理。 其次，马克思主义又具有革命性。马克思主义是为无产阶级服务的，无产阶级是历史上最革命的阶级，它没有自己的私利，因而敢于坚持科学发展真理，无产阶级革命同社会发展的规律、人类的彻底解放的必然趋势是完全一致的。</w:t>
      </w:r>
    </w:p>
    <w:p>
      <w:pPr>
        <w:ind w:left="255" w:right="-1052" w:rightChars="-501" w:firstLine="420" w:firstLineChars="200"/>
        <w:rPr>
          <w:rFonts w:hint="eastAsia" w:ascii="宋体" w:hAnsi="宋体" w:cs="Arial"/>
          <w:szCs w:val="21"/>
        </w:rPr>
      </w:pPr>
    </w:p>
    <w:p>
      <w:pPr>
        <w:adjustRightInd w:val="0"/>
        <w:snapToGrid w:val="0"/>
        <w:ind w:right="-10" w:rightChars="-5"/>
        <w:rPr>
          <w:rFonts w:hint="eastAsia" w:ascii="宋体" w:hAnsi="宋体" w:cs="Arial"/>
          <w:b/>
          <w:szCs w:val="21"/>
        </w:rPr>
      </w:pPr>
      <w:r>
        <w:rPr>
          <w:rFonts w:hint="eastAsia" w:ascii="宋体" w:hAnsi="宋体" w:cs="Arial"/>
          <w:b/>
          <w:szCs w:val="21"/>
          <w:lang w:val="en-US" w:eastAsia="zh-CN"/>
        </w:rPr>
        <w:t>9.</w:t>
      </w:r>
      <w:r>
        <w:rPr>
          <w:rFonts w:hint="eastAsia" w:ascii="宋体" w:hAnsi="宋体" w:cs="Arial"/>
          <w:b/>
          <w:szCs w:val="21"/>
        </w:rPr>
        <w:t>结合马克思恩格斯对待自己理论的态度，谈谈我们对待马克思主义应有的科学态度，怎样才能把坚持和发展马克思主义统一起来？</w:t>
      </w:r>
    </w:p>
    <w:p>
      <w:pPr>
        <w:ind w:right="-10" w:rightChars="-5" w:firstLine="420" w:firstLineChars="200"/>
        <w:rPr>
          <w:rFonts w:hint="eastAsia" w:ascii="宋体" w:hAnsi="宋体" w:cs="Arial"/>
          <w:szCs w:val="21"/>
        </w:rPr>
      </w:pPr>
    </w:p>
    <w:p>
      <w:pPr>
        <w:ind w:right="-10" w:rightChars="-5" w:firstLine="420" w:firstLineChars="200"/>
        <w:rPr>
          <w:rFonts w:hint="eastAsia" w:ascii="楷体_GB2312" w:hAnsi="宋体" w:eastAsia="楷体_GB2312" w:cs="Arial"/>
          <w:b/>
          <w:szCs w:val="21"/>
        </w:rPr>
      </w:pPr>
      <w:r>
        <w:rPr>
          <w:rFonts w:hint="eastAsia" w:ascii="楷体_GB2312" w:hAnsi="宋体" w:eastAsia="楷体_GB2312" w:cs="Arial"/>
          <w:b/>
          <w:szCs w:val="21"/>
        </w:rPr>
        <w:t>参考答案：</w:t>
      </w:r>
    </w:p>
    <w:p>
      <w:pPr>
        <w:ind w:right="-10" w:rightChars="-5" w:firstLine="420" w:firstLineChars="200"/>
        <w:rPr>
          <w:rFonts w:hint="eastAsia" w:ascii="宋体" w:hAnsi="宋体" w:cs="Arial"/>
          <w:szCs w:val="21"/>
        </w:rPr>
      </w:pPr>
    </w:p>
    <w:p>
      <w:pPr>
        <w:ind w:right="-10" w:rightChars="-5" w:firstLine="420" w:firstLineChars="200"/>
        <w:rPr>
          <w:rFonts w:hint="eastAsia" w:ascii="宋体" w:hAnsi="宋体" w:cs="Arial"/>
          <w:szCs w:val="21"/>
        </w:rPr>
      </w:pPr>
      <w:r>
        <w:rPr>
          <w:rFonts w:hint="eastAsia" w:ascii="宋体" w:hAnsi="宋体" w:cs="Arial"/>
          <w:szCs w:val="21"/>
        </w:rPr>
        <w:t>马克思主义是随着实践和科学的发展而不断创新的理论体系。马克思主义已经走过了160年的历程，尽管在发展中经历了种种曲折，但一直保持着强大的生命力对于迈入新世纪的中国来说，在新的实践中高举马克思主义旗帜，科学地对待马克思主义，继承和发展马克思主义，是我们神圣的历史责任。坚持和发展马克思主义是辩证的关系，马克思主义只有在坚持中才能发展，也只有在发展中才能坚持。</w:t>
      </w:r>
      <w:r>
        <w:rPr>
          <w:rFonts w:ascii="宋体" w:hAnsi="宋体" w:cs="Arial"/>
          <w:szCs w:val="21"/>
        </w:rPr>
        <w:br w:type="textWrapping"/>
      </w:r>
      <w:r>
        <w:rPr>
          <w:rFonts w:hint="eastAsia" w:ascii="宋体" w:hAnsi="宋体" w:cs="Arial"/>
          <w:szCs w:val="21"/>
        </w:rPr>
        <w:t xml:space="preserve">    （一）在理论与实际结合中学习、掌握和创新马克思主义。</w:t>
      </w:r>
      <w:r>
        <w:rPr>
          <w:rFonts w:ascii="宋体" w:hAnsi="宋体" w:cs="Arial"/>
          <w:szCs w:val="21"/>
        </w:rPr>
        <w:t xml:space="preserve"> </w:t>
      </w:r>
      <w:r>
        <w:rPr>
          <w:rFonts w:ascii="宋体" w:hAnsi="宋体" w:cs="Arial"/>
          <w:szCs w:val="21"/>
        </w:rPr>
        <w:br w:type="textWrapping"/>
      </w:r>
      <w:r>
        <w:rPr>
          <w:rFonts w:hint="eastAsia" w:ascii="宋体" w:hAnsi="宋体" w:cs="Arial"/>
          <w:szCs w:val="21"/>
        </w:rPr>
        <w:t xml:space="preserve">    理论与实践的统一，是马克思主义的一个最基本的原则。坚持学习理论和指导实践相结合，在学习运用中坚持和发展马克思主义，是我们学习掌握马克思主义基本原理的基本要求。要努力做到：第一，学习理论，武装头脑。马克思主义是我们立党立国的根本指导思想，是全国各民族人民团结奋斗的共同理论基础。马克思主义的基本原理任何时候都要坚持，否则我们的事业就会因为没有正确的理论基础和思想灵魂而迷失方向，就会归于失败。因此，要努力掌握马克思主义的立场、观点、方法。第二，坚持和弘扬理论联系实际的学风，是学习马克思主义基本原理的根本方法。第三，用科学的态度对待马克思主义。必须把对马克思主义的坚持与发展统一起来，坚持用发展着的马克思主义指导新的实践。在新形式下，要发展马克思主义，就必須坚持解放思想、实事求是、与时俱进的思想路线，正确认识社会主义的基本国情和发展规律，把思想认识統一到“三个代表”重要思想和科学发展观这一马克思主义中国化的最新理论成果上来。这是对我们学习马克思主义基本原理所提出的根本要求。</w:t>
      </w:r>
      <w:r>
        <w:rPr>
          <w:rFonts w:ascii="宋体" w:hAnsi="宋体" w:cs="Arial"/>
          <w:szCs w:val="21"/>
        </w:rPr>
        <w:t xml:space="preserve"> </w:t>
      </w:r>
      <w:r>
        <w:rPr>
          <w:rFonts w:ascii="宋体" w:hAnsi="宋体" w:cs="Arial"/>
          <w:szCs w:val="21"/>
        </w:rPr>
        <w:br w:type="textWrapping"/>
      </w:r>
      <w:r>
        <w:rPr>
          <w:rFonts w:hint="eastAsia" w:ascii="宋体" w:hAnsi="宋体" w:cs="Arial"/>
          <w:szCs w:val="21"/>
        </w:rPr>
        <w:t xml:space="preserve">    （二）把马克思主义作为行动的指南</w:t>
      </w:r>
      <w:r>
        <w:rPr>
          <w:rFonts w:ascii="宋体" w:hAnsi="宋体" w:cs="Arial"/>
          <w:szCs w:val="21"/>
        </w:rPr>
        <w:t xml:space="preserve"> </w:t>
      </w:r>
      <w:r>
        <w:rPr>
          <w:rFonts w:ascii="宋体" w:hAnsi="宋体" w:cs="Arial"/>
          <w:szCs w:val="21"/>
        </w:rPr>
        <w:br w:type="textWrapping"/>
      </w:r>
      <w:r>
        <w:rPr>
          <w:rFonts w:hint="eastAsia" w:ascii="宋体" w:hAnsi="宋体" w:cs="Arial"/>
          <w:szCs w:val="21"/>
        </w:rPr>
        <w:t xml:space="preserve">    学习马克思主义的目的在于应用。大学生必须自觉地把马克思主义作为自己行动的指南。要努力做到：第一，在思想上自觉地坚持以马克思主义为指导,确立马克思主义的坚定信念，更加坚定共产主义的远大理想。第二，不断提高运用马克思主义立场、观点和方法分析、解决问题的能力，自觉抵制各种不良思想文化的影响，树立社会主义荣辱观。第三，不断增强服务社会的本领，自觉投身中国特色社会主义实践。</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44"/>
          <w:szCs w:val="44"/>
          <w:lang w:val="en-US" w:eastAsia="zh-CN"/>
        </w:rPr>
      </w:pPr>
      <w:r>
        <w:rPr>
          <w:rFonts w:hint="eastAsia"/>
          <w:b/>
          <w:bCs/>
          <w:sz w:val="44"/>
          <w:szCs w:val="44"/>
          <w:lang w:val="en-US" w:eastAsia="zh-CN"/>
        </w:rPr>
        <w:t>第一章：</w:t>
      </w:r>
    </w:p>
    <w:p>
      <w:pPr>
        <w:keepNext w:val="0"/>
        <w:keepLines w:val="0"/>
        <w:widowControl/>
        <w:suppressLineNumbers w:val="0"/>
        <w:jc w:val="left"/>
      </w:pPr>
      <w:r>
        <w:rPr>
          <w:rFonts w:ascii="黑体" w:hAnsi="宋体" w:eastAsia="黑体" w:cs="黑体"/>
          <w:b/>
          <w:color w:val="000000"/>
          <w:kern w:val="0"/>
          <w:sz w:val="19"/>
          <w:szCs w:val="19"/>
          <w:lang w:val="en-US" w:eastAsia="zh-CN" w:bidi="ar"/>
        </w:rPr>
        <w:t xml:space="preserve">1.1 如何理解马克思主义的物质观及其现代意义？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答案1：</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辩证唯物主义认为，物质范畴是对一切客观存在的共同本质的抽象和概括，是标志着客观实在的哲学范畴。它的唯一特性是客观实在性，它不依赖于人类的意识而存在，并能为人类的意识所反映的客观存在。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意义： </w:t>
      </w:r>
    </w:p>
    <w:p>
      <w:pPr>
        <w:keepNext w:val="0"/>
        <w:keepLines w:val="0"/>
        <w:widowControl/>
        <w:numPr>
          <w:ilvl w:val="0"/>
          <w:numId w:val="4"/>
        </w:numPr>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坚持了唯物主义一元论，同唯心主义一元论和二元论划清了界限。</w:t>
      </w:r>
    </w:p>
    <w:p>
      <w:pPr>
        <w:keepNext w:val="0"/>
        <w:keepLines w:val="0"/>
        <w:widowControl/>
        <w:numPr>
          <w:ilvl w:val="0"/>
          <w:numId w:val="0"/>
        </w:numPr>
        <w:suppressLineNumbers w:val="0"/>
        <w:jc w:val="left"/>
      </w:pPr>
      <w:r>
        <w:rPr>
          <w:rFonts w:hint="eastAsia" w:ascii="宋体" w:hAnsi="宋体" w:eastAsia="宋体" w:cs="宋体"/>
          <w:color w:val="000000"/>
          <w:kern w:val="0"/>
          <w:sz w:val="18"/>
          <w:szCs w:val="18"/>
          <w:lang w:val="en-US" w:eastAsia="zh-CN" w:bidi="ar"/>
        </w:rPr>
        <w:t xml:space="preserve">（2）坚持了能动的反映论和可知论，批判了不可知论。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（3）体现了唯物论和辩证法的统一，克服了形而上学唯物主义的缺陷。</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（4）体现了唯物主义自然观与唯物主义历史观的统一，为彻底的唯物主义奠定了理论基础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论述：我们通过实践改造客观物质世界，就要充分认识是物质是世界的本原，人的实践活动依赖于客观物质世界，而客观世界的规律性更制约着人的实践活动，我们要在马克思主义物质观指导下，正确认识和利用客观实际的发展规律，一切从实际出发，以取得社会主义实践的胜利。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答案2：</w:t>
      </w:r>
    </w:p>
    <w:p>
      <w:pPr>
        <w:ind w:firstLine="411" w:firstLineChars="196"/>
        <w:jc w:val="left"/>
        <w:rPr>
          <w:rFonts w:hint="eastAsia" w:ascii="楷体_GB2312" w:hAnsi="宋体" w:eastAsia="楷体_GB2312"/>
          <w:b/>
          <w:bCs/>
          <w:szCs w:val="21"/>
        </w:rPr>
      </w:pPr>
      <w:r>
        <w:rPr>
          <w:rFonts w:hint="eastAsia" w:ascii="楷体_GB2312" w:hAnsi="宋体" w:eastAsia="楷体_GB2312"/>
          <w:b/>
          <w:bCs/>
          <w:szCs w:val="21"/>
        </w:rPr>
        <w:t>参考答案：</w:t>
      </w:r>
    </w:p>
    <w:p>
      <w:pPr>
        <w:ind w:firstLine="420" w:firstLineChars="200"/>
        <w:jc w:val="left"/>
        <w:rPr>
          <w:rFonts w:hint="eastAsia"/>
        </w:rPr>
      </w:pPr>
    </w:p>
    <w:p>
      <w:pPr>
        <w:ind w:firstLine="420" w:firstLineChars="200"/>
        <w:jc w:val="left"/>
        <w:rPr>
          <w:rFonts w:hint="eastAsia" w:ascii="宋体" w:hAnsi="宋体"/>
          <w:szCs w:val="21"/>
        </w:rPr>
      </w:pPr>
      <w:r>
        <w:rPr>
          <w:rFonts w:hint="eastAsia"/>
        </w:rPr>
        <w:t>物质范畴是唯物主义世界观的一块基石。</w:t>
      </w:r>
      <w:r>
        <w:t>从古到今，唯物主义对物质概念的理解，对物质与意识关系</w:t>
      </w:r>
      <w:r>
        <w:rPr>
          <w:rFonts w:hint="eastAsia"/>
        </w:rPr>
        <w:t>的</w:t>
      </w:r>
      <w:r>
        <w:t>把握</w:t>
      </w:r>
      <w:r>
        <w:rPr>
          <w:rFonts w:hint="eastAsia"/>
        </w:rPr>
        <w:t>，</w:t>
      </w:r>
      <w:r>
        <w:t>经历了一个从素朴到科学、从片面到比较全面的认识过程。马克思主义以前的</w:t>
      </w:r>
      <w:r>
        <w:rPr>
          <w:rFonts w:hint="eastAsia"/>
        </w:rPr>
        <w:t>唯物主义哲学，虽然在人类对物质的认识史上做出了重大的贡献，但是它终究未对世界的物质性、对物质范畴做出科学的解释。</w:t>
      </w:r>
      <w:r>
        <w:t>马克思</w:t>
      </w:r>
      <w:r>
        <w:rPr>
          <w:rFonts w:hint="eastAsia"/>
        </w:rPr>
        <w:t>恩格斯批判地</w:t>
      </w:r>
      <w:r>
        <w:t>继承了</w:t>
      </w:r>
      <w:r>
        <w:rPr>
          <w:rFonts w:hint="eastAsia"/>
        </w:rPr>
        <w:t>前人的成果</w:t>
      </w:r>
      <w:r>
        <w:t>，吸收了</w:t>
      </w:r>
      <w:r>
        <w:rPr>
          <w:rFonts w:hint="eastAsia"/>
        </w:rPr>
        <w:t>其物质观中</w:t>
      </w:r>
      <w:r>
        <w:t>的正确论点和思想，对具体科学关于物质世界研究的最新成果进行了哲学的概括和总结，形成了科学的物质观。</w:t>
      </w:r>
    </w:p>
    <w:p>
      <w:pPr>
        <w:ind w:firstLine="420" w:firstLineChars="200"/>
        <w:jc w:val="left"/>
        <w:rPr>
          <w:rFonts w:hint="eastAsia" w:ascii="宋体" w:hAnsi="宋体"/>
          <w:szCs w:val="21"/>
        </w:rPr>
      </w:pPr>
      <w:r>
        <w:rPr>
          <w:rFonts w:hint="eastAsia" w:ascii="宋体" w:hAnsi="宋体"/>
          <w:szCs w:val="21"/>
        </w:rPr>
        <w:t>马克思主义物质观集中体现在列宁的经典论述中，即“物质是标志着客观实在的哲学范畴，这种客观实在是人通过感觉感知的，它不依赖于我们的感觉而存在，为我们的感觉所复写、摄影、反映。”</w:t>
      </w:r>
    </w:p>
    <w:p>
      <w:pPr>
        <w:ind w:firstLine="420" w:firstLineChars="200"/>
        <w:rPr>
          <w:rFonts w:hint="eastAsia" w:ascii="宋体" w:hAnsi="宋体"/>
          <w:szCs w:val="21"/>
        </w:rPr>
      </w:pPr>
      <w:r>
        <w:rPr>
          <w:rFonts w:hint="eastAsia" w:ascii="宋体" w:hAnsi="宋体"/>
          <w:szCs w:val="21"/>
        </w:rPr>
        <w:t>这一种物质观的确立，具有重大的意义：</w:t>
      </w:r>
    </w:p>
    <w:p>
      <w:pPr>
        <w:ind w:firstLine="420" w:firstLineChars="200"/>
        <w:rPr>
          <w:rFonts w:hint="eastAsia" w:ascii="宋体" w:hAnsi="宋体"/>
          <w:szCs w:val="21"/>
        </w:rPr>
      </w:pPr>
      <w:r>
        <w:rPr>
          <w:rFonts w:hint="eastAsia" w:ascii="宋体" w:hAnsi="宋体"/>
          <w:szCs w:val="21"/>
        </w:rPr>
        <w:t>首先，它指出“物质不依赖于我们的感觉而存在”，明确了物质对意识的独立性、根源性和意识对物质的依赖性、派生性，坚持了彻底的唯物主义一元论的基本原则，同唯心主义和二元论划清了界限。其次，它指出物质“是通过人的感觉感知的”，能“为我们的感觉所复写、摄影、反映”，坚持了辩证唯物主义的反映论和可知论，同不可知论划清界限。第三，它指出“物质是标志着客观实在的哲学范畴”，突出了“客观实在”性是一切物质的共性，阐明了哲学物质范畴与具体物质形态和自然科学物质结构理论之间的联系和区别，克服了古代唯物主义的朴素性、直观性，以及近代唯物主义的形而上学性和不彻底性。</w:t>
      </w:r>
    </w:p>
    <w:p>
      <w:pPr>
        <w:autoSpaceDE w:val="0"/>
        <w:autoSpaceDN w:val="0"/>
        <w:ind w:right="210" w:firstLine="420" w:firstLineChars="200"/>
        <w:rPr>
          <w:rFonts w:hint="eastAsia" w:ascii="宋体" w:hAnsi="宋体"/>
          <w:kern w:val="0"/>
          <w:szCs w:val="21"/>
        </w:rPr>
      </w:pPr>
      <w:r>
        <w:rPr>
          <w:rFonts w:hint="eastAsia" w:ascii="宋体" w:hAnsi="宋体"/>
          <w:kern w:val="0"/>
          <w:szCs w:val="21"/>
        </w:rPr>
        <w:t>第一，坚持了物质的客观实在性原则，坚持了唯物主义一元论，同唯心主义一元论和二元论划清了界限。从物质和意识的对立统一关系中去把握物质、规定物质，是马克思主义关于物质世界本质的观点的根本特点。列宁对物质做出了最本质的规定，指明了物质对于意识的独立性、根源性，意识对于物质的依赖性、派生性。</w:t>
      </w:r>
    </w:p>
    <w:p>
      <w:pPr>
        <w:autoSpaceDE w:val="0"/>
        <w:autoSpaceDN w:val="0"/>
        <w:ind w:right="210" w:firstLine="420" w:firstLineChars="200"/>
        <w:rPr>
          <w:rFonts w:ascii="宋体" w:hAnsi="宋体"/>
          <w:kern w:val="0"/>
          <w:szCs w:val="21"/>
        </w:rPr>
      </w:pPr>
      <w:r>
        <w:rPr>
          <w:rFonts w:hint="eastAsia" w:ascii="宋体" w:hAnsi="宋体"/>
          <w:kern w:val="0"/>
          <w:szCs w:val="21"/>
        </w:rPr>
        <w:t>第二，坚持了能动的反映论和可知论，有力地批判了不可知论。物质这一客观存在是可以认识的对象。由于科学技术条件的限制，目前人类还有很多未知事物和难题，但这并不意味着它们不可认识。未</w:t>
      </w:r>
      <w:r>
        <w:rPr>
          <w:rFonts w:hint="eastAsia" w:ascii="宋体" w:hAnsi="宋体"/>
          <w:bCs/>
          <w:szCs w:val="21"/>
        </w:rPr>
        <w:t>知世界与已知世界之间的区别只是未知与已知，它们都是客观存在的，它们的存在都是不以人的实践与意识为转移的，</w:t>
      </w:r>
      <w:r>
        <w:rPr>
          <w:rFonts w:hint="eastAsia" w:ascii="宋体" w:hAnsi="宋体"/>
          <w:kern w:val="0"/>
          <w:szCs w:val="21"/>
        </w:rPr>
        <w:t>随着实践和科学的发展，它们迟早会为人们所认识。世界上只存在尚未认识的东西，不存在不可认识的东西。</w:t>
      </w:r>
    </w:p>
    <w:p>
      <w:pPr>
        <w:autoSpaceDE w:val="0"/>
        <w:autoSpaceDN w:val="0"/>
        <w:ind w:right="210" w:firstLine="420" w:firstLineChars="200"/>
        <w:rPr>
          <w:rFonts w:ascii="宋体" w:hAnsi="宋体"/>
          <w:kern w:val="0"/>
          <w:szCs w:val="21"/>
        </w:rPr>
      </w:pPr>
      <w:r>
        <w:rPr>
          <w:rFonts w:hint="eastAsia" w:ascii="宋体" w:hAnsi="宋体"/>
          <w:kern w:val="0"/>
          <w:szCs w:val="21"/>
        </w:rPr>
        <w:t>第三，体现了唯物论和辩证法的统一。主张客观实在性是一切物质的共性，既肯定了哲学物质范畴同自然科学物质结构理论的联系，又把它们区别开来，从而克服了形而上学唯物主义的缺陷。不管物质的形态、属性、结构多么特殊、复杂和多变，它们都永远保持着客观实在这一共同的根本属性。从个性中看到共性，从相对中找到绝对，从有限中掌握无限，这是唯物辩证法的精髓。</w:t>
      </w:r>
    </w:p>
    <w:p>
      <w:pPr>
        <w:pStyle w:val="9"/>
        <w:spacing w:after="0"/>
        <w:ind w:left="0" w:leftChars="0" w:firstLine="420" w:firstLineChars="200"/>
        <w:rPr>
          <w:rFonts w:hint="eastAsia"/>
          <w:sz w:val="21"/>
          <w:szCs w:val="21"/>
        </w:rPr>
      </w:pPr>
      <w:r>
        <w:rPr>
          <w:rFonts w:hint="eastAsia"/>
          <w:sz w:val="21"/>
          <w:szCs w:val="21"/>
        </w:rPr>
        <w:t>第四，体现了唯物主义自然观与唯物主义历史观的统一，为彻底的唯物主义奠定了理论基础。马克思主义的物质观揭示了自然和社会的物质性，实现了唯物主义自然观和唯物主义历史观的统一。在此基础上，马克思主义哲学建立起统一的说明自然过程和历史过程的唯物主义原则。</w:t>
      </w:r>
    </w:p>
    <w:p>
      <w:pPr>
        <w:ind w:firstLine="420" w:firstLineChars="200"/>
        <w:rPr>
          <w:rFonts w:hint="eastAsia" w:ascii="宋体" w:hAnsi="宋体"/>
          <w:szCs w:val="21"/>
        </w:rPr>
      </w:pPr>
      <w:r>
        <w:rPr>
          <w:rFonts w:hint="eastAsia" w:ascii="宋体" w:hAnsi="宋体"/>
          <w:szCs w:val="21"/>
        </w:rPr>
        <w:t>辩证唯物主义之所以能够正确地解决物质和意识的关系，建立科学的物质观，关键在于它是从实践出发去理解现实世界的，而“从前的一切唯物主义（包括费尔巴哈的唯物主义）的主要缺点是：对对象、现实、感性，只是从客体的或者直观的形式去理解，而不是把它当作感性的人的活动，当作实践去理解，不是从主体方面去理解……没有把人的活动本身理解为对象性的活动。”这就是说，旧唯物主义只是从受动方面去理解世界，不理解实践对物质的作用，结果导致其在社会历史观上的唯心主义，以及认识论上的不可知论和怀疑论。辩证唯物主义对世界物质本原的理解，不仅从客体方面去理解，而且从主体方面去理解，从人的感性活动，从实践处去理解，把人的活动本身理解为一种客观实在。这种理解进一步揭示了世界的物质统一性。</w:t>
      </w:r>
    </w:p>
    <w:p>
      <w:pPr>
        <w:keepNext w:val="0"/>
        <w:keepLines w:val="0"/>
        <w:widowControl/>
        <w:suppressLineNumbers w:val="0"/>
        <w:jc w:val="left"/>
        <w:rPr>
          <w:rFonts w:hint="default" w:ascii="宋体" w:hAnsi="宋体" w:eastAsia="宋体" w:cs="宋体"/>
          <w:color w:val="000000"/>
          <w:kern w:val="0"/>
          <w:sz w:val="18"/>
          <w:szCs w:val="18"/>
          <w:lang w:val="en-US" w:eastAsia="zh-CN" w:bidi="ar"/>
        </w:rPr>
      </w:pP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1.2 谈谈在人工智能飞速发展的条件下，如何认识物质与意识的关系。（p25-28）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(1) 人工智能是相对于人的智能而言的。正是由于意识是一种特殊的物质运动形式，所以根据控制论理论，运用功能模拟的方法，制造电脑模拟人脑的部分功能，把人的部分智能活动机械化，叫人工智能。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(2) 人工智能是无意识的机械的、物理的过程，人的智能主要是生理的和心理的过程。 电脑可以代替甚至超过人类的部分思维能力，但它同人脑相比，局部超出，整体不及。智能机器是人类意识的物化，它的产生和发展，既依赖于人类科学技术的发展水平，又必须以人类意识对于自身的认识为前提。 </w:t>
      </w:r>
    </w:p>
    <w:p>
      <w:pPr>
        <w:keepNext w:val="0"/>
        <w:keepLines w:val="0"/>
        <w:widowControl/>
        <w:suppressLineNumbers w:val="0"/>
        <w:jc w:val="left"/>
      </w:pPr>
      <w:r>
        <w:rPr>
          <w:rFonts w:hint="eastAsia" w:ascii="宋体" w:hAnsi="宋体" w:eastAsia="宋体" w:cs="宋体"/>
          <w:b/>
          <w:color w:val="000000"/>
          <w:kern w:val="0"/>
          <w:sz w:val="21"/>
          <w:szCs w:val="21"/>
          <w:lang w:val="en-US" w:eastAsia="zh-CN" w:bidi="ar"/>
        </w:rPr>
        <w:t xml:space="preserve">(3) 物质与意识的关系：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 物质决定意识：意识是人脑的机能和属性，是客观世界的主观映象；意识不仅是自然界长期发展的产物，而且是社会历史发展的产物。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② 意识对物质具有反作用（这种反作用就是意识的能动性）：意识活动具有目的性和计划性；意识活动具有创造性；意识具有指导实践改造客观世界的能力；意识具有调控人的行为和生理活动的作用。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③ 主观能动性和客观规律性的统一 </w:t>
      </w: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1.3 运用矛盾的普遍性和特殊性辩证关系原理，说明把马克思主义普遍真理与中国具体实际相结合的重要性（p38-40）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(1) 矛盾的普遍性：矛盾存在于一切事物中，存在于一切事物发展过程的始终，事物始终在矛盾中运动。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(2) 矛盾的特殊性：不同事物的矛盾各有其特点，同一事物的矛盾在不同发展过程和发展阶段各有不同的特点，构成事物的诸多矛盾以及每一矛盾的不同方面各有不同的性质地位和作用。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(3) </w:t>
      </w:r>
      <w:r>
        <w:rPr>
          <w:rFonts w:hint="eastAsia" w:ascii="宋体" w:hAnsi="宋体" w:eastAsia="宋体" w:cs="宋体"/>
          <w:b/>
          <w:color w:val="000000"/>
          <w:kern w:val="0"/>
          <w:sz w:val="21"/>
          <w:szCs w:val="21"/>
          <w:lang w:val="en-US" w:eastAsia="zh-CN" w:bidi="ar"/>
        </w:rPr>
        <w:t>矛盾的普遍性和特殊性是辩证的统一</w:t>
      </w:r>
      <w:r>
        <w:rPr>
          <w:rFonts w:hint="eastAsia" w:ascii="宋体" w:hAnsi="宋体" w:eastAsia="宋体" w:cs="宋体"/>
          <w:color w:val="000000"/>
          <w:kern w:val="0"/>
          <w:sz w:val="21"/>
          <w:szCs w:val="21"/>
          <w:lang w:val="en-US" w:eastAsia="zh-CN" w:bidi="ar"/>
        </w:rPr>
        <w:t xml:space="preserve">。第一，矛盾的普遍性和特殊性是相互联结的。普遍性存在于特殊性之中，特殊性中包含着普遍性。第二，矛盾的普遍性和特殊性在一定条件下可以相互转化。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(4) 矛盾的普遍性和特殊性辩证统一的原理，是把马克思主义普遍真理与中国的具体实际相结合，走建设有中国特色社会主义道路的重要理论依据（哲学基础）。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(5) 我们既要坚持社会主义的根本制度和基本原则，又必须注意中国的特点，从中国正处于并将长期处于社会主义初级阶段这一实际出发，走自己的路。只有这样，才能把建设有中国特色的社会主义道路推向前进。中国共产党利用马克思主义普遍真理与中国实际结合起来产生了两大理论成果——毛泽东思想和中国特色社会主义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论体系，指导中国不断前进。 </w:t>
      </w: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1.4 依据思维方法与思维能力的关系，谈谈如何培养和提高思维能力（p46-54）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学习和掌握唯物辨法的科学思维方法，就是要我们在实践中不断增强思维能力，特别是不断增强辨证思维能力，历史思维能力，战略思维能力，底线思维能力和创新思维能力。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（1）辨证思维能力；培养和提高辨证思维能力，就要认真学习辨证唯物主义，全面，系统，准确的掌握联系和发展中的基本观点，基本环节和基本规律，将其自觉地体现和运用于思维当中。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历史思维能力；提高历史思维能力，就要加强对中国历史，党史国史，社会主义发展史和世界历史的学习，深刻总结历史经验，把握历史规律，认清历史趋势，坚定中国特色社会主义方向，在对历史的深入思考中，不断提高我们的认识能力，精神境界和实践水平。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3）战略思维能力；要求我们不断开阔视野，培养博大胸襟，紧跟时代前进步伐，学会站在战略和全局的高度观察和处理问题，通过纷繁复杂的表面现象把握事物的本质和发展的规律，做到既抓住重点又统筹兼顾，既立足当前又放眼长远，既熟悉国情又把握世情，在原则上坚定立场不动摇，在整体性方向性抉择面前冷静观察，谨慎从事，谋定而后动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4）底线思维能力；一方面，严守原则，不仅要画清底线，更要坚守底线，不能踩红线越底线，踩雷区，比如说不能突破主权的底线，法律的底线等，总之要守住做人，处事，用权，交友的底线“受警惕，明底线，知敬畏，主动在思想上画出红线，在行为上明确界限，真正敬法畏纪，遵守规矩。另一方面，要以积极的态度研判风险，防患未然，牢牢掌握战略主动权，坚定信心，以实际行动化解风险，变挑战为机遇，追求最佳结果，另外，坚持底线思维要做到居安思危，增强忧患意识，要做好应付最坏局面的思想准备，见微知著，未雨绸缪，增强前瞻意识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5）创新思维能力；要求我们有敢为人先的锐气，打破迷信经验，迷信本本，迷信权威的惯性思维，摒弃不合时宜的旧观念，以思想认识的新飞跃打开工作的新局面。在不断提高创新思维能力的基础上，坚定不移贯彻包括创新发展理念在内的新发展理念，我们党就一定能够领导和团结全国各族人民，实现两个一百年奋斗目标，实现中华名族的伟大复兴。</w:t>
      </w:r>
    </w:p>
    <w:p>
      <w:pPr>
        <w:keepNext w:val="0"/>
        <w:keepLines w:val="0"/>
        <w:widowControl/>
        <w:suppressLineNumbers w:val="0"/>
        <w:jc w:val="left"/>
      </w:pPr>
    </w:p>
    <w:p>
      <w:pPr>
        <w:keepNext w:val="0"/>
        <w:keepLines w:val="0"/>
        <w:widowControl/>
        <w:suppressLineNumbers w:val="0"/>
        <w:jc w:val="left"/>
      </w:pPr>
    </w:p>
    <w:p>
      <w:pPr>
        <w:spacing w:line="360" w:lineRule="exact"/>
        <w:rPr>
          <w:rFonts w:hint="eastAsia" w:ascii="华文中宋" w:hAnsi="华文中宋" w:eastAsia="华文中宋"/>
          <w:b/>
        </w:rPr>
      </w:pPr>
      <w:r>
        <w:rPr>
          <w:rFonts w:hint="eastAsia" w:ascii="华文中宋" w:hAnsi="华文中宋" w:eastAsia="华文中宋"/>
          <w:b/>
        </w:rPr>
        <w:t>在追求中国梦的过程中，应该怎样把握主观能动性和客观规律性的辩证关系？</w:t>
      </w:r>
    </w:p>
    <w:p>
      <w:pPr>
        <w:spacing w:line="360" w:lineRule="exact"/>
        <w:ind w:firstLine="420" w:firstLineChars="200"/>
        <w:rPr>
          <w:rFonts w:hint="eastAsia" w:ascii="宋体" w:hAnsi="宋体"/>
        </w:rPr>
      </w:pPr>
      <w:r>
        <w:rPr>
          <w:rFonts w:hint="eastAsia" w:ascii="宋体" w:hAnsi="宋体"/>
        </w:rPr>
        <w:t>1.正确处理客观规律性和主观能动性的辩证关系</w:t>
      </w:r>
    </w:p>
    <w:p>
      <w:pPr>
        <w:spacing w:line="360" w:lineRule="exact"/>
        <w:ind w:firstLine="420" w:firstLineChars="200"/>
        <w:rPr>
          <w:rFonts w:hint="eastAsia" w:ascii="宋体" w:hAnsi="宋体"/>
        </w:rPr>
      </w:pPr>
      <w:r>
        <w:rPr>
          <w:rFonts w:hint="eastAsia" w:ascii="宋体" w:hAnsi="宋体"/>
        </w:rPr>
        <w:t>从实际出发，最根本的就是要从物质世界固有的规律出发，遵循客观规律，正确处理客观规律性和主观能动性的辩证关系，坚持主观能动性与客观规律性的辩证统一。</w:t>
      </w:r>
    </w:p>
    <w:p>
      <w:pPr>
        <w:spacing w:line="360" w:lineRule="exact"/>
        <w:ind w:firstLine="420" w:firstLineChars="200"/>
        <w:rPr>
          <w:rFonts w:hint="eastAsia" w:ascii="宋体" w:hAnsi="宋体"/>
        </w:rPr>
      </w:pPr>
      <w:r>
        <w:rPr>
          <w:rFonts w:hint="eastAsia" w:ascii="宋体" w:hAnsi="宋体"/>
        </w:rPr>
        <w:t>首先，尊重客观的规律是正确发挥主观能动性之前提。</w:t>
      </w:r>
    </w:p>
    <w:p>
      <w:pPr>
        <w:spacing w:line="360" w:lineRule="exact"/>
        <w:ind w:firstLine="420" w:firstLineChars="200"/>
        <w:rPr>
          <w:rFonts w:hint="eastAsia" w:ascii="宋体" w:hAnsi="宋体"/>
        </w:rPr>
      </w:pPr>
      <w:r>
        <w:rPr>
          <w:rFonts w:hint="eastAsia" w:ascii="宋体" w:hAnsi="宋体"/>
        </w:rPr>
        <w:t>主观能动性不等于主观盲目性、随意性，不等于胡思乱想，蛮干一通。要从实际出发，按照客观规律办事。人们的实践活动越是建立在尊重客观规律的基础上，主观能性也就发挥得越充分，越有效，反之，则一定会受挫折和失败。</w:t>
      </w:r>
    </w:p>
    <w:p>
      <w:pPr>
        <w:spacing w:line="360" w:lineRule="exact"/>
        <w:ind w:firstLine="420" w:firstLineChars="200"/>
        <w:rPr>
          <w:rFonts w:hint="eastAsia" w:ascii="宋体" w:hAnsi="宋体"/>
        </w:rPr>
      </w:pPr>
      <w:r>
        <w:rPr>
          <w:rFonts w:hint="eastAsia" w:ascii="宋体" w:hAnsi="宋体"/>
        </w:rPr>
        <w:t>毛泽东同志说：“人们要想得到工作的胜利即得到预想的结果，一定要使自己的思想合乎外界的规律性，如果不合，就会在实践中失败。”（我们建国50多年的经验教训，充分证明了这一点。）</w:t>
      </w:r>
    </w:p>
    <w:p>
      <w:pPr>
        <w:spacing w:line="360" w:lineRule="exact"/>
        <w:ind w:firstLine="420" w:firstLineChars="200"/>
        <w:rPr>
          <w:rFonts w:hint="eastAsia" w:ascii="宋体" w:hAnsi="宋体"/>
        </w:rPr>
      </w:pPr>
      <w:r>
        <w:rPr>
          <w:rFonts w:hint="eastAsia" w:ascii="宋体" w:hAnsi="宋体"/>
        </w:rPr>
        <w:t>其次，充分发挥主观能动性是认识和利用客观规律的必要条件。</w:t>
      </w:r>
    </w:p>
    <w:p>
      <w:pPr>
        <w:spacing w:line="360" w:lineRule="exact"/>
        <w:ind w:firstLine="420" w:firstLineChars="200"/>
        <w:rPr>
          <w:rFonts w:hint="eastAsia" w:ascii="宋体" w:hAnsi="宋体"/>
        </w:rPr>
      </w:pPr>
      <w:r>
        <w:rPr>
          <w:rFonts w:hint="eastAsia" w:ascii="宋体" w:hAnsi="宋体"/>
        </w:rPr>
        <w:t>客观规律是事物内部的本质的必然的联系，是隐藏在事物现象的背后的、是看不见摸不着的，所以人们认识和掌握规律不是轻而易举的。要取得一个合乎规律性的认识，往往要经过实践、认识、再实践、再认识多次的反复才能完成，只有充分发挥的主观能动性才能更好地认识和利用客观规律为人类造福。</w:t>
      </w:r>
    </w:p>
    <w:p>
      <w:pPr>
        <w:spacing w:line="360" w:lineRule="exact"/>
        <w:ind w:firstLine="420" w:firstLineChars="200"/>
        <w:rPr>
          <w:rFonts w:hint="eastAsia" w:ascii="宋体" w:hAnsi="宋体"/>
        </w:rPr>
      </w:pPr>
      <w:r>
        <w:rPr>
          <w:rFonts w:hint="eastAsia" w:ascii="宋体" w:hAnsi="宋体"/>
        </w:rPr>
        <w:t>2.正确发挥主观能动作用</w:t>
      </w:r>
    </w:p>
    <w:p>
      <w:pPr>
        <w:spacing w:line="360" w:lineRule="exact"/>
        <w:ind w:firstLine="420" w:firstLineChars="200"/>
        <w:rPr>
          <w:rFonts w:hint="eastAsia" w:ascii="宋体" w:hAnsi="宋体"/>
        </w:rPr>
      </w:pPr>
      <w:r>
        <w:rPr>
          <w:rFonts w:hint="eastAsia" w:ascii="宋体" w:hAnsi="宋体"/>
        </w:rPr>
        <w:t>（1）必须遵循客观性原则。发挥人的主观能动性必须以承认规律的客观性为前提 。</w:t>
      </w:r>
    </w:p>
    <w:p>
      <w:pPr>
        <w:spacing w:line="360" w:lineRule="exact"/>
        <w:ind w:firstLine="420" w:firstLineChars="200"/>
        <w:rPr>
          <w:rFonts w:hint="eastAsia" w:ascii="宋体" w:hAnsi="宋体"/>
        </w:rPr>
      </w:pPr>
      <w:r>
        <w:rPr>
          <w:rFonts w:hint="eastAsia" w:ascii="宋体" w:hAnsi="宋体"/>
        </w:rPr>
        <w:t>（2）必须把握能动性原则。人们通过自觉活动能够认识规律和利用规律。</w:t>
      </w:r>
    </w:p>
    <w:p>
      <w:pPr>
        <w:spacing w:line="360" w:lineRule="exact"/>
        <w:ind w:firstLine="420" w:firstLineChars="200"/>
        <w:rPr>
          <w:rFonts w:hint="eastAsia" w:ascii="宋体" w:hAnsi="宋体"/>
        </w:rPr>
      </w:pPr>
      <w:r>
        <w:rPr>
          <w:rFonts w:hint="eastAsia" w:ascii="宋体" w:hAnsi="宋体"/>
        </w:rPr>
        <w:t>（3）必须坚持实践性原则。实践是主观能动性与客观规律内在统一的现实基础。</w:t>
      </w:r>
    </w:p>
    <w:p>
      <w:pPr>
        <w:spacing w:line="360" w:lineRule="exact"/>
        <w:ind w:firstLine="420" w:firstLineChars="200"/>
        <w:rPr>
          <w:rFonts w:hint="eastAsia" w:ascii="宋体" w:hAnsi="宋体"/>
        </w:rPr>
      </w:pPr>
      <w:r>
        <w:rPr>
          <w:rFonts w:hint="eastAsia" w:ascii="宋体" w:hAnsi="宋体"/>
        </w:rPr>
        <w:t>坚持从实际出发，实事求是，就是要从我们社会主义初级阶段的国情出发。对于青年学生来说，就是要树立脚踏实地，求真务实的学风，努力科学文化知识，为将来服务社会、建设国家打下坚实的知识基础。</w:t>
      </w:r>
    </w:p>
    <w:p>
      <w:pPr>
        <w:rPr>
          <w:rFonts w:hint="default"/>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结合唯物辩证法的基本观点分析科学发展观是关于发展的世界观和方法论的集中体现？</w:t>
      </w:r>
    </w:p>
    <w:p>
      <w:pPr>
        <w:spacing w:line="360" w:lineRule="exact"/>
        <w:ind w:firstLine="420" w:firstLineChars="200"/>
        <w:rPr>
          <w:rFonts w:hint="eastAsia" w:ascii="宋体" w:hAnsi="宋体"/>
        </w:rPr>
      </w:pPr>
      <w:r>
        <w:rPr>
          <w:rFonts w:hint="eastAsia" w:ascii="宋体" w:hAnsi="宋体"/>
        </w:rPr>
        <w:t>科学发展观是马克思主义同当代中国实际和时代特征相结合的产物，是马克思主义关于发展的世界观和方法论的集中体现，对新形势下实现什么样的发展、怎样发展等重大问题做出了新的科学回答，把我们对中国特色社会主义规律的认识提高了新的水平，开辟了当代中国马克思发展的新境界。</w:t>
      </w:r>
    </w:p>
    <w:p>
      <w:pPr>
        <w:spacing w:line="360" w:lineRule="exact"/>
        <w:ind w:firstLine="420" w:firstLineChars="200"/>
        <w:rPr>
          <w:rFonts w:hint="eastAsia" w:ascii="宋体" w:hAnsi="宋体"/>
        </w:rPr>
      </w:pPr>
      <w:r>
        <w:rPr>
          <w:rFonts w:hint="eastAsia" w:ascii="宋体" w:hAnsi="宋体"/>
        </w:rPr>
        <w:t>科学发展观实现了马克思主义唯物辩证法的辩证思维方法与现代科学思维方法的结合。我们在分析中国经济社会发展中的复杂问题时，要坚持科学的态度、理性的思考、正确的方法，了解事物的要素系统，把握事物的联系发展，辩证地看问题，避免认识中的片面性、绝对化。</w:t>
      </w:r>
    </w:p>
    <w:p>
      <w:pPr>
        <w:spacing w:line="360" w:lineRule="exact"/>
        <w:ind w:firstLine="420" w:firstLineChars="200"/>
        <w:rPr>
          <w:rFonts w:hint="eastAsia" w:ascii="宋体" w:hAnsi="宋体"/>
        </w:rPr>
      </w:pPr>
      <w:r>
        <w:rPr>
          <w:rFonts w:hint="eastAsia" w:ascii="宋体" w:hAnsi="宋体"/>
        </w:rPr>
        <w:t>科学发展观运用马克思主义世界观和方法论，科学回答了新世纪新阶段中国面临的“为什么发展”、“为谁发展”、“靠谁发展”和“怎样发展”等一系列重大问题，深刻揭示了中国现代化建设的发展道路、发展模式、发展战略、发展目标和发展手段等，集中体现了与时俱进的马克思主义关于发展的世界观和方法论。</w:t>
      </w:r>
    </w:p>
    <w:p>
      <w:pPr>
        <w:spacing w:line="360" w:lineRule="exact"/>
        <w:ind w:firstLine="420" w:firstLineChars="200"/>
        <w:rPr>
          <w:rFonts w:hint="eastAsia" w:ascii="宋体" w:hAnsi="宋体"/>
        </w:rPr>
      </w:pPr>
      <w:r>
        <w:rPr>
          <w:rFonts w:hint="eastAsia" w:ascii="宋体" w:hAnsi="宋体"/>
        </w:rPr>
        <w:t>发展是事物前进上升的运动。发展的实质是新事物的产生和旧事物的灭亡 。科学发展 观开辟了当代中国马克思主义发展的新境界， 运用马克思主义世界观和方法论， 科学回答了 新世纪新阶段中国面临的“为什么发展”、“为谁发展”、“靠谁发展”和“怎样发展”等一系列重大问题，深刻揭示了中国现代化建设的发展道路、发展模式、发展战略、发展目标和发展手段等。</w:t>
      </w:r>
    </w:p>
    <w:p>
      <w:pPr>
        <w:spacing w:line="360" w:lineRule="exact"/>
        <w:ind w:firstLine="420" w:firstLineChars="200"/>
        <w:rPr>
          <w:rFonts w:hint="eastAsia" w:ascii="宋体" w:hAnsi="宋体"/>
        </w:rPr>
      </w:pPr>
      <w:r>
        <w:rPr>
          <w:rFonts w:hint="eastAsia" w:ascii="宋体" w:hAnsi="宋体"/>
        </w:rPr>
        <w:t>发展观是人们关于发展的本质、目的、内涵和要求的总的看法和根本观点。科学发展观关于发展是第一要务的思想，关于以人为本的思想，关于全面协调可 持续发展的思想，特别是统筹兼顾作为科学发展观的根本方法，都具有方法论的意义。</w:t>
      </w:r>
    </w:p>
    <w:p>
      <w:pPr>
        <w:rPr>
          <w:rFonts w:hint="default"/>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联系中国特色社会主义的成功实践，说明矛盾普遍性与特殊性的辩证关系原理的重要意义。</w:t>
      </w:r>
    </w:p>
    <w:p>
      <w:pPr>
        <w:spacing w:line="360" w:lineRule="exact"/>
        <w:ind w:firstLine="420" w:firstLineChars="200"/>
        <w:rPr>
          <w:rFonts w:hint="eastAsia" w:ascii="宋体" w:hAnsi="宋体"/>
        </w:rPr>
      </w:pPr>
      <w:r>
        <w:rPr>
          <w:rFonts w:hint="eastAsia" w:ascii="宋体" w:hAnsi="宋体"/>
        </w:rPr>
        <w:t>（1）矛盾的普遍性和特殊性、共性和个性的道理，既是马克思主义的普遍真理同各国革命具体实践相结合这一原则的哲学基础，又是建设有中国特色的社会主义这一理论的哲学基础。我国在社会主义建设中，既要坚持社会主义的共性，又要从我国的实际出发，体现出中国特色这一个性。在所有制方面，我们坚持以社会主义公有制为主体、多种经济形式共存；在分配形式方面，我们坚持以按劳分配为主体、多种分配形式共存；在政治上，我们坚持人民民主专政；在指导思想上，我们坚持马列主义、毛泽东思想、邓小平理论、“三个代表”重要思想。所有这些，都是共性和个性相统一。</w:t>
      </w:r>
    </w:p>
    <w:p>
      <w:pPr>
        <w:spacing w:line="360" w:lineRule="exact"/>
        <w:ind w:firstLine="420" w:firstLineChars="200"/>
        <w:rPr>
          <w:rFonts w:hint="eastAsia" w:ascii="宋体" w:hAnsi="宋体"/>
        </w:rPr>
      </w:pPr>
      <w:r>
        <w:rPr>
          <w:rFonts w:hint="eastAsia" w:ascii="宋体" w:hAnsi="宋体"/>
        </w:rPr>
        <w:t>（2）矛盾具有普遍性，只要求我们要承认矛盾、分析矛盾、勇于揭露矛盾，积极寻找正确的方法解决矛盾。现阶段，我国及世界普遍存在这一矛盾，我国面对金融危机的政策体现了我国政府承认矛盾的普遍性，积极寻找正确的方法解决金融危机这一矛盾。</w:t>
      </w:r>
    </w:p>
    <w:p>
      <w:pPr>
        <w:spacing w:line="360" w:lineRule="exact"/>
        <w:ind w:firstLine="420" w:firstLineChars="200"/>
        <w:rPr>
          <w:rFonts w:hint="eastAsia" w:ascii="宋体" w:hAnsi="宋体"/>
        </w:rPr>
      </w:pPr>
      <w:r>
        <w:rPr>
          <w:rFonts w:hint="eastAsia" w:ascii="宋体" w:hAnsi="宋体"/>
        </w:rPr>
        <w:t>（3）矛盾特殊性是指矛盾着的事物及其每个侧面都各有其特点，这要求我们要具体问题具体分析，现阶段我国的金融危机与过去的金融危机不同，与其他国家面对的金融危机不同，所以我国政府根据我国金融危机的特点以及我国的国情具体问题具体分析，制定出适合我国解决金融危机的政策。</w:t>
      </w:r>
    </w:p>
    <w:p>
      <w:pPr>
        <w:spacing w:line="360" w:lineRule="exact"/>
        <w:ind w:firstLine="420" w:firstLineChars="200"/>
        <w:rPr>
          <w:rFonts w:hint="eastAsia" w:ascii="宋体" w:hAnsi="宋体"/>
        </w:rPr>
      </w:pPr>
      <w:r>
        <w:rPr>
          <w:rFonts w:hint="eastAsia" w:ascii="宋体" w:hAnsi="宋体"/>
        </w:rPr>
        <w:t>（4）矛盾的普遍性与矛盾的特殊性辨证关系的原理要求我们做到矛盾的普遍性和矛盾的特殊性、共性和个性的具体的历史的统一。我国政府做出这一政策既看到了金融危机的普遍性又看到了金融危机的特殊性，做出的政策及适合我国国情，又可疑缓解现阶段我国的金融危机，作到了具体的历史的统一。</w:t>
      </w:r>
    </w:p>
    <w:p>
      <w:pPr>
        <w:rPr>
          <w:rFonts w:hint="default"/>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根据大学生专业学习的实际，说明唯物辩证法是认识世界和改造世界的根本方法。</w:t>
      </w:r>
    </w:p>
    <w:p>
      <w:pPr>
        <w:spacing w:line="360" w:lineRule="exact"/>
        <w:ind w:firstLine="420" w:firstLineChars="200"/>
        <w:rPr>
          <w:rFonts w:hint="eastAsia" w:ascii="宋体" w:hAnsi="宋体"/>
        </w:rPr>
      </w:pPr>
      <w:r>
        <w:rPr>
          <w:rFonts w:hint="eastAsia" w:ascii="宋体" w:hAnsi="宋体"/>
        </w:rPr>
        <w:t>唯物辩证法揭示了事物的普遍联系和永恒发展，为人们认识世界和改造世界提供了根本的观点和方法。在唯物辩证法的方法论体系中，矛盾分析法居于核心的地位，是根本的认识方法。矛盾分析法包括：分析矛盾特殊性的方法，“两点论”与“重点论”相结合的方法，抓关键、看主流的方法，在对立中把握同一与在同一中把握对立的方法，批判与继承相统一的方法等等，都是矛盾分析法的具体体现。</w:t>
      </w:r>
    </w:p>
    <w:p>
      <w:pPr>
        <w:spacing w:line="360" w:lineRule="exact"/>
        <w:ind w:firstLine="420" w:firstLineChars="200"/>
        <w:rPr>
          <w:rFonts w:hint="eastAsia" w:ascii="宋体" w:hAnsi="宋体"/>
        </w:rPr>
      </w:pPr>
      <w:r>
        <w:rPr>
          <w:rFonts w:hint="eastAsia" w:ascii="宋体" w:hAnsi="宋体"/>
        </w:rPr>
        <w:t>另外，唯物辩证法关于事物的普遍联系和永恒发展的原理，要求我们用联系的观点和发展的观点看问题，用发展的思路和办法解决实际问题。</w:t>
      </w:r>
    </w:p>
    <w:p>
      <w:pPr>
        <w:spacing w:line="360" w:lineRule="exact"/>
        <w:ind w:firstLine="420" w:firstLineChars="200"/>
        <w:rPr>
          <w:rFonts w:hint="eastAsia" w:ascii="宋体" w:hAnsi="宋体"/>
        </w:rPr>
      </w:pPr>
      <w:r>
        <w:rPr>
          <w:rFonts w:hint="eastAsia" w:ascii="宋体" w:hAnsi="宋体"/>
        </w:rPr>
        <w:t>事物的发展是从量变到质变再到新的量变的过程原理，要求我们十分注意量变和质变的关系，把握好事物的“度”。只有脚踏实地创造质变的条件，才能达于事物的飞跃；急于求成，拔苗助长，必将事与愿违。当事物质变的条件已趋成熟，则应把握契机，乘势而为，勇于创新，促成事物的转化。如果故步自封，墨守成规必将一事无成。</w:t>
      </w:r>
    </w:p>
    <w:p>
      <w:pPr>
        <w:spacing w:line="360" w:lineRule="exact"/>
        <w:ind w:firstLine="420" w:firstLineChars="200"/>
        <w:rPr>
          <w:rFonts w:hint="eastAsia" w:ascii="宋体" w:hAnsi="宋体"/>
        </w:rPr>
      </w:pPr>
      <w:r>
        <w:rPr>
          <w:rFonts w:hint="eastAsia" w:ascii="宋体" w:hAnsi="宋体"/>
        </w:rPr>
        <w:t>事物发展是肯定和否定的矛盾运动过程，是前进性和曲折性的统一的原理，要求我们不能奢望什么事情都是径情直遂、一帆风顺的，要善于洞察事物发展中的各种可能性，充分估计其困难和曲折，把握事物发展的总趋势。这样才能经受困难和曲折的考验，坚定信心，知难而上，开辟前进的道路。社会的进步是这样，人生的道路也是如此。</w:t>
      </w:r>
    </w:p>
    <w:p>
      <w:pPr>
        <w:spacing w:line="360" w:lineRule="exact"/>
        <w:ind w:firstLine="420" w:firstLineChars="200"/>
        <w:rPr>
          <w:rFonts w:hint="eastAsia" w:ascii="宋体" w:hAnsi="宋体"/>
        </w:rPr>
      </w:pPr>
      <w:r>
        <w:rPr>
          <w:rFonts w:hint="eastAsia" w:ascii="宋体" w:hAnsi="宋体"/>
        </w:rPr>
        <w:t>总之，无论是对自然、社会、思维这三大领域的矛盾运动规律的宏观把握，还是对实际工作中错综复杂的矛盾的细微分析，唯物辩证法都有普遍的方法论意义。“按辩证法办事”，就能达于应事而变，顺势而为，就能做到运筹帷幄，高瞻远瞩。</w:t>
      </w:r>
    </w:p>
    <w:p>
      <w:pPr>
        <w:jc w:val="both"/>
        <w:rPr>
          <w:rFonts w:hint="eastAsia" w:ascii="华文中宋" w:hAnsi="华文中宋" w:eastAsia="华文中宋"/>
          <w:b/>
          <w:sz w:val="28"/>
          <w:szCs w:val="28"/>
        </w:rPr>
      </w:pPr>
    </w:p>
    <w:p>
      <w:pPr>
        <w:jc w:val="both"/>
        <w:rPr>
          <w:rFonts w:hint="eastAsia" w:ascii="华文中宋" w:hAnsi="华文中宋" w:eastAsia="华文中宋"/>
          <w:b/>
          <w:sz w:val="28"/>
          <w:szCs w:val="28"/>
        </w:rPr>
      </w:pPr>
    </w:p>
    <w:p>
      <w:pPr>
        <w:ind w:firstLine="308" w:firstLineChars="147"/>
        <w:jc w:val="left"/>
        <w:rPr>
          <w:rFonts w:hint="eastAsia" w:ascii="宋体" w:hAnsi="宋体"/>
          <w:b/>
          <w:bCs/>
          <w:szCs w:val="21"/>
        </w:rPr>
      </w:pPr>
      <w:r>
        <w:rPr>
          <w:rFonts w:hint="eastAsia" w:ascii="宋体" w:hAnsi="宋体"/>
          <w:b/>
          <w:bCs/>
          <w:szCs w:val="21"/>
        </w:rPr>
        <w:t>如何理解社会生活在本质上是实践的？</w:t>
      </w:r>
    </w:p>
    <w:p>
      <w:pPr>
        <w:ind w:firstLine="411" w:firstLineChars="196"/>
        <w:jc w:val="left"/>
        <w:rPr>
          <w:rFonts w:hint="eastAsia" w:ascii="楷体_GB2312" w:hAnsi="宋体" w:eastAsia="楷体_GB2312"/>
          <w:b/>
          <w:bCs/>
          <w:szCs w:val="21"/>
        </w:rPr>
      </w:pPr>
    </w:p>
    <w:p>
      <w:pPr>
        <w:ind w:firstLine="411" w:firstLineChars="196"/>
        <w:jc w:val="left"/>
        <w:rPr>
          <w:rFonts w:hint="eastAsia" w:ascii="楷体_GB2312" w:hAnsi="宋体" w:eastAsia="楷体_GB2312"/>
          <w:b/>
          <w:bCs/>
          <w:szCs w:val="21"/>
        </w:rPr>
      </w:pPr>
      <w:r>
        <w:rPr>
          <w:rFonts w:hint="eastAsia" w:ascii="楷体_GB2312" w:hAnsi="宋体" w:eastAsia="楷体_GB2312"/>
          <w:b/>
          <w:bCs/>
          <w:szCs w:val="21"/>
        </w:rPr>
        <w:t>参考答案：</w:t>
      </w:r>
    </w:p>
    <w:p>
      <w:pPr>
        <w:ind w:firstLine="420" w:firstLineChars="200"/>
        <w:rPr>
          <w:rFonts w:hint="eastAsia" w:ascii="宋体" w:hAnsi="宋体"/>
          <w:szCs w:val="21"/>
        </w:rPr>
      </w:pPr>
    </w:p>
    <w:p>
      <w:pPr>
        <w:ind w:firstLine="420" w:firstLineChars="200"/>
        <w:rPr>
          <w:rFonts w:hint="eastAsia" w:ascii="宋体" w:hAnsi="宋体"/>
          <w:szCs w:val="21"/>
        </w:rPr>
      </w:pPr>
      <w:r>
        <w:rPr>
          <w:rFonts w:hint="eastAsia" w:ascii="宋体" w:hAnsi="宋体"/>
          <w:szCs w:val="21"/>
        </w:rPr>
        <w:t>马克思主义哲学通过对人类实践及其在社会生活中的作用的分析，指出“全部社会生活在本质上是实践的”。这一思想不仅在哲学史上第一次科学地揭示了社会的本质。而且进一步说明了实践在人和人类社会生活中的重要地位。</w:t>
      </w:r>
    </w:p>
    <w:p>
      <w:pPr>
        <w:ind w:firstLine="420" w:firstLineChars="200"/>
        <w:rPr>
          <w:rFonts w:hint="eastAsia" w:ascii="宋体" w:hAnsi="宋体"/>
          <w:szCs w:val="21"/>
        </w:rPr>
      </w:pPr>
      <w:r>
        <w:rPr>
          <w:rFonts w:hint="eastAsia" w:ascii="宋体" w:hAnsi="宋体"/>
          <w:szCs w:val="21"/>
        </w:rPr>
        <w:t>第一、实践是人类存在的基本方式。任何生命物质都有自己的存在方式。社会的主体是人，人以实践作为自己的存在方式。从人类生存的前提来看，正是实践活动不断地创造着人类生存和发展的根本条件。从人与动物的区别来看，动物是在消极地适应自然的过程中维持自己的生存，人则是在利用积极地改造自然的实践过程中维持自己的生存和发展的，成为社会的主体。</w:t>
      </w:r>
      <w:r>
        <w:rPr>
          <w:rFonts w:hAnsi="宋体"/>
          <w:bCs/>
          <w:kern w:val="0"/>
          <w:sz w:val="24"/>
          <w:lang w:val="zh-CN"/>
        </w:rPr>
        <w:t>人类的产生、生存和活动，是以实践为基本方式和标志的</w:t>
      </w:r>
      <w:r>
        <w:rPr>
          <w:rFonts w:hint="eastAsia" w:hAnsi="宋体"/>
          <w:bCs/>
          <w:kern w:val="0"/>
          <w:sz w:val="24"/>
          <w:lang w:val="zh-CN"/>
        </w:rPr>
        <w:t>。首先，</w:t>
      </w:r>
      <w:r>
        <w:rPr>
          <w:rFonts w:hint="eastAsia" w:hAnsi="宋体" w:cs="宋体"/>
          <w:sz w:val="24"/>
        </w:rPr>
        <w:t>实践是人所独有的活动。</w:t>
      </w:r>
    </w:p>
    <w:p>
      <w:pPr>
        <w:ind w:firstLine="210" w:firstLineChars="100"/>
        <w:rPr>
          <w:rFonts w:hint="eastAsia" w:ascii="宋体" w:hAnsi="宋体"/>
          <w:szCs w:val="21"/>
        </w:rPr>
      </w:pPr>
      <w:r>
        <w:rPr>
          <w:rFonts w:hint="eastAsia" w:ascii="宋体" w:hAnsi="宋体"/>
          <w:szCs w:val="21"/>
        </w:rPr>
        <w:t xml:space="preserve"> 第二、实践创造了人的基本特征。实践使人成为“社会存在物”、“有意识的类存在物”和“能动的自然存在物”，创造出了人之为人的一切特征，把人类从动物界分离和提升出来，形成了人类社会。</w:t>
      </w:r>
    </w:p>
    <w:p>
      <w:pPr>
        <w:ind w:firstLine="420" w:firstLineChars="200"/>
        <w:rPr>
          <w:rFonts w:hint="eastAsia" w:ascii="宋体" w:hAnsi="宋体"/>
          <w:szCs w:val="21"/>
        </w:rPr>
      </w:pPr>
      <w:r>
        <w:rPr>
          <w:rFonts w:hint="eastAsia" w:ascii="宋体" w:hAnsi="宋体"/>
          <w:szCs w:val="21"/>
        </w:rPr>
        <w:t>第三、实践构成了社会关系系统。实践是人有目的有意识地改造物质世界的社会性活动，物质生产实践是一切历史的第一个前提。人们为了能够创造历史就必须能够生活。为了生活，首先就需要吃喝住穿以及其他一些东西。因此第一个历史活动就是生产满足这些需要的物质生活资料，这是一切历史的基本条件，人们正是在实践中创造和产生了人的社会关系、社会本质和人类历史等全部社会关系。</w:t>
      </w:r>
    </w:p>
    <w:p>
      <w:pPr>
        <w:ind w:firstLine="420" w:firstLineChars="200"/>
        <w:rPr>
          <w:rFonts w:hint="eastAsia" w:ascii="宋体" w:hAnsi="宋体"/>
          <w:szCs w:val="21"/>
        </w:rPr>
      </w:pPr>
      <w:r>
        <w:rPr>
          <w:rFonts w:hint="eastAsia" w:ascii="宋体" w:hAnsi="宋体" w:cs="宋体"/>
          <w:kern w:val="0"/>
          <w:szCs w:val="21"/>
        </w:rPr>
        <w:t>第</w:t>
      </w:r>
      <w:r>
        <w:rPr>
          <w:rFonts w:hint="eastAsia" w:ascii="宋体" w:hAnsi="宋体"/>
          <w:szCs w:val="21"/>
        </w:rPr>
        <w:t>四、</w:t>
      </w:r>
      <w:r>
        <w:rPr>
          <w:rFonts w:hint="eastAsia" w:ascii="宋体" w:hAnsi="宋体" w:cs="宋体"/>
          <w:kern w:val="0"/>
          <w:szCs w:val="21"/>
        </w:rPr>
        <w:t>实践形成了社会生活的基本领域。实践有三种基本形式，即</w:t>
      </w:r>
      <w:r>
        <w:rPr>
          <w:rFonts w:hint="eastAsia" w:ascii="宋体" w:hAnsi="宋体" w:cs="宋体"/>
          <w:szCs w:val="21"/>
        </w:rPr>
        <w:t>生产劳动实践、处理社会关系的实践和</w:t>
      </w:r>
      <w:r>
        <w:rPr>
          <w:rFonts w:hint="eastAsia" w:ascii="宋体" w:hAnsi="宋体"/>
          <w:szCs w:val="21"/>
        </w:rPr>
        <w:t>科学实验</w:t>
      </w:r>
      <w:r>
        <w:rPr>
          <w:rFonts w:hint="eastAsia" w:ascii="宋体" w:hAnsi="宋体" w:cs="宋体"/>
          <w:kern w:val="0"/>
          <w:szCs w:val="21"/>
        </w:rPr>
        <w:t>。这三种实践既相互区别又相互作用，形成了社会生活的基本领域，即社会的物质生活、政治生活和精神生活，</w:t>
      </w:r>
      <w:r>
        <w:rPr>
          <w:rFonts w:hint="eastAsia" w:ascii="宋体" w:hAnsi="宋体"/>
          <w:szCs w:val="21"/>
        </w:rPr>
        <w:t>并对象化为</w:t>
      </w:r>
      <w:r>
        <w:rPr>
          <w:rFonts w:hint="eastAsia" w:ascii="宋体" w:hAnsi="宋体" w:cs="宋体"/>
          <w:kern w:val="0"/>
          <w:szCs w:val="21"/>
        </w:rPr>
        <w:t>社会的基本结构，即社会的经济结构、政治结构和观念结构。</w:t>
      </w:r>
    </w:p>
    <w:p>
      <w:pPr>
        <w:ind w:firstLine="420" w:firstLineChars="200"/>
        <w:rPr>
          <w:rFonts w:hint="eastAsia" w:ascii="宋体" w:hAnsi="宋体"/>
          <w:szCs w:val="21"/>
        </w:rPr>
      </w:pPr>
      <w:r>
        <w:rPr>
          <w:rFonts w:hint="eastAsia" w:ascii="宋体" w:hAnsi="宋体"/>
          <w:szCs w:val="21"/>
        </w:rPr>
        <w:t>第五、实践构成了社会发展的动力。社会发展的动力只能存在于人的实践活动中，</w:t>
      </w:r>
      <w:r>
        <w:rPr>
          <w:rFonts w:hint="eastAsia" w:ascii="宋体" w:hAnsi="宋体" w:cs="宋体"/>
          <w:kern w:val="0"/>
          <w:szCs w:val="21"/>
        </w:rPr>
        <w:t>物质</w:t>
      </w:r>
      <w:r>
        <w:rPr>
          <w:rFonts w:hint="eastAsia" w:ascii="宋体" w:hAnsi="宋体"/>
          <w:szCs w:val="21"/>
        </w:rPr>
        <w:t>生产实践构成了社会发展的根本动力，生产力是社会发展的最终决定力量，而生产力就是人们的实践能力的结果。</w:t>
      </w:r>
      <w:r>
        <w:rPr>
          <w:rFonts w:hint="eastAsia" w:ascii="宋体" w:hAnsi="宋体" w:cs="宋体"/>
          <w:kern w:val="0"/>
          <w:szCs w:val="21"/>
        </w:rPr>
        <w:t>社会发展不过是人的实践活动在时间和空间中展开的过程。社会历史的变迁和进步是人们改造社会的实践活动的实际体现。</w:t>
      </w:r>
      <w:r>
        <w:rPr>
          <w:rFonts w:hint="eastAsia" w:ascii="宋体" w:hAnsi="宋体"/>
          <w:szCs w:val="21"/>
        </w:rPr>
        <w:t>可见，实践活动是社会发展的动力之源。</w:t>
      </w:r>
    </w:p>
    <w:p>
      <w:pPr>
        <w:pStyle w:val="6"/>
        <w:spacing w:after="0" w:line="240" w:lineRule="auto"/>
        <w:ind w:left="0" w:leftChars="0" w:firstLine="420" w:firstLineChars="200"/>
        <w:rPr>
          <w:rFonts w:hint="eastAsia" w:ascii="宋体" w:hAnsi="宋体"/>
          <w:szCs w:val="21"/>
        </w:rPr>
      </w:pPr>
      <w:r>
        <w:rPr>
          <w:rFonts w:hint="eastAsia"/>
        </w:rPr>
        <w:t>总之，</w:t>
      </w:r>
      <w:r>
        <w:rPr>
          <w:rFonts w:hint="eastAsia" w:cs="宋体"/>
          <w:kern w:val="0"/>
        </w:rPr>
        <w:t>实践是人类社会的基础，是一切社会现象最后的根源。</w:t>
      </w:r>
      <w:r>
        <w:rPr>
          <w:rFonts w:hint="eastAsia"/>
        </w:rPr>
        <w:t>人通过实践活动把握物质世界，又通过实践活动改造物质世界，并改造人自己。实践是社会生活的本质，社会是实践的产物和过程。</w:t>
      </w:r>
    </w:p>
    <w:p>
      <w:pPr>
        <w:jc w:val="both"/>
        <w:rPr>
          <w:rFonts w:hint="eastAsia" w:ascii="华文中宋" w:hAnsi="华文中宋" w:eastAsia="华文中宋"/>
          <w:b/>
          <w:sz w:val="28"/>
          <w:szCs w:val="28"/>
        </w:rPr>
      </w:pPr>
    </w:p>
    <w:p>
      <w:pPr>
        <w:adjustRightInd w:val="0"/>
        <w:snapToGrid w:val="0"/>
        <w:ind w:right="-10" w:rightChars="-5" w:firstLine="420" w:firstLineChars="200"/>
        <w:rPr>
          <w:rFonts w:hint="eastAsia" w:ascii="宋体" w:hAnsi="宋体" w:cs="Arial"/>
          <w:b/>
          <w:szCs w:val="21"/>
        </w:rPr>
      </w:pPr>
      <w:r>
        <w:rPr>
          <w:rFonts w:hint="eastAsia" w:ascii="宋体" w:hAnsi="宋体" w:cs="Arial"/>
          <w:b/>
          <w:szCs w:val="21"/>
        </w:rPr>
        <w:t>国际经验表明，当一个国家和地区人均GDP进入1000美元到3000美元的时期，既是黄金发展期，又是矛盾凸显期，处理得好，就能顺利发展；处理不好，将对经济社会发展产生不利影响。我国已进入这一时期，请用唯物辩证法的观点对这一问题加以分析，谈谈你的体会。</w:t>
      </w:r>
    </w:p>
    <w:p>
      <w:pPr>
        <w:ind w:firstLine="235" w:firstLineChars="98"/>
        <w:rPr>
          <w:rFonts w:hint="eastAsia" w:ascii="楷体_GB2312" w:eastAsia="楷体_GB2312"/>
          <w:b/>
          <w:color w:val="000000"/>
          <w:sz w:val="24"/>
        </w:rPr>
      </w:pPr>
    </w:p>
    <w:p>
      <w:pPr>
        <w:ind w:firstLine="205" w:firstLineChars="98"/>
        <w:rPr>
          <w:rFonts w:hint="eastAsia" w:ascii="楷体_GB2312" w:eastAsia="楷体_GB2312"/>
          <w:b/>
          <w:color w:val="000000"/>
          <w:szCs w:val="21"/>
        </w:rPr>
      </w:pPr>
      <w:r>
        <w:rPr>
          <w:rFonts w:hint="eastAsia" w:ascii="楷体_GB2312" w:eastAsia="楷体_GB2312"/>
          <w:b/>
          <w:color w:val="000000"/>
          <w:szCs w:val="21"/>
        </w:rPr>
        <w:t>参考答案：</w:t>
      </w:r>
    </w:p>
    <w:p>
      <w:pPr>
        <w:ind w:firstLine="411" w:firstLineChars="196"/>
        <w:jc w:val="left"/>
        <w:rPr>
          <w:rFonts w:hint="eastAsia" w:ascii="宋体" w:hAnsi="宋体"/>
          <w:bCs/>
          <w:szCs w:val="21"/>
        </w:rPr>
      </w:pPr>
    </w:p>
    <w:p>
      <w:pPr>
        <w:ind w:firstLine="411" w:firstLineChars="196"/>
        <w:jc w:val="left"/>
        <w:rPr>
          <w:rFonts w:hint="eastAsia"/>
        </w:rPr>
      </w:pPr>
      <w:r>
        <w:rPr>
          <w:rFonts w:hint="eastAsia" w:ascii="宋体" w:hAnsi="宋体"/>
          <w:bCs/>
          <w:szCs w:val="21"/>
        </w:rPr>
        <w:t>唯物辩证法认为，任何事物都是矛盾的统一体。</w:t>
      </w:r>
      <w:r>
        <w:rPr>
          <w:rFonts w:hint="eastAsia"/>
        </w:rPr>
        <w:t>矛盾的同一性和斗争性是事物发展的动力。矛盾的斗争性和同一性在事物发展发展过程中相互结合共同发生作用。但在不同条件下，二者所处的地位会有所不同。在一定条件下，矛盾的斗争性处于主要的方面，而在另外的条件下，矛盾的同一性又可能处于主要的方面。</w:t>
      </w:r>
    </w:p>
    <w:p>
      <w:pPr>
        <w:ind w:firstLine="420" w:firstLineChars="200"/>
        <w:rPr>
          <w:rFonts w:hint="eastAsia"/>
        </w:rPr>
      </w:pPr>
      <w:r>
        <w:rPr>
          <w:rFonts w:hint="eastAsia"/>
        </w:rPr>
        <w:t>一个国家和地区的人均GDP进入1000美元到3000美元的时期，表明该国家和地区的经济和社会发展取得了阶段性成就，人民的生活水平得到了提高，市场得到了开拓，同时也为下一步的发展准备了资本和其他条件，如果能够充分利用这些有利的因素，发挥矛盾同一性的作用，则可以使经济社会再上一个新台阶。反之，在这个阶段，如果不注重发展的均衡性和社会公正，人们的收入差距会拉大，许多原来还潜藏着的矛盾这时会凸现出来并尖锐化。如果不能够很好控制矛盾，则将会使矛盾激化和扩大，就将对经济社会发展产生不利的影响。</w:t>
      </w:r>
    </w:p>
    <w:p>
      <w:pPr>
        <w:jc w:val="both"/>
        <w:rPr>
          <w:rFonts w:hint="eastAsia"/>
        </w:rPr>
      </w:pPr>
      <w:r>
        <w:rPr>
          <w:rFonts w:hint="eastAsia"/>
        </w:rPr>
        <w:t>我国当前的社会正处于这个阶段，这就要求我们在这个阶段从哲学高度上认清矛盾同一性和斗争性起作用的条件，以建构和谐为目标，促进中国经济社会的良性和健康发展。</w:t>
      </w:r>
    </w:p>
    <w:p>
      <w:pPr>
        <w:jc w:val="both"/>
        <w:rPr>
          <w:rFonts w:hint="eastAsia"/>
        </w:rPr>
      </w:pPr>
    </w:p>
    <w:p>
      <w:pPr>
        <w:jc w:val="both"/>
        <w:rPr>
          <w:rFonts w:hint="eastAsia"/>
        </w:rPr>
      </w:pPr>
    </w:p>
    <w:p>
      <w:pPr>
        <w:adjustRightInd w:val="0"/>
        <w:snapToGrid w:val="0"/>
        <w:ind w:right="-10" w:rightChars="-5" w:firstLine="420" w:firstLineChars="200"/>
        <w:rPr>
          <w:rFonts w:hint="eastAsia" w:ascii="宋体" w:hAnsi="宋体" w:cs="Arial"/>
          <w:b/>
          <w:szCs w:val="21"/>
        </w:rPr>
      </w:pPr>
      <w:r>
        <w:rPr>
          <w:rFonts w:hint="eastAsia" w:ascii="宋体" w:hAnsi="宋体" w:cs="Arial"/>
          <w:b/>
          <w:szCs w:val="21"/>
        </w:rPr>
        <w:t>中共中央关于制定国民经济和社会发展第十一个五年规划的建议中提出：“发展必须是科学的发展，要坚持以人为本，转变发展观念、创新发展模式、提高发展质量，落实‘五个统筹’，把经济社会切实转入全面协调可持续发展的轨道。”请对这一段话加以哲学的分析。</w:t>
      </w:r>
    </w:p>
    <w:p>
      <w:pPr>
        <w:ind w:firstLine="235" w:firstLineChars="98"/>
        <w:rPr>
          <w:rFonts w:hint="eastAsia" w:ascii="楷体_GB2312" w:eastAsia="楷体_GB2312"/>
          <w:b/>
          <w:color w:val="000000"/>
          <w:sz w:val="24"/>
        </w:rPr>
      </w:pPr>
    </w:p>
    <w:p>
      <w:pPr>
        <w:ind w:firstLine="205" w:firstLineChars="98"/>
        <w:rPr>
          <w:rFonts w:hint="eastAsia" w:ascii="楷体_GB2312" w:eastAsia="楷体_GB2312"/>
          <w:b/>
          <w:color w:val="000000"/>
          <w:szCs w:val="21"/>
        </w:rPr>
      </w:pPr>
      <w:r>
        <w:rPr>
          <w:rFonts w:hint="eastAsia" w:ascii="楷体_GB2312" w:eastAsia="楷体_GB2312"/>
          <w:b/>
          <w:color w:val="000000"/>
          <w:szCs w:val="21"/>
        </w:rPr>
        <w:t>参考答案：</w:t>
      </w:r>
    </w:p>
    <w:p>
      <w:pPr>
        <w:ind w:firstLine="420" w:firstLineChars="200"/>
        <w:rPr>
          <w:rFonts w:hint="eastAsia" w:ascii="宋体" w:hAnsi="宋体"/>
        </w:rPr>
      </w:pPr>
    </w:p>
    <w:p>
      <w:pPr>
        <w:ind w:firstLine="420" w:firstLineChars="200"/>
        <w:rPr>
          <w:rFonts w:hint="eastAsia" w:ascii="宋体" w:hAnsi="宋体"/>
        </w:rPr>
      </w:pPr>
      <w:r>
        <w:rPr>
          <w:rFonts w:hint="eastAsia" w:ascii="宋体" w:hAnsi="宋体"/>
        </w:rPr>
        <w:t>1.联系是普遍的，联系具有普遍性、复杂多样性和整体性的特点。</w:t>
      </w:r>
    </w:p>
    <w:p>
      <w:pPr>
        <w:ind w:firstLine="420" w:firstLineChars="200"/>
        <w:rPr>
          <w:rFonts w:hint="eastAsia" w:ascii="宋体" w:hAnsi="宋体"/>
        </w:rPr>
      </w:pPr>
      <w:r>
        <w:rPr>
          <w:rFonts w:hint="eastAsia" w:ascii="宋体" w:hAnsi="宋体"/>
        </w:rPr>
        <w:t>2.社会发展的内容是全面的，包括方面，如政治、经济、文化、军事等等；</w:t>
      </w:r>
    </w:p>
    <w:p>
      <w:pPr>
        <w:ind w:firstLine="420" w:firstLineChars="200"/>
        <w:rPr>
          <w:rFonts w:hint="eastAsia" w:ascii="宋体" w:hAnsi="宋体"/>
        </w:rPr>
      </w:pPr>
      <w:r>
        <w:rPr>
          <w:rFonts w:hint="eastAsia" w:ascii="宋体" w:hAnsi="宋体"/>
        </w:rPr>
        <w:t>3.人的发展也是全面的，发展的最终目的是确保人的全面而不是片面的发展。诸如：物质需求和精神需求，诸如人格、尊严、生存、发展和享受等等</w:t>
      </w:r>
    </w:p>
    <w:p>
      <w:pPr>
        <w:ind w:firstLine="420" w:firstLineChars="200"/>
        <w:rPr>
          <w:rFonts w:hint="eastAsia"/>
        </w:rPr>
      </w:pPr>
      <w:r>
        <w:rPr>
          <w:rFonts w:hint="eastAsia" w:ascii="宋体" w:hAnsi="宋体"/>
        </w:rPr>
        <w:t>4.社</w:t>
      </w:r>
      <w:r>
        <w:rPr>
          <w:rFonts w:hint="eastAsia"/>
        </w:rPr>
        <w:t>会的发展涉及到诸多方面及其关系，如自然界内部各方面的关系、人与自然的关系、人与人之间的关系；还有经济与国防建设的关系，城乡关系、局部与整体的关系、长远与眼前的关系、资源与能源、环境、经济发展速度的关系等等。</w:t>
      </w:r>
    </w:p>
    <w:p>
      <w:pPr>
        <w:ind w:firstLine="420" w:firstLineChars="200"/>
        <w:rPr>
          <w:rFonts w:hint="eastAsia"/>
        </w:rPr>
      </w:pPr>
      <w:r>
        <w:rPr>
          <w:rFonts w:hint="eastAsia"/>
        </w:rPr>
        <w:t xml:space="preserve">因此，必须通盘考虑到并正确处理这些关系，即全面协调可持续发展，科学发展，以人为本。 </w:t>
      </w:r>
    </w:p>
    <w:p>
      <w:pPr>
        <w:rPr>
          <w:rFonts w:hint="default"/>
          <w:lang w:val="en-US" w:eastAsia="zh-CN"/>
        </w:rPr>
      </w:pPr>
    </w:p>
    <w:p>
      <w:pPr>
        <w:rPr>
          <w:rFonts w:hint="default"/>
          <w:lang w:val="en-US" w:eastAsia="zh-CN"/>
        </w:rPr>
      </w:pPr>
    </w:p>
    <w:p>
      <w:pPr>
        <w:adjustRightInd w:val="0"/>
        <w:snapToGrid w:val="0"/>
        <w:ind w:right="-10" w:rightChars="-5"/>
        <w:rPr>
          <w:rFonts w:hint="eastAsia" w:ascii="宋体" w:hAnsi="宋体" w:cs="Arial"/>
          <w:b/>
          <w:szCs w:val="21"/>
        </w:rPr>
      </w:pPr>
      <w:r>
        <w:rPr>
          <w:rFonts w:hint="eastAsia" w:ascii="宋体" w:hAnsi="宋体" w:cs="Arial"/>
          <w:b/>
          <w:szCs w:val="21"/>
        </w:rPr>
        <w:t>联系实际思考矛盾普遍性与矛盾特殊性辨证关系原理的重要意义。</w:t>
      </w:r>
    </w:p>
    <w:p>
      <w:pPr>
        <w:rPr>
          <w:rFonts w:hint="eastAsia"/>
          <w:b/>
          <w:color w:val="000000"/>
          <w:szCs w:val="21"/>
        </w:rPr>
      </w:pPr>
    </w:p>
    <w:p>
      <w:pPr>
        <w:ind w:firstLine="308" w:firstLineChars="147"/>
        <w:rPr>
          <w:rFonts w:hint="eastAsia"/>
          <w:b/>
          <w:color w:val="000000"/>
          <w:szCs w:val="21"/>
        </w:rPr>
      </w:pPr>
      <w:r>
        <w:rPr>
          <w:rFonts w:hint="eastAsia"/>
          <w:b/>
          <w:color w:val="000000"/>
          <w:szCs w:val="21"/>
        </w:rPr>
        <w:t>材料：“普拉昌达同志”</w:t>
      </w:r>
    </w:p>
    <w:p>
      <w:pPr>
        <w:rPr>
          <w:color w:val="000000"/>
          <w:szCs w:val="21"/>
        </w:rPr>
      </w:pPr>
    </w:p>
    <w:p>
      <w:pPr>
        <w:jc w:val="center"/>
        <w:rPr>
          <w:rFonts w:hint="eastAsia"/>
          <w:b/>
          <w:color w:val="000000"/>
          <w:szCs w:val="21"/>
        </w:rPr>
      </w:pPr>
      <w:r>
        <w:rPr>
          <w:rFonts w:hint="eastAsia"/>
          <w:b/>
          <w:color w:val="000000"/>
          <w:szCs w:val="21"/>
        </w:rPr>
        <w:t>2008年05月30日　07:54:12　　来源：解放日报</w:t>
      </w:r>
    </w:p>
    <w:p>
      <w:pPr>
        <w:ind w:firstLine="420" w:firstLineChars="200"/>
        <w:rPr>
          <w:rFonts w:hint="eastAsia"/>
          <w:color w:val="000000"/>
          <w:szCs w:val="21"/>
        </w:rPr>
      </w:pPr>
      <w:r>
        <w:rPr>
          <w:rFonts w:hint="eastAsia"/>
          <w:color w:val="000000"/>
          <w:szCs w:val="21"/>
        </w:rPr>
        <w:t xml:space="preserve">随着尼泊尔走向共和，贾南德拉国王将成为历史，而从幕后走向前台的，是“普拉昌达同志”。作为尼泊尔第一大党尼共（毛主义）的党主席，没有人会怀疑他将成为这个国家新的领导人。　　  </w:t>
      </w:r>
    </w:p>
    <w:p>
      <w:pPr>
        <w:rPr>
          <w:rFonts w:hint="eastAsia"/>
          <w:color w:val="000000"/>
          <w:szCs w:val="21"/>
        </w:rPr>
      </w:pPr>
      <w:r>
        <w:rPr>
          <w:rFonts w:hint="eastAsia"/>
          <w:color w:val="000000"/>
          <w:szCs w:val="21"/>
        </w:rPr>
        <w:t xml:space="preserve">　　“普拉昌达”其实只是一个化名，意思是“凶猛的人”，他的本名叫普施帕卡马尔达哈尔。对尼泊尔人而言，现年54岁的普拉昌达是个传奇人物，对于更多的人而言，由于10多年钻在深山老林里打游击，他也很神秘。　　  </w:t>
      </w:r>
    </w:p>
    <w:p>
      <w:pPr>
        <w:rPr>
          <w:rFonts w:hint="eastAsia"/>
          <w:color w:val="000000"/>
          <w:szCs w:val="21"/>
        </w:rPr>
      </w:pPr>
      <w:r>
        <w:rPr>
          <w:rFonts w:hint="eastAsia"/>
          <w:color w:val="000000"/>
          <w:szCs w:val="21"/>
        </w:rPr>
        <w:t xml:space="preserve">　　没有人确切知道，普拉昌达什么时候开始形成他的政治理念。也许朦胧的想法从孩童时代就孕育了。当他还是个贫穷的农村男孩时，尼泊尔是个封闭的王国，封建领主们乘坐着豪华车巡视他们的领地。普拉昌达自己也说，"在童年时代，我就开始忍受贫困和野蛮剥削。"也许这可以解释为什么这个出生在贫穷家庭的男孩要以国家进步和现代化为目标。　　  </w:t>
      </w:r>
    </w:p>
    <w:p>
      <w:pPr>
        <w:rPr>
          <w:rFonts w:hint="eastAsia"/>
          <w:color w:val="000000"/>
          <w:szCs w:val="21"/>
        </w:rPr>
      </w:pPr>
      <w:r>
        <w:rPr>
          <w:rFonts w:hint="eastAsia"/>
          <w:color w:val="000000"/>
          <w:szCs w:val="21"/>
        </w:rPr>
        <w:t xml:space="preserve">　 上世纪70年代初期，进入农业学院学习的普拉昌达阅读了一些马克思主义书籍，并时常对伙伴们说，唯有武装活动才能为社会底层带来正义。为了推翻君主制、建立共和国，1996年2月，普拉昌达从城市出发，进入最偏远的农村开始了"人民战争"。此后的10年，普拉昌达以农村为基地、以社会底层作为基本支持力量，从最初的十几个人和几杆枪，到渐渐建立起了自己的天地。到了2006年与政府和谈前夕，除了尼泊尔首都加德满都、南部平原与谷地还在政府手上，"毛派武装"实际上已经控制了尼泊尔80％的地区，成功实践了"农村包围城市"的斗争理论。　　  </w:t>
      </w:r>
    </w:p>
    <w:p>
      <w:pPr>
        <w:ind w:firstLine="420"/>
        <w:rPr>
          <w:rFonts w:hint="eastAsia"/>
          <w:color w:val="000000"/>
          <w:szCs w:val="21"/>
        </w:rPr>
      </w:pPr>
      <w:r>
        <w:rPr>
          <w:rFonts w:hint="eastAsia"/>
          <w:color w:val="000000"/>
          <w:szCs w:val="21"/>
        </w:rPr>
        <w:t>2006年又是一个转折点。这一年，“草鞋革命”的胜利者普拉昌达重返加德满都，这也是时隔10年后他的首次公开亮相。当年11月，普拉昌达与尼泊尔首相柯依拉腊在和平协议上签字，尼泊尔11年的内战终结。此后，脱下军装的普拉昌达不但带领他的政党迈向尼政治生活主流，现在还见证了共和理想的实现。</w:t>
      </w:r>
    </w:p>
    <w:p>
      <w:pPr>
        <w:ind w:firstLine="420"/>
        <w:rPr>
          <w:rFonts w:hint="eastAsia"/>
          <w:color w:val="000000"/>
          <w:szCs w:val="21"/>
        </w:rPr>
      </w:pPr>
      <w:r>
        <w:rPr>
          <w:rFonts w:hint="eastAsia"/>
          <w:color w:val="000000"/>
          <w:szCs w:val="21"/>
        </w:rPr>
        <w:t>　</w:t>
      </w:r>
    </w:p>
    <w:p>
      <w:pPr>
        <w:ind w:firstLine="411" w:firstLineChars="196"/>
        <w:rPr>
          <w:rFonts w:hint="eastAsia" w:ascii="楷体_GB2312" w:eastAsia="楷体_GB2312"/>
          <w:b/>
          <w:color w:val="000000"/>
          <w:szCs w:val="21"/>
        </w:rPr>
      </w:pPr>
      <w:r>
        <w:rPr>
          <w:rFonts w:hint="eastAsia" w:ascii="楷体_GB2312" w:eastAsia="楷体_GB2312"/>
          <w:b/>
          <w:color w:val="000000"/>
          <w:szCs w:val="21"/>
        </w:rPr>
        <w:t>参考答案：</w:t>
      </w:r>
    </w:p>
    <w:p>
      <w:pPr>
        <w:ind w:firstLine="420" w:firstLineChars="200"/>
        <w:rPr>
          <w:rFonts w:hint="eastAsia"/>
          <w:color w:val="000000"/>
          <w:szCs w:val="21"/>
        </w:rPr>
      </w:pPr>
    </w:p>
    <w:p>
      <w:pPr>
        <w:ind w:firstLine="420" w:firstLineChars="200"/>
        <w:rPr>
          <w:rFonts w:hint="eastAsia"/>
          <w:color w:val="000000"/>
          <w:szCs w:val="21"/>
        </w:rPr>
      </w:pPr>
      <w:r>
        <w:rPr>
          <w:rFonts w:hint="eastAsia"/>
          <w:color w:val="000000"/>
          <w:szCs w:val="21"/>
        </w:rPr>
        <w:t>任何事物都是普遍性与特殊性的统一体。干革命也如此。毛泽东思想是反映了广大发展中国家，尤其是和中国类似的第三世界国家进行革命的一般规律，尼共（毛）认为革命应该分为两个阶段，即新民主主义革命和社会主义革命阶段。过去一直到现在的主要任务是新民主主义革命。现在通过农村包围城市的道路取得了革命的初步胜利，但是他们并不急于进行社会主义革命，因为废除帝制是当务之急，这得到了全国大多数人民的拥护，而国家由于长期的战争以及自然条件等诸多原因又极度贫弱，从新民主主义革命过渡到社会主义革命阶段需要较长时期。这也是学习借鉴中国革命甚至包括建设时期的经验教训的缘故。</w:t>
      </w:r>
    </w:p>
    <w:p>
      <w:pPr>
        <w:ind w:firstLine="420" w:firstLineChars="200"/>
        <w:rPr>
          <w:rFonts w:hint="eastAsia"/>
          <w:color w:val="000000"/>
          <w:szCs w:val="21"/>
        </w:rPr>
      </w:pPr>
      <w:r>
        <w:rPr>
          <w:rFonts w:hint="eastAsia"/>
          <w:color w:val="000000"/>
          <w:szCs w:val="21"/>
        </w:rPr>
        <w:t>总之，尼共（毛）运用毛泽东思想（他们尊称毛泽东思想为毛泽东主义，并把毛泽东主义与马克思主义、列宁主义相并论）结合尼泊尔具体实际，创造又一个农村包围城市的奇迹，如今掌握了尼泊尔政局。</w:t>
      </w:r>
    </w:p>
    <w:p>
      <w:pPr>
        <w:ind w:firstLine="480" w:firstLineChars="200"/>
        <w:rPr>
          <w:rFonts w:hint="eastAsia" w:ascii="楷体_GB2312" w:hAnsi="宋体" w:eastAsia="楷体_GB2312"/>
          <w:b/>
          <w:sz w:val="24"/>
        </w:rPr>
      </w:pPr>
    </w:p>
    <w:p>
      <w:pPr>
        <w:ind w:firstLine="420" w:firstLineChars="200"/>
        <w:rPr>
          <w:rFonts w:hint="eastAsia" w:ascii="楷体_GB2312" w:hAnsi="宋体" w:eastAsia="楷体_GB2312"/>
          <w:b/>
          <w:szCs w:val="21"/>
        </w:rPr>
      </w:pPr>
      <w:r>
        <w:rPr>
          <w:rFonts w:hint="eastAsia" w:ascii="楷体_GB2312" w:hAnsi="宋体" w:eastAsia="楷体_GB2312"/>
          <w:b/>
          <w:szCs w:val="21"/>
        </w:rPr>
        <w:t>或解答为：</w:t>
      </w:r>
    </w:p>
    <w:p>
      <w:pPr>
        <w:ind w:firstLine="420" w:firstLineChars="200"/>
        <w:rPr>
          <w:rFonts w:hint="eastAsia" w:ascii="宋体" w:hAnsi="宋体"/>
          <w:szCs w:val="21"/>
        </w:rPr>
      </w:pPr>
    </w:p>
    <w:p>
      <w:pPr>
        <w:ind w:firstLine="420" w:firstLineChars="200"/>
        <w:rPr>
          <w:rFonts w:hint="eastAsia" w:ascii="宋体" w:hAnsi="宋体"/>
          <w:szCs w:val="21"/>
        </w:rPr>
      </w:pPr>
      <w:r>
        <w:rPr>
          <w:rFonts w:hint="eastAsia" w:ascii="宋体" w:hAnsi="宋体"/>
          <w:szCs w:val="21"/>
        </w:rPr>
        <w:t>所谓矛盾的普遍性是指矛盾存在于一切事物之中，存在于一切事物发展过程的始终；矛盾的特殊性是指不同事物在其发展的每一个阶段以及每一个阶段的不同方面都具有特殊的性质。</w:t>
      </w:r>
    </w:p>
    <w:p>
      <w:pPr>
        <w:ind w:firstLine="420" w:firstLineChars="200"/>
        <w:rPr>
          <w:rFonts w:hint="eastAsia" w:ascii="宋体" w:hAnsi="宋体"/>
          <w:szCs w:val="21"/>
        </w:rPr>
      </w:pPr>
      <w:r>
        <w:rPr>
          <w:rFonts w:hint="eastAsia" w:ascii="宋体" w:hAnsi="宋体"/>
          <w:szCs w:val="21"/>
        </w:rPr>
        <w:t>矛盾的普遍性和特殊性是辩证统一的关系。矛盾的普遍性是共性，矛盾的特殊性是矛盾的个性。共性是无条件的、绝对的，矛盾的个性是有条件的、相对的。任何现实的存在的事物都是共性和个性的有机统一，共性寓于个性之中，个性也离不开共性。矛盾的共性和个性相统一的关系，既是客观事物固有的辩证法，也是科学的认识方法。人们的认识一般规律就是由认识个别上升到认识一般，再由一般到个别的辩证发展过程。</w:t>
      </w:r>
    </w:p>
    <w:p>
      <w:pPr>
        <w:ind w:firstLine="420" w:firstLineChars="200"/>
        <w:rPr>
          <w:szCs w:val="21"/>
        </w:rPr>
      </w:pPr>
      <w:r>
        <w:rPr>
          <w:rFonts w:hint="eastAsia" w:ascii="宋体" w:hAnsi="宋体"/>
          <w:szCs w:val="21"/>
        </w:rPr>
        <w:t>矛盾的普遍性和特殊性辩证关系的原理是马克思主义的普遍真理同各国的具体实际相结合的哲学基础，也是建设中国特色社会主义的哲学基础。21世纪，人类社会的变化将更加剧烈而深刻，新情况、新问题层出不穷，因此，掌握矛盾的普遍性与特殊性辩证关系的原理，把马克思主义与我国的实际和时代发展相结合，与时俱进，不断开拓新境界，是我们面临历史使命。</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308" w:firstLineChars="147"/>
        <w:rPr>
          <w:rFonts w:hint="eastAsia" w:ascii="宋体" w:hAnsi="宋体" w:eastAsia="宋体" w:cs="Times New Roman"/>
          <w:b/>
          <w:szCs w:val="21"/>
        </w:rPr>
      </w:pPr>
      <w:r>
        <w:rPr>
          <w:rFonts w:hint="eastAsia" w:ascii="宋体" w:hAnsi="宋体" w:eastAsia="宋体" w:cs="Times New Roman"/>
          <w:b/>
          <w:bCs/>
          <w:szCs w:val="21"/>
        </w:rPr>
        <w:t>为什么说唯物辩证法是认识世界和改造世界的根本方法？</w:t>
      </w:r>
    </w:p>
    <w:p>
      <w:pPr>
        <w:ind w:firstLine="525" w:firstLineChars="250"/>
        <w:rPr>
          <w:rFonts w:hint="eastAsia" w:ascii="楷体_GB2312" w:hAnsi="Times New Roman" w:eastAsia="楷体_GB2312" w:cs="Times New Roman"/>
          <w:b/>
          <w:szCs w:val="21"/>
        </w:rPr>
      </w:pPr>
    </w:p>
    <w:p>
      <w:pPr>
        <w:ind w:firstLine="411" w:firstLineChars="196"/>
        <w:rPr>
          <w:rFonts w:hint="eastAsia" w:ascii="楷体_GB2312" w:hAnsi="Times New Roman" w:eastAsia="楷体_GB2312" w:cs="Times New Roman"/>
          <w:b/>
          <w:szCs w:val="21"/>
        </w:rPr>
      </w:pPr>
      <w:r>
        <w:rPr>
          <w:rFonts w:hint="eastAsia" w:ascii="楷体_GB2312" w:hAnsi="Times New Roman" w:eastAsia="楷体_GB2312" w:cs="Times New Roman"/>
          <w:b/>
          <w:szCs w:val="21"/>
        </w:rPr>
        <w:t>参考答案：</w:t>
      </w:r>
    </w:p>
    <w:p>
      <w:pPr>
        <w:ind w:firstLine="415" w:firstLineChars="198"/>
        <w:jc w:val="left"/>
        <w:rPr>
          <w:rFonts w:hint="eastAsia" w:ascii="宋体" w:hAnsi="宋体" w:eastAsia="宋体" w:cs="Times New Roman"/>
          <w:szCs w:val="21"/>
        </w:rPr>
      </w:pPr>
    </w:p>
    <w:p>
      <w:pPr>
        <w:ind w:firstLine="415" w:firstLineChars="198"/>
        <w:jc w:val="left"/>
        <w:rPr>
          <w:rFonts w:hint="eastAsia" w:ascii="宋体" w:hAnsi="宋体" w:eastAsia="宋体" w:cs="Times New Roman"/>
          <w:szCs w:val="21"/>
        </w:rPr>
      </w:pPr>
      <w:r>
        <w:rPr>
          <w:rFonts w:hint="eastAsia" w:ascii="宋体" w:hAnsi="宋体" w:eastAsia="宋体" w:cs="Times New Roman"/>
          <w:szCs w:val="21"/>
        </w:rPr>
        <w:t>唯物辩证法揭示了事物的普遍联系和永恒发展，为人们认识世界和改造世界提供了根本的观点和方法。在唯物辩证法的方法论体系中，矛盾分析法居于核心的地位，是根本的认识方法。矛盾分析法包括：分析矛盾特殊性的方法，“两点论”与“重点论”相结合的方法，抓关键、看主流的方法，在对立中把握同一与在同一中把握对立的方法，批判与继承相统一的方法等等，都是矛盾分析法的具体体现。</w:t>
      </w:r>
    </w:p>
    <w:p>
      <w:pPr>
        <w:ind w:firstLine="480"/>
        <w:jc w:val="left"/>
        <w:rPr>
          <w:rFonts w:hint="eastAsia" w:ascii="宋体" w:hAnsi="宋体" w:eastAsia="宋体" w:cs="Times New Roman"/>
          <w:szCs w:val="21"/>
        </w:rPr>
      </w:pPr>
      <w:r>
        <w:rPr>
          <w:rFonts w:hint="eastAsia" w:ascii="宋体" w:hAnsi="宋体" w:eastAsia="宋体" w:cs="Times New Roman"/>
          <w:szCs w:val="21"/>
        </w:rPr>
        <w:t>另外，唯物辩证法关于事物的普遍联系和永恒发展的原理，要求我们用联系的观点和发展的观点看问题，用发展的思路和办法解决实际问题。</w:t>
      </w:r>
    </w:p>
    <w:p>
      <w:pPr>
        <w:ind w:firstLine="480"/>
        <w:jc w:val="left"/>
        <w:rPr>
          <w:rFonts w:hint="eastAsia" w:ascii="宋体" w:hAnsi="宋体" w:eastAsia="宋体" w:cs="Times New Roman"/>
          <w:szCs w:val="21"/>
        </w:rPr>
      </w:pPr>
      <w:r>
        <w:rPr>
          <w:rFonts w:hint="eastAsia" w:ascii="宋体" w:hAnsi="宋体" w:eastAsia="宋体" w:cs="Times New Roman"/>
          <w:szCs w:val="21"/>
        </w:rPr>
        <w:t>事物的发展是从量变到质变再到新的量变的过程原理，要求我们十分注意量变和质变的关系，把握好事物的“度”。只有脚踏实地创造质变的条件，才能达于事物的飞跃；急于求成，拔苗助长，必将事与愿违。当事物质变的条件已趋成熟，则应把握契机，乘势而为，勇于创新，促成事物的转化。如果故步自封，墨守成规必将一事无成。</w:t>
      </w:r>
    </w:p>
    <w:p>
      <w:pPr>
        <w:ind w:firstLine="480"/>
        <w:jc w:val="left"/>
        <w:rPr>
          <w:rFonts w:hint="eastAsia" w:ascii="宋体" w:hAnsi="宋体" w:eastAsia="宋体" w:cs="Times New Roman"/>
          <w:szCs w:val="21"/>
        </w:rPr>
      </w:pPr>
      <w:r>
        <w:rPr>
          <w:rFonts w:hint="eastAsia" w:ascii="宋体" w:hAnsi="宋体" w:eastAsia="宋体" w:cs="Times New Roman"/>
          <w:szCs w:val="21"/>
        </w:rPr>
        <w:t>事物发展是肯定和否定的矛盾运动过程，是前进性和曲折性的统一的原理，要求我们不能奢望什么事情都是径情直遂、一帆风顺的，要善于洞察事物发展中的各种可能性，充分估计其困难和曲折，把握事物发展的总趋势。这样才能经受困难和曲折的考验，坚定信心，知难而上，开辟前进的道路。社会的进步是这样，人生的道路也是如此。</w:t>
      </w:r>
    </w:p>
    <w:p>
      <w:pPr>
        <w:rPr>
          <w:rFonts w:hint="eastAsia"/>
          <w:lang w:val="en-US" w:eastAsia="zh-CN"/>
        </w:rPr>
      </w:pPr>
      <w:r>
        <w:rPr>
          <w:rFonts w:hint="eastAsia" w:ascii="宋体" w:hAnsi="宋体" w:eastAsia="宋体" w:cs="Times New Roman"/>
          <w:szCs w:val="21"/>
        </w:rPr>
        <w:t>总之，无论是对自然、社会、思维这三大领域的矛盾运动规律的宏观把握，还是对实际工作中错综复杂的矛盾的细微分析，唯物辩证法都有普遍的方法论意义。“按辩证法办事”，就能达于应事而变，顺势而为，就能做到运筹帷幄，高瞻远瞩。</w:t>
      </w:r>
    </w:p>
    <w:p>
      <w:pPr>
        <w:rPr>
          <w:rFonts w:hint="eastAsia"/>
          <w:lang w:val="en-US" w:eastAsia="zh-CN"/>
        </w:rPr>
      </w:pPr>
    </w:p>
    <w:p>
      <w:pPr>
        <w:rPr>
          <w:rFonts w:hint="eastAsia"/>
          <w:lang w:val="en-US" w:eastAsia="zh-CN"/>
        </w:rPr>
      </w:pPr>
    </w:p>
    <w:p>
      <w:pPr>
        <w:jc w:val="left"/>
        <w:rPr>
          <w:rFonts w:hint="eastAsia" w:ascii="宋体" w:hAnsi="宋体"/>
          <w:b/>
          <w:bCs/>
          <w:szCs w:val="21"/>
        </w:rPr>
      </w:pPr>
      <w:r>
        <w:rPr>
          <w:rFonts w:hint="eastAsia" w:ascii="宋体" w:hAnsi="宋体"/>
          <w:b/>
          <w:bCs/>
          <w:szCs w:val="21"/>
        </w:rPr>
        <w:t>如何把握主观能动性和客观规律性的辨证关系？</w:t>
      </w:r>
    </w:p>
    <w:p>
      <w:pPr>
        <w:ind w:firstLine="525" w:firstLineChars="250"/>
        <w:rPr>
          <w:rFonts w:hint="eastAsia" w:ascii="楷体_GB2312" w:eastAsia="楷体_GB2312"/>
          <w:b/>
          <w:szCs w:val="21"/>
        </w:rPr>
      </w:pPr>
    </w:p>
    <w:p>
      <w:pPr>
        <w:ind w:firstLine="367" w:firstLineChars="175"/>
        <w:rPr>
          <w:rFonts w:hint="eastAsia" w:ascii="楷体_GB2312" w:eastAsia="楷体_GB2312"/>
          <w:b/>
          <w:sz w:val="24"/>
        </w:rPr>
      </w:pPr>
      <w:r>
        <w:rPr>
          <w:rFonts w:hint="eastAsia" w:ascii="楷体_GB2312" w:eastAsia="楷体_GB2312"/>
          <w:b/>
          <w:szCs w:val="21"/>
        </w:rPr>
        <w:t>参考答案：</w:t>
      </w:r>
    </w:p>
    <w:p>
      <w:pPr>
        <w:ind w:firstLine="600" w:firstLineChars="250"/>
        <w:rPr>
          <w:rFonts w:hint="eastAsia" w:ascii="楷体_GB2312" w:eastAsia="楷体_GB2312"/>
          <w:b/>
          <w:sz w:val="24"/>
        </w:rPr>
      </w:pPr>
    </w:p>
    <w:p>
      <w:pPr>
        <w:ind w:firstLine="420" w:firstLineChars="200"/>
        <w:rPr>
          <w:rFonts w:hint="eastAsia" w:ascii="宋体" w:hAnsi="宋体"/>
          <w:szCs w:val="21"/>
        </w:rPr>
      </w:pPr>
      <w:r>
        <w:rPr>
          <w:rFonts w:hint="eastAsia" w:ascii="宋体" w:hAnsi="宋体"/>
          <w:szCs w:val="21"/>
        </w:rPr>
        <w:t>客观规律性和主观能动性虽然属于两个完全不同的领域，即前者属于客观物质世界自身，后者则属于的主观意识。但是二者之间不是绝对对立的，而是对立统一的关系。对于这个问题，要用唯物的、辩证的观点去思考和把握。</w:t>
      </w:r>
    </w:p>
    <w:p>
      <w:pPr>
        <w:ind w:firstLine="420" w:firstLineChars="200"/>
        <w:jc w:val="left"/>
        <w:rPr>
          <w:rFonts w:hint="eastAsia" w:ascii="宋体" w:hAnsi="宋体"/>
          <w:szCs w:val="21"/>
        </w:rPr>
      </w:pPr>
      <w:r>
        <w:rPr>
          <w:rFonts w:hint="eastAsia" w:ascii="宋体" w:hAnsi="宋体"/>
          <w:szCs w:val="21"/>
        </w:rPr>
        <w:t>首先，必须遵循客观性原则。发挥人的主观能动性必须以承认规律的客观性为前提 。列宁曾经指出，外部世界、自然界的规律乃是人的有目的的活动的基础，人们只有在认识和掌握客观规律的基础上，才能达到认识世界和改造世界的目的。只有遵循历史的规律和进程，把握时代的脉膊和契机，才能真正成为历史的主人。人们对客观规律的认识越深刻、越正确，就越能有效地发挥主观能动作用。不顾规律和违背规律，只能把事情办糟。</w:t>
      </w:r>
    </w:p>
    <w:p>
      <w:pPr>
        <w:ind w:firstLine="420" w:firstLineChars="200"/>
        <w:jc w:val="left"/>
        <w:rPr>
          <w:rFonts w:hint="eastAsia" w:ascii="宋体" w:hAnsi="宋体"/>
          <w:szCs w:val="21"/>
        </w:rPr>
      </w:pPr>
      <w:r>
        <w:rPr>
          <w:rFonts w:hint="eastAsia" w:ascii="宋体" w:hAnsi="宋体"/>
          <w:szCs w:val="21"/>
        </w:rPr>
        <w:t>其次，必须把握能动性原则。人们通过自觉活动能够认识规律和利用规律。事物发展的规律与人的自觉活动是紧紧连在一起的，客观规律内在的包含于人的自觉活动之中。否认人的主观能动性，必然导致对人的价值性的否定，导致对历史发展动力的否定。</w:t>
      </w:r>
    </w:p>
    <w:p>
      <w:pPr>
        <w:ind w:firstLine="420" w:firstLineChars="200"/>
        <w:jc w:val="left"/>
        <w:rPr>
          <w:rFonts w:hint="eastAsia" w:ascii="宋体" w:hAnsi="宋体"/>
          <w:szCs w:val="21"/>
        </w:rPr>
      </w:pPr>
      <w:r>
        <w:rPr>
          <w:rFonts w:hint="eastAsia" w:ascii="宋体" w:hAnsi="宋体"/>
          <w:szCs w:val="21"/>
        </w:rPr>
        <w:t>第三，必须坚持实践性原则。实践是主观能动性与客观规律内在统一的现实基础。</w:t>
      </w:r>
    </w:p>
    <w:p>
      <w:pPr>
        <w:ind w:firstLine="420" w:firstLineChars="200"/>
        <w:jc w:val="left"/>
        <w:rPr>
          <w:rFonts w:hint="eastAsia" w:ascii="宋体" w:hAnsi="宋体"/>
          <w:szCs w:val="21"/>
        </w:rPr>
      </w:pPr>
      <w:r>
        <w:rPr>
          <w:rFonts w:hint="eastAsia" w:ascii="宋体" w:hAnsi="宋体"/>
          <w:szCs w:val="21"/>
        </w:rPr>
        <w:t>人们要正确发挥主观能动作用，应当注意以下几点。</w:t>
      </w:r>
    </w:p>
    <w:p>
      <w:pPr>
        <w:ind w:firstLine="420" w:firstLineChars="200"/>
        <w:jc w:val="left"/>
        <w:rPr>
          <w:rFonts w:hint="eastAsia" w:ascii="宋体" w:hAnsi="宋体"/>
          <w:szCs w:val="21"/>
        </w:rPr>
      </w:pPr>
      <w:r>
        <w:rPr>
          <w:rFonts w:hint="eastAsia" w:ascii="宋体" w:hAnsi="宋体"/>
          <w:szCs w:val="21"/>
        </w:rPr>
        <w:t>首先，以尊重事物发展的客观规律性为前提。只有从客观实际出发，建立在客观规律（以及思维所固有的规律）基础上的思想，才是正确的思想；只有在正确思想指导下，符合客观规律的行动，才是正确的行动，才能实现人们预想的目的。</w:t>
      </w:r>
    </w:p>
    <w:p>
      <w:pPr>
        <w:ind w:firstLine="420" w:firstLineChars="200"/>
        <w:jc w:val="left"/>
        <w:rPr>
          <w:rFonts w:hint="eastAsia" w:ascii="宋体" w:hAnsi="宋体"/>
          <w:szCs w:val="21"/>
        </w:rPr>
      </w:pPr>
      <w:r>
        <w:rPr>
          <w:rFonts w:hint="eastAsia" w:ascii="宋体" w:hAnsi="宋体"/>
          <w:szCs w:val="21"/>
        </w:rPr>
        <w:t>其次，实践是发挥人的意识能动作用的基本途径。人的意识是一种精神的力量，要使它得到实现，变为现实的物质力量，必须通过物质的活动——实践才能达到。意识通过实践反作用于物质的过程，也就是意识自身的“物化”过程。意识的“物化”是双重的：把观念的东西化为物质的感性活动，即化为实践；通过实践使主观的东西见之于客观，使客观世界发生合乎目的的改变。人的意识正是通过实践而能动的认识世界，又通过实践而能动的改造世界。</w:t>
      </w:r>
    </w:p>
    <w:p>
      <w:pPr>
        <w:ind w:firstLine="420" w:firstLineChars="200"/>
        <w:jc w:val="left"/>
        <w:rPr>
          <w:rFonts w:hint="eastAsia" w:ascii="宋体" w:hAnsi="宋体"/>
          <w:szCs w:val="21"/>
        </w:rPr>
      </w:pPr>
      <w:r>
        <w:rPr>
          <w:rFonts w:hint="eastAsia" w:ascii="宋体" w:hAnsi="宋体"/>
          <w:szCs w:val="21"/>
        </w:rPr>
        <w:t>再次，意识能动作用的发挥，还依赖于一定的物质条件和物质手段。人们对客观世界的认识程度，同物质技术条件的发展水平密切联系着。一般说来，科学观测设备越是先进，人们的认识水平也就越高。“巧妇难为无米之炊”，没有现实的原材料，人的意识再“巧”也创造不出任何物质的东西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b/>
          <w:bCs/>
          <w:sz w:val="44"/>
          <w:szCs w:val="44"/>
          <w:lang w:val="en-US" w:eastAsia="zh-CN"/>
        </w:rPr>
      </w:pPr>
      <w:r>
        <w:rPr>
          <w:rFonts w:hint="eastAsia"/>
          <w:b/>
          <w:bCs/>
          <w:sz w:val="44"/>
          <w:szCs w:val="44"/>
          <w:lang w:val="en-US" w:eastAsia="zh-CN"/>
        </w:rPr>
        <w:t>第二章：</w:t>
      </w:r>
    </w:p>
    <w:p>
      <w:pPr>
        <w:rPr>
          <w:rFonts w:hint="eastAsia"/>
          <w:lang w:val="en-US" w:eastAsia="zh-CN"/>
        </w:rPr>
      </w:pPr>
    </w:p>
    <w:p>
      <w:pPr>
        <w:keepNext w:val="0"/>
        <w:keepLines w:val="0"/>
        <w:widowControl/>
        <w:suppressLineNumbers w:val="0"/>
        <w:jc w:val="left"/>
      </w:pPr>
      <w:r>
        <w:rPr>
          <w:rFonts w:ascii="黑体" w:hAnsi="宋体" w:eastAsia="黑体" w:cs="黑体"/>
          <w:b/>
          <w:color w:val="000000"/>
          <w:kern w:val="0"/>
          <w:sz w:val="19"/>
          <w:szCs w:val="19"/>
          <w:lang w:val="en-US" w:eastAsia="zh-CN" w:bidi="ar"/>
        </w:rPr>
        <w:t xml:space="preserve">2.1 结合毛泽东的《实践论》，谈谈如何理解实践与认识的辩证关系（p61-63，72-74）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《实践论》的主题是实践与认识的统一，马克思主义哲学强调实践是认识的基础，实践对认识具有决定作用。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（1）实践是人类生存和发展的最基本的活动，是认识产生和发展的基础。人们的实践活动，是以改造客观世界为目的、主体和客体之间通过一定的中介发生相互作用的客观过程。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（2）实践的主体和客体相互作用的关系中，实践关系是最根本的关系。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（3）实践在认识中的决定作用：实践产生了认识的需要；实践为认识提供了可能；实践是认识得以产生和发展；实践是检验认识的真理性的唯一标准。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（4）我们应该将《实践论》和马克思主义哲学结合起来正确认识实践与认识的辩证关系 </w:t>
      </w: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2.2 为什么说真理既是绝对的又是相对的？把握这一观点对于坚持和发展马克思主义有什么重要意义？（p76-77）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（1）真理是绝对的,是针对它的客观性而言.真理有客观的特性,它的追求完全符合事实,这就是真理绝对的一面。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（2）人的认识是有限的,难以确保自己的认识完全符合客观事实,由此会产生真理的相对性。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（3）对有限数量的人在有限的时空里,认识的真理是有一定相对性的,但是放到无限的时空有无限智慧的凝结,又可以使人类不断接近绝对的真理。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4）认识到真理有绝对性,是我们要坚持马克思主义的根本,因为我们需要真理,正是源自它的客观性造成的绝对性.认识到真理的相对性,说明我们还必须发展马克思主义,因为我们的认识具有局限性,马克思主义也只是相对真理,需要不断补充新的认识来加强它,更重要的是要符合新时代的呼唤。 </w:t>
      </w: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2.3 习近平指出："世界上没有纯而又纯的哲学社会科学。世界上伟大的哲学社会科学成果都是在回答和解决人与社会面临的重大问题中创造出来的。研究者生活在现实社会中，研究什么，主张什么，都会打下社会烙印。"谈谈这段论述对于理解真理与价值的辩证统一关系有什么帮助和启示（p91-92）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真理和价值是人类活动的两个基本原则，二者既区别又统一。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1、真理和价值的区别。表现在：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(1)真理原则体现客体尺度的要求，要求人们在认识真理时不能考虑人的主体需要和利益，而价值原则体现主体尺度的要求，要求人们的思想和行动要保证主体需要和利益的满足。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(2)真理原则主要表明人的活动中的客观制约性，而价值原则主要表明人的活动中的目的性。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(3)真理原则是社会活动中的统一性原则，价值原则是社会活动中的多样化原则。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(4)真理是一元的，它服从于世界的物质统一性，而价值是多元的，不同的主体有不同的需要、有不同的价值要求和价值选择。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2、真理和价值的统一性。表现为：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（1）成功的实践必然是以真理和价值的辩证统一为前提的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（2）价值的形成和实现以坚持真理为前提，而真理又必然是有价值的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（3）启示：真理和价值在实践和认识活动中是相互制约，互相引导，互相促进的。 </w:t>
      </w:r>
    </w:p>
    <w:p>
      <w:pPr>
        <w:rPr>
          <w:rFonts w:hint="eastAsia"/>
          <w:lang w:val="en-US" w:eastAsia="zh-CN"/>
        </w:rPr>
      </w:pPr>
    </w:p>
    <w:p>
      <w:pPr>
        <w:rPr>
          <w:rFonts w:hint="eastAsia"/>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如何理解马克思主义认识论关于</w:t>
      </w:r>
      <w:r>
        <w:rPr>
          <w:rFonts w:hint="eastAsia" w:ascii="宋体" w:hAnsi="宋体"/>
          <w:b/>
        </w:rPr>
        <w:t>“</w:t>
      </w:r>
      <w:r>
        <w:rPr>
          <w:rFonts w:hint="eastAsia" w:ascii="华文中宋" w:hAnsi="华文中宋" w:eastAsia="华文中宋"/>
          <w:b/>
        </w:rPr>
        <w:t>实践第一</w:t>
      </w:r>
      <w:r>
        <w:rPr>
          <w:rFonts w:hint="eastAsia" w:ascii="宋体" w:hAnsi="宋体"/>
          <w:b/>
        </w:rPr>
        <w:t>”</w:t>
      </w:r>
      <w:r>
        <w:rPr>
          <w:rFonts w:hint="eastAsia" w:ascii="华文中宋" w:hAnsi="华文中宋" w:eastAsia="华文中宋"/>
          <w:b/>
        </w:rPr>
        <w:t>的观点？</w:t>
      </w:r>
    </w:p>
    <w:p>
      <w:pPr>
        <w:spacing w:line="360" w:lineRule="exact"/>
        <w:rPr>
          <w:rFonts w:hint="eastAsia" w:ascii="宋体" w:hAnsi="宋体"/>
          <w:lang w:val="en-US" w:eastAsia="zh-CN"/>
        </w:rPr>
      </w:pPr>
      <w:r>
        <w:rPr>
          <w:rFonts w:hint="eastAsia" w:ascii="宋体" w:hAnsi="宋体"/>
          <w:lang w:val="en-US" w:eastAsia="zh-CN"/>
        </w:rPr>
        <w:t>答案1：</w:t>
      </w:r>
    </w:p>
    <w:p>
      <w:pPr>
        <w:spacing w:line="360" w:lineRule="exact"/>
        <w:rPr>
          <w:rFonts w:hint="eastAsia" w:ascii="宋体" w:hAnsi="宋体"/>
        </w:rPr>
      </w:pPr>
      <w:r>
        <w:rPr>
          <w:rFonts w:hint="eastAsia" w:ascii="宋体" w:hAnsi="宋体"/>
        </w:rPr>
        <w:t>实践的观点是马克思主义认识论的首要的和基本的观点，也是区分马克思主义认识论和其他一切认识论的根本标志。马克思把实践观点引进认识论，是哲学发展史上的一次伟大革命，它使认识论第一次成为真正的科学。坚持马克思主义认识论，就要坚持实践第一的观点，树立实践的应有权威，尊重实践，一切从实际出发。尊重实践，就能从根本上保证我们的思想和行动符合客观世界规律，有效地改造世界。只有尊重实践，才能有力克服主观主义，防止用空想代替现实、用抽象的原则裁剪实际生活。因此，扎实开展“走转改”活动，着重点是“实”字，要根植于实践，重在联系实际、贵在取得实效，更关键的是它本身就是一个求真务实的重要实践。</w:t>
      </w:r>
    </w:p>
    <w:p>
      <w:pPr>
        <w:spacing w:line="360" w:lineRule="exact"/>
        <w:rPr>
          <w:rFonts w:hint="eastAsia" w:ascii="宋体" w:hAnsi="宋体"/>
        </w:rPr>
      </w:pPr>
    </w:p>
    <w:p>
      <w:pPr>
        <w:spacing w:line="360" w:lineRule="exact"/>
        <w:rPr>
          <w:rFonts w:hint="eastAsia" w:ascii="宋体" w:hAnsi="宋体"/>
          <w:lang w:val="en-US" w:eastAsia="zh-CN"/>
        </w:rPr>
      </w:pPr>
      <w:r>
        <w:rPr>
          <w:rFonts w:hint="eastAsia" w:ascii="宋体" w:hAnsi="宋体"/>
          <w:lang w:val="en-US" w:eastAsia="zh-CN"/>
        </w:rPr>
        <w:t>答案2：</w:t>
      </w:r>
    </w:p>
    <w:p>
      <w:pPr>
        <w:spacing w:line="360" w:lineRule="auto"/>
        <w:jc w:val="left"/>
        <w:rPr>
          <w:b/>
          <w:sz w:val="18"/>
          <w:szCs w:val="18"/>
        </w:rPr>
      </w:pPr>
      <w:r>
        <w:rPr>
          <w:rFonts w:hint="eastAsia"/>
          <w:b/>
          <w:sz w:val="18"/>
          <w:szCs w:val="18"/>
        </w:rPr>
        <w:t>参考答案：</w:t>
      </w:r>
      <w:r>
        <w:rPr>
          <w:rFonts w:hint="eastAsia"/>
          <w:sz w:val="18"/>
          <w:szCs w:val="18"/>
        </w:rPr>
        <w:t>实践是人类生存和发展的最基本的活动，是认识产生和发展的基础。</w:t>
      </w:r>
    </w:p>
    <w:p>
      <w:pPr>
        <w:spacing w:line="360" w:lineRule="auto"/>
        <w:ind w:firstLine="360" w:firstLineChars="200"/>
        <w:rPr>
          <w:sz w:val="18"/>
          <w:szCs w:val="18"/>
        </w:rPr>
      </w:pPr>
      <w:r>
        <w:rPr>
          <w:rFonts w:hint="eastAsia"/>
          <w:sz w:val="18"/>
          <w:szCs w:val="18"/>
        </w:rPr>
        <w:t>马克思主义哲学阐明了实践的本质及其在认识世界和改造世界中的作用，创立了科学的实践观，指出实践是人类能动地改造世界的感性物质活动。马克思主义强调认识的使命在于指导实践改造世界。</w:t>
      </w:r>
    </w:p>
    <w:p>
      <w:pPr>
        <w:spacing w:line="360" w:lineRule="auto"/>
        <w:ind w:firstLine="360" w:firstLineChars="200"/>
        <w:rPr>
          <w:sz w:val="18"/>
          <w:szCs w:val="18"/>
        </w:rPr>
      </w:pPr>
      <w:r>
        <w:rPr>
          <w:rFonts w:hint="eastAsia"/>
          <w:sz w:val="18"/>
          <w:szCs w:val="18"/>
        </w:rPr>
        <w:t>人们的实践活动，是以改造客观世界为目的、主客体之间通过一定的中介发生相互作用的客观过程。实践的主体和客体之间形成实践关系、认识关系和价值关系，其中实践关系是最根本的关系。实践的主体和客体与认识的主体和客体在本质上是一致的，认识的主体和客体之间首先是改造被改造之间的关系，在改造和被改造的过程中，客体逐步主体化，从而客体被认识，在实践的基础上形成对客体的能动的反映，也就是主体获得新的认识。</w:t>
      </w:r>
    </w:p>
    <w:p>
      <w:pPr>
        <w:spacing w:line="360" w:lineRule="auto"/>
        <w:ind w:firstLine="360" w:firstLineChars="200"/>
        <w:rPr>
          <w:sz w:val="18"/>
          <w:szCs w:val="18"/>
        </w:rPr>
      </w:pPr>
      <w:r>
        <w:rPr>
          <w:rFonts w:hint="eastAsia"/>
          <w:sz w:val="18"/>
          <w:szCs w:val="18"/>
        </w:rPr>
        <w:t>由于实践具有直接现实性，自觉能动性和社会历史性等基本特征，所以马克思主义认为：实践是认识的基础，实践在认识中起决定作用。第一，实践是认识的来源。第二实践是认识发展的动力。第三实践是认识的目的。第四，实践是检验认识真理性的唯一标准。</w:t>
      </w:r>
    </w:p>
    <w:p>
      <w:pPr>
        <w:spacing w:line="360" w:lineRule="auto"/>
        <w:ind w:firstLine="360" w:firstLineChars="200"/>
        <w:rPr>
          <w:rFonts w:hint="eastAsia"/>
          <w:sz w:val="18"/>
          <w:szCs w:val="18"/>
        </w:rPr>
      </w:pPr>
      <w:r>
        <w:rPr>
          <w:rFonts w:hint="eastAsia"/>
          <w:sz w:val="18"/>
          <w:szCs w:val="18"/>
        </w:rPr>
        <w:t>总之，人的认识从实践中产生，服务于实践，随实践发展，并接受实践的检验。实践是认识的来源、动力、目的和检验其真理性的标准，实践决定认识。所谓实践第一，理由就在这里。</w:t>
      </w:r>
    </w:p>
    <w:p>
      <w:pPr>
        <w:spacing w:line="360" w:lineRule="exact"/>
        <w:rPr>
          <w:rFonts w:hint="default" w:ascii="宋体" w:hAnsi="宋体"/>
          <w:lang w:val="en-US" w:eastAsia="zh-CN"/>
        </w:rPr>
      </w:pP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为什么说真理是客观的、绝对的又是相对的？把握这一观点对于我们坚持和发展马克思主义有什么重要意义？</w:t>
      </w:r>
    </w:p>
    <w:p>
      <w:pPr>
        <w:spacing w:line="360" w:lineRule="exact"/>
        <w:rPr>
          <w:rFonts w:hint="eastAsia" w:ascii="宋体" w:hAnsi="宋体"/>
          <w:lang w:val="en-US" w:eastAsia="zh-CN"/>
        </w:rPr>
      </w:pPr>
      <w:r>
        <w:rPr>
          <w:rFonts w:hint="eastAsia" w:ascii="宋体" w:hAnsi="宋体"/>
          <w:lang w:val="en-US" w:eastAsia="zh-CN"/>
        </w:rPr>
        <w:t>答案1：</w:t>
      </w:r>
    </w:p>
    <w:p>
      <w:pPr>
        <w:spacing w:line="360" w:lineRule="exact"/>
        <w:rPr>
          <w:rFonts w:hint="eastAsia" w:ascii="宋体" w:hAnsi="宋体"/>
        </w:rPr>
      </w:pPr>
      <w:r>
        <w:rPr>
          <w:rFonts w:hint="eastAsia" w:ascii="宋体" w:hAnsi="宋体"/>
        </w:rPr>
        <w:t>1．把握真理的绝对性和相对性相统一的原理，对于我们正确对待马克思主义有重要意义。马克思主义是真理，它也是绝对性和相对性的统一。它正确地反映了自然、社会和思维发展的普遍规律，因而具有绝对性的一面。但是，它又没有穷尽一切事物及其规律，需要随着社会实践的发展而发展，因而又具有相对性的一面。正因为马克思主义真理具有绝对性，所以我们必须坚持它并以它作为我们的指导思想；又因为它具有相对性，所以我们又必须在实践中丰富它、发展它。既坚持又发展，才是对待马克思主义的正确态度。</w:t>
      </w:r>
    </w:p>
    <w:p>
      <w:pPr>
        <w:spacing w:line="360" w:lineRule="exact"/>
        <w:ind w:firstLine="420" w:firstLineChars="200"/>
        <w:rPr>
          <w:rFonts w:hint="eastAsia" w:ascii="宋体" w:hAnsi="宋体"/>
        </w:rPr>
      </w:pPr>
      <w:r>
        <w:rPr>
          <w:rFonts w:hint="eastAsia" w:ascii="宋体" w:hAnsi="宋体"/>
        </w:rPr>
        <w:t>2．马克思主义真理的生命力在于理论创新。与时俱进，最主要的就是进行理论创新。实践始终在向前发展，理论必须随着实践的不断前进而发展，实践没有止境，创新也没有止境。在我国社会主义市场经济建设中，思想解放和理论创新能对制度创新、文化科技创新、经济领域创新提供能动的反作用，必须不断加强理论创新工作。</w:t>
      </w:r>
    </w:p>
    <w:p>
      <w:pPr>
        <w:spacing w:line="360" w:lineRule="exact"/>
        <w:ind w:firstLine="420" w:firstLineChars="200"/>
        <w:rPr>
          <w:rFonts w:hint="eastAsia" w:ascii="宋体" w:hAnsi="宋体"/>
        </w:rPr>
      </w:pPr>
      <w:r>
        <w:rPr>
          <w:rFonts w:hint="eastAsia" w:ascii="宋体" w:hAnsi="宋体"/>
        </w:rPr>
        <w:t>3．强调马克思主义的品质是与时俱进，不是抛弃马克思主义哲学基本原理，而是要科学地反映人类在实践领域和认识领域所取得的最新成果，及时回答和解决时代提出的重大问题，从中得出新的结论，提出新的观点，发展新的理论。马克思主义哲学的历史进程有力地证明，与时俱进是马克思主义哲学的内在要求。</w:t>
      </w:r>
    </w:p>
    <w:p>
      <w:pPr>
        <w:spacing w:line="360" w:lineRule="exact"/>
        <w:ind w:firstLine="420" w:firstLineChars="200"/>
        <w:rPr>
          <w:rFonts w:hint="eastAsia" w:ascii="宋体" w:hAnsi="宋体"/>
        </w:rPr>
      </w:pPr>
      <w:r>
        <w:rPr>
          <w:rFonts w:hint="eastAsia" w:ascii="宋体" w:hAnsi="宋体"/>
        </w:rPr>
        <w:t>4．绝对真理和相对真理辩证关系的原理，指导我们树立对马克思主义的科学态度，即一要坚持，二要发展。马克思主义是在无产阶级革命实践中产生并接受实践的检验，然后又指导无产阶级革命实践的普遍真理。马克思主义是对社会发展规律的正确认识，是客观真理，也就是包含着绝对真理的因素的正确认识。从这个意义上说，马可思主义是绝对真理。因此，必须坚持，任何时候都不能违背。要反对否定马可思主义的错误倾向。这种观点怀疑和否定马可思的基本原理的正确性，因此，也就是怀疑和否定其真理的客观性和绝对性。马克思主义又是在一定的历史条件下产生的。它没有也不可能穷尽我们对社会发展规律的认识。马克思主义也有一个不断发展、不断完善的过程，它的个别观点也会随着实践的发展而改变。这说明，马克思义主同时也是相对真理。</w:t>
      </w:r>
    </w:p>
    <w:p>
      <w:pPr>
        <w:spacing w:line="360" w:lineRule="exact"/>
        <w:rPr>
          <w:rFonts w:hint="eastAsia" w:ascii="宋体" w:hAnsi="宋体"/>
        </w:rPr>
      </w:pPr>
    </w:p>
    <w:p>
      <w:pPr>
        <w:spacing w:line="360" w:lineRule="exact"/>
        <w:rPr>
          <w:rFonts w:hint="eastAsia" w:ascii="宋体" w:hAnsi="宋体"/>
          <w:lang w:val="en-US" w:eastAsia="zh-CN"/>
        </w:rPr>
      </w:pPr>
      <w:r>
        <w:rPr>
          <w:rFonts w:hint="eastAsia" w:ascii="宋体" w:hAnsi="宋体"/>
          <w:lang w:val="en-US" w:eastAsia="zh-CN"/>
        </w:rPr>
        <w:t>答案2：</w:t>
      </w:r>
    </w:p>
    <w:p>
      <w:pPr>
        <w:spacing w:line="360" w:lineRule="auto"/>
        <w:jc w:val="left"/>
        <w:rPr>
          <w:b/>
          <w:sz w:val="18"/>
          <w:szCs w:val="18"/>
        </w:rPr>
      </w:pPr>
      <w:r>
        <w:rPr>
          <w:rFonts w:hint="eastAsia"/>
          <w:b/>
          <w:sz w:val="18"/>
          <w:szCs w:val="18"/>
        </w:rPr>
        <w:t>参考答案：</w:t>
      </w:r>
      <w:r>
        <w:rPr>
          <w:rFonts w:hint="eastAsia"/>
          <w:sz w:val="18"/>
          <w:szCs w:val="18"/>
        </w:rPr>
        <w:t>真理是客观的，凡是真理都是客观真理，这是真理问题上的唯物论。客观性是真理的本质属性，真理的客观性指真理的内容是对客观事物及其规律的正确反映，真理中包含不依赖于人和人的意识的客观内容。真理的客观性是唯物主义认识论即反映论的一般原理在真理问题上的贯彻。真理的客观性决定了真理的一元性，也就是说对于特定的认识客体来说，真理只有一个，它不因主体认识的差别和变化而改变。</w:t>
      </w:r>
    </w:p>
    <w:p>
      <w:pPr>
        <w:spacing w:line="360" w:lineRule="auto"/>
        <w:ind w:firstLine="360" w:firstLineChars="200"/>
        <w:rPr>
          <w:sz w:val="18"/>
          <w:szCs w:val="18"/>
        </w:rPr>
      </w:pPr>
      <w:r>
        <w:rPr>
          <w:rFonts w:hint="eastAsia"/>
          <w:sz w:val="18"/>
          <w:szCs w:val="18"/>
        </w:rPr>
        <w:t>真理的绝对性是指真理的内容表明了主客观统一的确定性和发展的无限性。一方面认识真理都比如包含同客观对象相符合的客观内容，同谬误有原则的界限，这一点是绝对的、无条件的。另一方面人类认识按其本性来说，能够正确认识无限发展着的物质世界，认识每前进一步，都是对无限发展的物质世界的接近，这一点也是绝对的、无条件的。</w:t>
      </w:r>
    </w:p>
    <w:p>
      <w:pPr>
        <w:spacing w:line="360" w:lineRule="auto"/>
        <w:ind w:firstLine="360" w:firstLineChars="200"/>
        <w:rPr>
          <w:sz w:val="18"/>
          <w:szCs w:val="18"/>
        </w:rPr>
      </w:pPr>
      <w:r>
        <w:rPr>
          <w:rFonts w:hint="eastAsia"/>
          <w:sz w:val="18"/>
          <w:szCs w:val="18"/>
        </w:rPr>
        <w:t>真理的相对性是指人们在一定条件下对事物的客观过程及其发展规律的正确认识总是有限度的。一方面由于受人们实践水平的限制，真理所反映的对象是有条件的、有限的。这是真理在广度上的有条件性和有限性。另一方面由于条件限制，真理反映客观对象的正确程度也是有条件的、有限的。这是真理在深度上的有条件性和有限性。</w:t>
      </w:r>
    </w:p>
    <w:p>
      <w:pPr>
        <w:spacing w:line="360" w:lineRule="auto"/>
        <w:ind w:firstLine="360" w:firstLineChars="200"/>
        <w:rPr>
          <w:sz w:val="18"/>
          <w:szCs w:val="18"/>
        </w:rPr>
      </w:pPr>
      <w:r>
        <w:rPr>
          <w:rFonts w:hint="eastAsia"/>
          <w:sz w:val="18"/>
          <w:szCs w:val="18"/>
        </w:rPr>
        <w:t>真理是客观的，客观真理的绝对性和相对性是辩证统一的。二者相互依存。二者也相互包含。并且在这辩证关系中，真理永远处在由相对性向绝对性的转化和发展之中。总之，客观真理的绝对性和相对性相互联系不可分割，是同一个客观真理的两种属性。</w:t>
      </w:r>
    </w:p>
    <w:p>
      <w:pPr>
        <w:spacing w:line="360" w:lineRule="exact"/>
        <w:rPr>
          <w:rFonts w:hint="eastAsia" w:ascii="宋体" w:hAnsi="宋体"/>
          <w:lang w:val="en-US" w:eastAsia="zh-CN"/>
        </w:rPr>
      </w:pPr>
      <w:r>
        <w:rPr>
          <w:rFonts w:hint="eastAsia"/>
          <w:sz w:val="18"/>
          <w:szCs w:val="18"/>
        </w:rPr>
        <w:t>把握真理的绝对性和相对性相统一的原理，对于我们坚持和发展马克思主义具有重要的意义。马克思主义是客观真理，是绝对性和相对性的统一。马克思主义正确反映了人类社会发展的规律，是经过长期实践证明了得真理，因此马克思主义具有绝对性的一面。但是马克思主义并没有穷尽对一切事物及其规律的认识，仍然随着实践的发展而发展，因而具有相对性的一面。正因为马克思主义具有绝对性，所以我们必须坚持以马克思主义为指导思想，又因为其具有相对性，我们又必须在实践中丰富和发展马克思主义。在坚持的前提下发展马克思主义，用发展的形式坚持马克思主义，才是对待马克思主义的正确态度。</w:t>
      </w:r>
    </w:p>
    <w:p>
      <w:pPr>
        <w:spacing w:line="360" w:lineRule="exact"/>
        <w:rPr>
          <w:rFonts w:hint="default" w:ascii="宋体" w:hAnsi="宋体"/>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有人说价值观没有对错之分，请结合真理与价值的辩证关系谈谈你对这个问题的认识并论述树立正确价值观的意义。</w:t>
      </w:r>
    </w:p>
    <w:p>
      <w:pPr>
        <w:spacing w:line="360" w:lineRule="exact"/>
        <w:rPr>
          <w:rFonts w:hint="default" w:ascii="华文中宋" w:hAnsi="华文中宋" w:eastAsia="华文中宋"/>
          <w:b/>
          <w:lang w:val="en-US" w:eastAsia="zh-CN"/>
        </w:rPr>
      </w:pPr>
      <w:r>
        <w:rPr>
          <w:rFonts w:hint="eastAsia" w:ascii="华文中宋" w:hAnsi="华文中宋" w:eastAsia="华文中宋"/>
          <w:b/>
          <w:lang w:val="en-US" w:eastAsia="zh-CN"/>
        </w:rPr>
        <w:t>答案1：</w:t>
      </w:r>
    </w:p>
    <w:p>
      <w:pPr>
        <w:spacing w:line="360" w:lineRule="exact"/>
        <w:ind w:firstLine="420" w:firstLineChars="200"/>
        <w:rPr>
          <w:rFonts w:hint="eastAsia" w:ascii="宋体" w:hAnsi="宋体"/>
        </w:rPr>
      </w:pPr>
      <w:r>
        <w:rPr>
          <w:rFonts w:hint="eastAsia" w:ascii="宋体" w:hAnsi="宋体"/>
        </w:rPr>
        <w:t>1.真理和价值的辩证关系：</w:t>
      </w:r>
    </w:p>
    <w:p>
      <w:pPr>
        <w:spacing w:line="360" w:lineRule="exact"/>
        <w:ind w:firstLine="420" w:firstLineChars="200"/>
        <w:rPr>
          <w:rFonts w:hint="eastAsia" w:ascii="宋体" w:hAnsi="宋体"/>
        </w:rPr>
      </w:pPr>
      <w:r>
        <w:rPr>
          <w:rFonts w:hint="eastAsia" w:ascii="宋体" w:hAnsi="宋体"/>
        </w:rPr>
        <w:t>区别：</w:t>
      </w:r>
    </w:p>
    <w:p>
      <w:pPr>
        <w:spacing w:line="360" w:lineRule="exact"/>
        <w:ind w:firstLine="420" w:firstLineChars="200"/>
        <w:rPr>
          <w:rFonts w:hint="eastAsia" w:ascii="宋体" w:hAnsi="宋体"/>
        </w:rPr>
      </w:pPr>
      <w:r>
        <w:rPr>
          <w:rFonts w:hint="eastAsia" w:ascii="宋体" w:hAnsi="宋体"/>
        </w:rPr>
        <w:t>①真理原则侧重于客体性，价值原则侧重于主体性；</w:t>
      </w:r>
    </w:p>
    <w:p>
      <w:pPr>
        <w:spacing w:line="360" w:lineRule="exact"/>
        <w:ind w:firstLine="420" w:firstLineChars="200"/>
        <w:rPr>
          <w:rFonts w:hint="eastAsia" w:ascii="宋体" w:hAnsi="宋体"/>
        </w:rPr>
      </w:pPr>
      <w:r>
        <w:rPr>
          <w:rFonts w:hint="eastAsia" w:ascii="宋体" w:hAnsi="宋体"/>
        </w:rPr>
        <w:t>②真理原则主要表明人的活动中的客观制约性，价值原则主要表明人的活动中的目的性；</w:t>
      </w:r>
    </w:p>
    <w:p>
      <w:pPr>
        <w:spacing w:line="360" w:lineRule="exact"/>
        <w:ind w:firstLine="420" w:firstLineChars="200"/>
        <w:rPr>
          <w:rFonts w:hint="eastAsia" w:ascii="宋体" w:hAnsi="宋体"/>
        </w:rPr>
      </w:pPr>
      <w:r>
        <w:rPr>
          <w:rFonts w:hint="eastAsia" w:ascii="宋体" w:hAnsi="宋体"/>
        </w:rPr>
        <w:t>③真理原则体现了社会活动中的统一性，价值原则体现了社会活动中的多样性。</w:t>
      </w:r>
    </w:p>
    <w:p>
      <w:pPr>
        <w:spacing w:line="360" w:lineRule="exact"/>
        <w:ind w:firstLine="420" w:firstLineChars="200"/>
        <w:rPr>
          <w:rFonts w:hint="eastAsia" w:ascii="宋体" w:hAnsi="宋体"/>
        </w:rPr>
      </w:pPr>
      <w:r>
        <w:rPr>
          <w:rFonts w:hint="eastAsia" w:ascii="宋体" w:hAnsi="宋体"/>
        </w:rPr>
        <w:t>联系：真理和价值统一于人类的实践活动之中。人类在自己的实践活动中，要把真理原则和价值原则结合起来，通过一定的自我调节来解决真理和价值的冲突，实现真理与价值的统一。</w:t>
      </w:r>
    </w:p>
    <w:p>
      <w:pPr>
        <w:spacing w:line="360" w:lineRule="exact"/>
        <w:ind w:firstLine="420" w:firstLineChars="200"/>
        <w:rPr>
          <w:rFonts w:hint="eastAsia" w:ascii="宋体" w:hAnsi="宋体"/>
        </w:rPr>
      </w:pPr>
      <w:r>
        <w:rPr>
          <w:rFonts w:hint="eastAsia" w:ascii="宋体" w:hAnsi="宋体"/>
        </w:rPr>
        <w:t>①首先，成功的实践必然是以真理和价值的统一为前提的。任何成功的实践都必然是既遵循真理尺度，又符合价值尺度，并将二者统一起来的结果。</w:t>
      </w:r>
    </w:p>
    <w:p>
      <w:pPr>
        <w:spacing w:line="360" w:lineRule="exact"/>
        <w:ind w:firstLine="420" w:firstLineChars="200"/>
        <w:rPr>
          <w:rFonts w:hint="eastAsia" w:ascii="宋体" w:hAnsi="宋体"/>
        </w:rPr>
      </w:pPr>
      <w:r>
        <w:rPr>
          <w:rFonts w:hint="eastAsia" w:ascii="宋体" w:hAnsi="宋体"/>
        </w:rPr>
        <w:t>②其次，价值的形成和实现以坚持真理为前提，而真理又必然是具有价值的。</w:t>
      </w:r>
    </w:p>
    <w:p>
      <w:pPr>
        <w:spacing w:line="360" w:lineRule="exact"/>
        <w:ind w:firstLine="420" w:firstLineChars="200"/>
        <w:rPr>
          <w:rFonts w:hint="eastAsia" w:ascii="宋体" w:hAnsi="宋体"/>
        </w:rPr>
      </w:pPr>
      <w:r>
        <w:rPr>
          <w:rFonts w:hint="eastAsia" w:ascii="宋体" w:hAnsi="宋体"/>
        </w:rPr>
        <w:t>③最后，真理和价值在实践和认识活动中是相互制约、相互引导、相互促进的。人们在实践中通过真理与价值的相互引导、相互结合、相互过渡来实现真理和价值的具体的历史的统一。</w:t>
      </w:r>
    </w:p>
    <w:p>
      <w:pPr>
        <w:spacing w:line="360" w:lineRule="exact"/>
        <w:ind w:firstLine="420" w:firstLineChars="200"/>
        <w:rPr>
          <w:rFonts w:hint="eastAsia" w:ascii="宋体" w:hAnsi="宋体"/>
        </w:rPr>
      </w:pPr>
      <w:r>
        <w:rPr>
          <w:rFonts w:hint="eastAsia" w:ascii="宋体" w:hAnsi="宋体"/>
        </w:rPr>
        <w:t>2.方法论意义：</w:t>
      </w:r>
    </w:p>
    <w:p>
      <w:pPr>
        <w:spacing w:line="360" w:lineRule="exact"/>
        <w:ind w:firstLine="420" w:firstLineChars="200"/>
        <w:rPr>
          <w:rFonts w:hint="eastAsia" w:ascii="宋体" w:hAnsi="宋体"/>
        </w:rPr>
      </w:pPr>
      <w:r>
        <w:rPr>
          <w:rFonts w:hint="eastAsia" w:ascii="宋体" w:hAnsi="宋体"/>
        </w:rPr>
        <w:t>坚持真理和价值的辩证统一，要求我们在实践中必须坚持和弘扬科学精神和人文精神，既坚持以科学的实事求是的精神去认识和改造世界，又把人民的利益和人的发展看做一切认识和实践活动的出发点，贯彻“以人为本”的原则。</w:t>
      </w:r>
    </w:p>
    <w:p>
      <w:pPr>
        <w:spacing w:line="360" w:lineRule="exact"/>
        <w:ind w:firstLine="420" w:firstLineChars="200"/>
        <w:rPr>
          <w:rFonts w:hint="eastAsia" w:ascii="宋体" w:hAnsi="宋体"/>
        </w:rPr>
      </w:pPr>
      <w:r>
        <w:rPr>
          <w:rFonts w:hint="eastAsia" w:ascii="宋体" w:hAnsi="宋体"/>
        </w:rPr>
        <w:t>3.树立正确的价值观：　</w:t>
      </w:r>
    </w:p>
    <w:p>
      <w:pPr>
        <w:spacing w:line="360" w:lineRule="exact"/>
        <w:ind w:firstLine="420" w:firstLineChars="200"/>
        <w:rPr>
          <w:rFonts w:hint="eastAsia" w:ascii="宋体" w:hAnsi="宋体"/>
        </w:rPr>
      </w:pPr>
      <w:r>
        <w:rPr>
          <w:rFonts w:hint="eastAsia" w:ascii="宋体" w:hAnsi="宋体"/>
        </w:rPr>
        <w:t>价值观是人们关于价值本质的认识以及对人和事物的评价标准、评价原则和评价方法的观点和体系。价值观对人的行为起着规范和导向的作用。正确的价值观是先进的社会集团或阶级在实践中形成的，反映了人民群众的要求，对历史发展和社会进步起着促进作用。　　社会主义价值观体现了社会主义精神文明所倡导的为中国特色社会主义和共产主义而奋斗的社会政治理想、为人民服务的人生观、崇尚科学追求真理的科学观、集体主义的道德观、真善美相统一的积极健康的审美观等。建设社会主义核心价值体系是推动社会主义文化发展和繁荣、促进社会进步的重要工作。树立社会主义价值观和建设社会主义核心价值体系，对于我国社会主义事业的健康发展，对于当代青年的健康成长具有重要的意义。</w:t>
      </w:r>
    </w:p>
    <w:p>
      <w:pPr>
        <w:spacing w:line="360" w:lineRule="exact"/>
        <w:rPr>
          <w:rFonts w:hint="eastAsia" w:ascii="宋体" w:hAnsi="宋体"/>
        </w:rPr>
      </w:pPr>
    </w:p>
    <w:p>
      <w:pPr>
        <w:spacing w:line="360" w:lineRule="exact"/>
        <w:rPr>
          <w:rFonts w:hint="eastAsia" w:ascii="宋体" w:hAnsi="宋体"/>
          <w:lang w:val="en-US" w:eastAsia="zh-CN"/>
        </w:rPr>
      </w:pPr>
      <w:r>
        <w:rPr>
          <w:rFonts w:hint="eastAsia" w:ascii="宋体" w:hAnsi="宋体"/>
          <w:lang w:val="en-US" w:eastAsia="zh-CN"/>
        </w:rPr>
        <w:t>答案2：</w:t>
      </w:r>
    </w:p>
    <w:p>
      <w:pPr>
        <w:spacing w:line="360" w:lineRule="auto"/>
        <w:jc w:val="left"/>
        <w:rPr>
          <w:b/>
          <w:sz w:val="18"/>
          <w:szCs w:val="18"/>
        </w:rPr>
      </w:pPr>
      <w:r>
        <w:rPr>
          <w:rFonts w:hint="eastAsia"/>
          <w:b/>
          <w:sz w:val="18"/>
          <w:szCs w:val="18"/>
        </w:rPr>
        <w:t>参考答案：</w:t>
      </w:r>
      <w:r>
        <w:rPr>
          <w:rFonts w:hint="eastAsia"/>
          <w:sz w:val="18"/>
          <w:szCs w:val="18"/>
        </w:rPr>
        <w:t>价值观是人们关于价值本质的认识以及对人和事物的评价标准、评价原则和评价方法的观点的体系。在实践过程中，总是受真理尺度“是不是”以及价值尺度“该不该”的制约。只有正确处理好这二者之间的关系，在实践中实现二者的辩证统一，才能更好地认识世界和改造世界。</w:t>
      </w:r>
    </w:p>
    <w:p>
      <w:pPr>
        <w:spacing w:line="360" w:lineRule="auto"/>
        <w:ind w:firstLine="360" w:firstLineChars="200"/>
        <w:rPr>
          <w:sz w:val="18"/>
          <w:szCs w:val="18"/>
        </w:rPr>
      </w:pPr>
      <w:r>
        <w:rPr>
          <w:rFonts w:hint="eastAsia"/>
          <w:sz w:val="18"/>
          <w:szCs w:val="18"/>
        </w:rPr>
        <w:t>就改造自然界的实践活动来说，人们要生存和发展就必须从自然界中获得满足自己需要的生活资料和生产资料。而改造自然界以满足自己的需要就必须尊重和服从其中的客观规律，认识和把握关于自然界的真理，否则就会受到自然界的惩罚。所以，实践作为人类有目的的物质活动，一方面要求人们按照世界的本来面目和规律去认识世界，并通过这样的认识去把握真理，另一方面又要求按照人类自身的需要和目的去改造世界，使世界适合人类的生存和发展。真理和价值在社会实践活动中的统一是一个历史过程，是在历史发展中具体地实现的。实践是具体的、历史的，在实践基础上人们对真理的认识和对价值的追求同样是具体的和历史的。因此不能脱离现实的历史实践来谈抽象的价值观。</w:t>
      </w:r>
    </w:p>
    <w:p>
      <w:pPr>
        <w:spacing w:line="360" w:lineRule="auto"/>
        <w:ind w:firstLine="360" w:firstLineChars="200"/>
        <w:rPr>
          <w:sz w:val="18"/>
          <w:szCs w:val="18"/>
        </w:rPr>
      </w:pPr>
      <w:r>
        <w:rPr>
          <w:rFonts w:hint="eastAsia"/>
          <w:sz w:val="18"/>
          <w:szCs w:val="18"/>
        </w:rPr>
        <w:t>价值观受实践的影响，而表现为与实践相一致的具体的历史的价值观，并不是说没有正确的价值观。正确的价值观同样有客观标准。由于人们群众的要求和利益从根本上代表人类整体的利益与要求，是与历史发展的基本要求和趋势相一致的。因此只有符合人们利益的价值观才是正确的，也就是说价值观要以真理观为根据，在实践中达到真理与价值的统一。</w:t>
      </w:r>
    </w:p>
    <w:p>
      <w:pPr>
        <w:spacing w:line="360" w:lineRule="auto"/>
        <w:ind w:firstLine="360" w:firstLineChars="200"/>
        <w:rPr>
          <w:rFonts w:hint="eastAsia"/>
          <w:sz w:val="18"/>
          <w:szCs w:val="18"/>
        </w:rPr>
      </w:pPr>
      <w:r>
        <w:rPr>
          <w:rFonts w:hint="eastAsia"/>
          <w:sz w:val="18"/>
          <w:szCs w:val="18"/>
        </w:rPr>
        <w:t>价值观对人的行为起着规范和导向作用。价值观不同的人们，行为的取向也不会相同，甚至可能截然相反。马克思主义以绝大多数人的利益为评价是非，善恶，美丑的标准，归根结底是以社会的进步和人类的彻底解放为标准的。只有发扬对人民高度负责的精神，真心实意地为人民谋利益，让发展的成果惠及全体人民，才能在实践中为实现国家富强、民族振兴、人民幸福贡献自己的力量，在实现社会价值的同时实现自己的个人价值。</w:t>
      </w:r>
    </w:p>
    <w:p>
      <w:pPr>
        <w:spacing w:line="360" w:lineRule="exact"/>
        <w:rPr>
          <w:rFonts w:hint="default" w:ascii="宋体" w:hAnsi="宋体"/>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如何理解辩证唯物主义认识论与党的思想路线的关系？</w:t>
      </w:r>
    </w:p>
    <w:p>
      <w:pPr>
        <w:spacing w:line="360" w:lineRule="exact"/>
        <w:rPr>
          <w:rFonts w:hint="default" w:ascii="宋体" w:hAnsi="宋体" w:eastAsiaTheme="minorEastAsia"/>
          <w:lang w:val="en-US" w:eastAsia="zh-CN"/>
        </w:rPr>
      </w:pPr>
      <w:r>
        <w:rPr>
          <w:rFonts w:hint="eastAsia" w:ascii="宋体" w:hAnsi="宋体"/>
          <w:lang w:val="en-US" w:eastAsia="zh-CN"/>
        </w:rPr>
        <w:t>答案1：</w:t>
      </w:r>
    </w:p>
    <w:p>
      <w:pPr>
        <w:spacing w:line="360" w:lineRule="exact"/>
        <w:rPr>
          <w:rFonts w:hint="eastAsia" w:ascii="宋体" w:hAnsi="宋体"/>
        </w:rPr>
      </w:pPr>
      <w:r>
        <w:rPr>
          <w:rFonts w:hint="eastAsia" w:ascii="宋体" w:hAnsi="宋体"/>
        </w:rPr>
        <w:t>辩证唯物主义认识论即马克思主义认识论，与党的思想路线是统一的，这种统一是马克思主义普遍真理与中国具体实践相结合的生动体现：</w:t>
      </w:r>
    </w:p>
    <w:p>
      <w:pPr>
        <w:spacing w:line="360" w:lineRule="exact"/>
        <w:ind w:firstLine="420" w:firstLineChars="200"/>
        <w:rPr>
          <w:rFonts w:hint="eastAsia" w:ascii="宋体" w:hAnsi="宋体"/>
        </w:rPr>
      </w:pPr>
      <w:r>
        <w:rPr>
          <w:rFonts w:hint="eastAsia" w:ascii="宋体" w:hAnsi="宋体"/>
        </w:rPr>
        <w:t>1．马克思主义认识论是党的思想路线的理论基础，是党确立思想路线的哲学根据。</w:t>
      </w:r>
    </w:p>
    <w:p>
      <w:pPr>
        <w:spacing w:line="360" w:lineRule="exact"/>
        <w:ind w:firstLine="420" w:firstLineChars="200"/>
        <w:rPr>
          <w:rFonts w:hint="eastAsia" w:ascii="宋体" w:hAnsi="宋体"/>
        </w:rPr>
      </w:pPr>
      <w:r>
        <w:rPr>
          <w:rFonts w:hint="eastAsia" w:ascii="宋体" w:hAnsi="宋体"/>
        </w:rPr>
        <w:t>2．党的思想路线是马克思主义认识论在实践中的具体运用和体现，是实际工作中的指导思想。</w:t>
      </w:r>
    </w:p>
    <w:p>
      <w:pPr>
        <w:spacing w:line="360" w:lineRule="exact"/>
        <w:rPr>
          <w:rFonts w:hint="eastAsia" w:ascii="宋体" w:hAnsi="宋体"/>
        </w:rPr>
      </w:pPr>
      <w:r>
        <w:rPr>
          <w:rFonts w:hint="eastAsia" w:ascii="宋体" w:hAnsi="宋体"/>
        </w:rPr>
        <w:t>　　党的思想路线是：一切从实际出发，理论联系实际，实事求是，在实践中检验真理和发展真理。其核心是解放思想、实事求是、与时俱进。</w:t>
      </w:r>
    </w:p>
    <w:p>
      <w:pPr>
        <w:rPr>
          <w:rFonts w:hint="eastAsia"/>
          <w:lang w:val="en-US" w:eastAsia="zh-CN"/>
        </w:rPr>
      </w:pPr>
    </w:p>
    <w:p>
      <w:pPr>
        <w:rPr>
          <w:rFonts w:hint="eastAsia"/>
          <w:lang w:val="en-US" w:eastAsia="zh-CN"/>
        </w:rPr>
      </w:pPr>
      <w:r>
        <w:rPr>
          <w:rFonts w:hint="eastAsia"/>
          <w:lang w:val="en-US" w:eastAsia="zh-CN"/>
        </w:rPr>
        <w:t>答案2：</w:t>
      </w:r>
    </w:p>
    <w:p>
      <w:pPr>
        <w:spacing w:line="360" w:lineRule="auto"/>
        <w:jc w:val="left"/>
        <w:rPr>
          <w:b/>
          <w:sz w:val="18"/>
          <w:szCs w:val="18"/>
        </w:rPr>
      </w:pPr>
      <w:r>
        <w:rPr>
          <w:rFonts w:hint="eastAsia"/>
          <w:b/>
          <w:sz w:val="18"/>
          <w:szCs w:val="18"/>
        </w:rPr>
        <w:t>参考答案：</w:t>
      </w:r>
      <w:r>
        <w:rPr>
          <w:rFonts w:hint="eastAsia"/>
          <w:sz w:val="18"/>
          <w:szCs w:val="18"/>
        </w:rPr>
        <w:t>辩证唯物主义认识论揭示了人类认识的本质和发展规律为人类正确认识和改造世界指明了科学的道路，它是工人阶级及其政党思想路线的理论基础。辩证唯物主义认识论只有转化为无产阶级及其政党实际工作中的思想路线才能在现实活动中得以实现并进一步得到证实、丰富和发展。</w:t>
      </w:r>
    </w:p>
    <w:p>
      <w:pPr>
        <w:spacing w:line="360" w:lineRule="auto"/>
        <w:ind w:firstLine="360" w:firstLineChars="200"/>
        <w:rPr>
          <w:sz w:val="18"/>
          <w:szCs w:val="18"/>
        </w:rPr>
      </w:pPr>
      <w:r>
        <w:rPr>
          <w:rFonts w:hint="eastAsia"/>
          <w:sz w:val="18"/>
          <w:szCs w:val="18"/>
        </w:rPr>
        <w:t>思想路线就是人们在实践活动中的用以指导行动的基本原则和方法，是一定的世界观和方法论在实际工作中的运用和贯彻。认识路线与思想路线在本质上是统一的。认识路线是思想路线的哲学基础，思想路线是认识路线的具体体现。中国共产党在实践中运用辩证唯物主义认识论逐渐形成了一条正确的思想路线即：一切从实际出发，理论联系实际，实事求是，在实践中检验和发展真理。其核心是实事求是。</w:t>
      </w:r>
    </w:p>
    <w:p>
      <w:pPr>
        <w:spacing w:line="360" w:lineRule="auto"/>
        <w:ind w:firstLine="360" w:firstLineChars="200"/>
        <w:rPr>
          <w:rFonts w:hint="eastAsia"/>
          <w:sz w:val="18"/>
          <w:szCs w:val="18"/>
        </w:rPr>
      </w:pPr>
      <w:r>
        <w:rPr>
          <w:rFonts w:hint="eastAsia"/>
          <w:sz w:val="18"/>
          <w:szCs w:val="18"/>
        </w:rPr>
        <w:t>一切从实际出发，说到底，就是要做到实事求是。实事求是是辩证唯物主义和历史唯物主义的基本原理的集中体现和高度概括，是马克思主义的精髓。正如邓小平所说：“马克思、恩格斯创立了辩证唯物主义和历史唯物主义的思想路线，毛泽东同志用中国语言概括为‘实事求是’四个大字。”实事求是深刻体现了彻底的唯物论和彻底的辩证法的统一。在实际工作中，则是体现了马克思主义的科学态度和辩证方法的统一，体现了客观规律性和主观能动性的统一。</w:t>
      </w:r>
    </w:p>
    <w:p>
      <w:pPr>
        <w:rPr>
          <w:rFonts w:hint="default"/>
          <w:lang w:val="en-US" w:eastAsia="zh-CN"/>
        </w:rPr>
      </w:pPr>
    </w:p>
    <w:p>
      <w:pPr>
        <w:rPr>
          <w:rFonts w:hint="default"/>
          <w:lang w:val="en-US" w:eastAsia="zh-CN"/>
        </w:rPr>
      </w:pPr>
    </w:p>
    <w:p>
      <w:pPr>
        <w:adjustRightInd w:val="0"/>
        <w:snapToGrid w:val="0"/>
        <w:ind w:right="-10" w:rightChars="-5"/>
        <w:rPr>
          <w:rFonts w:hint="eastAsia" w:ascii="宋体" w:hAnsi="宋体" w:cs="Arial"/>
          <w:b/>
          <w:szCs w:val="21"/>
        </w:rPr>
      </w:pPr>
      <w:r>
        <w:rPr>
          <w:rFonts w:hint="eastAsia" w:ascii="宋体" w:hAnsi="宋体" w:cs="Arial"/>
          <w:b/>
          <w:szCs w:val="21"/>
        </w:rPr>
        <w:t>为什么说认识是对客观世界的能动反映？</w:t>
      </w:r>
    </w:p>
    <w:p>
      <w:pPr>
        <w:topLinePunct/>
        <w:adjustRightInd w:val="0"/>
        <w:ind w:firstLine="417" w:firstLineChars="199"/>
        <w:rPr>
          <w:rFonts w:hint="eastAsia"/>
          <w:szCs w:val="21"/>
        </w:rPr>
      </w:pPr>
    </w:p>
    <w:p>
      <w:pPr>
        <w:ind w:firstLine="367" w:firstLineChars="175"/>
        <w:rPr>
          <w:rFonts w:hint="eastAsia" w:ascii="楷体_GB2312" w:eastAsia="楷体_GB2312"/>
          <w:b/>
          <w:szCs w:val="21"/>
        </w:rPr>
      </w:pPr>
      <w:r>
        <w:rPr>
          <w:rFonts w:hint="eastAsia" w:ascii="楷体_GB2312" w:eastAsia="楷体_GB2312"/>
          <w:b/>
          <w:szCs w:val="21"/>
        </w:rPr>
        <w:t>参考答案：</w:t>
      </w:r>
    </w:p>
    <w:p>
      <w:pPr>
        <w:topLinePunct/>
        <w:adjustRightInd w:val="0"/>
        <w:ind w:firstLine="417" w:firstLineChars="199"/>
        <w:rPr>
          <w:rFonts w:hint="eastAsia"/>
        </w:rPr>
      </w:pPr>
    </w:p>
    <w:p>
      <w:pPr>
        <w:topLinePunct/>
        <w:adjustRightInd w:val="0"/>
        <w:ind w:firstLine="417" w:firstLineChars="199"/>
        <w:rPr>
          <w:rFonts w:hint="eastAsia"/>
        </w:rPr>
      </w:pPr>
      <w:r>
        <w:rPr>
          <w:rFonts w:hint="eastAsia"/>
        </w:rPr>
        <w:t>辩证唯物主义之所以认为认识是对客观世界的能动反映是因为：</w:t>
      </w:r>
    </w:p>
    <w:p>
      <w:pPr>
        <w:topLinePunct/>
        <w:adjustRightInd w:val="0"/>
        <w:ind w:firstLine="417" w:firstLineChars="199"/>
        <w:rPr>
          <w:rFonts w:hint="eastAsia"/>
        </w:rPr>
      </w:pPr>
      <w:r>
        <w:rPr>
          <w:rFonts w:hint="eastAsia"/>
        </w:rPr>
        <w:t>第一，辩证唯物主义坚持从物到感觉和思想的唯物主义路线，区别于坚持从思想和感觉到物的唯心主义路线，坚持唯我主义反映论的原则，认为认识是对客观世界的反映。</w:t>
      </w:r>
    </w:p>
    <w:p>
      <w:pPr>
        <w:topLinePunct/>
        <w:adjustRightInd w:val="0"/>
        <w:ind w:firstLine="417" w:firstLineChars="199"/>
        <w:rPr>
          <w:rFonts w:hint="eastAsia"/>
        </w:rPr>
      </w:pPr>
      <w:r>
        <w:rPr>
          <w:rFonts w:hint="eastAsia"/>
        </w:rPr>
        <w:t>第二，辩证唯物主义克服了旧唯物主义的认识论即形而上学唯物主义认识论，把人的认识看成是直观、消极被动地反映和接受外界对象，类似于照镜子那样的活动，离开实践考察认识问题，不了解实践对认识的决定作用，把实践的观点引入了认识论，科学地规定了认识的主体和客体是在实践基础上主体与客体的关系首先是一种改造与被改造的关系，在此基础上才产生了它们之间的反映与被反映的关系。认识是一个在实践基础上客体主体化和主体客体化的双向互动过程，是一个认识主体能动地创造的过程。</w:t>
      </w:r>
    </w:p>
    <w:p>
      <w:pPr>
        <w:topLinePunct/>
        <w:adjustRightInd w:val="0"/>
        <w:ind w:firstLine="417" w:firstLineChars="199"/>
      </w:pPr>
      <w:r>
        <w:rPr>
          <w:rFonts w:hint="eastAsia"/>
        </w:rPr>
        <w:t>第三，辩证唯物主义克服了旧唯物主义的认识论即形而上学唯物主义认识论，把人的认识看成是直观、消极被动地反映和接受外界对象，类似于照镜子那样的活动，不了解认识的辩证本性，离开辩证法来考察认识问题，不把认识看作是一个不断发展的过程，而认为认识是一次性完成的。辩证唯物主义把辩证法应用于反映论，应用于考察认识的发展过程，科学地揭示了认识过程中的多方面的辩证关系，例如主观和客观、认识和实践、感性和理性、相对真理和绝对真理等多方面的辩证关系，因而，它全面地揭示了认识过程的辩证性质，把认识看成一个由不知到知、由浅入深的充满矛盾的能动的认识过程。</w:t>
      </w:r>
    </w:p>
    <w:p>
      <w:pPr>
        <w:topLinePunct/>
        <w:adjustRightInd w:val="0"/>
        <w:ind w:firstLine="417" w:firstLineChars="199"/>
      </w:pPr>
      <w:r>
        <w:rPr>
          <w:rFonts w:hint="eastAsia"/>
        </w:rPr>
        <w:t>第四，辩证唯物主义以实践观点和辩证观点为特征的反映论，不仅驳倒了唯心主义先验论和不可知主义怀疑论，而且克服了旧唯物主义直观反映论的缺陷，创立了以科学实践观为基础的能动的革命的反映论，实现了人类认识史上的变革。</w:t>
      </w:r>
    </w:p>
    <w:p>
      <w:pPr>
        <w:topLinePunct/>
        <w:adjustRightInd w:val="0"/>
        <w:ind w:firstLine="417" w:firstLineChars="199"/>
      </w:pPr>
      <w:r>
        <w:rPr>
          <w:rFonts w:hint="eastAsia"/>
        </w:rPr>
        <w:t>第五，辩证唯物主义认识论认为，认识是主体对客体的能动反映。这种能动的反映具有两个方面的特点：一方面，反映具有摹写性，即人的认识作为对客观事物的反映，必然要以客观事物为原型，它总是力图在思维中再现客观事物的状态、属性、关系、本质和规律。反映的摹写性决定了反映的客观性。另一方面，反映具有创造性。反映的摹写性决不是对对象的直观描摹或照镜子式的原物映现。如果把人对于对象的反映过程看作是一种信息活动过程，那么，在这个过程中，不仅有对于认识对象信息的接受，而且还有对于认识对象信息的分析、选择、运用、重组、整合、建构和虚拟。</w:t>
      </w:r>
    </w:p>
    <w:p>
      <w:pPr>
        <w:topLinePunct/>
        <w:adjustRightInd w:val="0"/>
        <w:spacing w:line="380" w:lineRule="exact"/>
        <w:ind w:left="354" w:leftChars="169"/>
        <w:rPr>
          <w:rFonts w:hint="eastAsia"/>
          <w:szCs w:val="21"/>
          <w:lang w:val="zh-CN"/>
        </w:rPr>
      </w:pPr>
      <w:r>
        <w:rPr>
          <w:rFonts w:hint="eastAsia"/>
          <w:color w:val="FF0000"/>
          <w:szCs w:val="21"/>
          <w:lang w:val="zh-CN"/>
        </w:rPr>
        <w:t>另可参见逄锦聚主编《〈马克思主义基本原理概论〉教师参考书》第88－89页。</w:t>
      </w:r>
    </w:p>
    <w:p>
      <w:pPr>
        <w:topLinePunct/>
        <w:adjustRightInd w:val="0"/>
        <w:spacing w:line="380" w:lineRule="exact"/>
        <w:ind w:left="354" w:leftChars="169"/>
        <w:rPr>
          <w:rFonts w:hint="eastAsia"/>
          <w:szCs w:val="21"/>
          <w:lang w:val="zh-CN"/>
        </w:rPr>
      </w:pPr>
    </w:p>
    <w:p>
      <w:pPr>
        <w:adjustRightInd w:val="0"/>
        <w:snapToGrid w:val="0"/>
        <w:ind w:right="-10" w:rightChars="-5"/>
        <w:rPr>
          <w:rFonts w:hint="eastAsia" w:ascii="宋体" w:hAnsi="宋体" w:cs="Arial"/>
          <w:b/>
          <w:szCs w:val="21"/>
        </w:rPr>
      </w:pPr>
      <w:r>
        <w:rPr>
          <w:rFonts w:hint="eastAsia" w:ascii="宋体" w:hAnsi="宋体" w:cs="Arial"/>
          <w:b/>
          <w:szCs w:val="21"/>
        </w:rPr>
        <w:t>为什么说实践是检验认识真理性的唯一标准？</w:t>
      </w:r>
    </w:p>
    <w:p>
      <w:pPr>
        <w:topLinePunct/>
        <w:adjustRightInd w:val="0"/>
        <w:spacing w:line="380" w:lineRule="exact"/>
        <w:ind w:left="354" w:leftChars="169" w:firstLine="435"/>
        <w:rPr>
          <w:rFonts w:hint="eastAsia"/>
          <w:szCs w:val="21"/>
        </w:rPr>
      </w:pPr>
    </w:p>
    <w:p>
      <w:pPr>
        <w:ind w:firstLine="367" w:firstLineChars="175"/>
        <w:rPr>
          <w:rFonts w:hint="eastAsia" w:ascii="楷体_GB2312" w:eastAsia="楷体_GB2312"/>
          <w:b/>
          <w:szCs w:val="21"/>
        </w:rPr>
      </w:pPr>
      <w:r>
        <w:rPr>
          <w:rFonts w:hint="eastAsia" w:ascii="楷体_GB2312" w:eastAsia="楷体_GB2312"/>
          <w:b/>
          <w:szCs w:val="21"/>
        </w:rPr>
        <w:t>参考答案：</w:t>
      </w:r>
    </w:p>
    <w:p>
      <w:pPr>
        <w:topLinePunct/>
        <w:adjustRightInd w:val="0"/>
        <w:spacing w:line="380" w:lineRule="exact"/>
        <w:ind w:left="354" w:leftChars="169" w:firstLine="435"/>
        <w:rPr>
          <w:rFonts w:hint="eastAsia"/>
          <w:szCs w:val="21"/>
        </w:rPr>
      </w:pPr>
    </w:p>
    <w:p>
      <w:pPr>
        <w:topLinePunct/>
        <w:adjustRightInd w:val="0"/>
        <w:ind w:firstLine="417" w:firstLineChars="199"/>
        <w:rPr>
          <w:rFonts w:hint="eastAsia"/>
        </w:rPr>
      </w:pPr>
      <w:r>
        <w:rPr>
          <w:rFonts w:hint="eastAsia"/>
        </w:rPr>
        <w:t>实践之所以能成为真理的检验标准，这是由真理的本性和实践的特点决定的。</w:t>
      </w:r>
    </w:p>
    <w:p>
      <w:pPr>
        <w:topLinePunct/>
        <w:adjustRightInd w:val="0"/>
        <w:ind w:firstLine="417" w:firstLineChars="199"/>
        <w:rPr>
          <w:rFonts w:hint="eastAsia"/>
        </w:rPr>
      </w:pPr>
      <w:r>
        <w:rPr>
          <w:rFonts w:hint="eastAsia"/>
        </w:rPr>
        <w:t>首先，从真理的本性来看，真理是人们对客观事物及其发展规律的正确反映，其本性在于主观与客观相符合。检验真理，就是检验人的主观认识同客观实际是否相符合以及相符合的程度。因此，其标准既不能是思想理论本身，也不能是客观事物，而只能是将主观和客观联系起来的桥梁——社会实践。</w:t>
      </w:r>
    </w:p>
    <w:p>
      <w:pPr>
        <w:topLinePunct/>
        <w:adjustRightInd w:val="0"/>
        <w:ind w:firstLine="417" w:firstLineChars="199"/>
        <w:rPr>
          <w:rFonts w:hint="eastAsia"/>
        </w:rPr>
      </w:pPr>
      <w:r>
        <w:rPr>
          <w:rFonts w:hint="eastAsia"/>
        </w:rPr>
        <w:t>其次，从实践的特点看，它是人们改造世界的客观的物质性活动，具有直接现实性的特点。人们遵循一定的认识去实践，就可以引出现实的结果，把主观的东西变为客观的东西，并可以将客观结果与主观认识两相对照。在这种意义上，实践成为最公正的审判官，具有最高的权威。</w:t>
      </w:r>
    </w:p>
    <w:p>
      <w:pPr>
        <w:topLinePunct/>
        <w:adjustRightInd w:val="0"/>
        <w:spacing w:line="380" w:lineRule="exact"/>
        <w:ind w:left="268" w:leftChars="128" w:firstLine="105" w:firstLineChars="50"/>
        <w:rPr>
          <w:rFonts w:hint="eastAsia"/>
          <w:szCs w:val="21"/>
          <w:lang w:val="zh-CN"/>
        </w:rPr>
      </w:pPr>
    </w:p>
    <w:p>
      <w:pPr>
        <w:adjustRightInd w:val="0"/>
        <w:snapToGrid w:val="0"/>
        <w:ind w:right="-10" w:rightChars="-5"/>
        <w:rPr>
          <w:rFonts w:hint="eastAsia" w:ascii="宋体" w:hAnsi="宋体" w:cs="Arial"/>
          <w:b/>
          <w:szCs w:val="21"/>
        </w:rPr>
      </w:pPr>
      <w:r>
        <w:rPr>
          <w:rFonts w:hint="eastAsia" w:ascii="宋体" w:hAnsi="宋体" w:cs="Arial"/>
          <w:b/>
          <w:szCs w:val="21"/>
        </w:rPr>
        <w:t>如何理解认识和实践、主观和客观具体的历史的统一？</w:t>
      </w:r>
    </w:p>
    <w:p>
      <w:pPr>
        <w:topLinePunct/>
        <w:adjustRightInd w:val="0"/>
        <w:spacing w:line="380" w:lineRule="exact"/>
        <w:ind w:firstLine="440"/>
        <w:rPr>
          <w:rFonts w:hint="eastAsia"/>
          <w:szCs w:val="21"/>
          <w:lang w:val="zh-CN"/>
        </w:rPr>
      </w:pPr>
    </w:p>
    <w:p>
      <w:pPr>
        <w:topLinePunct/>
        <w:adjustRightInd w:val="0"/>
        <w:spacing w:line="380" w:lineRule="exact"/>
        <w:ind w:firstLine="440"/>
        <w:rPr>
          <w:rFonts w:hint="eastAsia"/>
          <w:szCs w:val="21"/>
          <w:lang w:val="zh-CN"/>
        </w:rPr>
      </w:pPr>
      <w:r>
        <w:rPr>
          <w:rFonts w:hint="eastAsia" w:ascii="楷体_GB2312" w:eastAsia="楷体_GB2312"/>
          <w:b/>
          <w:szCs w:val="21"/>
        </w:rPr>
        <w:t>参考答案：</w:t>
      </w:r>
    </w:p>
    <w:p>
      <w:pPr>
        <w:topLinePunct/>
        <w:adjustRightInd w:val="0"/>
        <w:spacing w:line="380" w:lineRule="exact"/>
        <w:ind w:firstLine="440"/>
        <w:rPr>
          <w:rFonts w:hint="eastAsia"/>
          <w:szCs w:val="21"/>
          <w:lang w:val="zh-CN"/>
        </w:rPr>
      </w:pPr>
    </w:p>
    <w:p>
      <w:pPr>
        <w:topLinePunct/>
        <w:adjustRightInd w:val="0"/>
        <w:ind w:firstLine="417" w:firstLineChars="199"/>
        <w:rPr>
          <w:rFonts w:hint="eastAsia"/>
        </w:rPr>
      </w:pPr>
      <w:r>
        <w:rPr>
          <w:rFonts w:hint="eastAsia"/>
        </w:rPr>
        <w:t>认识和实践、主观和客观的具体的历史的统一是说：</w:t>
      </w:r>
    </w:p>
    <w:p>
      <w:pPr>
        <w:topLinePunct/>
        <w:adjustRightInd w:val="0"/>
        <w:ind w:firstLine="417" w:firstLineChars="199"/>
        <w:rPr>
          <w:rFonts w:hint="eastAsia"/>
        </w:rPr>
      </w:pPr>
      <w:r>
        <w:rPr>
          <w:rFonts w:hint="eastAsia"/>
        </w:rPr>
        <w:t>首先，认识和实践、主观和客观的统一应当是具体的、历史的。所谓具体的，即主观认识要同一定时间、地点、条件下的客观实践相符合。</w:t>
      </w:r>
    </w:p>
    <w:p>
      <w:pPr>
        <w:topLinePunct/>
        <w:adjustRightInd w:val="0"/>
        <w:ind w:firstLine="417" w:firstLineChars="199"/>
        <w:rPr>
          <w:rFonts w:hint="eastAsia"/>
        </w:rPr>
      </w:pPr>
      <w:r>
        <w:rPr>
          <w:rFonts w:hint="eastAsia"/>
        </w:rPr>
        <w:t>其次，认识和实践、主观和客观的统一应当是历史的。所谓历史的，即主观认识要同特定历史发展阶段的客观实践相适应</w:t>
      </w:r>
    </w:p>
    <w:p>
      <w:pPr>
        <w:topLinePunct/>
        <w:adjustRightInd w:val="0"/>
        <w:ind w:firstLine="417" w:firstLineChars="199"/>
        <w:rPr>
          <w:rFonts w:hint="eastAsia"/>
        </w:rPr>
      </w:pPr>
      <w:r>
        <w:rPr>
          <w:rFonts w:hint="eastAsia"/>
        </w:rPr>
        <w:t>再次，客观实践是具体的、历史的，所以，主观认识也应当是具体的、历史的。当事物的具体过程已经向前推移，转变到另一个具体过程的时候，主观认识就应当随之而转变，如果主观认识仍然停留在原来的阶段上，这就脱离了客观实践的具体的、历史的特点，思想落后于实际，就容易犯保守的错误。当事物的具体过程尚未结束，原有的矛盾尚未得到充分的暴露和展开，向另一个具体过程推移转变的条件还不具备的时候，如果人们硬要把将来可能做的事情勉强拿到现在来做，企图超越阶段，这同样是脱离了客观实践的具体的、历史的特点，就容易犯冒进的错误。所以，“我们的结论是主观和客观、理论和实践、知和行的具体的历史的统一，反对一切离开具体历史的</w:t>
      </w:r>
      <w:r>
        <w:t>‘</w:t>
      </w:r>
      <w:r>
        <w:rPr>
          <w:rFonts w:hint="eastAsia"/>
        </w:rPr>
        <w:t>左</w:t>
      </w:r>
      <w:r>
        <w:t>’</w:t>
      </w:r>
      <w:r>
        <w:rPr>
          <w:rFonts w:hint="eastAsia"/>
        </w:rPr>
        <w:t>的或右的错误思想”。</w:t>
      </w:r>
    </w:p>
    <w:p>
      <w:pPr>
        <w:topLinePunct/>
        <w:adjustRightInd w:val="0"/>
        <w:spacing w:line="380" w:lineRule="exact"/>
        <w:ind w:left="268" w:leftChars="128" w:firstLine="520" w:firstLineChars="248"/>
        <w:rPr>
          <w:rFonts w:hint="eastAsia"/>
          <w:color w:val="FF0000"/>
          <w:szCs w:val="21"/>
          <w:lang w:val="zh-CN"/>
        </w:rPr>
      </w:pPr>
      <w:r>
        <w:rPr>
          <w:rFonts w:hint="eastAsia"/>
          <w:color w:val="FF0000"/>
          <w:szCs w:val="21"/>
          <w:lang w:val="zh-CN"/>
        </w:rPr>
        <w:t>另可参见逄锦聚主编《〈马克思主义基本原理概论〉教师参考书》第89页。</w:t>
      </w:r>
    </w:p>
    <w:p>
      <w:pPr>
        <w:topLinePunct/>
        <w:adjustRightInd w:val="0"/>
        <w:ind w:left="268" w:leftChars="128" w:firstLine="105" w:firstLineChars="50"/>
        <w:rPr>
          <w:rFonts w:hint="eastAsia"/>
          <w:szCs w:val="30"/>
          <w:lang w:val="zh-CN"/>
        </w:rPr>
      </w:pPr>
    </w:p>
    <w:p>
      <w:pPr>
        <w:adjustRightInd w:val="0"/>
        <w:snapToGrid w:val="0"/>
        <w:ind w:right="-10" w:rightChars="-5"/>
        <w:rPr>
          <w:rFonts w:hint="eastAsia" w:ascii="宋体" w:hAnsi="宋体" w:cs="Arial"/>
          <w:b/>
          <w:szCs w:val="21"/>
        </w:rPr>
      </w:pPr>
      <w:r>
        <w:rPr>
          <w:rFonts w:hint="eastAsia" w:ascii="宋体" w:hAnsi="宋体" w:cs="Arial"/>
          <w:b/>
          <w:szCs w:val="21"/>
        </w:rPr>
        <w:t>如何理解真理和价值、科学精神和人文精神的辩证统一关系？</w:t>
      </w:r>
    </w:p>
    <w:p>
      <w:pPr>
        <w:ind w:firstLine="420" w:firstLineChars="200"/>
        <w:rPr>
          <w:rFonts w:hint="eastAsia"/>
          <w:szCs w:val="21"/>
        </w:rPr>
      </w:pPr>
    </w:p>
    <w:p>
      <w:pPr>
        <w:ind w:firstLine="420" w:firstLineChars="200"/>
        <w:rPr>
          <w:rFonts w:hint="eastAsia"/>
          <w:szCs w:val="21"/>
        </w:rPr>
      </w:pPr>
      <w:r>
        <w:rPr>
          <w:rFonts w:hint="eastAsia" w:ascii="楷体_GB2312" w:eastAsia="楷体_GB2312"/>
          <w:b/>
          <w:szCs w:val="21"/>
        </w:rPr>
        <w:t>参考答案：</w:t>
      </w:r>
    </w:p>
    <w:p>
      <w:pPr>
        <w:ind w:firstLine="420" w:firstLineChars="200"/>
        <w:rPr>
          <w:rFonts w:hint="eastAsia"/>
          <w:szCs w:val="21"/>
        </w:rPr>
      </w:pPr>
    </w:p>
    <w:p>
      <w:pPr>
        <w:topLinePunct/>
        <w:adjustRightInd w:val="0"/>
        <w:ind w:firstLine="417" w:firstLineChars="199"/>
        <w:rPr>
          <w:rFonts w:hint="eastAsia"/>
        </w:rPr>
      </w:pPr>
      <w:r>
        <w:rPr>
          <w:rFonts w:hint="eastAsia"/>
        </w:rPr>
        <w:t>人们的实践活动决不是一种主观随意、率性而为的活动，任何实践活动都必须受真理尺度和价值尺度的制约。所谓真理尺度，是指人们在实践中所必须遵循的反映了实践对象的客观规律的真理。所谓价值尺度，是指人们在实践中所必须遵循的以满足人们需要和要求为内容的特点的实践目标。</w:t>
      </w:r>
    </w:p>
    <w:p>
      <w:pPr>
        <w:topLinePunct/>
        <w:adjustRightInd w:val="0"/>
        <w:ind w:firstLine="417" w:firstLineChars="199"/>
        <w:rPr>
          <w:rFonts w:hint="eastAsia"/>
        </w:rPr>
      </w:pPr>
      <w:r>
        <w:rPr>
          <w:rFonts w:hint="eastAsia"/>
        </w:rPr>
        <w:t>价值和真理的关系在实践基础上是辩证统一的：第一，成功的实践必然是以真理和价值的辩证统一为前提的；第二，价值的实现是以把握相关真理为前提的；第三，正确的价值认识的形成是以相关的真理为依据的；第四，真理必然具有价值；第五，真理和价值在实践和认识活动中相互制约、相互引导、相互促进。</w:t>
      </w:r>
    </w:p>
    <w:p>
      <w:pPr>
        <w:topLinePunct/>
        <w:adjustRightInd w:val="0"/>
        <w:ind w:firstLine="417" w:firstLineChars="199"/>
        <w:rPr>
          <w:rFonts w:hint="eastAsia"/>
        </w:rPr>
      </w:pPr>
      <w:r>
        <w:rPr>
          <w:rFonts w:hint="eastAsia"/>
        </w:rPr>
        <w:t>总之，人类的实践活动只有做到既遵循真理原则，又遵循价值原则，才能获得成功。正是基于实践的这一要求，人们逐渐形成了科学精神和人文精神，并形成了以两者统一作为实践的指导思想和行为规范的原则。</w:t>
      </w:r>
    </w:p>
    <w:p>
      <w:pPr>
        <w:topLinePunct/>
        <w:adjustRightInd w:val="0"/>
        <w:ind w:firstLine="417" w:firstLineChars="199"/>
        <w:rPr>
          <w:rFonts w:hint="eastAsia"/>
        </w:rPr>
      </w:pPr>
      <w:r>
        <w:rPr>
          <w:rFonts w:hint="eastAsia"/>
        </w:rPr>
        <w:t>成功的实践必须坚持真理原则。科学精神本质上是人们在实践活动中对坚持真理原则的客观要求这种意识的精神升华，是一种在实践中服从真理、坚持真理、追求真理的自觉意识。成功的实践还必须坚持价值原则。人文精神是人们在实践中必须做到以满足主体的需要为目标这种精神的升华，是以尊重人、爱护人、关注和促进人民利益和社会进步为核心的求善、求美的自觉意识。</w:t>
      </w:r>
    </w:p>
    <w:p>
      <w:pPr>
        <w:topLinePunct/>
        <w:adjustRightInd w:val="0"/>
        <w:ind w:firstLine="417" w:firstLineChars="199"/>
        <w:rPr>
          <w:rFonts w:hint="eastAsia"/>
        </w:rPr>
      </w:pPr>
      <w:r>
        <w:rPr>
          <w:rFonts w:hint="eastAsia"/>
        </w:rPr>
        <w:t xml:space="preserve">    在实践中，坚持做到科学精神和人文精神的辩证统一，具有十分重要的意义。一方面，发扬科学精神、推动科学事业的发展，可以推动社会和人类的发展，可以促进人文精神。另一方面，发扬人文精神，具有制约科学发展方向、促使科学技术在应用中不会被用于为害人类的重要作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b/>
          <w:bCs/>
          <w:sz w:val="44"/>
          <w:szCs w:val="44"/>
          <w:lang w:val="en-US" w:eastAsia="zh-CN"/>
        </w:rPr>
      </w:pPr>
      <w:r>
        <w:rPr>
          <w:rFonts w:hint="eastAsia"/>
          <w:b/>
          <w:bCs/>
          <w:sz w:val="44"/>
          <w:szCs w:val="44"/>
          <w:lang w:val="en-US" w:eastAsia="zh-CN"/>
        </w:rPr>
        <w:t>第三章：</w:t>
      </w:r>
    </w:p>
    <w:p>
      <w:pPr>
        <w:keepNext w:val="0"/>
        <w:keepLines w:val="0"/>
        <w:widowControl/>
        <w:suppressLineNumbers w:val="0"/>
        <w:jc w:val="left"/>
      </w:pPr>
      <w:r>
        <w:rPr>
          <w:rFonts w:ascii="黑体" w:hAnsi="宋体" w:eastAsia="黑体" w:cs="黑体"/>
          <w:b/>
          <w:color w:val="000000"/>
          <w:kern w:val="0"/>
          <w:sz w:val="19"/>
          <w:szCs w:val="19"/>
          <w:lang w:val="en-US" w:eastAsia="zh-CN" w:bidi="ar"/>
        </w:rPr>
        <w:t xml:space="preserve">3.1 为什么说物质资料的生产方式是社会发展的决定性力量？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生产方式是指社会生活所必需的物质资料的谋得方式，在生产过程中形成的人与自然界之间和人与人之间的相互关系的体系。生产方式的物质内容是生产力，其社会形式是生产关系，生产方式是两者在物质资料生产过程中的统一。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生产方式的两个方面相互联系、相互作用，人与自然界之间的关系决定人与人之间的关系，人与人之间的关系又反过来制约着人与自然界之间的关系 生产方式是人类社会发展的决定力量：生产方式是人类社会赖以存在和发展的基础；生产方式决定社会制度的性质，制约着整个社会。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生活、政治生活和精神生活的过程；生产方式决定社会制度的更替；生产方式是划分社会类型的基本标志。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（1）物质生产活动及方式是人类社会赖以生存和发展的基础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（2）它决定着社会的结构、性质和面貌，制约着人类全部的社会生活。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（3）它的发展变化决定整个社会历史的变化，决定社会形态从低级向高级的更替和发展 </w:t>
      </w: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3.2 运用社会基本矛盾运动的原理分析深化改革的客观依据与重要意义（p119－121，124－125，142-144）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答： 社会基本矛盾是指生产力和生产关系的矛盾，经济基础和上层建筑的矛盾。是贯穿人类社会始终的基本矛盾.改革是社会主义的自我完善和发展,根本目的是使生产关系适应生产力的发展,使上层建筑适应经济基础的发展.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客观依据：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生产力决定生产关系，生产关系对生产力具有能动的反作用。</w:t>
      </w:r>
      <w:r>
        <w:rPr>
          <w:rFonts w:hint="eastAsia" w:ascii="宋体" w:hAnsi="宋体" w:eastAsia="宋体" w:cs="宋体"/>
          <w:color w:val="000000"/>
          <w:kern w:val="0"/>
          <w:sz w:val="18"/>
          <w:szCs w:val="18"/>
          <w:lang w:val="en-US" w:eastAsia="zh-CN" w:bidi="ar"/>
        </w:rPr>
        <w:t xml:space="preserve">当生产关系不能适应生产力发展的要求时，人们就要变革旧的生产关系，建立新的生产关系，以适应生产力的发展。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经济基础状况决定上层建筑的发展方向</w:t>
      </w:r>
      <w:r>
        <w:rPr>
          <w:rFonts w:hint="eastAsia" w:ascii="宋体" w:hAnsi="宋体" w:eastAsia="宋体" w:cs="宋体"/>
          <w:color w:val="000000"/>
          <w:kern w:val="0"/>
          <w:sz w:val="18"/>
          <w:szCs w:val="18"/>
          <w:lang w:val="en-US" w:eastAsia="zh-CN" w:bidi="ar"/>
        </w:rPr>
        <w:t xml:space="preserve">，决定上层建筑相应的调整或变革，而不允许上层建筑长期落后于或不适应自己的发展；上层建筑的反作用冶也必须取决于和服从于经济基础的性质和客观要求，而不允许上层建筑脱离经济基础的发展状况和水平。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重要意义：生产力是推动社会进步的最活跃、最革命的要素，社会主义的根本任务是解放和发展生产力。在全面深化改革中，要坚持发展作为解决我国所有问题的关键，推动我国社会生产力不断向前发展，进而推动社会的全面进步和人的全面发展。在社会主义条件下，上层建筑对经济基础的保护从根本上说就是为了保障最广大人民群众的物质利益。所以，要坚持中国特色社会主义政治发展道路，积极稳妥地推进上层建筑领域的改革和发展，加快建设社会主义法治国家，推进社会主义民主政治制度化、规范化工程序化，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推进社会主义政治制度的自我完善和发展，使人民群众不断获得切实的经济、政治、文化利益。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生产力与生产关系矛盾运动规律和经济基础与上层建筑矛盾运动的规律是马克思主义政党制度路线、方针和政策的重要依据。 </w:t>
      </w: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3.3 结合我国科学技术的重大成就，如高铁、大飞机以及"天宫""蛟龙""天眼""悟空""墨子"等，谈谈对科学技术在社会 </w:t>
      </w: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发展中的作用的认识（p144-147）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（1）科学技术推动生产发展和社会变革 因为科学技术的不断进步才使得社会有如此大的变革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（2）科学技术促进经济增长 随着高铁、飞机以及卫星的迅速发展，使得经济迅速增长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（3）科学技术促进精神文明建设 科学技术的发展，是人类文明不断向前，持续发展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（4）科学技术协调人与自然界的关系 科学技术的发展，加强了人类与自然的关系，协调了人与自然界的关系 </w:t>
      </w: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3.4 请结合人民群众是历史创造者的原理，谈谈对坚持以人民为中心重要性的认识（p147-150）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（1）人民群众是历史创造者的原理：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① 人民群众是社会历史的主体，是历史的创造者；②在社会历史发展过程中，人民群众起着决定性的作用；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③人民群众是社会物质财富的创造者；④人民群众是社会精神财富的创造者；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⑤人民群众是社会变革的决定力量；⑥人民群众创造历史的活动要受到一定社会历史条件即经济、政治、精神文化条件的制约。 </w:t>
      </w:r>
    </w:p>
    <w:p>
      <w:pPr>
        <w:keepNext w:val="0"/>
        <w:keepLines w:val="0"/>
        <w:widowControl/>
        <w:suppressLineNumbers w:val="0"/>
        <w:jc w:val="left"/>
      </w:pPr>
      <w:r>
        <w:rPr>
          <w:rFonts w:hint="eastAsia" w:ascii="宋体" w:hAnsi="宋体" w:eastAsia="宋体" w:cs="宋体"/>
          <w:b/>
          <w:color w:val="000000"/>
          <w:kern w:val="0"/>
          <w:sz w:val="19"/>
          <w:szCs w:val="19"/>
          <w:lang w:val="en-US" w:eastAsia="zh-CN" w:bidi="ar"/>
        </w:rPr>
        <w:t>（2）坚持以人民为中心重要性的认识：</w:t>
      </w:r>
      <w:r>
        <w:rPr>
          <w:rFonts w:hint="eastAsia" w:ascii="宋体" w:hAnsi="宋体" w:eastAsia="宋体" w:cs="宋体"/>
          <w:color w:val="000000"/>
          <w:kern w:val="0"/>
          <w:sz w:val="18"/>
          <w:szCs w:val="18"/>
          <w:lang w:val="en-US" w:eastAsia="zh-CN" w:bidi="ar"/>
        </w:rPr>
        <w:t xml:space="preserve">中国特色社会主义是中国人民开创和推进的伟大事业。以习近平同志为核心的党中央提出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坚持以人民为中心的思想，创造性地运用和发展了唯物史观关于人民群众创造历史的基本原理。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① 坚持以人民为中心的思想，鲜明地体现了马克思主义政党的政治立场和执政理念，体现了共产党人的价值取向和工作导向。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② 坚持以人民为中心的思想，站在时代和历史的高度，总结和概括了人民群众在中国特色社会主义实践中的伟大创造作用和主体地位，充分反映和顺应了人民群众的根本利益诉求，深刻阐明了中国共产党作为执政党的历史使命，进一步明确了实现人民对美好生活向往的奋斗目标。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坚持以人民为中心,就是要始终坚持人民在中国特色社会主义事业中的主体地位,尊重人民首创精神,发挥人民的积极性、主动性、创造性；就是要坚持从人民的根本利益出发谋发展、促发展,不断满足人民日益增长的物质文化需要,不断实现好、维护好、发展好最广大人民的根本利益；就是要切实保障人民依法享有各项权益,维护社会公平正义,满足人们的发展愿望和多样性需求,关心人的价值、权益和自由,关注人们的生活质量、发展潜能和幸福指数,体现社会主义的人道主义和人文关怀,促进人的全面发展.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我们今天强调的以人民为中心,坚持了历史唯物主义的基本立场和基本观点,体现了我们党立党为公、执政为民的本质要求；而中国古代的民本思想和西方人本主义,则站在唯心史观的立场上,体现了剥削阶级维护自身统治地位的需要.这是它们的根本区别.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马克思主义认为,人是生产力中最活跃的因素；人民群众是历史的创造者,是推动社会发展的根本力量.相信谁、依靠谁、为了谁, 是否始终站在最广大人民的立场上,是区分唯物史观和唯心史观的分水岭,也是判断马克思主义政党的试金石.对于马克思主义执政党来说,坚持全心全意为人民服务,立党为公、执政为民,充分发挥全体人民的积极性来发展先进生产力和先进文化,始终是最紧要的.中国特色社会主义事业是全国各族人民实现自己利益、创造美好生活的共同事业,是亿万人民广泛参与的创造性事业.广大人民是中国特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色社会主义事业的主体,人民的积极性、主动性、创造性的充分发挥,是我们事业兴旺发达的根本保证.我们推动科学发展,根本目的就是要坚持尊重社会发展规律与尊重人民历史主体地位的一致性,坚持为崇高理想奋斗与为最广大人民谋利益的一致性,坚持完成党的各项工作与实现人民利益的一致性,坚持保障人民权益与促进人的全面发展的一致性,做到发展为了人民、发展依靠人民、发展成果由人民共享. </w:t>
      </w:r>
    </w:p>
    <w:p>
      <w:pPr>
        <w:keepNext w:val="0"/>
        <w:keepLines w:val="0"/>
        <w:widowControl/>
        <w:suppressLineNumbers w:val="0"/>
        <w:jc w:val="left"/>
      </w:pPr>
      <w:r>
        <w:rPr>
          <w:rFonts w:ascii="黑体" w:hAnsi="宋体" w:eastAsia="黑体" w:cs="黑体"/>
          <w:b/>
          <w:color w:val="000000"/>
          <w:kern w:val="0"/>
          <w:sz w:val="19"/>
          <w:szCs w:val="19"/>
          <w:lang w:val="en-US" w:eastAsia="zh-CN" w:bidi="ar"/>
        </w:rPr>
        <w:t xml:space="preserve">3.5 习近平指出："我们既要绿水青山，也要金山银山。宁要绿水青山，不要金山银山，而且绿水青山就是金山银山。" </w:t>
      </w: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请结合自然地理环境在社会生存和发展中的作用，谈谈应怎样认识和处理经济发展与环境保护的关系？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（1）经济建设与环境保护相协调发展，保护和改善环境就是保护和发展生产力，但不能只保护环境，不发展经济，加快经济建设，绝不能以破坏环境为代价换取经济的一时繁荣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（2）在推进现代化建设的进程中，我们在保持国民经济，持续较快增长的同时，必须把保护环境放在突出位置。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（3）我们必须认识到保护环境和改善环境，也是保护和发展生产力。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（4）实践证明，保护好环境就能增加投资吸引力和经济竞争力。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（5）加快经济建设，绝不能以破坏环境为代价，绝不能把环境保护同经济建设对立起来或割裂开来，决不能走先污染后治理的老路。 </w:t>
      </w:r>
    </w:p>
    <w:p>
      <w:pPr>
        <w:keepNext w:val="0"/>
        <w:keepLines w:val="0"/>
        <w:widowControl/>
        <w:suppressLineNumbers w:val="0"/>
        <w:jc w:val="left"/>
        <w:rPr>
          <w:rFonts w:hint="eastAsia"/>
          <w:lang w:val="en-US" w:eastAsia="zh-CN"/>
        </w:rPr>
      </w:pPr>
    </w:p>
    <w:p>
      <w:pPr>
        <w:rPr>
          <w:rFonts w:hint="eastAsia"/>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当前，我国面临着发展经济和保护环境的双重任务，需要协调好开发资源和保护资源 的矛盾。请根据你对科学技术的社会作用的理解，谈谈在利用科学技术方面应该怎样 做到“有所为有所不为”。</w:t>
      </w:r>
    </w:p>
    <w:p>
      <w:pPr>
        <w:spacing w:line="360" w:lineRule="exact"/>
        <w:rPr>
          <w:rFonts w:hint="default" w:ascii="宋体" w:hAnsi="宋体" w:eastAsiaTheme="minorEastAsia"/>
          <w:lang w:val="en-US" w:eastAsia="zh-CN"/>
        </w:rPr>
      </w:pPr>
      <w:r>
        <w:rPr>
          <w:rFonts w:hint="eastAsia" w:ascii="宋体" w:hAnsi="宋体"/>
          <w:lang w:val="en-US" w:eastAsia="zh-CN"/>
        </w:rPr>
        <w:t>答案1：</w:t>
      </w:r>
    </w:p>
    <w:p>
      <w:pPr>
        <w:spacing w:line="360" w:lineRule="exact"/>
        <w:ind w:firstLine="420" w:firstLineChars="200"/>
        <w:rPr>
          <w:rFonts w:hint="eastAsia" w:ascii="宋体" w:hAnsi="宋体"/>
        </w:rPr>
      </w:pPr>
      <w:r>
        <w:rPr>
          <w:rFonts w:hint="eastAsia" w:ascii="宋体" w:hAnsi="宋体"/>
        </w:rPr>
        <w:t>（一）科学技术作为先进生产力的标志，对于推动社会发展具有重要作用。现代科学技术对人类的生产方式、生活方式、思维方式都产生了巨大的影响。</w:t>
      </w:r>
    </w:p>
    <w:p>
      <w:pPr>
        <w:spacing w:line="360" w:lineRule="exact"/>
        <w:ind w:firstLine="420" w:firstLineChars="200"/>
        <w:rPr>
          <w:rFonts w:hint="eastAsia" w:ascii="宋体" w:hAnsi="宋体"/>
        </w:rPr>
      </w:pPr>
      <w:r>
        <w:rPr>
          <w:rFonts w:hint="eastAsia" w:ascii="宋体" w:hAnsi="宋体"/>
        </w:rPr>
        <w:t>（二）但科学技术的社会作用具有二重性，它既能通过促进经济和社会发展以造福于人类，也可能在一定条件下对人类的生存和发展带来消极后果。其中不良影响之一就是在发展现代工业的过程中，违反自然规律，破坏生态环境，造成环境污染等，对人类的生存和发展造成不同程度的伤害。</w:t>
      </w:r>
    </w:p>
    <w:p>
      <w:pPr>
        <w:spacing w:line="360" w:lineRule="exact"/>
        <w:ind w:firstLine="420" w:firstLineChars="200"/>
        <w:rPr>
          <w:rFonts w:hint="eastAsia" w:ascii="宋体" w:hAnsi="宋体"/>
        </w:rPr>
      </w:pPr>
      <w:r>
        <w:rPr>
          <w:rFonts w:hint="eastAsia" w:ascii="宋体" w:hAnsi="宋体"/>
        </w:rPr>
        <w:t>（三）对此，我们要用科学的自然观和发展观指导人们，树立全球观念、与自然和谐相处的观念和危机意识，克服眼前利益和局部利益的狭隘视野和急功近利的行为，正确对待自然和社会的关系，合理利用自然资源，合理控制各种生产活动与消费活动，直至变革不适合自然与社会和谐发展的社会形式。有所为，有所不为，为人类摆脱困境创造新的物质手段。</w:t>
      </w:r>
    </w:p>
    <w:p>
      <w:pPr>
        <w:rPr>
          <w:rFonts w:hint="eastAsia"/>
          <w:lang w:val="en-US" w:eastAsia="zh-CN"/>
        </w:rPr>
      </w:pPr>
    </w:p>
    <w:p>
      <w:pPr>
        <w:rPr>
          <w:rFonts w:hint="eastAsia"/>
          <w:lang w:val="en-US" w:eastAsia="zh-CN"/>
        </w:rPr>
      </w:pPr>
      <w:r>
        <w:rPr>
          <w:rFonts w:hint="eastAsia"/>
          <w:lang w:val="en-US" w:eastAsia="zh-CN"/>
        </w:rPr>
        <w:t>答案2：</w:t>
      </w:r>
    </w:p>
    <w:p>
      <w:pPr>
        <w:spacing w:line="360" w:lineRule="auto"/>
        <w:rPr>
          <w:sz w:val="18"/>
          <w:szCs w:val="18"/>
        </w:rPr>
      </w:pPr>
      <w:r>
        <w:rPr>
          <w:rFonts w:hint="eastAsia" w:ascii="楷体_GB2312" w:eastAsia="楷体_GB2312"/>
          <w:b/>
          <w:sz w:val="18"/>
          <w:szCs w:val="18"/>
        </w:rPr>
        <w:t>参考答案：</w:t>
      </w:r>
      <w:r>
        <w:rPr>
          <w:rFonts w:hint="eastAsia"/>
          <w:sz w:val="18"/>
          <w:szCs w:val="18"/>
        </w:rPr>
        <w:t>科学技术是推动经济和社会发展的强大杠杆。人类社会历史上，曾经发生过三次科学技术革命。每一次科技革命都冲击着现实社会和意识形态中一切陈旧的生产方式、价值观念等等，以不可抗拒的磅礴之势，在物质生活方面为人类开辟了一个辉煌的前景。首先，科学技术对生产方式产生的深刻影响，改变了社会生产力的构成要素；改变了人们的劳动形式；也改变了社会经济结构，特别是导致产业结构发生变革。其次，对生活方式产生了巨大的影响。再次，促进了人们思维方式的变革。</w:t>
      </w:r>
    </w:p>
    <w:p>
      <w:pPr>
        <w:spacing w:line="360" w:lineRule="auto"/>
        <w:ind w:firstLine="435"/>
        <w:rPr>
          <w:sz w:val="18"/>
          <w:szCs w:val="18"/>
        </w:rPr>
      </w:pPr>
      <w:r>
        <w:rPr>
          <w:rFonts w:hint="eastAsia"/>
          <w:sz w:val="18"/>
          <w:szCs w:val="18"/>
        </w:rPr>
        <w:t xml:space="preserve">   然而，科学技术像一把双刃剑，它一方面极大地开阔了人们的视域和活动范围，增强了人们的创造力，另一方面也使人类的破坏能力空前地增长，并且使人类与周围的环境处于一种紧张的矛盾关系之中。人们逐渐发现自己正在陷入某种困境：全球气候变暖，土壤过分流失和土地沙漠化扩大，自然资源急剧减少，生物物种加速灭绝，环境污染和生态危机等问题日益突出，这些都是由于人类不合理和不负责任地利用科学技术来掠夺自然所造成的恶果，都是人类以自然主宰的身份自居而与自然发生冲突的结果。正如恩格斯所言：“我们不要过分陶醉于我们人类对自然界的胜利。对于每一次这样的胜利，自然界都对我们进行报复。”</w:t>
      </w:r>
    </w:p>
    <w:p>
      <w:pPr>
        <w:spacing w:line="360" w:lineRule="auto"/>
        <w:ind w:firstLine="435"/>
        <w:rPr>
          <w:sz w:val="18"/>
          <w:szCs w:val="18"/>
        </w:rPr>
      </w:pPr>
      <w:r>
        <w:rPr>
          <w:rFonts w:hint="eastAsia"/>
          <w:sz w:val="18"/>
          <w:szCs w:val="18"/>
        </w:rPr>
        <w:t>在我国，1998年，长江、松花江等大江大河，爆发了特大洪灾，及黄河年年断流，断流的时间与河段不断延长，加之沿河两岸的环境污染，使得黄河流域的活力不断减弱。这些都是人们对森林资源的乱采乱伐，导致了自然植被的严重破坏，造成的结果。几十年来愈演愈烈的沙尘暴，让首都北京甚至黄河以南的城市居民都领略到塞外风暴的威力。几年前爆发的非典，以及近两年的禽流感，都无不表明生态环境的日益恶化。</w:t>
      </w:r>
    </w:p>
    <w:p>
      <w:pPr>
        <w:spacing w:line="360" w:lineRule="auto"/>
        <w:ind w:firstLine="435"/>
        <w:rPr>
          <w:sz w:val="18"/>
          <w:szCs w:val="18"/>
        </w:rPr>
      </w:pPr>
      <w:r>
        <w:rPr>
          <w:rFonts w:hint="eastAsia"/>
          <w:sz w:val="18"/>
          <w:szCs w:val="18"/>
        </w:rPr>
        <w:t>因此，</w:t>
      </w:r>
      <w:r>
        <w:rPr>
          <w:sz w:val="18"/>
          <w:szCs w:val="18"/>
        </w:rPr>
        <w:t>面对人口、资源、环境方面的国情，实施可持续发展战略是我们的基本国策。可持续发展就是既能满足当代人的需求，又不损害后人满足其需求的能力。可持续发展要求人们与自然和谐共处，能够认识到自己对自然、对社会和子孙后代应负的责任。</w:t>
      </w:r>
    </w:p>
    <w:p>
      <w:pPr>
        <w:spacing w:line="360" w:lineRule="auto"/>
        <w:ind w:firstLine="435"/>
        <w:rPr>
          <w:rFonts w:hint="eastAsia"/>
          <w:sz w:val="18"/>
          <w:szCs w:val="18"/>
        </w:rPr>
      </w:pPr>
      <w:r>
        <w:rPr>
          <w:rFonts w:hint="eastAsia"/>
          <w:sz w:val="18"/>
          <w:szCs w:val="18"/>
        </w:rPr>
        <w:t>我们</w:t>
      </w:r>
      <w:r>
        <w:rPr>
          <w:sz w:val="18"/>
          <w:szCs w:val="18"/>
        </w:rPr>
        <w:t>要依靠科技进步、节约能源、减少废物排放和文明消费,建立经济、社会、资源与环境协调、持续、发展的新模式。要强调科学技术发展的"生态化",强调整体性思维,把人类、社会和自然看作是一个有机整体加以认识和对待。不断完善科学技术成果的应用,使整个科学技术沿着符合生态保护的方向发展。通过采用绿色技术进行清洁生产,通过提高资源利用率减少废弃物排放,达到提高经济效率和保护环境的双重目的。这样的经济同传统浪费型经济有区别,是一种节约型经济。</w:t>
      </w:r>
    </w:p>
    <w:p>
      <w:pPr>
        <w:rPr>
          <w:rFonts w:hint="default"/>
          <w:lang w:val="en-US" w:eastAsia="zh-CN"/>
        </w:rPr>
      </w:pPr>
    </w:p>
    <w:p>
      <w:pPr>
        <w:rPr>
          <w:rFonts w:hint="eastAsia"/>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既然社会存在决定社会意识，那么为什么同一时代条件下人们的思想观念却差异很大甚至产生对立呢</w:t>
      </w:r>
    </w:p>
    <w:p>
      <w:pPr>
        <w:spacing w:line="360" w:lineRule="exact"/>
        <w:rPr>
          <w:rFonts w:hint="default" w:ascii="华文中宋" w:hAnsi="华文中宋" w:eastAsia="华文中宋"/>
          <w:b/>
          <w:lang w:val="en-US" w:eastAsia="zh-CN"/>
        </w:rPr>
      </w:pPr>
      <w:r>
        <w:rPr>
          <w:rFonts w:hint="eastAsia" w:ascii="华文中宋" w:hAnsi="华文中宋" w:eastAsia="华文中宋"/>
          <w:b/>
          <w:lang w:val="en-US" w:eastAsia="zh-CN"/>
        </w:rPr>
        <w:t>答案1:</w:t>
      </w:r>
    </w:p>
    <w:p>
      <w:pPr>
        <w:spacing w:line="360" w:lineRule="exact"/>
        <w:ind w:firstLine="420" w:firstLineChars="200"/>
        <w:rPr>
          <w:rFonts w:hint="eastAsia" w:ascii="宋体" w:hAnsi="宋体"/>
        </w:rPr>
      </w:pPr>
      <w:r>
        <w:rPr>
          <w:rFonts w:hint="eastAsia" w:ascii="宋体" w:hAnsi="宋体"/>
        </w:rPr>
        <w:t>按马克思主义基本原理，社会存在指物质生活资料的生产及生产方式。社会意识到社会生活的精神方面，是社会存在的反映。社会存在与社会意识辩证统一，社会存在决定社会意识，而社会意识对社会存在又具有反作用。</w:t>
      </w:r>
    </w:p>
    <w:p>
      <w:pPr>
        <w:spacing w:line="360" w:lineRule="exact"/>
        <w:ind w:firstLine="420" w:firstLineChars="200"/>
        <w:rPr>
          <w:rFonts w:hint="eastAsia" w:ascii="宋体" w:hAnsi="宋体"/>
        </w:rPr>
      </w:pPr>
      <w:r>
        <w:rPr>
          <w:rFonts w:hint="eastAsia" w:ascii="宋体" w:hAnsi="宋体"/>
        </w:rPr>
        <w:t>社会意识不是消极被动地反映客观实在，它具有相对独立性，有自己特有的发展形式和规律。首先，社会意识与社会存在具有不平衡性。在同样的社会存在条件下，不同社会主体可能会产生不同的反映。其次，社会意识诸形式均有自成系统、前后相继的历史链条，各自具有历史的继承性。这些意识在相互间的影响中会有其不同反应。第三，社会意识具有相对独立性。正因如此，处于同一时代条件下人们的思想、观念会丰富多彩，出现很大差异甚至产生对立。正确地认识这些道理，对于我们正确而充分地发挥人的能动作用，正确而辩证地鉴别客观存在中的一切事物，认识社会存在与社会意识之间的关系，积极汲取社会现实中一切人类积极的科学人文成果，摒弃或反对错误的思想行为，提高自己思想道德修养，具有巨大的意义。</w:t>
      </w:r>
    </w:p>
    <w:p>
      <w:pPr>
        <w:rPr>
          <w:rFonts w:hint="eastAsia"/>
          <w:lang w:val="en-US" w:eastAsia="zh-CN"/>
        </w:rPr>
      </w:pPr>
    </w:p>
    <w:p>
      <w:pPr>
        <w:rPr>
          <w:rFonts w:hint="eastAsia"/>
          <w:lang w:val="en-US" w:eastAsia="zh-CN"/>
        </w:rPr>
      </w:pPr>
      <w:r>
        <w:rPr>
          <w:rFonts w:hint="eastAsia"/>
          <w:lang w:val="en-US" w:eastAsia="zh-CN"/>
        </w:rPr>
        <w:t>答案2：</w:t>
      </w:r>
    </w:p>
    <w:p>
      <w:pPr>
        <w:spacing w:line="360" w:lineRule="auto"/>
        <w:rPr>
          <w:sz w:val="18"/>
          <w:szCs w:val="18"/>
        </w:rPr>
      </w:pPr>
      <w:r>
        <w:rPr>
          <w:rFonts w:hint="eastAsia"/>
          <w:sz w:val="18"/>
          <w:szCs w:val="18"/>
        </w:rPr>
        <w:t>唯物史观认为，社会存在决定社会意识，社会存在构成社会意识内容的客观来源；社会意识是社会物质生活过程及其条件的主观反映。但是，这是从总体上和最终的意义上来讲的，况且唯物史观还同样看到了作为社会存在反映的社会意识亦有其相对独立性，即社会存在同社会意识的变化发展的不完全同步性、不平衡性，以及社会意识内部各种形式之间的相互影响及各自具有的历史继承性。所以，即便同一时代条件下，人们置于大致相同的社会存在之中，但并不意味着他们只能有着一模一样的思想观念，因为他们各自的具体生活环境不同，人生经历也迥异，所接受到思想观念的影响也相差甚远，所以，他们便各自有着迥然不同、甚至对立的思想、观念。</w:t>
      </w:r>
    </w:p>
    <w:p>
      <w:pPr>
        <w:spacing w:line="360" w:lineRule="auto"/>
        <w:ind w:firstLine="435"/>
        <w:rPr>
          <w:sz w:val="18"/>
          <w:szCs w:val="18"/>
        </w:rPr>
      </w:pPr>
      <w:r>
        <w:rPr>
          <w:rFonts w:hint="eastAsia"/>
          <w:sz w:val="18"/>
          <w:szCs w:val="18"/>
        </w:rPr>
        <w:t>搞清了这一道理，我们便会清楚认识到，一方面，我们要重视自身所处的环境。俗话说，“尽朱者赤，尽墨者黑”。要尽可能注重把自己放在一个好的环境之中。另一方面，也不能做环境的奴隶。就是说即便在一个不如人意的环境之中，但凭借着我们意识的能动性，也能超越环境，或努力协助人们改变环境或创造环境。这时我们应奉行的原则是“从我做起，从现在做起”，以及“勿以恶小而为之，勿以善小而不为”。</w:t>
      </w:r>
    </w:p>
    <w:p>
      <w:pPr>
        <w:rPr>
          <w:rFonts w:hint="default"/>
          <w:lang w:val="en-US" w:eastAsia="zh-CN"/>
        </w:rPr>
      </w:pPr>
    </w:p>
    <w:p>
      <w:pPr>
        <w:rPr>
          <w:rFonts w:hint="eastAsia"/>
          <w:lang w:val="en-US" w:eastAsia="zh-CN"/>
        </w:rPr>
      </w:pPr>
    </w:p>
    <w:p>
      <w:pPr>
        <w:spacing w:line="360" w:lineRule="exact"/>
        <w:ind w:firstLine="420" w:firstLineChars="200"/>
        <w:rPr>
          <w:rFonts w:hint="eastAsia" w:ascii="华文中宋" w:hAnsi="华文中宋" w:eastAsia="华文中宋"/>
          <w:b/>
        </w:rPr>
      </w:pPr>
      <w:r>
        <w:rPr>
          <w:rFonts w:hint="eastAsia" w:ascii="华文中宋" w:hAnsi="华文中宋" w:eastAsia="华文中宋"/>
          <w:b/>
        </w:rPr>
        <w:t>社会发展是社会基本矛盾运动的结果，可历史事件又是人们意志的“合力”造成的，两者不矛盾吗？这与“国家兴亡，匹夫有责”是怎样的关系?</w:t>
      </w:r>
    </w:p>
    <w:p>
      <w:pPr>
        <w:spacing w:line="360" w:lineRule="exact"/>
        <w:rPr>
          <w:rFonts w:hint="default" w:ascii="华文中宋" w:hAnsi="华文中宋" w:eastAsia="华文中宋"/>
          <w:b/>
          <w:lang w:val="en-US" w:eastAsia="zh-CN"/>
        </w:rPr>
      </w:pPr>
      <w:r>
        <w:rPr>
          <w:rFonts w:hint="eastAsia" w:ascii="华文中宋" w:hAnsi="华文中宋" w:eastAsia="华文中宋"/>
          <w:b/>
          <w:lang w:val="en-US" w:eastAsia="zh-CN"/>
        </w:rPr>
        <w:t>答案1：</w:t>
      </w:r>
    </w:p>
    <w:p>
      <w:pPr>
        <w:spacing w:line="360" w:lineRule="exact"/>
        <w:ind w:firstLine="420" w:firstLineChars="200"/>
        <w:rPr>
          <w:rFonts w:hint="eastAsia" w:ascii="宋体" w:hAnsi="宋体"/>
        </w:rPr>
      </w:pPr>
      <w:r>
        <w:rPr>
          <w:rFonts w:hint="eastAsia" w:ascii="宋体" w:hAnsi="宋体"/>
        </w:rPr>
        <w:t>（一）人类社会的发展是一个合目的性与合规律性相统一的过程。一方面，社会发展是生产力与生产关系、经济基础与上层建筑之间这一社会基本矛盾运动推动的结果。另一方面，人是社会历史活动的主体，人类在不违背社会发展规律的前提下，受自己的目的的驱使，会对历史活动作出自己的选择。而人们对历史的选择性，最终取决于人民群众的根本利益、根本意愿以及对社会发展规律的把握和顺应程度，归根结蒂是人民群众的选择性。</w:t>
      </w:r>
    </w:p>
    <w:p>
      <w:pPr>
        <w:spacing w:line="360" w:lineRule="exact"/>
        <w:ind w:firstLine="420" w:firstLineChars="200"/>
        <w:rPr>
          <w:rFonts w:hint="eastAsia" w:ascii="宋体" w:hAnsi="宋体"/>
        </w:rPr>
      </w:pPr>
      <w:r>
        <w:rPr>
          <w:rFonts w:hint="eastAsia" w:ascii="宋体" w:hAnsi="宋体"/>
        </w:rPr>
        <w:t>（二）社会是由人民群众组成的。历史中的每个人，都会或多或少的对历史的发展产生影响作用。社会历史就是在许多单个意志的相互冲突中产生出来的。每一个人积极的或消极的历史活动都会成为历史事件具体内涵的组成部分，成为整个人类意志中的合力因素和影响历史前进的力量。</w:t>
      </w:r>
    </w:p>
    <w:p>
      <w:pPr>
        <w:spacing w:line="360" w:lineRule="exact"/>
        <w:ind w:firstLine="420" w:firstLineChars="200"/>
        <w:rPr>
          <w:rFonts w:hint="eastAsia" w:ascii="宋体" w:hAnsi="宋体"/>
        </w:rPr>
      </w:pPr>
      <w:r>
        <w:rPr>
          <w:rFonts w:hint="eastAsia" w:ascii="宋体" w:hAnsi="宋体"/>
        </w:rPr>
        <w:t>（三）任何推动人类社会发展进程的重大历史事件或成就，虽然离不开杰出人物的巨大作用，但一者杰出人物来自人民群众，二者他们所提出的理论和实践要么建立在无数代前人和当代人民群众历史活动的基础之上，要么离不开千百万人民群众的参与。广大人民群众的利益和要求，代表了人类社会历史发展的趋势或方向。一切杰出人物发挥作用都离不开人民群众的实践。在这个角度上，一切重大的历史事件，都是人们的意志在遵循客观规律的前提下“合力”作用的结果。它与社会基本矛盾推动人类社会发展的理论并行不悖，两者之间并没有矛盾。</w:t>
      </w:r>
    </w:p>
    <w:p>
      <w:pPr>
        <w:spacing w:line="360" w:lineRule="exact"/>
        <w:ind w:firstLine="420" w:firstLineChars="200"/>
        <w:rPr>
          <w:rFonts w:hint="eastAsia" w:ascii="宋体" w:hAnsi="宋体"/>
        </w:rPr>
      </w:pPr>
      <w:r>
        <w:rPr>
          <w:rFonts w:hint="eastAsia" w:ascii="宋体" w:hAnsi="宋体"/>
        </w:rPr>
        <w:t>（四）“国家兴亡，匹夫有责”的理念，充分体现了个人奋斗作为人类意志合力组成部分在社会历史发展中的作用。新时代的大学生，要树立“国家兴亡，匹夫有责”的胸襟抱负，自觉地担负 起振兴中华的伟大历史责任，现在为振兴中华而学习，将来为复兴中华作出自己毕生的贡献。</w:t>
      </w:r>
    </w:p>
    <w:p>
      <w:pPr>
        <w:spacing w:line="360" w:lineRule="exact"/>
        <w:ind w:firstLine="420" w:firstLineChars="200"/>
        <w:rPr>
          <w:rFonts w:hint="eastAsia" w:ascii="宋体" w:hAnsi="宋体"/>
        </w:rPr>
      </w:pPr>
    </w:p>
    <w:p>
      <w:pPr>
        <w:spacing w:line="360" w:lineRule="exact"/>
        <w:rPr>
          <w:rFonts w:hint="eastAsia" w:ascii="宋体" w:hAnsi="宋体"/>
          <w:lang w:val="en-US" w:eastAsia="zh-CN"/>
        </w:rPr>
      </w:pPr>
      <w:r>
        <w:rPr>
          <w:rFonts w:hint="eastAsia" w:ascii="宋体" w:hAnsi="宋体"/>
          <w:lang w:val="en-US" w:eastAsia="zh-CN"/>
        </w:rPr>
        <w:t>答案2：</w:t>
      </w:r>
    </w:p>
    <w:p>
      <w:pPr>
        <w:spacing w:line="360" w:lineRule="auto"/>
        <w:rPr>
          <w:sz w:val="18"/>
          <w:szCs w:val="18"/>
        </w:rPr>
      </w:pPr>
      <w:r>
        <w:rPr>
          <w:rFonts w:hint="eastAsia" w:ascii="楷体_GB2312" w:eastAsia="楷体_GB2312"/>
          <w:b/>
          <w:sz w:val="18"/>
          <w:szCs w:val="18"/>
        </w:rPr>
        <w:t>参考答案：</w:t>
      </w:r>
      <w:r>
        <w:rPr>
          <w:sz w:val="18"/>
          <w:szCs w:val="18"/>
        </w:rPr>
        <w:t> 恩格斯曾经说过，在历史过程中，许多相互冲突的单个意志构成无数力的平行四边形，形成一个推动历史前进的总合力，在这个合力中，每个意志都有所贡献，都不等于零。    从恩格斯这段话可以得出两点结论：第一，每一个人都可以在历史上起一定的作用，在历史的总的合力中，每个单个人的力量都不等于零；第二，但是，这种作用的性质并不完全相同。有的是正数，有的是负数，有的是积极的动力，有的则是消极的阻力；历史就是在这两种力量对比当中前进的。所以，否认任何一个普通社会成员在社会发展中的作用都是不对的。</w:t>
      </w:r>
    </w:p>
    <w:p>
      <w:pPr>
        <w:spacing w:line="360" w:lineRule="auto"/>
        <w:ind w:firstLine="435"/>
        <w:rPr>
          <w:bCs/>
          <w:sz w:val="18"/>
          <w:szCs w:val="18"/>
        </w:rPr>
      </w:pPr>
      <w:r>
        <w:rPr>
          <w:rFonts w:hint="eastAsia"/>
          <w:bCs/>
          <w:sz w:val="18"/>
          <w:szCs w:val="18"/>
        </w:rPr>
        <w:t>（</w:t>
      </w:r>
      <w:r>
        <w:rPr>
          <w:bCs/>
          <w:sz w:val="18"/>
          <w:szCs w:val="18"/>
        </w:rPr>
        <w:t>１</w:t>
      </w:r>
      <w:r>
        <w:rPr>
          <w:rFonts w:hint="eastAsia"/>
          <w:bCs/>
          <w:sz w:val="18"/>
          <w:szCs w:val="18"/>
        </w:rPr>
        <w:t>）</w:t>
      </w:r>
      <w:r>
        <w:rPr>
          <w:bCs/>
          <w:sz w:val="18"/>
          <w:szCs w:val="18"/>
        </w:rPr>
        <w:t>人类社会的发展是生产力与生产关系、经济基础与上层建筑之间这一社会基本矛盾运动推动的结果。其中，生产力是人类社会发展的根本动力。在生产力中，人是最活跃的因素。人不仅可以通过自己的实践提高自己的能力和素质，改进劳动资料，改造自然界，使之适合自己的需要。而且，人还可以通过一系列历史活动，改革上层建筑中不适合经济基础、生产关系中不适合生产力发展的方面，推动生产力和经济社会的全面发展。</w:t>
      </w:r>
    </w:p>
    <w:p>
      <w:pPr>
        <w:spacing w:line="360" w:lineRule="auto"/>
        <w:ind w:firstLine="435"/>
        <w:rPr>
          <w:bCs/>
          <w:sz w:val="18"/>
          <w:szCs w:val="18"/>
        </w:rPr>
      </w:pPr>
      <w:r>
        <w:rPr>
          <w:rFonts w:hint="eastAsia"/>
          <w:bCs/>
          <w:sz w:val="18"/>
          <w:szCs w:val="18"/>
        </w:rPr>
        <w:t>（</w:t>
      </w:r>
      <w:r>
        <w:rPr>
          <w:bCs/>
          <w:sz w:val="18"/>
          <w:szCs w:val="18"/>
        </w:rPr>
        <w:t>2</w:t>
      </w:r>
      <w:r>
        <w:rPr>
          <w:rFonts w:hint="eastAsia"/>
          <w:bCs/>
          <w:sz w:val="18"/>
          <w:szCs w:val="18"/>
        </w:rPr>
        <w:t>）</w:t>
      </w:r>
      <w:r>
        <w:rPr>
          <w:bCs/>
          <w:sz w:val="18"/>
          <w:szCs w:val="18"/>
        </w:rPr>
        <w:t>社会是由人组成的。历史中的每个人，都会或多或少的对历史发展产生影响作用。社会发展又是一个合目的性与合规律性相统一的过程。社会历史就是在许多单个意志的相互冲突中产生出来的。每一个人积极的或消极的历史活动都会成为历史事件具体内涵的组成部分，成为整个人类意志中的合力因素和影响历史前进的力量。</w:t>
      </w:r>
    </w:p>
    <w:p>
      <w:pPr>
        <w:spacing w:line="360" w:lineRule="auto"/>
        <w:ind w:firstLine="435"/>
        <w:rPr>
          <w:bCs/>
          <w:sz w:val="18"/>
          <w:szCs w:val="18"/>
        </w:rPr>
      </w:pPr>
      <w:r>
        <w:rPr>
          <w:rFonts w:hint="eastAsia"/>
          <w:bCs/>
          <w:sz w:val="18"/>
          <w:szCs w:val="18"/>
        </w:rPr>
        <w:t>（</w:t>
      </w:r>
      <w:r>
        <w:rPr>
          <w:bCs/>
          <w:sz w:val="18"/>
          <w:szCs w:val="18"/>
        </w:rPr>
        <w:t>3</w:t>
      </w:r>
      <w:r>
        <w:rPr>
          <w:rFonts w:hint="eastAsia"/>
          <w:bCs/>
          <w:sz w:val="18"/>
          <w:szCs w:val="18"/>
        </w:rPr>
        <w:t>）</w:t>
      </w:r>
      <w:r>
        <w:rPr>
          <w:bCs/>
          <w:sz w:val="18"/>
          <w:szCs w:val="18"/>
        </w:rPr>
        <w:t>任何推动人类社会发展进程的重大历史事件或成就，虽然离不开杰出人物的巨大作用，但一者杰出人物来自人民群众，二者他们所提出的理论和实践要么建立在无数代前人和当代人民群众历史活动的基础之上，要么离不开千百万人民群众的参与。广大人民群众的利益和要求，代表了人类社会历史发展的趋势或方向。一切杰出人物发挥作用都离不开人民群众的实践。在这个角度上，一切重大的历史事件，都是人们的意志在遵循客观规律的前提下“合力”作用的结果。它与社会基本矛盾推动人类社会发展的理论并行不悖，两者之间并没有矛盾。</w:t>
      </w:r>
    </w:p>
    <w:p>
      <w:pPr>
        <w:spacing w:line="360" w:lineRule="auto"/>
        <w:ind w:firstLine="435"/>
        <w:rPr>
          <w:rFonts w:hint="eastAsia"/>
          <w:sz w:val="18"/>
          <w:szCs w:val="18"/>
        </w:rPr>
      </w:pPr>
      <w:r>
        <w:rPr>
          <w:rFonts w:hint="eastAsia"/>
          <w:bCs/>
          <w:sz w:val="18"/>
          <w:szCs w:val="18"/>
        </w:rPr>
        <w:t>（</w:t>
      </w:r>
      <w:r>
        <w:rPr>
          <w:bCs/>
          <w:sz w:val="18"/>
          <w:szCs w:val="18"/>
        </w:rPr>
        <w:t>4</w:t>
      </w:r>
      <w:r>
        <w:rPr>
          <w:rFonts w:hint="eastAsia"/>
          <w:bCs/>
          <w:sz w:val="18"/>
          <w:szCs w:val="18"/>
        </w:rPr>
        <w:t>）</w:t>
      </w:r>
      <w:r>
        <w:rPr>
          <w:bCs/>
          <w:sz w:val="18"/>
          <w:szCs w:val="18"/>
        </w:rPr>
        <w:t>“国家兴亡，匹夫有责”的理念，充分体现了个人奋斗作为人类意志合力组成部分在历史事件中的作用。新时代的大学生，要树立“国家兴亡，匹夫有责”的胸襟抱负，现在为振兴中华而学习，将来为复兴中华作出自己毕生的贡献。</w:t>
      </w:r>
    </w:p>
    <w:p>
      <w:pPr>
        <w:spacing w:line="360" w:lineRule="exact"/>
        <w:rPr>
          <w:rFonts w:hint="default" w:ascii="宋体" w:hAnsi="宋体"/>
          <w:lang w:val="en-US" w:eastAsia="zh-CN"/>
        </w:rPr>
      </w:pPr>
    </w:p>
    <w:p>
      <w:pPr>
        <w:rPr>
          <w:rFonts w:hint="default"/>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请结合马克思主义的群众史观，谈一谈你对坚持群众路线重要性的认识。</w:t>
      </w:r>
    </w:p>
    <w:p>
      <w:pPr>
        <w:spacing w:line="360" w:lineRule="exact"/>
        <w:rPr>
          <w:rFonts w:hint="default" w:ascii="宋体" w:hAnsi="宋体" w:eastAsiaTheme="minorEastAsia"/>
          <w:lang w:val="en-US" w:eastAsia="zh-CN"/>
        </w:rPr>
      </w:pPr>
      <w:r>
        <w:rPr>
          <w:rFonts w:hint="eastAsia" w:ascii="宋体" w:hAnsi="宋体"/>
          <w:lang w:val="en-US" w:eastAsia="zh-CN"/>
        </w:rPr>
        <w:t>答案1：</w:t>
      </w:r>
    </w:p>
    <w:p>
      <w:pPr>
        <w:spacing w:line="360" w:lineRule="exact"/>
        <w:ind w:firstLine="420" w:firstLineChars="200"/>
        <w:rPr>
          <w:rFonts w:hint="eastAsia" w:ascii="宋体" w:hAnsi="宋体"/>
        </w:rPr>
      </w:pPr>
      <w:r>
        <w:rPr>
          <w:rFonts w:hint="eastAsia" w:ascii="宋体" w:hAnsi="宋体"/>
        </w:rPr>
        <w:t>认为人类社会的全部物质财富和精神财富.无产阶级的运动是绝大多数人的，只有人民才是历史进步的唯一动力.它除了人民的利益之外，唯物史观还包括社会构成和社会发展规律等：“过去的一切运动都是少数人的或者为少数人谋利益的运动.群众史观是在唯物史观基础上提出的，是无产阶级政党的本质特征、为绝大多数人谋利益的独立的运动”，丝毫没有自己的一己私利，是无产阶级政党区别于其他政党的显著标志唯物史观包括群众史观。</w:t>
      </w:r>
    </w:p>
    <w:p>
      <w:pPr>
        <w:spacing w:line="360" w:lineRule="exact"/>
        <w:ind w:firstLine="420" w:firstLineChars="200"/>
        <w:rPr>
          <w:rFonts w:hint="eastAsia" w:ascii="宋体" w:hAnsi="宋体"/>
        </w:rPr>
      </w:pPr>
      <w:r>
        <w:rPr>
          <w:rFonts w:hint="eastAsia" w:ascii="宋体" w:hAnsi="宋体"/>
        </w:rPr>
        <w:t>人民群众对历史发展起推动作用</w:t>
      </w:r>
    </w:p>
    <w:p>
      <w:pPr>
        <w:spacing w:line="360" w:lineRule="exact"/>
        <w:ind w:firstLine="420" w:firstLineChars="200"/>
        <w:rPr>
          <w:rFonts w:hint="eastAsia" w:ascii="宋体" w:hAnsi="宋体"/>
        </w:rPr>
      </w:pPr>
      <w:r>
        <w:rPr>
          <w:rFonts w:hint="eastAsia" w:ascii="宋体" w:hAnsi="宋体"/>
        </w:rPr>
        <w:t>人民群众在历史发展中的作用，阐明了无产阶级的革命是千百万人民群众的事业，领导群众夺取胜利.以马克思主义为指导的无产阶级政党，都是人民群众创造的.代表最广大人民群众的根本利益.它为无产阶级的阶级目标服务，历史活动是群众的事业，把群众团结在自己周围，把人民群众是历史创造者这一历史唯物主义原理和无产阶级的革命实践结合起来，总是不懈地为人民利益而奋斗:人民群众在社会历史发展中的地位和作用问题.无产阶级的革命导师们，从而指出.《共产党宣言》这部马克思主义的不朽著作就曾明确指出，群众是历史的主人，依靠群众，就是为最广大的人民服务，归根结底，但不完全等于唯物史观，唯物史观和群众史观都坚持人民群众是历史的创造者，无产阶级政党必须相信群众。</w:t>
      </w:r>
    </w:p>
    <w:p>
      <w:pPr>
        <w:rPr>
          <w:rFonts w:hint="default"/>
          <w:lang w:val="en-US" w:eastAsia="zh-CN"/>
        </w:rPr>
      </w:pPr>
    </w:p>
    <w:p>
      <w:pPr>
        <w:rPr>
          <w:rFonts w:hint="eastAsia"/>
          <w:lang w:val="en-US" w:eastAsia="zh-CN"/>
        </w:rPr>
      </w:pPr>
      <w:r>
        <w:rPr>
          <w:rFonts w:hint="eastAsia"/>
          <w:lang w:val="en-US" w:eastAsia="zh-CN"/>
        </w:rPr>
        <w:t>答案2：</w:t>
      </w:r>
    </w:p>
    <w:p>
      <w:pPr>
        <w:spacing w:line="360" w:lineRule="auto"/>
        <w:rPr>
          <w:rFonts w:hint="eastAsia"/>
          <w:sz w:val="18"/>
          <w:szCs w:val="18"/>
        </w:rPr>
      </w:pPr>
      <w:r>
        <w:rPr>
          <w:rFonts w:hint="eastAsia" w:ascii="楷体_GB2312" w:eastAsia="楷体_GB2312"/>
          <w:b/>
          <w:sz w:val="18"/>
          <w:szCs w:val="18"/>
        </w:rPr>
        <w:t>参考答案：</w:t>
      </w:r>
      <w:r>
        <w:rPr>
          <w:rFonts w:hint="eastAsia"/>
          <w:sz w:val="18"/>
          <w:szCs w:val="18"/>
        </w:rPr>
        <w:t>马克思主义认为，人民群众是社会历史的主体，在社会历史发展过程中，起着决定性的作用。人民群众是社会物质财富、精神财富的创造者，是社会变革的决定力量。作为人民群众代言人的马克思主义政党坚信人民群众自己解放自己的观点，全心全意为人民服务的观点，一切向人民群众负责的观点，虚心向群众学习的观点，在工作中坚持群众路线，即“一切为了群众，一切依靠群众，从群众中来，到群众中去，把党的正确主张变为群众的自觉行动”。群众路线是无产阶级政党的生命线和根本工作路线，也是其优良传统作风。从中外的无产阶级政党发展史来看，坚持群众路线，与群众鱼水相依，就顺应了历史发展的潮流，无产阶级政党就保持先进性和活力，远离群众路线，脱离了人民群众，就脱离了历史的主体，甚至脱离了历史发展的正确方向，无产阶级政党就落后与僵化，甚至滑向危险的边缘。中国共产党自创立以来一直贯彻群众路线，以此来实现自身全心全意为人民服务的宗旨。</w:t>
      </w:r>
    </w:p>
    <w:p>
      <w:pPr>
        <w:rPr>
          <w:rFonts w:hint="default"/>
          <w:lang w:val="en-US" w:eastAsia="zh-CN"/>
        </w:rPr>
      </w:pPr>
    </w:p>
    <w:p>
      <w:pPr>
        <w:spacing w:line="360" w:lineRule="auto"/>
        <w:rPr>
          <w:b/>
          <w:sz w:val="18"/>
          <w:szCs w:val="18"/>
        </w:rPr>
      </w:pPr>
      <w:r>
        <w:rPr>
          <w:rFonts w:hint="eastAsia"/>
          <w:b/>
          <w:sz w:val="18"/>
          <w:szCs w:val="18"/>
        </w:rPr>
        <w:t>为什么在阶级社会中，评价历史人物要同时坚持历史分析方法和阶级分析方法？请举例说明这两种方法的具体运用。</w:t>
      </w:r>
    </w:p>
    <w:p>
      <w:pPr>
        <w:spacing w:line="360" w:lineRule="auto"/>
        <w:rPr>
          <w:sz w:val="18"/>
          <w:szCs w:val="18"/>
        </w:rPr>
      </w:pPr>
      <w:r>
        <w:rPr>
          <w:rFonts w:hint="eastAsia" w:ascii="楷体_GB2312" w:eastAsia="楷体_GB2312"/>
          <w:b/>
          <w:sz w:val="18"/>
          <w:szCs w:val="18"/>
        </w:rPr>
        <w:t>参考答案：</w:t>
      </w:r>
      <w:r>
        <w:rPr>
          <w:rFonts w:hint="eastAsia"/>
          <w:sz w:val="18"/>
          <w:szCs w:val="18"/>
        </w:rPr>
        <w:t>答：历史分析方法要求从特定的历史背景出发，根据当时的历史条件，对历史人物的是非功过进行具体的全面的考察。而阶级分析方法要求把历史人物置于一定的阶级关系中，同他所属的阶级联系起来加以考察和评价。这两者是一致的。一方面，阶级关系、阶级利益、阶级制约都是特定历史阶段的产物。另一方面，阶级关系问题是特定历史条件的核心问题。</w:t>
      </w:r>
    </w:p>
    <w:p>
      <w:pPr>
        <w:spacing w:line="360" w:lineRule="auto"/>
        <w:ind w:firstLine="420"/>
        <w:rPr>
          <w:rFonts w:hint="eastAsia"/>
          <w:sz w:val="18"/>
          <w:szCs w:val="18"/>
        </w:rPr>
      </w:pPr>
      <w:r>
        <w:rPr>
          <w:rFonts w:hint="eastAsia"/>
          <w:sz w:val="18"/>
          <w:szCs w:val="18"/>
        </w:rPr>
        <w:t>以对蒋介石的评价为例。蒋介石是中国资产阶级革命过程中的历史人物，对他的评价一方面需要置于20世纪的历史条件下来分析其功过是非，同时也要以阶级分析法来分析其行为的成败得失。作为资产阶级的代表，在反封建革命斗争中促成了封建社会的瓦解，大大地推动了资产阶级革命的历史进程，在一定范围内确立了大资产阶级的统治地位，但同时恰恰是其资产阶级的阶级属性和关系，又在许多方面阻碍了新民主主义革命。在面对农民阶级与地主阶级、工人阶级与资产阶级利益选择时，他站在了最广大人民的对立面，选择了后者来维护其统治地位，而忽视了在20世纪无产阶级革命条件已经成熟的现实，走在了开历史倒车的行列，即脱离开了作为最大多数的工人和农民，最终功败垂成。</w:t>
      </w:r>
    </w:p>
    <w:p>
      <w:pPr>
        <w:spacing w:line="360" w:lineRule="auto"/>
        <w:ind w:firstLine="420"/>
        <w:rPr>
          <w:rFonts w:hint="eastAsia"/>
          <w:sz w:val="18"/>
          <w:szCs w:val="18"/>
        </w:rPr>
      </w:pPr>
    </w:p>
    <w:p>
      <w:pPr>
        <w:rPr>
          <w:rFonts w:hint="eastAsia"/>
          <w:b/>
          <w:szCs w:val="30"/>
          <w:lang w:val="zh-CN"/>
        </w:rPr>
      </w:pPr>
    </w:p>
    <w:p>
      <w:pPr>
        <w:rPr>
          <w:rFonts w:hint="eastAsia"/>
          <w:b/>
          <w:bCs/>
        </w:rPr>
      </w:pPr>
      <w:r>
        <w:rPr>
          <w:rFonts w:hint="eastAsia"/>
          <w:b/>
          <w:szCs w:val="30"/>
          <w:lang w:val="zh-CN"/>
        </w:rPr>
        <w:t>结合中国特色社会主义建设的实际，思考和分析我国当前社会基本矛盾的特点和解决这些矛盾的途径。</w:t>
      </w:r>
    </w:p>
    <w:p>
      <w:pPr>
        <w:ind w:firstLine="435"/>
        <w:rPr>
          <w:rFonts w:hint="eastAsia"/>
          <w:bCs/>
        </w:rPr>
      </w:pPr>
    </w:p>
    <w:p>
      <w:pPr>
        <w:ind w:firstLine="420" w:firstLineChars="200"/>
        <w:rPr>
          <w:rFonts w:hint="eastAsia"/>
          <w:szCs w:val="21"/>
        </w:rPr>
      </w:pPr>
      <w:r>
        <w:rPr>
          <w:rFonts w:hint="eastAsia" w:ascii="楷体_GB2312" w:eastAsia="楷体_GB2312"/>
          <w:b/>
          <w:szCs w:val="21"/>
        </w:rPr>
        <w:t>参考答案：</w:t>
      </w:r>
    </w:p>
    <w:p>
      <w:pPr>
        <w:ind w:firstLine="435"/>
        <w:rPr>
          <w:rFonts w:hint="eastAsia"/>
          <w:bCs/>
        </w:rPr>
      </w:pPr>
    </w:p>
    <w:p>
      <w:pPr>
        <w:ind w:firstLine="435"/>
        <w:rPr>
          <w:rFonts w:hint="eastAsia"/>
          <w:bCs/>
        </w:rPr>
      </w:pPr>
      <w:r>
        <w:rPr>
          <w:rFonts w:hint="eastAsia"/>
          <w:bCs/>
        </w:rPr>
        <w:t>生产力和生产关系，经济基础和上层建筑的矛盾是人类社会的基本矛盾。这两对矛盾贯穿于人类社会发展过程的始终，并规定了社会发展过程中各种社会形态、社会制度的基本性质；制约着社会其他矛盾的存在和发展，决定社会历史的一般进程，推动社会向前发展。社会基本矛盾在不同的历史发展阶段上具有不同的表现形式和解决方式，并从根本上影响和促进社会形态的变化和社会的发展。对抗性的矛盾通常通过阶级斗争甚至社会革命来解决，非对抗性的矛盾通常通过改革的方式来解决。</w:t>
      </w:r>
    </w:p>
    <w:p>
      <w:pPr>
        <w:ind w:firstLine="435"/>
        <w:rPr>
          <w:rFonts w:hint="eastAsia"/>
          <w:bCs/>
        </w:rPr>
      </w:pPr>
      <w:r>
        <w:rPr>
          <w:rFonts w:hint="eastAsia"/>
          <w:bCs/>
        </w:rPr>
        <w:t>我国当前正处于社会主义初级阶段。一方面，我国</w:t>
      </w:r>
      <w:r>
        <w:rPr>
          <w:bCs/>
        </w:rPr>
        <w:t>已经进入社会主义</w:t>
      </w:r>
      <w:r>
        <w:rPr>
          <w:rFonts w:hint="eastAsia"/>
          <w:bCs/>
        </w:rPr>
        <w:t>社会，建立起了以公有制为主体的经济基础和人民民主专政的国家政权，从社会基本矛盾的状况看，</w:t>
      </w:r>
      <w:r>
        <w:rPr>
          <w:bCs/>
        </w:rPr>
        <w:t>社会基本矛盾适合的方面是基本</w:t>
      </w:r>
      <w:r>
        <w:rPr>
          <w:rFonts w:hint="eastAsia"/>
          <w:bCs/>
        </w:rPr>
        <w:t>的</w:t>
      </w:r>
      <w:r>
        <w:rPr>
          <w:bCs/>
        </w:rPr>
        <w:t>、主要的，不适合的方面是非主要的</w:t>
      </w:r>
      <w:r>
        <w:rPr>
          <w:rFonts w:hint="eastAsia"/>
          <w:bCs/>
        </w:rPr>
        <w:t>；另一方面，我国的社会主义还处在初级阶段，国家的经济、政治、文化和社会生活各方面都存在着种种相互联系的矛盾，社会</w:t>
      </w:r>
      <w:r>
        <w:rPr>
          <w:bCs/>
        </w:rPr>
        <w:t>生产力不发达，生产关系不完善，上层建筑不成熟，</w:t>
      </w:r>
      <w:r>
        <w:rPr>
          <w:rFonts w:hint="eastAsia"/>
          <w:bCs/>
        </w:rPr>
        <w:t>特别是人民日益增长的物质文化需要同落后的社会生产之间的矛盾突出，成为社会的主要矛盾。但</w:t>
      </w:r>
      <w:r>
        <w:rPr>
          <w:bCs/>
        </w:rPr>
        <w:t>从</w:t>
      </w:r>
      <w:r>
        <w:rPr>
          <w:rFonts w:hint="eastAsia"/>
          <w:bCs/>
        </w:rPr>
        <w:t>社会基本矛盾的</w:t>
      </w:r>
      <w:r>
        <w:rPr>
          <w:bCs/>
        </w:rPr>
        <w:t>性质上说</w:t>
      </w:r>
      <w:r>
        <w:rPr>
          <w:rFonts w:hint="eastAsia"/>
          <w:bCs/>
        </w:rPr>
        <w:t>，这些矛盾主要</w:t>
      </w:r>
      <w:r>
        <w:rPr>
          <w:bCs/>
        </w:rPr>
        <w:t>是非对抗性的矛盾</w:t>
      </w:r>
      <w:r>
        <w:rPr>
          <w:rFonts w:hint="eastAsia"/>
          <w:bCs/>
        </w:rPr>
        <w:t>，应当而且可以</w:t>
      </w:r>
      <w:r>
        <w:rPr>
          <w:bCs/>
        </w:rPr>
        <w:t>通过社会主义制度本身自我完善发展</w:t>
      </w:r>
      <w:r>
        <w:rPr>
          <w:rFonts w:hint="eastAsia"/>
          <w:bCs/>
        </w:rPr>
        <w:t>即改革</w:t>
      </w:r>
      <w:r>
        <w:rPr>
          <w:bCs/>
        </w:rPr>
        <w:t>来解决</w:t>
      </w:r>
      <w:r>
        <w:rPr>
          <w:rFonts w:hint="eastAsia"/>
          <w:bCs/>
        </w:rPr>
        <w:t>。为此，我们党制定了“一个中心两个基本点”的基本路线，并进一步提出了科学发展观，坚持把以经济建设为中心同四项基本原则和改革开放这两个基本点统一于发展社会主义的伟大实践，坚持把推动经济基础变革同推动上层建筑改革结合起来，使中国社会从生产力到生产关系、从经济基础到上层建筑都发生了意义深远的重大变化，取得了举世瞩目的发展成就。</w:t>
      </w:r>
    </w:p>
    <w:p>
      <w:pPr>
        <w:rPr>
          <w:rFonts w:hint="default"/>
          <w:lang w:val="en-US" w:eastAsia="zh-CN"/>
        </w:rPr>
      </w:pPr>
    </w:p>
    <w:p>
      <w:pPr>
        <w:rPr>
          <w:rFonts w:hint="eastAsia"/>
          <w:b/>
          <w:bCs/>
        </w:rPr>
      </w:pPr>
      <w:r>
        <w:rPr>
          <w:rFonts w:hint="eastAsia"/>
          <w:b/>
          <w:szCs w:val="30"/>
          <w:lang w:val="zh-CN"/>
        </w:rPr>
        <w:t>结合当前我国社会存在着的一些人民群众关注的热点、难点问题，谈谈我们应该如何在实践中坚持群众观点，做到以人为本。</w:t>
      </w:r>
    </w:p>
    <w:p>
      <w:pPr>
        <w:ind w:firstLine="435"/>
        <w:rPr>
          <w:rFonts w:hint="eastAsia"/>
          <w:bCs/>
        </w:rPr>
      </w:pPr>
    </w:p>
    <w:p>
      <w:pPr>
        <w:ind w:firstLine="420" w:firstLineChars="200"/>
        <w:rPr>
          <w:rFonts w:hint="eastAsia"/>
          <w:szCs w:val="21"/>
        </w:rPr>
      </w:pPr>
      <w:r>
        <w:rPr>
          <w:rFonts w:hint="eastAsia" w:ascii="楷体_GB2312" w:eastAsia="楷体_GB2312"/>
          <w:b/>
          <w:szCs w:val="21"/>
        </w:rPr>
        <w:t>参考答案：</w:t>
      </w:r>
    </w:p>
    <w:p>
      <w:pPr>
        <w:ind w:firstLine="435"/>
        <w:rPr>
          <w:rFonts w:hint="eastAsia"/>
          <w:bCs/>
        </w:rPr>
      </w:pPr>
    </w:p>
    <w:p>
      <w:pPr>
        <w:ind w:firstLine="435"/>
        <w:rPr>
          <w:rFonts w:hint="eastAsia"/>
          <w:bCs/>
        </w:rPr>
      </w:pPr>
      <w:r>
        <w:rPr>
          <w:rFonts w:hint="eastAsia"/>
          <w:bCs/>
        </w:rPr>
        <w:t>唯物史观关于人民群众是历史创造者的原理，是无产阶级政党的群众观点的理论基础。唯物史观认为，人民群众是社会物质财富的创造者，是社会精神财富的创造者，是社会变革的决定力量。这一原理要求我们在实际生活中坚持群众观点。所谓群众观点就是坚信人民群众自己解放自己的观点，全心全意为人民服务的观点，一切向人民群众负责的观点，以及虚心向群众学习的观点。坚持群众观点，是我们党在革命和建设中不断取得胜利的重要法宝之一。</w:t>
      </w:r>
    </w:p>
    <w:p>
      <w:pPr>
        <w:ind w:firstLine="435"/>
        <w:rPr>
          <w:rFonts w:hint="eastAsia"/>
          <w:bCs/>
        </w:rPr>
      </w:pPr>
      <w:r>
        <w:rPr>
          <w:rFonts w:hint="eastAsia"/>
          <w:bCs/>
        </w:rPr>
        <w:t>在新的历史时期，我们党提出了科学发展观，进一步强调必须以人为本，这是对党的群众观点的重大发展。坚持以人为本就是要始终把实现好、维护好发展好最广大人民的根本利益作为党和国家一切工作的出发点和落脚点，尊重人民的主体地位，发挥人民首创精神，保障人民各项权益，走共同富裕道路，促进人的全面发展，做到发展为了人民，发展依靠人民，发展成果由人民共享。</w:t>
      </w:r>
    </w:p>
    <w:p>
      <w:pPr>
        <w:rPr>
          <w:rFonts w:hint="eastAsia"/>
          <w:bCs/>
        </w:rPr>
      </w:pPr>
      <w:r>
        <w:rPr>
          <w:rFonts w:hint="eastAsia"/>
          <w:bCs/>
        </w:rPr>
        <w:t>当前我国社会中存在着的人民群众关注的热点、难点问题主要有：就业问题、上学问题、住房问题、收入分配问题、环保问题、医疗问题、社保问题等等，针对这些问题，我们党和政府正在采取一系列切实可行的措施，加快推进以改善民生为重点的社会建设，着力保障和改善民生，推进社会体制改革，扩大公共服务，完善社会管理，促进社会公平正义，努力使人民学有所教、劳有所得、病有所医、老有所养、住有所居。十七大报告里明确提出要从以下几个发面保障和改善民生：（1）优先发展教育，建设人力资源强国；（2）实施扩大就业发展战略，促进以创业带动就业；（3）深化收入分配制度改革，增加城乡居民收入；（4）加快建立覆盖城乡居民的社会保障体系，保障人民的基本生活；（5）建立基本医疗卫生制度，提高全民健康水平；（6）完善社会管理，维护社会安定团结。在这些基本方针的指导下，仅就2007年，我们政府推出了一系列保障和改善民生的具体举措，如农村孩子学杂费免除、城镇居民受惠医保和农村低保的实施，《物权法》的出台、“财产性收入”进入党代会报告、政府廉租房的推出、新《劳动合同法》的实施、“两型”社会的建构、居民休假制度的调整等。从以上方针政策的制定和具体落实来我们党和政府的确是急人民之所急、想人民之所想。特别这次四川特大地震灾害发生后，我们党和国家采取的一系列抗震救灾举措，更深刻地体现了我们党坚持人民利益高于一切，以人为本的高度责任感和博大情怀。</w:t>
      </w: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Cs/>
        </w:rPr>
      </w:pPr>
    </w:p>
    <w:p>
      <w:pPr>
        <w:rPr>
          <w:rFonts w:hint="eastAsia"/>
          <w:b/>
          <w:bCs w:val="0"/>
          <w:sz w:val="44"/>
          <w:szCs w:val="44"/>
          <w:lang w:val="en-US" w:eastAsia="zh-CN"/>
        </w:rPr>
      </w:pPr>
      <w:r>
        <w:rPr>
          <w:rFonts w:hint="eastAsia"/>
          <w:b/>
          <w:bCs w:val="0"/>
          <w:sz w:val="44"/>
          <w:szCs w:val="44"/>
          <w:lang w:val="en-US" w:eastAsia="zh-CN"/>
        </w:rPr>
        <w:t>第四章：</w:t>
      </w:r>
    </w:p>
    <w:p>
      <w:pPr>
        <w:keepNext w:val="0"/>
        <w:keepLines w:val="0"/>
        <w:widowControl/>
        <w:suppressLineNumbers w:val="0"/>
        <w:jc w:val="left"/>
      </w:pPr>
      <w:r>
        <w:rPr>
          <w:rFonts w:ascii="黑体" w:hAnsi="宋体" w:eastAsia="黑体" w:cs="黑体"/>
          <w:b/>
          <w:color w:val="000000"/>
          <w:kern w:val="0"/>
          <w:sz w:val="19"/>
          <w:szCs w:val="19"/>
          <w:lang w:val="en-US" w:eastAsia="zh-CN" w:bidi="ar"/>
        </w:rPr>
        <w:t xml:space="preserve">4.1 为什么说"资本来到世间，从头到脚，每个毛孔都滴着血和肮脏的东西"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资本关系是以劳动者和劳动条件的所有权之间的分离为前提，即少数人拥有大量的货币财富和生产资料，多数人成为一无所有的自由劳动者。这两个条件的产生是资本主义原始积累的结果，而资本主义的原始积累过程就是征服、奴役、掠夺、杀戮过程。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（1）雇佣工人的形成过程。新兴资产阶级通过暴力剥夺直接生产者，促使他们与生产资料相分离，并迫使他们屈服于资本统治，成为雇佣工人。最典型的是英国的“圈地运动” </w:t>
      </w:r>
    </w:p>
    <w:p>
      <w:pPr>
        <w:keepNext w:val="0"/>
        <w:keepLines w:val="0"/>
        <w:widowControl/>
        <w:suppressLineNumbers w:val="0"/>
        <w:jc w:val="left"/>
      </w:pPr>
      <w:r>
        <w:rPr>
          <w:rFonts w:hint="eastAsia" w:ascii="宋体" w:hAnsi="宋体" w:eastAsia="宋体" w:cs="宋体"/>
          <w:color w:val="000000"/>
          <w:kern w:val="0"/>
          <w:sz w:val="15"/>
          <w:szCs w:val="15"/>
          <w:lang w:val="en-US" w:eastAsia="zh-CN" w:bidi="ar"/>
        </w:rPr>
        <w:t xml:space="preserve">资本主义萌芽于 14 世纪末 15 世纪初在地中海沿岸的一些城市，途径有两个：一是从小商品经济中出来，而是从商人和高利贷者转化而成。资本主义是资本剥削劳动、列强掠夺弱国的代名词。利用暴力手段剥夺农民的土地，利用国家政权的力量进行残酷的殖民掠夺以积累资本。在自由竞争时代，西方列强用坚船利炮在世界范围开辟殖民地，贩卖奴隶，贩卖鸦片，依靠殖民战争和殖民地贸易进行资本积累和扩张。发展到垄断阶段后，统一的、无所不包的世界市场和世界资本主义经济体系逐步形成，资本家垄断同盟为瓜分世界而引发了两次世界大战，给人类带来巨大浩劫。二战后，由于社会主义的胜利和民族解放运动的兴起，西方列强被迫放弃了旧的殖民主义政策，转而利用赢得独立和解放的广大发展中国家大规模工业化的机会，扩大资本的世界市场，深化资本的国际大循环，通过不平等交换、资本输出、技术垄断以及债务盘剥等，更加巧妙地剥削和掠夺发展中国家的资源和财富。在当今经济全球化进程中，西方发达国家通过它们控制的国际经济、金融等组织，通过它们制定的国际“游戏规则”，推行以所谓新自由主义为旗号的经济全球化战略，继续主导国际经济秩序，保持和发展它们在经济结构和贸易、科技、金融等领域的全球优势地位，攫取着经济全球化的最大好处。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资本的形成过程。新兴的资产阶级和新的封建贵族为了筹集更多的资本来发展资本主义工业，采取了强制和暴力手段：采取国债制度、现代税收制度和包含关税制度等，对国内劳动人民进行大肆搜括；对殖民地的血腥掠夺；商业战争。 资本原始积累始的血腥史充分证实：“资本来到世间，从头到脚，每个毛孔都滴着血和肮脏的东西”。 </w:t>
      </w:r>
    </w:p>
    <w:p>
      <w:pPr>
        <w:keepNext w:val="0"/>
        <w:keepLines w:val="0"/>
        <w:widowControl/>
        <w:suppressLineNumbers w:val="0"/>
        <w:jc w:val="left"/>
      </w:pPr>
      <w:r>
        <w:rPr>
          <w:rFonts w:hint="eastAsia" w:ascii="宋体" w:hAnsi="宋体" w:eastAsia="宋体" w:cs="宋体"/>
          <w:color w:val="000000"/>
          <w:kern w:val="0"/>
          <w:sz w:val="15"/>
          <w:szCs w:val="15"/>
          <w:lang w:val="en-US" w:eastAsia="zh-CN" w:bidi="ar"/>
        </w:rPr>
        <w:t xml:space="preserve">从资本主义种种发展过程来看，可以说资本主义的发展史，就是资本剥削劳动、列强掠夺弱国的历史，这种剥夺的历史是用血和火的文字载入人类编年史的。随着资本主义的无限扩大，资源、环境问题日益严重，威胁着人类的可持续生存和发展。 </w:t>
      </w:r>
    </w:p>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 xml:space="preserve">资产阶级利用暴力手段为资本主义的发展创造条件，资本的原始积累主要通过暴力手段剥夺农民的土地，用暴力手段抢夺货币财富。用暴力剥夺农民的土地，是 资本的原始积累过程的基础，资本家和贵族通过掠夺教会地产，欺骗性的出让国有土地，盗窃共有地，用剥夺的方法，用残暴的恐怖的手段把封建财产和克兰财产转化为现代私有财产，建立了资本主义土地私有制。利用国家政权的力量进行残酷的殖民掠夺是资本原始积累的又一个重要方式，从 15 世纪起，资本主义国家通过武力征服海外殖民地，屠杀当地居民，抢掠金银珠宝，大批贩卖黑人，实行关税保护制度，进行商业战争，资产阶级在国外进行疯狂掠夺的同时，还通过国债制度，课税制度和保护关税制度，加强对国人 的剥削，积累巨额资产。资本的额原始积累的事实表明，资产阶级的发家史就是一部罪恶的掠夺史。 </w:t>
      </w:r>
    </w:p>
    <w:p>
      <w:pPr>
        <w:keepNext w:val="0"/>
        <w:keepLines w:val="0"/>
        <w:widowControl/>
        <w:suppressLineNumbers w:val="0"/>
        <w:jc w:val="left"/>
        <w:rPr>
          <w:rFonts w:hint="eastAsia" w:ascii="宋体" w:hAnsi="宋体" w:eastAsia="宋体" w:cs="宋体"/>
          <w:color w:val="000000"/>
          <w:kern w:val="0"/>
          <w:sz w:val="15"/>
          <w:szCs w:val="15"/>
          <w:lang w:val="en-US" w:eastAsia="zh-CN" w:bidi="ar"/>
        </w:rPr>
      </w:pPr>
    </w:p>
    <w:p>
      <w:pPr>
        <w:keepNext w:val="0"/>
        <w:keepLines w:val="0"/>
        <w:widowControl/>
        <w:suppressLineNumbers w:val="0"/>
        <w:jc w:val="left"/>
      </w:pPr>
      <w:r>
        <w:rPr>
          <w:rFonts w:ascii="黑体" w:hAnsi="宋体" w:eastAsia="黑体" w:cs="黑体"/>
          <w:b/>
          <w:color w:val="000000"/>
          <w:kern w:val="0"/>
          <w:sz w:val="19"/>
          <w:szCs w:val="19"/>
          <w:lang w:val="en-US" w:eastAsia="zh-CN" w:bidi="ar"/>
        </w:rPr>
        <w:t xml:space="preserve">4.2 如何理解商品二因素的矛盾来自劳动二重性的矛盾，归根结底来源于私人劳动和社会劳动之间的矛盾? </w:t>
      </w: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(p162－163，168－169)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 私人劳动是指劳动具有私人性质。社会矛盾是指劳动具有社会性质，是社会总劳动的组成部分。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 要解决私人劳动和社会劳动的矛盾也就是说私人劳动要被社会所承认和接受，就必须通过商品交换。如果交换不成功，制造商品的的具体劳动就得不到社会的承认，抽象劳动就不能实现其价值，这就成了具体劳动和抽象劳动的矛盾。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3 劳动二重性决定商品二因素，二者的矛盾又形成了使用价值和价值的矛盾。另外，如果生产者的私人劳动的个别劳动时间高于社会必要劳动时间，就会让生产者在竞争中处于不利位置，甚至破产。这显然又形成了个别劳动时间和社会必要劳动时间的矛盾。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由此可见，具体劳动和抽象劳动的矛盾、使用价值和价值的矛盾、个别劳动时间和社会必要劳动的矛盾都根源与私人劳动和社会劳动的矛盾。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劳动二重性指的是 具体劳动 和 抽象劳动。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1.由自己产品的使用价值或者由自己产品是使用价值来表示自己的有用性的劳动我们简称为有用劳动。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在任何社会制度下，人类为了生存和发展，就必须从事各种生产活动，而这种生产活动是由它的目的、操作方式、对象、手段和结果决定的。具体劳动有质的差别，不同质的具体劳动生产出不同质的产品，用来满足人们的不同需要。不同的具体劳动，在性质上是不同的，因而形成使用价值的多样性具体劳动反映的是人与自然的关系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 抽象劳动是撇开各种劳动的具体形式的一般的无差别的人类劳动，即人的脑力和体力的耗费。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3. 一切劳动都是人类劳动力的使用和耗费，如果我们撇开人类劳动力耗费的特定性质和各种劳动的具体形式，那么，人类的劳动活动剩下的就是，它们都是人类劳动力在纯生理学意义上的耗费——人的大脑、肌肉、神经、手等的体力与脑力方面的生产性耗费。这就是撇开了具体形态的抽象劳动，是没有任何质的区别的一般人类劳动。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劳动二重性的关系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1.具体劳动和抽象劳动是统一的。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商品生产者在从事具体劳动的同时，也就支出了抽象劳动。具体劳动和抽象劳动是商品生产者的同一劳动过程的不可分割的两个方面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2.具体劳动和抽象劳动是有差别有矛盾的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首先，具体劳动是从生产商品的劳动具有某种特定的有用性和具体形式来考察的；而抽象劳动是抽掉了劳动的有用性和具体形式，单纯从劳动是人的脑力和体力支出来考察的。其次，生产各种商品的具体劳动，在性质上是不相同的；而生产各种商品的抽象劳动在实质上是相同的，只存在量的差别。再次，具体劳动所反映的是人与自然的关系，它是劳动的自然属性；而抽象劳动所反映的是商品生产者的社会关系，它是劳动的社会属性。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3.</w:t>
      </w:r>
      <w:r>
        <w:rPr>
          <w:rFonts w:hint="eastAsia" w:ascii="宋体" w:hAnsi="宋体" w:eastAsia="宋体" w:cs="宋体"/>
          <w:b/>
          <w:color w:val="000000"/>
          <w:kern w:val="0"/>
          <w:sz w:val="18"/>
          <w:szCs w:val="18"/>
          <w:lang w:val="en-US" w:eastAsia="zh-CN" w:bidi="ar"/>
        </w:rPr>
        <w:t xml:space="preserve">私人劳动和社会劳动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定义： 私人劳动是指劳动具有私人性质．社会劳动是指劳动具有社会性质．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由于社会分工，商品生产者之间的联系非常紧密，每个商品生产者的劳动都成为社会总劳动一部分，这样，他的劳动就取得了社会劳动的性质。同时由于私有制的存在，劳动是商品生产者私人的事情，劳动成果也归私人所有，于是劳动就具有私人劳动的性质。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4.私人劳动与社会劳动之间矛盾产生的原因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生产商品的私人劳动和社会劳动是统一的，同时也是对立的。其矛盾性表现在：作为私人劳动，一切生产活动都属于生产者个人的私事，但作为社会劳动，他的产品必须能够满足一定的社会需要，他的私人劳动才能转化为社会劳动。而商品生产者的劳动直接表现出来的是它的私人性，并不是它的社会性，他的私人劳动能否为社会所承认，即能否转化为社会劳动，他自己并不能决定，于是就形成了私人劳动和社会劳动的矛盾。这一矛盾的解决，只有通过商品的交换才能实现 。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5.劳动二重性与商品二因素的关系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马克思对此作过如下概括：“一切劳动，从一方面看，是人类劳动力在生理学意义上的耗费；作为相同的或抽象的人类劳动，它形成商品价值。一切劳动，从另一方面看，是人类劳动力在特殊的有一定目的的形式上的耗费。所以，劳动二重性矛盾决定商品二因素矛盾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6.劳动二重性与私人劳动和社会劳动的关系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在商品交换过程中，生产商品使用价值的具体劳动是不能直接进行量的比较的，只有将具体劳动还原为抽象劳动，也就是从具体劳动中抽象出无差别的人类劳动，才能进行量的比较。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然而，具体劳动能否还原为抽象劳动，根本上取决于私人劳动和社会劳动能否实现统一。商品生产者的私人劳动生产的产品如果与社会的需求不相适应，这个私人劳动就不被承认为社会劳动，它作为具体劳动的有用性质也就不被社会所承认，因而不能还原为抽象劳动，这就形成了具体劳动和抽象劳动的矛盾，而劳动二重性又决定商品二因素，这意味着商品的价值不能实现，商品的使用价值和价值之间的矛盾由此产生。这意味着商品的价值不能实现，商品的使用价值和价值之间的矛盾没有得到解决。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生产商品的劳动二重性源于商品生产的社会条件。商品生产的出现，是因为具备了社会分工和生产资料私有制这样两个条件。于是产生了具有个人性质的个人劳动和具有社会性质的社会劳动。私人劳动和社会劳动的矛盾决定了生产商品的劳动具有具体劳动和抽象劳动双重性质。私人劳动首先表现为具体劳动，它只有通过商品交换才能实现使用价值，才能得到社会承认，这时才能转化为社会劳动。但在商品的交换过程中，各种具体劳动由于不同性质而无法进行量的比较并确定交换的比例，客观上就要求必须抛开劳动的具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体特点，单纯进行一般人类劳动耗费的比较，这就只能具体劳动还原为抽象劳动。即具体劳动能否还原为抽象劳动，在根本上取决于私人劳动和社会劳动能否实现统一。 </w:t>
      </w:r>
    </w:p>
    <w:p>
      <w:pPr>
        <w:keepNext w:val="0"/>
        <w:keepLines w:val="0"/>
        <w:widowControl/>
        <w:suppressLineNumbers w:val="0"/>
        <w:jc w:val="left"/>
        <w:rPr>
          <w:rFonts w:hint="eastAsia"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 xml:space="preserve">总结：私人劳动和社会劳动的矛盾决定了生产商品的劳动具有具体劳动和抽象劳动的矛盾，而具体劳动和抽象劳动的矛盾又决定了使用价值和价值的矛盾．所以， 商品二因素的矛盾来自劳动二重性的矛盾，归根到底来源于私人劳动和社会劳动的矛盾 </w:t>
      </w:r>
    </w:p>
    <w:p>
      <w:pPr>
        <w:keepNext w:val="0"/>
        <w:keepLines w:val="0"/>
        <w:widowControl/>
        <w:suppressLineNumbers w:val="0"/>
        <w:jc w:val="left"/>
        <w:rPr>
          <w:rFonts w:hint="eastAsia" w:ascii="宋体" w:hAnsi="宋体" w:eastAsia="宋体" w:cs="宋体"/>
          <w:b/>
          <w:color w:val="000000"/>
          <w:kern w:val="0"/>
          <w:sz w:val="18"/>
          <w:szCs w:val="18"/>
          <w:lang w:val="en-US" w:eastAsia="zh-CN" w:bidi="ar"/>
        </w:rPr>
      </w:pPr>
    </w:p>
    <w:p>
      <w:pPr>
        <w:keepNext w:val="0"/>
        <w:keepLines w:val="0"/>
        <w:widowControl/>
        <w:suppressLineNumbers w:val="0"/>
        <w:jc w:val="left"/>
      </w:pPr>
      <w:r>
        <w:rPr>
          <w:rFonts w:ascii="黑体" w:hAnsi="宋体" w:eastAsia="黑体" w:cs="黑体"/>
          <w:b/>
          <w:color w:val="000000"/>
          <w:kern w:val="0"/>
          <w:sz w:val="19"/>
          <w:szCs w:val="19"/>
          <w:lang w:val="en-US" w:eastAsia="zh-CN" w:bidi="ar"/>
        </w:rPr>
        <w:t xml:space="preserve">4.3 如何理解"资本是带来剩余价值的价值(p184)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答案1：</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它的意思是说，资本是投入生产经营领域或资本运作领域，能够从劳动者身上榨取剩余价值的价值。这种价值的外在形式可以是资金和非货币资产。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资本的一般性是价值增值、无限循环运动和周转 ，资本的特殊性是资本家所特别占有的。其本质是榨取剩余价值。 资本的特殊性正是体现在它是能够带来剩余价值的价值；资本的一般性是指资本它本身也是价值，具有一般价值的基本属性。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“资本一般是每一种资本作为资本所共有的规定。” 这种资本所共有的规定，即是每一种资本或任何一种资本都具有带来剩余价值的功能。任何社会生产都必然存在剩余劳动，没有了剩余劳动，社会就不会继续存在和发展。马克思认为： “一般剩余劳动，作为超过一定的需要量的劳动，必须始终存在。”因此，资本具有两重性质，即特殊性与一般性。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马克思认为资本主义的实质依然是剥削制度，价值的唯一源泉是劳动，剩余价值就是资本家对劳动者的剥削，而资本家要想获得剩余价值就必须先投入资本购买劳动力，从表面上看就像是资本带来了剩余价值。其实剩余价值产生的道理很简单，资本家用较少的资本购买了劳动力，让劳动力提供超过资本家投入资本的价值，这样就能产生出剩余价值，也就是最简单的产出大于投入。表象上说是资本带来了剩余价值，实际上是劳动创造了包括剩余价值的价值。资本是自行增殖的价值，是能够带来剩余价值的价值。在现实生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活中，资本总是表现为一定的物，例如货币、机器设备、商品等，但这些物本身并不是资本，只有在一定的社会关系下，这些物被用来从事以获得剩余价值为目的的生产活动，也就是成为带来剩余价值的手段时，它才成为资本。所以马克思强调指出，资本的本质不是物，而是在物的外壳掩盖下的一种社会生产关系，即资本主义剥削关系。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答案2：</w:t>
      </w:r>
    </w:p>
    <w:p>
      <w:pPr>
        <w:spacing w:line="360" w:lineRule="exact"/>
        <w:ind w:firstLine="420" w:firstLineChars="200"/>
        <w:rPr>
          <w:rFonts w:hint="eastAsia" w:ascii="宋体" w:hAnsi="宋体"/>
        </w:rPr>
      </w:pPr>
      <w:r>
        <w:rPr>
          <w:rFonts w:hint="eastAsia" w:ascii="宋体" w:hAnsi="宋体"/>
        </w:rPr>
        <w:t>资本是带来剩余价值的价值，这一观点是马列经典作者提出的观点。它的意思是说，资本是投入生产经营领域或资本运作领域，能够从劳动者身上榨取剩余价值的价值。这种价值的外在形式可以是资金和非货币资产。</w:t>
      </w:r>
    </w:p>
    <w:p>
      <w:pPr>
        <w:spacing w:line="360" w:lineRule="exact"/>
        <w:ind w:firstLine="420" w:firstLineChars="200"/>
        <w:rPr>
          <w:rFonts w:hint="eastAsia" w:ascii="宋体" w:hAnsi="宋体"/>
        </w:rPr>
      </w:pPr>
      <w:r>
        <w:rPr>
          <w:rFonts w:hint="eastAsia" w:ascii="宋体" w:hAnsi="宋体"/>
        </w:rPr>
        <w:t>资本的一般性是价值增值、无限循环运动和周转 ，资本的特殊性是资本家所特别占有的。其本质是榨取剩余价值。</w:t>
      </w:r>
    </w:p>
    <w:p>
      <w:pPr>
        <w:spacing w:line="360" w:lineRule="exact"/>
        <w:ind w:firstLine="420" w:firstLineChars="200"/>
        <w:rPr>
          <w:rFonts w:hint="eastAsia" w:ascii="宋体" w:hAnsi="宋体"/>
        </w:rPr>
      </w:pPr>
      <w:r>
        <w:rPr>
          <w:rFonts w:hint="eastAsia" w:ascii="宋体" w:hAnsi="宋体"/>
        </w:rPr>
        <w:t>资本的特殊性正是体现在它是能够带来剩余价值的价值；资本的一般性是指资本它本身也是价值，具有一般价值的基本属性。</w:t>
      </w:r>
    </w:p>
    <w:p>
      <w:pPr>
        <w:spacing w:line="360" w:lineRule="exact"/>
        <w:ind w:firstLine="420" w:firstLineChars="200"/>
        <w:rPr>
          <w:rFonts w:hint="eastAsia" w:ascii="宋体" w:hAnsi="宋体"/>
        </w:rPr>
      </w:pPr>
      <w:r>
        <w:rPr>
          <w:rFonts w:hint="eastAsia" w:ascii="宋体" w:hAnsi="宋体"/>
        </w:rPr>
        <w:t>“资本一般是每一种资本作为资本所共有的规定。” 这种资本所共有的规定，即是每一种资本或任何一种资本都具有带来剩余价值的功能。任何社会生产都必然存在剩余劳动，没有了剩余劳动，社会就不会继续存在和发展。马克思认为：“一般剩余劳动，作为超过一定的需要量的劳动，必须始终存在。”因此，资本具有两重性质，即特殊性与一般性。</w:t>
      </w:r>
    </w:p>
    <w:p>
      <w:pPr>
        <w:spacing w:line="360" w:lineRule="exact"/>
        <w:ind w:firstLine="420" w:firstLineChars="200"/>
        <w:rPr>
          <w:rFonts w:hint="eastAsia" w:ascii="宋体" w:hAnsi="宋体"/>
        </w:rPr>
      </w:pPr>
      <w:r>
        <w:rPr>
          <w:rFonts w:hint="eastAsia" w:ascii="宋体" w:hAnsi="宋体"/>
        </w:rPr>
        <w:t>马克思认为资本主义的实质依然是剥削制度，价值的唯一源泉是劳动，剩余价值就是资本家对劳动者的剥削，而资本家要想获得剩余价值就必须先投入资本购买劳动力，从表面上看就像是资本带来了剩余价值。其实剩余价值产生的道理很简单，资本家用较少的资本购买了劳动力，让劳动力提供超过资本家投入资本的价值，这样就能产生出剩余价值，也就是最简单的产出大于投入。表象上说是资本带来了剩余价值，实际上是劳动创造了包括剩余价值的价值。</w:t>
      </w:r>
    </w:p>
    <w:p>
      <w:pPr>
        <w:keepNext w:val="0"/>
        <w:keepLines w:val="0"/>
        <w:widowControl/>
        <w:suppressLineNumbers w:val="0"/>
        <w:jc w:val="left"/>
        <w:rPr>
          <w:rFonts w:hint="default" w:ascii="宋体" w:hAnsi="宋体" w:eastAsia="宋体" w:cs="宋体"/>
          <w:color w:val="000000"/>
          <w:kern w:val="0"/>
          <w:sz w:val="18"/>
          <w:szCs w:val="18"/>
          <w:lang w:val="en-US" w:eastAsia="zh-CN" w:bidi="ar"/>
        </w:rPr>
      </w:pP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4.4 运用历史和现实的事实说明经济危机是资本主义基本矛盾的集中体现。(p200)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经济危机是资本主义基本矛盾运动的必然产物.经济危机,又称“经济恐慌”.通常指资本主义经济发展过程中周期性爆发的社会经济的大混乱.生产相对过剩是这种经济危机的基本特征.</w:t>
      </w:r>
      <w:r>
        <w:rPr>
          <w:rFonts w:hint="eastAsia" w:ascii="宋体" w:hAnsi="宋体" w:eastAsia="宋体" w:cs="宋体"/>
          <w:color w:val="000000"/>
          <w:kern w:val="0"/>
          <w:sz w:val="18"/>
          <w:szCs w:val="18"/>
          <w:lang w:val="en-US" w:eastAsia="zh-CN" w:bidi="ar"/>
        </w:rPr>
        <w:t xml:space="preserve">就生活资料来说,是相对 于劳动群众有支付能力的需求来说的.生产相对过剩的经济危机是资本 主义社会所特有的现象.在资本主义以前的各个社会里,由于各种原因, 也曾出现过社会经济的极大恐慌和混乱,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但那是一种生产严重不足的危 机,而不是生产过剩的危机.经济危机的可能性,早在简单商品生产中就 已经存在了.但在资本主义生产方式占统治地位以后,危机的可能性才变 成了现实性.从 1825 年英国发生第一次经济危机以来,差不多每隔 10 年 左右,主要资本主义国家就发生一次经济危机,故称作周期性的经济危 机.后来,还发生过几次世界性的经济危机,其中,1929—1933 年的经济 危机,席卷了一切资本主义国家.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经济危机的根本原因在于资本主义制度 本身,是资本主义基本矛盾运动的必然产物.生产社会化与资本主义私人 占有之间的矛盾,是资本主义生产方式的基本矛盾.有两种表现形式直接 导致经济危机的爆发：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（一）资本主义基本矛盾表现为“个别工厂中的生产 的组织性和整个社会的生产的无政府状态之间的对立.”</w:t>
      </w:r>
      <w:r>
        <w:rPr>
          <w:rFonts w:hint="eastAsia" w:ascii="宋体" w:hAnsi="宋体" w:eastAsia="宋体" w:cs="宋体"/>
          <w:color w:val="000000"/>
          <w:kern w:val="0"/>
          <w:sz w:val="18"/>
          <w:szCs w:val="18"/>
          <w:lang w:val="en-US" w:eastAsia="zh-CN" w:bidi="ar"/>
        </w:rPr>
        <w:t xml:space="preserve">（《马克思恩格斯选集》第 3 卷第 313 页）在资本主义条件下,社会化的大生产使各企业、各 生产部门之间的相互联系空前地加强了,整个社会生产结成一个统一的 有机体.这种社会化的大生产要求按照社会的需要而由社会统一管理生 产.但是,由于生产资料资本主义占有形式的存在,生产过程由资本家私 人管理,这就把整个社会生产的联系割裂开来,各个企业生产什么,生产 多少,由一个企业的资本家决定.整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个社会生产处于无计划、无政府状态.个别企业生产是有计划有组织的.上述情况使社会再生产过程中比例关 系失调,特别是生产和需要的比例关系失调,这种比例失调以尖锐的形式爆发出来,就表现为生产过剩的经济危机. </w:t>
      </w:r>
    </w:p>
    <w:p>
      <w:pPr>
        <w:keepNext w:val="0"/>
        <w:keepLines w:val="0"/>
        <w:widowControl/>
        <w:numPr>
          <w:ilvl w:val="0"/>
          <w:numId w:val="5"/>
        </w:numPr>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资本主义基本矛盾还表现 为资本主义生产能力的巨大增长和千百万劳动群众有支付能力的需求相 对缩小之间的矛盾.</w:t>
      </w:r>
      <w:r>
        <w:rPr>
          <w:rFonts w:hint="eastAsia" w:ascii="宋体" w:hAnsi="宋体" w:eastAsia="宋体" w:cs="宋体"/>
          <w:color w:val="000000"/>
          <w:kern w:val="0"/>
          <w:sz w:val="18"/>
          <w:szCs w:val="18"/>
          <w:lang w:val="en-US" w:eastAsia="zh-CN" w:bidi="ar"/>
        </w:rPr>
        <w:t xml:space="preserve">资本家为了追逐高额利润,不断改进技术和扩大生产 规模,产品越来越多.但由于资本家的残酷剥削,工人的购买力相对缩小. 这一矛盾是产生生产过剩的经济危机的直接原因.马克思指出：“一切真 正的危机的最根本的原因,总不外乎群众的贫困和他们的有限的消费,资本主义生产却不顾这种情况而力图发展生产力”（《马克思恩格斯全集》第 25 卷第 548 页）.经济危机造成社会生产力的巨大破坏,表明资本主义生 产关系同社会化的生产力之间存在着对抗性的矛盾.危机的加深和日益频繁,说明资本主义生产关系已愈来愈不适合生产力发展的要求. </w:t>
      </w:r>
    </w:p>
    <w:p>
      <w:pPr>
        <w:keepNext w:val="0"/>
        <w:keepLines w:val="0"/>
        <w:widowControl/>
        <w:numPr>
          <w:ilvl w:val="0"/>
          <w:numId w:val="0"/>
        </w:numPr>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pPr>
      <w:r>
        <w:rPr>
          <w:rFonts w:ascii="黑体" w:hAnsi="宋体" w:eastAsia="黑体" w:cs="黑体"/>
          <w:b/>
          <w:color w:val="000000"/>
          <w:kern w:val="0"/>
          <w:sz w:val="19"/>
          <w:szCs w:val="19"/>
          <w:lang w:val="en-US" w:eastAsia="zh-CN" w:bidi="ar"/>
        </w:rPr>
        <w:t>4.5 有人认为，资本主义民主是囿于"钱主"的民主，迷于"游戏"的民主，止于"选举"的民主。你如何看待这种说法，为</w:t>
      </w:r>
      <w:r>
        <w:rPr>
          <w:rFonts w:hint="eastAsia" w:ascii="黑体" w:hAnsi="宋体" w:eastAsia="黑体" w:cs="黑体"/>
          <w:b/>
          <w:color w:val="000000"/>
          <w:kern w:val="0"/>
          <w:sz w:val="19"/>
          <w:szCs w:val="19"/>
          <w:lang w:val="en-US" w:eastAsia="zh-CN" w:bidi="ar"/>
        </w:rPr>
        <w:t xml:space="preserve">什么？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首先，资本主义民主是建立在生产资料私人占有基础上的，受资本的多少和财产的多寡所支配。其次，国家权利掌握在少数资产阶级手中，他们通过某种途径干预政治，其资本主义民主就成为了资产阶级富人的政治游戏。最后，因为政治受到这些富人所干预，政治选举权和被选举权自然大量地被资产阶级富人们所掌握，而民主只是相对于资产阶级而言的，对于穷人只能是明面上的一个普通词语。 </w:t>
      </w:r>
    </w:p>
    <w:p>
      <w:pPr>
        <w:keepNext w:val="0"/>
        <w:keepLines w:val="0"/>
        <w:widowControl/>
        <w:suppressLineNumbers w:val="0"/>
        <w:jc w:val="left"/>
      </w:pPr>
    </w:p>
    <w:p>
      <w:pPr>
        <w:keepNext w:val="0"/>
        <w:keepLines w:val="0"/>
        <w:widowControl/>
        <w:suppressLineNumbers w:val="0"/>
        <w:jc w:val="left"/>
      </w:pPr>
    </w:p>
    <w:p>
      <w:pPr>
        <w:spacing w:line="360" w:lineRule="exact"/>
        <w:rPr>
          <w:rFonts w:hint="eastAsia" w:ascii="华文中宋" w:hAnsi="华文中宋" w:eastAsia="华文中宋"/>
          <w:b/>
        </w:rPr>
      </w:pPr>
      <w:r>
        <w:rPr>
          <w:rFonts w:hint="eastAsia" w:ascii="华文中宋" w:hAnsi="华文中宋" w:eastAsia="华文中宋"/>
          <w:b/>
        </w:rPr>
        <w:t>商品的价值量是由生产商品所耗费的劳动量决定的，但为什么不能由任何一个商品生产者所耗费的个别劳动时间来决定呢？</w:t>
      </w:r>
    </w:p>
    <w:p>
      <w:pPr>
        <w:spacing w:line="360" w:lineRule="exact"/>
        <w:rPr>
          <w:rFonts w:hint="default" w:ascii="华文中宋" w:hAnsi="华文中宋" w:eastAsia="华文中宋"/>
          <w:b/>
          <w:lang w:val="en-US" w:eastAsia="zh-CN"/>
        </w:rPr>
      </w:pPr>
      <w:r>
        <w:rPr>
          <w:rFonts w:hint="eastAsia" w:ascii="华文中宋" w:hAnsi="华文中宋" w:eastAsia="华文中宋"/>
          <w:b/>
          <w:lang w:val="en-US" w:eastAsia="zh-CN"/>
        </w:rPr>
        <w:t>答案1：</w:t>
      </w:r>
    </w:p>
    <w:p>
      <w:pPr>
        <w:spacing w:line="360" w:lineRule="exact"/>
        <w:ind w:firstLine="420" w:firstLineChars="200"/>
        <w:rPr>
          <w:rFonts w:hint="eastAsia" w:ascii="宋体" w:hAnsi="宋体"/>
        </w:rPr>
      </w:pPr>
      <w:r>
        <w:rPr>
          <w:rFonts w:hint="eastAsia" w:ascii="宋体" w:hAnsi="宋体"/>
        </w:rPr>
        <w:t>商品的价值量就是由生产商品所耗费的劳动量决定的。劳动的量是用劳动的持续时间来衡量的，因而商品价值的大小也就取决于生产商品的劳动时间的多少。</w:t>
      </w:r>
    </w:p>
    <w:p>
      <w:pPr>
        <w:spacing w:line="360" w:lineRule="exact"/>
        <w:ind w:firstLine="420" w:firstLineChars="200"/>
        <w:rPr>
          <w:rFonts w:hint="eastAsia" w:ascii="宋体" w:hAnsi="宋体"/>
        </w:rPr>
      </w:pPr>
      <w:r>
        <w:rPr>
          <w:rFonts w:hint="eastAsia" w:ascii="宋体" w:hAnsi="宋体"/>
        </w:rPr>
        <w:t>但是，商品的价值量，不能由各个商品生产者生产商品所实际耗费的个别劳动时间所决定，这是因为：</w:t>
      </w:r>
    </w:p>
    <w:p>
      <w:pPr>
        <w:spacing w:line="360" w:lineRule="exact"/>
        <w:ind w:firstLine="420" w:firstLineChars="200"/>
        <w:rPr>
          <w:rFonts w:hint="eastAsia" w:ascii="宋体" w:hAnsi="宋体"/>
        </w:rPr>
      </w:pPr>
      <w:r>
        <w:rPr>
          <w:rFonts w:hint="eastAsia" w:ascii="宋体" w:hAnsi="宋体"/>
        </w:rPr>
        <w:t>第一，各个商品生产者生产商品的主观条件和客观条件不同，他们生产同种商品所耗费的个别劳动时间也就不同。如果由各个商品生产者生产商品所实际耗费的个别劳动时间所决定，同种商品就不会有同一的价值量，不利于交换的进行。</w:t>
      </w:r>
    </w:p>
    <w:p>
      <w:pPr>
        <w:spacing w:line="360" w:lineRule="exact"/>
        <w:ind w:firstLine="420" w:firstLineChars="200"/>
        <w:rPr>
          <w:rFonts w:hint="eastAsia" w:ascii="宋体" w:hAnsi="宋体"/>
        </w:rPr>
      </w:pPr>
      <w:r>
        <w:rPr>
          <w:rFonts w:hint="eastAsia" w:ascii="宋体" w:hAnsi="宋体"/>
        </w:rPr>
        <w:t>第二，个别劳动时间决定商品的价值量不利于技术进步。如果那些生产技术差、生产工具落后、工作懒惰、劳动熟练程度低的商品生产者所生产的商品，因为消耗的个别劳动时间长，所生产的每件商品的价值量就大，而且消耗的劳动时间越长，每件商品的价值量就越大；而那些生产技术好、生产工具先进、工作勤勉、劳动熟练程度高的商品生产者所生产的商品，因为消牦的个别劳动时间短，所生产的每件商品的价值反而小，那么，这种情况实际上是在鼓励落后，显然是极不合理的，商品的价值不可能这样来决定。</w:t>
      </w:r>
    </w:p>
    <w:p>
      <w:pPr>
        <w:spacing w:line="360" w:lineRule="exact"/>
        <w:ind w:firstLine="420" w:firstLineChars="200"/>
        <w:rPr>
          <w:rFonts w:hint="eastAsia" w:ascii="宋体" w:hAnsi="宋体"/>
        </w:rPr>
      </w:pPr>
      <w:r>
        <w:rPr>
          <w:rFonts w:hint="eastAsia" w:ascii="宋体" w:hAnsi="宋体"/>
        </w:rPr>
        <w:t>所以，商品的价值不是由生产商品的个别劳动时间决定的，而是由生产商品的社会必要劳动时间决定的。</w:t>
      </w:r>
    </w:p>
    <w:p>
      <w:pPr>
        <w:spacing w:line="360" w:lineRule="exact"/>
        <w:ind w:firstLine="420" w:firstLineChars="200"/>
        <w:rPr>
          <w:rFonts w:hint="eastAsia" w:ascii="宋体" w:hAnsi="宋体"/>
        </w:rPr>
      </w:pPr>
      <w:r>
        <w:rPr>
          <w:rFonts w:hint="eastAsia" w:ascii="宋体" w:hAnsi="宋体"/>
        </w:rPr>
        <w:t>商品价值量和市场的劳动生产率成反比，生产率高了，产品多了，这样商品供大于求，导致商品价格降低;生产率低了，产品少了，商品供不应求，商品价格上升.</w:t>
      </w:r>
    </w:p>
    <w:p>
      <w:pPr>
        <w:spacing w:line="360" w:lineRule="exact"/>
        <w:ind w:firstLine="420" w:firstLineChars="200"/>
        <w:rPr>
          <w:rFonts w:hint="eastAsia" w:ascii="宋体" w:hAnsi="宋体"/>
        </w:rPr>
      </w:pPr>
      <w:r>
        <w:rPr>
          <w:rFonts w:hint="eastAsia" w:ascii="宋体" w:hAnsi="宋体"/>
        </w:rPr>
        <w:t>商品价值量和个人的劳动生产率成正比，当个人的生产率大于市场的生产率时，你所供应的商品多了，但商品价格没变，所以你的商品的价值总量增加了</w:t>
      </w:r>
    </w:p>
    <w:p>
      <w:pPr>
        <w:spacing w:line="360" w:lineRule="exact"/>
        <w:ind w:firstLine="420" w:firstLineChars="200"/>
        <w:rPr>
          <w:rFonts w:hint="eastAsia" w:ascii="宋体" w:hAnsi="宋体"/>
        </w:rPr>
      </w:pPr>
    </w:p>
    <w:p>
      <w:pPr>
        <w:keepNext w:val="0"/>
        <w:keepLines w:val="0"/>
        <w:widowControl/>
        <w:suppressLineNumbers w:val="0"/>
        <w:jc w:val="left"/>
        <w:rPr>
          <w:rFonts w:hint="eastAsia"/>
          <w:lang w:val="en-US" w:eastAsia="zh-CN"/>
        </w:rPr>
      </w:pPr>
      <w:r>
        <w:rPr>
          <w:rFonts w:hint="eastAsia"/>
          <w:lang w:val="en-US" w:eastAsia="zh-CN"/>
        </w:rPr>
        <w:t>答案2：</w:t>
      </w:r>
    </w:p>
    <w:p>
      <w:pPr>
        <w:spacing w:line="360" w:lineRule="auto"/>
        <w:rPr>
          <w:rFonts w:ascii="宋体" w:hAnsi="宋体"/>
          <w:sz w:val="18"/>
          <w:szCs w:val="18"/>
        </w:rPr>
      </w:pPr>
      <w:r>
        <w:rPr>
          <w:rFonts w:hint="eastAsia" w:ascii="楷体_GB2312" w:hAnsi="宋体" w:eastAsia="楷体_GB2312" w:cs="Arial"/>
          <w:b/>
          <w:sz w:val="18"/>
          <w:szCs w:val="18"/>
        </w:rPr>
        <w:t>参考答案：</w:t>
      </w:r>
      <w:r>
        <w:rPr>
          <w:rFonts w:hint="eastAsia"/>
          <w:sz w:val="18"/>
          <w:szCs w:val="18"/>
        </w:rPr>
        <w:t>商品的价值量就是由生产商品所耗费的劳动量决定的。劳动的量是用劳动的持续时间来衡量的，因而商品价值的大小也就取决于生产商品的劳动时间的多少。</w:t>
      </w:r>
    </w:p>
    <w:p>
      <w:pPr>
        <w:spacing w:line="360" w:lineRule="auto"/>
        <w:ind w:firstLine="360" w:firstLineChars="200"/>
        <w:rPr>
          <w:sz w:val="18"/>
          <w:szCs w:val="18"/>
        </w:rPr>
      </w:pPr>
      <w:r>
        <w:rPr>
          <w:rFonts w:hint="eastAsia"/>
          <w:sz w:val="18"/>
          <w:szCs w:val="18"/>
        </w:rPr>
        <w:t>但是，商品的价值量，不能由各个商品生产者生产商品所实际耗费的个别劳动时间所决定，这是因为：</w:t>
      </w:r>
    </w:p>
    <w:p>
      <w:pPr>
        <w:spacing w:line="360" w:lineRule="auto"/>
        <w:ind w:firstLine="360" w:firstLineChars="200"/>
        <w:rPr>
          <w:sz w:val="18"/>
          <w:szCs w:val="18"/>
        </w:rPr>
      </w:pPr>
      <w:r>
        <w:rPr>
          <w:rFonts w:hint="eastAsia"/>
          <w:sz w:val="18"/>
          <w:szCs w:val="18"/>
        </w:rPr>
        <w:t>第一，各个商品生产者生产商品的主观条件和客观条件不同，他们生产同种商品所耗费的个别劳动时间也就不同。如果由各个商品生产者生产商品所实际耗费的个别劳动时间所决定，同种商品就不会有同一的价值量，不利于交换的进行。</w:t>
      </w:r>
    </w:p>
    <w:p>
      <w:pPr>
        <w:spacing w:line="360" w:lineRule="auto"/>
        <w:ind w:firstLine="360" w:firstLineChars="200"/>
        <w:rPr>
          <w:sz w:val="18"/>
          <w:szCs w:val="18"/>
        </w:rPr>
      </w:pPr>
      <w:r>
        <w:rPr>
          <w:rFonts w:hint="eastAsia"/>
          <w:sz w:val="18"/>
          <w:szCs w:val="18"/>
        </w:rPr>
        <w:t>第二，个别劳动时间决定商品的价值量不利于技术进步。如果那些生产技术差、生产工具落后、工作懒惰、劳动熟练程度低的商品生产者所生产的商品，因为消耗的个别劳动时间长，所生产的每件商品的价值量就大；而那些生产技术好、生产工具先进、工作勤勉、劳动熟练程度高的商品生产者所生产的商品，因为消牦的个别劳动时间短，所生产的每件商品的价值反而小，那么，这种情况实际上是在鼓励落后，显然是极不合理的，商品的价值不可能这样来决定。</w:t>
      </w:r>
    </w:p>
    <w:p>
      <w:pPr>
        <w:spacing w:line="360" w:lineRule="auto"/>
        <w:ind w:firstLine="360" w:firstLineChars="200"/>
        <w:rPr>
          <w:rFonts w:hint="eastAsia"/>
          <w:sz w:val="18"/>
          <w:szCs w:val="18"/>
        </w:rPr>
      </w:pPr>
      <w:r>
        <w:rPr>
          <w:rFonts w:hint="eastAsia"/>
          <w:sz w:val="18"/>
          <w:szCs w:val="18"/>
        </w:rPr>
        <w:t>所以，商品的价值不是由生产商品的个别劳动时间决定的，而是由生产商品的社会必要劳动时间决定的。</w:t>
      </w:r>
    </w:p>
    <w:p>
      <w:pPr>
        <w:keepNext w:val="0"/>
        <w:keepLines w:val="0"/>
        <w:widowControl/>
        <w:suppressLineNumbers w:val="0"/>
        <w:jc w:val="left"/>
        <w:rPr>
          <w:rFonts w:hint="default"/>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有人认为，在信息社会里，价值的增长不是通过劳动，而是通过知识实现的，应当用知识价值取代劳动价值.试用所学原理对该观点进行评析。</w:t>
      </w:r>
    </w:p>
    <w:p>
      <w:pPr>
        <w:spacing w:line="360" w:lineRule="exact"/>
        <w:rPr>
          <w:rFonts w:hint="default" w:ascii="华文中宋" w:hAnsi="华文中宋" w:eastAsia="华文中宋"/>
          <w:b/>
          <w:lang w:val="en-US" w:eastAsia="zh-CN"/>
        </w:rPr>
      </w:pPr>
      <w:r>
        <w:rPr>
          <w:rFonts w:hint="eastAsia" w:ascii="华文中宋" w:hAnsi="华文中宋" w:eastAsia="华文中宋"/>
          <w:b/>
          <w:lang w:val="en-US" w:eastAsia="zh-CN"/>
        </w:rPr>
        <w:t>答案1：</w:t>
      </w:r>
    </w:p>
    <w:p>
      <w:pPr>
        <w:spacing w:line="360" w:lineRule="exact"/>
        <w:ind w:firstLine="420" w:firstLineChars="200"/>
        <w:rPr>
          <w:rFonts w:hint="eastAsia" w:ascii="宋体" w:hAnsi="宋体"/>
        </w:rPr>
      </w:pPr>
      <w:r>
        <w:rPr>
          <w:rFonts w:hint="eastAsia" w:ascii="宋体" w:hAnsi="宋体"/>
        </w:rPr>
        <w:t>这个观点是错误的。价值的增长，归根结底是劳动带来。知识发挥作用，始终通过劳动，没有劳动，知识毫无用处，知识不通过劳动，也无法衡量其价值，价值就会变成一个主观的东西，没有客观基础，世界上一切财富都是劳动成果，劳动不但创造了人，而且创造了财富，只有劳动多少，才能衡量财富价值大小。知识正确不正确也要靠劳动来验证，经不起劳动检验不能称为知识，劳动不但决定知识真假，还决定知识价值大小。所以，所谓应用知识价值取代劳动价值是十分错误的，也是荒谬的，是唯心主义的。</w:t>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答案2：</w:t>
      </w:r>
    </w:p>
    <w:p>
      <w:pPr>
        <w:spacing w:line="360" w:lineRule="auto"/>
        <w:rPr>
          <w:b/>
          <w:sz w:val="18"/>
          <w:szCs w:val="18"/>
        </w:rPr>
      </w:pPr>
      <w:r>
        <w:rPr>
          <w:rFonts w:hint="eastAsia" w:ascii="楷体_GB2312" w:hAnsi="宋体" w:eastAsia="楷体_GB2312" w:cs="Arial"/>
          <w:b/>
          <w:sz w:val="18"/>
          <w:szCs w:val="18"/>
        </w:rPr>
        <w:t>参考答案</w:t>
      </w:r>
      <w:r>
        <w:rPr>
          <w:rFonts w:hint="eastAsia"/>
          <w:b/>
          <w:sz w:val="18"/>
          <w:szCs w:val="18"/>
        </w:rPr>
        <w:t xml:space="preserve">（1） </w:t>
      </w:r>
      <w:r>
        <w:rPr>
          <w:rFonts w:hint="eastAsia"/>
          <w:sz w:val="18"/>
          <w:szCs w:val="18"/>
        </w:rPr>
        <w:t>不能用知识价值论取代劳动价值论。</w:t>
      </w:r>
    </w:p>
    <w:p>
      <w:pPr>
        <w:spacing w:line="360" w:lineRule="auto"/>
        <w:ind w:firstLine="360" w:firstLineChars="200"/>
        <w:rPr>
          <w:sz w:val="18"/>
          <w:szCs w:val="18"/>
        </w:rPr>
      </w:pPr>
      <w:r>
        <w:rPr>
          <w:rFonts w:hint="eastAsia"/>
          <w:sz w:val="18"/>
          <w:szCs w:val="18"/>
        </w:rPr>
        <w:t>（1）商品生产过程是各种生产要素结合在一起发挥作用的过程，各种生产要素在商品生产中的作用与劳动创造价值的关系是不同的。就商品使用价值的生产而言，土地、材料、技术、知识等生产要素是商品使用价值的物质要素，与劳动者的具体劳动一起，共同构成了使用价值的源泉。但就商品价值的创造而言，价值是凝结在商品中无差别的人类劳动即抽象劳动。抽象劳动是形成价值的唯一源泉，离开了人的劳动，价值增长就不可能实现，劳动是价值的唯一源泉。这是马克思劳动价值论的基本观点。</w:t>
      </w:r>
    </w:p>
    <w:p>
      <w:pPr>
        <w:spacing w:line="360" w:lineRule="auto"/>
        <w:ind w:firstLine="450" w:firstLineChars="250"/>
        <w:rPr>
          <w:sz w:val="18"/>
          <w:szCs w:val="18"/>
        </w:rPr>
      </w:pPr>
      <w:r>
        <w:rPr>
          <w:sz w:val="18"/>
          <w:szCs w:val="18"/>
        </w:rPr>
        <w:t>(2</w:t>
      </w:r>
      <w:r>
        <w:rPr>
          <w:rFonts w:hint="eastAsia"/>
          <w:sz w:val="18"/>
          <w:szCs w:val="18"/>
        </w:rPr>
        <w:t>）在信息经济社会中，知识转化为生产力，能提高劳动生产率，给人类的生产带来极大的方便。在这一时代，知识和技术甚至成为首要的生产力。但价值的增长源泉仍是劳动，而不是知识。知识不创造价值，它本身的价值也必须通过生产者的具体劳动才能转移到新产品中去，成为商品价值的一个构成部分。</w:t>
      </w:r>
    </w:p>
    <w:p>
      <w:pPr>
        <w:spacing w:line="360" w:lineRule="auto"/>
        <w:ind w:firstLine="420"/>
        <w:rPr>
          <w:sz w:val="18"/>
          <w:szCs w:val="18"/>
        </w:rPr>
      </w:pPr>
      <w:r>
        <w:rPr>
          <w:rFonts w:hint="eastAsia"/>
          <w:sz w:val="18"/>
          <w:szCs w:val="18"/>
        </w:rPr>
        <w:t>(3）此观点的错误在于，没有认清价值的来源。</w:t>
      </w:r>
    </w:p>
    <w:p>
      <w:pPr>
        <w:spacing w:line="360" w:lineRule="auto"/>
        <w:rPr>
          <w:b/>
          <w:sz w:val="18"/>
          <w:szCs w:val="18"/>
        </w:rPr>
      </w:pPr>
      <w:r>
        <w:rPr>
          <w:rFonts w:hint="eastAsia" w:ascii="楷体_GB2312" w:hAnsi="宋体" w:eastAsia="楷体_GB2312" w:cs="Arial"/>
          <w:b/>
          <w:sz w:val="18"/>
          <w:szCs w:val="18"/>
        </w:rPr>
        <w:t>参考答案</w:t>
      </w:r>
      <w:r>
        <w:rPr>
          <w:rFonts w:hint="eastAsia"/>
          <w:b/>
          <w:sz w:val="18"/>
          <w:szCs w:val="18"/>
        </w:rPr>
        <w:t>（2）</w:t>
      </w:r>
      <w:r>
        <w:rPr>
          <w:rFonts w:hint="eastAsia"/>
          <w:sz w:val="18"/>
          <w:szCs w:val="18"/>
        </w:rPr>
        <w:t>时代在发展，马克思的劳动价值论也必须发展。我们要深化对科技、知识、信息等新的生产要素在财富和价值创造中的作用的认识。应该坚持马克思关于人的抽象劳动是价值的唯一源泉这一劳动价值论的基本观点。同时，要充分肯定科技、知识、信息等新的生产要素在提高生产效率、促进生产力发展、增加使用价值和价值形成中的重要作用。科学技术本身并不能创造价值。但科学技术在生产中的应用可以使劳动对象的范围更广、性能更好，从而有利于劳动生产率的提高；科学技术还可以为人所掌握，而掌握了科学技术的人可以提高劳动效率，创造出更多的使用价值和价值。所以，应充分认识科学技术的作用，把大力发展科学技术摆到重要的位置。因此，用知识价值论取代劳动价值论是错误的。</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为什么说资本要实现循环，其不同职能的循环必须在空间上并存时间上继起？</w:t>
      </w:r>
    </w:p>
    <w:p>
      <w:pPr>
        <w:spacing w:line="360" w:lineRule="exact"/>
        <w:rPr>
          <w:rFonts w:hint="default" w:ascii="华文中宋" w:hAnsi="华文中宋" w:eastAsia="华文中宋"/>
          <w:b/>
          <w:lang w:val="en-US" w:eastAsia="zh-CN"/>
        </w:rPr>
      </w:pPr>
      <w:r>
        <w:rPr>
          <w:rFonts w:hint="eastAsia" w:ascii="华文中宋" w:hAnsi="华文中宋" w:eastAsia="华文中宋"/>
          <w:b/>
          <w:lang w:val="en-US" w:eastAsia="zh-CN"/>
        </w:rPr>
        <w:t>答案1：</w:t>
      </w:r>
    </w:p>
    <w:p>
      <w:pPr>
        <w:spacing w:line="360" w:lineRule="exact"/>
        <w:rPr>
          <w:rFonts w:hint="eastAsia" w:ascii="宋体" w:hAnsi="宋体"/>
        </w:rPr>
      </w:pPr>
      <w:r>
        <w:rPr>
          <w:rFonts w:hint="eastAsia" w:ascii="宋体" w:hAnsi="宋体"/>
        </w:rPr>
        <w:t>　　产业资本只有在不断运动中才能实现价值增值。为了不断地获得剩余价值，产业资本不能经过一次循环之后终止自己的运动，而必须把这种循环运动不停顿地进行下去。</w:t>
      </w:r>
    </w:p>
    <w:p>
      <w:pPr>
        <w:spacing w:line="360" w:lineRule="exact"/>
        <w:rPr>
          <w:rFonts w:hint="eastAsia" w:ascii="宋体" w:hAnsi="宋体"/>
        </w:rPr>
      </w:pPr>
      <w:r>
        <w:rPr>
          <w:rFonts w:hint="eastAsia" w:ascii="宋体" w:hAnsi="宋体"/>
        </w:rPr>
        <w:t>　　因此，产业资本循环就是一个无止境的周而复始的运动过程。产业资本在不断循环的过程中，它的每一种职能形式都要经过循环的三个阶段，进行循环运动，才能实现价值的增值。要保持资本运动的连续性，就必须使产业资本满足两个条件：1.空间上并存性；2.时间上继起性。</w:t>
      </w:r>
    </w:p>
    <w:p>
      <w:pPr>
        <w:spacing w:line="360" w:lineRule="exact"/>
        <w:rPr>
          <w:rFonts w:hint="eastAsia" w:ascii="宋体" w:hAnsi="宋体"/>
        </w:rPr>
      </w:pPr>
      <w:r>
        <w:rPr>
          <w:rFonts w:hint="eastAsia" w:ascii="宋体" w:hAnsi="宋体"/>
        </w:rPr>
        <w:t>　　资本循环指产业资本从一定的职能形式出发，顺次经过购买、生产、销售三个阶段，分别地采取货币资本、生产资本、商品资本三种职能形式，实现了价值的增值，并回到原来出发点的全过程。这一过程可用公式表示为：Pm G-W…P…W′-G′A</w:t>
      </w:r>
    </w:p>
    <w:p>
      <w:pPr>
        <w:rPr>
          <w:rFonts w:hint="default"/>
          <w:b/>
          <w:bCs w:val="0"/>
          <w:sz w:val="24"/>
          <w:szCs w:val="24"/>
          <w:lang w:val="en-US" w:eastAsia="zh-CN"/>
        </w:rPr>
      </w:pPr>
      <w:r>
        <w:rPr>
          <w:rFonts w:hint="eastAsia"/>
          <w:b/>
          <w:bCs w:val="0"/>
          <w:sz w:val="24"/>
          <w:szCs w:val="24"/>
          <w:lang w:val="en-US" w:eastAsia="zh-CN"/>
        </w:rPr>
        <w:t>答案2：</w:t>
      </w:r>
    </w:p>
    <w:p>
      <w:pPr>
        <w:spacing w:line="360" w:lineRule="auto"/>
        <w:rPr>
          <w:rFonts w:ascii="宋体" w:hAnsi="宋体"/>
          <w:sz w:val="18"/>
          <w:szCs w:val="18"/>
        </w:rPr>
      </w:pPr>
      <w:r>
        <w:rPr>
          <w:rFonts w:hint="eastAsia" w:ascii="楷体_GB2312" w:hAnsi="宋体" w:eastAsia="楷体_GB2312" w:cs="Arial"/>
          <w:b/>
          <w:sz w:val="18"/>
          <w:szCs w:val="18"/>
        </w:rPr>
        <w:t>参考答案：</w:t>
      </w:r>
      <w:r>
        <w:rPr>
          <w:rFonts w:hint="eastAsia"/>
          <w:sz w:val="18"/>
          <w:szCs w:val="18"/>
        </w:rPr>
        <w:t>资本是能够带来剩余价值的价值，但资本只有在运动中才能够实现价值増殖，而运动是有条件的，即必须保持产业资本三种职能形式的并存性与继起性。</w:t>
      </w:r>
    </w:p>
    <w:p>
      <w:pPr>
        <w:spacing w:line="360" w:lineRule="auto"/>
        <w:ind w:firstLine="360" w:firstLineChars="200"/>
        <w:rPr>
          <w:sz w:val="18"/>
          <w:szCs w:val="18"/>
        </w:rPr>
      </w:pPr>
      <w:r>
        <w:rPr>
          <w:rFonts w:hint="eastAsia"/>
          <w:sz w:val="18"/>
          <w:szCs w:val="18"/>
        </w:rPr>
        <w:t>首先，产业资本必须保持三种职能形式在空间上的并存性，也就是说，全部产业资本不能同时处在一种职能资本形式上，必须按一定比例分割为货币资本、生产资本、商品资本三个部分。这三部分应该各占多大比例，取决于企业生产的性质、技术水平和购销状况。只有这样，当生产资本转化为商品资本时，又有货币资本转化为生产资本。使生产连续不断地进行。</w:t>
      </w:r>
    </w:p>
    <w:p>
      <w:pPr>
        <w:spacing w:line="360" w:lineRule="auto"/>
        <w:ind w:firstLine="360" w:firstLineChars="200"/>
        <w:rPr>
          <w:sz w:val="18"/>
          <w:szCs w:val="18"/>
        </w:rPr>
      </w:pPr>
      <w:r>
        <w:rPr>
          <w:rFonts w:hint="eastAsia"/>
          <w:sz w:val="18"/>
          <w:szCs w:val="18"/>
        </w:rPr>
        <w:t>其次，产业资本必须保持每一种职能形式的依次转化，即在时间上的继起性。这就是说，产业资本的三种职能形式都必须顺利地进行各自的循环，不断完成职能形式的转换。不论哪一种职能形式的资本，在各自循环的哪一个阶段上停顿下来，都会使产业资本循环发生中断。例如，当商品资本不能转化为货币资本时，就会出现商品积压，而货币资本短缺，就无法再购买生产资料和劳动力，生产就不能继续进行。</w:t>
      </w:r>
    </w:p>
    <w:p>
      <w:pPr>
        <w:rPr>
          <w:rFonts w:hint="eastAsia"/>
          <w:sz w:val="18"/>
          <w:szCs w:val="18"/>
        </w:rPr>
      </w:pPr>
      <w:r>
        <w:rPr>
          <w:rFonts w:hint="eastAsia"/>
          <w:sz w:val="18"/>
          <w:szCs w:val="18"/>
        </w:rPr>
        <w:t>产业资本正常循环的上述两个条件，即三种职能形式在空间上的并存性和时间上的继起性，是相互联系和互为条件的。没有并存性，各种职能形式就不能相继转换，所以并存性是继起性的前提。同样，如果各种职能形式不能相继进行转化，三种职能形式的并存性也将被破坏，所以并存性又是继起性的结果。</w:t>
      </w:r>
    </w:p>
    <w:p>
      <w:pPr>
        <w:rPr>
          <w:rFonts w:hint="eastAsia"/>
          <w:sz w:val="18"/>
          <w:szCs w:val="18"/>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运用历史和现实的事实说明经济危机是资本主义基本矛盾的集中体现。</w:t>
      </w:r>
    </w:p>
    <w:p>
      <w:pPr>
        <w:spacing w:line="360" w:lineRule="exact"/>
        <w:rPr>
          <w:rFonts w:hint="default" w:ascii="华文中宋" w:hAnsi="华文中宋" w:eastAsia="华文中宋"/>
          <w:b/>
          <w:lang w:val="en-US" w:eastAsia="zh-CN"/>
        </w:rPr>
      </w:pPr>
      <w:r>
        <w:rPr>
          <w:rFonts w:hint="eastAsia" w:ascii="华文中宋" w:hAnsi="华文中宋" w:eastAsia="华文中宋"/>
          <w:b/>
          <w:lang w:val="en-US" w:eastAsia="zh-CN"/>
        </w:rPr>
        <w:t>答案1：</w:t>
      </w:r>
    </w:p>
    <w:p>
      <w:pPr>
        <w:spacing w:line="360" w:lineRule="exact"/>
        <w:ind w:firstLine="420" w:firstLineChars="200"/>
        <w:rPr>
          <w:rFonts w:hint="eastAsia" w:ascii="宋体" w:hAnsi="宋体"/>
        </w:rPr>
      </w:pPr>
      <w:r>
        <w:rPr>
          <w:rFonts w:hint="eastAsia" w:ascii="宋体" w:hAnsi="宋体"/>
        </w:rPr>
        <w:t>经济危机是资本主义基本矛盾运动的必然产物经济危机，又称“经济恐慌”。通常指资本主义经济发展过程中周期性爆发的社会经济的大混乱，生产相对过剩是这种经济危机的基本特征。就生活资料来说，是相对于劳动群众有支付能力的需求来说的。生产相对过剩的经济危机是资本主义社会所特有的现象。在资本主义以前的各个社会里，由于各种原因，也曾出现过社会经济的极大恐慌和混乱，但那是一种生产严重不足的危机，而不是生产过剩的危机。经济危机的可能性，早在简单商品生产中就已经存在了。但在资本主义生产方式占统治地位以后，危机的可能性才变成了现实性.从1825年英国发生第一次经济危机以来，差不多每隔10年左右，主要资本主义国家就发生一次经济危机，故称作周期性的经济危机。后来，还发生过几次世界性的经济危机，其中，1929—1933年的经济危机，席卷了一切资本主义国家.经济危机的根本原因在于资本主义制度 本身，是资本主义基本矛盾运动的必然产物.生产社会化与资本主义私人占有之间的矛盾，是资本主义生产方式的基本矛盾.有两种表现形式直接导致经济危机的爆发：</w:t>
      </w:r>
    </w:p>
    <w:p>
      <w:pPr>
        <w:spacing w:line="360" w:lineRule="exact"/>
        <w:ind w:firstLine="420" w:firstLineChars="200"/>
        <w:rPr>
          <w:rFonts w:hint="eastAsia" w:ascii="宋体" w:hAnsi="宋体"/>
        </w:rPr>
      </w:pPr>
      <w:r>
        <w:rPr>
          <w:rFonts w:hint="eastAsia" w:ascii="宋体" w:hAnsi="宋体"/>
        </w:rPr>
        <w:t xml:space="preserve">（一）资本主义基本矛盾表现为“个别工厂中的生产 的组织性和整个社会的生产的无政府状态之间的对立.”（《马克思恩格斯选集》第3卷第313页）在资本主义条件下，社会化的大生产使各企业、各生产部门之间的相互联系空前地加强了，整个社会生产结成一个统一的 有机体.这种社会化的大生产要求按照社会的需要而由社会统一管理生产。但是，由于生产资料资本主义占有形式的存在，生产过程由资本家私人管理，这就把整个社会生产的联系割裂开来，各个企业生产什么，生产多少，由一个企业的资本家决定，整个社会生产处于无计划、无政府状态。 </w:t>
      </w:r>
    </w:p>
    <w:p>
      <w:pPr>
        <w:spacing w:line="360" w:lineRule="exact"/>
        <w:ind w:firstLine="420" w:firstLineChars="200"/>
        <w:rPr>
          <w:rFonts w:hint="eastAsia" w:ascii="宋体" w:hAnsi="宋体"/>
        </w:rPr>
      </w:pPr>
      <w:r>
        <w:rPr>
          <w:rFonts w:hint="eastAsia" w:ascii="宋体" w:hAnsi="宋体"/>
        </w:rPr>
        <w:t>个别企业生产是有计划有组织的.上述情况使社会再生产过程中比例关系失调，特别是生产和需要的比例关系失调，这种比例失调以尖锐的形式 爆发出来，就表现为生产过剩的经济危机.</w:t>
      </w:r>
    </w:p>
    <w:p>
      <w:pPr>
        <w:numPr>
          <w:ilvl w:val="0"/>
          <w:numId w:val="5"/>
        </w:numPr>
        <w:ind w:left="0" w:leftChars="0" w:firstLine="0" w:firstLineChars="0"/>
        <w:rPr>
          <w:rFonts w:hint="eastAsia" w:ascii="宋体" w:hAnsi="宋体"/>
        </w:rPr>
      </w:pPr>
      <w:r>
        <w:rPr>
          <w:rFonts w:hint="eastAsia" w:ascii="宋体" w:hAnsi="宋体"/>
        </w:rPr>
        <w:t>资本主义基本矛盾还表现为资本主义生产能力的巨大增长和千百万劳动群众有支付能力的需求相对缩小之间的矛盾.资本家为了追逐高额利润，不断改进技术和扩大生产规模，产品越来越多。但由于资本家的残酷剥削，工人的购买力相对缩小。这一矛盾是产生生产过剩的经济危机的直接原因.马克思指出：“一切真正的危机的最根本的原因，总不外乎群众的贫困和他们的有限的消费，资本主义生产却不顾这种情况而力图发展生产力”（《马克思恩格斯全集》第 25卷第548页）。经济危机造成社会生产力的巨大破坏，表明资本主义生产关系同社会化的生产力之间存在着对抗性的矛盾，危机的加深和日益频繁，说明资本主义生产关系已愈来愈不适合生产力发展的要求。</w:t>
      </w:r>
    </w:p>
    <w:p>
      <w:pPr>
        <w:numPr>
          <w:ilvl w:val="0"/>
          <w:numId w:val="0"/>
        </w:numPr>
        <w:ind w:leftChars="0"/>
        <w:rPr>
          <w:rFonts w:hint="eastAsia" w:ascii="宋体" w:hAnsi="宋体"/>
          <w:lang w:val="en-US" w:eastAsia="zh-CN"/>
        </w:rPr>
      </w:pPr>
    </w:p>
    <w:p>
      <w:pPr>
        <w:numPr>
          <w:ilvl w:val="0"/>
          <w:numId w:val="0"/>
        </w:numPr>
        <w:ind w:leftChars="0"/>
        <w:rPr>
          <w:rFonts w:hint="eastAsia" w:ascii="宋体" w:hAnsi="宋体"/>
          <w:lang w:val="en-US" w:eastAsia="zh-CN"/>
        </w:rPr>
      </w:pPr>
      <w:r>
        <w:rPr>
          <w:rFonts w:hint="eastAsia" w:ascii="宋体" w:hAnsi="宋体"/>
          <w:lang w:val="en-US" w:eastAsia="zh-CN"/>
        </w:rPr>
        <w:t>答案2：</w:t>
      </w:r>
    </w:p>
    <w:p>
      <w:pPr>
        <w:spacing w:line="360" w:lineRule="auto"/>
        <w:rPr>
          <w:rFonts w:ascii="宋体" w:hAnsi="宋体"/>
          <w:sz w:val="18"/>
          <w:szCs w:val="18"/>
        </w:rPr>
      </w:pPr>
      <w:r>
        <w:rPr>
          <w:rFonts w:hint="eastAsia" w:ascii="楷体_GB2312" w:hAnsi="宋体" w:eastAsia="楷体_GB2312" w:cs="Arial"/>
          <w:b/>
          <w:sz w:val="18"/>
          <w:szCs w:val="18"/>
        </w:rPr>
        <w:t>参考答案：</w:t>
      </w:r>
      <w:r>
        <w:rPr>
          <w:sz w:val="18"/>
          <w:szCs w:val="18"/>
          <w:lang w:val="zh-CN"/>
        </w:rPr>
        <w:t>在资本主义经济的发展过程中，经济危机是周期地重演的，危机与危机之间的间隔表现了一定的规律性。自1825年英国第一次发生普遍的生产过剩的经济危机以来，随后发生危机的年份是1836年、1847年、1857年、1866年、1873年、1882年、1890年和1900年。在资本主义自由竞争阶段以及向垄断资本主义阶段过渡时期，差不多每隔十年左右就要发生一次这样的经济危机。进入20世纪,在1900年危机之后,</w:t>
      </w:r>
      <w:r>
        <w:rPr>
          <w:rFonts w:hint="eastAsia"/>
          <w:sz w:val="18"/>
          <w:szCs w:val="18"/>
          <w:lang w:val="zh-CN"/>
        </w:rPr>
        <w:t>到</w:t>
      </w:r>
      <w:r>
        <w:rPr>
          <w:sz w:val="18"/>
          <w:szCs w:val="18"/>
          <w:lang w:val="zh-CN"/>
        </w:rPr>
        <w:t>第二次世界大战以前,又发生了1907年、1914年、1921年、1929～1933年、1937～1938年的经济危机，差不多每隔七八年就发生一次危机。</w:t>
      </w:r>
    </w:p>
    <w:p>
      <w:pPr>
        <w:topLinePunct/>
        <w:adjustRightInd w:val="0"/>
        <w:spacing w:line="360" w:lineRule="auto"/>
        <w:ind w:firstLine="390"/>
        <w:rPr>
          <w:sz w:val="18"/>
          <w:szCs w:val="18"/>
          <w:lang w:val="zh-CN"/>
        </w:rPr>
      </w:pPr>
      <w:r>
        <w:rPr>
          <w:sz w:val="18"/>
          <w:szCs w:val="18"/>
          <w:lang w:val="zh-CN"/>
        </w:rPr>
        <w:t>第二次世界大战后，各主要资本主义国家又发生了次数不等的经济危机。</w:t>
      </w:r>
    </w:p>
    <w:p>
      <w:pPr>
        <w:topLinePunct/>
        <w:adjustRightInd w:val="0"/>
        <w:spacing w:line="360" w:lineRule="auto"/>
        <w:ind w:firstLine="390"/>
        <w:rPr>
          <w:sz w:val="18"/>
          <w:szCs w:val="18"/>
          <w:lang w:val="zh-CN"/>
        </w:rPr>
      </w:pPr>
      <w:r>
        <w:rPr>
          <w:sz w:val="18"/>
          <w:szCs w:val="18"/>
          <w:lang w:val="zh-CN"/>
        </w:rPr>
        <w:t>在战后各国的历次危机中，有的是属于部分国家同期发生的，有的是普遍性的资本主义世界经济危机。属于世界性经济危机的有三次，即1957～1958年，1973～1975年和1980～1982年的经济危机，因为这三次危机表现了明显的国际同期性。</w:t>
      </w:r>
    </w:p>
    <w:p>
      <w:pPr>
        <w:topLinePunct/>
        <w:adjustRightInd w:val="0"/>
        <w:spacing w:line="360" w:lineRule="auto"/>
        <w:ind w:firstLine="352" w:firstLineChars="196"/>
        <w:rPr>
          <w:sz w:val="18"/>
          <w:szCs w:val="18"/>
          <w:lang w:val="zh-CN"/>
        </w:rPr>
      </w:pPr>
      <w:r>
        <w:rPr>
          <w:rFonts w:hint="eastAsia"/>
          <w:sz w:val="18"/>
          <w:szCs w:val="18"/>
          <w:lang w:val="zh-CN"/>
        </w:rPr>
        <w:t>第二次世界大战结束以来，随着国家垄断资本主义的形成和发展，虽然市场机制依然在资源配置过程中发挥着基础性调节作用，但它已不是唯一的经济调节机制了，调节机制发生了一些明显的变化，其主要表现就是资产阶级国家对经济的干预不断加强。国家已经承担起了提供财产保护、增强国家竞争力、实现经济增长和充分就业、保持经济稳定、提高社会福利水平以及维护竞争秩序等重要职能。它与市场机制相辅相成，共同推动着资本主义经济的运行和发展。</w:t>
      </w:r>
    </w:p>
    <w:p>
      <w:pPr>
        <w:topLinePunct/>
        <w:adjustRightInd w:val="0"/>
        <w:spacing w:line="360" w:lineRule="auto"/>
        <w:ind w:firstLine="352" w:firstLineChars="196"/>
        <w:rPr>
          <w:sz w:val="18"/>
          <w:szCs w:val="18"/>
          <w:lang w:val="zh-CN"/>
        </w:rPr>
      </w:pPr>
      <w:r>
        <w:rPr>
          <w:rFonts w:hint="eastAsia"/>
          <w:sz w:val="18"/>
          <w:szCs w:val="18"/>
          <w:lang w:val="zh-CN"/>
        </w:rPr>
        <w:t>在经济调节机制变化的同时</w:t>
      </w:r>
      <w:r>
        <w:rPr>
          <w:sz w:val="18"/>
          <w:szCs w:val="18"/>
          <w:lang w:val="zh-CN"/>
        </w:rPr>
        <w:t>，</w:t>
      </w:r>
      <w:r>
        <w:rPr>
          <w:rFonts w:hint="eastAsia"/>
          <w:sz w:val="18"/>
          <w:szCs w:val="18"/>
          <w:lang w:val="zh-CN"/>
        </w:rPr>
        <w:t>经济危机形态也发生了变化，表现在：危机对社会经济运行的干扰减轻，破坏性减弱，生产下降的幅度减小，失业率有所降低，企业破产的数量减少；危机周期的长度缩短；经济危机的四个阶段（即危机阶段、萧条阶段、复苏阶段和高涨阶段）之间的差别有所减弱，各阶段的交替过程已不如过去那样明显；金融危机对整个经济危机的影响加强。</w:t>
      </w:r>
    </w:p>
    <w:p>
      <w:pPr>
        <w:topLinePunct/>
        <w:adjustRightInd w:val="0"/>
        <w:spacing w:line="360" w:lineRule="auto"/>
        <w:rPr>
          <w:rFonts w:hint="eastAsia" w:ascii="宋体" w:hAnsi="宋体" w:cs="宋体"/>
          <w:kern w:val="0"/>
          <w:sz w:val="18"/>
          <w:szCs w:val="18"/>
        </w:rPr>
      </w:pPr>
      <w:r>
        <w:rPr>
          <w:rFonts w:hint="eastAsia" w:ascii="宋体" w:hAnsi="宋体" w:cs="宋体"/>
          <w:kern w:val="0"/>
          <w:sz w:val="18"/>
          <w:szCs w:val="18"/>
        </w:rPr>
        <w:t xml:space="preserve">    这里，必须明确，随着调节机制的变化，资本主义经济危机的形态尽管发生了这样或那样的变化，但是由于资本主义的基本矛盾所决定，资产阶级不论采取什么样的调节措施和手段，经济危机是克服不了的。</w:t>
      </w:r>
      <w:r>
        <w:rPr>
          <w:rFonts w:hint="eastAsia" w:ascii="宋体" w:hAnsi="宋体" w:cs="Arial"/>
          <w:sz w:val="18"/>
          <w:szCs w:val="18"/>
        </w:rPr>
        <w:t>经济危机是资本主义基本矛盾的集中体现。</w:t>
      </w:r>
    </w:p>
    <w:p>
      <w:pPr>
        <w:numPr>
          <w:ilvl w:val="0"/>
          <w:numId w:val="0"/>
        </w:numPr>
        <w:ind w:leftChars="0"/>
        <w:rPr>
          <w:rFonts w:hint="default" w:ascii="宋体" w:hAnsi="宋体"/>
          <w:lang w:val="en-US" w:eastAsia="zh-CN"/>
        </w:rPr>
      </w:pPr>
    </w:p>
    <w:p>
      <w:pPr>
        <w:spacing w:line="360" w:lineRule="exact"/>
        <w:rPr>
          <w:rFonts w:hint="default" w:ascii="华文中宋" w:hAnsi="华文中宋" w:eastAsia="华文中宋"/>
          <w:b/>
          <w:lang w:val="en-US" w:eastAsia="zh-CN"/>
        </w:rPr>
      </w:pPr>
      <w:r>
        <w:rPr>
          <w:rFonts w:hint="eastAsia" w:ascii="华文中宋" w:hAnsi="华文中宋" w:eastAsia="华文中宋"/>
          <w:b/>
        </w:rPr>
        <w:t>我们对待资本主义的政治制度和意识形态应该采取怎样的态度？应该运用怎样的方法去认识它们？</w:t>
      </w:r>
    </w:p>
    <w:p>
      <w:pPr>
        <w:spacing w:line="360" w:lineRule="exact"/>
        <w:ind w:firstLine="420" w:firstLineChars="200"/>
        <w:rPr>
          <w:rFonts w:hint="eastAsia" w:ascii="宋体" w:hAnsi="宋体"/>
        </w:rPr>
      </w:pPr>
      <w:r>
        <w:rPr>
          <w:rFonts w:hint="eastAsia" w:ascii="宋体" w:hAnsi="宋体"/>
        </w:rPr>
        <w:t>（1）辩证地分析资本主义的政治制度</w:t>
      </w:r>
    </w:p>
    <w:p>
      <w:pPr>
        <w:spacing w:line="360" w:lineRule="exact"/>
        <w:ind w:firstLine="420" w:firstLineChars="200"/>
        <w:rPr>
          <w:rFonts w:hint="eastAsia" w:ascii="宋体" w:hAnsi="宋体"/>
        </w:rPr>
      </w:pPr>
      <w:r>
        <w:rPr>
          <w:rFonts w:hint="eastAsia" w:ascii="宋体" w:hAnsi="宋体"/>
        </w:rPr>
        <w:t>由于资产阶级在长期的政治统治过程中积累了不少经验，其政治制度中会具有一些符合政治统治和社会管理一般规律的内容，对此我们可以加以借鉴。</w:t>
      </w:r>
    </w:p>
    <w:p>
      <w:pPr>
        <w:spacing w:line="360" w:lineRule="exact"/>
        <w:ind w:firstLine="420" w:firstLineChars="200"/>
        <w:rPr>
          <w:rFonts w:hint="eastAsia" w:ascii="宋体" w:hAnsi="宋体"/>
        </w:rPr>
      </w:pPr>
      <w:r>
        <w:rPr>
          <w:rFonts w:hint="eastAsia" w:ascii="宋体" w:hAnsi="宋体"/>
        </w:rPr>
        <w:t>但是，由于资本主义的政治制度本质上是为资产阶级利益服务的，是服从于资产阶级进行统治和压迫需要的政治工具，因此它在关于政治制度建设和实施的各种理论、观点、立场、方法等方面，都带有深刻的资产阶级的阶级印记和阶级偏见，对此我们应该进行分析、批判，要深刻认识其作为资产阶级政治统治工具的阶级本质。</w:t>
      </w:r>
    </w:p>
    <w:p>
      <w:pPr>
        <w:spacing w:line="360" w:lineRule="exact"/>
        <w:ind w:firstLine="420" w:firstLineChars="200"/>
        <w:rPr>
          <w:rFonts w:hint="eastAsia" w:ascii="宋体" w:hAnsi="宋体"/>
        </w:rPr>
      </w:pPr>
      <w:r>
        <w:rPr>
          <w:rFonts w:hint="eastAsia" w:ascii="宋体" w:hAnsi="宋体"/>
        </w:rPr>
        <w:t>（2）辩证地分析资本主义的意识形态</w:t>
      </w:r>
    </w:p>
    <w:p>
      <w:pPr>
        <w:spacing w:line="360" w:lineRule="exact"/>
        <w:ind w:firstLine="420" w:firstLineChars="200"/>
        <w:rPr>
          <w:rFonts w:hint="eastAsia" w:ascii="宋体" w:hAnsi="宋体"/>
        </w:rPr>
      </w:pPr>
      <w:r>
        <w:rPr>
          <w:rFonts w:hint="eastAsia" w:ascii="宋体" w:hAnsi="宋体"/>
        </w:rPr>
        <w:t>资本主义意识形态也是人类文化发展的特定形式和环节之一。资本主义社会在长期发展中创造出大量的物质财富的同时，也创造出了丰富的精神成果。在资本主义条件下，这些思想文化成果有相当一部分是以意识形态的形式或包含在意识形态中被保存下来的。这些思想文化成果同样是人类文明进步的成就和体现。在资本主义国家建立起来以前，那些反映文艺复兴时期和资产阶级革命时期的资产阶级的思想理论和观念，由于它们在反对封建主义和宗教神学，推动资产阶级革命的发展，以及促进资本主义国家建立的过程中曾起过积极的作用，因而其主要社会作用是推动历史前进的，是进步的。</w:t>
      </w:r>
    </w:p>
    <w:p>
      <w:pPr>
        <w:spacing w:line="360" w:lineRule="exact"/>
        <w:ind w:firstLine="420" w:firstLineChars="200"/>
        <w:rPr>
          <w:rFonts w:hint="eastAsia" w:ascii="宋体" w:hAnsi="宋体"/>
        </w:rPr>
      </w:pPr>
      <w:r>
        <w:rPr>
          <w:rFonts w:hint="eastAsia" w:ascii="宋体" w:hAnsi="宋体"/>
        </w:rPr>
        <w:t>但是，在资本主义国家建立起来以后，由于资本主义意识形态主要起着巩固资产阶级的政治统治、维护资本主义的政治制度、为资产阶级的阶级剥削和阶级压迫作论证等作用，因而其社会作用就开始走向反面，逐渐地与历史发展方向背道而驰。当然，从历史发展的角度来看，由于资本主义意识形态同时也是人类文明发展的重要载体，因此我们也必须注意用辩证批判的态度对待它。对于资本主义意识形态中那些正确反映了人类社会生活的一般规律的思想理论和观念，例如政治学说中关于人类政治生活客观规律的探索、经济学说中关于经济运行一般规律的揭示、哲学思想中关于思维规律的研究、法律理论中关于司法实践历史经验的描述等这些属于客观真理性的内容都是我们应该加以学习、参考和借鉴的；而其中反映了资产阶级利益和要求的、对社会生活进行了扭曲反映的、为了维护资产阶级政治统治的需要而有意编造来欺骗民众的虚假理论，则必须加以分析鉴别和持鲜明的批判态度</w:t>
      </w:r>
    </w:p>
    <w:p>
      <w:pPr>
        <w:numPr>
          <w:ilvl w:val="0"/>
          <w:numId w:val="0"/>
        </w:numPr>
        <w:ind w:leftChars="0"/>
        <w:rPr>
          <w:rFonts w:hint="eastAsia" w:ascii="宋体" w:hAnsi="宋体"/>
          <w:lang w:val="en-US" w:eastAsia="zh-CN"/>
        </w:rPr>
      </w:pPr>
    </w:p>
    <w:p>
      <w:pPr>
        <w:adjustRightInd w:val="0"/>
        <w:snapToGrid w:val="0"/>
        <w:spacing w:line="360" w:lineRule="auto"/>
        <w:ind w:right="-10" w:rightChars="-5"/>
        <w:rPr>
          <w:rFonts w:hint="eastAsia" w:ascii="宋体" w:hAnsi="宋体" w:cs="Arial"/>
          <w:b/>
          <w:sz w:val="18"/>
          <w:szCs w:val="18"/>
        </w:rPr>
      </w:pPr>
    </w:p>
    <w:p>
      <w:pPr>
        <w:adjustRightInd w:val="0"/>
        <w:snapToGrid w:val="0"/>
        <w:spacing w:line="360" w:lineRule="auto"/>
        <w:ind w:right="-10" w:rightChars="-5"/>
        <w:rPr>
          <w:rFonts w:ascii="宋体" w:hAnsi="宋体" w:cs="Arial"/>
          <w:b/>
          <w:sz w:val="18"/>
          <w:szCs w:val="18"/>
        </w:rPr>
      </w:pPr>
      <w:r>
        <w:rPr>
          <w:rFonts w:hint="eastAsia" w:ascii="宋体" w:hAnsi="宋体" w:cs="Arial"/>
          <w:b/>
          <w:sz w:val="18"/>
          <w:szCs w:val="18"/>
        </w:rPr>
        <w:t>如何理解“资本是带来剩余价值的价值”？资本的特殊性和一般性是什么？</w:t>
      </w:r>
    </w:p>
    <w:p>
      <w:pPr>
        <w:spacing w:line="360" w:lineRule="auto"/>
        <w:rPr>
          <w:rFonts w:ascii="宋体" w:hAnsi="宋体"/>
          <w:sz w:val="18"/>
          <w:szCs w:val="18"/>
        </w:rPr>
      </w:pPr>
      <w:r>
        <w:rPr>
          <w:rFonts w:hint="eastAsia" w:ascii="楷体_GB2312" w:hAnsi="宋体" w:eastAsia="楷体_GB2312" w:cs="Arial"/>
          <w:b/>
          <w:sz w:val="18"/>
          <w:szCs w:val="18"/>
        </w:rPr>
        <w:t>参考答案：</w:t>
      </w:r>
      <w:r>
        <w:rPr>
          <w:rFonts w:hint="eastAsia"/>
          <w:sz w:val="18"/>
          <w:szCs w:val="18"/>
        </w:rPr>
        <w:t>（1）资本是带来剩余价值的价值</w:t>
      </w:r>
    </w:p>
    <w:p>
      <w:pPr>
        <w:spacing w:line="360" w:lineRule="auto"/>
        <w:ind w:firstLine="360" w:firstLineChars="200"/>
        <w:rPr>
          <w:sz w:val="18"/>
          <w:szCs w:val="18"/>
        </w:rPr>
      </w:pPr>
      <w:r>
        <w:rPr>
          <w:rFonts w:hint="eastAsia"/>
          <w:sz w:val="18"/>
          <w:szCs w:val="18"/>
        </w:rPr>
        <w:t>资本是自行增殖的价值，是能够带来剩余价值的价值。在现实生活中，资本总是表现为一定的物，例如货币、机器设备、商品等，但这些物本身并不是资本，只有在一定的社会关系下，这些物被用来从事以获得剩余价值为目的的生产活动，也就是成为带来剩余价值的手段时，它才成为资本。所以马克思强调指出，资本的本质不是物，而是在物的外壳掩盖下的一种社会生产关系，即资本主义剥削关系。</w:t>
      </w:r>
    </w:p>
    <w:p>
      <w:pPr>
        <w:spacing w:line="360" w:lineRule="auto"/>
        <w:ind w:firstLine="360" w:firstLineChars="200"/>
        <w:rPr>
          <w:sz w:val="18"/>
          <w:szCs w:val="18"/>
        </w:rPr>
      </w:pPr>
      <w:r>
        <w:rPr>
          <w:rFonts w:hint="eastAsia"/>
          <w:sz w:val="18"/>
          <w:szCs w:val="18"/>
        </w:rPr>
        <w:t>（2）资本的特殊性和一般性</w:t>
      </w:r>
    </w:p>
    <w:p>
      <w:pPr>
        <w:spacing w:line="360" w:lineRule="auto"/>
        <w:ind w:firstLine="360" w:firstLineChars="200"/>
        <w:rPr>
          <w:sz w:val="18"/>
          <w:szCs w:val="18"/>
        </w:rPr>
      </w:pPr>
      <w:r>
        <w:rPr>
          <w:rFonts w:hint="eastAsia"/>
          <w:sz w:val="18"/>
          <w:szCs w:val="18"/>
        </w:rPr>
        <w:t>马克思在《资本论》中把资本作为资本主义特有的经济范畴来研究的，因而揭示了资本是能够带来剩余价值的价值，资本的本质是资本对雇佣劳动的剥削。这是资本的特殊性。</w:t>
      </w:r>
    </w:p>
    <w:p>
      <w:pPr>
        <w:spacing w:line="360" w:lineRule="auto"/>
        <w:ind w:firstLine="450" w:firstLineChars="250"/>
        <w:rPr>
          <w:sz w:val="18"/>
          <w:szCs w:val="18"/>
        </w:rPr>
      </w:pPr>
      <w:r>
        <w:rPr>
          <w:rFonts w:hint="eastAsia"/>
          <w:sz w:val="18"/>
          <w:szCs w:val="18"/>
        </w:rPr>
        <w:t>而从辨证的观点看，任何事物都是特殊性与一般性的统一，资本也不例外。事实上，马克思在研究资本主义生产方式的同时，也考察了“资本一般”问题。他指出：“资本一般，这是每一种资本作为资本所共有的规定，或者说是使任何一定量的价值成为资本的那种规定。”（《马克思恩格斯全集》第46卷，第22页。）根据马克思的论述，这种“资本所共有的规定性”，即资本共性，可以概括为：</w:t>
      </w:r>
    </w:p>
    <w:p>
      <w:pPr>
        <w:spacing w:line="360" w:lineRule="auto"/>
        <w:rPr>
          <w:sz w:val="18"/>
          <w:szCs w:val="18"/>
        </w:rPr>
      </w:pPr>
      <w:r>
        <w:rPr>
          <w:rFonts w:hint="eastAsia"/>
          <w:sz w:val="18"/>
          <w:szCs w:val="18"/>
        </w:rPr>
        <w:t xml:space="preserve">    第一，资本的功能在于增殖，资本是一种能自行增殖的价值。利用资本从事商品生产、经营和信用等活动，其目的是为了获得利润或利息，这是资本和货币的本质区别。</w:t>
      </w:r>
    </w:p>
    <w:p>
      <w:pPr>
        <w:spacing w:line="360" w:lineRule="auto"/>
        <w:ind w:firstLine="360" w:firstLineChars="200"/>
        <w:rPr>
          <w:sz w:val="18"/>
          <w:szCs w:val="18"/>
        </w:rPr>
      </w:pPr>
      <w:r>
        <w:rPr>
          <w:rFonts w:hint="eastAsia"/>
          <w:sz w:val="18"/>
          <w:szCs w:val="18"/>
        </w:rPr>
        <w:t>第二，资本的生命在于运动，它是一种处于不断运动中的价值。资本只有运动才能增殖。</w:t>
      </w:r>
    </w:p>
    <w:p>
      <w:pPr>
        <w:spacing w:line="360" w:lineRule="auto"/>
        <w:ind w:firstLine="360" w:firstLineChars="200"/>
        <w:rPr>
          <w:rFonts w:hint="eastAsia"/>
          <w:sz w:val="18"/>
          <w:szCs w:val="18"/>
        </w:rPr>
      </w:pPr>
      <w:r>
        <w:rPr>
          <w:rFonts w:hint="eastAsia"/>
          <w:sz w:val="18"/>
          <w:szCs w:val="18"/>
        </w:rPr>
        <w:t>第三，资本的生产过程是以劳动力市场的建立为前提的。投资者通过购买生产资料和劳动力，使二者结合生产出新的产品，实现价值增殖。</w:t>
      </w:r>
    </w:p>
    <w:p>
      <w:pPr>
        <w:spacing w:line="360" w:lineRule="auto"/>
        <w:ind w:firstLine="360" w:firstLineChars="200"/>
        <w:rPr>
          <w:rFonts w:hint="eastAsia"/>
          <w:sz w:val="18"/>
          <w:szCs w:val="18"/>
        </w:rPr>
      </w:pPr>
    </w:p>
    <w:p>
      <w:pPr>
        <w:numPr>
          <w:ilvl w:val="0"/>
          <w:numId w:val="0"/>
        </w:numPr>
        <w:ind w:leftChars="0"/>
        <w:rPr>
          <w:rFonts w:hint="eastAsia" w:ascii="宋体" w:hAnsi="宋体"/>
          <w:lang w:val="en-US" w:eastAsia="zh-CN"/>
        </w:rPr>
      </w:pPr>
    </w:p>
    <w:p>
      <w:pPr>
        <w:adjustRightInd w:val="0"/>
        <w:snapToGrid w:val="0"/>
        <w:ind w:right="-10" w:rightChars="-5"/>
        <w:rPr>
          <w:rFonts w:hint="eastAsia" w:ascii="宋体" w:hAnsi="宋体" w:cs="Arial"/>
          <w:b/>
          <w:szCs w:val="21"/>
        </w:rPr>
      </w:pPr>
      <w:r>
        <w:rPr>
          <w:rFonts w:hint="eastAsia" w:ascii="宋体" w:hAnsi="宋体" w:cs="Arial"/>
          <w:b/>
          <w:szCs w:val="21"/>
        </w:rPr>
        <w:t>为什么说资本主义政治制度本质上是资产阶级对民众进行政治统治的手段？</w:t>
      </w:r>
    </w:p>
    <w:p>
      <w:pPr>
        <w:rPr>
          <w:rFonts w:hint="eastAsia"/>
          <w:b/>
          <w:szCs w:val="21"/>
        </w:rPr>
      </w:pPr>
    </w:p>
    <w:p>
      <w:pPr>
        <w:ind w:firstLine="420" w:firstLineChars="200"/>
        <w:rPr>
          <w:rFonts w:hint="eastAsia" w:ascii="宋体" w:hAnsi="宋体"/>
          <w:szCs w:val="21"/>
        </w:rPr>
      </w:pPr>
      <w:r>
        <w:rPr>
          <w:rFonts w:hint="eastAsia" w:ascii="楷体_GB2312" w:hAnsi="宋体" w:eastAsia="楷体_GB2312" w:cs="Arial"/>
          <w:b/>
          <w:szCs w:val="21"/>
        </w:rPr>
        <w:t>参考答案：</w:t>
      </w:r>
    </w:p>
    <w:p>
      <w:pPr>
        <w:ind w:firstLine="525" w:firstLineChars="250"/>
        <w:rPr>
          <w:rFonts w:hint="eastAsia"/>
        </w:rPr>
      </w:pPr>
    </w:p>
    <w:p>
      <w:pPr>
        <w:ind w:firstLine="420" w:firstLineChars="200"/>
        <w:rPr>
          <w:rFonts w:hint="eastAsia"/>
        </w:rPr>
      </w:pPr>
      <w:r>
        <w:rPr>
          <w:rFonts w:hint="eastAsia"/>
        </w:rPr>
        <w:t>资本主义的政治制度本质上是资产阶级进行政治统治和社会管理的方式和手段，是为资产阶级专政服务的，是资产阶级对民众进行政治统治的手段。</w:t>
      </w:r>
    </w:p>
    <w:p>
      <w:pPr>
        <w:ind w:firstLine="420" w:firstLineChars="200"/>
        <w:rPr>
          <w:rFonts w:hint="eastAsia"/>
        </w:rPr>
      </w:pPr>
      <w:r>
        <w:rPr>
          <w:rFonts w:hint="eastAsia"/>
        </w:rPr>
        <w:t>就资本主义的国体而言，资本主义国家的建立只是以一种新的阶级剥削和压迫形式取代了以往旧的阶级剥削和压迫形式而已。</w:t>
      </w:r>
    </w:p>
    <w:p>
      <w:pPr>
        <w:ind w:firstLine="420" w:firstLineChars="200"/>
        <w:rPr>
          <w:rFonts w:hint="eastAsia"/>
        </w:rPr>
      </w:pPr>
      <w:r>
        <w:rPr>
          <w:rFonts w:hint="eastAsia"/>
        </w:rPr>
        <w:t>就资本主义的政体而言，资本主义民主是金钱操纵下的民主，实际是资产阶级精英统治下的民主；法律名义上的平等掩盖着事实上的不平等；资本主义国家多党制仍然是资产阶级选择自己的国家管理者、实现其内部利益平衡的政治机制，是一种维护资产阶级政治统治的制度。</w:t>
      </w:r>
    </w:p>
    <w:p>
      <w:pPr>
        <w:ind w:firstLine="420" w:firstLineChars="200"/>
        <w:rPr>
          <w:rFonts w:hint="eastAsia"/>
        </w:rPr>
      </w:pPr>
    </w:p>
    <w:p>
      <w:pPr>
        <w:ind w:firstLine="525" w:firstLineChars="250"/>
        <w:rPr>
          <w:rFonts w:hint="eastAsia"/>
          <w:szCs w:val="21"/>
        </w:rPr>
      </w:pPr>
    </w:p>
    <w:p>
      <w:pPr>
        <w:adjustRightInd w:val="0"/>
        <w:snapToGrid w:val="0"/>
        <w:ind w:right="-10" w:rightChars="-5"/>
        <w:rPr>
          <w:rFonts w:hint="eastAsia" w:ascii="宋体" w:hAnsi="宋体" w:cs="Arial"/>
          <w:b/>
          <w:szCs w:val="21"/>
        </w:rPr>
      </w:pPr>
      <w:r>
        <w:rPr>
          <w:rFonts w:hint="eastAsia" w:ascii="宋体" w:hAnsi="宋体" w:cs="Arial"/>
          <w:b/>
          <w:szCs w:val="21"/>
        </w:rPr>
        <w:t>为什么说资本主义意识形态是维护资产阶级政治统治的思想工具？</w:t>
      </w:r>
    </w:p>
    <w:p>
      <w:pPr>
        <w:rPr>
          <w:rFonts w:hint="eastAsia"/>
          <w:b/>
          <w:szCs w:val="21"/>
        </w:rPr>
      </w:pPr>
    </w:p>
    <w:p>
      <w:pPr>
        <w:ind w:firstLine="420" w:firstLineChars="200"/>
        <w:rPr>
          <w:rFonts w:hint="eastAsia" w:ascii="宋体" w:hAnsi="宋体"/>
          <w:szCs w:val="21"/>
        </w:rPr>
      </w:pPr>
      <w:r>
        <w:rPr>
          <w:rFonts w:hint="eastAsia" w:ascii="楷体_GB2312" w:hAnsi="宋体" w:eastAsia="楷体_GB2312" w:cs="Arial"/>
          <w:b/>
          <w:szCs w:val="21"/>
        </w:rPr>
        <w:t>参考答案：</w:t>
      </w:r>
    </w:p>
    <w:p>
      <w:pPr>
        <w:ind w:firstLine="525" w:firstLineChars="250"/>
        <w:rPr>
          <w:rFonts w:hint="eastAsia"/>
        </w:rPr>
      </w:pPr>
    </w:p>
    <w:p>
      <w:pPr>
        <w:numPr>
          <w:ilvl w:val="0"/>
          <w:numId w:val="0"/>
        </w:numPr>
        <w:ind w:leftChars="0"/>
        <w:rPr>
          <w:rFonts w:hint="eastAsia"/>
        </w:rPr>
      </w:pPr>
      <w:r>
        <w:rPr>
          <w:rFonts w:hint="eastAsia"/>
        </w:rPr>
        <w:t>资本主义意识形态本质上是资产阶级的阶级意识的集中体现。在资本主义条件下，资产阶级在进行阶级统治的实践中逐步形成了自己作为社会统治阶级的阶级意识。资本主义意识形态则是这种阶级意识的集中体现。一方面是由于意识形态来自统治阶级的实践，与这种阶级的历史命运紧密相连，并已经内化为阶级成员的基本信念；另一方面则是因为意识形态可以成为统治阶级进一步进行阶级实践的指导思想，成为这个社会制度的理论辩护者，并进而成为维护资产阶级统治的思想工具。列宁说：“所有一切压迫阶级，为了维持自己的统治，都需要两种社会职能：一种是刽子手的职能，另一种是牧师的职能。……牧师的使命是安慰被压迫者，给他们描绘一幅在保存阶级统治的条件下减少痛苦和牺牲的前景。”（《列宁选集》第2卷，人民出版社1995年版，第478页）</w:t>
      </w: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b/>
          <w:bCs/>
          <w:sz w:val="44"/>
          <w:szCs w:val="44"/>
          <w:lang w:val="en-US" w:eastAsia="zh-CN"/>
        </w:rPr>
      </w:pPr>
      <w:r>
        <w:rPr>
          <w:rFonts w:hint="eastAsia"/>
          <w:b/>
          <w:bCs/>
          <w:sz w:val="44"/>
          <w:szCs w:val="44"/>
          <w:lang w:val="en-US" w:eastAsia="zh-CN"/>
        </w:rPr>
        <w:t>第五章：</w:t>
      </w:r>
    </w:p>
    <w:p>
      <w:pPr>
        <w:keepNext w:val="0"/>
        <w:keepLines w:val="0"/>
        <w:widowControl/>
        <w:suppressLineNumbers w:val="0"/>
        <w:jc w:val="left"/>
      </w:pPr>
      <w:r>
        <w:rPr>
          <w:rFonts w:ascii="黑体" w:hAnsi="宋体" w:eastAsia="黑体" w:cs="黑体"/>
          <w:b/>
          <w:color w:val="000000"/>
          <w:kern w:val="0"/>
          <w:sz w:val="19"/>
          <w:szCs w:val="19"/>
          <w:lang w:val="en-US" w:eastAsia="zh-CN" w:bidi="ar"/>
        </w:rPr>
        <w:t xml:space="preserve">5.1、垄断是怎样产生的？为什么说垄断并没有消除竞争？ </w:t>
      </w:r>
    </w:p>
    <w:p>
      <w:pPr>
        <w:keepNext w:val="0"/>
        <w:keepLines w:val="0"/>
        <w:widowControl/>
        <w:suppressLineNumbers w:val="0"/>
        <w:jc w:val="left"/>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答案1：</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从本质上说，是资本主义生产力发展的结果，一方面，随着科学发展技术进步，高效率的设备涌现出来，为大生产提出了可能，同时也要求企业规模较大。另一方面，自由竞争使得企业合并增多，使得资本越来越多的集中于有限的几个企业。所以说，当生产跟资本集中发展到一定时侯，垄断就自然而然产生了。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垄断不能消除竞争。原因：一，任何垄断企业都是局部范围内的或者说某一行业的垄断很难垄断世界范围内生产销售。二，技术革命使得一个垄断企业难于在长时间内保持垄断的地位。三，国家的宏观调控政策不可能使得一个企业在长时间内保持垄断地位。也就是说，垄断使竞争在更大范围和更深的深度上展开。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答案2：</w:t>
      </w:r>
    </w:p>
    <w:p>
      <w:pPr>
        <w:keepNext w:val="0"/>
        <w:keepLines w:val="0"/>
        <w:widowControl/>
        <w:suppressLineNumbers w:val="0"/>
        <w:jc w:val="left"/>
        <w:rPr>
          <w:rFonts w:ascii="宋体" w:hAnsi="宋体" w:cs="Arial"/>
          <w:sz w:val="18"/>
          <w:szCs w:val="18"/>
        </w:rPr>
      </w:pPr>
      <w:r>
        <w:rPr>
          <w:rFonts w:hint="eastAsia" w:ascii="楷体_GB2312" w:hAnsi="宋体" w:eastAsia="楷体_GB2312" w:cs="Arial"/>
          <w:b/>
          <w:sz w:val="18"/>
          <w:szCs w:val="18"/>
        </w:rPr>
        <w:t>参考答案：</w:t>
      </w:r>
      <w:r>
        <w:rPr>
          <w:rFonts w:ascii="宋体" w:hAnsi="宋体" w:cs="Arial"/>
          <w:sz w:val="18"/>
          <w:szCs w:val="18"/>
        </w:rPr>
        <w:t>所谓垄断</w:t>
      </w:r>
      <w:r>
        <w:rPr>
          <w:rFonts w:hint="eastAsia" w:ascii="宋体" w:hAnsi="宋体" w:cs="Arial"/>
          <w:sz w:val="18"/>
          <w:szCs w:val="18"/>
        </w:rPr>
        <w:t>，</w:t>
      </w:r>
      <w:r>
        <w:rPr>
          <w:rFonts w:ascii="宋体" w:hAnsi="宋体" w:cs="Arial"/>
          <w:sz w:val="18"/>
          <w:szCs w:val="18"/>
        </w:rPr>
        <w:t>指少数资本主义大企业,为了获得高额利润,通过相互协议或联合</w:t>
      </w:r>
      <w:r>
        <w:rPr>
          <w:rFonts w:hint="eastAsia" w:ascii="宋体" w:hAnsi="宋体" w:cs="Arial"/>
          <w:sz w:val="18"/>
          <w:szCs w:val="18"/>
        </w:rPr>
        <w:t>，</w:t>
      </w:r>
      <w:r>
        <w:rPr>
          <w:rFonts w:ascii="宋体" w:hAnsi="宋体" w:cs="Arial"/>
          <w:sz w:val="18"/>
          <w:szCs w:val="18"/>
        </w:rPr>
        <w:t>对一个或几个部门商品的生产、销售和价格，进行操纵和控制。垄断产生有以下几个原因：第一，当生产集中发展到相当高的程度，极少数企业就会联合起来，操纵和控制本部门的生产和销售，实行垄断，以获得</w:t>
      </w:r>
      <w:r>
        <w:rPr>
          <w:rFonts w:hint="eastAsia" w:ascii="宋体" w:hAnsi="宋体" w:cs="Arial"/>
          <w:sz w:val="18"/>
          <w:szCs w:val="18"/>
        </w:rPr>
        <w:t>高额</w:t>
      </w:r>
      <w:r>
        <w:rPr>
          <w:rFonts w:ascii="宋体" w:hAnsi="宋体" w:cs="Arial"/>
          <w:sz w:val="18"/>
          <w:szCs w:val="18"/>
        </w:rPr>
        <w:t xml:space="preserve">利润。第二，企业规模巨大，形成对竞争的限制，也会产生垄断。第三，激烈的竞争给竞争各方带来的损失越来越严重，为了避免两败俱伤，企业之间会达成妥协，联合起来，实行垄断。 </w:t>
      </w:r>
      <w:r>
        <w:rPr>
          <w:rFonts w:ascii="宋体" w:hAnsi="宋体" w:cs="Arial"/>
          <w:sz w:val="18"/>
          <w:szCs w:val="18"/>
        </w:rPr>
        <w:br w:type="textWrapping"/>
      </w:r>
      <w:r>
        <w:rPr>
          <w:rFonts w:hint="eastAsia" w:ascii="宋体" w:hAnsi="宋体" w:cs="Arial"/>
          <w:sz w:val="18"/>
          <w:szCs w:val="18"/>
        </w:rPr>
        <w:t xml:space="preserve">    </w:t>
      </w:r>
      <w:r>
        <w:rPr>
          <w:rFonts w:ascii="宋体" w:hAnsi="宋体" w:cs="Arial"/>
          <w:sz w:val="18"/>
          <w:szCs w:val="18"/>
        </w:rPr>
        <w:t xml:space="preserve">垄断并不能消除竞争，反而使竞争变得更加复杂和剧烈：第一，垄断没有消除产生竞争的经济条件。竞争是商品经济的一般规律。垄断产生后，不但没有改变生产资料的资本主义私有制，而且又促进商品经济继续发展，所以不可能消除竞争。第二，垄断必须通过竞争来维持。各个垄断组织通过竞争发展壮大起来。在取得一定的垄断地位后，由于存在攫取高额利润的内在动力和面临更加强大的竞争对手的外在压力，垄断组织必须不断增强自己的竞争实力，巩固自己的垄断地位。第三，社会是复杂多样的，任何垄断组织都不可能把包罗万象的社会都包下来。实际上，在垄断组织之外，还存在着为数众多的中小企业，这些非垄断的企业之间也存在着竞争。即使是垄断程度极高的部门，也不可能只存在一个垄断组织。各垄断组织为了巩固自己的垄断地位，获得更多的垄断利润，他们之间也必然展开激烈的竞争。总之，在垄断条件下，在垄断组织内部、垄断组织之间以及垄断资本家集团之间，垄断组织同非垄断组织之间以及中小企业之间存在着广泛而激烈的竞争。 </w:t>
      </w:r>
    </w:p>
    <w:p>
      <w:pPr>
        <w:keepNext w:val="0"/>
        <w:keepLines w:val="0"/>
        <w:widowControl/>
        <w:suppressLineNumbers w:val="0"/>
        <w:jc w:val="left"/>
        <w:rPr>
          <w:rFonts w:hint="default" w:ascii="宋体" w:hAnsi="宋体" w:cs="Arial"/>
          <w:sz w:val="18"/>
          <w:szCs w:val="18"/>
          <w:lang w:val="en-US" w:eastAsia="zh-CN"/>
        </w:rPr>
      </w:pP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5.2、为什么说国家垄断资本主义体现了资本主义生产关系的部分质变? （p218-227） </w:t>
      </w:r>
    </w:p>
    <w:p>
      <w:pPr>
        <w:keepNext w:val="0"/>
        <w:keepLines w:val="0"/>
        <w:widowControl/>
        <w:suppressLineNumbers w:val="0"/>
        <w:jc w:val="left"/>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答案1：</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国家垄断资本主义是国家政权和垄断资本融合在一起的垄断资本主义.国家垄断资本有别于私人垄断资本,资产阶级国家通过其直接掌握的国有垄断资本和国家经济机构,参与私人垄断资本的活动,调节社会的再生产过程,履行国家组织经济的职能.</w:t>
      </w:r>
      <w:r>
        <w:rPr>
          <w:rFonts w:hint="eastAsia" w:ascii="黑体" w:hAnsi="宋体" w:eastAsia="黑体" w:cs="黑体"/>
          <w:b/>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所以,国家垄断资本的产生是垄断资本主义生产关系在自身范围内的部分质变,是一种新的垄断资本主义的生产关系.国家垄断资本的产生,标志着资本主义发展进入新的阶段.国家垄断资本主义是垄断资本主义的新发展,它对资本主义经济的发展的作用是双重的：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一方面,国家垄断资本主义的出现在一定程度上促进了社会生产力的迅速发展,而且随着科学技术的发展还会有新的发展.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另一方面,国家垄断资本主义的出现没有根本改变垄断资本主义的性质.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答案2：</w:t>
      </w:r>
    </w:p>
    <w:p>
      <w:pPr>
        <w:keepNext w:val="0"/>
        <w:keepLines w:val="0"/>
        <w:widowControl/>
        <w:suppressLineNumbers w:val="0"/>
        <w:jc w:val="left"/>
        <w:rPr>
          <w:rFonts w:hint="eastAsia" w:ascii="宋体" w:hAnsi="宋体"/>
          <w:sz w:val="18"/>
          <w:szCs w:val="18"/>
        </w:rPr>
      </w:pPr>
      <w:r>
        <w:rPr>
          <w:rFonts w:hint="eastAsia" w:ascii="楷体_GB2312" w:hAnsi="宋体" w:eastAsia="楷体_GB2312" w:cs="Arial"/>
          <w:b/>
          <w:sz w:val="18"/>
          <w:szCs w:val="18"/>
        </w:rPr>
        <w:t>参考答案：</w:t>
      </w:r>
      <w:r>
        <w:rPr>
          <w:rFonts w:ascii="宋体" w:hAnsi="宋体"/>
          <w:sz w:val="18"/>
          <w:szCs w:val="18"/>
        </w:rPr>
        <w:t>国家垄断资本主义是国家政权和</w:t>
      </w:r>
      <w:r>
        <w:rPr>
          <w:rFonts w:hint="eastAsia" w:ascii="宋体" w:hAnsi="宋体"/>
          <w:sz w:val="18"/>
          <w:szCs w:val="18"/>
        </w:rPr>
        <w:t>私人</w:t>
      </w:r>
      <w:r>
        <w:rPr>
          <w:rFonts w:ascii="宋体" w:hAnsi="宋体"/>
          <w:sz w:val="18"/>
          <w:szCs w:val="18"/>
        </w:rPr>
        <w:t>垄断资本融合在一起的垄断资本主义。国家垄断资本</w:t>
      </w:r>
      <w:r>
        <w:rPr>
          <w:rFonts w:hint="eastAsia" w:ascii="宋体" w:hAnsi="宋体"/>
          <w:sz w:val="18"/>
          <w:szCs w:val="18"/>
        </w:rPr>
        <w:t>主义</w:t>
      </w:r>
      <w:r>
        <w:rPr>
          <w:rFonts w:ascii="宋体" w:hAnsi="宋体"/>
          <w:sz w:val="18"/>
          <w:szCs w:val="18"/>
        </w:rPr>
        <w:t>的产生是垄断资本主义生产关系在自身范围内的部分质变，是一种新的垄断资本主义的生产关系</w:t>
      </w:r>
      <w:r>
        <w:rPr>
          <w:rFonts w:hint="eastAsia" w:ascii="宋体" w:hAnsi="宋体"/>
          <w:sz w:val="18"/>
          <w:szCs w:val="18"/>
        </w:rPr>
        <w:t>，</w:t>
      </w:r>
      <w:r>
        <w:rPr>
          <w:rFonts w:ascii="宋体" w:hAnsi="宋体"/>
          <w:sz w:val="18"/>
          <w:szCs w:val="18"/>
        </w:rPr>
        <w:t>标志着资本主义发展进入</w:t>
      </w:r>
      <w:r>
        <w:rPr>
          <w:rFonts w:hint="eastAsia" w:ascii="宋体" w:hAnsi="宋体"/>
          <w:sz w:val="18"/>
          <w:szCs w:val="18"/>
        </w:rPr>
        <w:t>了</w:t>
      </w:r>
      <w:r>
        <w:rPr>
          <w:rFonts w:ascii="宋体" w:hAnsi="宋体"/>
          <w:sz w:val="18"/>
          <w:szCs w:val="18"/>
        </w:rPr>
        <w:t>新的阶段</w:t>
      </w:r>
      <w:r>
        <w:rPr>
          <w:rFonts w:hint="eastAsia" w:ascii="宋体" w:hAnsi="宋体"/>
          <w:sz w:val="18"/>
          <w:szCs w:val="18"/>
        </w:rPr>
        <w:t>，</w:t>
      </w:r>
      <w:r>
        <w:rPr>
          <w:rFonts w:ascii="宋体" w:hAnsi="宋体"/>
          <w:sz w:val="18"/>
          <w:szCs w:val="18"/>
        </w:rPr>
        <w:t>它对资本主义经济的发展</w:t>
      </w:r>
      <w:r>
        <w:rPr>
          <w:rFonts w:hint="eastAsia" w:ascii="宋体" w:hAnsi="宋体"/>
          <w:sz w:val="18"/>
          <w:szCs w:val="18"/>
        </w:rPr>
        <w:t>产生了积极的作用。但是，</w:t>
      </w:r>
      <w:r>
        <w:rPr>
          <w:rFonts w:ascii="宋体" w:hAnsi="宋体"/>
          <w:sz w:val="18"/>
          <w:szCs w:val="18"/>
        </w:rPr>
        <w:t>国家垄断资本主义的出现</w:t>
      </w:r>
      <w:r>
        <w:rPr>
          <w:rFonts w:hint="eastAsia" w:ascii="宋体" w:hAnsi="宋体"/>
          <w:sz w:val="18"/>
          <w:szCs w:val="18"/>
        </w:rPr>
        <w:t>并</w:t>
      </w:r>
      <w:r>
        <w:rPr>
          <w:rFonts w:ascii="宋体" w:hAnsi="宋体"/>
          <w:sz w:val="18"/>
          <w:szCs w:val="18"/>
        </w:rPr>
        <w:t>没有根本改变垄断资本主义的性质。</w:t>
      </w:r>
      <w:r>
        <w:rPr>
          <w:rFonts w:hint="eastAsia" w:ascii="宋体" w:hAnsi="宋体"/>
          <w:sz w:val="18"/>
          <w:szCs w:val="18"/>
        </w:rPr>
        <w:t>其本质上是资产阶级国家力量同垄断组织力量结合在一起的垄断资本主义。它在一定程度上促进生产力发展的同时，也加强了对劳动人民的剥削和掠夺，更好地保证了垄断资产阶级获得高额垄断利润，更有利于维护资本主义制度。其出现是资本主义经济制度内的经济关系调整，并没有从根本上消除资本主义的基本矛盾。国家垄断资本主义有各种不同的具体形式，其实质都是私人垄断资本利用国家机器来为其发展服务的手段，是私人垄断资本为了维护垄断统治和获取高额垄断利润，而与国家政权相结合的一种垄断资本主义形式，是资产阶级国家在直接参与社会资本的再生产过程中，代表资产阶级总利益并凌驾于个别垄断资本之上，对社会经济进行调节的一种形式。</w:t>
      </w:r>
    </w:p>
    <w:p>
      <w:pPr>
        <w:keepNext w:val="0"/>
        <w:keepLines w:val="0"/>
        <w:widowControl/>
        <w:suppressLineNumbers w:val="0"/>
        <w:jc w:val="left"/>
        <w:rPr>
          <w:rFonts w:hint="default" w:ascii="宋体" w:hAnsi="宋体"/>
          <w:sz w:val="18"/>
          <w:szCs w:val="18"/>
          <w:lang w:val="en-US" w:eastAsia="zh-CN"/>
        </w:rPr>
      </w:pP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5.3、如何认识和把握经济全球化及其影响?（p227-233）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所谓经济全球化是指在生产不断发展、科技加速进步、社会分工和国际分工不断深化、生产的社会化和国际化程度不断提高的情况下，世界各国、各地区的经济活动越来越超出一国和地区的范围而相互联系、相互依赖的一体化过程。 经济全球化是一场由发达国家主导的，以跨国公司为主要动力的全球产业结构大调整。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经济全球化的表现</w:t>
      </w:r>
      <w:r>
        <w:rPr>
          <w:rFonts w:hint="eastAsia" w:ascii="宋体" w:hAnsi="宋体" w:eastAsia="宋体" w:cs="宋体"/>
          <w:color w:val="000000"/>
          <w:kern w:val="0"/>
          <w:sz w:val="18"/>
          <w:szCs w:val="18"/>
          <w:lang w:val="en-US" w:eastAsia="zh-CN" w:bidi="ar"/>
        </w:rPr>
        <w:t xml:space="preserve">：①国际分工进一步深化；②贸易全球化；③金融全球化；④企业生产经营全球化；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经济全球化的影响：</w:t>
      </w:r>
      <w:r>
        <w:rPr>
          <w:rFonts w:hint="eastAsia" w:ascii="宋体" w:hAnsi="宋体" w:eastAsia="宋体" w:cs="宋体"/>
          <w:color w:val="000000"/>
          <w:kern w:val="0"/>
          <w:sz w:val="18"/>
          <w:szCs w:val="18"/>
          <w:lang w:val="en-US" w:eastAsia="zh-CN" w:bidi="ar"/>
        </w:rPr>
        <w:t>经济全球化体现了社会化生产的要求，不仅发达国家从中受益，一些发展中国家在参与经济全球化进程中也得到了快速发展。经济全球化对发展中国家的积极作用主要表现在：</w:t>
      </w:r>
      <w:r>
        <w:rPr>
          <w:rFonts w:hint="eastAsia" w:ascii="宋体" w:hAnsi="宋体" w:eastAsia="宋体" w:cs="宋体"/>
          <w:b/>
          <w:color w:val="000000"/>
          <w:kern w:val="0"/>
          <w:sz w:val="18"/>
          <w:szCs w:val="1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①经济全球化为发展中国家提供先进技术和管理经验；②经济全球化为发展中国家提供更多的就业机会；③经济全球化推动发展中国家国际贸易发展；④经济全球化促进发展中国家跨国公司的发展；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经济全球化的负面影响：①发达国家与发展中国家在经济全球化过程中的地位和收益不平等、不平衡；②加剧了发展中国家资源短缺和环境污染恶化；③一定程度上增加经济风险。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经济全球化的本质是资本的不断增殖推动资本主义生产方式向全球进行新的、急剧的扩张，使全球范围内的生产力社会化与生产资料的资本主义私人占有形式之间的矛盾扩展到全球范围，达到了一个新的水平。这是资本主义生产方式发展的新现象，是资本国际化进程的新的高级阶段。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对待经济全球化负面影响的正确态度：</w:t>
      </w:r>
      <w:r>
        <w:rPr>
          <w:rFonts w:hint="eastAsia" w:ascii="宋体" w:hAnsi="宋体" w:eastAsia="宋体" w:cs="宋体"/>
          <w:color w:val="000000"/>
          <w:kern w:val="0"/>
          <w:sz w:val="18"/>
          <w:szCs w:val="18"/>
          <w:lang w:val="en-US" w:eastAsia="zh-CN" w:bidi="ar"/>
        </w:rPr>
        <w:t xml:space="preserve">面对经济全球化发展的历史必然性，面对国际范围内保护主义倾向抬头，国际经贸规则制定出现政治化、碎片化的风险挑战，必须认识到，经济全球化不是一部分国家的独角戏，而是世界各国、各民族共同实现发展的大舞台。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在世界经济的大海中，想人为切断各国经济的资金流、技术流、产品流、产业流、人员流，不仅是不可能的，也是不符合历史潮流的。面对不同国家在生产方式、发展水平、文化背景等方面的差异，要以共同构建人类命运共同体的理念引领经济全球化，</w:t>
      </w:r>
      <w:r>
        <w:rPr>
          <w:rFonts w:hint="eastAsia" w:ascii="宋体" w:hAnsi="宋体" w:eastAsia="宋体" w:cs="宋体"/>
          <w:b/>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“以文明交流超越文明隔阂、文明互鉴超越文明冲突、文明共存超越文明优越”，“推动经济全球化朝着更加开放、包容、普惠、平衡、共赢的方向发展”。</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p>
    <w:p>
      <w:pPr>
        <w:keepNext w:val="0"/>
        <w:keepLines w:val="0"/>
        <w:widowControl/>
        <w:suppressLineNumbers w:val="0"/>
        <w:jc w:val="left"/>
      </w:pPr>
      <w:r>
        <w:rPr>
          <w:rFonts w:ascii="黑体" w:hAnsi="宋体" w:eastAsia="黑体" w:cs="黑体"/>
          <w:b/>
          <w:color w:val="000000"/>
          <w:kern w:val="0"/>
          <w:sz w:val="19"/>
          <w:szCs w:val="19"/>
          <w:lang w:val="en-US" w:eastAsia="zh-CN" w:bidi="ar"/>
        </w:rPr>
        <w:t xml:space="preserve">5.4、近年来资本主义社会发生的新变化？分析变化的原因及影响。（p233-）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当代资本主义的新变化表现：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第一生产资料所有制的变化；第二、劳资关系和分配关系的变化；第三、社会阶级、阶层结构的变化；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第四、经济调节机制和经济危机形态的变化；第五、政治制度的变化。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当代资本主义新变化的原因：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1、科学技术革命和生产力的发展，是资本主义变化的根本推动力量；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2、工人阶级争取自身权力和利益斗争的作用，是推动资本主义变化的重要力量；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3、社会主义制度初步显示的优越性，对资本主义产生了一定影响；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4、主张改良主义的政党对资本主义制度的改革，也对资本主义的变化发挥了重要作用。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当代资本主义发生的变化从根本上说是人类社会发展一般规律和资本主义经济规律作用的结果；当代资本主义发生的变化是在资本主义制度基本框架内的变化，并不意味着资本主义生产关系的根本性质发生了变化；把资本主义的部分变化夸大为资本主义的质的根本变化的认识是片面的，也是不科学的；完全否定当代资本主义新变化的意义，否认当代资本主义已经在许多方面不同于传统的资本主义的观点也是不可取的。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5.5 如何看待资本主义的历史地位以及其为社会主义所替代的必然性？（p247-251）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对资本主义的历史地位的理解</w:t>
      </w:r>
      <w:r>
        <w:rPr>
          <w:rFonts w:hint="eastAsia" w:ascii="宋体" w:hAnsi="宋体" w:eastAsia="宋体" w:cs="宋体"/>
          <w:color w:val="000000"/>
          <w:kern w:val="0"/>
          <w:sz w:val="18"/>
          <w:szCs w:val="1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与封建社会相比，资本主义显示了巨大的历史进步性： ①资本主义将科学技术转变为强大的生产力；②资本追求剩余价值的内在动力和竞争的外在压力推动了社会生产力的迅速发展；③资本主义的意识形态和政治制度作为上层建筑在战胜封建社会自给自足的生产方式，保护和完善资本主义生产方式方面起着重要作用，从而推动了社会生产力的迅速发展，促进了社会进步。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资本主义的自身局限性：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①资本主义基本矛盾阻碍社会生产力的发展；②资本主义制度下财富占有两极分化，引发经济危机；③资本家阶级支配和控制资本主义经济和政治的发展和运行。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对资本主义为社会主义所代替的历史必然性的理解：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资本主义的内在矛盾决定了资本主义必然被社会主义所代替：①资本主义基本矛盾“包含着现代的一切冲突的萌芽”；②资本累积推动资本主义基本矛盾不断激化并最终否定资本主义自身；③国际垄断资本主义是资本社会化的更高形式，将成为社会主义的前奏；④资本主义社会存在着资产阶级和无产阶级两大阶级之间的矛盾和斗争。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社会主义代替资本主义是一个长期的历史过程：①任何社会形态的存在都有相当稳定性，从产生到衰亡都要经历相当长的时间跨度；②资本主义发展的不平衡性决定了过度的长期性；③当代资本主义的发展，还显示出生产关系对生产力容纳的空间，说明资本主义为社会主义所代替尚需长期的过程。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spacing w:line="360" w:lineRule="exact"/>
        <w:rPr>
          <w:rFonts w:hint="eastAsia" w:ascii="华文中宋" w:hAnsi="华文中宋" w:eastAsia="华文中宋"/>
          <w:b/>
        </w:rPr>
      </w:pPr>
      <w:r>
        <w:rPr>
          <w:rFonts w:hint="eastAsia" w:ascii="华文中宋" w:hAnsi="华文中宋" w:eastAsia="华文中宋"/>
          <w:b/>
        </w:rPr>
        <w:t>国家垄断资本主义的形式有哪些？</w:t>
      </w:r>
    </w:p>
    <w:p>
      <w:pPr>
        <w:spacing w:line="360" w:lineRule="exact"/>
        <w:rPr>
          <w:rFonts w:hint="default" w:ascii="宋体" w:hAnsi="宋体" w:eastAsiaTheme="minorEastAsia"/>
          <w:lang w:val="en-US" w:eastAsia="zh-CN"/>
        </w:rPr>
      </w:pPr>
      <w:r>
        <w:rPr>
          <w:rFonts w:hint="eastAsia" w:ascii="宋体" w:hAnsi="宋体"/>
          <w:lang w:val="en-US" w:eastAsia="zh-CN"/>
        </w:rPr>
        <w:t>答案1：</w:t>
      </w:r>
    </w:p>
    <w:p>
      <w:pPr>
        <w:spacing w:line="360" w:lineRule="exact"/>
        <w:rPr>
          <w:rFonts w:hint="eastAsia" w:ascii="宋体" w:hAnsi="宋体"/>
        </w:rPr>
      </w:pPr>
      <w:r>
        <w:rPr>
          <w:rFonts w:hint="eastAsia" w:ascii="宋体" w:hAnsi="宋体"/>
        </w:rPr>
        <w:t>国家垄断资本主义的形式有四种：第一种是国家所有并直接经营的企业，包括：满足国家自身需要的国有企业，提供公共产品的国有企业，高科技、高风险新兴工业部门中的国有企业和一般工业部门中的国有企业。第二种是国家与私人共有、合营企业，包括：国有企业将一部分股份出售给私人国家和私人共同投资开办合营企业，国有企业和私人企业合并，国有企业对私人企业进行参股和国有企业转由私人企业租赁或承包经营。第三种是国家通过多种形式参与私人垄断资本的再生过程，包括：国家作为商品和劳务的采购者，向私人垄断企业大量订购，为私人垄断企业提供了有保证的国家市场；国家通过各种形式的津贴和补助，直接、间接地资助私人垄断企业；国家通过社会福利开资，提高社会购买力，扩大消费需求，为私人垄断市场创造市场条件。第四种是宏观调节和微观规制。宏观调节主要是由国家运用财政政策、货币政策等经济手段，对社会总供给和需求进行调节以实现经济快速增长、充分就业、物价稳定和国际收支平衡的基本目标。微观规制则主要是国家运用法律手段规范市场秩序，限制垄断，保护竞争，维护这回公众的合法权益。</w:t>
      </w:r>
    </w:p>
    <w:p>
      <w:pPr>
        <w:spacing w:line="360" w:lineRule="exact"/>
        <w:rPr>
          <w:rFonts w:hint="eastAsia" w:ascii="宋体" w:hAnsi="宋体"/>
          <w:lang w:val="en-US" w:eastAsia="zh-CN"/>
        </w:rPr>
      </w:pPr>
      <w:r>
        <w:rPr>
          <w:rFonts w:hint="eastAsia" w:ascii="宋体" w:hAnsi="宋体"/>
          <w:lang w:val="en-US" w:eastAsia="zh-CN"/>
        </w:rPr>
        <w:t>答案2：</w:t>
      </w:r>
    </w:p>
    <w:p>
      <w:pPr>
        <w:spacing w:line="360" w:lineRule="exact"/>
        <w:rPr>
          <w:rFonts w:ascii="宋体" w:hAnsi="宋体" w:cs="Arial"/>
          <w:sz w:val="18"/>
          <w:szCs w:val="18"/>
        </w:rPr>
      </w:pPr>
      <w:r>
        <w:rPr>
          <w:rFonts w:hint="eastAsia" w:ascii="宋体" w:hAnsi="宋体" w:cs="Arial"/>
          <w:sz w:val="18"/>
          <w:szCs w:val="18"/>
        </w:rPr>
        <w:t xml:space="preserve">  </w:t>
      </w:r>
      <w:r>
        <w:rPr>
          <w:rFonts w:hint="eastAsia" w:ascii="楷体_GB2312" w:hAnsi="宋体" w:eastAsia="楷体_GB2312" w:cs="Arial"/>
          <w:b/>
          <w:sz w:val="18"/>
          <w:szCs w:val="18"/>
        </w:rPr>
        <w:t>参考答案：</w:t>
      </w:r>
      <w:r>
        <w:rPr>
          <w:rFonts w:ascii="宋体" w:hAnsi="宋体" w:cs="Arial"/>
          <w:sz w:val="18"/>
          <w:szCs w:val="18"/>
        </w:rPr>
        <w:t>国家垄断资本主义的形式有</w:t>
      </w:r>
      <w:r>
        <w:rPr>
          <w:rFonts w:hint="eastAsia" w:ascii="宋体" w:hAnsi="宋体" w:cs="Arial"/>
          <w:sz w:val="18"/>
          <w:szCs w:val="18"/>
        </w:rPr>
        <w:t>五</w:t>
      </w:r>
      <w:r>
        <w:rPr>
          <w:rFonts w:ascii="宋体" w:hAnsi="宋体" w:cs="Arial"/>
          <w:sz w:val="18"/>
          <w:szCs w:val="18"/>
        </w:rPr>
        <w:t>种：第一种是国家所有并直接经营的企业，包括：满足国家自身需要的国有企业，提供公共产品的国有企业，高科技、高风险新兴工业部门中的国有企业和一般工业部门中的国有企业。第二种是国家与私人共有、合营企业，包括：国有企业将一部分股份出售给私人国家和私人共同投资开办合营企业，国有企业和私人企业合并，国有企业对私人企业进行参股和国有企业转由私人企业租赁或承包经营。第三种是国家通过多种形式参与私人垄断资本的再生过程，包括：国家作为商品和劳务的采购者，向私人垄断企业大量订购，为私人垄断企业提供了有保证的国家市场；国家通过各种形式的津贴和补助，直接、间接地资助私人垄断企业；国家通过社会福利开</w:t>
      </w:r>
      <w:r>
        <w:rPr>
          <w:rFonts w:hint="eastAsia" w:ascii="宋体" w:hAnsi="宋体" w:cs="Arial"/>
          <w:sz w:val="18"/>
          <w:szCs w:val="18"/>
        </w:rPr>
        <w:t>支</w:t>
      </w:r>
      <w:r>
        <w:rPr>
          <w:rFonts w:ascii="宋体" w:hAnsi="宋体" w:cs="Arial"/>
          <w:sz w:val="18"/>
          <w:szCs w:val="18"/>
        </w:rPr>
        <w:t>，提高社会购买力，扩大消费需求，为私人垄断</w:t>
      </w:r>
      <w:r>
        <w:rPr>
          <w:rFonts w:hint="eastAsia" w:ascii="宋体" w:hAnsi="宋体" w:cs="Arial"/>
          <w:sz w:val="18"/>
          <w:szCs w:val="18"/>
        </w:rPr>
        <w:t>企业</w:t>
      </w:r>
      <w:r>
        <w:rPr>
          <w:rFonts w:ascii="宋体" w:hAnsi="宋体" w:cs="Arial"/>
          <w:sz w:val="18"/>
          <w:szCs w:val="18"/>
        </w:rPr>
        <w:t>创造市场条件。第四种是宏观调节</w:t>
      </w:r>
      <w:r>
        <w:rPr>
          <w:rFonts w:hint="eastAsia" w:ascii="宋体" w:hAnsi="宋体" w:cs="Arial"/>
          <w:sz w:val="18"/>
          <w:szCs w:val="18"/>
        </w:rPr>
        <w:t>，</w:t>
      </w:r>
      <w:r>
        <w:rPr>
          <w:rFonts w:ascii="宋体" w:hAnsi="宋体" w:cs="Arial"/>
          <w:sz w:val="18"/>
          <w:szCs w:val="18"/>
        </w:rPr>
        <w:t>主要是由国家运用财政政策、货币政策等经济手段，对社会总供给和需求进行调节以实现经济快速增长、充分就业、物价稳定和国际收支平衡的基本目标。</w:t>
      </w:r>
      <w:r>
        <w:rPr>
          <w:rFonts w:hint="eastAsia" w:ascii="宋体" w:hAnsi="宋体" w:cs="Arial"/>
          <w:sz w:val="18"/>
          <w:szCs w:val="18"/>
        </w:rPr>
        <w:t>第五种是</w:t>
      </w:r>
      <w:r>
        <w:rPr>
          <w:rFonts w:ascii="宋体" w:hAnsi="宋体" w:cs="Arial"/>
          <w:sz w:val="18"/>
          <w:szCs w:val="18"/>
        </w:rPr>
        <w:t>微观规制</w:t>
      </w:r>
      <w:r>
        <w:rPr>
          <w:rFonts w:hint="eastAsia" w:ascii="宋体" w:hAnsi="宋体" w:cs="Arial"/>
          <w:sz w:val="18"/>
          <w:szCs w:val="18"/>
        </w:rPr>
        <w:t>，</w:t>
      </w:r>
      <w:r>
        <w:rPr>
          <w:rFonts w:ascii="宋体" w:hAnsi="宋体" w:cs="Arial"/>
          <w:sz w:val="18"/>
          <w:szCs w:val="18"/>
        </w:rPr>
        <w:t>主要是国家运用法律手段规范市场秩序，限制垄断，保护竞争，维护</w:t>
      </w:r>
      <w:r>
        <w:rPr>
          <w:rFonts w:hint="eastAsia" w:ascii="宋体" w:hAnsi="宋体" w:cs="Arial"/>
          <w:sz w:val="18"/>
          <w:szCs w:val="18"/>
        </w:rPr>
        <w:t>社会</w:t>
      </w:r>
      <w:r>
        <w:rPr>
          <w:rFonts w:ascii="宋体" w:hAnsi="宋体" w:cs="Arial"/>
          <w:sz w:val="18"/>
          <w:szCs w:val="18"/>
        </w:rPr>
        <w:t xml:space="preserve">公众的合法权益。 </w:t>
      </w:r>
    </w:p>
    <w:p>
      <w:pPr>
        <w:spacing w:line="360" w:lineRule="exact"/>
        <w:rPr>
          <w:rFonts w:hint="default" w:ascii="宋体" w:hAnsi="宋体" w:cs="Arial"/>
          <w:sz w:val="18"/>
          <w:szCs w:val="18"/>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经济全球化的本质是什么? 我国参与经济全球化进程会变成资本主义世界的附庸吗?</w:t>
      </w:r>
    </w:p>
    <w:p>
      <w:pPr>
        <w:spacing w:line="360" w:lineRule="exact"/>
        <w:ind w:firstLine="420" w:firstLineChars="200"/>
        <w:rPr>
          <w:rFonts w:hint="eastAsia" w:ascii="宋体" w:hAnsi="宋体"/>
        </w:rPr>
      </w:pPr>
      <w:r>
        <w:rPr>
          <w:rFonts w:hint="eastAsia" w:ascii="宋体" w:hAnsi="宋体"/>
        </w:rPr>
        <w:t>所谓经济全球化是指在生产不断发展、科技加速进步、社会分工和国际分工不断深化、生产的社会化和国际化程度不断提高的情况下，世界各国、各地区的经济活动越来越超出一国和地区的范围而相互联系、相互依赖的一体化过程。</w:t>
      </w:r>
    </w:p>
    <w:p>
      <w:pPr>
        <w:spacing w:line="360" w:lineRule="exact"/>
        <w:ind w:firstLine="420" w:firstLineChars="200"/>
        <w:rPr>
          <w:rFonts w:hint="eastAsia" w:ascii="宋体" w:hAnsi="宋体"/>
        </w:rPr>
      </w:pPr>
      <w:r>
        <w:rPr>
          <w:rFonts w:hint="eastAsia" w:ascii="宋体" w:hAnsi="宋体"/>
        </w:rPr>
        <w:t>经济全球化是一场由发达国家主导的，以跨国公司为主要动力的全球产业结构大调整。经济全球化主要表现为贸易自由化、金融自由化和生产一体化。经济全球化的本质是资本的不断增殖推动资本主义生产方式向全球进行新的、急剧的扩张，使全球范围内的生产力社会化与生产资料的资本主义私人占有形式之间的矛盾扩展到全球范围，达到了一个新的水平。这是资本主义生产方式发展的新现象，是资本国际化进程的新的高级阶段。</w:t>
      </w:r>
    </w:p>
    <w:p>
      <w:pPr>
        <w:spacing w:line="360" w:lineRule="exact"/>
        <w:ind w:firstLine="420" w:firstLineChars="200"/>
        <w:rPr>
          <w:rFonts w:hint="eastAsia" w:ascii="宋体" w:hAnsi="宋体"/>
        </w:rPr>
      </w:pPr>
      <w:r>
        <w:rPr>
          <w:rFonts w:hint="eastAsia" w:ascii="宋体" w:hAnsi="宋体"/>
        </w:rPr>
        <w:t>经济全球化是当今世界发展的客观进程，是任何国家都无法回避的现实。经济全球化对各国经济发展带来新的机遇，也带来了严峻的挑战。中国作为发展中国家，只有积极审慎，趋利避害，以积极的态度迎接全球化，才能在这一历史潮流中为自己找到适当的位置，增强自身的竞争力，赢得更多的发展机遇。中国在制定经济全球化战略时，必须考虑以下问题：</w:t>
      </w:r>
    </w:p>
    <w:p>
      <w:pPr>
        <w:spacing w:line="360" w:lineRule="exact"/>
        <w:ind w:firstLine="420" w:firstLineChars="200"/>
        <w:rPr>
          <w:rFonts w:hint="eastAsia" w:ascii="宋体" w:hAnsi="宋体"/>
        </w:rPr>
      </w:pPr>
      <w:r>
        <w:rPr>
          <w:rFonts w:hint="eastAsia" w:ascii="宋体" w:hAnsi="宋体"/>
        </w:rPr>
        <w:t>（1）中国参与经济全球化进程，必须以发展本国的经济为基础。作为发展中国家和世界贸易大国，中国理应积极参与国际多边经济组织的活动和国际多边经济规则的制定，加强多双边经贸合作，在经济全球化的发展进程中发挥积极、稳定和建设性的作用。</w:t>
      </w:r>
    </w:p>
    <w:p>
      <w:pPr>
        <w:spacing w:line="360" w:lineRule="exact"/>
        <w:ind w:firstLine="420" w:firstLineChars="200"/>
        <w:rPr>
          <w:rFonts w:hint="eastAsia" w:ascii="宋体" w:hAnsi="宋体"/>
        </w:rPr>
      </w:pPr>
      <w:r>
        <w:rPr>
          <w:rFonts w:hint="eastAsia" w:ascii="宋体" w:hAnsi="宋体"/>
        </w:rPr>
        <w:t>（2）中国参与经济全球化进程，提倡和遵循平等互利、共同发展的原则，承认不同国家间的差异，注意处理好发达国家与发展中国家在经济全球化中的利益关系。</w:t>
      </w:r>
    </w:p>
    <w:p>
      <w:pPr>
        <w:spacing w:line="360" w:lineRule="exact"/>
        <w:ind w:firstLine="420" w:firstLineChars="200"/>
        <w:rPr>
          <w:rFonts w:hint="eastAsia" w:ascii="宋体" w:hAnsi="宋体"/>
        </w:rPr>
      </w:pPr>
      <w:r>
        <w:rPr>
          <w:rFonts w:hint="eastAsia" w:ascii="宋体" w:hAnsi="宋体"/>
        </w:rPr>
        <w:t>（3）科技的不断创新和进步，是经济全球化的基础和条件。中国将坚持科教兴国的战略方针，运用现代科技手段，科技兴贸，不断提高中国对外经济贸易的科技含量和国际竞争能力，参与经济全球化的发展。中国只有加速科技创新，大力发展高新技术产业，运用先进技术和高新技术改造、提高传统产业技术含量，才能不断促进生产力的发展，实现中国技术发展的跨越。</w:t>
      </w:r>
    </w:p>
    <w:p>
      <w:pPr>
        <w:spacing w:line="360" w:lineRule="exact"/>
        <w:ind w:firstLine="420" w:firstLineChars="200"/>
        <w:rPr>
          <w:rFonts w:hint="eastAsia" w:ascii="宋体" w:hAnsi="宋体"/>
        </w:rPr>
      </w:pPr>
      <w:r>
        <w:rPr>
          <w:rFonts w:hint="eastAsia" w:ascii="宋体" w:hAnsi="宋体"/>
        </w:rPr>
        <w:t>（4）只有不断深化经济体制改革，推进国有企业改革，加强市场体系建设，加快政府职能转变和社会保障制度建设，才能不断从生产关系方面为中国生产力的发展创造更有利的条件。</w:t>
      </w:r>
    </w:p>
    <w:p>
      <w:pPr>
        <w:spacing w:line="360" w:lineRule="exact"/>
        <w:rPr>
          <w:rFonts w:hint="eastAsia" w:ascii="宋体" w:hAnsi="宋体"/>
        </w:rPr>
      </w:pP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有人说经济全球化就是全球资本主义化，也有人说全球化就是美国化，试用所学原理评价此观点。</w:t>
      </w:r>
    </w:p>
    <w:p>
      <w:pPr>
        <w:spacing w:line="360" w:lineRule="exact"/>
        <w:ind w:firstLine="420" w:firstLineChars="200"/>
        <w:rPr>
          <w:rFonts w:hint="eastAsia" w:ascii="宋体" w:hAnsi="宋体"/>
        </w:rPr>
      </w:pPr>
      <w:r>
        <w:rPr>
          <w:rFonts w:hint="eastAsia" w:ascii="宋体" w:hAnsi="宋体"/>
        </w:rPr>
        <w:t>（1）经济全球化是指随着科学技术和国际分工的发展以及生产社会化程度的提高，世界各国、各地区的经济活动超越出一国或地区的范围而相互联系和密切结合的趋势。</w:t>
      </w:r>
    </w:p>
    <w:p>
      <w:pPr>
        <w:spacing w:line="360" w:lineRule="exact"/>
        <w:ind w:firstLine="420" w:firstLineChars="200"/>
        <w:rPr>
          <w:rFonts w:hint="eastAsia" w:ascii="宋体" w:hAnsi="宋体"/>
        </w:rPr>
      </w:pPr>
      <w:r>
        <w:rPr>
          <w:rFonts w:hint="eastAsia" w:ascii="宋体" w:hAnsi="宋体"/>
        </w:rPr>
        <w:t>（2）认为经济全球化就是全球资本主义化或说全球化就是美国化，其主要根据：一是促使经济全球化形成和发展的动力，即生产力的高度发展，是发达资本主义国家.经济全球化所具有的诸多因素，如信息技术革命的蓬勃发展，世界贸易、金融、对外投资的空前扩大，经济贸易的自由化趋向，以及市场经济的高度发达，无不是源于发达资本主义国家；二是经济全球化把世界各国经济紧紧地融合在一起，但在当今的国际经济关系中，发达资本主义国家显然居主导地位，当今世界市场通行的“惯例”，以及各种国际经济“游戏规则”也基本上是由它们确定的，反映了它们的利益和要求；三是在经济全球化条件下，少数发达资本主义国家有可能从中获得最大的好处，其他国家，特别是广大发展中国家，则要付出巨大代价和牺牲.简而言之，经济全球化是由资本主义所主导和推动的，资本主义也正在利用全球化的条件，进行新一轮对外扩张。</w:t>
      </w:r>
    </w:p>
    <w:p>
      <w:pPr>
        <w:spacing w:line="360" w:lineRule="exact"/>
        <w:ind w:firstLine="420" w:firstLineChars="200"/>
        <w:rPr>
          <w:rFonts w:hint="eastAsia" w:ascii="宋体" w:hAnsi="宋体"/>
        </w:rPr>
      </w:pPr>
      <w:r>
        <w:rPr>
          <w:rFonts w:hint="eastAsia" w:ascii="宋体" w:hAnsi="宋体"/>
        </w:rPr>
        <w:t>（3）应该承认，当今的全球化，是由西方发达国家占主导地位，起主导作用.由于生产力和生产关系是不能分开的，当西方国家以其高度发达的生产力推进经济全球化不断发展时，也必然把资本主义生产关系扩张到全球.实际上，资本主义自从诞生以来，就不断向全世界扩张，它的最终目的是把全球资本主义化，或以资本主义统治全世界.资产阶级的这种奢望和这个目标，到今天没有放弃，相反，它们正在利用它们高水平的科学和生产力，利用经济全球化的有利条件，以更大的努力促其实现，这集中表现在美国所推行的霸权主义和它所宣扬的“全球主义”上，对此，必须有清醒的认识。</w:t>
      </w:r>
    </w:p>
    <w:p>
      <w:pPr>
        <w:spacing w:line="360" w:lineRule="exact"/>
        <w:ind w:firstLine="210" w:firstLineChars="100"/>
        <w:rPr>
          <w:rFonts w:hint="eastAsia" w:ascii="宋体" w:hAnsi="宋体"/>
        </w:rPr>
      </w:pPr>
      <w:r>
        <w:rPr>
          <w:rFonts w:hint="eastAsia" w:ascii="宋体" w:hAnsi="宋体"/>
        </w:rPr>
        <w:t>（4）经济全球化是当今世界社会经济发展的一个客观过程，它是不以人们的意志为转移的.但现实中经济全球化是由少数发达资本主义国家起主导作用的，我们必须承认这一点.当然社会主义国家在当今世界经济中，虽不占主导地位，但也有一定的、越来越大的影响，这也不能忽视的.因此，我们不应当把当今的全球化，说成是资本主义的全球化或美国化，而是资本主义占主导地位的全球化。</w:t>
      </w:r>
    </w:p>
    <w:p>
      <w:pPr>
        <w:spacing w:line="360" w:lineRule="exact"/>
        <w:ind w:firstLine="210" w:firstLineChars="100"/>
        <w:rPr>
          <w:rFonts w:hint="eastAsia" w:ascii="宋体" w:hAnsi="宋体"/>
        </w:rPr>
      </w:pPr>
      <w:r>
        <w:rPr>
          <w:rFonts w:hint="eastAsia" w:ascii="宋体" w:hAnsi="宋体"/>
        </w:rPr>
        <w:t>（5）经济全球化是一个充满矛盾的过程，它在产生积极效应的同时，也会产生消极的后果.主要表现是：其一，发达国家与发展中国家之间的差距扩大.其二，在经济增长中忽视社会进步，环境恶化与经济全球化有可能同时发生.其三，各国特别是相对落后国家原有的体制、政府领导能力、社会设施、政策体系、价值观念和文化都面临着全球化的冲击国家内部和国际社会都会出现不同程度的治理危机.其四，经济全球化使各国的产业结构调整变成一种全球行为，它既为一国经济竞争力的提高提供了条件，同时也存在着对别国存在依赖的的危险.经济全球所带来的消极后果，会制约甚至破坏全球生产力的发展，对全球经济的持续稳定健康的发展带来严重的影响.</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spacing w:line="360" w:lineRule="exact"/>
        <w:rPr>
          <w:rFonts w:hint="eastAsia" w:ascii="华文中宋" w:hAnsi="华文中宋" w:eastAsia="华文中宋"/>
          <w:b/>
        </w:rPr>
      </w:pPr>
      <w:r>
        <w:rPr>
          <w:rFonts w:hint="eastAsia" w:ascii="华文中宋" w:hAnsi="华文中宋" w:eastAsia="华文中宋"/>
          <w:b/>
        </w:rPr>
        <w:t>当代资本主义的新变化有哪些表现？如何认识其变化的原因?</w:t>
      </w:r>
    </w:p>
    <w:p>
      <w:pPr>
        <w:spacing w:line="360" w:lineRule="auto"/>
        <w:rPr>
          <w:rFonts w:hint="eastAsia" w:ascii="楷体_GB2312" w:hAnsi="宋体" w:eastAsia="楷体_GB2312" w:cs="Arial"/>
          <w:b/>
          <w:sz w:val="18"/>
          <w:szCs w:val="18"/>
        </w:rPr>
      </w:pPr>
      <w:r>
        <w:rPr>
          <w:rFonts w:hint="eastAsia" w:ascii="楷体_GB2312" w:hAnsi="宋体" w:eastAsia="楷体_GB2312" w:cs="Arial"/>
          <w:b/>
          <w:sz w:val="18"/>
          <w:szCs w:val="18"/>
        </w:rPr>
        <w:t>参考答案：</w:t>
      </w:r>
      <w:r>
        <w:rPr>
          <w:rFonts w:hint="eastAsia" w:ascii="宋体" w:hAnsi="宋体" w:cs="宋体"/>
          <w:sz w:val="18"/>
          <w:szCs w:val="18"/>
        </w:rPr>
        <w:t>（1）当代资本主义经济政治的新变化的表现：</w:t>
      </w:r>
    </w:p>
    <w:p>
      <w:pPr>
        <w:spacing w:line="360" w:lineRule="auto"/>
        <w:ind w:firstLine="360" w:firstLineChars="200"/>
        <w:rPr>
          <w:rFonts w:hint="eastAsia" w:ascii="宋体" w:hAnsi="宋体" w:cs="宋体"/>
          <w:sz w:val="18"/>
          <w:szCs w:val="18"/>
        </w:rPr>
      </w:pPr>
      <w:r>
        <w:rPr>
          <w:rFonts w:hint="eastAsia" w:ascii="宋体" w:hAnsi="宋体" w:cs="宋体"/>
          <w:sz w:val="18"/>
          <w:szCs w:val="18"/>
        </w:rPr>
        <w:t>第一，生产资料所有制的变化。第二次世界大战后，资本主义所有制发生了新的变化，这就是国家资本所有制形成并发挥重要作用，法人资本所有制崛起并成为居主导地位的资本所有制形式。资本主义生产资料所有制经过这些形式的演变，资本占有的社会化程度大大提高。</w:t>
      </w:r>
      <w:r>
        <w:rPr>
          <w:rFonts w:hint="eastAsia" w:ascii="宋体" w:hAnsi="宋体" w:cs="宋体"/>
          <w:sz w:val="18"/>
          <w:szCs w:val="18"/>
        </w:rPr>
        <w:cr/>
      </w:r>
      <w:r>
        <w:rPr>
          <w:rFonts w:hint="eastAsia" w:ascii="宋体" w:hAnsi="宋体" w:cs="宋体"/>
          <w:sz w:val="18"/>
          <w:szCs w:val="18"/>
        </w:rPr>
        <w:tab/>
      </w:r>
      <w:r>
        <w:rPr>
          <w:rFonts w:hint="eastAsia" w:ascii="宋体" w:hAnsi="宋体" w:cs="宋体"/>
          <w:sz w:val="18"/>
          <w:szCs w:val="18"/>
        </w:rPr>
        <w:t>第二，劳资关系和分配关系的变化。随着科学技术的进步和社会生产力的发展，特别是随着工人阶级反抗力量的不断壮大，资本家及其代理人开始采取一些缓和劳资关系的激励制度，促使工人自觉地服从资本家的意志。这些制度主要有：职工参与决策制度；终身雇佣制度；职工持股计划；社会福利制度。当代西方国家在分配领域的这些变化，是资本主义发展到国家垄断资本主义阶段对于其分配关系的新调整，资本主义国家工人阶级的生活状况由此得到了一定的改善。</w:t>
      </w:r>
      <w:r>
        <w:rPr>
          <w:rFonts w:hint="eastAsia" w:ascii="宋体" w:hAnsi="宋体" w:cs="宋体"/>
          <w:sz w:val="18"/>
          <w:szCs w:val="18"/>
        </w:rPr>
        <w:cr/>
      </w:r>
      <w:r>
        <w:rPr>
          <w:rFonts w:hint="eastAsia" w:ascii="宋体" w:hAnsi="宋体" w:cs="宋体"/>
          <w:sz w:val="18"/>
          <w:szCs w:val="18"/>
        </w:rPr>
        <w:tab/>
      </w:r>
      <w:r>
        <w:rPr>
          <w:rFonts w:hint="eastAsia" w:ascii="宋体" w:hAnsi="宋体" w:cs="宋体"/>
          <w:sz w:val="18"/>
          <w:szCs w:val="18"/>
        </w:rPr>
        <w:t>第三，社会阶层、阶级结构的变化。在当代资本主义生产关系中，社会阶层、阶级结构发生了新的变化。主要表现是：传统的资本家的地位和作用已经发生很大变化；高级职业经理成为大公司经营活动的实际控制者；知识型和服务型劳动者的数量不断增加，劳动方式发生了新变化，实现了从传统劳动方式向现代劳动方式的转变。</w:t>
      </w:r>
      <w:r>
        <w:rPr>
          <w:rFonts w:hint="eastAsia" w:ascii="宋体" w:hAnsi="宋体" w:cs="宋体"/>
          <w:sz w:val="18"/>
          <w:szCs w:val="18"/>
        </w:rPr>
        <w:cr/>
      </w:r>
      <w:r>
        <w:rPr>
          <w:rFonts w:hint="eastAsia" w:ascii="宋体" w:hAnsi="宋体" w:cs="宋体"/>
          <w:sz w:val="18"/>
          <w:szCs w:val="18"/>
        </w:rPr>
        <w:tab/>
      </w:r>
      <w:r>
        <w:rPr>
          <w:rFonts w:hint="eastAsia" w:ascii="宋体" w:hAnsi="宋体" w:cs="宋体"/>
          <w:sz w:val="18"/>
          <w:szCs w:val="18"/>
        </w:rPr>
        <w:t>第四，经济调节机制和经济危机形态的变化。第二次世界大战结束以来，资本主义国家对经济的干预不断加强。它与市场机制相辅相成，共同推动着资本主义经济的运行和发展。在经济调节机制变化的同时,经济危机形态也发生了变化，金融危机对整个经济危机的影响加强。</w:t>
      </w:r>
      <w:r>
        <w:rPr>
          <w:rFonts w:hint="eastAsia" w:ascii="宋体" w:hAnsi="宋体" w:cs="宋体"/>
          <w:sz w:val="18"/>
          <w:szCs w:val="18"/>
        </w:rPr>
        <w:cr/>
      </w:r>
      <w:r>
        <w:rPr>
          <w:rFonts w:hint="eastAsia" w:ascii="宋体" w:hAnsi="宋体" w:cs="宋体"/>
          <w:sz w:val="18"/>
          <w:szCs w:val="18"/>
        </w:rPr>
        <w:tab/>
      </w:r>
      <w:r>
        <w:rPr>
          <w:rFonts w:hint="eastAsia" w:ascii="宋体" w:hAnsi="宋体" w:cs="宋体"/>
          <w:sz w:val="18"/>
          <w:szCs w:val="18"/>
        </w:rPr>
        <w:t>第五，政治制度的变化。主要表现是：国家行政机构的权限不断加强；政治制度出现多元化的趋势，公民权利有所扩大；重视并加强法制建设；改良主义政党在政治舞台上的影响日益扩大，成为战后西方资本主义国家政治生活中非常引人注目的现象。</w:t>
      </w:r>
    </w:p>
    <w:p>
      <w:pPr>
        <w:spacing w:line="360" w:lineRule="auto"/>
        <w:ind w:firstLine="270" w:firstLineChars="150"/>
        <w:rPr>
          <w:rFonts w:hint="eastAsia" w:ascii="宋体" w:hAnsi="宋体" w:cs="宋体"/>
          <w:b/>
          <w:sz w:val="18"/>
          <w:szCs w:val="18"/>
        </w:rPr>
      </w:pPr>
      <w:r>
        <w:rPr>
          <w:rFonts w:hint="eastAsia" w:ascii="宋体" w:hAnsi="宋体" w:cs="宋体"/>
          <w:sz w:val="18"/>
          <w:szCs w:val="18"/>
        </w:rPr>
        <w:t>（2）当代资本主义新变化的原因和实质</w:t>
      </w:r>
      <w:r>
        <w:rPr>
          <w:rFonts w:hint="eastAsia" w:ascii="宋体" w:hAnsi="宋体" w:cs="宋体"/>
          <w:sz w:val="18"/>
          <w:szCs w:val="18"/>
        </w:rPr>
        <w:cr/>
      </w:r>
      <w:r>
        <w:rPr>
          <w:rFonts w:hint="eastAsia" w:ascii="宋体" w:hAnsi="宋体" w:cs="宋体"/>
          <w:sz w:val="18"/>
          <w:szCs w:val="18"/>
        </w:rPr>
        <w:tab/>
      </w:r>
      <w:r>
        <w:rPr>
          <w:rFonts w:hint="eastAsia" w:ascii="宋体" w:hAnsi="宋体" w:cs="宋体"/>
          <w:sz w:val="18"/>
          <w:szCs w:val="18"/>
        </w:rPr>
        <w:t>当代资本主义发生新变化的原因主要有：科学技术革命和生产力的发展，是当代资本主义新变化的根本推动力量；工人阶级争取自身权利和利益的斗争，是推动资本主义变化的重要力量；社会主义制度初步显示的优越性，对资本主义产生了重要影响；主张改良主义的政党对资本主义制度的改革，也对资本主义的变化发挥了重要作用。</w:t>
      </w:r>
      <w:r>
        <w:rPr>
          <w:rFonts w:hint="eastAsia" w:ascii="宋体" w:hAnsi="宋体" w:cs="宋体"/>
          <w:sz w:val="18"/>
          <w:szCs w:val="18"/>
        </w:rPr>
        <w:cr/>
      </w:r>
      <w:r>
        <w:rPr>
          <w:rFonts w:hint="eastAsia" w:ascii="宋体" w:hAnsi="宋体" w:cs="宋体"/>
          <w:sz w:val="18"/>
          <w:szCs w:val="18"/>
        </w:rPr>
        <w:tab/>
      </w:r>
      <w:r>
        <w:rPr>
          <w:rFonts w:hint="eastAsia" w:ascii="宋体" w:hAnsi="宋体" w:cs="宋体"/>
          <w:sz w:val="18"/>
          <w:szCs w:val="18"/>
        </w:rPr>
        <w:t>当代资本主义发生的变化从根本上说是人类社会发展一般规律和资本主义经济规律作用的结果；当代资本主义发生的变化是在资本主义制度基本框架内的变化，并不意味着资本主义生产关系的根本性质发生了变化。把资本主义的部分变化夸大为资本主义的质的根本变化的认识是片面的，也是不科学的；完全否定当代资本主义新变化的意义，否认当代资本主义已经在许多方面不同于传统的资本主义的观点也是不可取的。</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spacing w:line="360" w:lineRule="exact"/>
        <w:rPr>
          <w:rFonts w:hint="eastAsia" w:ascii="华文中宋" w:hAnsi="华文中宋" w:eastAsia="华文中宋"/>
          <w:b/>
        </w:rPr>
      </w:pPr>
      <w:r>
        <w:rPr>
          <w:rFonts w:hint="eastAsia" w:ascii="华文中宋" w:hAnsi="华文中宋" w:eastAsia="华文中宋"/>
          <w:b/>
        </w:rPr>
        <w:t>有一种观点认为，在封建社会内部可以产生资本主义的成分或因素，因为这两种生产关系都具有同样的私有性质，而在资本主义社会内部却不可能产生社会主义成分，因为这的两种生产关系的性质是根本对立的。试用所学原理对该观点进行评析。</w:t>
      </w:r>
    </w:p>
    <w:p>
      <w:pPr>
        <w:spacing w:line="360" w:lineRule="exact"/>
        <w:rPr>
          <w:rFonts w:hint="eastAsia" w:ascii="华文中宋" w:hAnsi="华文中宋" w:eastAsia="华文中宋"/>
          <w:b/>
          <w:lang w:val="en-US" w:eastAsia="zh-CN"/>
        </w:rPr>
      </w:pPr>
      <w:r>
        <w:rPr>
          <w:rFonts w:hint="eastAsia" w:ascii="华文中宋" w:hAnsi="华文中宋" w:eastAsia="华文中宋"/>
          <w:b/>
          <w:lang w:val="en-US" w:eastAsia="zh-CN"/>
        </w:rPr>
        <w:t>答案1：</w:t>
      </w:r>
    </w:p>
    <w:p>
      <w:pPr>
        <w:ind w:firstLine="315" w:firstLineChars="150"/>
        <w:rPr>
          <w:rFonts w:hint="eastAsia" w:ascii="楷体_GB2312" w:hAnsi="宋体" w:eastAsia="楷体_GB2312" w:cs="Arial"/>
          <w:b/>
          <w:szCs w:val="21"/>
        </w:rPr>
      </w:pPr>
      <w:r>
        <w:rPr>
          <w:rFonts w:hint="eastAsia" w:ascii="楷体_GB2312" w:hAnsi="宋体" w:eastAsia="楷体_GB2312" w:cs="Arial"/>
          <w:b/>
          <w:szCs w:val="21"/>
        </w:rPr>
        <w:t>参考答案：</w:t>
      </w:r>
    </w:p>
    <w:p>
      <w:pPr>
        <w:ind w:firstLine="420" w:firstLineChars="200"/>
        <w:rPr>
          <w:rFonts w:hint="eastAsia" w:ascii="宋体" w:hAnsi="宋体"/>
        </w:rPr>
      </w:pPr>
    </w:p>
    <w:p>
      <w:pPr>
        <w:ind w:firstLine="420" w:firstLineChars="200"/>
        <w:rPr>
          <w:rFonts w:hint="eastAsia" w:ascii="宋体" w:hAnsi="宋体"/>
        </w:rPr>
      </w:pPr>
      <w:r>
        <w:rPr>
          <w:rFonts w:ascii="宋体" w:hAnsi="宋体"/>
        </w:rPr>
        <w:t>资本主义社会，同历史上有过的一切其他社会经济制度一样，其产生、发展以及最终为另一种更高级社会经济制度所代替，都是由人类社会发展的一般规律决定的，是客观的不以人的意志为转移的自然历史过程。</w:t>
      </w:r>
      <w:r>
        <w:rPr>
          <w:rFonts w:hint="eastAsia" w:ascii="宋体" w:hAnsi="宋体"/>
        </w:rPr>
        <w:t>社会主义因素正是在资本主义社会中孕育的。</w:t>
      </w:r>
    </w:p>
    <w:p>
      <w:pPr>
        <w:ind w:firstLine="420" w:firstLineChars="200"/>
        <w:rPr>
          <w:rFonts w:hint="eastAsia" w:ascii="宋体" w:hAnsi="宋体"/>
          <w:szCs w:val="21"/>
        </w:rPr>
      </w:pPr>
      <w:r>
        <w:rPr>
          <w:rFonts w:ascii="宋体" w:hAnsi="宋体"/>
        </w:rPr>
        <w:t>早在1848年发表的《共产党宣言》中，</w:t>
      </w:r>
      <w:r>
        <w:rPr>
          <w:rFonts w:hint="eastAsia" w:ascii="宋体" w:hAnsi="宋体"/>
        </w:rPr>
        <w:t xml:space="preserve"> </w:t>
      </w:r>
      <w:r>
        <w:rPr>
          <w:rFonts w:ascii="宋体" w:hAnsi="宋体"/>
          <w:szCs w:val="21"/>
        </w:rPr>
        <w:t>马克思、恩格斯讲</w:t>
      </w:r>
      <w:r>
        <w:rPr>
          <w:rFonts w:hint="eastAsia" w:ascii="宋体" w:hAnsi="宋体"/>
          <w:szCs w:val="21"/>
        </w:rPr>
        <w:t>道</w:t>
      </w:r>
      <w:r>
        <w:rPr>
          <w:rFonts w:ascii="宋体" w:hAnsi="宋体"/>
          <w:szCs w:val="21"/>
        </w:rPr>
        <w:t xml:space="preserve">：“人们的观点、观念和概念，一句话，人们的意识，随着人们的生活条件，人们的社会关系，人们的社会存在的改变而改变”，“当人们谈到整个社会革命化的思想时，他们只是表明了一个事实：在旧社会内部已经形成了新社会的因素，旧思想的瓦解是同旧生活条件的瓦解步调一致的。”（《马克思恩格斯选集》，中文2版，第1卷，第291―292页）这里的“旧社会”主要指资本主义社会；这里的“新社会”主要指社会主义社会；这里的“新社会的因素”，不仅指建立社会主义社会的物质技术条件，而且包括社会主义的经济关系。这里在原则上明确肯定了在资本主义社会内部可以形成社会主义因素。马克思、恩格斯的这个思想不是偶然提到的，在他们以后的著作中，还曾多次谈到。    </w:t>
      </w:r>
      <w:r>
        <w:rPr>
          <w:rFonts w:ascii="宋体" w:hAnsi="宋体"/>
          <w:szCs w:val="21"/>
        </w:rPr>
        <w:br w:type="textWrapping"/>
      </w:r>
      <w:r>
        <w:rPr>
          <w:rFonts w:ascii="宋体" w:hAnsi="宋体"/>
          <w:szCs w:val="21"/>
        </w:rPr>
        <w:t xml:space="preserve">    马克思在《1857―1858年经济学手稿》中说：“在以交换价值为基础的资产阶级社会内部，产生出一些交往关系和生产关系，它们同时又是炸毁这个社会的地雷。”“如果我们在现在这样的社会中没有发现隐蔽地存在着无阶级社会所必需的物质生产条件和与之相适应的交往关系，那么一切炸毁的尝试都是唐·吉诃德的荒唐行为。”（《马克思恩格斯全集》第46卷上，第106页）这里说得很清楚，如果资本主义社会内部没有产生社会主义因素，消灭资本主义社会的革命运动就成了“荒唐行为”。    </w:t>
      </w:r>
      <w:r>
        <w:rPr>
          <w:rFonts w:ascii="宋体" w:hAnsi="宋体"/>
          <w:szCs w:val="21"/>
        </w:rPr>
        <w:br w:type="textWrapping"/>
      </w:r>
      <w:r>
        <w:rPr>
          <w:rFonts w:ascii="宋体" w:hAnsi="宋体"/>
          <w:szCs w:val="21"/>
        </w:rPr>
        <w:t xml:space="preserve">    马克思在1867年发表的《资本论》第1卷中说：“暴力是每一个孕育着新社会的旧社会的助产婆。” （《马克思恩格斯全集》，中文2版，第2卷，第266页）这里明确提出了一个适用于一切社会形态及其向更高的社会形态转化的观点，即“旧社会”内部“孕育着新社会”的因素，当然也包括资本主义社会内部可以自发地孕育和形成社会主义因素。    </w:t>
      </w:r>
      <w:r>
        <w:rPr>
          <w:rFonts w:ascii="宋体" w:hAnsi="宋体"/>
          <w:szCs w:val="21"/>
        </w:rPr>
        <w:br w:type="textWrapping"/>
      </w:r>
      <w:r>
        <w:rPr>
          <w:rFonts w:ascii="宋体" w:hAnsi="宋体"/>
          <w:szCs w:val="21"/>
        </w:rPr>
        <w:t xml:space="preserve">    马克思在1871年写的总结巴黎公社经验的《法兰西内战》一书讲到：“工人阶级不是要实现什么理想，而只是要解放那些由旧的正在崩溃的资产阶级社会本身孕育着的新社会因素。”马克思的意思是说，工人阶级并不是首先在头脑中构建起未来社会主义社会具体是什么样子的所谓“理想”，然后根据自己绘出的蓝图去“自觉地”建立社会主义的乌托邦，而只是通过适当形式去解放“资产阶级社会本身”孕育着的“新社会因素”，即社会主义社会的因素。    </w:t>
      </w:r>
      <w:r>
        <w:rPr>
          <w:rFonts w:ascii="宋体" w:hAnsi="宋体"/>
          <w:szCs w:val="21"/>
        </w:rPr>
        <w:br w:type="textWrapping"/>
      </w:r>
      <w:r>
        <w:rPr>
          <w:rFonts w:ascii="宋体" w:hAnsi="宋体"/>
          <w:szCs w:val="21"/>
        </w:rPr>
        <w:t xml:space="preserve">    </w:t>
      </w:r>
      <w:r>
        <w:rPr>
          <w:rFonts w:hint="eastAsia" w:ascii="宋体" w:hAnsi="宋体"/>
          <w:szCs w:val="21"/>
        </w:rPr>
        <w:t xml:space="preserve"> </w:t>
      </w:r>
      <w:r>
        <w:rPr>
          <w:rFonts w:ascii="宋体" w:hAnsi="宋体"/>
          <w:szCs w:val="21"/>
        </w:rPr>
        <w:t xml:space="preserve">马克思在1877年《给“祖国纪事”杂志编辑部的信》中说：资本主义生产“本身已经创造出一种新的经济制度的因素，它同时给社会劳动生产力和一切个体生产者的全面发展以极大的推动，实际上已经以一种集体生产为基础的资本主义所有制只能转变为社会的所有制。”（《马克思恩格斯全集》，中文1版，第19卷，第130页）马克思这里所说的资本主义生产本身“已经创造出的新的经济制度的因素”，指的就是社会主义经济制度的因素。    </w:t>
      </w:r>
      <w:r>
        <w:rPr>
          <w:rFonts w:ascii="宋体" w:hAnsi="宋体"/>
          <w:szCs w:val="21"/>
        </w:rPr>
        <w:br w:type="textWrapping"/>
      </w:r>
      <w:r>
        <w:rPr>
          <w:rFonts w:ascii="宋体" w:hAnsi="宋体"/>
          <w:szCs w:val="21"/>
        </w:rPr>
        <w:t>    马克思在《资本论》第3卷中说：“资本的文明面之一是，它榨取这种剩余劳动的方式和条件，同以前的奴隶制、农奴制等形式相比，都更有利于生产力的发展，有利于社会关系的发展，有利于更高级的新形态的各种要素的创造。” （《马克思恩格斯全集》，中文1版，第25卷，第925―926页）这里说的“更高级的新形态的各种要素”，就是指资本主义社会内部创造出来的未来社会主义社会的因素</w:t>
      </w:r>
      <w:r>
        <w:rPr>
          <w:rFonts w:hint="eastAsia" w:ascii="宋体" w:hAnsi="宋体"/>
          <w:szCs w:val="21"/>
        </w:rPr>
        <w:t>。</w:t>
      </w:r>
    </w:p>
    <w:p>
      <w:pPr>
        <w:ind w:firstLine="525" w:firstLineChars="250"/>
        <w:rPr>
          <w:rFonts w:hint="eastAsia" w:ascii="宋体" w:hAnsi="宋体"/>
          <w:szCs w:val="21"/>
        </w:rPr>
      </w:pPr>
      <w:r>
        <w:rPr>
          <w:rFonts w:ascii="宋体" w:hAnsi="宋体"/>
          <w:szCs w:val="21"/>
        </w:rPr>
        <w:t>从以上的引证我们可以清楚地看到，认为资本主义社会内部可以自发地孕育和形成社会主义因素，是马克思、恩格斯的一贯思想。</w:t>
      </w:r>
    </w:p>
    <w:p>
      <w:pPr>
        <w:ind w:firstLine="525" w:firstLineChars="250"/>
        <w:rPr>
          <w:rFonts w:hint="eastAsia" w:ascii="宋体" w:hAnsi="宋体"/>
          <w:szCs w:val="21"/>
        </w:rPr>
      </w:pPr>
      <w:r>
        <w:rPr>
          <w:rFonts w:hint="eastAsia" w:ascii="宋体" w:hAnsi="宋体"/>
          <w:szCs w:val="21"/>
        </w:rPr>
        <w:t>从现实看，</w:t>
      </w:r>
      <w:r>
        <w:rPr>
          <w:rFonts w:ascii="宋体" w:hAnsi="宋体"/>
          <w:szCs w:val="21"/>
        </w:rPr>
        <w:t>当代发达资本主义国家中成长起来的社会主义因素,如合作经济、对经济实行政府干预和宏观调控、社会保障制度的广泛推行、职工参与企业管理的制度、三大差别的逐渐消失、征收高额累进税、资本社会化等为这个观点提供了佐证</w:t>
      </w:r>
      <w:r>
        <w:rPr>
          <w:rFonts w:hint="eastAsia" w:ascii="宋体" w:hAnsi="宋体"/>
          <w:szCs w:val="21"/>
        </w:rPr>
        <w:t>。</w:t>
      </w:r>
    </w:p>
    <w:p>
      <w:pPr>
        <w:ind w:firstLine="525" w:firstLineChars="250"/>
        <w:rPr>
          <w:rFonts w:hint="eastAsia" w:ascii="宋体" w:hAnsi="宋体"/>
          <w:szCs w:val="21"/>
        </w:rPr>
      </w:pPr>
      <w:r>
        <w:rPr>
          <w:rFonts w:ascii="宋体" w:hAnsi="宋体"/>
          <w:szCs w:val="21"/>
        </w:rPr>
        <w:t xml:space="preserve">承认资本主义社会内部可以自发地孕育和形成社会主义因素的观点，是一个马克思主义观点，可以得出一系列对现实有指导意义的结论。    </w:t>
      </w:r>
      <w:r>
        <w:rPr>
          <w:rFonts w:ascii="宋体" w:hAnsi="宋体"/>
          <w:szCs w:val="21"/>
        </w:rPr>
        <w:br w:type="textWrapping"/>
      </w:r>
      <w:r>
        <w:rPr>
          <w:rFonts w:ascii="宋体" w:hAnsi="宋体"/>
          <w:szCs w:val="21"/>
        </w:rPr>
        <w:t>   </w:t>
      </w:r>
      <w:r>
        <w:rPr>
          <w:rFonts w:hint="eastAsia" w:ascii="宋体" w:hAnsi="宋体"/>
          <w:szCs w:val="21"/>
        </w:rPr>
        <w:t>　</w:t>
      </w:r>
      <w:r>
        <w:rPr>
          <w:rFonts w:ascii="宋体" w:hAnsi="宋体"/>
          <w:szCs w:val="21"/>
        </w:rPr>
        <w:t xml:space="preserve">第一，既然在资本主义社会内部可以自发地孕育和形成社会主义因素，由此就必然得出结论：一个国家资本主义发展的水平越高，它内部所孕育和形成的社会主义因素也就越多，它离科学社会主义理论意义上的社会主义社会也就越近。因此，我们应该把二战以后资本主义的发展看作是人类历史的进步，看作是为社会主义社会的实现准备条件，看作是向社会主义社会的趋近。    </w:t>
      </w:r>
      <w:r>
        <w:rPr>
          <w:rFonts w:ascii="宋体" w:hAnsi="宋体"/>
          <w:szCs w:val="21"/>
        </w:rPr>
        <w:br w:type="textWrapping"/>
      </w:r>
      <w:r>
        <w:rPr>
          <w:rFonts w:ascii="宋体" w:hAnsi="宋体"/>
          <w:szCs w:val="21"/>
        </w:rPr>
        <w:t>   </w:t>
      </w:r>
      <w:r>
        <w:rPr>
          <w:rFonts w:hint="eastAsia" w:ascii="宋体" w:hAnsi="宋体"/>
          <w:szCs w:val="21"/>
        </w:rPr>
        <w:t>　</w:t>
      </w:r>
      <w:r>
        <w:rPr>
          <w:rFonts w:ascii="宋体" w:hAnsi="宋体"/>
          <w:szCs w:val="21"/>
        </w:rPr>
        <w:t xml:space="preserve">第二，既然在资本主义社会内部可以自发地孕育和形成社会主义因素，我们就不应该，特别是在经济文化落后的国家就更不应该对资本主义持完全敌对的态度，就不应该有“恐资症”，就不应该离开生产力抽象地谈论姓“资”还是姓“社”的问题，而应该像邓小平说的那样，把“三个有利于”作为判断改革开放和各项工作得失成败的标准。    </w:t>
      </w:r>
      <w:r>
        <w:rPr>
          <w:rFonts w:ascii="宋体" w:hAnsi="宋体"/>
          <w:szCs w:val="21"/>
        </w:rPr>
        <w:br w:type="textWrapping"/>
      </w:r>
      <w:r>
        <w:rPr>
          <w:rFonts w:ascii="宋体" w:hAnsi="宋体"/>
          <w:szCs w:val="21"/>
        </w:rPr>
        <w:t>   </w:t>
      </w:r>
      <w:r>
        <w:rPr>
          <w:rFonts w:hint="eastAsia" w:ascii="宋体" w:hAnsi="宋体"/>
          <w:szCs w:val="21"/>
        </w:rPr>
        <w:t>　</w:t>
      </w:r>
      <w:r>
        <w:rPr>
          <w:rFonts w:ascii="宋体" w:hAnsi="宋体"/>
          <w:szCs w:val="21"/>
        </w:rPr>
        <w:t xml:space="preserve">第三，既然在资本主义社会内部可以自发地孕育和形成社会主义因素，就说明社会主义因素和资本主义因素在一定时期内可以共存于一个国家之中，社会主义制度的国家和资本主义制度的国家在一定时期内可以共存于世界范围之中。不仅如此，在世界范围内，社会主义制度和资本主义制度这两种社会制度，既有对立和斗争，又有相互学习和借鉴。现代资本主义社会二战后之所以得到迅速发展，与借鉴了现实社会主义的某些合理因素，恐怕不无关系。而现实社会主义也完全应该实行对外开放政策，加强各国之间包括与发达资本主义国家之间在经济、政治、科技、文化、教育等方面的交流与合作，学习国外的先进科学技术和经营管理经验，加速本国的社会主义现代化建设。    </w:t>
      </w:r>
      <w:r>
        <w:rPr>
          <w:rFonts w:ascii="宋体" w:hAnsi="宋体"/>
          <w:szCs w:val="21"/>
        </w:rPr>
        <w:br w:type="textWrapping"/>
      </w:r>
      <w:r>
        <w:rPr>
          <w:rFonts w:ascii="宋体" w:hAnsi="宋体"/>
          <w:szCs w:val="21"/>
        </w:rPr>
        <w:t>   </w:t>
      </w:r>
      <w:r>
        <w:rPr>
          <w:rFonts w:hint="eastAsia" w:ascii="宋体" w:hAnsi="宋体"/>
          <w:szCs w:val="21"/>
        </w:rPr>
        <w:t xml:space="preserve"> </w:t>
      </w:r>
      <w:r>
        <w:rPr>
          <w:rFonts w:ascii="宋体" w:hAnsi="宋体"/>
          <w:szCs w:val="21"/>
        </w:rPr>
        <w:t xml:space="preserve">第四，既然在资本主义社会内部可以自发地孕育和形成社会主义因素，而且这种因素积累的越多离社会主义就越近，那么由资本主义社会向社会主义社会的过渡，就既可能采取暴力革命的形式，也可能采取和平发展的形式。在特定的历史条件下，马克思、恩格斯、列宁突出强调暴力革命的形式，但他们从来没有否定在条件许可时无产阶级用和平的方式夺取政权。从当代发达资本主义国家的实际情况看，暴力革命形式的可能性在减少，渐进的和平发展的形式的可能性在增长。    </w:t>
      </w:r>
      <w:r>
        <w:rPr>
          <w:rFonts w:ascii="宋体" w:hAnsi="宋体"/>
          <w:szCs w:val="21"/>
        </w:rPr>
        <w:br w:type="textWrapping"/>
      </w:r>
      <w:r>
        <w:rPr>
          <w:rFonts w:ascii="宋体" w:hAnsi="宋体"/>
          <w:szCs w:val="21"/>
        </w:rPr>
        <w:t>    第五，承认资本主义社会内部可以自发地孕育和形成社会主义因素，有助于坚定人们的社会主义信念</w:t>
      </w:r>
      <w:r>
        <w:rPr>
          <w:rFonts w:hint="eastAsia" w:ascii="宋体" w:hAnsi="宋体"/>
          <w:szCs w:val="21"/>
        </w:rPr>
        <w:t>。</w:t>
      </w:r>
    </w:p>
    <w:p>
      <w:pPr>
        <w:ind w:firstLine="420" w:firstLineChars="200"/>
        <w:rPr>
          <w:rFonts w:hint="eastAsia" w:ascii="宋体" w:hAnsi="宋体"/>
          <w:szCs w:val="21"/>
        </w:rPr>
      </w:pPr>
      <w:r>
        <w:rPr>
          <w:rFonts w:hint="eastAsia" w:ascii="宋体" w:hAnsi="宋体"/>
          <w:szCs w:val="21"/>
        </w:rPr>
        <w:t>该题中的观点是片面的夸大了新旧社会制度的对立，违背了原理中的辩证否定规律，对立统一规律，社会形态更替的一般规律，在一定程度上干扰了对“两个必然”的坚持，应认清其实质。</w:t>
      </w:r>
    </w:p>
    <w:p>
      <w:pPr>
        <w:spacing w:line="360" w:lineRule="exact"/>
        <w:rPr>
          <w:rFonts w:hint="eastAsia" w:ascii="华文中宋" w:hAnsi="华文中宋" w:eastAsia="华文中宋"/>
          <w:b/>
          <w:lang w:val="en-US" w:eastAsia="zh-CN"/>
        </w:rPr>
      </w:pPr>
    </w:p>
    <w:p>
      <w:pPr>
        <w:spacing w:line="360" w:lineRule="exact"/>
        <w:rPr>
          <w:rFonts w:hint="default" w:ascii="华文中宋" w:hAnsi="华文中宋" w:eastAsia="华文中宋"/>
          <w:b/>
          <w:lang w:val="en-US" w:eastAsia="zh-CN"/>
        </w:rPr>
      </w:pPr>
    </w:p>
    <w:p>
      <w:pPr>
        <w:spacing w:line="360" w:lineRule="exact"/>
        <w:rPr>
          <w:rFonts w:hint="default" w:ascii="华文中宋" w:hAnsi="华文中宋" w:eastAsia="华文中宋"/>
          <w:b/>
          <w:lang w:val="en-US" w:eastAsia="zh-CN"/>
        </w:rPr>
      </w:pPr>
      <w:r>
        <w:rPr>
          <w:rFonts w:hint="eastAsia" w:ascii="华文中宋" w:hAnsi="华文中宋" w:eastAsia="华文中宋"/>
          <w:b/>
          <w:lang w:val="en-US" w:eastAsia="zh-CN"/>
        </w:rPr>
        <w:t>答案2：</w:t>
      </w:r>
    </w:p>
    <w:p>
      <w:pPr>
        <w:spacing w:line="360" w:lineRule="auto"/>
        <w:rPr>
          <w:rFonts w:hint="eastAsia" w:ascii="楷体_GB2312" w:hAnsi="宋体" w:eastAsia="楷体_GB2312" w:cs="Arial"/>
          <w:b/>
          <w:sz w:val="18"/>
          <w:szCs w:val="18"/>
        </w:rPr>
      </w:pPr>
      <w:r>
        <w:rPr>
          <w:rFonts w:hint="eastAsia" w:ascii="楷体_GB2312" w:hAnsi="宋体" w:eastAsia="楷体_GB2312" w:cs="Arial"/>
          <w:b/>
          <w:sz w:val="18"/>
          <w:szCs w:val="18"/>
        </w:rPr>
        <w:t>参考答案：</w:t>
      </w:r>
      <w:r>
        <w:rPr>
          <w:rFonts w:ascii="宋体" w:hAnsi="宋体"/>
          <w:sz w:val="18"/>
          <w:szCs w:val="18"/>
        </w:rPr>
        <w:t>资本主义社会，同历史上有过的一切其他社会经济制度一样，其产生、发展以及最终为另一种更高级社会经济制度所代替，都是由人类社会发展的一般规律决定的，是客观的不以人的意志为转移的自然历史过程。</w:t>
      </w:r>
      <w:r>
        <w:rPr>
          <w:rFonts w:hint="eastAsia" w:ascii="宋体" w:hAnsi="宋体"/>
          <w:sz w:val="18"/>
          <w:szCs w:val="18"/>
        </w:rPr>
        <w:t>社会主义因素正是在资本主义社会中孕育的。</w:t>
      </w:r>
    </w:p>
    <w:p>
      <w:pPr>
        <w:spacing w:line="360" w:lineRule="auto"/>
        <w:ind w:firstLine="450" w:firstLineChars="250"/>
        <w:rPr>
          <w:rFonts w:hint="eastAsia" w:ascii="宋体" w:hAnsi="宋体"/>
          <w:sz w:val="18"/>
          <w:szCs w:val="18"/>
        </w:rPr>
      </w:pPr>
      <w:r>
        <w:rPr>
          <w:rFonts w:hint="eastAsia" w:ascii="宋体" w:hAnsi="宋体"/>
          <w:sz w:val="18"/>
          <w:szCs w:val="18"/>
        </w:rPr>
        <w:t>首先，资本主义基本矛盾“包含着现代的一切冲突的萌芽”。资本主义生产方式越是占统治地位，越是发展，“社会化生产和资本主义占有的不相容性，也必然越加鲜明地表现出来”。资本主义基本矛盾在阶级关系上，表现为无产阶级和资产阶级的对立，在生产上，表现为个别企业生产的有组织性和整个社会生产的无政府状态之间的对立。只有用社会主义生产方式取而代之，才能从根本上解决资本主义生产方式的基本矛盾。</w:t>
      </w:r>
    </w:p>
    <w:p>
      <w:pPr>
        <w:spacing w:line="360" w:lineRule="auto"/>
        <w:ind w:firstLine="450" w:firstLineChars="250"/>
        <w:rPr>
          <w:rFonts w:hint="eastAsia" w:ascii="宋体" w:hAnsi="宋体"/>
          <w:sz w:val="18"/>
          <w:szCs w:val="18"/>
        </w:rPr>
      </w:pPr>
      <w:r>
        <w:rPr>
          <w:rFonts w:hint="eastAsia" w:ascii="宋体" w:hAnsi="宋体"/>
          <w:sz w:val="18"/>
          <w:szCs w:val="18"/>
        </w:rPr>
        <w:t>其次，资本积累推动资本主义基本矛盾不断激化并最终否定资本主义自身。当资本主义基本矛盾及其派生的各种矛盾在资本积累中不断发展，资本主义生产关系不再适应生产力状况时，公有制取代私有制、社会主义取代资本主义是历史的必然趋势。</w:t>
      </w:r>
    </w:p>
    <w:p>
      <w:pPr>
        <w:spacing w:line="360" w:lineRule="auto"/>
        <w:ind w:firstLine="450" w:firstLineChars="250"/>
        <w:rPr>
          <w:rFonts w:hint="eastAsia" w:ascii="宋体" w:hAnsi="宋体"/>
          <w:sz w:val="18"/>
          <w:szCs w:val="18"/>
        </w:rPr>
      </w:pPr>
      <w:r>
        <w:rPr>
          <w:rFonts w:hint="eastAsia" w:ascii="宋体" w:hAnsi="宋体"/>
          <w:sz w:val="18"/>
          <w:szCs w:val="18"/>
        </w:rPr>
        <w:t>再次，国家垄断资本主义是资本社会化的更高形式，将成为社会主义的前奏。资本国有化为社会主义革命提供了直接的物质前提，是无产阶级社会主义革命的入口处。国家垄断资本主义阶段的生产社会化、资本社会化和管理社会化为全社会共同占有生产资料和共同组织社会化生产准备了充分的物质条件和社会条件。</w:t>
      </w:r>
    </w:p>
    <w:p>
      <w:pPr>
        <w:spacing w:line="360" w:lineRule="auto"/>
        <w:ind w:firstLine="450" w:firstLineChars="250"/>
        <w:rPr>
          <w:rFonts w:hint="eastAsia" w:ascii="宋体" w:hAnsi="宋体"/>
          <w:sz w:val="18"/>
          <w:szCs w:val="18"/>
        </w:rPr>
      </w:pPr>
      <w:r>
        <w:rPr>
          <w:rFonts w:hint="eastAsia" w:ascii="宋体" w:hAnsi="宋体"/>
          <w:sz w:val="18"/>
          <w:szCs w:val="18"/>
        </w:rPr>
        <w:t>最后，资本主义社会存在着资产阶级和无产阶级两大阶级之间的矛盾和斗争。资本主义在造就了社会化大生产的同时，也产生了推动和运用这一先进生产力的无产阶级。资产阶级的灭亡和无产阶级的胜利是同样不可避免的。</w:t>
      </w:r>
    </w:p>
    <w:p>
      <w:pPr>
        <w:spacing w:line="360" w:lineRule="auto"/>
        <w:ind w:firstLine="450" w:firstLineChars="250"/>
        <w:rPr>
          <w:rFonts w:hint="eastAsia" w:ascii="宋体" w:hAnsi="宋体"/>
          <w:sz w:val="18"/>
          <w:szCs w:val="18"/>
        </w:rPr>
      </w:pPr>
      <w:r>
        <w:rPr>
          <w:rFonts w:ascii="宋体" w:hAnsi="宋体"/>
          <w:sz w:val="18"/>
          <w:szCs w:val="18"/>
        </w:rPr>
        <w:t xml:space="preserve">承认资本主义社会内部可以自发地孕育和形成社会主义因素的观点，是一个马克思主义观点，可以得出一系列对现实有指导意义的结论。    </w:t>
      </w:r>
      <w:r>
        <w:rPr>
          <w:rFonts w:ascii="宋体" w:hAnsi="宋体"/>
          <w:sz w:val="18"/>
          <w:szCs w:val="18"/>
        </w:rPr>
        <w:br w:type="textWrapping"/>
      </w:r>
      <w:r>
        <w:rPr>
          <w:rFonts w:ascii="宋体" w:hAnsi="宋体"/>
          <w:sz w:val="18"/>
          <w:szCs w:val="18"/>
        </w:rPr>
        <w:t xml:space="preserve">  第一，既然在资本主义社会内部可以自发地孕育和形成社会主义因素，由此就必然得出结论：一个国家资本主义发展的水平越高，它内部所孕育和形成的社会主义因素也就越多，它离科学社会主义理论意义上的社会主义社会也就越近。因此，我们应该把二战以后资本主义的发展看作是人类历史的进步，看作是为社会主义社会的实现准备条件，看作是向社会主义社会的趋近。    </w:t>
      </w:r>
      <w:r>
        <w:rPr>
          <w:rFonts w:ascii="宋体" w:hAnsi="宋体"/>
          <w:sz w:val="18"/>
          <w:szCs w:val="18"/>
        </w:rPr>
        <w:br w:type="textWrapping"/>
      </w:r>
      <w:r>
        <w:rPr>
          <w:rFonts w:ascii="宋体" w:hAnsi="宋体"/>
          <w:sz w:val="18"/>
          <w:szCs w:val="18"/>
        </w:rPr>
        <w:t xml:space="preserve">  第二，既然在资本主义社会内部可以自发地孕育和形成社会主义因素，我们就不应该，特别是在经济文化落后的国家就更不应该对资本主义持完全敌对的态度，就不应该有“恐资症”，就不应该离开生产力抽象地谈论姓“资”还是姓“社”的问题，而应该像邓小平说的那样，把“三个有利于”作为判断改革开放和各项工作得失成败的标准。    </w:t>
      </w:r>
      <w:r>
        <w:rPr>
          <w:rFonts w:ascii="宋体" w:hAnsi="宋体"/>
          <w:sz w:val="18"/>
          <w:szCs w:val="18"/>
        </w:rPr>
        <w:br w:type="textWrapping"/>
      </w:r>
      <w:r>
        <w:rPr>
          <w:rFonts w:ascii="宋体" w:hAnsi="宋体"/>
          <w:sz w:val="18"/>
          <w:szCs w:val="18"/>
        </w:rPr>
        <w:t xml:space="preserve">  第三，既然在资本主义社会内部可以自发地孕育和形成社会主义因素，就说明社会主义因素和资本主义因素在一定时期内可以共存于一个国家之中，社会主义制度的国家和资本主义制度的国家在一定时期内可以共存于世界范围之中。不仅如此，在世界范围内，社会主义制度和资本主义制度这两种社会制度，既有对立和斗争，又有相互学习和借鉴。现代资本主义社会二战后之所以得到迅速发展，与借鉴了现实社会主义的某些合理因素，恐怕不无关系。而现实社会主义也完全应该实行对外开放政策，加强各国之间包括与发达资本主义国家之间在经济、政治、科技、文化、教育等方面的交流与合作，学习国外的先进科学技术和经营管理经验，加速本国的社会主义现代化建设。    </w:t>
      </w:r>
      <w:r>
        <w:rPr>
          <w:rFonts w:ascii="宋体" w:hAnsi="宋体"/>
          <w:sz w:val="18"/>
          <w:szCs w:val="18"/>
        </w:rPr>
        <w:br w:type="textWrapping"/>
      </w:r>
      <w:r>
        <w:rPr>
          <w:rFonts w:ascii="宋体" w:hAnsi="宋体"/>
          <w:sz w:val="18"/>
          <w:szCs w:val="18"/>
        </w:rPr>
        <w:t xml:space="preserve">  第四，既然在资本主义社会内部可以自发地孕育和形成社会主义因素，而且这种因素积累的越多离社会主义就越近，那么由资本主义社会向社会主义社会的过渡，就既可能采取暴力革命的形式，也可能采取和平发展的形式。在特定的历史条件下，马克思、恩格斯、列宁突出强调暴力革命的形式，但他们从来没有否定在条件许可时无产阶级用和平的方式夺取政权。从当代发达资本主义国家的实际情况看，暴力革命形式的可能性在减少，渐进的和平发展的形式的可能性在增长。    </w:t>
      </w:r>
      <w:r>
        <w:rPr>
          <w:rFonts w:ascii="宋体" w:hAnsi="宋体"/>
          <w:sz w:val="18"/>
          <w:szCs w:val="18"/>
        </w:rPr>
        <w:br w:type="textWrapping"/>
      </w:r>
      <w:r>
        <w:rPr>
          <w:rFonts w:ascii="宋体" w:hAnsi="宋体"/>
          <w:sz w:val="18"/>
          <w:szCs w:val="18"/>
        </w:rPr>
        <w:t>  第五，承认资本主义社会内部可以自发地孕育和形成社会主义因素，有助于坚定人们的社会主义信念</w:t>
      </w:r>
      <w:r>
        <w:rPr>
          <w:rFonts w:hint="eastAsia" w:ascii="宋体" w:hAnsi="宋体"/>
          <w:sz w:val="18"/>
          <w:szCs w:val="18"/>
        </w:rPr>
        <w:t>。</w:t>
      </w:r>
    </w:p>
    <w:p>
      <w:pPr>
        <w:keepNext w:val="0"/>
        <w:keepLines w:val="0"/>
        <w:widowControl/>
        <w:suppressLineNumbers w:val="0"/>
        <w:jc w:val="left"/>
        <w:rPr>
          <w:rFonts w:hint="eastAsia" w:ascii="宋体" w:hAnsi="宋体"/>
          <w:sz w:val="18"/>
          <w:szCs w:val="18"/>
        </w:rPr>
      </w:pPr>
      <w:r>
        <w:rPr>
          <w:rFonts w:hint="eastAsia" w:ascii="宋体" w:hAnsi="宋体"/>
          <w:sz w:val="18"/>
          <w:szCs w:val="18"/>
        </w:rPr>
        <w:t>该题中的观点是片面的夸大了新旧社会制度的对立，违背了原理中的辩证否定规律，对立统一规律，社会形态更替的一般规律，在一定程度上干扰了对“两个必然”的坚持，应认清其实质</w:t>
      </w:r>
    </w:p>
    <w:p>
      <w:pPr>
        <w:keepNext w:val="0"/>
        <w:keepLines w:val="0"/>
        <w:widowControl/>
        <w:suppressLineNumbers w:val="0"/>
        <w:jc w:val="left"/>
        <w:rPr>
          <w:rFonts w:hint="eastAsia" w:ascii="宋体" w:hAnsi="宋体"/>
          <w:sz w:val="18"/>
          <w:szCs w:val="18"/>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如何看待资本主义的历史地位？</w:t>
      </w:r>
    </w:p>
    <w:p>
      <w:pPr>
        <w:spacing w:line="360" w:lineRule="exact"/>
        <w:rPr>
          <w:rFonts w:hint="default" w:ascii="华文中宋" w:hAnsi="华文中宋" w:eastAsia="华文中宋"/>
          <w:b/>
          <w:lang w:val="en-US" w:eastAsia="zh-CN"/>
        </w:rPr>
      </w:pPr>
      <w:r>
        <w:rPr>
          <w:rFonts w:hint="eastAsia" w:ascii="华文中宋" w:hAnsi="华文中宋" w:eastAsia="华文中宋"/>
          <w:b/>
          <w:lang w:val="en-US" w:eastAsia="zh-CN"/>
        </w:rPr>
        <w:t>答案1：</w:t>
      </w:r>
    </w:p>
    <w:p>
      <w:pPr>
        <w:keepNext w:val="0"/>
        <w:keepLines w:val="0"/>
        <w:widowControl/>
        <w:suppressLineNumbers w:val="0"/>
        <w:jc w:val="left"/>
        <w:rPr>
          <w:rFonts w:hint="eastAsia" w:ascii="宋体" w:hAnsi="宋体"/>
        </w:rPr>
      </w:pPr>
      <w:r>
        <w:rPr>
          <w:rFonts w:hint="eastAsia" w:ascii="宋体" w:hAnsi="宋体"/>
        </w:rPr>
        <w:t>与封建社会相比，资本主义制度空前地提高了社会生产力，显示了巨大的历史进步性：资本主义将科学技术转变为强大的生产力；资本追求剩余价值的内在动力和竞争的外在压力推动了社会生产力的迅速发展；资本主义的意识形态和政治制度作为上层建筑在战胜封建社会自给自足的小生产的生产方式，保护、促进和完善资本主义生产方式方面起着重要作用，从而推动了社会生产力的迅速发展，促进了社会进步。但随着生产力的发展，资本主义生产方式与社会化生产的矛盾越来越突出，这就决定了它必将被更高级的社会形态所代替。资本主义被社会主义所取代是不以人的意志为转移的客观趋势。资本主义基本矛盾的尖锐化，为资本主义向社会主义过渡准备着三个方面的客观条件：提供着最重要的物质准备即生产走向最全面的社会化；提供着社会化管理机构的准备即垄断组织和国家垄断；提供着资本变为社会财产的过渡点即股份公司和垄断资本。但是，社会主义取代资本主义却是一个漫长的曲折、复杂的历史过程。因为资本主义基本矛盾运动的复杂性和曲折性决定了社会主义取代资本主义的长期性；资本主义制度自我调节的能力尚未穷尽，当代资本主义暂时不会退出历史的舞台；庞大的世界体系决定了资本主义向社会主义的过渡是一个逐步的、复杂的过程；社会主义制度的巩固和完善需要一个历史的过程。最终，资本主义向社会主义过渡是当代资本主义的历史走向，也是人类社会发展的总趋势。</w:t>
      </w:r>
    </w:p>
    <w:p>
      <w:pPr>
        <w:keepNext w:val="0"/>
        <w:keepLines w:val="0"/>
        <w:widowControl/>
        <w:suppressLineNumbers w:val="0"/>
        <w:jc w:val="left"/>
        <w:rPr>
          <w:rFonts w:hint="eastAsia" w:ascii="宋体" w:hAnsi="宋体"/>
        </w:rPr>
      </w:pPr>
    </w:p>
    <w:p>
      <w:pPr>
        <w:keepNext w:val="0"/>
        <w:keepLines w:val="0"/>
        <w:widowControl/>
        <w:suppressLineNumbers w:val="0"/>
        <w:jc w:val="left"/>
        <w:rPr>
          <w:rFonts w:hint="eastAsia" w:ascii="宋体" w:hAnsi="宋体"/>
          <w:lang w:val="en-US" w:eastAsia="zh-CN"/>
        </w:rPr>
      </w:pPr>
      <w:r>
        <w:rPr>
          <w:rFonts w:hint="eastAsia" w:ascii="宋体" w:hAnsi="宋体"/>
          <w:lang w:val="en-US" w:eastAsia="zh-CN"/>
        </w:rPr>
        <w:t>答案2：</w:t>
      </w:r>
    </w:p>
    <w:p>
      <w:pPr>
        <w:spacing w:line="360" w:lineRule="auto"/>
        <w:rPr>
          <w:rFonts w:hint="eastAsia" w:ascii="宋体" w:hAnsi="宋体"/>
          <w:sz w:val="18"/>
          <w:szCs w:val="18"/>
        </w:rPr>
      </w:pPr>
      <w:r>
        <w:rPr>
          <w:rFonts w:hint="eastAsia" w:ascii="楷体_GB2312" w:hAnsi="宋体" w:eastAsia="楷体_GB2312" w:cs="Arial"/>
          <w:b/>
          <w:sz w:val="18"/>
          <w:szCs w:val="18"/>
        </w:rPr>
        <w:t>参考答案：</w:t>
      </w:r>
      <w:r>
        <w:rPr>
          <w:rFonts w:ascii="宋体" w:hAnsi="宋体"/>
          <w:sz w:val="18"/>
          <w:szCs w:val="18"/>
        </w:rPr>
        <w:t>资本主义社会，同历史上有过的一切其他社会经济制度一样，其产生、发展以及最终为另一种更高级</w:t>
      </w:r>
      <w:r>
        <w:rPr>
          <w:rFonts w:hint="eastAsia" w:ascii="宋体" w:hAnsi="宋体"/>
          <w:sz w:val="18"/>
          <w:szCs w:val="18"/>
        </w:rPr>
        <w:t>的</w:t>
      </w:r>
      <w:r>
        <w:rPr>
          <w:rFonts w:ascii="宋体" w:hAnsi="宋体"/>
          <w:sz w:val="18"/>
          <w:szCs w:val="18"/>
        </w:rPr>
        <w:t xml:space="preserve">社会经济制度所代替，都是由人类社会发展的一般规律决定的，是客观的不以人的意志为转移的自然历史过程。但同此前的其他社会经济制度相比，资本主义制度空前地提高了社会生产力，则是以往任何社会所不可比拟的。对此，马克思恩格斯在《共产党宣言》中指出：“资产阶级在它的不到一百年的阶级统治中所创造的生产力，比过去一切世代创造的全部生产力还要多，还要大。” </w:t>
      </w:r>
      <w:r>
        <w:rPr>
          <w:rFonts w:ascii="宋体" w:hAnsi="宋体"/>
          <w:sz w:val="18"/>
          <w:szCs w:val="18"/>
        </w:rPr>
        <w:br w:type="textWrapping"/>
      </w:r>
      <w:r>
        <w:rPr>
          <w:rFonts w:hint="eastAsia" w:ascii="宋体" w:hAnsi="宋体"/>
          <w:sz w:val="18"/>
          <w:szCs w:val="18"/>
        </w:rPr>
        <w:t xml:space="preserve">    </w:t>
      </w:r>
      <w:r>
        <w:rPr>
          <w:rFonts w:ascii="宋体" w:hAnsi="宋体"/>
          <w:sz w:val="18"/>
          <w:szCs w:val="18"/>
        </w:rPr>
        <w:t>与封建社会相比，资本主义显示了巨大的历史进步性：首先，资本主义将科学技术转变为强大的生产力。其次，资本追求剩余价值的内在动力和竞争的外在压力推动了社会生产力的迅速发展。最后，资本主义的意识形态和政治制度作为上层建筑在战胜封建社会自给自足的小生产的生产方式，保护、促进和完善资本主义生产方式方面起着重要作用，从而推动了社会生产力的迅速发展，促进了社会进步。</w:t>
      </w:r>
    </w:p>
    <w:p>
      <w:pPr>
        <w:spacing w:line="360" w:lineRule="auto"/>
        <w:ind w:firstLine="360" w:firstLineChars="200"/>
        <w:rPr>
          <w:rFonts w:hint="eastAsia" w:ascii="宋体" w:hAnsi="宋体"/>
          <w:sz w:val="18"/>
          <w:szCs w:val="18"/>
        </w:rPr>
      </w:pPr>
      <w:r>
        <w:rPr>
          <w:rFonts w:hint="eastAsia" w:ascii="宋体" w:hAnsi="宋体"/>
          <w:sz w:val="18"/>
          <w:szCs w:val="18"/>
        </w:rPr>
        <w:t>然而，资本主义的历史进步性并不能掩盖其自身的局限性。其变现是：其一，资本主义基本矛盾阻碍社会生产力的发展。其二，资本主义制度下财富占有两极分化，引发经济危机。其三，资本家阶级支配和控制资本主义经济和政治的发展和运行，不断激化社会矛盾和冲突。上述局限性决定了资本主义的经济、政治、文化和社会等各个领域以及全球范围内的冲突、动荡和危机。资本主义的这种局限性在资本主义生产方式范围内是不可能根本消除的，它决定了资本主义生产方式的历史过渡性。</w:t>
      </w:r>
    </w:p>
    <w:p>
      <w:pPr>
        <w:keepNext w:val="0"/>
        <w:keepLines w:val="0"/>
        <w:widowControl/>
        <w:suppressLineNumbers w:val="0"/>
        <w:jc w:val="left"/>
        <w:rPr>
          <w:rFonts w:hint="default" w:ascii="宋体" w:hAnsi="宋体"/>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有人认为第二次世界大战后资本主义是 “垂而不死，腐而不朽”，你怎么看待资本主义在战后的发展状况？</w:t>
      </w:r>
    </w:p>
    <w:p>
      <w:pPr>
        <w:spacing w:line="360" w:lineRule="exact"/>
        <w:rPr>
          <w:rFonts w:hint="default" w:ascii="华文中宋" w:hAnsi="华文中宋" w:eastAsia="华文中宋"/>
          <w:b/>
          <w:lang w:val="en-US" w:eastAsia="zh-CN"/>
        </w:rPr>
      </w:pPr>
      <w:r>
        <w:rPr>
          <w:rFonts w:hint="eastAsia" w:ascii="华文中宋" w:hAnsi="华文中宋" w:eastAsia="华文中宋"/>
          <w:b/>
          <w:lang w:val="en-US" w:eastAsia="zh-CN"/>
        </w:rPr>
        <w:t>答案1：</w:t>
      </w:r>
    </w:p>
    <w:p>
      <w:pPr>
        <w:spacing w:line="360" w:lineRule="exact"/>
        <w:ind w:firstLine="420" w:firstLineChars="200"/>
        <w:rPr>
          <w:rFonts w:hint="eastAsia" w:ascii="宋体" w:hAnsi="宋体"/>
        </w:rPr>
      </w:pPr>
      <w:r>
        <w:rPr>
          <w:rFonts w:hint="eastAsia" w:ascii="宋体" w:hAnsi="宋体"/>
        </w:rPr>
        <w:t>帝国主义阶段是资本主义发展的最高阶段，是垄断的、腐朽的、垂死的最后阶段；然而近100年来，腐朽的、垂死的资本主义社会却“腐而不朽、垂而不死”，这引起了人们对马克思主义理论分析的怀疑。其实，马克思和列宁对当代资本主义社会的分析是完全正确的，因为在他们的时期，资本主义社会的“占有的私有性”的确阻碍、束缚了“生产的社会性”的发展。典型的事例是1929年度出现的世界范围的全局经济危机，使全世界的生产力几乎下降了一半。问题是，此后资本主义社会有见识的政治家、经济学家和企业家对私人资本垄断体制进行了调整和改革，并充分应用当代科学技术对落后的、陈旧的生产力进行大幅改造和重组。科学技术不仅大幅度提高了发达国家的劳动生产率，还猛烈地促进了居民的消费需求，扩大了消费市场。迅速发展的信息产业就是当代科学技术极大开拓消费市场而迅猛发展的结果。所以，在当代资本主义社会，虽然“占有私有性”仍构成对生产力发展的障碍，但当代资本主义社会的生产力仍处于持续发展时期，世界资本主义仍处于相对稳定阶段。</w:t>
      </w:r>
    </w:p>
    <w:p>
      <w:pPr>
        <w:spacing w:line="360" w:lineRule="exact"/>
        <w:ind w:firstLine="420" w:firstLineChars="200"/>
        <w:rPr>
          <w:rFonts w:hint="eastAsia" w:ascii="宋体" w:hAnsi="宋体"/>
        </w:rPr>
      </w:pPr>
      <w:r>
        <w:rPr>
          <w:rFonts w:hint="eastAsia" w:ascii="宋体" w:hAnsi="宋体"/>
        </w:rPr>
        <w:t>二战后，西方发达资本主义国家经济增长的70%—80%，源于新科技革命带来的知识创新和技术创新，它们从中获取了巨额利润和剩余价值。这样，在不改变财富分配比例甚至提高资本家所占比例的前提下，可以增加劳动者收入的绝对量。这是资本主义能够得到发展的根本原因。三是借鉴社会主义做法，克服资本主义某些弊端。当代资本主义虽然发生了许多新变化，但它的经济基础仍然是资本主义的私人占有制。资本主义生产社会化与生产资料私人占有的基本矛盾依然存在，导致经济危机的根源依然存在。资本主义的自我调节与完善，都是在资本主义制度所允许的范围之内进行的，其制度所决定的腐朽性和落后性并没有被改变。从另一角度看，在科技革命促进下，当代资本主义借鉴社会主义所进行的某些社会改良，虽然没有改变资本主义生产关系的根本性质，但在客观上却是在资本主义社会的胎胞里孕育和生长着“新的社会因素”。</w:t>
      </w:r>
    </w:p>
    <w:p>
      <w:pPr>
        <w:keepNext w:val="0"/>
        <w:keepLines w:val="0"/>
        <w:widowControl/>
        <w:suppressLineNumbers w:val="0"/>
        <w:jc w:val="left"/>
        <w:rPr>
          <w:rFonts w:hint="eastAsia" w:ascii="宋体" w:hAnsi="宋体"/>
          <w:lang w:val="en-US" w:eastAsia="zh-CN"/>
        </w:rPr>
      </w:pPr>
    </w:p>
    <w:p>
      <w:pPr>
        <w:keepNext w:val="0"/>
        <w:keepLines w:val="0"/>
        <w:widowControl/>
        <w:suppressLineNumbers w:val="0"/>
        <w:jc w:val="left"/>
        <w:rPr>
          <w:rFonts w:hint="eastAsia" w:ascii="宋体" w:hAnsi="宋体"/>
          <w:lang w:val="en-US" w:eastAsia="zh-CN"/>
        </w:rPr>
      </w:pPr>
      <w:r>
        <w:rPr>
          <w:rFonts w:hint="eastAsia" w:ascii="宋体" w:hAnsi="宋体"/>
          <w:lang w:val="en-US" w:eastAsia="zh-CN"/>
        </w:rPr>
        <w:t>答案2：</w:t>
      </w:r>
    </w:p>
    <w:p>
      <w:pPr>
        <w:spacing w:line="360" w:lineRule="auto"/>
        <w:rPr>
          <w:rFonts w:hint="eastAsia" w:ascii="宋体" w:hAnsi="宋体"/>
          <w:sz w:val="18"/>
          <w:szCs w:val="18"/>
        </w:rPr>
      </w:pPr>
      <w:r>
        <w:rPr>
          <w:rFonts w:hint="eastAsia" w:ascii="楷体_GB2312" w:hAnsi="宋体" w:eastAsia="楷体_GB2312" w:cs="Arial"/>
          <w:b/>
          <w:sz w:val="18"/>
          <w:szCs w:val="18"/>
        </w:rPr>
        <w:t>参考答案：</w:t>
      </w:r>
      <w:r>
        <w:rPr>
          <w:rFonts w:ascii="宋体" w:hAnsi="宋体"/>
          <w:sz w:val="18"/>
          <w:szCs w:val="18"/>
        </w:rPr>
        <w:t>资本主义必然为更加美好的社会制度所代替，并不意味着资本主义社会将在短期内自行消亡。资本主义制度目前还能为生产力的发展提供一定的空间，向社会主义的转变会触及资产阶级的根本利益，必然会遭到阻挠和反抗，因而资本主义向社会主义的过渡必然是一个复杂的、长期的历史过程。</w:t>
      </w:r>
      <w:r>
        <w:rPr>
          <w:rFonts w:hint="eastAsia" w:ascii="宋体" w:hAnsi="宋体"/>
          <w:sz w:val="18"/>
          <w:szCs w:val="18"/>
        </w:rPr>
        <w:t>人类社会发展史已经证明，一种新的社会经济制度取代旧的社会经济制度，总是要经历一个长时期的、曲折复杂的历史过程。特别是社会主义制度代替资本主义制度更是长期而曲折的，这是因为：</w:t>
      </w:r>
    </w:p>
    <w:p>
      <w:pPr>
        <w:spacing w:line="360" w:lineRule="auto"/>
        <w:ind w:firstLine="270" w:firstLineChars="150"/>
        <w:rPr>
          <w:rFonts w:hint="eastAsia" w:ascii="宋体" w:hAnsi="宋体"/>
          <w:sz w:val="18"/>
          <w:szCs w:val="18"/>
        </w:rPr>
      </w:pPr>
      <w:r>
        <w:rPr>
          <w:rFonts w:hint="eastAsia" w:ascii="宋体" w:hAnsi="宋体"/>
          <w:sz w:val="18"/>
          <w:szCs w:val="18"/>
        </w:rPr>
        <w:t xml:space="preserve"> 第一，一种社会经济制度退出历史舞台，必须是这种生产关系已经不能继续容纳社会生产力的发展。马克思指出：“无论哪一个社会形态，在它们所能容纳的全部生产力发挥出来以前，是决不会灭亡的。” 在资本主义矛盾加深和激化的同时，资产阶级在不触动其根本制度和根本利益的前提下，对资本主义生产关系不断地进行的调整是私人资本在资本主义制度允许的范围内进行自我扬弃的表现。它在一定程度上和一定范围内适应了社会化大生产发展的要求，可以使资本主义基本矛盾得到暂时的一定程度的缓解，使资本主义社会基本矛盾激化达到顶点的累积时间延长，从而使社会主义代替资本主义成为-个长期的历史过程。</w:t>
      </w:r>
    </w:p>
    <w:p>
      <w:pPr>
        <w:spacing w:line="360" w:lineRule="auto"/>
        <w:ind w:firstLine="360" w:firstLineChars="200"/>
        <w:rPr>
          <w:rFonts w:hint="eastAsia" w:ascii="宋体" w:hAnsi="宋体"/>
          <w:sz w:val="18"/>
          <w:szCs w:val="18"/>
        </w:rPr>
      </w:pPr>
      <w:r>
        <w:rPr>
          <w:rFonts w:hint="eastAsia" w:ascii="宋体" w:hAnsi="宋体"/>
          <w:sz w:val="18"/>
          <w:szCs w:val="18"/>
        </w:rPr>
        <w:t>第二，从世界范围来看，一种新的社会制度要彻底战胜旧的社会制度，归根到底要求新的社会制度比旧的社会制度创造出更高的劳动生产率。社会主义社会是比资本主义社会更高级的社会形态，它应当创造出比资本主义更高的劳动生产率。但是迄今为止，建立起社会主义制度的国家都不是脱胎于高度发达的资本主义国家，而是脱胎于经济文化比较落后的国家。建立社会主义制度前，自给自足的自然经济占统治地位，商品经济很不发达。这些国家需要一个很长的时间来建立自己的牢固的社会主义物质基础。加之社会主义经济制度产生的时间还比较短，新的经济体制还在建立和完善之中，这些决定了目前社会主义国家还不可能有比资本主义更高的劳动生产率。而经历了数百年发展的资本主义国家，拥有发达的科学技术和大批科技人才，有素质较高的熟练劳动大军，这种状况决定了社会主义要创造出高于资本主义的劳动生产率需要有一个相当长的历史过程。</w:t>
      </w:r>
    </w:p>
    <w:p>
      <w:pPr>
        <w:spacing w:line="360" w:lineRule="auto"/>
        <w:ind w:firstLine="360" w:firstLineChars="200"/>
        <w:rPr>
          <w:rFonts w:hint="eastAsia" w:ascii="宋体" w:hAnsi="宋体"/>
          <w:sz w:val="18"/>
          <w:szCs w:val="18"/>
        </w:rPr>
      </w:pPr>
      <w:r>
        <w:rPr>
          <w:rFonts w:hint="eastAsia" w:ascii="宋体" w:hAnsi="宋体"/>
          <w:sz w:val="18"/>
          <w:szCs w:val="18"/>
        </w:rPr>
        <w:t>第三，社会主义取代资本主义在某一国家的实现取决于多种因素，其中最重要的是革命形势的形成，而这些条件的成熟需要很长的酝酿和准备时间。由于资本主义经济政治发展不平衡规律的作用，各国社会主义革命条件成熟的状况必然会出现不平衡。特别是革命的主观条件更是不同。到目前为止，世界上绝大多数国家仍处于资本主义体系内。在资本主义体系中，有些是已经走上垄断阶段的帝国主义国家，有些是正在向垄断阶段发展的资本主义国家，还有些是正在走上资本主义发展道路的发展中国家。在垄断资本主义时期，垄断资产阶级极力采取收买政策，培植工人贵族，瓦解工人运动。同时，由于社会生产力的迅速发展，垄断资产阶级攫取的利润大大膨胀起来。他们可以从巨额利润中拿出很小部分，搞“福利国家”；他们发行小额股票，实行“股权分散化”，从而大肆鼓吹“人民资本主义”。在企业内部，资本家以所谓“劳资合作”和吸收少数工人参加管理等办法来麻痹工人阶级。这些对维护资产阶级的统治，缓和国内的阶级矛盾起了一定的作用。垄断资本主义国家还利用其强大的经济力量，通过多种途径对社会主义国家实行和平演变，分裂国际共产主义运动。正是革命条件成熟的不平衡、革命运动形势的高低潮相互交错，使得社会主义代替资本主义不仅是长期的，而且是一个复杂的历史过程。</w:t>
      </w:r>
    </w:p>
    <w:p>
      <w:pPr>
        <w:spacing w:line="360" w:lineRule="auto"/>
        <w:ind w:firstLine="360" w:firstLineChars="200"/>
        <w:rPr>
          <w:rFonts w:hint="eastAsia" w:ascii="宋体" w:hAnsi="宋体"/>
          <w:sz w:val="18"/>
          <w:szCs w:val="18"/>
        </w:rPr>
      </w:pPr>
      <w:r>
        <w:rPr>
          <w:rFonts w:hint="eastAsia" w:ascii="宋体" w:hAnsi="宋体"/>
          <w:sz w:val="18"/>
          <w:szCs w:val="18"/>
        </w:rPr>
        <w:t>第四，在从资本主义向社会主义过渡的过程中，社会主义制度的产生、巩固和发展也不会是一帆风顺的，会出现曲折甚至是倒退。以公有制代替私有制，是对以往一切建立在私有制基础上的社会制度的根本否定，这个否定比历史上任何一次社会变革都更加复杂、更艰巨。这不仅是因为社会主义制度是建立在经济文化落后的基础之上，生产力水平比资本主义低，而且，社会主义作为一种新的社会制度，没有现成的模式，没有现成的经验，只能在社会主义建设实践中去探索和创造，这难免会走一些弯路，有时也会出现较大的失误。再加上资本主义的和平演变政策，也会使社会主义发展过程中遭受暂时的挫折，出现暂时的倒退。所以，社会主义革命同以往的革命一样，必然要经历一个复杂和曲折的发展过程。</w:t>
      </w:r>
    </w:p>
    <w:p>
      <w:pPr>
        <w:spacing w:line="360" w:lineRule="auto"/>
        <w:ind w:firstLine="360" w:firstLineChars="200"/>
        <w:rPr>
          <w:rFonts w:hint="eastAsia" w:ascii="宋体" w:hAnsi="宋体"/>
          <w:sz w:val="18"/>
          <w:szCs w:val="18"/>
        </w:rPr>
      </w:pPr>
      <w:r>
        <w:rPr>
          <w:rFonts w:hint="eastAsia" w:ascii="宋体" w:hAnsi="宋体"/>
          <w:sz w:val="18"/>
          <w:szCs w:val="18"/>
        </w:rPr>
        <w:t>总之，社会主义在全世界范围内取代资本主义将是一个相当长的历史过程。尽管在这个历史过程中不可避免地会出现这样那样的曲折，但它毕竟是人类社会历史发展不可逆转的总趋势。第二次世界大战后，由于第三次科技革命的推动，当今发达资本主义国家生产社会化达到空前的、惊人的高度，资本主义不仅在企业内部实现了生产资料、生产过程和产品的社会化，而且整个国家的社会生产已经成为一个统一不可分的有机整体。国际间分工协作日益发展，使生产国际化也达到前所未有的高度。生产的社会化迫使资产阶级在资本属性范围内，对生产关系做局部调整，从个人资本发展到股份资本，发展到垄断资本，又从一般垄断资本发展到国家垄断资本，乃至国际垄断资本。但是资本的社会化、国际化只改变了资产阶级的利益，并没有从根本上消除生产社会化和生产资料资本主义私人占有之间的矛盾。生产力是生产方式中最革命、最活跃的因素，它总是不断向前发展的，当资本关系内部已经没有调整和变更余地的时候，资本主义生产关系就完全成为生产力发展的桎梏。那么，社会主义公有制必然要取代资本主义私有制。</w:t>
      </w:r>
    </w:p>
    <w:p>
      <w:pPr>
        <w:keepNext w:val="0"/>
        <w:keepLines w:val="0"/>
        <w:widowControl/>
        <w:suppressLineNumbers w:val="0"/>
        <w:jc w:val="left"/>
        <w:rPr>
          <w:rFonts w:hint="default" w:ascii="宋体" w:hAnsi="宋体"/>
          <w:lang w:val="en-US" w:eastAsia="zh-CN"/>
        </w:rPr>
      </w:pPr>
    </w:p>
    <w:p>
      <w:pPr>
        <w:ind w:firstLine="315" w:firstLineChars="150"/>
        <w:rPr>
          <w:rFonts w:hint="eastAsia" w:ascii="宋体" w:hAnsi="宋体" w:cs="Arial"/>
          <w:szCs w:val="21"/>
        </w:rPr>
      </w:pPr>
      <w:r>
        <w:rPr>
          <w:rFonts w:ascii="宋体" w:hAnsi="宋体" w:cs="Arial"/>
          <w:b/>
          <w:szCs w:val="21"/>
        </w:rPr>
        <w:t xml:space="preserve">资本输出的实质是什么？ </w:t>
      </w:r>
      <w:r>
        <w:rPr>
          <w:rFonts w:ascii="宋体" w:hAnsi="宋体" w:cs="Arial"/>
          <w:b/>
          <w:szCs w:val="21"/>
        </w:rPr>
        <w:br w:type="textWrapping"/>
      </w:r>
      <w:r>
        <w:rPr>
          <w:rFonts w:hint="eastAsia" w:ascii="宋体" w:hAnsi="宋体" w:cs="Arial"/>
          <w:b/>
          <w:szCs w:val="21"/>
        </w:rPr>
        <w:t xml:space="preserve">   </w:t>
      </w:r>
      <w:r>
        <w:rPr>
          <w:rFonts w:hint="eastAsia" w:ascii="楷体_GB2312" w:hAnsi="宋体" w:eastAsia="楷体_GB2312" w:cs="Arial"/>
          <w:b/>
          <w:szCs w:val="21"/>
        </w:rPr>
        <w:t>参考答案：</w:t>
      </w:r>
    </w:p>
    <w:p>
      <w:pPr>
        <w:ind w:firstLine="308" w:firstLineChars="147"/>
        <w:rPr>
          <w:rFonts w:hint="eastAsia" w:ascii="宋体" w:hAnsi="宋体" w:cs="Arial"/>
          <w:szCs w:val="21"/>
        </w:rPr>
      </w:pPr>
    </w:p>
    <w:p>
      <w:pPr>
        <w:ind w:firstLine="308" w:firstLineChars="147"/>
        <w:rPr>
          <w:rFonts w:hint="eastAsia" w:ascii="宋体" w:hAnsi="宋体" w:cs="Arial"/>
          <w:szCs w:val="21"/>
        </w:rPr>
      </w:pPr>
      <w:r>
        <w:rPr>
          <w:rFonts w:ascii="宋体" w:hAnsi="宋体" w:cs="Arial"/>
          <w:szCs w:val="21"/>
        </w:rPr>
        <w:t>是指</w:t>
      </w:r>
      <w:r>
        <w:rPr>
          <w:rFonts w:hint="eastAsia" w:ascii="宋体" w:hAnsi="宋体" w:cs="Arial"/>
          <w:szCs w:val="21"/>
        </w:rPr>
        <w:t>资本主义国家</w:t>
      </w:r>
      <w:r>
        <w:rPr>
          <w:rFonts w:ascii="宋体" w:hAnsi="宋体" w:cs="Arial"/>
          <w:szCs w:val="21"/>
        </w:rPr>
        <w:t>为获得高额</w:t>
      </w:r>
      <w:r>
        <w:rPr>
          <w:rFonts w:hint="eastAsia" w:ascii="宋体" w:hAnsi="宋体" w:cs="Arial"/>
          <w:szCs w:val="21"/>
        </w:rPr>
        <w:t>垄断</w:t>
      </w:r>
      <w:r>
        <w:rPr>
          <w:rFonts w:ascii="宋体" w:hAnsi="宋体" w:cs="Arial"/>
          <w:szCs w:val="21"/>
        </w:rPr>
        <w:t>利润用过剩资本向其他国家投资或贷款</w:t>
      </w:r>
      <w:r>
        <w:rPr>
          <w:rFonts w:hint="eastAsia" w:ascii="宋体" w:hAnsi="宋体" w:cs="Arial"/>
          <w:szCs w:val="21"/>
        </w:rPr>
        <w:t>，</w:t>
      </w:r>
      <w:r>
        <w:rPr>
          <w:rFonts w:ascii="宋体" w:hAnsi="宋体" w:cs="Arial"/>
          <w:szCs w:val="21"/>
        </w:rPr>
        <w:t>是资本主义发展高级阶段对外经济侵略的主要手段。</w:t>
      </w:r>
    </w:p>
    <w:p>
      <w:pPr>
        <w:ind w:firstLine="315" w:firstLineChars="150"/>
        <w:rPr>
          <w:rFonts w:hint="eastAsia" w:ascii="宋体" w:hAnsi="宋体" w:cs="Arial"/>
          <w:szCs w:val="21"/>
        </w:rPr>
      </w:pPr>
      <w:r>
        <w:rPr>
          <w:rFonts w:ascii="宋体" w:hAnsi="宋体"/>
          <w:szCs w:val="21"/>
        </w:rPr>
        <w:t>（1）资本输出的</w:t>
      </w:r>
      <w:r>
        <w:rPr>
          <w:rFonts w:hint="eastAsia" w:ascii="宋体" w:hAnsi="宋体"/>
          <w:szCs w:val="21"/>
        </w:rPr>
        <w:t>原因</w:t>
      </w:r>
      <w:r>
        <w:rPr>
          <w:rFonts w:ascii="宋体" w:hAnsi="宋体"/>
          <w:szCs w:val="21"/>
        </w:rPr>
        <w:t>。</w:t>
      </w:r>
      <w:r>
        <w:rPr>
          <w:rFonts w:hint="eastAsia" w:ascii="宋体" w:hAnsi="宋体" w:cs="Arial"/>
          <w:szCs w:val="21"/>
        </w:rPr>
        <w:t xml:space="preserve"> </w:t>
      </w:r>
      <w:r>
        <w:rPr>
          <w:rFonts w:ascii="宋体" w:hAnsi="宋体" w:cs="Arial"/>
          <w:szCs w:val="21"/>
        </w:rPr>
        <w:t xml:space="preserve">垄断资本向世界范围扩展的主要经济动因是：首先，将国内过剩的资本输出，以便在国外谋求高额利润。其次，将部分非要害的技术转移到国外，以取得在别国的垄断优势，攫取高额垄断利润。再次，争夺商品销售市场。最后，确保原材料和能源的可靠来源。这些经济上的动因与垄断资本政治上、文化上、外交上的利益机密联系在一起，交织发挥作用，共同促进了垄断资本主义向世界范围的扩展。 </w:t>
      </w:r>
    </w:p>
    <w:p>
      <w:pPr>
        <w:ind w:firstLine="315" w:firstLineChars="150"/>
        <w:rPr>
          <w:rFonts w:hint="eastAsia" w:ascii="宋体" w:hAnsi="宋体" w:cs="Arial"/>
          <w:szCs w:val="21"/>
        </w:rPr>
      </w:pPr>
      <w:r>
        <w:rPr>
          <w:rFonts w:ascii="宋体" w:hAnsi="宋体" w:cs="Arial"/>
          <w:szCs w:val="21"/>
        </w:rPr>
        <w:t>（</w:t>
      </w:r>
      <w:r>
        <w:rPr>
          <w:rFonts w:hint="eastAsia" w:ascii="宋体" w:hAnsi="宋体" w:cs="Arial"/>
          <w:szCs w:val="21"/>
        </w:rPr>
        <w:t>2</w:t>
      </w:r>
      <w:r>
        <w:rPr>
          <w:rFonts w:ascii="宋体" w:hAnsi="宋体" w:cs="Arial"/>
          <w:szCs w:val="21"/>
        </w:rPr>
        <w:t>）资本输出的形式。一是从资本输出的形态来看，分为借贷资本输出和生产资本输出；二是从资本输出主体来看，分为私人资本输出和国家资本输出。</w:t>
      </w:r>
    </w:p>
    <w:p>
      <w:pPr>
        <w:keepNext w:val="0"/>
        <w:keepLines w:val="0"/>
        <w:widowControl/>
        <w:suppressLineNumbers w:val="0"/>
        <w:jc w:val="left"/>
        <w:rPr>
          <w:rFonts w:ascii="宋体" w:hAnsi="宋体" w:cs="Arial"/>
          <w:szCs w:val="21"/>
        </w:rPr>
      </w:pPr>
      <w:r>
        <w:rPr>
          <w:rFonts w:ascii="宋体" w:hAnsi="宋体" w:cs="Arial"/>
          <w:szCs w:val="21"/>
        </w:rPr>
        <w:t>（</w:t>
      </w:r>
      <w:r>
        <w:rPr>
          <w:rFonts w:hint="eastAsia" w:ascii="宋体" w:hAnsi="宋体" w:cs="Arial"/>
          <w:szCs w:val="21"/>
        </w:rPr>
        <w:t>3</w:t>
      </w:r>
      <w:r>
        <w:rPr>
          <w:rFonts w:ascii="宋体" w:hAnsi="宋体" w:cs="Arial"/>
          <w:szCs w:val="21"/>
        </w:rPr>
        <w:t>）资本输出的实质。资本输出无论采取何种形式，其实质都是金融资本掠夺、剥削和奴役其他国家和人民的重要手段，是垄断资本主义国家确立和巩固金融资本对世界统治的重要工具，是垄断资本实行国际垄断的基础。</w:t>
      </w:r>
      <w:r>
        <w:rPr>
          <w:rFonts w:ascii="宋体" w:hAnsi="宋体" w:cs="Arial"/>
          <w:szCs w:val="21"/>
        </w:rPr>
        <w:br w:type="textWrapping"/>
      </w:r>
    </w:p>
    <w:p>
      <w:pPr>
        <w:keepNext w:val="0"/>
        <w:keepLines w:val="0"/>
        <w:widowControl/>
        <w:suppressLineNumbers w:val="0"/>
        <w:jc w:val="left"/>
        <w:rPr>
          <w:rFonts w:ascii="宋体" w:hAnsi="宋体" w:cs="Arial"/>
          <w:szCs w:val="21"/>
        </w:rPr>
      </w:pPr>
    </w:p>
    <w:p>
      <w:pPr>
        <w:keepNext w:val="0"/>
        <w:keepLines w:val="0"/>
        <w:widowControl/>
        <w:suppressLineNumbers w:val="0"/>
        <w:jc w:val="left"/>
        <w:rPr>
          <w:rFonts w:ascii="宋体" w:hAnsi="宋体" w:cs="Arial"/>
          <w:szCs w:val="21"/>
        </w:rPr>
      </w:pPr>
    </w:p>
    <w:p>
      <w:pPr>
        <w:keepNext w:val="0"/>
        <w:keepLines w:val="0"/>
        <w:widowControl/>
        <w:suppressLineNumbers w:val="0"/>
        <w:jc w:val="left"/>
        <w:rPr>
          <w:rFonts w:ascii="宋体" w:hAnsi="宋体" w:cs="Arial"/>
          <w:szCs w:val="21"/>
        </w:rPr>
      </w:pPr>
    </w:p>
    <w:p>
      <w:pPr>
        <w:keepNext w:val="0"/>
        <w:keepLines w:val="0"/>
        <w:widowControl/>
        <w:suppressLineNumbers w:val="0"/>
        <w:jc w:val="left"/>
        <w:rPr>
          <w:rFonts w:ascii="宋体" w:hAnsi="宋体" w:cs="Arial"/>
          <w:szCs w:val="21"/>
        </w:rPr>
      </w:pPr>
    </w:p>
    <w:p>
      <w:pPr>
        <w:keepNext w:val="0"/>
        <w:keepLines w:val="0"/>
        <w:widowControl/>
        <w:suppressLineNumbers w:val="0"/>
        <w:jc w:val="left"/>
        <w:rPr>
          <w:rFonts w:ascii="宋体" w:hAnsi="宋体" w:cs="Arial"/>
          <w:szCs w:val="21"/>
        </w:rPr>
      </w:pPr>
    </w:p>
    <w:p>
      <w:pPr>
        <w:keepNext w:val="0"/>
        <w:keepLines w:val="0"/>
        <w:widowControl/>
        <w:suppressLineNumbers w:val="0"/>
        <w:jc w:val="left"/>
        <w:rPr>
          <w:rFonts w:ascii="宋体" w:hAnsi="宋体" w:cs="Arial"/>
          <w:szCs w:val="21"/>
        </w:rPr>
      </w:pPr>
    </w:p>
    <w:p>
      <w:pPr>
        <w:keepNext w:val="0"/>
        <w:keepLines w:val="0"/>
        <w:widowControl/>
        <w:suppressLineNumbers w:val="0"/>
        <w:jc w:val="left"/>
        <w:rPr>
          <w:rFonts w:ascii="宋体" w:hAnsi="宋体" w:cs="Arial"/>
          <w:szCs w:val="21"/>
        </w:rPr>
      </w:pPr>
    </w:p>
    <w:p>
      <w:pPr>
        <w:keepNext w:val="0"/>
        <w:keepLines w:val="0"/>
        <w:widowControl/>
        <w:suppressLineNumbers w:val="0"/>
        <w:jc w:val="left"/>
        <w:rPr>
          <w:rFonts w:ascii="宋体" w:hAnsi="宋体" w:cs="Arial"/>
          <w:szCs w:val="21"/>
        </w:rPr>
      </w:pPr>
    </w:p>
    <w:p>
      <w:pPr>
        <w:keepNext w:val="0"/>
        <w:keepLines w:val="0"/>
        <w:widowControl/>
        <w:suppressLineNumbers w:val="0"/>
        <w:jc w:val="left"/>
        <w:rPr>
          <w:rFonts w:ascii="宋体" w:hAnsi="宋体" w:cs="Arial"/>
          <w:szCs w:val="21"/>
        </w:rPr>
      </w:pPr>
    </w:p>
    <w:p>
      <w:pPr>
        <w:keepNext w:val="0"/>
        <w:keepLines w:val="0"/>
        <w:widowControl/>
        <w:suppressLineNumbers w:val="0"/>
        <w:jc w:val="left"/>
        <w:rPr>
          <w:rFonts w:ascii="宋体" w:hAnsi="宋体" w:cs="Arial"/>
          <w:szCs w:val="21"/>
        </w:rPr>
      </w:pPr>
    </w:p>
    <w:p>
      <w:pPr>
        <w:keepNext w:val="0"/>
        <w:keepLines w:val="0"/>
        <w:widowControl/>
        <w:suppressLineNumbers w:val="0"/>
        <w:jc w:val="left"/>
        <w:rPr>
          <w:rFonts w:ascii="宋体" w:hAnsi="宋体" w:cs="Arial"/>
          <w:szCs w:val="21"/>
        </w:rPr>
      </w:pPr>
    </w:p>
    <w:p>
      <w:pPr>
        <w:keepNext w:val="0"/>
        <w:keepLines w:val="0"/>
        <w:widowControl/>
        <w:suppressLineNumbers w:val="0"/>
        <w:jc w:val="left"/>
        <w:rPr>
          <w:rFonts w:hint="eastAsia" w:ascii="宋体" w:hAnsi="宋体" w:cs="Arial"/>
          <w:b/>
          <w:bCs/>
          <w:sz w:val="44"/>
          <w:szCs w:val="44"/>
          <w:lang w:val="en-US" w:eastAsia="zh-CN"/>
        </w:rPr>
      </w:pPr>
      <w:r>
        <w:rPr>
          <w:rFonts w:hint="eastAsia" w:ascii="宋体" w:hAnsi="宋体" w:cs="Arial"/>
          <w:b/>
          <w:bCs/>
          <w:sz w:val="44"/>
          <w:szCs w:val="44"/>
          <w:lang w:val="en-US" w:eastAsia="zh-CN"/>
        </w:rPr>
        <w:t>第六章：</w:t>
      </w:r>
    </w:p>
    <w:p>
      <w:pPr>
        <w:keepNext w:val="0"/>
        <w:keepLines w:val="0"/>
        <w:widowControl/>
        <w:suppressLineNumbers w:val="0"/>
        <w:jc w:val="left"/>
      </w:pPr>
      <w:r>
        <w:rPr>
          <w:rFonts w:ascii="黑体" w:hAnsi="宋体" w:eastAsia="黑体" w:cs="黑体"/>
          <w:b/>
          <w:color w:val="000000"/>
          <w:kern w:val="0"/>
          <w:sz w:val="19"/>
          <w:szCs w:val="19"/>
          <w:lang w:val="en-US" w:eastAsia="zh-CN" w:bidi="ar"/>
        </w:rPr>
        <w:t xml:space="preserve">6.1 如何认识世界社会主义 500 年的发展历程？（p254－269 小标题）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世界社会主义经历 500 年的发展，留给我们的是 一份极为珍贵的财富。从这份财富中要理解把握的内容非常丰富，重点包括以下几个方面。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1、学习把握世界社会主义 500 年发展的历史脉络。世界社会主义五百年的发展，经历了六个时间段。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一是空想社会主义的产生和发展阶段，包括 16 世纪 和 17 世纪的空想社会主义，18 世纪的空想社会主义 和 19世纪的三大空想社会主义三个发展时期；二是马克思恩格斯创立科学社会主义理论体系的发展时期；三是列宁领导十月革命胜利并实践社会主义的发展时期；四是苏联模式逐步形成的发展时期；五是新中国成立后我们党对社会主义的探索和实践的发展时期；六是我们党作出进行改革开放的历史性决策、开创和发展了中国特色社会主义的发展时期。在六个时间段的发展中，社会主义实现了从空想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到科学、从理论到实践、从一国到多国、从初步探索到不断深化的几次历史性变革，推进世界社会主义发展逐步深入。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2、学习把握世界社会主义 500 年发展的基本原则与结论。世界社会主义 500 年的发展表明，各个国家探索社会主义革命与建设的道路是不同的，但科学社会主义有其表明自身性质与内在规定的基本原则。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从 500 年发展的总进程中看，无论是《共产党宣言》宣告科学社会主义的诞生，列宁带领布尔什维克党和广大人民夺取十月革命伟大胜利， 建立世界第一个社会主义国家，并在其后发展中形成 了强大的社会主义阵营等促进社会主义实现高歌猛进的发展实践；还是社会主义于上世纪 50 年代后进入低潮，到 90 年代发生苏东历史性剧变等使世界社会主义出现的空前挫折，以及我们党把马克思主义与当代中国实际结合，与时俱进开辟了中国特色社会主 义道路，将社会主义推进到一个新的阶段，使世界社会主义从苏东剧变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阴影中走出来的现实，500 年间世界社会主义发展留给人类文明的基本结论是：社会主义代替资本主义是历史的总趋势；社会主义从来都是在开拓中前进的；坚定中国特色社会主义道路自信、理论自信和制度自信。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这三条基本结论，反映了社会 主义 500 年历久不衰的基本原因与经验，揭示了社会 主义不断发展进步的基本条件和途径，体现了人类文明进步的根本方向与目标。在新的实践与新的发展中，始终牢记并自觉地运用这三条结论，就一定能够实现党的十八大确定的“两个一百年”的奋斗目标，全面建成小康社会和建成富强民主文明和谐的社会主义现代化国家，实现中华民族伟大复兴的中国梦。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3、学习把握世界社会主义 500 年发展的经验教训。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“以史为鉴,可以知兴替”。世界社会主义 500 年的 发展中，留下了许多极其珍贵的经验与教训，学习社会主义的发展历史，就是要从这些经验教训中汲取营养，善于学习借鉴，避免弯路曲折。比如社会主义发展必须坚持科学社会主义基本原理, 又必须把把马克思主义普遍真理同各个国家的具体实际结合起来；必须坚持马克思主义的指导思想地位，又必须以科学的态度对待马克思主义，反对从右的方面削弱和从“左”的方面把马克思主义教条化的倾向；必须坚持科学社会主义的基本原则，又必须实事求是，坚持一切从实际出发；必须坚持以经济建设为中心，集中发展生产力， 又必须统筹兼顾，促进经济社会协调发展；必须坚持与保证党的领导，又必须促进党的领导体制的完善，实现党的领导、人民当家作主与依法治国的统一；必须坚决抵制资本主义意识形态、价值观念和社会制度，又必须科学把握社会主义与资本主义两种制度长期竞争共存的历史进程，妥善处理社会主义与资本主义的关系，学会利用人类社会一切文明成果来发展和壮大社会主义等，都是在新的实践发展中应当把握的。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6.2 如何正确认识和把握科学社会主义一般原则？（p277－279）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马克思、恩格斯在创立科学社会主义的过程中,系统阐述了科学社会主义的基本原则.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认清与把握科学社会主义基本原则首先要注意科学社会主义基本原则与马克思主义基本原则、历史唯物主义基本原则以及科学 社会主义基本原理之间的联系和区别,这是理解和把握科学社会主义基本原则的前提和依据.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人类社会由资本主义向社会主义、共产主义的进化和发展是一个客观的历史过程,其目标是人的解放.这一进化与发展必须经过工人阶级自觉的、长期的斗争才能实现,无产阶级要推动人类社会由资本主义向社会主义、共产主义的进化和发展,其自身必须要有成熟政党的正确领导,必须掌握国家政权,这些都是科学社会主义的基本原则.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6.3 请结合科学社会主义一般原则，谈谈为什么说中国特色社会主义是科学社会主义，而不是其他什么主义。（p269－277）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科学社会主义一般原则：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①人类社会发展规律和资本主义基本矛盾是“资本主义必然灭亡、社会主义必然胜利”的根本依据；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②无产阶级是最先进最革命的阶级，肩负着推翻资本主义旧世界、建立社会主义和共产主义新世界的历史使命；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③无产阶级革命是无产阶级进行斗争的最高形式，以建立无产阶级专政国家为目的；</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④社会主义社会要在生产资料公有制基础上组织生产，以满足全体社会成员的需要为生产的根本目的；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⑤社会主义社会要对社会生产进行有计划的指导和调节，实行按劳分配原则；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⑥社会主义社会要合乎自然规律地改造和利用自然，努力实现人与自然的和谐共生；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⑦社会主义社会必须坚持科学的理论指导，大力发展社会主义先进文化；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⑧无产阶级政党是无产阶级的先锋队，社会主义事业必须始终坚持无产阶级政党的领导；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⑨社会主义社会要大力解放和发展生产力，逐步消灭剥削和消除两极分化，实现共同富裕和社会全面进步，并最终向共产主义社会过渡。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中国特色社会主义是科学社会主义基本原则同当前中国具体国情相结合的结晶：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它在本质层次上，就是科学社会主义，而不是别的什么主义；在科学社会主义一般原则怎样创造性地付诸实践的层次上，则根据中国国情和时代特点，具有鲜明的中国特色。中国特色社会主义，并不是一种有别于科学社会主义的“独立形态的社会主义”。“中国特色”，不是就本质层次说的，而是就科学社会主义基本原则的实现形式而言的。形象地说，科学社会主义是“源”，而中国特色社会主义是由科学社会主义生出来的“流”。科学社会主义与中国特色社会主义是“源”与“流”的关系，离开科学社会主义，就没有中国特色社会主义。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pPr>
      <w:r>
        <w:rPr>
          <w:rFonts w:ascii="黑体" w:hAnsi="宋体" w:eastAsia="黑体" w:cs="黑体"/>
          <w:b/>
          <w:color w:val="000000"/>
          <w:kern w:val="0"/>
          <w:sz w:val="19"/>
          <w:szCs w:val="19"/>
          <w:lang w:val="en-US" w:eastAsia="zh-CN" w:bidi="ar"/>
        </w:rPr>
        <w:t xml:space="preserve">6.4 请谈谈中国特色社会主义的成功实践对世界社会主义发展的贡献。（p268－269，287－288）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答：①中国特色社会主义的成功实践，拓展了发展中国家走向现代化的途径给世界上那些既希望加快发展又希望保持自身独立性的国家和民族提供了全新的选择，为解决人类问题提供了中国智慧和中国方案。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②世界社会主义运动已经开始复苏，并出现区域性强劲发展，特别是中国特色社会主义成为世界社社会主义运动的主要推动力量。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③中国特色社会主义的成功实践，在社会主义发展史上具有重要地位，是当今世界最大的社会主义国家所取得的成功。当今中国正日益走近世界舞台中央，国际影响力不断提升。中国特色社会主义的历史性成就，必将对世界社会主义的发展态势产生重大影响。可以说，中国特色社会主义的成功，特别是中国特色社会主义进人新时代，使世界人民看到了社会主义的强大活力，极大地鼓舞了人们对社会主义的信心。 </w:t>
      </w:r>
    </w:p>
    <w:p>
      <w:pPr>
        <w:keepNext w:val="0"/>
        <w:keepLines w:val="0"/>
        <w:widowControl/>
        <w:suppressLineNumbers w:val="0"/>
        <w:jc w:val="left"/>
        <w:rPr>
          <w:rFonts w:hint="eastAsia" w:ascii="宋体" w:hAnsi="宋体" w:cs="Arial"/>
          <w:b/>
          <w:bCs/>
          <w:sz w:val="44"/>
          <w:szCs w:val="44"/>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为什么说社会主义是人类文明发展大道上的产物？</w:t>
      </w:r>
    </w:p>
    <w:p>
      <w:pPr>
        <w:spacing w:line="360" w:lineRule="exact"/>
        <w:rPr>
          <w:rFonts w:hint="default" w:ascii="华文中宋" w:hAnsi="华文中宋" w:eastAsia="华文中宋"/>
          <w:b/>
          <w:lang w:val="en-US" w:eastAsia="zh-CN"/>
        </w:rPr>
      </w:pPr>
      <w:r>
        <w:rPr>
          <w:rFonts w:hint="eastAsia" w:ascii="华文中宋" w:hAnsi="华文中宋" w:eastAsia="华文中宋"/>
          <w:b/>
          <w:lang w:val="en-US" w:eastAsia="zh-CN"/>
        </w:rPr>
        <w:t>答案1：</w:t>
      </w:r>
    </w:p>
    <w:p>
      <w:pPr>
        <w:spacing w:line="360" w:lineRule="exact"/>
        <w:ind w:firstLine="420" w:firstLineChars="200"/>
        <w:rPr>
          <w:rFonts w:hint="eastAsia" w:ascii="宋体" w:hAnsi="宋体"/>
        </w:rPr>
      </w:pPr>
      <w:r>
        <w:rPr>
          <w:rFonts w:hint="eastAsia" w:ascii="宋体" w:hAnsi="宋体"/>
        </w:rPr>
        <w:t>社会主义是15世纪欧洲文艺复兴进入现代科学发展时代后，几乎与资本主义同时产生，又在社会实践中同时不断丰富和发展的一种人文社会政治经济制度。资本主义与社会主义的根本区别，集中表现在政治经济秩序生产关系上：一个维持私有制，一个消灭私有制；一个反映占人口不足5%统治阶级的根本利益和时代要求，以及相应的文化意识形态和上层建筑，另一个反映占人口在95%以上被统治阶级的根本利益和时代要求，以及相应的文化意识形态和上层建筑。二者都具有鲜明的阶级倾向和政治倾向，从而使人类进入现代科学发展时代500多年后，逐渐形成实证主义和人文主义两种截然不同的人文主义社会政治经济哲学科学理论体系，及其相应的社会意识形态和上层建筑。</w:t>
      </w:r>
    </w:p>
    <w:p>
      <w:pPr>
        <w:spacing w:line="360" w:lineRule="exact"/>
        <w:ind w:firstLine="420" w:firstLineChars="200"/>
        <w:rPr>
          <w:rFonts w:hint="eastAsia" w:ascii="宋体" w:hAnsi="宋体"/>
        </w:rPr>
      </w:pPr>
      <w:r>
        <w:rPr>
          <w:rFonts w:hint="eastAsia" w:ascii="宋体" w:hAnsi="宋体"/>
        </w:rPr>
        <w:t>然而，上述的一切得以成立的条件却都必须以“人文主义”和“文化第一性”为基础和前提，离开这一前提，人类所知道的一切都无从谈起。换言之：人类所知道的一切，都是人类文明发展的产物，而不是“自然”和“物质第一性”的产物。所以，社会主义也是人类文明发展大道上的产物。</w:t>
      </w:r>
    </w:p>
    <w:p>
      <w:pPr>
        <w:spacing w:line="360" w:lineRule="exact"/>
        <w:ind w:firstLine="420" w:firstLineChars="200"/>
        <w:rPr>
          <w:rFonts w:hint="eastAsia" w:ascii="宋体" w:hAnsi="宋体"/>
        </w:rPr>
      </w:pPr>
    </w:p>
    <w:p>
      <w:pPr>
        <w:spacing w:line="360" w:lineRule="exact"/>
        <w:rPr>
          <w:rFonts w:hint="eastAsia" w:ascii="宋体" w:hAnsi="宋体"/>
          <w:lang w:val="en-US" w:eastAsia="zh-CN"/>
        </w:rPr>
      </w:pPr>
      <w:r>
        <w:rPr>
          <w:rFonts w:hint="eastAsia" w:ascii="宋体" w:hAnsi="宋体"/>
          <w:lang w:val="en-US" w:eastAsia="zh-CN"/>
        </w:rPr>
        <w:t>答案2：</w:t>
      </w:r>
    </w:p>
    <w:p>
      <w:pPr>
        <w:spacing w:line="360" w:lineRule="auto"/>
        <w:jc w:val="left"/>
        <w:rPr>
          <w:rFonts w:hint="eastAsia"/>
          <w:b/>
          <w:sz w:val="18"/>
          <w:szCs w:val="18"/>
        </w:rPr>
      </w:pPr>
      <w:r>
        <w:rPr>
          <w:rFonts w:hint="eastAsia"/>
          <w:b/>
          <w:sz w:val="18"/>
          <w:szCs w:val="18"/>
        </w:rPr>
        <w:t>参考答案：</w:t>
      </w:r>
      <w:r>
        <w:rPr>
          <w:rFonts w:hint="eastAsia" w:ascii="宋体" w:hAnsi="宋体" w:cs="宋体"/>
          <w:kern w:val="36"/>
          <w:sz w:val="18"/>
          <w:szCs w:val="18"/>
        </w:rPr>
        <w:t>根据唯物史观，由于社会生产力的不断发展，人类历史上任何社会形态的产生和消亡都具有历史必然性，因此都具有暂时的性质。</w:t>
      </w:r>
    </w:p>
    <w:p>
      <w:pPr>
        <w:widowControl/>
        <w:spacing w:line="360" w:lineRule="auto"/>
        <w:ind w:firstLine="360" w:firstLineChars="200"/>
        <w:jc w:val="left"/>
        <w:outlineLvl w:val="0"/>
        <w:rPr>
          <w:rFonts w:hint="eastAsia" w:ascii="宋体" w:hAnsi="宋体" w:cs="宋体"/>
          <w:kern w:val="36"/>
          <w:sz w:val="18"/>
          <w:szCs w:val="18"/>
        </w:rPr>
      </w:pPr>
      <w:r>
        <w:rPr>
          <w:rFonts w:hint="eastAsia" w:ascii="宋体" w:hAnsi="宋体" w:cs="宋体"/>
          <w:kern w:val="36"/>
          <w:sz w:val="18"/>
          <w:szCs w:val="18"/>
        </w:rPr>
        <w:t>资本主义代替封建主义促进了生产力的巨大发展，是历史的一大进步。但是，资本主义社会也仅仅是历史发展进程中的一个特定的阶段。随着生产力的进一步发展，资本主义的基本矛盾，即生产的日益社会化与生产资料的私人占有之间的矛盾便日益尖锐起来，最终导致大规模的周期性的经济危机的爆发。这表明，资本主义生产关系发展到一定阶段，必然成为生产力进一步发展的障碍。资本主义的基本矛盾是资本主义制度本身所无法克服的。要从根本上解决这一矛盾，就必须废除私有制，代之以与社会化大生产相适应的社会主义制度。资本主义的灭亡和社会主义的胜利是人类历史发展的必然要求，这是资本主义自身客观经济规律所导致的必然结果。20世纪50年代开始，当代资本主义出现了种种新变化，如科技革命推动，生产力发展，社会矛盾缓和，国家权利配置行驶进一步制度化、法律化，教育科学文化进步，公民素质和文明程度提高，等等。但是，当代资本主义的种种新变化，是在保持资本主义基本制度的条件下发生的。资本主义接受或者促成这些变化，是为了维护自己的政治统治，维护资本主义社会的稳定。它没有也不可能从根本上解决资本主义的内在矛盾。因此，这些变化不能最终改变资本主义必然灭亡、社会主义必然胜利的客观规律。</w:t>
      </w:r>
    </w:p>
    <w:p>
      <w:pPr>
        <w:widowControl/>
        <w:spacing w:line="360" w:lineRule="auto"/>
        <w:ind w:firstLine="360" w:firstLineChars="200"/>
        <w:jc w:val="left"/>
        <w:outlineLvl w:val="0"/>
        <w:rPr>
          <w:rFonts w:hint="eastAsia" w:ascii="宋体" w:hAnsi="宋体" w:cs="宋体"/>
          <w:kern w:val="36"/>
          <w:sz w:val="18"/>
          <w:szCs w:val="18"/>
        </w:rPr>
      </w:pPr>
      <w:r>
        <w:rPr>
          <w:rFonts w:hint="eastAsia" w:ascii="宋体" w:hAnsi="宋体" w:cs="宋体"/>
          <w:kern w:val="36"/>
          <w:sz w:val="18"/>
          <w:szCs w:val="18"/>
        </w:rPr>
        <w:t>在批判和否定资本主义制度的基础上，产生了空想社会主义，并经过三百多年的发展。马克思、恩格斯在新的历史条件下创立了唯物史观和剩余价值学说，使社会主义实现了从空想到科学的历史性跨越。在科学社会主义理论下，社会主义运动蓬勃发展。1917年，列宁领导了俄国十月社会主义革命，建立了世界上第一个社会主义国家，开辟了人类历史的新纪元。第二次世界大战后，出现了社会主义阵营，社会主义从一国发展到多国。在各国探索社会主义建设道路中，社会主义发展道路呈现出多样性。既有20世纪30年代逐步形成的苏联模式，也有不同于苏联模式的中国特色社会主义。中国特色社会主义是中国共产党人接力探索取得的重大成果。</w:t>
      </w:r>
    </w:p>
    <w:p>
      <w:pPr>
        <w:spacing w:line="360" w:lineRule="auto"/>
        <w:ind w:firstLine="360" w:firstLineChars="200"/>
        <w:rPr>
          <w:rFonts w:hint="eastAsia" w:ascii="宋体" w:hAnsi="宋体" w:cs="宋体"/>
          <w:kern w:val="36"/>
          <w:sz w:val="18"/>
          <w:szCs w:val="18"/>
        </w:rPr>
      </w:pPr>
      <w:r>
        <w:rPr>
          <w:rFonts w:hint="eastAsia"/>
          <w:bCs/>
          <w:sz w:val="18"/>
          <w:szCs w:val="18"/>
        </w:rPr>
        <w:t>总之，尽管社会主义在其发展历程中经历了艰难曲折，特别是1990年代前后由于苏联解体、东欧剧变而进入低谷，但是，</w:t>
      </w:r>
      <w:r>
        <w:rPr>
          <w:rFonts w:hint="eastAsia" w:ascii="宋体" w:hAnsi="宋体" w:cs="宋体"/>
          <w:kern w:val="36"/>
          <w:sz w:val="18"/>
          <w:szCs w:val="18"/>
        </w:rPr>
        <w:t>社会主义从空想到科学、从理论到实践、从一国到多国、从一种模式到多样化发展的历程表明，社会主义不是某个天才思想家头脑中的产物，而是人类文明历史发展大道上产物。</w:t>
      </w:r>
    </w:p>
    <w:p>
      <w:pPr>
        <w:spacing w:line="360" w:lineRule="exact"/>
        <w:rPr>
          <w:rFonts w:hint="default" w:ascii="宋体" w:hAnsi="宋体"/>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如何认识科学社会主义的基本原则？</w:t>
      </w:r>
    </w:p>
    <w:p>
      <w:pPr>
        <w:spacing w:line="360" w:lineRule="exact"/>
        <w:rPr>
          <w:rFonts w:hint="default" w:ascii="华文中宋" w:hAnsi="华文中宋" w:eastAsia="华文中宋"/>
          <w:b/>
          <w:lang w:val="en-US" w:eastAsia="zh-CN"/>
        </w:rPr>
      </w:pPr>
      <w:r>
        <w:rPr>
          <w:rFonts w:hint="eastAsia" w:ascii="华文中宋" w:hAnsi="华文中宋" w:eastAsia="华文中宋"/>
          <w:b/>
          <w:lang w:val="en-US" w:eastAsia="zh-CN"/>
        </w:rPr>
        <w:t>答案1：</w:t>
      </w:r>
    </w:p>
    <w:p>
      <w:pPr>
        <w:spacing w:line="360" w:lineRule="exact"/>
        <w:ind w:firstLine="315" w:firstLineChars="150"/>
        <w:rPr>
          <w:rFonts w:hint="eastAsia" w:ascii="宋体" w:hAnsi="宋体"/>
        </w:rPr>
      </w:pPr>
      <w:r>
        <w:rPr>
          <w:rFonts w:hint="eastAsia" w:ascii="宋体" w:hAnsi="宋体"/>
        </w:rPr>
        <w:t>马克思、恩格斯在创立科学社会主义的过程中，系统阐述了科学社会主义的基本原则.认清与把握科学社会主义基本原则首先要注意科学社会主义基本原则与马克思主义基本原则、历史唯物主义基本原则以及科学社会主义基本原理之间的联系和区别，这是理解和把握科学社会主义基本原则的前提和依据.人类社会由资本主义向社会主义、共产主义的进化和发展是一个客观的历史过程，其目标是人的解放.这一进化与发展必须经过工人阶级自觉的、长期的斗争才能实现，无产阶级要推动人类社会由资本主义向社会主义、共产主义的进化和发展，其自身必须要有成熟政党的正确领导，必须掌握国家政权，这些都是科学社会主义的基本原则.</w:t>
      </w:r>
    </w:p>
    <w:p>
      <w:pPr>
        <w:spacing w:line="360" w:lineRule="exact"/>
        <w:ind w:firstLine="315" w:firstLineChars="150"/>
        <w:rPr>
          <w:rFonts w:hint="eastAsia" w:ascii="宋体" w:hAnsi="宋体"/>
        </w:rPr>
      </w:pPr>
    </w:p>
    <w:p>
      <w:pPr>
        <w:spacing w:line="360" w:lineRule="exact"/>
        <w:rPr>
          <w:rFonts w:hint="eastAsia" w:ascii="宋体" w:hAnsi="宋体"/>
          <w:lang w:val="en-US" w:eastAsia="zh-CN"/>
        </w:rPr>
      </w:pPr>
      <w:r>
        <w:rPr>
          <w:rFonts w:hint="eastAsia" w:ascii="宋体" w:hAnsi="宋体"/>
          <w:lang w:val="en-US" w:eastAsia="zh-CN"/>
        </w:rPr>
        <w:t>答案2：</w:t>
      </w:r>
    </w:p>
    <w:p>
      <w:pPr>
        <w:spacing w:line="360" w:lineRule="exact"/>
        <w:rPr>
          <w:rFonts w:hint="default" w:ascii="宋体" w:hAnsi="宋体"/>
          <w:lang w:val="en-US" w:eastAsia="zh-CN"/>
        </w:rPr>
      </w:pPr>
    </w:p>
    <w:p>
      <w:pPr>
        <w:spacing w:line="360" w:lineRule="auto"/>
        <w:jc w:val="left"/>
        <w:rPr>
          <w:rFonts w:hint="eastAsia"/>
          <w:b/>
          <w:sz w:val="18"/>
          <w:szCs w:val="18"/>
        </w:rPr>
      </w:pPr>
      <w:r>
        <w:rPr>
          <w:rFonts w:hint="eastAsia"/>
          <w:b/>
          <w:sz w:val="18"/>
          <w:szCs w:val="18"/>
        </w:rPr>
        <w:t>参考答案:</w:t>
      </w:r>
      <w:r>
        <w:rPr>
          <w:rFonts w:hint="eastAsia" w:ascii="宋体" w:hAnsi="宋体"/>
          <w:sz w:val="18"/>
          <w:szCs w:val="18"/>
        </w:rPr>
        <w:t>科学社会主义的基本原则作为马克思主义的核心内容，是马克思和恩格斯通过深入揭露资本主义基本矛盾，深入阐发人类社会发展的基本规律，并在指导国际工人运动的实践中逐步形成的。</w:t>
      </w:r>
    </w:p>
    <w:p>
      <w:pPr>
        <w:spacing w:line="360" w:lineRule="auto"/>
        <w:ind w:firstLine="360" w:firstLineChars="200"/>
        <w:rPr>
          <w:rFonts w:hint="eastAsia" w:ascii="宋体" w:hAnsi="宋体"/>
          <w:sz w:val="18"/>
          <w:szCs w:val="18"/>
        </w:rPr>
      </w:pPr>
      <w:r>
        <w:rPr>
          <w:rFonts w:hint="eastAsia" w:ascii="宋体" w:hAnsi="宋体"/>
          <w:sz w:val="18"/>
          <w:szCs w:val="18"/>
        </w:rPr>
        <w:t>马克思、恩格斯从生产力和生产关系、经济基础和上层建筑的矛盾运动规律，来说明资本主义产生、发展、灭亡的历史必然性；从社会化大生产同生产资料私人占有之间的矛盾斗争和发展总趋势，来阐释共产主义取代资本主义是自然历史过程。</w:t>
      </w:r>
    </w:p>
    <w:p>
      <w:pPr>
        <w:spacing w:line="360" w:lineRule="auto"/>
        <w:ind w:firstLine="360" w:firstLineChars="200"/>
        <w:rPr>
          <w:rFonts w:hint="eastAsia" w:ascii="宋体" w:hAnsi="宋体"/>
          <w:sz w:val="18"/>
          <w:szCs w:val="18"/>
        </w:rPr>
      </w:pPr>
      <w:r>
        <w:rPr>
          <w:rFonts w:hint="eastAsia" w:ascii="宋体" w:hAnsi="宋体"/>
          <w:sz w:val="18"/>
          <w:szCs w:val="18"/>
        </w:rPr>
        <w:t>他们从资本主义社会的阶级对立来分析无产阶级的历史使命，得出无产阶级是最革命的阶级，是资本主义掘墓人和共产主义建设者。他们对未来社会的发展过程、发展方向和一般特征作出了科学预测和设想，对无产阶级政党领导无产阶级和人民群众推进社会主义事业提出了基本准则和要求。</w:t>
      </w:r>
    </w:p>
    <w:p>
      <w:pPr>
        <w:spacing w:line="360" w:lineRule="auto"/>
        <w:ind w:firstLine="360" w:firstLineChars="200"/>
        <w:rPr>
          <w:rFonts w:hint="eastAsia" w:ascii="宋体" w:hAnsi="宋体"/>
          <w:sz w:val="18"/>
          <w:szCs w:val="18"/>
        </w:rPr>
      </w:pPr>
      <w:r>
        <w:rPr>
          <w:rFonts w:hint="eastAsia" w:ascii="宋体" w:hAnsi="宋体"/>
          <w:sz w:val="18"/>
          <w:szCs w:val="18"/>
        </w:rPr>
        <w:t>第一，在生产资料公有制基础上组织生产，满足全体社会成员的需要是社会主义生产的根本目的。</w:t>
      </w:r>
    </w:p>
    <w:p>
      <w:pPr>
        <w:spacing w:line="360" w:lineRule="auto"/>
        <w:ind w:firstLine="360" w:firstLineChars="200"/>
        <w:rPr>
          <w:rFonts w:hint="eastAsia" w:ascii="宋体" w:hAnsi="宋体"/>
          <w:sz w:val="18"/>
          <w:szCs w:val="18"/>
        </w:rPr>
      </w:pPr>
      <w:r>
        <w:rPr>
          <w:rFonts w:hint="eastAsia" w:ascii="宋体" w:hAnsi="宋体"/>
          <w:sz w:val="18"/>
          <w:szCs w:val="18"/>
        </w:rPr>
        <w:t>第二，对社会生产进行有计划的指导和调节，实行等量劳动领取等量产品的按劳分配原则。</w:t>
      </w:r>
    </w:p>
    <w:p>
      <w:pPr>
        <w:spacing w:line="360" w:lineRule="auto"/>
        <w:ind w:firstLine="360" w:firstLineChars="200"/>
        <w:rPr>
          <w:rFonts w:hint="eastAsia" w:ascii="宋体" w:hAnsi="宋体"/>
          <w:sz w:val="18"/>
          <w:szCs w:val="18"/>
        </w:rPr>
      </w:pPr>
      <w:r>
        <w:rPr>
          <w:rFonts w:hint="eastAsia" w:ascii="宋体" w:hAnsi="宋体"/>
          <w:sz w:val="18"/>
          <w:szCs w:val="18"/>
        </w:rPr>
        <w:t>第三，合乎自然规律地改造和利用自然，追求人与自然的和谐。</w:t>
      </w:r>
    </w:p>
    <w:p>
      <w:pPr>
        <w:spacing w:line="360" w:lineRule="auto"/>
        <w:ind w:firstLine="360" w:firstLineChars="200"/>
        <w:rPr>
          <w:rFonts w:hint="eastAsia" w:ascii="宋体" w:hAnsi="宋体"/>
          <w:sz w:val="18"/>
          <w:szCs w:val="18"/>
        </w:rPr>
      </w:pPr>
      <w:r>
        <w:rPr>
          <w:rFonts w:hint="eastAsia" w:ascii="宋体" w:hAnsi="宋体"/>
          <w:sz w:val="18"/>
          <w:szCs w:val="18"/>
        </w:rPr>
        <w:t>第四，无产阶级革命是无产阶级进行斗争的最高形式，必须以建立无产阶级专政的国家为目的。</w:t>
      </w:r>
    </w:p>
    <w:p>
      <w:pPr>
        <w:spacing w:line="360" w:lineRule="auto"/>
        <w:ind w:firstLine="360" w:firstLineChars="200"/>
        <w:rPr>
          <w:rFonts w:hint="eastAsia" w:ascii="宋体" w:hAnsi="宋体"/>
          <w:sz w:val="18"/>
          <w:szCs w:val="18"/>
        </w:rPr>
      </w:pPr>
      <w:r>
        <w:rPr>
          <w:rFonts w:hint="eastAsia" w:ascii="宋体" w:hAnsi="宋体"/>
          <w:sz w:val="18"/>
          <w:szCs w:val="18"/>
        </w:rPr>
        <w:t>第五，无产阶级政党是无产阶级的先锋队，社会主义事业必须坚持无产阶级政党的领导。</w:t>
      </w:r>
    </w:p>
    <w:p>
      <w:pPr>
        <w:spacing w:line="360" w:lineRule="auto"/>
        <w:ind w:firstLine="360" w:firstLineChars="200"/>
        <w:rPr>
          <w:rFonts w:hint="eastAsia" w:ascii="宋体" w:hAnsi="宋体"/>
          <w:sz w:val="18"/>
          <w:szCs w:val="18"/>
        </w:rPr>
      </w:pPr>
      <w:r>
        <w:rPr>
          <w:rFonts w:hint="eastAsia" w:ascii="宋体" w:hAnsi="宋体"/>
          <w:sz w:val="18"/>
          <w:szCs w:val="18"/>
        </w:rPr>
        <w:t>第六，通过无产阶级专政和社会主义高度发展，最终实现向消灭阶级、消灭剥削、实现人的全面而自由发展的共产主义社会的过渡。</w:t>
      </w:r>
    </w:p>
    <w:p>
      <w:pPr>
        <w:keepNext w:val="0"/>
        <w:keepLines w:val="0"/>
        <w:widowControl/>
        <w:suppressLineNumbers w:val="0"/>
        <w:jc w:val="left"/>
        <w:rPr>
          <w:rFonts w:hint="eastAsia" w:ascii="宋体" w:hAnsi="宋体" w:cs="Arial"/>
          <w:b/>
          <w:bCs/>
          <w:sz w:val="44"/>
          <w:szCs w:val="44"/>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考茨基认为：在俄国建立无产阶级专政和社会主义制度这种做法，就像“一个孕妇，她疯狂万分地猛跳，为了把她无法忍受的怀孕期缩短并引起早产。”“这样生下来的孩子，通常是活不成的”。“早产论”的内容和论证方式虽然没有什么变化，但在不同时期对人们的影响却不一样。20世纪末，由于国际社会主义运动转入低潮，“早产论”似乎得到了某种“验证”，因而不同程度地造成了一定的思想混乱。你对“早产论”是如何认识的？</w:t>
      </w:r>
    </w:p>
    <w:p>
      <w:pPr>
        <w:spacing w:line="360" w:lineRule="exact"/>
        <w:rPr>
          <w:rFonts w:hint="default" w:ascii="华文中宋" w:hAnsi="华文中宋" w:eastAsia="华文中宋"/>
          <w:b/>
          <w:lang w:val="en-US" w:eastAsia="zh-CN"/>
        </w:rPr>
      </w:pPr>
      <w:r>
        <w:rPr>
          <w:rFonts w:hint="eastAsia" w:ascii="华文中宋" w:hAnsi="华文中宋" w:eastAsia="华文中宋"/>
          <w:b/>
          <w:lang w:val="en-US" w:eastAsia="zh-CN"/>
        </w:rPr>
        <w:t>答案1：</w:t>
      </w:r>
    </w:p>
    <w:p>
      <w:pPr>
        <w:spacing w:line="360" w:lineRule="exact"/>
        <w:ind w:firstLine="420" w:firstLineChars="200"/>
        <w:rPr>
          <w:rFonts w:hint="eastAsia" w:ascii="宋体" w:hAnsi="宋体"/>
        </w:rPr>
      </w:pPr>
      <w:r>
        <w:rPr>
          <w:rFonts w:hint="eastAsia" w:ascii="宋体" w:hAnsi="宋体"/>
        </w:rPr>
        <w:t>社会主义“早产论”的主要观点是，一些国家的社会主义不符合科学社会主义的基本原理，其生存和发展不具备必要的物质文化条件，失败是必然的。有些人把苏联东欧国家社会主义制度遭到颠覆的根本原因，归结于超越了资本主义高度发达这一阶段，忘记了“只能在发达的资本主义国家里，社会主义才能取得胜利”，等等。</w:t>
      </w:r>
    </w:p>
    <w:p>
      <w:pPr>
        <w:spacing w:line="360" w:lineRule="exact"/>
        <w:ind w:firstLine="420" w:firstLineChars="200"/>
        <w:rPr>
          <w:rFonts w:hint="eastAsia" w:ascii="宋体" w:hAnsi="宋体"/>
        </w:rPr>
      </w:pPr>
      <w:r>
        <w:rPr>
          <w:rFonts w:hint="eastAsia" w:ascii="宋体" w:hAnsi="宋体"/>
        </w:rPr>
        <w:t>这种观点是根本错误的，因为它不符合历史实际。落后国家之所以率先发生社会主义革命并取得胜利，是国际资本主义基本矛盾逐渐激化的必然结果，是落后国家自身具备发生革命的全部客观依据的必然结果。根据“两个决不会”的原理，社会主义取代资本主义，进行社会主义革命，需要具备一定的物质条件。生产关系必须适应生产力，没有社会化大生产的发展，没有具有社会性质的生产力，就不会有工人阶级和资产阶级，更不会有马克思主义政党，在这种情况下不可能提出建立社会主义制度的要求。农民起义只能在封建制度范围内改朝换代，建不成社会主义，因为当时没有建立这种新社会制度所需要的具有社会性质的生产力。资本主义的发展，使得生产力具有了社会的性质，这是社会主义制度得以建立的必要物质条件。在沙皇俄国、解放前的中国，尽管资本主义没有高度发展，但已经有了一定规模的机器大工业、相当数量的产业工人队伍。在马克思主义与工人运动相结合的基础上产生了工人阶级自己的政党——共产党，建立社会主义制度的基本物质条件已具备，无论是1917年的俄国，还是1949年的中国，社会主义革命的基本物质条件都已具备。俄国、中国等经济文化相对落后国家社会主义革命的发生，正是历史必然性的体现。处在世界进入帝国主义和无产阶级革命时代的大背景下，这些国家出现了代表先进生产力发展要求的无产阶级，并掌握了无产阶级解放的科学理论马克思主义，在整个社会被推到了崩溃的边缘的时候，选择社会主义是唯一的出路。否认在经济文化较为落后但资本主义已经有一定发展的国家里可以进行社会主义革命的观点，实质上是一种违背马克思主义的庸俗生产力论。</w:t>
      </w:r>
    </w:p>
    <w:p>
      <w:pPr>
        <w:keepNext w:val="0"/>
        <w:keepLines w:val="0"/>
        <w:widowControl/>
        <w:suppressLineNumbers w:val="0"/>
        <w:jc w:val="left"/>
        <w:rPr>
          <w:rFonts w:hint="eastAsia" w:ascii="宋体" w:hAnsi="宋体"/>
        </w:rPr>
      </w:pPr>
      <w:r>
        <w:rPr>
          <w:rFonts w:hint="eastAsia" w:ascii="宋体" w:hAnsi="宋体"/>
        </w:rPr>
        <w:t>国际社会主义运动出现低潮的现象，并不能给“早产论”提供任何帮助。建设社会主义是一个实践的过程。社会主义制度的实现状况，主要取决于社会主体的实践。如果实践主体出现失误，社会主义制度的优越性便不能得到充分发挥，甚至会葬送整个社会主义事业。社会主义运动之所以在一些国家出现曲折，其原因恰恰不在社会主义制度本身，而在于那里的实践主体——党的指导思想和党的组织出了问题。</w:t>
      </w:r>
    </w:p>
    <w:p>
      <w:pPr>
        <w:keepNext w:val="0"/>
        <w:keepLines w:val="0"/>
        <w:widowControl/>
        <w:suppressLineNumbers w:val="0"/>
        <w:jc w:val="left"/>
        <w:rPr>
          <w:rFonts w:hint="eastAsia" w:ascii="宋体" w:hAnsi="宋体"/>
        </w:rPr>
      </w:pPr>
    </w:p>
    <w:p>
      <w:pPr>
        <w:keepNext w:val="0"/>
        <w:keepLines w:val="0"/>
        <w:widowControl/>
        <w:suppressLineNumbers w:val="0"/>
        <w:jc w:val="left"/>
        <w:rPr>
          <w:rFonts w:hint="eastAsia" w:ascii="宋体" w:hAnsi="宋体"/>
          <w:lang w:val="en-US" w:eastAsia="zh-CN"/>
        </w:rPr>
      </w:pPr>
      <w:r>
        <w:rPr>
          <w:rFonts w:hint="eastAsia" w:ascii="宋体" w:hAnsi="宋体"/>
          <w:lang w:val="en-US" w:eastAsia="zh-CN"/>
        </w:rPr>
        <w:t>答案2：</w:t>
      </w:r>
    </w:p>
    <w:p>
      <w:pPr>
        <w:spacing w:line="360" w:lineRule="auto"/>
        <w:jc w:val="left"/>
        <w:rPr>
          <w:rFonts w:hint="eastAsia"/>
          <w:b/>
          <w:sz w:val="18"/>
          <w:szCs w:val="18"/>
        </w:rPr>
      </w:pPr>
      <w:r>
        <w:rPr>
          <w:rFonts w:hint="eastAsia"/>
          <w:b/>
          <w:sz w:val="18"/>
          <w:szCs w:val="18"/>
        </w:rPr>
        <w:t>参考答案:</w:t>
      </w:r>
      <w:r>
        <w:rPr>
          <w:rFonts w:hint="eastAsia"/>
          <w:sz w:val="18"/>
          <w:szCs w:val="18"/>
        </w:rPr>
        <w:t>经济文化相对落后的国家先于发达资本主义国家进入社会主义社会，是由革命的客观形势和条件所决定的。19世纪末20世纪初，资本主义进入到帝国主义阶段，世界范围内的无产阶级与资产阶级的矛盾日益尖锐化，矛盾的焦点集中在经济落后的国家，出现了很好的革命形势。同时，这些国家的马克思主义政党在马克思主义指导下制定了与本国实际相结合的正确的路线、方针和斗争策略，形成了成熟的革命主观条件。通过武装斗争，经济落后的国家率先夺取国家政权，建立社会主义社会，这是社会历史发展客观规律的必然产物。</w:t>
      </w:r>
    </w:p>
    <w:p>
      <w:pPr>
        <w:spacing w:line="360" w:lineRule="auto"/>
        <w:ind w:firstLine="360" w:firstLineChars="200"/>
        <w:rPr>
          <w:rFonts w:hint="eastAsia"/>
          <w:sz w:val="18"/>
          <w:szCs w:val="18"/>
        </w:rPr>
      </w:pPr>
      <w:r>
        <w:rPr>
          <w:rFonts w:hint="eastAsia"/>
          <w:sz w:val="18"/>
          <w:szCs w:val="18"/>
        </w:rPr>
        <w:t>经济落后的国家先于发达资本主义国家进入社会主义，是生产关系一定要适合生产力状况规律的特殊表现。生产力决定生产关系，先进的生产关系不可能建立在落后的社会生产力基础上，但是由于广泛的国家交往，生产力水平相对落后的国家也可以产生类似于经济发达国家的社会矛盾。在生产关系不变更，社会生产力就不能发展的特殊条件下，生产关系的变更就成为主要的决定的方面。19世纪末20世纪初经济文化相对落后的国家率先进入社会主义正是这一历史状况的反映。</w:t>
      </w:r>
    </w:p>
    <w:p>
      <w:pPr>
        <w:keepNext w:val="0"/>
        <w:keepLines w:val="0"/>
        <w:widowControl/>
        <w:suppressLineNumbers w:val="0"/>
        <w:jc w:val="left"/>
        <w:rPr>
          <w:rFonts w:hint="default" w:ascii="宋体" w:hAnsi="宋体"/>
          <w:lang w:val="en-US" w:eastAsia="zh-CN"/>
        </w:rPr>
      </w:pPr>
      <w:r>
        <w:rPr>
          <w:rFonts w:hint="eastAsia"/>
          <w:sz w:val="18"/>
          <w:szCs w:val="18"/>
        </w:rPr>
        <w:t>“早产论”的观点是错误的，就在于它不懂得历史发展的辩证法。</w:t>
      </w:r>
    </w:p>
    <w:p>
      <w:pPr>
        <w:keepNext w:val="0"/>
        <w:keepLines w:val="0"/>
        <w:widowControl/>
        <w:suppressLineNumbers w:val="0"/>
        <w:jc w:val="lef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东欧剧变、苏联解体是十月革命以来世界社会主义运动最严重的挫折。从人类发展的历史来看，没有哪一次巨大的历史灾难不是以历史的进步为补偿的。邓小平指出：“一些国家出现严重曲折，社会主义好像被削弱了，但人民经受锻炼，从中吸收教训，将促使社会主义向着更加健康的方向发展。”（《邓小平文选》第3卷，人民出版社1993年版，第383页）“不坚持社会主义，不改革开放，不发展经济，不改善人民生活，只能是死路一条。”（《邓小平文选》第3卷，人民出版社1993年版，第370页）如何理解邓小平同志上述论断的深刻含义？</w:t>
      </w:r>
    </w:p>
    <w:p>
      <w:pPr>
        <w:spacing w:line="360" w:lineRule="exact"/>
        <w:ind w:firstLine="420" w:firstLineChars="200"/>
        <w:rPr>
          <w:rFonts w:hint="eastAsia" w:ascii="宋体" w:hAnsi="宋体"/>
        </w:rPr>
      </w:pPr>
      <w:r>
        <w:rPr>
          <w:rFonts w:hint="eastAsia" w:ascii="宋体" w:hAnsi="宋体"/>
        </w:rPr>
        <w:t>前进性与曲折性的统一，是一切事物发展的辩证法，社会主义在产生和发展过程中出现的种种曲折，是符合社会发展规律的正常现象。</w:t>
      </w:r>
    </w:p>
    <w:p>
      <w:pPr>
        <w:spacing w:line="360" w:lineRule="exact"/>
        <w:ind w:firstLine="420" w:firstLineChars="200"/>
        <w:rPr>
          <w:rFonts w:hint="eastAsia" w:ascii="宋体" w:hAnsi="宋体"/>
        </w:rPr>
      </w:pPr>
      <w:r>
        <w:rPr>
          <w:rFonts w:hint="eastAsia" w:ascii="宋体" w:hAnsi="宋体"/>
        </w:rPr>
        <w:t>马克思主义告诉我们，任何新生事物的发展都不可能一帆风顺，都要经历一个曲折的发展过程。即使是一个剥削制度代替另一个剥削制度，也不可避免需要经过长期的曲折反复。社会主义要建立一个没有剥削制度的社会，同一切剥削制度实行彻底决裂，必然遇到剥削阶级的全力反抗。同时，由于社会主义是一种崭新的社会制度，没有现成的经验可以借鉴和遵循，如何认识社会主义建设的规律，也需要不断尝试。加上社会主义国家发展时间短暂，基础薄弱，在两种制度共存的竞争格局中处于劣势，其巩固和发展的过程就不能不是一个更加曲折和更加艰难的艰辛探索过程，就难免出现这样或那样的失误和波折。</w:t>
      </w:r>
    </w:p>
    <w:p>
      <w:pPr>
        <w:spacing w:line="360" w:lineRule="exact"/>
        <w:ind w:firstLine="420" w:firstLineChars="200"/>
        <w:rPr>
          <w:rFonts w:hint="eastAsia" w:ascii="宋体" w:hAnsi="宋体"/>
        </w:rPr>
      </w:pPr>
      <w:r>
        <w:rPr>
          <w:rFonts w:hint="eastAsia" w:ascii="宋体" w:hAnsi="宋体"/>
        </w:rPr>
        <w:t>但是，社会主义的发展不仅仅只表现为曲折性，更重要的是，社会主义在曲折中持续前进，这是任何力量都不可扭转的历史趋势。社会主义的发展进程是前进性与曲折性的统一。</w:t>
      </w:r>
    </w:p>
    <w:p>
      <w:pPr>
        <w:spacing w:line="360" w:lineRule="exact"/>
        <w:ind w:firstLine="420" w:firstLineChars="200"/>
        <w:rPr>
          <w:rFonts w:hint="eastAsia" w:ascii="宋体" w:hAnsi="宋体"/>
        </w:rPr>
      </w:pPr>
      <w:r>
        <w:rPr>
          <w:rFonts w:hint="eastAsia" w:ascii="宋体" w:hAnsi="宋体"/>
        </w:rPr>
        <w:t>首先，社会主义代表社会历史发展的方向，它具有强大的生命力。一般而言，社会的发展状况如何，主要是看该社会在本质上能否进一步促进生产力的发展，社会的生产关系是否适合生产力的发展要求。社会主义制度的确立解决了资本主义生产关系与生产力对立，为社会主义生产力的发展提供了无限广阔的空间，从根本上消除了束缚生产力发展的桎梏。虽然社会主义生产关系在某些环节上还不够完善，影响了社会主义优越性的充分发挥，但是社会主义的本质决定了它代表历史发展的总方向，能够充分地解放生产力和发展生产力，为社会创造更加丰富的物质财富和精神财富。</w:t>
      </w:r>
      <w:r>
        <w:rPr>
          <w:rFonts w:hint="eastAsia" w:ascii="宋体" w:hAnsi="宋体"/>
        </w:rPr>
        <w:cr/>
      </w:r>
      <w:r>
        <w:rPr>
          <w:rFonts w:hint="eastAsia" w:ascii="宋体" w:hAnsi="宋体"/>
        </w:rPr>
        <w:t xml:space="preserve">    其次，社会主义基本矛盾的性质决定了社会主义能够在自我完善中实现不断发展。一种社会制度是否具有发展性、前进性，与其自身是否能够自我完善密切相关。社会主义基本矛盾的性质和特点与以往私有制社会根本不同。从性质上看，它是非对抗性的，是人民内部根本利益一致基础上的矛盾。解决社会主义基本矛盾的方法，不是通过社会外部的力量，而是通过社会自身内部的力量，即通过社会改革来实现。通过不断调整生产关系和上层建筑，使其适应生产力的发展要求，并进一步推动整个社会的进步和发展。</w:t>
      </w:r>
    </w:p>
    <w:p>
      <w:pPr>
        <w:spacing w:line="360" w:lineRule="exact"/>
        <w:ind w:firstLine="420" w:firstLineChars="200"/>
        <w:rPr>
          <w:rFonts w:hint="eastAsia" w:ascii="宋体" w:hAnsi="宋体"/>
        </w:rPr>
      </w:pPr>
      <w:r>
        <w:rPr>
          <w:rFonts w:hint="eastAsia" w:ascii="宋体" w:hAnsi="宋体"/>
        </w:rPr>
        <w:t>再次，社会主义事业符合广大人民群众的利益和愿望，能够得到广大人民群众的拥护和支持。社会主义事业是广大人民群众自己的事业，人民是社会主义国家的主人。人民内部尽管也有矛盾，但是，这是在根本利益一致基础上的矛盾，社会主义能够通过自身的力量克服各种错误与不足，在人民内部自己解决。</w:t>
      </w:r>
    </w:p>
    <w:p>
      <w:pPr>
        <w:spacing w:line="360" w:lineRule="exact"/>
        <w:ind w:firstLine="420" w:firstLineChars="200"/>
        <w:rPr>
          <w:rFonts w:hint="eastAsia" w:ascii="宋体" w:hAnsi="宋体"/>
        </w:rPr>
      </w:pPr>
      <w:r>
        <w:rPr>
          <w:rFonts w:hint="eastAsia" w:ascii="宋体" w:hAnsi="宋体"/>
        </w:rPr>
        <w:t>当前，虽然社会主义在与资本主义的较量中还暂时处于弱势，但社会主义是人类美好的理想社会，它作为具有无比旺盛生命力的新生事物，经过风雨磨练，一定会更加巩固、发展和壮大。我们要充分认识到，社会主义事业是长期的事业，需要几代人、十几代人甚至几十代人的艰苦奋斗。在这长期的发展过程中，无论是出现高潮还是低潮，我们都绝对不能动摇对社会主义的信念。此外，苏东剧变最深刻的教训是：放弃了社会主义道路，放弃了无产阶级专政，放弃了共产党的领导地位，放弃了马克思列宁主义，结果使得已经相当严重的经济、政治、社会、民族矛盾进一步激化，最终酿成了制度剧变、国家解体的历史悲剧。</w:t>
      </w:r>
    </w:p>
    <w:p>
      <w:pPr>
        <w:spacing w:line="360" w:lineRule="exact"/>
        <w:ind w:firstLine="420" w:firstLineChars="200"/>
        <w:rPr>
          <w:rFonts w:hint="eastAsia" w:ascii="宋体" w:hAnsi="宋体"/>
        </w:rPr>
      </w:pPr>
      <w:r>
        <w:rPr>
          <w:rFonts w:hint="eastAsia" w:ascii="宋体" w:hAnsi="宋体"/>
        </w:rPr>
        <w:t>因此，要实现中华民族的繁荣富强，我们就必须辩证地、历史地、全面地看待社会主义在产生和发展过程中出现的种种曲折，坚定社会主义终究代替资本主义这一历史发展的总趋势，在中国共产党的正确领导下为中国特色社会主义事业的发展贡献自己的力量。</w:t>
      </w:r>
    </w:p>
    <w:p>
      <w:pPr>
        <w:keepNext w:val="0"/>
        <w:keepLines w:val="0"/>
        <w:widowControl/>
        <w:suppressLineNumbers w:val="0"/>
        <w:jc w:val="left"/>
        <w:rPr>
          <w:rFonts w:hint="eastAsia" w:ascii="宋体" w:hAnsi="宋体"/>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为什么社会主义革命首先能够在经济文化相对落后的国家取得胜利？</w:t>
      </w:r>
    </w:p>
    <w:p>
      <w:pPr>
        <w:spacing w:line="360" w:lineRule="exact"/>
        <w:rPr>
          <w:rFonts w:hint="default" w:ascii="华文中宋" w:hAnsi="华文中宋" w:eastAsia="华文中宋"/>
          <w:b/>
          <w:lang w:val="en-US" w:eastAsia="zh-CN"/>
        </w:rPr>
      </w:pPr>
      <w:r>
        <w:rPr>
          <w:rFonts w:hint="eastAsia" w:ascii="华文中宋" w:hAnsi="华文中宋" w:eastAsia="华文中宋"/>
          <w:b/>
          <w:lang w:val="en-US" w:eastAsia="zh-CN"/>
        </w:rPr>
        <w:t>答案1：</w:t>
      </w:r>
    </w:p>
    <w:p>
      <w:pPr>
        <w:spacing w:line="360" w:lineRule="exact"/>
        <w:ind w:firstLine="420" w:firstLineChars="200"/>
        <w:rPr>
          <w:rFonts w:hint="eastAsia" w:ascii="宋体" w:hAnsi="宋体"/>
        </w:rPr>
      </w:pPr>
      <w:r>
        <w:rPr>
          <w:rFonts w:hint="eastAsia" w:ascii="宋体" w:hAnsi="宋体"/>
        </w:rPr>
        <w:t>19世纪中叶，马克思、恩格斯根据自由资本主义阶段的历史条件，曾经认为，社会主义革命不可能在单独一个国家内发生和取得胜利，它将在资本主义国家、至少在主要的资本主义大工业发展形成了世界市场，把全球各国人民，尤其是资本主义国家的人民，彼此紧紧地联系起来，致使每个国家的人民都受着另一国家事变的影响。大工业的发展，使所有资本主义国家的社会发展得不向上下，资产阶级和无产阶级成了社会上两个起决定作用的阶级，它们之间的斗争成了这一时代的主要斗争。各国资产阶级政府在反对无产阶级时是一致的，它们会联合起来共同镇压一个国家的无产阶级革命。因此，社会主义革命是国际的事业，它将在一切资本主义国家发生，至少在英、法、德同时发生，才能取得胜利。</w:t>
      </w:r>
    </w:p>
    <w:p>
      <w:pPr>
        <w:spacing w:line="360" w:lineRule="exact"/>
        <w:ind w:firstLine="420" w:firstLineChars="200"/>
        <w:rPr>
          <w:rFonts w:hint="eastAsia" w:ascii="宋体" w:hAnsi="宋体"/>
        </w:rPr>
      </w:pPr>
      <w:r>
        <w:rPr>
          <w:rFonts w:hint="eastAsia" w:ascii="宋体" w:hAnsi="宋体"/>
        </w:rPr>
        <w:t>第一，从人类历史的发展来看，在同一社会形态的众多国家和民族向更高社会形态迈进的过程中，经济比较发达、制度相对完善的国家和民族，其社会形态的演进往往带有滞后的特点。因此，经济文化相对落后的国家先于发达国家进入社会主义社会并不是人类社会发展中独有的现象。</w:t>
      </w:r>
    </w:p>
    <w:p>
      <w:pPr>
        <w:spacing w:line="360" w:lineRule="exact"/>
        <w:ind w:firstLine="420" w:firstLineChars="200"/>
        <w:rPr>
          <w:rFonts w:hint="eastAsia" w:ascii="宋体" w:hAnsi="宋体"/>
        </w:rPr>
      </w:pPr>
      <w:r>
        <w:rPr>
          <w:rFonts w:hint="eastAsia" w:ascii="宋体" w:hAnsi="宋体"/>
        </w:rPr>
        <w:t>第二，本世纪上半叶，世界社会主义的革命突破虽然都发生在经济文化相对落后的国家，究其原因，仍在于发达资本主义国家社会基本矛盾及其由此而引发的其他社会矛盾的空前激化。落后国家社会主义革命的胜利是发达资本主义国家通过战争向外转移危机和矛盾的结果。</w:t>
      </w:r>
    </w:p>
    <w:p>
      <w:pPr>
        <w:spacing w:line="360" w:lineRule="exact"/>
        <w:ind w:firstLine="420" w:firstLineChars="200"/>
        <w:rPr>
          <w:rFonts w:hint="eastAsia" w:ascii="宋体" w:hAnsi="宋体"/>
        </w:rPr>
      </w:pPr>
      <w:r>
        <w:rPr>
          <w:rFonts w:hint="eastAsia" w:ascii="宋体" w:hAnsi="宋体"/>
        </w:rPr>
        <w:t>第三，二十世纪落后国家社会主义革命的兴起是和帝国主义战争联系在一起的。帝国主义战争，作为资本主义政治、经济发展不平衡的产物，不仅给落后国家的革命造成有利的国内革命形势，同时，它也使帝国主义各国在战争中相互削弱，使资本主义统治链条上出现薄弱环节为革命的突破创造了有利的国际形势。</w:t>
      </w:r>
    </w:p>
    <w:p>
      <w:pPr>
        <w:spacing w:line="360" w:lineRule="exact"/>
        <w:ind w:firstLine="420" w:firstLineChars="200"/>
        <w:rPr>
          <w:rFonts w:hint="eastAsia" w:ascii="宋体" w:hAnsi="宋体"/>
        </w:rPr>
      </w:pPr>
      <w:r>
        <w:rPr>
          <w:rFonts w:hint="eastAsia" w:ascii="宋体" w:hAnsi="宋体"/>
        </w:rPr>
        <w:t>第四，任何一场革命都不可能在条件完全具备、万无一失的情况下进行，革命总是有风险的。对于革命者来说，不顾革命的主客观条件，盲目蛮干、搞冒险主义固然是不可取的，但在应当行动的时刻不敢行动或动作迟缓，同样也是不足取的。无产阶级革命家总是将革命的胆略和求实精神结合，最大限度地发挥主观能动性，抓住革命时机敢于革命，敢于取胜。</w:t>
      </w:r>
    </w:p>
    <w:p>
      <w:pPr>
        <w:keepNext w:val="0"/>
        <w:keepLines w:val="0"/>
        <w:widowControl/>
        <w:suppressLineNumbers w:val="0"/>
        <w:jc w:val="left"/>
        <w:rPr>
          <w:rFonts w:hint="eastAsia" w:ascii="宋体" w:hAnsi="宋体"/>
        </w:rPr>
      </w:pPr>
      <w:r>
        <w:rPr>
          <w:rFonts w:hint="eastAsia" w:ascii="宋体" w:hAnsi="宋体"/>
        </w:rPr>
        <w:t>社会主义革命的突破都发生在经济文化相对落后的国家，根本原因之一，在于发达资本主义国家社会基本矛盾以及由此引发的其他社会矛盾的空前激化。落后国家社会主义革命的胜利是发达资本主义国家通过战争向外转移危机和矛盾的必然结果。</w:t>
      </w:r>
    </w:p>
    <w:p>
      <w:pPr>
        <w:keepNext w:val="0"/>
        <w:keepLines w:val="0"/>
        <w:widowControl/>
        <w:suppressLineNumbers w:val="0"/>
        <w:jc w:val="left"/>
        <w:rPr>
          <w:rFonts w:hint="eastAsia" w:ascii="宋体" w:hAnsi="宋体"/>
        </w:rPr>
      </w:pPr>
    </w:p>
    <w:p>
      <w:pPr>
        <w:keepNext w:val="0"/>
        <w:keepLines w:val="0"/>
        <w:widowControl/>
        <w:suppressLineNumbers w:val="0"/>
        <w:jc w:val="left"/>
        <w:rPr>
          <w:rFonts w:hint="eastAsia" w:ascii="宋体" w:hAnsi="宋体"/>
          <w:lang w:val="en-US" w:eastAsia="zh-CN"/>
        </w:rPr>
      </w:pPr>
      <w:r>
        <w:rPr>
          <w:rFonts w:hint="eastAsia" w:ascii="宋体" w:hAnsi="宋体"/>
          <w:lang w:val="en-US" w:eastAsia="zh-CN"/>
        </w:rPr>
        <w:t>答案2：</w:t>
      </w:r>
    </w:p>
    <w:p>
      <w:pPr>
        <w:spacing w:line="360" w:lineRule="auto"/>
        <w:jc w:val="left"/>
        <w:rPr>
          <w:rFonts w:hint="eastAsia"/>
          <w:b/>
          <w:sz w:val="18"/>
          <w:szCs w:val="18"/>
        </w:rPr>
      </w:pPr>
      <w:r>
        <w:rPr>
          <w:rFonts w:hint="eastAsia"/>
          <w:b/>
          <w:sz w:val="18"/>
          <w:szCs w:val="18"/>
        </w:rPr>
        <w:t>参考答案:</w:t>
      </w:r>
      <w:r>
        <w:rPr>
          <w:rFonts w:hint="eastAsia"/>
          <w:sz w:val="18"/>
          <w:szCs w:val="18"/>
        </w:rPr>
        <w:t>经济文化相对落后的国家先于发达资本主义国家进入社会主义社会，是由革命的客观形势和条件所决定的。19世纪末20世纪初，资本主义进入到帝国主义阶段,世界范围内的无产阶级与资产阶级的矛盾日益尖锐化，矛盾的焦点集中在经济落后的国家，出现了很好的革命形势。同时，这些国家的马克思主义政党在马克思主义指导下制定了与本国实际相结合的正确的路线、方针和斗争策略，形成了成熟的革命主观条件。通过武装斗争，经济落后的国家率先夺取国家政权，建立社会主义社会，这是社会历史发展客观规律的必然产物。</w:t>
      </w:r>
    </w:p>
    <w:p>
      <w:pPr>
        <w:spacing w:line="360" w:lineRule="auto"/>
        <w:ind w:firstLine="360" w:firstLineChars="200"/>
        <w:rPr>
          <w:rFonts w:hint="eastAsia"/>
          <w:sz w:val="18"/>
          <w:szCs w:val="18"/>
        </w:rPr>
      </w:pPr>
      <w:r>
        <w:rPr>
          <w:rFonts w:hint="eastAsia"/>
          <w:sz w:val="18"/>
          <w:szCs w:val="18"/>
        </w:rPr>
        <w:t>经济落后的国家先于发达资本主义国家进入社会主义，是生产关系一定要适合生产力状况规律的特殊表现。生产力决定生产关系，先进的生产关系不可能建立在落后的社会生产力基础上。但是，由于广泛的国家交往，生产力水平相对落后的国家也可以产生类似于经济发达国家的社会矛盾。在生产关系不变更，社会生产力就不能发展的特殊条件下，生产关系的变更就成为主要的决定的方面。19世纪末20世纪初经济文化相对落后的国家率先进入社会主义正是这一历史状况的反映.</w:t>
      </w:r>
    </w:p>
    <w:p>
      <w:pPr>
        <w:keepNext w:val="0"/>
        <w:keepLines w:val="0"/>
        <w:widowControl/>
        <w:suppressLineNumbers w:val="0"/>
        <w:jc w:val="left"/>
        <w:rPr>
          <w:rFonts w:hint="eastAsia" w:ascii="宋体" w:hAnsi="宋体"/>
          <w:lang w:val="en-US" w:eastAsia="zh-CN"/>
        </w:rPr>
      </w:pPr>
    </w:p>
    <w:p>
      <w:pPr>
        <w:keepNext w:val="0"/>
        <w:keepLines w:val="0"/>
        <w:widowControl/>
        <w:suppressLineNumbers w:val="0"/>
        <w:jc w:val="left"/>
        <w:rPr>
          <w:rFonts w:hint="default" w:ascii="宋体" w:hAnsi="宋体"/>
          <w:lang w:val="en-US" w:eastAsia="zh-CN"/>
        </w:rPr>
      </w:pPr>
    </w:p>
    <w:p>
      <w:pPr>
        <w:spacing w:line="360" w:lineRule="exact"/>
        <w:rPr>
          <w:rFonts w:hint="eastAsia" w:ascii="华文中宋" w:hAnsi="华文中宋" w:eastAsia="华文中宋"/>
          <w:b/>
        </w:rPr>
      </w:pPr>
      <w:r>
        <w:rPr>
          <w:rFonts w:hint="eastAsia" w:ascii="华文中宋" w:hAnsi="华文中宋" w:eastAsia="华文中宋"/>
          <w:b/>
        </w:rPr>
        <w:t>如何理解社会主义发展道路的多样性？</w:t>
      </w:r>
    </w:p>
    <w:p>
      <w:pPr>
        <w:spacing w:line="360" w:lineRule="auto"/>
        <w:jc w:val="left"/>
        <w:rPr>
          <w:rFonts w:hint="eastAsia" w:ascii="Times New Roman" w:hAnsi="Times New Roman" w:eastAsia="宋体" w:cs="Times New Roman"/>
          <w:b/>
          <w:sz w:val="18"/>
          <w:szCs w:val="18"/>
        </w:rPr>
      </w:pPr>
      <w:r>
        <w:rPr>
          <w:rFonts w:hint="eastAsia" w:ascii="Times New Roman" w:hAnsi="Times New Roman" w:eastAsia="宋体" w:cs="Times New Roman"/>
          <w:sz w:val="18"/>
          <w:szCs w:val="18"/>
        </w:rPr>
        <w:t>社会主义的发展道路不是单一性的，而是多样性的。列宁在谈到向社会主义的转变时指出：“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这一论述，从历史唯物主义的高度揭示了各民族发展道路的多样性、特殊性的深刻内涵，对正确认识社会主义建设和发展道路的多样性具有重要指导意义。</w:t>
      </w:r>
    </w:p>
    <w:p>
      <w:pPr>
        <w:spacing w:line="360" w:lineRule="auto"/>
        <w:ind w:firstLine="360" w:firstLineChars="200"/>
        <w:rPr>
          <w:rFonts w:hint="eastAsia" w:ascii="华文中宋" w:hAnsi="华文中宋" w:eastAsia="华文中宋"/>
          <w:b/>
        </w:rPr>
      </w:pPr>
      <w:r>
        <w:rPr>
          <w:rFonts w:hint="eastAsia" w:ascii="Times New Roman" w:hAnsi="Times New Roman" w:eastAsia="宋体" w:cs="Times New Roman"/>
          <w:sz w:val="18"/>
          <w:szCs w:val="18"/>
        </w:rPr>
        <w:t>社会主义在发展过程中，由于各国国情的特殊性，即经济、政治、思想文化的差异性，生产力发展水平的不同，无产阶级政党自身成熟程度的不同，阶级基础与群众基础的构成状况的不同，革命传统的不同，以及历史和现实的、国内的国际的各种因素的交互作用，社会主义发展道路必然呈现出多样性的特点。</w:t>
      </w:r>
    </w:p>
    <w:p>
      <w:pPr>
        <w:spacing w:line="360" w:lineRule="exact"/>
        <w:ind w:firstLine="420" w:firstLineChars="200"/>
        <w:rPr>
          <w:rFonts w:hint="eastAsia" w:ascii="宋体" w:hAnsi="宋体"/>
        </w:rPr>
      </w:pPr>
      <w:r>
        <w:rPr>
          <w:rFonts w:hint="eastAsia" w:ascii="宋体" w:hAnsi="宋体"/>
        </w:rPr>
        <w:t>1.各国生产力的发展状况是社会主义发展道路多样性的经济原因。</w:t>
      </w:r>
    </w:p>
    <w:p>
      <w:pPr>
        <w:spacing w:line="360" w:lineRule="exact"/>
        <w:rPr>
          <w:rFonts w:hint="eastAsia" w:ascii="宋体" w:hAnsi="宋体"/>
        </w:rPr>
      </w:pPr>
      <w:r>
        <w:rPr>
          <w:rFonts w:hint="eastAsia" w:ascii="宋体" w:hAnsi="宋体"/>
        </w:rPr>
        <w:t>　　已经取得胜利的社会主义国家，经济文化都比较落后，各国之间也有较大差别.每个国家都必须根据本国生产力的发展状况，制定相应发展战略，采取不同的方式进行社会主义建设。</w:t>
      </w:r>
    </w:p>
    <w:p>
      <w:pPr>
        <w:spacing w:line="360" w:lineRule="exact"/>
        <w:ind w:firstLine="420" w:firstLineChars="200"/>
        <w:rPr>
          <w:rFonts w:hint="eastAsia" w:ascii="宋体" w:hAnsi="宋体"/>
        </w:rPr>
      </w:pPr>
      <w:r>
        <w:rPr>
          <w:rFonts w:hint="eastAsia" w:ascii="宋体" w:hAnsi="宋体"/>
        </w:rPr>
        <w:t>2.各国历史文化传统的差异性是社会主义发展道路多样性的历史原因。</w:t>
      </w:r>
    </w:p>
    <w:p>
      <w:pPr>
        <w:spacing w:line="360" w:lineRule="exact"/>
        <w:rPr>
          <w:rFonts w:hint="eastAsia" w:ascii="宋体" w:hAnsi="宋体"/>
        </w:rPr>
      </w:pPr>
      <w:r>
        <w:rPr>
          <w:rFonts w:hint="eastAsia" w:ascii="宋体" w:hAnsi="宋体"/>
        </w:rPr>
        <w:t>　　各个民族的历史文化传统，是人们进行活动的既定前提和基础，每个国家只有把马克思主义的普遍原理与本国的具体实践相结合，才能取得成功。</w:t>
      </w:r>
    </w:p>
    <w:p>
      <w:pPr>
        <w:spacing w:line="360" w:lineRule="exact"/>
        <w:rPr>
          <w:rFonts w:hint="eastAsia" w:ascii="宋体" w:hAnsi="宋体"/>
        </w:rPr>
      </w:pPr>
      <w:r>
        <w:rPr>
          <w:rFonts w:hint="eastAsia" w:ascii="宋体" w:hAnsi="宋体"/>
        </w:rPr>
        <w:t>　　马克思指出：“人们自己创造自己的历史，但是他们并不是随心所欲地创造，并不是在他们自己选定的条件下创造，而是在直接碰到的、既定的、从过去承继下来的条件下创造。”</w:t>
      </w:r>
    </w:p>
    <w:p>
      <w:pPr>
        <w:spacing w:line="360" w:lineRule="exact"/>
        <w:ind w:firstLine="420" w:firstLineChars="200"/>
        <w:rPr>
          <w:rFonts w:hint="eastAsia" w:ascii="宋体" w:hAnsi="宋体"/>
        </w:rPr>
      </w:pPr>
      <w:r>
        <w:rPr>
          <w:rFonts w:hint="eastAsia" w:ascii="宋体" w:hAnsi="宋体"/>
        </w:rPr>
        <w:t>3.时代的不断发展是社会主义发展道路多样性的现实原因。</w:t>
      </w:r>
    </w:p>
    <w:p>
      <w:pPr>
        <w:spacing w:line="360" w:lineRule="exact"/>
        <w:rPr>
          <w:rFonts w:hint="eastAsia" w:ascii="宋体" w:hAnsi="宋体"/>
        </w:rPr>
      </w:pPr>
      <w:r>
        <w:rPr>
          <w:rFonts w:hint="eastAsia" w:ascii="宋体" w:hAnsi="宋体"/>
        </w:rPr>
        <w:t>　　每个国家应该根据时代和实践的发展要求，选择适合本国国情的社会主义发展道路.这是社会主义制度保持生机活力、永远立于不败之地的重要保证。</w:t>
      </w:r>
    </w:p>
    <w:p>
      <w:pPr>
        <w:keepNext w:val="0"/>
        <w:keepLines w:val="0"/>
        <w:widowControl/>
        <w:suppressLineNumbers w:val="0"/>
        <w:jc w:val="left"/>
        <w:rPr>
          <w:rFonts w:hint="eastAsia" w:ascii="宋体" w:hAnsi="宋体"/>
          <w:lang w:val="en-US" w:eastAsia="zh-CN"/>
        </w:rPr>
      </w:pPr>
    </w:p>
    <w:p>
      <w:pPr>
        <w:rPr>
          <w:rFonts w:hint="eastAsia"/>
          <w:b/>
          <w:szCs w:val="21"/>
          <w:lang w:val="en-US" w:eastAsia="zh-CN"/>
        </w:rPr>
      </w:pPr>
    </w:p>
    <w:p>
      <w:pPr>
        <w:rPr>
          <w:rFonts w:hint="eastAsia"/>
          <w:b/>
          <w:szCs w:val="21"/>
        </w:rPr>
      </w:pPr>
      <w:r>
        <w:rPr>
          <w:rFonts w:hint="eastAsia"/>
          <w:b/>
          <w:szCs w:val="21"/>
          <w:lang w:val="en-US" w:eastAsia="zh-CN"/>
        </w:rPr>
        <w:t>怎</w:t>
      </w:r>
      <w:r>
        <w:rPr>
          <w:rFonts w:hint="eastAsia"/>
          <w:b/>
          <w:szCs w:val="21"/>
          <w:lang w:val="zh-CN"/>
        </w:rPr>
        <w:t>样理解无产阶级专政和社会主义民主？</w:t>
      </w:r>
    </w:p>
    <w:p>
      <w:pPr>
        <w:ind w:firstLine="420" w:firstLineChars="200"/>
        <w:rPr>
          <w:rFonts w:hint="eastAsia"/>
          <w:szCs w:val="21"/>
        </w:rPr>
      </w:pPr>
    </w:p>
    <w:p>
      <w:pPr>
        <w:ind w:firstLine="420" w:firstLineChars="200"/>
        <w:rPr>
          <w:rFonts w:hint="eastAsia" w:ascii="宋体" w:hAnsi="宋体"/>
          <w:szCs w:val="21"/>
        </w:rPr>
      </w:pPr>
      <w:r>
        <w:rPr>
          <w:rFonts w:hint="eastAsia" w:ascii="楷体_GB2312" w:hAnsi="宋体" w:eastAsia="楷体_GB2312" w:cs="Arial"/>
          <w:b/>
          <w:szCs w:val="21"/>
        </w:rPr>
        <w:t>参考答案：</w:t>
      </w:r>
    </w:p>
    <w:p>
      <w:pPr>
        <w:ind w:firstLine="420" w:firstLineChars="200"/>
        <w:rPr>
          <w:rFonts w:hint="eastAsia"/>
        </w:rPr>
      </w:pPr>
    </w:p>
    <w:p>
      <w:pPr>
        <w:ind w:firstLine="420" w:firstLineChars="200"/>
        <w:rPr>
          <w:rFonts w:hint="eastAsia"/>
        </w:rPr>
      </w:pPr>
      <w:r>
        <w:rPr>
          <w:rFonts w:hint="eastAsia"/>
        </w:rPr>
        <w:t>无产阶级专政是新型的国家政权，是工人阶级领导全体劳动者，团结一切可以团结的力量，在人民内部实行民主和对敌人实行专政，以消灭剥削、消灭阶级为使命的新型国家政权。无产阶级专政是工人阶级通过共产党领导的国家政权，国家和社会必须按照工人阶级和劳动人民的意志进行改造。无产阶级专政是以工农联盟为阶级基础的国家政权，担负着消灭阶级、消灭剥削，实现无阶级社会的历史使命。无产阶级专政的国家形式具有多样性。</w:t>
      </w:r>
    </w:p>
    <w:p>
      <w:pPr>
        <w:ind w:firstLine="420" w:firstLineChars="200"/>
        <w:rPr>
          <w:rFonts w:hint="eastAsia"/>
        </w:rPr>
      </w:pPr>
      <w:r>
        <w:rPr>
          <w:rFonts w:hint="eastAsia"/>
        </w:rPr>
        <w:t>社会主义民主是人类社会最高类型的民主，是绝大多数人的民主，它的本质和核心是人民当家作主。社会主义民主首先是社会主义的国家制度，国体上是工人阶级和劳动群众的国家。社会主义民主是目的和手段的统一，是人民革命长期奋斗和追求的目的。社会主义民主是具体的、历史的和不断发展的，建设高度的社会主义民主需要一个长期的历史过程。</w:t>
      </w:r>
    </w:p>
    <w:p>
      <w:pPr>
        <w:keepNext w:val="0"/>
        <w:keepLines w:val="0"/>
        <w:widowControl/>
        <w:suppressLineNumbers w:val="0"/>
        <w:jc w:val="left"/>
        <w:rPr>
          <w:rFonts w:hint="eastAsia" w:ascii="宋体" w:hAnsi="宋体"/>
          <w:lang w:val="en-US" w:eastAsia="zh-CN"/>
        </w:rPr>
      </w:pPr>
    </w:p>
    <w:p>
      <w:pPr>
        <w:adjustRightInd w:val="0"/>
        <w:snapToGrid w:val="0"/>
        <w:ind w:firstLine="420" w:firstLineChars="200"/>
        <w:rPr>
          <w:rFonts w:hint="eastAsia"/>
          <w:b/>
          <w:szCs w:val="21"/>
        </w:rPr>
      </w:pPr>
      <w:r>
        <w:rPr>
          <w:rFonts w:hint="eastAsia"/>
          <w:b/>
          <w:szCs w:val="21"/>
        </w:rPr>
        <w:t>为什么说社会主义事业不能离开马克思主义政党的领导？加强党的先进性建设的重要意义是什么？</w:t>
      </w:r>
    </w:p>
    <w:p>
      <w:pPr>
        <w:ind w:firstLine="420" w:firstLineChars="200"/>
        <w:rPr>
          <w:rFonts w:hint="eastAsia"/>
          <w:szCs w:val="21"/>
        </w:rPr>
      </w:pPr>
    </w:p>
    <w:p>
      <w:pPr>
        <w:ind w:firstLine="420" w:firstLineChars="200"/>
        <w:rPr>
          <w:rFonts w:hint="eastAsia" w:ascii="宋体" w:hAnsi="宋体"/>
          <w:szCs w:val="21"/>
        </w:rPr>
      </w:pPr>
      <w:r>
        <w:rPr>
          <w:rFonts w:hint="eastAsia" w:ascii="楷体_GB2312" w:hAnsi="宋体" w:eastAsia="楷体_GB2312" w:cs="Arial"/>
          <w:b/>
          <w:szCs w:val="21"/>
        </w:rPr>
        <w:t>参考答案：</w:t>
      </w:r>
    </w:p>
    <w:p>
      <w:pPr>
        <w:ind w:firstLine="420" w:firstLineChars="200"/>
        <w:rPr>
          <w:rFonts w:hint="eastAsia"/>
        </w:rPr>
      </w:pPr>
    </w:p>
    <w:p>
      <w:pPr>
        <w:ind w:firstLine="420" w:firstLineChars="200"/>
        <w:rPr>
          <w:rFonts w:hint="eastAsia"/>
        </w:rPr>
      </w:pPr>
      <w:r>
        <w:rPr>
          <w:rFonts w:hint="eastAsia"/>
        </w:rPr>
        <w:t>马克思主义政党是工人阶级的先锋队，是在马克思主义指导下为实现共产主义而奋斗的党。代表广大人民的根本利益，为人民群众谋利益是无产阶级政党的根本宗旨。社会主义革命和社会主义建设，是崇高而伟大的事业，是需要无产阶级长期奋斗的事业，也是需要动员广大人民群众参与的事业。完成这一伟大的事业，需要在思想、政治和组织方面强有力的领导。无产阶级政党是按照民主集中制原则组织起来的、以科学理论为指导，能够结合实际条件制定正确的路线、方针、政策的党，是能够组织、动员人民群众的党，是社会主义革命和 社会主义建设的领导核心，是实现工人阶级历史使命的根本保证。无论任何时期，无产阶级事业都不能离开马克思主义政党的领导。</w:t>
      </w:r>
    </w:p>
    <w:p>
      <w:pPr>
        <w:keepNext w:val="0"/>
        <w:keepLines w:val="0"/>
        <w:widowControl/>
        <w:suppressLineNumbers w:val="0"/>
        <w:jc w:val="left"/>
        <w:rPr>
          <w:rFonts w:hint="eastAsia"/>
        </w:rPr>
      </w:pPr>
      <w:r>
        <w:rPr>
          <w:rFonts w:hint="eastAsia"/>
        </w:rPr>
        <w:t>先进性是马克思主义政党的本质属性，是马克思主义政党的生命所系，力量所在。保持马克思主义政党的先进性是马克思主义政党自身建设的根本任务和永恒主题。只有加强党的先进性建设，才能保持党的无产阶级先锋队性质，保证党始终与时代发展同步伐，保证党始终与人民群众共命运，使党的理论和路线方针政策不断与时俱进，使党的全部工作始终符合实际和社会发展规律，保证党始终引领社会发展进步，具有蓬勃生机和旺盛活力。</w:t>
      </w: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b/>
          <w:bCs/>
          <w:sz w:val="44"/>
          <w:szCs w:val="44"/>
          <w:lang w:val="en-US" w:eastAsia="zh-CN"/>
        </w:rPr>
      </w:pPr>
      <w:r>
        <w:rPr>
          <w:rFonts w:hint="eastAsia"/>
          <w:b/>
          <w:bCs/>
          <w:sz w:val="44"/>
          <w:szCs w:val="44"/>
          <w:lang w:val="en-US" w:eastAsia="zh-CN"/>
        </w:rPr>
        <w:t>第七章：</w:t>
      </w:r>
    </w:p>
    <w:p>
      <w:pPr>
        <w:keepNext w:val="0"/>
        <w:keepLines w:val="0"/>
        <w:widowControl/>
        <w:suppressLineNumbers w:val="0"/>
        <w:jc w:val="left"/>
        <w:rPr>
          <w:rFonts w:ascii="黑体" w:hAnsi="宋体" w:eastAsia="黑体" w:cs="黑体"/>
          <w:b/>
          <w:color w:val="000000"/>
          <w:kern w:val="0"/>
          <w:sz w:val="19"/>
          <w:szCs w:val="19"/>
          <w:lang w:val="en-US" w:eastAsia="zh-CN" w:bidi="ar"/>
        </w:rPr>
      </w:pPr>
      <w:r>
        <w:rPr>
          <w:rFonts w:ascii="黑体" w:hAnsi="宋体" w:eastAsia="黑体" w:cs="黑体"/>
          <w:b/>
          <w:color w:val="000000"/>
          <w:kern w:val="0"/>
          <w:sz w:val="19"/>
          <w:szCs w:val="19"/>
          <w:lang w:val="en-US" w:eastAsia="zh-CN" w:bidi="ar"/>
        </w:rPr>
        <w:t xml:space="preserve">7.1 在对未来理想社会的认识上，马克思主义经典作家与空想社会主义者有何本质区别? </w:t>
      </w:r>
    </w:p>
    <w:p>
      <w:pPr>
        <w:keepNext w:val="0"/>
        <w:keepLines w:val="0"/>
        <w:widowControl/>
        <w:suppressLineNumbers w:val="0"/>
        <w:jc w:val="left"/>
        <w:rPr>
          <w:rFonts w:hint="default" w:ascii="黑体" w:hAnsi="宋体" w:eastAsia="黑体" w:cs="黑体"/>
          <w:b/>
          <w:color w:val="000000"/>
          <w:kern w:val="0"/>
          <w:sz w:val="19"/>
          <w:szCs w:val="19"/>
          <w:lang w:val="en-US" w:eastAsia="zh-CN" w:bidi="ar"/>
        </w:rPr>
      </w:pPr>
      <w:r>
        <w:rPr>
          <w:rFonts w:hint="eastAsia" w:ascii="黑体" w:hAnsi="宋体" w:eastAsia="黑体" w:cs="黑体"/>
          <w:b/>
          <w:color w:val="000000"/>
          <w:kern w:val="0"/>
          <w:sz w:val="19"/>
          <w:szCs w:val="19"/>
          <w:lang w:val="en-US" w:eastAsia="zh-CN" w:bidi="ar"/>
        </w:rPr>
        <w:t>答案1：</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在展望未来社会的问题上，马克思主义与空想社会主义的根本区别就在于：马克思恩格斯站在科学的立场上，提出并自觉运用了预见未来社会的科学方法。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(一)在揭示人类社会发展一般规律基础上指明社会发展的方向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空想社会主义者曾详尽地描绘过理想社会的图景。但在马克思主义产生以前，人们对未来社会的预见。往往带有浓厚的空想性质和幻想色彩，因为他们还没有掌握预见未来的科学方法论，也不懂得人类社会发展的客观规律。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马克思恩格斯站在无产阶级立场上，运用科学的方法，致力于研究人类社会特别是资本主义社会，第一次揭示了人类社会发展的一般规律和资本主义社会发展的特殊规律，从而对共产主义社会做出了科学的展望。马克思恩格斯认为，人类社会同自然界的发展一样，具有自己的发展规律，揭示这些规律，就能为正确理解过去、把握现在和展望未来提供向导。可见，马克思恩格斯关于未来社会理论是建立在对历史发展规律把握的基础上的。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(二)在剖析资本主义社会旧世界中阐发未来新世界的特点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马克思恩格斯关于未来社会的理论主要是在运用辩证唯物主义和历史唯物主义分析资本主义现实的基础上提出的。通过探索整个人类社会和资本主义社会发展的规律预测历史未来前景，是马克思恩格斯关于未来社会理论的一个重要特点。而掌握社会规律，离不开唯物主义特别是历史唯物主义理论和唯物辩证的方法的指导，这个理论与空想社会主义的根本区别在于，它不是从绝对真理、理性、正义这些抽象的观念出发描绘未来社会美景，而是在批判旧世界中发现新世界，即通过深入剖析资本主义社会形态特别是经济形态来获得对未来社会的认识。他们以此法勾画出的社会主义，是资本主义的对立物、替代物。未来社会的基本特征是与资本主义社会特征相对立的，同时，二者也有同一性，后者不仅是前者的对立物，而且也是继承者，应当吸收资本主义社会的文明成果。空想社会主义者揭露了资本主义社会中存在的剥削和压迫，但对资本主义的认识仅停留在现象上，并未揭示其实质和根源。马克思恩格斯对资本主义批判的高明之处在于，他们不是只看到资本主义社会的弊端，而是揭示出弊端的根源，揭示出资本主义发展中自我否定的力量，发现资本主义发展中孕育着的新社会因素，并以此作出对未来社会特点的预见。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(三)立足于揭示未来社会的一般特征，而不做详尽的细节描绘</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当马克思恩格斯展望未来社会时，总是只限于指出未来社会发展的方向、原则和基本特征，简单说就是预测了未来社会的大体轮廓，而把具体情形留给后来的实践去回答。因为“在将来某个特定的时刻应该做什么，应该马上做些什么，这当然完全取决于人们将不得 不在其中活动的那个既定的历史环境。”</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马克思和恩格斯都不赞成对未来社会的特征作过于具体、全面地论述，更没有为未来社会规定具体方案。恩格斯认为，在新社会没有成为现实而缺乏实践经验的情况下详细地设计未来蓝图，其结果只能是越是制定得详细周密，就越是要陷入纯粹的幻想。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经典作家们论述表明，我们不可能也不必要对遥远的未来作具体的设想和描绘，而应当把为共产主义而奋斗的最高纲领与每个阶段的 现实纲领结合起来。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答案2：</w:t>
      </w:r>
    </w:p>
    <w:p>
      <w:pPr>
        <w:spacing w:line="360" w:lineRule="auto"/>
        <w:jc w:val="left"/>
        <w:rPr>
          <w:rFonts w:hint="eastAsia"/>
          <w:b/>
          <w:sz w:val="18"/>
          <w:szCs w:val="18"/>
        </w:rPr>
      </w:pPr>
      <w:r>
        <w:rPr>
          <w:rFonts w:hint="eastAsia"/>
          <w:b/>
          <w:sz w:val="18"/>
          <w:szCs w:val="18"/>
        </w:rPr>
        <w:t>参考答案:</w:t>
      </w:r>
      <w:r>
        <w:rPr>
          <w:rFonts w:hint="eastAsia" w:ascii="宋体" w:hAnsi="宋体"/>
          <w:sz w:val="18"/>
          <w:szCs w:val="18"/>
        </w:rPr>
        <w:t>无论托马斯的《乌托邦》、康帕内拉的《太阳城》，还是圣西门的“实业制度”和欧文的“和谐公社”，它们都向我们描绘了一个没有剥削压迫和社会不平等现象的理想社会形态，但是，在对未来社会理想的认识上，马克思主义经典作家与空想社会主义之间存在着本质的区别。</w:t>
      </w:r>
    </w:p>
    <w:p>
      <w:pPr>
        <w:spacing w:line="360" w:lineRule="auto"/>
        <w:rPr>
          <w:rFonts w:hint="eastAsia" w:ascii="宋体" w:hAnsi="宋体"/>
          <w:sz w:val="18"/>
          <w:szCs w:val="18"/>
        </w:rPr>
      </w:pPr>
      <w:r>
        <w:rPr>
          <w:rFonts w:hint="eastAsia" w:ascii="宋体" w:hAnsi="宋体"/>
          <w:sz w:val="18"/>
          <w:szCs w:val="18"/>
        </w:rPr>
        <w:t xml:space="preserve">    第一，马克思主义经典作家把未来社会理想建立在唯物史观的基础之上，而空想社会主义者则将其建立在唯心史观之上。恩格斯曾经指出，空想社会主义者和十八世纪的启蒙学者一样，他们把对未来社会的构想建立于所谓“永恒真理”、“永恒正义”和“基于自然的平等和不可剥夺的人权”的理性原则之上。而马克思主义经典作家则在分析资本主义基本矛盾的基础上，把对未来社会的理想牢牢地构筑于唯物史观的基地之上。</w:t>
      </w:r>
    </w:p>
    <w:p>
      <w:pPr>
        <w:spacing w:line="360" w:lineRule="auto"/>
        <w:ind w:firstLine="435"/>
        <w:rPr>
          <w:rFonts w:hint="eastAsia" w:ascii="宋体" w:hAnsi="宋体"/>
          <w:sz w:val="18"/>
          <w:szCs w:val="18"/>
        </w:rPr>
      </w:pPr>
      <w:r>
        <w:rPr>
          <w:rFonts w:hint="eastAsia" w:ascii="宋体" w:hAnsi="宋体"/>
          <w:sz w:val="18"/>
          <w:szCs w:val="18"/>
        </w:rPr>
        <w:t>第二，马克思主义经典作家把社会主义代替资本主义看成一个历史的必然过程，这一过程是由资本主义社会的内在矛盾决定的，它反映了社会发展的一般规律。但是，空想社会主义者则把未来理想社会看成是某些“天才人物”的创造发明，因而纯粹是一种偶然的现象。</w:t>
      </w:r>
    </w:p>
    <w:p>
      <w:pPr>
        <w:spacing w:line="360" w:lineRule="auto"/>
        <w:ind w:firstLine="435"/>
        <w:rPr>
          <w:rFonts w:hint="eastAsia" w:ascii="宋体" w:hAnsi="宋体"/>
          <w:sz w:val="18"/>
          <w:szCs w:val="18"/>
        </w:rPr>
      </w:pPr>
      <w:r>
        <w:rPr>
          <w:rFonts w:hint="eastAsia" w:ascii="宋体" w:hAnsi="宋体"/>
          <w:sz w:val="18"/>
          <w:szCs w:val="18"/>
        </w:rPr>
        <w:t>第三，马克思主义经典作家历来认为，未来社会主义社会和共产主义社会建设是由未来的社会实践决定的，我们只能对未来的社会作大致的构想，而且这些构想也要不断接受实践的检验。但是，空想社会主义者却从主观愿望出发，为未来理想社会制定了一个极其细致详尽的蓝图，正如恩格斯所说的，这样的蓝图“越是制定得详尽周密，就越是要陷入纯粹的幻想。”</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rFonts w:hint="default" w:ascii="宋体" w:hAnsi="宋体" w:eastAsia="宋体" w:cs="宋体"/>
          <w:color w:val="000000"/>
          <w:kern w:val="0"/>
          <w:sz w:val="18"/>
          <w:szCs w:val="18"/>
          <w:lang w:val="en-US" w:eastAsia="zh-CN" w:bidi="ar"/>
        </w:rPr>
      </w:pPr>
    </w:p>
    <w:p>
      <w:pPr>
        <w:keepNext w:val="0"/>
        <w:keepLines w:val="0"/>
        <w:widowControl/>
        <w:suppressLineNumbers w:val="0"/>
        <w:jc w:val="left"/>
        <w:rPr>
          <w:rFonts w:hint="eastAsia" w:ascii="黑体" w:hAnsi="宋体" w:eastAsia="黑体" w:cs="黑体"/>
          <w:b/>
          <w:color w:val="000000"/>
          <w:kern w:val="0"/>
          <w:sz w:val="19"/>
          <w:szCs w:val="19"/>
          <w:lang w:val="en-US" w:eastAsia="zh-CN" w:bidi="ar"/>
        </w:rPr>
      </w:pPr>
      <w:r>
        <w:rPr>
          <w:rFonts w:ascii="黑体" w:hAnsi="宋体" w:eastAsia="黑体" w:cs="黑体"/>
          <w:b/>
          <w:color w:val="000000"/>
          <w:kern w:val="0"/>
          <w:sz w:val="19"/>
          <w:szCs w:val="19"/>
          <w:lang w:val="en-US" w:eastAsia="zh-CN" w:bidi="ar"/>
        </w:rPr>
        <w:t>7.2、既然共产主义理想的实现是历史的必然，为什么又要人们去努力追求?既然共产主义的最终实现是个漫长的过</w:t>
      </w:r>
      <w:r>
        <w:rPr>
          <w:rFonts w:hint="eastAsia" w:ascii="黑体" w:hAnsi="宋体" w:eastAsia="黑体" w:cs="黑体"/>
          <w:b/>
          <w:color w:val="000000"/>
          <w:kern w:val="0"/>
          <w:sz w:val="19"/>
          <w:szCs w:val="19"/>
          <w:lang w:val="en-US" w:eastAsia="zh-CN" w:bidi="ar"/>
        </w:rPr>
        <w:t>程，为什么又说“共 产主义渺茫”论是错误的?请用马克思主义的辩证观点予以正确解答。（p303-309）</w:t>
      </w: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答案1：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第一问参考答案：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共产主义的实现是客观必然和主观追求的统一；共产主义的实现过程，是合目的性与合规律性的统一；它是客观规律运动发展的必然趋势，也是先进人类特别是无产阶级自觉追求的结果。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1、实现共产主义是人类历史发展规律的必然要求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（1）共产主义理想是能够实现的社会理想 （2）共产主义理想的实现是历史客观规律的必然要求 共产主义理想一定会实现，是以人类社会发展规律以及资本主义社会的基本矛盾发展为依据的社会主义运动的实践，特别是社会主义国家的兴起和不断发展，已经并正在用事实证明着共产主义理想实现的必然性。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2、实现共产主义是人类最伟大的事业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现实共产主义不仅是一个合规律的过程，而且是一个合目的的过程，是合规律性和合目的性的统一。共产主义实现的历史必然性中包含着人的努力奋斗。社会规律产生于人类的社会活动，它本身就是人们社会活动的规律。社会主义代替资本主义和最后实现共产主义的历史过程，离不开工人阶级及其政党的自觉能动性，离不开社会主义国家的建设事业，离不开国际共产主义运动的发展。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（1）实现共产主义是无产阶级解放斗争的最终目标 在全世界实现共产主义，是工人阶级解放斗争的最终目标，是马克思主义政党奋斗的最高纲领，也是全人类解放的根本要求和体现。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(2)实现共产主义是全人类解放的根本体现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第二问参考答案：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1，实现共产主义是一个长期的实践过程。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(一)社会主义社会的充分发展和向共产主义社会过渡需要很长的历史时期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在全世界实现共产主义，首先将取决于社会主义国家的巩固和发展，取决于这些同家所经历的社会主义建设的历史进程。共产主义只有在社会主义社会充分发展和高度发达的基础上才能实现。社会物质财富的充分涌流，人们精神境界的不断提高，共产主义新人的培养和成长等，都需要很长的历史时期。因而，社会主义的充分发展并向共产主义过渡将是一个漫长的历史过程。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(二)当代资本主义的灭亡和向社会主义、共产主义的转变也是一个长期的过程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共产主义只有在全世界范围内才能实现，也就是说，实现共产主义不仅有赖于社会主义国家的巩固和发展，也有赖于现存资本主义国家向社会主义的转变，以及转变后向共产主义的发展。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资本主义作为一个社会形态，走向灭亡是一个长期的过程；从资本主义向社会主义转变的完成，也需要一个或长或短的过渡时期；资本主义在完成向社会主义的转变以后，也要经历一个社会主义阶段，最后才能向共产主义过渡。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(三)正确理解“两个必然”和“两个决不会”的关系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马克思恩格斯在《共产党宣言》中提出了资本主义必然灭亡和社会主义必然胜利的“两个必然”(也称“两个不可避免”)，后来，马克思在《(政治经济学批判)序言》中又提出了“两个决不会”，即：“无论哪一个社会形态，在它所能容纳的全部生产力发挥出来以前，是决不会灭亡的；而新的更高的生产关系，在它的物质存在条件在旧社会的胎胞里成熟以前，是决不会出现的。”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两个必然”和“两个决不会”有着内在的联系，应该结合起来加以理解“两个必然”和“两个决不会”是对资本主义灭亡和共产主义胜利必然性以及这种必然性实现的时间和条件的全面论述。前者讲的是资本主义灭亡和共产主义胜利的客观必然性，是根本的方面；而后者讲的是这种必然性实现的时间和条件，它告诫我们“两个必然”的实现需要相应的客观条件，而在这个条件具备之前决不会成为现实。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2，实现共产主义是历史发展规律的必然要求，“共产主义渺茫论”是错误的。 </w:t>
      </w:r>
    </w:p>
    <w:p>
      <w:pPr>
        <w:keepNext w:val="0"/>
        <w:keepLines w:val="0"/>
        <w:widowControl/>
        <w:suppressLineNumbers w:val="0"/>
        <w:jc w:val="left"/>
      </w:pPr>
      <w:r>
        <w:rPr>
          <w:rFonts w:hint="eastAsia" w:ascii="宋体" w:hAnsi="宋体" w:eastAsia="宋体" w:cs="宋体"/>
          <w:color w:val="000000"/>
          <w:kern w:val="0"/>
          <w:sz w:val="15"/>
          <w:szCs w:val="15"/>
          <w:lang w:val="en-US" w:eastAsia="zh-CN" w:bidi="ar"/>
        </w:rPr>
        <w:t xml:space="preserve">第一，他们不了解共产主义的含义。共产主义有两方面的含义：一方面指的是在共产主义思想体系指导下的共产主义运动；另一方面指的是共产主义的社会制度。当然，共产主义社会制度彻底实现，是需要经过若干代人的不懈努力的，是一个远大的奋斗目标。 </w:t>
      </w:r>
    </w:p>
    <w:p>
      <w:pPr>
        <w:keepNext w:val="0"/>
        <w:keepLines w:val="0"/>
        <w:widowControl/>
        <w:suppressLineNumbers w:val="0"/>
        <w:jc w:val="left"/>
      </w:pPr>
      <w:r>
        <w:rPr>
          <w:rFonts w:hint="eastAsia" w:ascii="宋体" w:hAnsi="宋体" w:eastAsia="宋体" w:cs="宋体"/>
          <w:color w:val="000000"/>
          <w:kern w:val="0"/>
          <w:sz w:val="15"/>
          <w:szCs w:val="15"/>
          <w:lang w:val="en-US" w:eastAsia="zh-CN" w:bidi="ar"/>
        </w:rPr>
        <w:t xml:space="preserve">但是，作为在共产主义思想体系指导下的共产主义运动，作为一种亿万人民在共产党领导下改造社会的革命实践，则是一点也不“渺茫”，而是实实在在地、每日每时地存在于我们的现实生活中。一个多世纪以来，各国无产阶级及其政党为了实现共产主义制度这一伟大理想，进行了艰苦卓绝的斗争，诸如巴黎公社、十月社会主义革命以及我国的社会主义革命和社会主义建设，每向前发展一步都意味着向共产主义靠拢一步。今天，我们的一切革命工作都是伟大的共产主义运动的具体体现和组成部分。 </w:t>
      </w:r>
    </w:p>
    <w:p>
      <w:pPr>
        <w:keepNext w:val="0"/>
        <w:keepLines w:val="0"/>
        <w:widowControl/>
        <w:suppressLineNumbers w:val="0"/>
        <w:jc w:val="left"/>
      </w:pPr>
      <w:r>
        <w:rPr>
          <w:rFonts w:hint="eastAsia" w:ascii="宋体" w:hAnsi="宋体" w:eastAsia="宋体" w:cs="宋体"/>
          <w:color w:val="000000"/>
          <w:kern w:val="0"/>
          <w:sz w:val="15"/>
          <w:szCs w:val="15"/>
          <w:lang w:val="en-US" w:eastAsia="zh-CN" w:bidi="ar"/>
        </w:rPr>
        <w:t xml:space="preserve">第二，他们割裂了共产主义与社会主义之间的联系，认为社会主义和共产主义制度互不相干。因此，忽视了一个很重要的事实，即共产主义运动不仅在全世界，在中国早已存在，而且已经取得了显著成果，这就是共产主义社会的初级阶段——社会主义社会，已经在中国和世界一些国家建立起来并取得重大发展，从而使共产主义运动发生了质的飞跃。我国社会主义制度的建立，不仅使人民从被压迫和被剥削的旧制度下解放出来，而且，随着社会主义改革和建设的不断深入，人们生活的不断改善，社会主义制度的不断完善以及社会道德水准和文化教育科学事业的向前推进，共产主义理想逐渐在深入人心。 </w:t>
      </w:r>
    </w:p>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 xml:space="preserve">第三，他们不能正确对待社会主义事业中的曲折和困难。马克思主义认识现告诉我们，事物的发展不是直线上升，而是在曲折中前进的。社会主义事业也是如此，它有成功，也有失误，有前进，也有暂时的困难。中国的改革和经济建设取得了举世瞩目的伟大成就，但也存在不少问题。只有坚持中国特色社会主义道路，集中精力把经济建设搞上去，人民生活得到了不断改善。人们才能看到社会主义的前途和希望。只要把社会主义建设好，就为将来的共产主义打下了坚实的基础。我们要继续坚定不移地沿着社会主义道路勇往直前，坚信共产主义必胜的信念。 </w:t>
      </w:r>
    </w:p>
    <w:p>
      <w:pPr>
        <w:keepNext w:val="0"/>
        <w:keepLines w:val="0"/>
        <w:widowControl/>
        <w:suppressLineNumbers w:val="0"/>
        <w:jc w:val="left"/>
        <w:rPr>
          <w:rFonts w:hint="eastAsia" w:ascii="宋体" w:hAnsi="宋体" w:eastAsia="宋体" w:cs="宋体"/>
          <w:color w:val="000000"/>
          <w:kern w:val="0"/>
          <w:sz w:val="15"/>
          <w:szCs w:val="15"/>
          <w:lang w:val="en-US" w:eastAsia="zh-CN" w:bidi="ar"/>
        </w:rPr>
      </w:pPr>
    </w:p>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答案2：</w:t>
      </w:r>
    </w:p>
    <w:p>
      <w:pPr>
        <w:spacing w:line="360" w:lineRule="auto"/>
        <w:jc w:val="left"/>
        <w:rPr>
          <w:rFonts w:hint="eastAsia"/>
          <w:b/>
          <w:sz w:val="18"/>
          <w:szCs w:val="18"/>
        </w:rPr>
      </w:pPr>
      <w:r>
        <w:rPr>
          <w:rFonts w:hint="eastAsia"/>
          <w:b/>
          <w:sz w:val="18"/>
          <w:szCs w:val="18"/>
        </w:rPr>
        <w:t>参考答案:</w:t>
      </w:r>
      <w:r>
        <w:rPr>
          <w:rFonts w:hint="eastAsia" w:ascii="宋体" w:hAnsi="宋体"/>
          <w:b/>
          <w:sz w:val="18"/>
          <w:szCs w:val="18"/>
        </w:rPr>
        <w:t>（一）</w:t>
      </w:r>
      <w:r>
        <w:rPr>
          <w:rFonts w:hint="eastAsia" w:ascii="宋体" w:hAnsi="宋体"/>
          <w:sz w:val="18"/>
          <w:szCs w:val="18"/>
        </w:rPr>
        <w:t>共产主义的历史必然性问题</w:t>
      </w:r>
    </w:p>
    <w:p>
      <w:pPr>
        <w:spacing w:line="360" w:lineRule="auto"/>
        <w:ind w:firstLine="360" w:firstLineChars="200"/>
        <w:rPr>
          <w:rFonts w:hint="eastAsia" w:ascii="宋体" w:hAnsi="宋体"/>
          <w:sz w:val="18"/>
          <w:szCs w:val="18"/>
        </w:rPr>
      </w:pPr>
      <w:r>
        <w:rPr>
          <w:rFonts w:hint="eastAsia" w:ascii="宋体" w:hAnsi="宋体"/>
          <w:sz w:val="18"/>
          <w:szCs w:val="18"/>
        </w:rPr>
        <w:t>（1）共产主义的历史必然性问题，是马克思恩格斯共产主义思想中一个首要的基本问题。马克思恩格斯对这个问题的论证，主要是从历史考察、现实分析和价值判断等三个方面展开的。</w:t>
      </w:r>
    </w:p>
    <w:p>
      <w:pPr>
        <w:spacing w:line="360" w:lineRule="auto"/>
        <w:ind w:firstLine="360" w:firstLineChars="200"/>
        <w:rPr>
          <w:rFonts w:hint="eastAsia" w:ascii="宋体" w:hAnsi="宋体"/>
          <w:sz w:val="18"/>
          <w:szCs w:val="18"/>
        </w:rPr>
      </w:pPr>
      <w:r>
        <w:rPr>
          <w:rFonts w:hint="eastAsia" w:ascii="宋体" w:hAnsi="宋体"/>
          <w:sz w:val="18"/>
          <w:szCs w:val="18"/>
        </w:rPr>
        <w:t>从历史考察来看，共产主义的产生，是人类社会发展的客观规律。人类社会是一个由低级到高级的发展过程。共产主义作为一个更高级的社会形态，它的产生，是社会基本矛盾运动所决定的。生产力的不断发展，必然要引起生产关系的变化；生产关系的变化，必然要导致整个社会的变革。人类社会各个形态的依次交替，都体现了这样的规律。除此之外，在人类社会发展过程中，前一个社会形态发展，也都为后一个社会形态的产生奠定着基础，创造着条件。由此可以看到．封建社会的发展，为资本主义的产生，创造了条件，资本主义的发展也为共产主义的产生创造了新的条件。资本主义是共产主义的母体，它创造的发达的社会生产力，孕育出的新社会因素，形成的世界性普遍交往，带来的思想观念的解放，使共产主义的产生有了必要的经济文化基础。</w:t>
      </w:r>
    </w:p>
    <w:p>
      <w:pPr>
        <w:spacing w:line="360" w:lineRule="auto"/>
        <w:ind w:firstLine="360" w:firstLineChars="200"/>
        <w:rPr>
          <w:rFonts w:hint="eastAsia" w:ascii="宋体" w:hAnsi="宋体"/>
          <w:sz w:val="18"/>
          <w:szCs w:val="18"/>
        </w:rPr>
      </w:pPr>
      <w:r>
        <w:rPr>
          <w:rFonts w:hint="eastAsia" w:ascii="宋体" w:hAnsi="宋体"/>
          <w:sz w:val="18"/>
          <w:szCs w:val="18"/>
        </w:rPr>
        <w:t>从现实分析来说，资本主义的基本矛盾，决定了资本主义的必然走向。资本主义生产与以往一切生产活动相比，有一个显著不同的特点，这就是生产的社会化。马克思恩格斯看到，生产的社会化已经使生产资料成为劳动者共同使用的生产资料，生产过程开始实行统一的组织和管理，产品面向社会的需要。但生产资料以及劳动成果却依然掌控在私人手里，这就造成了资本对劳动的剥削，产生阶级对立。而国家又站在经济生活之外，不干预经济活动，生产的无政府状态也导致了经济危机的频繁发生。因此，用共产主义代替资本主义，实现生产管理的社会化，实现生产资料和产品的社会占有，就成为生产社会化的内在要求。在资本主义发展过程中，生产力的发展也迫使资本主义生产关系作出适当的调整与改变，资本通过股份制的方式由个人手里也逐步开始向集体、向社会、向国家转移，以适应生产社会化的要求。马克思恩格斯认为，这种转移还没有从根本上改变资本主义的性质，但却印证着生产资料的社会占有是一个不以人的意志为转移的必然趋势。</w:t>
      </w:r>
    </w:p>
    <w:p>
      <w:pPr>
        <w:spacing w:line="360" w:lineRule="auto"/>
        <w:ind w:firstLine="360" w:firstLineChars="200"/>
        <w:rPr>
          <w:rFonts w:hint="eastAsia" w:ascii="宋体" w:hAnsi="宋体"/>
          <w:sz w:val="18"/>
          <w:szCs w:val="18"/>
        </w:rPr>
      </w:pPr>
      <w:r>
        <w:rPr>
          <w:rFonts w:hint="eastAsia" w:ascii="宋体" w:hAnsi="宋体"/>
          <w:sz w:val="18"/>
          <w:szCs w:val="18"/>
        </w:rPr>
        <w:t>从价值判断上来说，共产主义的实现，是人类社会不断进步的内在要求。消灭阶级剥削和阶级压迫，实现社会的公正平等、民主自由，文明和谐，促进入的全面发展，这是人类社会始终不渝的普遍追求。共产主义主张消灭阶级剥削和阶级压迫，消除阶级对立和社会贫富分化，使每一个人的尊严都能得到维护，使每一个人的权利都能得到保障，使每一个人的发展都能充分实现，正是人类社会发展和进步要求的体现。</w:t>
      </w:r>
    </w:p>
    <w:p>
      <w:pPr>
        <w:spacing w:line="360" w:lineRule="auto"/>
        <w:ind w:firstLine="360" w:firstLineChars="200"/>
        <w:rPr>
          <w:rFonts w:hint="eastAsia" w:ascii="宋体" w:hAnsi="宋体"/>
          <w:sz w:val="18"/>
          <w:szCs w:val="18"/>
        </w:rPr>
      </w:pPr>
      <w:r>
        <w:rPr>
          <w:rFonts w:hint="eastAsia" w:ascii="宋体" w:hAnsi="宋体"/>
          <w:sz w:val="18"/>
          <w:szCs w:val="18"/>
        </w:rPr>
        <w:t>（2）试图用规律的必然性否定人在社会发展中的能动作用，否定人们可以按照客观规律去改变世界，是真正的马克思主义的立场、观点和方法相对立的。马克思主义认为，共产主义代替资本主义是历史发展的必然规律，我们可以发现和掌握规律，并按照客观规律进行实践活动。在改造世界的过程中，人并不是被动的受制于规律，而是一个能动的过程。</w:t>
      </w:r>
    </w:p>
    <w:p>
      <w:pPr>
        <w:spacing w:line="360" w:lineRule="auto"/>
        <w:ind w:firstLine="360" w:firstLineChars="200"/>
        <w:rPr>
          <w:rFonts w:hint="eastAsia" w:ascii="宋体" w:hAnsi="宋体"/>
          <w:sz w:val="18"/>
          <w:szCs w:val="18"/>
        </w:rPr>
      </w:pPr>
      <w:r>
        <w:rPr>
          <w:rFonts w:hint="eastAsia" w:ascii="宋体" w:hAnsi="宋体"/>
          <w:sz w:val="18"/>
          <w:szCs w:val="18"/>
        </w:rPr>
        <w:t>综上所述：一方面，共产主义理想虽然远大，但是并不神秘。它是在对人类社会发展规律认识的基础上设立的发展目标，是以人类社会发展规律以及资本主义社会的基本矛盾发展为依据的。其一、共产主义理想是能够实现的社会理想；其二、共产主义理想的实现是历史规律的必然要求。另一方面，人类历史上，对美好生活和理想社会的向往和追求源远流长。但历史证明，以往的任何阶级都不可能实现消灭剥削和压迫的社会理想。随着人类历史进入资本主义社会，随着无产阶级的发展壮大和走上历史舞台，人类追求和实现美好理想社会的使命历史地落在了无产阶级的身上。其一、实现共产主义是无产阶级解放斗争的最终目标；其二实现共产主义是全人类解放的根本体现。</w:t>
      </w:r>
    </w:p>
    <w:p>
      <w:pPr>
        <w:spacing w:line="360" w:lineRule="auto"/>
        <w:ind w:firstLine="360" w:firstLineChars="200"/>
        <w:rPr>
          <w:rFonts w:hint="eastAsia" w:ascii="宋体" w:hAnsi="宋体"/>
          <w:sz w:val="18"/>
          <w:szCs w:val="18"/>
        </w:rPr>
      </w:pPr>
      <w:r>
        <w:rPr>
          <w:rFonts w:hint="eastAsia" w:ascii="宋体" w:hAnsi="宋体"/>
          <w:b/>
          <w:sz w:val="18"/>
          <w:szCs w:val="18"/>
        </w:rPr>
        <w:t>（二）</w:t>
      </w:r>
      <w:r>
        <w:rPr>
          <w:rFonts w:hint="eastAsia" w:ascii="宋体" w:hAnsi="宋体"/>
          <w:sz w:val="18"/>
          <w:szCs w:val="18"/>
        </w:rPr>
        <w:t>共产主义的实现是一个漫长的过程</w:t>
      </w:r>
    </w:p>
    <w:p>
      <w:pPr>
        <w:spacing w:line="360" w:lineRule="auto"/>
        <w:ind w:firstLine="360" w:firstLineChars="200"/>
        <w:rPr>
          <w:rFonts w:hint="eastAsia" w:ascii="宋体" w:hAnsi="宋体"/>
          <w:sz w:val="18"/>
          <w:szCs w:val="18"/>
        </w:rPr>
      </w:pPr>
      <w:r>
        <w:rPr>
          <w:rFonts w:hint="eastAsia" w:ascii="宋体" w:hAnsi="宋体"/>
          <w:sz w:val="18"/>
          <w:szCs w:val="18"/>
        </w:rPr>
        <w:t>共产主义的实现是一个漫长的过程，这是因为：</w:t>
      </w:r>
    </w:p>
    <w:p>
      <w:pPr>
        <w:spacing w:line="360" w:lineRule="auto"/>
        <w:ind w:firstLine="360" w:firstLineChars="200"/>
        <w:rPr>
          <w:rFonts w:hint="eastAsia" w:ascii="宋体" w:hAnsi="宋体"/>
          <w:sz w:val="18"/>
          <w:szCs w:val="18"/>
        </w:rPr>
      </w:pPr>
      <w:r>
        <w:rPr>
          <w:rFonts w:hint="eastAsia" w:ascii="宋体" w:hAnsi="宋体"/>
          <w:sz w:val="18"/>
          <w:szCs w:val="18"/>
        </w:rPr>
        <w:t>1、共产主义最高理想，只有在共产主义社会充分发展和高度发达的基础上才能实现。共产主义社会将是物质财富极大丰富，人民精神境界极大提高，每个人自由而全面发展的社会，只有在共产主义社会充分发展和高度发达的基础上才能实现。人类社会发展的实践表明，要实现这些目标是一项艰巨而长期的任务，这就决定了实现共产主义必然是一个非常漫长的历史过程。我们不可能为共产主义的实现制定一个固定的时间表，也不可能为它的发展设计一个固定的模式。</w:t>
      </w:r>
    </w:p>
    <w:p>
      <w:pPr>
        <w:spacing w:line="360" w:lineRule="auto"/>
        <w:ind w:firstLine="360" w:firstLineChars="200"/>
        <w:rPr>
          <w:rFonts w:hint="eastAsia" w:ascii="宋体" w:hAnsi="宋体"/>
          <w:sz w:val="18"/>
          <w:szCs w:val="18"/>
        </w:rPr>
      </w:pPr>
      <w:r>
        <w:rPr>
          <w:rFonts w:hint="eastAsia" w:ascii="宋体" w:hAnsi="宋体"/>
          <w:sz w:val="18"/>
          <w:szCs w:val="18"/>
        </w:rPr>
        <w:t>2、共产主义制度的发展和完善是一个长期的历史过程。首先，从社会发展规律看，任何新旧社会制度的更替，都要经历一个长期的历史过程。其间必然要经过激烈的复辟和反复辟的反复斗争。封建社会代替奴隶社会用了上千年的时间，经历了无数次的反复和斗争。资本主义代替封建主义也非一帆风顺，从1640年英国资产阶级革命算起，英国资产阶级和封建王朝进行了长达130多年复辟与反复辟的斗争；1789年法国资产阶级革命胜利后，也经过三次封建王朝复辟，用了86年，资产阶级政权才稳定了局面。从典型的资本主义国家——英国出现，到1871年德国资产阶级革命，前后经过220多年的较量，在世界范围内资本主义战胜封建主义才成为定局。即使这样，至今某些国家仍然存在着封建制度。一种剥削制度代替另一种剥削制度尚且需要经历如此漫长的历史过程，新生的共产主义要同已高度发展和成熟的资本主义进行较量与斗争，取得彻底胜利，并最终消灭剥削制度，实现共产主义，就必然更加复杂和艰巨，必然要经受多方面的挑战和严峻考验，这是不言而喻的。其次，从社会基本矛盾运动的规律看，生产关系的变革依赖于社会生产力的发展，生产力是决定性的因素。现在，世界范围内的资本主义生产仍然有进一步发展的余地，在一定的时期内还可能有较快的发展速度，这就意味着资本主义的灭亡不会迅速到来。共产主义制度首先是在经济比较落后的国家建立起来的。加强经济建设，大力发展生产力，创造丰富的物质财富，实现国家的繁荣富强和人民的共同富裕，就需要用很长一段时间。只有创造了比资本主义更发达的社会生产力，才能真正体现共产主义制度的优越性。再次，从新生事物成长的规律看，曲折和反复总是不可避免的。凡新生事物，都不可能一产生就十全十美，只有在发展中才能逐步自我完善。这就需要不断地探索和试验。在这一过程中，有成功，也不可避免地会有挫折与失败，从而出现曲折和反复。共产主义事业同一切新生事物的成长一样，也是螺旋型上升、波浪式前进的。共产主义在发展过程中出现曲折和反复是难以避免的。这就决定了共产主义制度的发展和完善必然要经历一个长期的历史过程。既然如此，作为共产主义高级阶段的共产主义，其实现就必然是一个更加漫长的历史过程。</w:t>
      </w:r>
    </w:p>
    <w:p>
      <w:pPr>
        <w:spacing w:line="360" w:lineRule="auto"/>
        <w:ind w:firstLine="360" w:firstLineChars="200"/>
        <w:rPr>
          <w:rFonts w:hint="eastAsia" w:ascii="宋体" w:hAnsi="宋体"/>
          <w:sz w:val="18"/>
          <w:szCs w:val="18"/>
        </w:rPr>
      </w:pPr>
      <w:r>
        <w:rPr>
          <w:rFonts w:hint="eastAsia" w:ascii="宋体" w:hAnsi="宋体"/>
          <w:b/>
          <w:sz w:val="18"/>
          <w:szCs w:val="18"/>
        </w:rPr>
        <w:t>（三）</w:t>
      </w:r>
      <w:r>
        <w:rPr>
          <w:rFonts w:hint="eastAsia" w:ascii="宋体" w:hAnsi="宋体"/>
          <w:sz w:val="18"/>
          <w:szCs w:val="18"/>
        </w:rPr>
        <w:t>必须批判共产主义渺茫论</w:t>
      </w:r>
    </w:p>
    <w:p>
      <w:pPr>
        <w:spacing w:line="360" w:lineRule="auto"/>
        <w:ind w:firstLine="360" w:firstLineChars="200"/>
        <w:rPr>
          <w:rFonts w:hint="eastAsia" w:ascii="宋体" w:hAnsi="宋体"/>
          <w:sz w:val="18"/>
          <w:szCs w:val="18"/>
        </w:rPr>
      </w:pPr>
      <w:r>
        <w:rPr>
          <w:rFonts w:hint="eastAsia" w:ascii="宋体" w:hAnsi="宋体"/>
          <w:sz w:val="18"/>
          <w:szCs w:val="18"/>
        </w:rPr>
        <w:t>有人说，实现共产主义是一个非常非常漫长的过程，马克思对共产主义只是画了一张图画，将来的事情如何发展，应该由未来的实践来回答，我们不可能也不必要对遥远的未来作具体的设想和描述，这是几十代人以后的事。这种悲观失望的渺茫论，是毫无革命志气，毫无客观根据的。它既违背了社会历史发展规律又不符合现实奋斗道路和丰硕成果，必须进行彻底批判。</w:t>
      </w:r>
    </w:p>
    <w:p>
      <w:pPr>
        <w:spacing w:line="360" w:lineRule="auto"/>
        <w:ind w:firstLine="360" w:firstLineChars="200"/>
        <w:rPr>
          <w:rFonts w:hint="eastAsia" w:ascii="宋体" w:hAnsi="宋体"/>
          <w:sz w:val="18"/>
          <w:szCs w:val="18"/>
        </w:rPr>
      </w:pPr>
      <w:r>
        <w:rPr>
          <w:rFonts w:hint="eastAsia" w:ascii="宋体" w:hAnsi="宋体"/>
          <w:sz w:val="18"/>
          <w:szCs w:val="18"/>
        </w:rPr>
        <w:t>其实，伟大导师马克思在十九世纪就为人类描述了一个十分美好的社会制度。在这个社会制度里，生产力极其发达，社会产品极其丰富，精神高度文明，生产关系比普通共产主义生产关系更能促进社会生产力的蓬勃发展。在分配制度上，实行各尽所能，按需分配。国家和阶级已经消灭，即实行两个决裂（和私有制、私有观念决裂）人人都有高度的共产主义觉悟，人人都能得到全面发展。</w:t>
      </w:r>
    </w:p>
    <w:p>
      <w:pPr>
        <w:spacing w:line="360" w:lineRule="auto"/>
        <w:ind w:firstLine="360" w:firstLineChars="200"/>
        <w:rPr>
          <w:rFonts w:hint="eastAsia" w:ascii="宋体" w:hAnsi="宋体"/>
          <w:sz w:val="18"/>
          <w:szCs w:val="18"/>
        </w:rPr>
      </w:pPr>
      <w:r>
        <w:rPr>
          <w:rFonts w:hint="eastAsia" w:ascii="宋体" w:hAnsi="宋体"/>
          <w:sz w:val="18"/>
          <w:szCs w:val="18"/>
        </w:rPr>
        <w:t>应当说，马克思对共产主义的描述并非只是一张图画，而是很具体的，也是非常科学的。因此,它唤起了全世界无产者的觉醒,形成了波澜壮阔的共产主义运动。至今连西方资本主义大学都在教授马克思主义课程，资产阶级学者都在研讨共产主义。我们中国共产党自1921年诞生起，就开始了这一伟大理想性的共产主义运动，经过80多年艰苦卓绝的奋斗，使一个繁荣昌盛的新中国已经雄踞于世界。</w:t>
      </w:r>
    </w:p>
    <w:p>
      <w:pPr>
        <w:spacing w:line="360" w:lineRule="auto"/>
        <w:ind w:firstLine="360" w:firstLineChars="200"/>
        <w:rPr>
          <w:rFonts w:hint="eastAsia" w:ascii="宋体" w:hAnsi="宋体"/>
          <w:sz w:val="18"/>
          <w:szCs w:val="18"/>
        </w:rPr>
      </w:pPr>
      <w:r>
        <w:rPr>
          <w:rFonts w:hint="eastAsia" w:ascii="宋体" w:hAnsi="宋体"/>
          <w:sz w:val="18"/>
          <w:szCs w:val="18"/>
        </w:rPr>
        <w:t>其实，共产主义并不渺茫，共产主义就在我们身边。在白色恐怖下，在残酷的战争年月里，为了实践共产主义理想，有最早的党的领导人李大钊、夏明翰，和共产党员杨开慧、刘胡兰、江竹筠、毛泽民等为代表的“砍头不要紧，只要主义真”的忠诚的共产主义英雄烈士；在战场上牺牲的有以董存瑞、黄继光、邱少云、毛岸英等为代表的数不清的共产主义烈士。</w:t>
      </w:r>
    </w:p>
    <w:p>
      <w:pPr>
        <w:spacing w:line="360" w:lineRule="auto"/>
        <w:rPr>
          <w:rFonts w:hint="eastAsia" w:ascii="宋体" w:hAnsi="宋体"/>
          <w:sz w:val="18"/>
          <w:szCs w:val="18"/>
        </w:rPr>
      </w:pPr>
      <w:r>
        <w:rPr>
          <w:rFonts w:hint="eastAsia" w:ascii="宋体" w:hAnsi="宋体"/>
          <w:sz w:val="18"/>
          <w:szCs w:val="18"/>
        </w:rPr>
        <w:t>在和平建设时期，也涌现出了一大批像王进喜那样革命加拼命的工人阶级代表；像焦玉禄、孔繁森那样全心全意、鞠躬尽瘁、死而后已的人民好公朴；像雷锋那样一辈子做好事、永远做一颗永不生锈的螺丝钉的好战士，雷锋仍然是今天全国人民学习的楷模。那个年代的孩子们从小就学习雷锋叔叔，向往那鲜艳的红领巾，唱着要做共产主义接班人的歌曲，在红旗下成长为光荣的共产党员。因为毛泽东缔造的党是光荣、正确、伟大的中国共产党，从儿童团、少先队开始就用共产主义思想教育他们。因此，共产主义渺茫论是错误的。</w:t>
      </w:r>
    </w:p>
    <w:p>
      <w:pPr>
        <w:keepNext w:val="0"/>
        <w:keepLines w:val="0"/>
        <w:widowControl/>
        <w:suppressLineNumbers w:val="0"/>
        <w:jc w:val="left"/>
        <w:rPr>
          <w:rFonts w:hint="default" w:ascii="宋体" w:hAnsi="宋体" w:eastAsia="宋体" w:cs="宋体"/>
          <w:color w:val="000000"/>
          <w:kern w:val="0"/>
          <w:sz w:val="15"/>
          <w:szCs w:val="15"/>
          <w:lang w:val="en-US" w:eastAsia="zh-CN" w:bidi="ar"/>
        </w:rPr>
      </w:pPr>
    </w:p>
    <w:p>
      <w:pPr>
        <w:keepNext w:val="0"/>
        <w:keepLines w:val="0"/>
        <w:widowControl/>
        <w:suppressLineNumbers w:val="0"/>
        <w:jc w:val="left"/>
        <w:rPr>
          <w:rFonts w:hint="eastAsia" w:ascii="宋体" w:hAnsi="宋体" w:eastAsia="宋体" w:cs="宋体"/>
          <w:color w:val="000000"/>
          <w:kern w:val="0"/>
          <w:sz w:val="15"/>
          <w:szCs w:val="15"/>
          <w:lang w:val="en-US" w:eastAsia="zh-CN" w:bidi="ar"/>
        </w:rPr>
      </w:pPr>
    </w:p>
    <w:p>
      <w:pPr>
        <w:keepNext w:val="0"/>
        <w:keepLines w:val="0"/>
        <w:widowControl/>
        <w:suppressLineNumbers w:val="0"/>
        <w:jc w:val="left"/>
        <w:rPr>
          <w:rFonts w:hint="eastAsia" w:ascii="黑体" w:hAnsi="宋体" w:eastAsia="黑体" w:cs="黑体"/>
          <w:b/>
          <w:color w:val="000000"/>
          <w:kern w:val="0"/>
          <w:sz w:val="19"/>
          <w:szCs w:val="19"/>
          <w:lang w:val="en-US" w:eastAsia="zh-CN" w:bidi="ar"/>
        </w:rPr>
      </w:pPr>
      <w:r>
        <w:rPr>
          <w:rFonts w:ascii="黑体" w:hAnsi="宋体" w:eastAsia="黑体" w:cs="黑体"/>
          <w:b/>
          <w:color w:val="000000"/>
          <w:kern w:val="0"/>
          <w:sz w:val="19"/>
          <w:szCs w:val="19"/>
          <w:lang w:val="en-US" w:eastAsia="zh-CN" w:bidi="ar"/>
        </w:rPr>
        <w:t>7.3、有人说：“在社会主义初级阶段只能讲树立，否则就是脱离实际。”请用共同理想和远大理想的关系来分析评论这</w:t>
      </w:r>
      <w:r>
        <w:rPr>
          <w:rFonts w:hint="eastAsia" w:ascii="黑体" w:hAnsi="宋体" w:eastAsia="黑体" w:cs="黑体"/>
          <w:b/>
          <w:color w:val="000000"/>
          <w:kern w:val="0"/>
          <w:sz w:val="19"/>
          <w:szCs w:val="19"/>
          <w:lang w:val="en-US" w:eastAsia="zh-CN" w:bidi="ar"/>
        </w:rPr>
        <w:t xml:space="preserve">一观点。 （p309-313） </w:t>
      </w:r>
    </w:p>
    <w:p>
      <w:pPr>
        <w:keepNext w:val="0"/>
        <w:keepLines w:val="0"/>
        <w:widowControl/>
        <w:suppressLineNumbers w:val="0"/>
        <w:jc w:val="left"/>
        <w:rPr>
          <w:rFonts w:hint="default" w:ascii="黑体" w:hAnsi="宋体" w:eastAsia="黑体" w:cs="黑体"/>
          <w:b/>
          <w:color w:val="000000"/>
          <w:kern w:val="0"/>
          <w:sz w:val="19"/>
          <w:szCs w:val="19"/>
          <w:lang w:val="en-US" w:eastAsia="zh-CN" w:bidi="ar"/>
        </w:rPr>
      </w:pPr>
      <w:r>
        <w:rPr>
          <w:rFonts w:hint="eastAsia" w:ascii="黑体" w:hAnsi="宋体" w:eastAsia="黑体" w:cs="黑体"/>
          <w:b/>
          <w:color w:val="000000"/>
          <w:kern w:val="0"/>
          <w:sz w:val="19"/>
          <w:szCs w:val="19"/>
          <w:lang w:val="en-US" w:eastAsia="zh-CN" w:bidi="ar"/>
        </w:rPr>
        <w:t>答案1：</w:t>
      </w:r>
    </w:p>
    <w:p>
      <w:pPr>
        <w:keepNext w:val="0"/>
        <w:keepLines w:val="0"/>
        <w:widowControl/>
        <w:suppressLineNumbers w:val="0"/>
        <w:jc w:val="left"/>
      </w:pPr>
      <w:r>
        <w:rPr>
          <w:rFonts w:hint="eastAsia" w:ascii="宋体" w:hAnsi="宋体" w:eastAsia="宋体" w:cs="宋体"/>
          <w:color w:val="000000"/>
          <w:kern w:val="0"/>
          <w:sz w:val="15"/>
          <w:szCs w:val="15"/>
          <w:lang w:val="en-US" w:eastAsia="zh-CN" w:bidi="ar"/>
        </w:rPr>
        <w:t xml:space="preserve">建设中国特色社会主义共同理想与共产主义远大理想都是社会理想，它们之间是辩证统一的关系： </w:t>
      </w:r>
    </w:p>
    <w:p>
      <w:pPr>
        <w:keepNext w:val="0"/>
        <w:keepLines w:val="0"/>
        <w:widowControl/>
        <w:suppressLineNumbers w:val="0"/>
        <w:jc w:val="left"/>
      </w:pPr>
      <w:r>
        <w:rPr>
          <w:rFonts w:hint="eastAsia" w:ascii="宋体" w:hAnsi="宋体" w:eastAsia="宋体" w:cs="宋体"/>
          <w:color w:val="000000"/>
          <w:kern w:val="0"/>
          <w:sz w:val="15"/>
          <w:szCs w:val="15"/>
          <w:lang w:val="en-US" w:eastAsia="zh-CN" w:bidi="ar"/>
        </w:rPr>
        <w:t xml:space="preserve">(1)实现共同理想，是实现共产主义理想的必要准备和必经阶段。只有实现了共同理想，社会主义制度的优越性才能充分显示出来，从而为实现共产主义准备好物质条件和打好思想基础。 </w:t>
      </w:r>
    </w:p>
    <w:p>
      <w:pPr>
        <w:keepNext w:val="0"/>
        <w:keepLines w:val="0"/>
        <w:widowControl/>
        <w:suppressLineNumbers w:val="0"/>
        <w:jc w:val="left"/>
      </w:pPr>
      <w:r>
        <w:rPr>
          <w:rFonts w:hint="eastAsia" w:ascii="宋体" w:hAnsi="宋体" w:eastAsia="宋体" w:cs="宋体"/>
          <w:color w:val="000000"/>
          <w:kern w:val="0"/>
          <w:sz w:val="15"/>
          <w:szCs w:val="15"/>
          <w:lang w:val="en-US" w:eastAsia="zh-CN" w:bidi="ar"/>
        </w:rPr>
        <w:t xml:space="preserve">(2)实现最高理想，是实现共同理想的必然趋势和最终目的。实现共同理想，必须以最高理想为根本方向。我们一方面，要胸怀远大理想，知道我们的最终目的，另一方面，又必须从现实出发，为当前的事业而奋斗。必须用辩证的态度来对待。割裂二者的关系，走向任何一个片面都是错误而有害的。 </w:t>
      </w:r>
    </w:p>
    <w:p>
      <w:pPr>
        <w:keepNext w:val="0"/>
        <w:keepLines w:val="0"/>
        <w:widowControl/>
        <w:suppressLineNumbers w:val="0"/>
        <w:jc w:val="left"/>
      </w:pPr>
      <w:r>
        <w:rPr>
          <w:rFonts w:hint="eastAsia" w:ascii="宋体" w:hAnsi="宋体" w:eastAsia="宋体" w:cs="宋体"/>
          <w:color w:val="000000"/>
          <w:kern w:val="0"/>
          <w:sz w:val="15"/>
          <w:szCs w:val="15"/>
          <w:lang w:val="en-US" w:eastAsia="zh-CN" w:bidi="ar"/>
        </w:rPr>
        <w:t xml:space="preserve">理想是指引人们奋斗方向的航标，也是推动人们前进的强大精神动力。共产主义理想是建立在科学基础上的社会理想，是人类最伟大的社会理想。在建设中国特色社会主义的实践中，我们不但要坚定中国特色社会主义的共同理想，而且要树立共产主义的远大理想。 </w:t>
      </w:r>
    </w:p>
    <w:p>
      <w:pPr>
        <w:keepNext w:val="0"/>
        <w:keepLines w:val="0"/>
        <w:widowControl/>
        <w:numPr>
          <w:ilvl w:val="0"/>
          <w:numId w:val="6"/>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树立共产主义的远大理想，坚定共产主义必胜的信念。</w:t>
      </w:r>
    </w:p>
    <w:p>
      <w:pPr>
        <w:keepNext w:val="0"/>
        <w:keepLines w:val="0"/>
        <w:widowControl/>
        <w:numPr>
          <w:ilvl w:val="0"/>
          <w:numId w:val="0"/>
        </w:numPr>
        <w:suppressLineNumbers w:val="0"/>
        <w:jc w:val="left"/>
      </w:pPr>
      <w:r>
        <w:rPr>
          <w:rFonts w:hint="eastAsia" w:ascii="宋体" w:hAnsi="宋体" w:eastAsia="宋体" w:cs="宋体"/>
          <w:color w:val="000000"/>
          <w:kern w:val="0"/>
          <w:sz w:val="15"/>
          <w:szCs w:val="15"/>
          <w:lang w:val="en-US" w:eastAsia="zh-CN" w:bidi="ar"/>
        </w:rPr>
        <w:t xml:space="preserve">因为：社会主义是共产主义的第一阶段，所以不讲共产主义就说不清什么是社会主义；不讲共产主义，共产党是什么也说不清楚，因为共产党的思想体系和最终目标就是共产主义；共产主义理想是中国革命胜利的强大精神支柱和精神动力，回避共产主义的问题，不利于我们坚定正确的理想信念。因而那种以我们处在社会主义初级阶段为由认为只能讲树立建设中国特色社会主义共同理想，而不应提树立共产主义远大理想，否则就是脱离实际的观点是不正确的，是把共同理想与远大理想对立起来，也是把中国特色社会主义共同理想与共产主义远大理想割裂开来了。 </w:t>
      </w:r>
    </w:p>
    <w:p>
      <w:pPr>
        <w:keepNext w:val="0"/>
        <w:keepLines w:val="0"/>
        <w:widowControl/>
        <w:suppressLineNumbers w:val="0"/>
        <w:jc w:val="left"/>
      </w:pPr>
      <w:r>
        <w:rPr>
          <w:rFonts w:hint="eastAsia" w:ascii="宋体" w:hAnsi="宋体" w:eastAsia="宋体" w:cs="宋体"/>
          <w:color w:val="000000"/>
          <w:kern w:val="0"/>
          <w:sz w:val="15"/>
          <w:szCs w:val="15"/>
          <w:lang w:val="en-US" w:eastAsia="zh-CN" w:bidi="ar"/>
        </w:rPr>
        <w:t xml:space="preserve">（二）在建设中国特色社会主义事业中从我做起，从现在做起。 </w:t>
      </w:r>
    </w:p>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 xml:space="preserve">千里之行，始于足下。树立和追求共产主义远大理想，要体现在积极投身于中国特色社会主义建设事业的实际行动中。当前，为实现共产主义理想而奋斗，就集中体现在为建设中国特色社会主义而奋斗。我们要树立共产主义远大理想，以高尚的思想道德要求鞭策自己，脚踏实地，为实现党在现阶段的基本纲领而不懈努力。忘记远大理想而只顾眼前，就会失去前进的方向。 </w:t>
      </w:r>
    </w:p>
    <w:p>
      <w:pPr>
        <w:keepNext w:val="0"/>
        <w:keepLines w:val="0"/>
        <w:widowControl/>
        <w:suppressLineNumbers w:val="0"/>
        <w:jc w:val="left"/>
        <w:rPr>
          <w:rFonts w:hint="eastAsia" w:ascii="宋体" w:hAnsi="宋体" w:eastAsia="宋体" w:cs="宋体"/>
          <w:color w:val="000000"/>
          <w:kern w:val="0"/>
          <w:sz w:val="15"/>
          <w:szCs w:val="15"/>
          <w:lang w:val="en-US" w:eastAsia="zh-CN" w:bidi="ar"/>
        </w:rPr>
      </w:pPr>
    </w:p>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答案2：</w:t>
      </w:r>
    </w:p>
    <w:p>
      <w:pPr>
        <w:spacing w:line="360" w:lineRule="auto"/>
        <w:jc w:val="left"/>
        <w:rPr>
          <w:rFonts w:hint="eastAsia"/>
          <w:b/>
          <w:sz w:val="18"/>
          <w:szCs w:val="18"/>
        </w:rPr>
      </w:pPr>
      <w:r>
        <w:rPr>
          <w:rFonts w:hint="eastAsia"/>
          <w:b/>
          <w:sz w:val="18"/>
          <w:szCs w:val="18"/>
        </w:rPr>
        <w:t>参考答案:</w:t>
      </w:r>
      <w:r>
        <w:rPr>
          <w:rFonts w:hint="eastAsia" w:ascii="宋体" w:hAnsi="宋体"/>
          <w:sz w:val="18"/>
          <w:szCs w:val="18"/>
        </w:rPr>
        <w:t>这一观点割裂了共同理想与远大理想的联系，是错误的。</w:t>
      </w:r>
    </w:p>
    <w:p>
      <w:pPr>
        <w:spacing w:line="360" w:lineRule="auto"/>
        <w:rPr>
          <w:rFonts w:hint="eastAsia" w:ascii="宋体" w:hAnsi="宋体"/>
          <w:sz w:val="18"/>
          <w:szCs w:val="18"/>
        </w:rPr>
      </w:pPr>
      <w:r>
        <w:rPr>
          <w:rFonts w:hint="eastAsia" w:ascii="宋体" w:hAnsi="宋体"/>
          <w:sz w:val="18"/>
          <w:szCs w:val="18"/>
        </w:rPr>
        <w:tab/>
      </w:r>
      <w:r>
        <w:rPr>
          <w:rFonts w:hint="eastAsia" w:ascii="宋体" w:hAnsi="宋体"/>
          <w:sz w:val="18"/>
          <w:szCs w:val="18"/>
          <w:lang w:val="zh-CN"/>
        </w:rPr>
        <w:t>共产主义理想是建立在科学基础上的社会理想，</w:t>
      </w:r>
      <w:r>
        <w:rPr>
          <w:rFonts w:hint="eastAsia" w:ascii="宋体" w:hAnsi="宋体"/>
          <w:sz w:val="18"/>
          <w:szCs w:val="18"/>
        </w:rPr>
        <w:t>是人类历史上最崇高的社会理想，实现共产主义理想是共产党的远大理想和最高纲领。建设中国特色社会主义是全体中国人民现阶段的共同理想。实现共产主义的远大理想与建设中国特色社会主义的共同理想是统一的。</w:t>
      </w:r>
    </w:p>
    <w:p>
      <w:pPr>
        <w:spacing w:line="360" w:lineRule="auto"/>
        <w:rPr>
          <w:rFonts w:hint="eastAsia" w:ascii="宋体" w:hAnsi="宋体"/>
          <w:sz w:val="18"/>
          <w:szCs w:val="18"/>
        </w:rPr>
      </w:pPr>
      <w:r>
        <w:rPr>
          <w:rFonts w:hint="eastAsia" w:ascii="宋体" w:hAnsi="宋体"/>
          <w:sz w:val="18"/>
          <w:szCs w:val="18"/>
        </w:rPr>
        <w:tab/>
      </w:r>
      <w:r>
        <w:rPr>
          <w:rFonts w:hint="eastAsia" w:ascii="宋体" w:hAnsi="宋体"/>
          <w:sz w:val="18"/>
          <w:szCs w:val="18"/>
        </w:rPr>
        <w:t>首先，实现共产主义理想必须以建设中国特色社会主义共同理想为基础。因为，实现共产主义理想必须要经历中国特色社会主义的发展阶段；中华民族走向共产主义必须走中国特色社会主义的道路；实现共产主义理想必须做好建设中国特色社会主义的每一项工作。</w:t>
      </w:r>
    </w:p>
    <w:p>
      <w:pPr>
        <w:spacing w:line="360" w:lineRule="auto"/>
        <w:ind w:firstLine="420"/>
        <w:rPr>
          <w:rFonts w:hint="eastAsia" w:ascii="宋体" w:hAnsi="宋体"/>
          <w:sz w:val="18"/>
          <w:szCs w:val="18"/>
        </w:rPr>
      </w:pPr>
      <w:r>
        <w:rPr>
          <w:rFonts w:hint="eastAsia" w:ascii="宋体" w:hAnsi="宋体"/>
          <w:sz w:val="18"/>
          <w:szCs w:val="18"/>
        </w:rPr>
        <w:t>其次，实现建设中国特色社会主义的共同理想必须树立共产主义远大理想。因为，实现建设中国特色社会主义的共同理想必须以共产主义理想为导引；实现建设中国特色社会主义的共同理想必须以共产主义理想为精神支柱；实现建设中国特色社会主义的共同理想必须树立共产主义理想为其精神动力。</w:t>
      </w:r>
    </w:p>
    <w:p>
      <w:pPr>
        <w:spacing w:line="360" w:lineRule="auto"/>
        <w:ind w:firstLine="420"/>
        <w:rPr>
          <w:rFonts w:hint="eastAsia" w:ascii="宋体" w:hAnsi="宋体"/>
          <w:sz w:val="18"/>
          <w:szCs w:val="18"/>
        </w:rPr>
      </w:pPr>
      <w:r>
        <w:rPr>
          <w:rFonts w:hint="eastAsia" w:ascii="宋体" w:hAnsi="宋体"/>
          <w:sz w:val="18"/>
          <w:szCs w:val="18"/>
        </w:rPr>
        <w:t>忽视远大理想与共同理想的紧密联系和相互统一，就会导致共产主义“渺茫论”和“空想论”，在建设中国特色社会主义的过程中就会迷失方向，失去前进的动力。我们应该立足当前，把握未来，在实现中国特色社会主义的共同理想的实践中，进一步树立和坚定共产主义远大理想。</w:t>
      </w:r>
    </w:p>
    <w:p>
      <w:pPr>
        <w:keepNext w:val="0"/>
        <w:keepLines w:val="0"/>
        <w:widowControl/>
        <w:suppressLineNumbers w:val="0"/>
        <w:jc w:val="left"/>
        <w:rPr>
          <w:rFonts w:hint="eastAsia" w:ascii="宋体" w:hAnsi="宋体" w:eastAsia="宋体" w:cs="宋体"/>
          <w:color w:val="000000"/>
          <w:kern w:val="0"/>
          <w:sz w:val="15"/>
          <w:szCs w:val="15"/>
          <w:lang w:val="en-US" w:eastAsia="zh-CN" w:bidi="ar"/>
        </w:rPr>
      </w:pPr>
    </w:p>
    <w:p>
      <w:pPr>
        <w:keepNext w:val="0"/>
        <w:keepLines w:val="0"/>
        <w:widowControl/>
        <w:suppressLineNumbers w:val="0"/>
        <w:jc w:val="left"/>
        <w:rPr>
          <w:rFonts w:hint="default" w:ascii="宋体" w:hAnsi="宋体" w:eastAsia="宋体" w:cs="宋体"/>
          <w:color w:val="000000"/>
          <w:kern w:val="0"/>
          <w:sz w:val="15"/>
          <w:szCs w:val="15"/>
          <w:lang w:val="en-US" w:eastAsia="zh-CN" w:bidi="ar"/>
        </w:rPr>
      </w:pPr>
    </w:p>
    <w:p>
      <w:pPr>
        <w:keepNext w:val="0"/>
        <w:keepLines w:val="0"/>
        <w:widowControl/>
        <w:suppressLineNumbers w:val="0"/>
        <w:jc w:val="left"/>
      </w:pPr>
      <w:r>
        <w:rPr>
          <w:rFonts w:hint="eastAsia" w:ascii="黑体" w:hAnsi="宋体" w:eastAsia="黑体" w:cs="黑体"/>
          <w:b/>
          <w:color w:val="000000"/>
          <w:kern w:val="0"/>
          <w:sz w:val="19"/>
          <w:szCs w:val="19"/>
          <w:lang w:val="en-US" w:eastAsia="zh-CN" w:bidi="ar"/>
        </w:rPr>
        <w:t xml:space="preserve">7.4、如何在大学生活中体现自己的理想信念追求?个人理想如何才能与社会理想一致起来? （p313-315） </w:t>
      </w:r>
    </w:p>
    <w:p>
      <w:pPr>
        <w:keepNext w:val="0"/>
        <w:keepLines w:val="0"/>
        <w:widowControl/>
        <w:suppressLineNumbers w:val="0"/>
        <w:jc w:val="left"/>
      </w:pPr>
      <w:r>
        <w:rPr>
          <w:rFonts w:hint="eastAsia" w:ascii="宋体" w:hAnsi="宋体" w:eastAsia="宋体" w:cs="宋体"/>
          <w:color w:val="000000"/>
          <w:kern w:val="0"/>
          <w:sz w:val="15"/>
          <w:szCs w:val="15"/>
          <w:lang w:val="en-US" w:eastAsia="zh-CN" w:bidi="ar"/>
        </w:rPr>
        <w:t xml:space="preserve">理想是指引人们奋斗方向的航标，也是推动人们前进的强大精神动力。 一个社会不能没有理想，一个人也不能没有理想。共产主义理想是建立在科学基础上的社会理想，是人类最伟大的社会理想。这伟大理想在当代中国的具体体现就是中国特色社会主义共同理想。应该在建设中国特色社会主义的实践中，坚定这一共同理想，并进一步树立共产主义远大理想。 </w:t>
      </w:r>
    </w:p>
    <w:p>
      <w:pPr>
        <w:keepNext w:val="0"/>
        <w:keepLines w:val="0"/>
        <w:widowControl/>
        <w:suppressLineNumbers w:val="0"/>
        <w:jc w:val="left"/>
      </w:pPr>
      <w:r>
        <w:rPr>
          <w:rFonts w:hint="eastAsia" w:ascii="宋体" w:hAnsi="宋体" w:eastAsia="宋体" w:cs="宋体"/>
          <w:color w:val="000000"/>
          <w:kern w:val="0"/>
          <w:sz w:val="15"/>
          <w:szCs w:val="15"/>
          <w:lang w:val="en-US" w:eastAsia="zh-CN" w:bidi="ar"/>
        </w:rPr>
        <w:t xml:space="preserve">(一)树立共产主义远大理想，坚定共产主义必胜的信念 共产主义理想是中国革命胜利的强大精神支柱和精神动力。 </w:t>
      </w:r>
    </w:p>
    <w:p>
      <w:pPr>
        <w:keepNext w:val="0"/>
        <w:keepLines w:val="0"/>
        <w:widowControl/>
        <w:suppressLineNumbers w:val="0"/>
        <w:jc w:val="left"/>
      </w:pPr>
      <w:r>
        <w:rPr>
          <w:rFonts w:hint="eastAsia" w:ascii="宋体" w:hAnsi="宋体" w:eastAsia="宋体" w:cs="宋体"/>
          <w:color w:val="000000"/>
          <w:kern w:val="0"/>
          <w:sz w:val="15"/>
          <w:szCs w:val="15"/>
          <w:lang w:val="en-US" w:eastAsia="zh-CN" w:bidi="ar"/>
        </w:rPr>
        <w:t xml:space="preserve">牢固地树立和坚定共产主义必胜的信念，来自于对于实现共产主义客观必然性的正确认识。马克思恩格斯正是经过考察人类社会发展的规律，揭示资本主义社会的基本矛盾，总结国际工人运动的斗争经验，展望人类解放的光辉前景，形成了他们科学共产主义的理论，阐明了共产主义作为高于资本主义社会的更美好的社会制度一定能实现。它不是基于良好的主观愿望的空想，而是建立在严密的科学论证基础上的必然逻辑。 对于实现共产主义客观必然性的正确认识的掌握，要求我们认真学习马克思主义理论。只有用马克思主义理论武装自己的头脑，才能通晓社会主义代替资本主义的必然性，真正有效地抵制和克服各种错误 </w:t>
      </w:r>
    </w:p>
    <w:p>
      <w:pPr>
        <w:keepNext w:val="0"/>
        <w:keepLines w:val="0"/>
        <w:widowControl/>
        <w:suppressLineNumbers w:val="0"/>
        <w:jc w:val="left"/>
      </w:pPr>
      <w:r>
        <w:rPr>
          <w:rFonts w:hint="eastAsia" w:ascii="宋体" w:hAnsi="宋体" w:eastAsia="宋体" w:cs="宋体"/>
          <w:color w:val="000000"/>
          <w:kern w:val="0"/>
          <w:sz w:val="15"/>
          <w:szCs w:val="15"/>
          <w:lang w:val="en-US" w:eastAsia="zh-CN" w:bidi="ar"/>
        </w:rPr>
        <w:t xml:space="preserve">思潮的影响，从而在思想上牢固地树立起共产主义的理想和社会主义的信念。 </w:t>
      </w:r>
    </w:p>
    <w:p>
      <w:pPr>
        <w:keepNext w:val="0"/>
        <w:keepLines w:val="0"/>
        <w:widowControl/>
        <w:suppressLineNumbers w:val="0"/>
        <w:jc w:val="left"/>
      </w:pPr>
      <w:r>
        <w:rPr>
          <w:rFonts w:hint="eastAsia" w:ascii="宋体" w:hAnsi="宋体" w:eastAsia="宋体" w:cs="宋体"/>
          <w:color w:val="000000"/>
          <w:kern w:val="0"/>
          <w:sz w:val="15"/>
          <w:szCs w:val="15"/>
          <w:lang w:val="en-US" w:eastAsia="zh-CN" w:bidi="ar"/>
        </w:rPr>
        <w:t xml:space="preserve">(二)在建设中国特色社会主义事业中从我做起，从现在做起 </w:t>
      </w:r>
    </w:p>
    <w:p>
      <w:pPr>
        <w:keepNext w:val="0"/>
        <w:keepLines w:val="0"/>
        <w:widowControl/>
        <w:suppressLineNumbers w:val="0"/>
        <w:jc w:val="left"/>
      </w:pPr>
      <w:r>
        <w:rPr>
          <w:rFonts w:hint="eastAsia" w:ascii="宋体" w:hAnsi="宋体" w:eastAsia="宋体" w:cs="宋体"/>
          <w:color w:val="000000"/>
          <w:kern w:val="0"/>
          <w:sz w:val="15"/>
          <w:szCs w:val="15"/>
          <w:lang w:val="en-US" w:eastAsia="zh-CN" w:bidi="ar"/>
        </w:rPr>
        <w:t xml:space="preserve">千里之行，始于足下。树立和追求共产主义远大理想，要体现在积极投身中国特色社会主义建设事业的实际行动中。共产主义作为崇高的理想目标，要在未来才能实现，而作为一种追求理想的实际的运动，则已熔铸于我们的实际生活中。 </w:t>
      </w:r>
    </w:p>
    <w:p>
      <w:pPr>
        <w:keepNext w:val="0"/>
        <w:keepLines w:val="0"/>
        <w:widowControl/>
        <w:suppressLineNumbers w:val="0"/>
        <w:jc w:val="left"/>
      </w:pPr>
      <w:r>
        <w:rPr>
          <w:rFonts w:hint="eastAsia" w:ascii="宋体" w:hAnsi="宋体" w:eastAsia="宋体" w:cs="宋体"/>
          <w:color w:val="000000"/>
          <w:kern w:val="0"/>
          <w:sz w:val="15"/>
          <w:szCs w:val="15"/>
          <w:lang w:val="en-US" w:eastAsia="zh-CN" w:bidi="ar"/>
        </w:rPr>
        <w:t xml:space="preserve">当代大学生是民族的希望，祖国的未来，肩负着推进中国特色社会主义建设事业，实现中华民族的伟大复兴的历史重任。要把追求个人理想与追求社会理想结 合起来，把追求共同理想与追求远大理想结合起来，从我做起，从现在做起，勤于学习，善于创造，甘于奉献，做个有理想、有道德、有文化、有纪律的社会主义新人。 </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b/>
          <w:bCs/>
          <w:sz w:val="44"/>
          <w:szCs w:val="44"/>
          <w:lang w:val="en-US" w:eastAsia="zh-CN"/>
        </w:rPr>
      </w:pPr>
      <w:r>
        <w:rPr>
          <w:rFonts w:hint="eastAsia"/>
          <w:b/>
          <w:bCs/>
          <w:sz w:val="44"/>
          <w:szCs w:val="44"/>
          <w:lang w:val="en-US" w:eastAsia="zh-CN"/>
        </w:rPr>
        <w:t>其它题：</w:t>
      </w:r>
    </w:p>
    <w:p>
      <w:pPr>
        <w:adjustRightInd w:val="0"/>
        <w:snapToGrid w:val="0"/>
        <w:jc w:val="center"/>
        <w:rPr>
          <w:rFonts w:hint="eastAsia" w:ascii="黑体" w:hAnsi="宋体" w:eastAsia="黑体"/>
          <w:b/>
          <w:color w:val="FF0000"/>
          <w:sz w:val="18"/>
          <w:szCs w:val="18"/>
        </w:rPr>
      </w:pPr>
      <w:r>
        <w:rPr>
          <w:rFonts w:hint="eastAsia" w:ascii="黑体" w:hAnsi="宋体" w:eastAsia="黑体"/>
          <w:b/>
          <w:color w:val="FF0000"/>
          <w:sz w:val="18"/>
          <w:szCs w:val="18"/>
        </w:rPr>
        <w:t xml:space="preserve">绪论  </w:t>
      </w:r>
    </w:p>
    <w:p>
      <w:pPr>
        <w:adjustRightInd w:val="0"/>
        <w:snapToGrid w:val="0"/>
        <w:jc w:val="center"/>
        <w:rPr>
          <w:rFonts w:hint="eastAsia"/>
          <w:sz w:val="18"/>
          <w:szCs w:val="18"/>
        </w:rPr>
        <w:sectPr>
          <w:footerReference r:id="rId4" w:type="default"/>
          <w:footnotePr>
            <w:numFmt w:val="decimalEnclosedCircleChinese"/>
            <w:numRestart w:val="eachPage"/>
          </w:footnotePr>
          <w:pgSz w:w="11906" w:h="16838"/>
          <w:pgMar w:top="1440" w:right="1701" w:bottom="1440" w:left="1701" w:header="851" w:footer="992" w:gutter="0"/>
          <w:cols w:space="720" w:num="1"/>
          <w:docGrid w:type="linesAndChars" w:linePitch="317" w:charSpace="0"/>
        </w:sectPr>
      </w:pPr>
      <w:r>
        <w:rPr>
          <w:rFonts w:hint="eastAsia" w:ascii="黑体" w:hAnsi="宋体" w:eastAsia="黑体"/>
          <w:b/>
          <w:color w:val="FF0000"/>
          <w:sz w:val="18"/>
          <w:szCs w:val="18"/>
        </w:rPr>
        <w:t>马克思主义是关于无产阶级和人类解放的科学</w:t>
      </w:r>
    </w:p>
    <w:p>
      <w:pPr>
        <w:rPr>
          <w:rFonts w:hint="eastAsia" w:ascii="宋体" w:hAnsi="宋体"/>
          <w:b/>
          <w:sz w:val="18"/>
          <w:szCs w:val="18"/>
        </w:rPr>
      </w:pPr>
    </w:p>
    <w:p>
      <w:pPr>
        <w:rPr>
          <w:rFonts w:hint="eastAsia" w:ascii="宋体" w:hAnsi="宋体"/>
          <w:b/>
          <w:sz w:val="18"/>
          <w:szCs w:val="18"/>
        </w:rPr>
      </w:pPr>
      <w:r>
        <w:rPr>
          <w:rFonts w:hint="eastAsia" w:ascii="宋体" w:hAnsi="宋体"/>
          <w:b/>
          <w:sz w:val="18"/>
          <w:szCs w:val="18"/>
        </w:rPr>
        <w:t>三、辨析题(</w:t>
      </w:r>
      <w:r>
        <w:rPr>
          <w:rFonts w:hint="eastAsia" w:ascii="楷体_GB2312" w:hAnsi="宋体" w:eastAsia="楷体_GB2312"/>
          <w:b/>
          <w:sz w:val="18"/>
          <w:szCs w:val="18"/>
        </w:rPr>
        <w:t>要求对所给出命题或观点进行辨别、分析，观点正确，言之成理。</w:t>
      </w:r>
      <w:r>
        <w:rPr>
          <w:rFonts w:hint="eastAsia" w:ascii="宋体" w:hAnsi="宋体"/>
          <w:b/>
          <w:sz w:val="18"/>
          <w:szCs w:val="18"/>
        </w:rPr>
        <w:t>)</w:t>
      </w:r>
    </w:p>
    <w:p>
      <w:pPr>
        <w:ind w:firstLine="360" w:firstLineChars="200"/>
        <w:rPr>
          <w:rFonts w:hint="eastAsia"/>
          <w:color w:val="000000"/>
          <w:sz w:val="18"/>
          <w:szCs w:val="18"/>
        </w:rPr>
      </w:pPr>
      <w:r>
        <w:rPr>
          <w:rFonts w:hint="eastAsia"/>
          <w:color w:val="000000"/>
          <w:sz w:val="18"/>
          <w:szCs w:val="18"/>
        </w:rPr>
        <w:t>1.马克思主义是科学的世界观和方法论，学好它我们就能永不犯错误。</w:t>
      </w:r>
    </w:p>
    <w:p>
      <w:pPr>
        <w:ind w:firstLine="360" w:firstLineChars="200"/>
        <w:rPr>
          <w:rFonts w:hint="eastAsia"/>
          <w:color w:val="000000"/>
          <w:sz w:val="18"/>
          <w:szCs w:val="18"/>
        </w:rPr>
      </w:pPr>
      <w:r>
        <w:rPr>
          <w:rFonts w:hint="eastAsia"/>
          <w:color w:val="000000"/>
          <w:sz w:val="18"/>
          <w:szCs w:val="18"/>
        </w:rPr>
        <w:t>2.坚持与时俱进同坚持解放思想、实事求是是辩证统一的。</w:t>
      </w:r>
    </w:p>
    <w:p>
      <w:pPr>
        <w:ind w:firstLine="360" w:firstLineChars="200"/>
        <w:rPr>
          <w:rFonts w:hint="eastAsia"/>
          <w:color w:val="000000"/>
          <w:sz w:val="18"/>
          <w:szCs w:val="18"/>
        </w:rPr>
      </w:pPr>
      <w:r>
        <w:rPr>
          <w:rFonts w:hint="eastAsia"/>
          <w:color w:val="000000"/>
          <w:sz w:val="18"/>
          <w:szCs w:val="18"/>
        </w:rPr>
        <w:t>3.</w:t>
      </w:r>
      <w:r>
        <w:rPr>
          <w:rFonts w:hint="eastAsia"/>
          <w:sz w:val="18"/>
          <w:szCs w:val="18"/>
        </w:rPr>
        <w:t>马克思、恩格斯成为马克</w:t>
      </w:r>
      <w:r>
        <w:rPr>
          <w:rFonts w:hint="eastAsia"/>
          <w:color w:val="000000"/>
          <w:sz w:val="18"/>
          <w:szCs w:val="18"/>
        </w:rPr>
        <w:t>思主义这一真正科学理论的创立者，与他们个人的主观条件是分不开的。</w:t>
      </w:r>
    </w:p>
    <w:p>
      <w:pPr>
        <w:ind w:firstLine="360" w:firstLineChars="200"/>
        <w:rPr>
          <w:rFonts w:hint="eastAsia"/>
          <w:color w:val="000000"/>
          <w:sz w:val="18"/>
          <w:szCs w:val="18"/>
        </w:rPr>
      </w:pPr>
      <w:r>
        <w:rPr>
          <w:rFonts w:hint="eastAsia"/>
          <w:color w:val="000000"/>
          <w:sz w:val="18"/>
          <w:szCs w:val="18"/>
        </w:rPr>
        <w:t>4.从阶级性上讲，马克思主义是无产阶级的思想体系，因此马克思主义仅仅是一种意识形态，而不可能是真正的科学。</w:t>
      </w:r>
    </w:p>
    <w:p>
      <w:pPr>
        <w:ind w:firstLine="360" w:firstLineChars="200"/>
        <w:rPr>
          <w:rFonts w:hint="eastAsia"/>
          <w:color w:val="000000"/>
          <w:sz w:val="18"/>
          <w:szCs w:val="18"/>
        </w:rPr>
      </w:pPr>
      <w:r>
        <w:rPr>
          <w:rFonts w:hint="eastAsia"/>
          <w:color w:val="000000"/>
          <w:sz w:val="18"/>
          <w:szCs w:val="18"/>
        </w:rPr>
        <w:t>5.既然毛泽东思想、邓小平理论、“三个代表”重要思想与马克思主义是一脉相承的理论，因此，我们中国现在的社会主义建设必须坚持用马克思的所有论断和结论。</w:t>
      </w:r>
    </w:p>
    <w:p>
      <w:pPr>
        <w:ind w:firstLine="360" w:firstLineChars="200"/>
        <w:rPr>
          <w:rFonts w:hint="eastAsia"/>
          <w:color w:val="000000"/>
          <w:sz w:val="18"/>
          <w:szCs w:val="18"/>
        </w:rPr>
      </w:pPr>
      <w:r>
        <w:rPr>
          <w:rFonts w:hint="eastAsia"/>
          <w:color w:val="000000"/>
          <w:sz w:val="18"/>
          <w:szCs w:val="18"/>
        </w:rPr>
        <w:t>6.当代西方社会思潮，已经超越了马克思主义及其哲学。</w:t>
      </w:r>
    </w:p>
    <w:p>
      <w:pPr>
        <w:ind w:firstLine="360" w:firstLineChars="200"/>
        <w:rPr>
          <w:rFonts w:hint="eastAsia"/>
          <w:color w:val="FF0000"/>
          <w:sz w:val="18"/>
          <w:szCs w:val="18"/>
        </w:rPr>
      </w:pPr>
      <w:r>
        <w:rPr>
          <w:rFonts w:hint="eastAsia"/>
          <w:color w:val="FF0000"/>
          <w:sz w:val="18"/>
          <w:szCs w:val="18"/>
        </w:rPr>
        <w:t>7.马克思主义理论具有阶级性，所以不是科学。</w:t>
      </w:r>
    </w:p>
    <w:p>
      <w:pPr>
        <w:ind w:firstLine="360" w:firstLineChars="200"/>
        <w:rPr>
          <w:rFonts w:hint="eastAsia"/>
          <w:color w:val="000000"/>
          <w:sz w:val="18"/>
          <w:szCs w:val="18"/>
        </w:rPr>
      </w:pPr>
      <w:r>
        <w:rPr>
          <w:rFonts w:hint="eastAsia"/>
          <w:color w:val="000000"/>
          <w:sz w:val="18"/>
          <w:szCs w:val="18"/>
        </w:rPr>
        <w:t>8.与时俱进是马克思主义的理论品质，所以马克思恩格斯的思想已经过时了。</w:t>
      </w:r>
    </w:p>
    <w:p>
      <w:pPr>
        <w:ind w:firstLine="360" w:firstLineChars="200"/>
        <w:rPr>
          <w:rFonts w:hint="eastAsia"/>
          <w:color w:val="000000"/>
          <w:sz w:val="18"/>
          <w:szCs w:val="18"/>
        </w:rPr>
      </w:pPr>
      <w:r>
        <w:rPr>
          <w:rFonts w:hint="eastAsia"/>
          <w:color w:val="000000"/>
          <w:sz w:val="18"/>
          <w:szCs w:val="18"/>
        </w:rPr>
        <w:t>9.马克思主义是科学，所以以马克思主义为指导的社会主义国家的发展总是一帆风顺的。</w:t>
      </w:r>
    </w:p>
    <w:p>
      <w:pPr>
        <w:ind w:firstLine="361" w:firstLineChars="200"/>
        <w:rPr>
          <w:rFonts w:hint="eastAsia"/>
          <w:b/>
          <w:color w:val="000000"/>
          <w:sz w:val="18"/>
          <w:szCs w:val="18"/>
        </w:rPr>
      </w:pPr>
      <w:r>
        <w:rPr>
          <w:rFonts w:hint="eastAsia"/>
          <w:b/>
          <w:color w:val="000000"/>
          <w:sz w:val="18"/>
          <w:szCs w:val="18"/>
        </w:rPr>
        <w:t>［参考答案要点：］</w:t>
      </w:r>
    </w:p>
    <w:p>
      <w:pPr>
        <w:ind w:firstLine="360" w:firstLineChars="200"/>
        <w:rPr>
          <w:rFonts w:hint="eastAsia"/>
          <w:color w:val="000000"/>
          <w:sz w:val="18"/>
          <w:szCs w:val="18"/>
        </w:rPr>
      </w:pPr>
      <w:r>
        <w:rPr>
          <w:rFonts w:hint="eastAsia"/>
          <w:color w:val="000000"/>
          <w:sz w:val="18"/>
          <w:szCs w:val="18"/>
        </w:rPr>
        <w:t>1．</w:t>
      </w:r>
      <w:r>
        <w:rPr>
          <w:b/>
          <w:sz w:val="18"/>
          <w:szCs w:val="18"/>
        </w:rPr>
        <w:t>答案要点</w:t>
      </w:r>
      <w:r>
        <w:rPr>
          <w:rFonts w:hint="eastAsia"/>
          <w:b/>
          <w:sz w:val="18"/>
          <w:szCs w:val="18"/>
        </w:rPr>
        <w:t>：</w:t>
      </w:r>
      <w:r>
        <w:rPr>
          <w:rFonts w:hint="eastAsia"/>
          <w:color w:val="000000"/>
          <w:sz w:val="18"/>
          <w:szCs w:val="18"/>
        </w:rPr>
        <w:t>错误。即使马克思主义学得很好，按照它办事，也不能保证永远不犯错误。马克思主义所反映的是最普遍最一般的规律，是最大的道理。各个具体事物还有各自的特殊规律，有自己的小道理。按照正确的世界观办事也有可能发生主观与客观不相符合的情况，造成错误和失败。但是，正确世界观的指导首先可以避免许多错误，其次可以使人们在犯错时及时地改正错误。</w:t>
      </w:r>
    </w:p>
    <w:p>
      <w:pPr>
        <w:ind w:firstLine="360" w:firstLineChars="200"/>
        <w:rPr>
          <w:rFonts w:hint="eastAsia"/>
          <w:color w:val="000000"/>
          <w:sz w:val="18"/>
          <w:szCs w:val="18"/>
        </w:rPr>
      </w:pPr>
      <w:r>
        <w:rPr>
          <w:rFonts w:hint="eastAsia"/>
          <w:color w:val="000000"/>
          <w:sz w:val="18"/>
          <w:szCs w:val="18"/>
        </w:rPr>
        <w:t>2．</w:t>
      </w:r>
      <w:r>
        <w:rPr>
          <w:b/>
          <w:sz w:val="18"/>
          <w:szCs w:val="18"/>
        </w:rPr>
        <w:t>答案要点</w:t>
      </w:r>
      <w:r>
        <w:rPr>
          <w:rFonts w:hint="eastAsia"/>
          <w:b/>
          <w:sz w:val="18"/>
          <w:szCs w:val="18"/>
        </w:rPr>
        <w:t>：</w:t>
      </w:r>
      <w:r>
        <w:rPr>
          <w:rFonts w:hint="eastAsia"/>
          <w:color w:val="000000"/>
          <w:sz w:val="18"/>
          <w:szCs w:val="18"/>
        </w:rPr>
        <w:t>正确。坚持与时俱进同坚持解放思想、实事求是是辩证统一的。解放思想是前提，实事求是是目的，与时俱进是关键。只有坚持解放思想、实事求是，才能真正做到与时俱进；只有做到与时俱进，才能真正体现解放思想、实事求是；它们之间是相辅相成、相互依赖、不可分割的。解放思想、实事求是、与时俱进具有本质上的统一性，它们所强调的是，坚持一切从实际出发，理论联系实际，实事求是，在实践中检验和发展真理，这是马克思主义最重要的理论品质。</w:t>
      </w:r>
    </w:p>
    <w:p>
      <w:pPr>
        <w:ind w:firstLine="360" w:firstLineChars="200"/>
        <w:rPr>
          <w:rFonts w:hint="eastAsia"/>
          <w:color w:val="000000"/>
          <w:sz w:val="18"/>
          <w:szCs w:val="18"/>
        </w:rPr>
      </w:pPr>
      <w:r>
        <w:rPr>
          <w:rFonts w:hint="eastAsia"/>
          <w:color w:val="000000"/>
          <w:sz w:val="18"/>
          <w:szCs w:val="18"/>
        </w:rPr>
        <w:t xml:space="preserve">3. </w:t>
      </w:r>
      <w:r>
        <w:rPr>
          <w:b/>
          <w:sz w:val="18"/>
          <w:szCs w:val="18"/>
        </w:rPr>
        <w:t>答案要点</w:t>
      </w:r>
      <w:r>
        <w:rPr>
          <w:rFonts w:hint="eastAsia"/>
          <w:b/>
          <w:sz w:val="18"/>
          <w:szCs w:val="18"/>
        </w:rPr>
        <w:t>：</w:t>
      </w:r>
      <w:r>
        <w:rPr>
          <w:rFonts w:hint="eastAsia"/>
          <w:color w:val="000000"/>
          <w:sz w:val="18"/>
          <w:szCs w:val="18"/>
        </w:rPr>
        <w:t>正确。马克思恩格斯成为真正科学理论的创立者，与他们个人的主观条件即与他们兼有“学者和革命家的品质”是分不开的。他们与同时代的人相比，具有双重的优点：比起工人活动家，他们具有高度的理论素养；比起其他理论家，他们又具有强烈的实践愿望，兼有“学者和革命家的品质”。革命的实践使他们实现了由唯心主义到唯物主义、由革命民主主义到共产主义的革命转变。他们从批判旧世界中发现新世界，解决了无产阶级和劳动群众所面临的时代课题，创立了马克思主义。</w:t>
      </w:r>
    </w:p>
    <w:p>
      <w:pPr>
        <w:ind w:firstLine="360" w:firstLineChars="200"/>
        <w:rPr>
          <w:rFonts w:hint="eastAsia"/>
          <w:color w:val="000000"/>
          <w:sz w:val="18"/>
          <w:szCs w:val="18"/>
        </w:rPr>
      </w:pPr>
      <w:r>
        <w:rPr>
          <w:rFonts w:hint="eastAsia"/>
          <w:color w:val="000000"/>
          <w:sz w:val="18"/>
          <w:szCs w:val="18"/>
        </w:rPr>
        <w:t>4．</w:t>
      </w:r>
      <w:r>
        <w:rPr>
          <w:b/>
          <w:sz w:val="18"/>
          <w:szCs w:val="18"/>
        </w:rPr>
        <w:t>答案要点</w:t>
      </w:r>
      <w:r>
        <w:rPr>
          <w:rFonts w:hint="eastAsia"/>
          <w:b/>
          <w:sz w:val="18"/>
          <w:szCs w:val="18"/>
        </w:rPr>
        <w:t>：</w:t>
      </w:r>
      <w:r>
        <w:rPr>
          <w:rFonts w:hint="eastAsia"/>
          <w:color w:val="000000"/>
          <w:sz w:val="18"/>
          <w:szCs w:val="18"/>
        </w:rPr>
        <w:t>马克思主义既是一门科学又是一种意识形态。马克思主义是由马克思恩格斯创立和后人进一步创新和发展了的观点和学说的体系。它以世界的本质及其发展的一般规律为根本研究对象，是关于世界的普遍本质及其发展的一般规律的科学，特别是关于人类社会发展的一般规律，资本主义发展和转变为社会主义，以及社会主义和共产主义发展普遍规律的科学。</w:t>
      </w:r>
    </w:p>
    <w:p>
      <w:pPr>
        <w:ind w:firstLine="360" w:firstLineChars="200"/>
        <w:rPr>
          <w:rFonts w:hint="eastAsia"/>
          <w:color w:val="000000"/>
          <w:sz w:val="18"/>
          <w:szCs w:val="18"/>
        </w:rPr>
      </w:pPr>
      <w:r>
        <w:rPr>
          <w:rFonts w:hint="eastAsia"/>
          <w:color w:val="000000"/>
          <w:sz w:val="18"/>
          <w:szCs w:val="18"/>
        </w:rPr>
        <w:t>马克思主义同时又是一种意识形态，即现代无产阶级的意识形态，它一方面是现代无产阶级的根本利益和革命运动的反映，另一方面又是为实现无产阶级根本利益服务的，是无产阶级及其政党认识世界和改造世界的思想武器，是关于无产阶级和人类解放的科学。马克思主义是在实践基础上科学性和革命性的统一。</w:t>
      </w:r>
    </w:p>
    <w:p>
      <w:pPr>
        <w:ind w:firstLine="360" w:firstLineChars="200"/>
        <w:rPr>
          <w:rFonts w:hint="eastAsia"/>
          <w:color w:val="000000"/>
          <w:sz w:val="18"/>
          <w:szCs w:val="18"/>
        </w:rPr>
      </w:pPr>
      <w:r>
        <w:rPr>
          <w:rFonts w:hint="eastAsia"/>
          <w:color w:val="000000"/>
          <w:sz w:val="18"/>
          <w:szCs w:val="18"/>
        </w:rPr>
        <w:t>5．</w:t>
      </w:r>
      <w:r>
        <w:rPr>
          <w:b/>
          <w:sz w:val="18"/>
          <w:szCs w:val="18"/>
        </w:rPr>
        <w:t>答案要点</w:t>
      </w:r>
      <w:r>
        <w:rPr>
          <w:rFonts w:hint="eastAsia"/>
          <w:b/>
          <w:sz w:val="18"/>
          <w:szCs w:val="18"/>
        </w:rPr>
        <w:t>：</w:t>
      </w:r>
      <w:r>
        <w:rPr>
          <w:color w:val="000000"/>
          <w:sz w:val="18"/>
          <w:szCs w:val="18"/>
        </w:rPr>
        <w:t>毛泽东思想、邓小平理论、“三个代表”重要思想是马克思主义中国化的理论成果</w:t>
      </w:r>
      <w:r>
        <w:rPr>
          <w:rFonts w:hint="eastAsia"/>
          <w:color w:val="000000"/>
          <w:sz w:val="18"/>
          <w:szCs w:val="18"/>
        </w:rPr>
        <w:t>，是与马克思主义是一脉相承的理论体系。“一脉相承”，是指他们在</w:t>
      </w:r>
      <w:r>
        <w:rPr>
          <w:color w:val="000000"/>
          <w:sz w:val="18"/>
          <w:szCs w:val="18"/>
        </w:rPr>
        <w:t>基本立场</w:t>
      </w:r>
      <w:r>
        <w:rPr>
          <w:rFonts w:hint="eastAsia"/>
          <w:color w:val="000000"/>
          <w:sz w:val="18"/>
          <w:szCs w:val="18"/>
        </w:rPr>
        <w:t>、</w:t>
      </w:r>
      <w:r>
        <w:rPr>
          <w:color w:val="000000"/>
          <w:sz w:val="18"/>
          <w:szCs w:val="18"/>
        </w:rPr>
        <w:t>思想路线</w:t>
      </w:r>
      <w:r>
        <w:rPr>
          <w:rFonts w:hint="eastAsia"/>
          <w:color w:val="000000"/>
          <w:sz w:val="18"/>
          <w:szCs w:val="18"/>
        </w:rPr>
        <w:t>、基本原则、根本任务上的一致性，即：</w:t>
      </w:r>
      <w:r>
        <w:rPr>
          <w:color w:val="000000"/>
          <w:sz w:val="18"/>
          <w:szCs w:val="18"/>
        </w:rPr>
        <w:t>都是站在人民的立场上，一切从人民的根本利益出发</w:t>
      </w:r>
      <w:r>
        <w:rPr>
          <w:rFonts w:hint="eastAsia"/>
          <w:color w:val="000000"/>
          <w:sz w:val="18"/>
          <w:szCs w:val="18"/>
        </w:rPr>
        <w:t>；都坚持</w:t>
      </w:r>
      <w:r>
        <w:rPr>
          <w:color w:val="000000"/>
          <w:sz w:val="18"/>
          <w:szCs w:val="18"/>
        </w:rPr>
        <w:t>解放思想，实事求是，</w:t>
      </w:r>
      <w:r>
        <w:rPr>
          <w:rFonts w:hint="eastAsia"/>
          <w:color w:val="000000"/>
          <w:sz w:val="18"/>
          <w:szCs w:val="18"/>
        </w:rPr>
        <w:t>与时俱进的理论品质；都坚持马克思主义基本原则为指导；都是为建设社会主义实现共产主义而奋斗。但是，马克思主义是发展的开放的体系，其最本质特征是实践性，所以，我们在坚持基本立场、原则、方法不变的基础上，必然随着时代的前进和实践的发展而不断发展和完善马克思主义，对于某些个别过时的结论和论断必须抛弃，不要拘泥于它的所有论断和结论。</w:t>
      </w:r>
    </w:p>
    <w:p>
      <w:pPr>
        <w:ind w:firstLine="360" w:firstLineChars="200"/>
        <w:rPr>
          <w:rFonts w:hint="eastAsia"/>
          <w:color w:val="000000"/>
          <w:sz w:val="18"/>
          <w:szCs w:val="18"/>
        </w:rPr>
      </w:pPr>
      <w:r>
        <w:rPr>
          <w:rFonts w:hint="eastAsia"/>
          <w:color w:val="000000"/>
          <w:sz w:val="18"/>
          <w:szCs w:val="18"/>
        </w:rPr>
        <w:t>6．</w:t>
      </w:r>
      <w:r>
        <w:rPr>
          <w:b/>
          <w:sz w:val="18"/>
          <w:szCs w:val="18"/>
        </w:rPr>
        <w:t>答案要点</w:t>
      </w:r>
      <w:r>
        <w:rPr>
          <w:rFonts w:hint="eastAsia"/>
          <w:b/>
          <w:sz w:val="18"/>
          <w:szCs w:val="18"/>
        </w:rPr>
        <w:t>：</w:t>
      </w:r>
      <w:r>
        <w:rPr>
          <w:rFonts w:hint="eastAsia"/>
          <w:color w:val="000000"/>
          <w:sz w:val="18"/>
          <w:szCs w:val="18"/>
        </w:rPr>
        <w:t>错误。</w:t>
      </w:r>
      <w:r>
        <w:rPr>
          <w:color w:val="000000"/>
          <w:sz w:val="18"/>
          <w:szCs w:val="18"/>
        </w:rPr>
        <w:t>现代西方</w:t>
      </w:r>
      <w:r>
        <w:rPr>
          <w:rFonts w:hint="eastAsia"/>
          <w:color w:val="000000"/>
          <w:sz w:val="18"/>
          <w:szCs w:val="18"/>
        </w:rPr>
        <w:t>社会思潮体系、流派众多，可以概括为</w:t>
      </w:r>
      <w:r>
        <w:rPr>
          <w:color w:val="000000"/>
          <w:sz w:val="18"/>
          <w:szCs w:val="18"/>
        </w:rPr>
        <w:t>科学主义与人本主义两大思潮。科学主义主张哲学应仿效自然科学，放弃或拒斥世界观的研究，把哲学变成对科学进行纯粹分析的认识论和方法论。人本主义反对科学和理性，认为科技是造成现代人“非人化”的根源，主张哲学应抛弃对外界的认识而回到人的存在本身，具有非理性主义的特点。</w:t>
      </w:r>
    </w:p>
    <w:p>
      <w:pPr>
        <w:ind w:firstLine="360" w:firstLineChars="200"/>
        <w:rPr>
          <w:rFonts w:hint="eastAsia"/>
          <w:color w:val="000000"/>
          <w:sz w:val="18"/>
          <w:szCs w:val="18"/>
        </w:rPr>
      </w:pPr>
      <w:r>
        <w:rPr>
          <w:color w:val="000000"/>
          <w:sz w:val="18"/>
          <w:szCs w:val="18"/>
        </w:rPr>
        <w:t>现代西方</w:t>
      </w:r>
      <w:r>
        <w:rPr>
          <w:rFonts w:hint="eastAsia"/>
          <w:color w:val="000000"/>
          <w:sz w:val="18"/>
          <w:szCs w:val="18"/>
        </w:rPr>
        <w:t>思潮</w:t>
      </w:r>
      <w:r>
        <w:rPr>
          <w:color w:val="000000"/>
          <w:sz w:val="18"/>
          <w:szCs w:val="18"/>
        </w:rPr>
        <w:t>是</w:t>
      </w:r>
      <w:r>
        <w:rPr>
          <w:rFonts w:hint="eastAsia"/>
          <w:color w:val="000000"/>
          <w:sz w:val="18"/>
          <w:szCs w:val="18"/>
        </w:rPr>
        <w:t>也是人类文明发展大道上的产物，他们也涉及到了一些前人没有涉足的新领域，得出了一些有价值的成果。但是，由于他们的阶级偏见，由于</w:t>
      </w:r>
      <w:r>
        <w:rPr>
          <w:color w:val="000000"/>
          <w:sz w:val="18"/>
          <w:szCs w:val="18"/>
        </w:rPr>
        <w:t>资产阶级的世界观与方法论，</w:t>
      </w:r>
      <w:r>
        <w:rPr>
          <w:rFonts w:hint="eastAsia"/>
          <w:color w:val="000000"/>
          <w:sz w:val="18"/>
          <w:szCs w:val="18"/>
        </w:rPr>
        <w:t>使他们仍然在唯心主义和形而上学的迷宫里兜圈子。它们</w:t>
      </w:r>
      <w:r>
        <w:rPr>
          <w:color w:val="000000"/>
          <w:sz w:val="18"/>
          <w:szCs w:val="18"/>
        </w:rPr>
        <w:t>在</w:t>
      </w:r>
      <w:r>
        <w:rPr>
          <w:rFonts w:hint="eastAsia"/>
          <w:color w:val="000000"/>
          <w:sz w:val="18"/>
          <w:szCs w:val="18"/>
        </w:rPr>
        <w:t>某一哲学分支细节上可能作出极有价值的贡献，但是在对整个世界、对人类社会和人自身的根本性认识上，至今没有一个体系或流派达到了马克思主义哲学的水准，更谈不上“超越”了。说当代西方社会思潮超越了马克思主义及其哲学，是完全不符合实际的。</w:t>
      </w:r>
    </w:p>
    <w:p>
      <w:pPr>
        <w:ind w:firstLine="360" w:firstLineChars="200"/>
        <w:rPr>
          <w:rFonts w:hint="eastAsia"/>
          <w:color w:val="000000"/>
          <w:sz w:val="18"/>
          <w:szCs w:val="18"/>
        </w:rPr>
      </w:pPr>
      <w:r>
        <w:rPr>
          <w:rFonts w:hint="eastAsia"/>
          <w:color w:val="000000"/>
          <w:sz w:val="18"/>
          <w:szCs w:val="18"/>
        </w:rPr>
        <w:t>7．</w:t>
      </w:r>
      <w:r>
        <w:rPr>
          <w:b/>
          <w:sz w:val="18"/>
          <w:szCs w:val="18"/>
        </w:rPr>
        <w:t>答案要点</w:t>
      </w:r>
      <w:r>
        <w:rPr>
          <w:rFonts w:hint="eastAsia"/>
          <w:b/>
          <w:sz w:val="18"/>
          <w:szCs w:val="18"/>
        </w:rPr>
        <w:t>：</w:t>
      </w:r>
      <w:r>
        <w:rPr>
          <w:rFonts w:hint="eastAsia"/>
          <w:color w:val="000000"/>
          <w:sz w:val="18"/>
          <w:szCs w:val="18"/>
        </w:rPr>
        <w:t>错误。马克思主义理论的阶级性和科学性是统一的。鲜明的阶级性是马克思主义的根本特性。马克思主义是在广大的无产阶级革命实践中产生、发展起来的，是无产阶级的阶级立场和根本利益的科学表现，是无产阶级解放条件的理论概括。无产阶级是大公无私的阶级，它最尊重科学最需要科学，只有在马克思主义科学的基础上，才能完成自己的历史使命。</w:t>
      </w:r>
    </w:p>
    <w:p>
      <w:pPr>
        <w:ind w:firstLine="360" w:firstLineChars="200"/>
        <w:rPr>
          <w:rFonts w:hint="eastAsia"/>
          <w:color w:val="000000"/>
          <w:sz w:val="18"/>
          <w:szCs w:val="18"/>
        </w:rPr>
      </w:pPr>
      <w:r>
        <w:rPr>
          <w:rFonts w:hint="eastAsia"/>
          <w:color w:val="000000"/>
          <w:sz w:val="18"/>
          <w:szCs w:val="18"/>
        </w:rPr>
        <w:t>8．</w:t>
      </w:r>
      <w:r>
        <w:rPr>
          <w:b/>
          <w:sz w:val="18"/>
          <w:szCs w:val="18"/>
        </w:rPr>
        <w:t>答案要点</w:t>
      </w:r>
      <w:r>
        <w:rPr>
          <w:rFonts w:hint="eastAsia"/>
          <w:b/>
          <w:sz w:val="18"/>
          <w:szCs w:val="18"/>
        </w:rPr>
        <w:t>：</w:t>
      </w:r>
      <w:r>
        <w:rPr>
          <w:rFonts w:hint="eastAsia"/>
          <w:color w:val="000000"/>
          <w:sz w:val="18"/>
          <w:szCs w:val="18"/>
        </w:rPr>
        <w:t>错误。解放思想、实事求是、与时俱进，是马克思主义的理论精髓、理论品质和活的灵魂。这一概括，是中国共产党人对马克思主义的重大理论贡献。马克思主义与时俱进的理论品质，是150多年来马克思主义始终保持蓬勃生命力的关键所在。马克思恩格斯的关于当时社会的某些具体问题的言论是过时了，但是马克思恩格斯的思想的精髓并没有过时。</w:t>
      </w:r>
    </w:p>
    <w:p>
      <w:pPr>
        <w:ind w:firstLine="360" w:firstLineChars="200"/>
        <w:rPr>
          <w:rFonts w:hint="eastAsia"/>
          <w:color w:val="000000"/>
          <w:sz w:val="18"/>
          <w:szCs w:val="18"/>
        </w:rPr>
      </w:pPr>
      <w:r>
        <w:rPr>
          <w:rFonts w:hint="eastAsia"/>
          <w:color w:val="000000"/>
          <w:sz w:val="18"/>
          <w:szCs w:val="18"/>
        </w:rPr>
        <w:t>9．</w:t>
      </w:r>
      <w:r>
        <w:rPr>
          <w:b/>
          <w:sz w:val="18"/>
          <w:szCs w:val="18"/>
        </w:rPr>
        <w:t>答案要点</w:t>
      </w:r>
      <w:r>
        <w:rPr>
          <w:rFonts w:hint="eastAsia"/>
          <w:b/>
          <w:sz w:val="18"/>
          <w:szCs w:val="18"/>
        </w:rPr>
        <w:t>：</w:t>
      </w:r>
      <w:r>
        <w:rPr>
          <w:rFonts w:hint="eastAsia"/>
          <w:color w:val="000000"/>
          <w:sz w:val="18"/>
          <w:szCs w:val="18"/>
        </w:rPr>
        <w:t>错误。毫无疑问，马克思主义是科学，但是，以科学的理论指导的实践不一定是一帆风顺的。因为实践是否能一帆风顺地取得成功，不仅取决于是否有科学的理论的指导，还取决于实践成功所需要的物质条件和社会条件是否完备。理论与实践毕竟是两回事。因此，尽管马克思主义是科学，但以马克思主义为指导的社会主义实践不一定总是一帆风顺的。</w:t>
      </w:r>
    </w:p>
    <w:p>
      <w:pPr>
        <w:ind w:firstLine="360" w:firstLineChars="200"/>
        <w:rPr>
          <w:rFonts w:hint="eastAsia"/>
          <w:color w:val="000000"/>
          <w:sz w:val="18"/>
          <w:szCs w:val="18"/>
        </w:rPr>
      </w:pPr>
    </w:p>
    <w:p>
      <w:pPr>
        <w:ind w:firstLine="361" w:firstLineChars="200"/>
        <w:rPr>
          <w:rFonts w:hint="eastAsia" w:ascii="宋体" w:hAnsi="宋体"/>
          <w:b/>
          <w:sz w:val="18"/>
          <w:szCs w:val="18"/>
        </w:rPr>
      </w:pPr>
      <w:r>
        <w:rPr>
          <w:rFonts w:hint="eastAsia" w:ascii="宋体" w:hAnsi="宋体"/>
          <w:b/>
          <w:sz w:val="18"/>
          <w:szCs w:val="18"/>
        </w:rPr>
        <w:t>四、论述题</w:t>
      </w:r>
    </w:p>
    <w:p>
      <w:pPr>
        <w:ind w:firstLine="360" w:firstLineChars="200"/>
        <w:rPr>
          <w:color w:val="000000"/>
          <w:sz w:val="18"/>
          <w:szCs w:val="18"/>
        </w:rPr>
      </w:pPr>
      <w:r>
        <w:rPr>
          <w:color w:val="000000"/>
          <w:sz w:val="18"/>
          <w:szCs w:val="18"/>
        </w:rPr>
        <w:t>1</w:t>
      </w:r>
      <w:r>
        <w:rPr>
          <w:rFonts w:hint="eastAsia"/>
          <w:color w:val="000000"/>
          <w:sz w:val="18"/>
          <w:szCs w:val="18"/>
        </w:rPr>
        <w:t>.试述致力于实现最广大人民的根本利益是马克思主义最鲜明的政治立场。</w:t>
      </w:r>
    </w:p>
    <w:p>
      <w:pPr>
        <w:ind w:firstLine="360" w:firstLineChars="200"/>
        <w:rPr>
          <w:rFonts w:hint="eastAsia"/>
          <w:color w:val="000000"/>
          <w:sz w:val="18"/>
          <w:szCs w:val="18"/>
        </w:rPr>
      </w:pPr>
      <w:r>
        <w:rPr>
          <w:color w:val="000000"/>
          <w:sz w:val="18"/>
          <w:szCs w:val="18"/>
        </w:rPr>
        <w:t>2</w:t>
      </w:r>
      <w:r>
        <w:rPr>
          <w:rFonts w:hint="eastAsia"/>
          <w:color w:val="000000"/>
          <w:sz w:val="18"/>
          <w:szCs w:val="18"/>
        </w:rPr>
        <w:t>.试述马克思主义是时代的产物。</w:t>
      </w:r>
    </w:p>
    <w:p>
      <w:pPr>
        <w:ind w:firstLine="360" w:firstLineChars="200"/>
        <w:rPr>
          <w:rFonts w:hint="eastAsia"/>
          <w:color w:val="000000"/>
          <w:sz w:val="18"/>
          <w:szCs w:val="18"/>
        </w:rPr>
      </w:pPr>
      <w:r>
        <w:rPr>
          <w:rFonts w:hint="eastAsia"/>
          <w:color w:val="000000"/>
          <w:sz w:val="18"/>
          <w:szCs w:val="18"/>
        </w:rPr>
        <w:t>3.怎样理解马克思主义既是一门科学又是一种意识形态。</w:t>
      </w:r>
    </w:p>
    <w:p>
      <w:pPr>
        <w:ind w:firstLine="360" w:firstLineChars="200"/>
        <w:rPr>
          <w:rFonts w:hint="eastAsia"/>
          <w:color w:val="000000"/>
          <w:sz w:val="18"/>
          <w:szCs w:val="18"/>
        </w:rPr>
      </w:pPr>
      <w:r>
        <w:rPr>
          <w:rFonts w:hint="eastAsia"/>
          <w:color w:val="000000"/>
          <w:sz w:val="18"/>
          <w:szCs w:val="18"/>
        </w:rPr>
        <w:t>4.为什么说马克思主义的创立是人类思想史上的伟大革命变革？</w:t>
      </w:r>
    </w:p>
    <w:p>
      <w:pPr>
        <w:ind w:firstLine="360" w:firstLineChars="200"/>
        <w:rPr>
          <w:rFonts w:hint="eastAsia"/>
          <w:color w:val="000000"/>
          <w:sz w:val="18"/>
          <w:szCs w:val="18"/>
        </w:rPr>
      </w:pPr>
      <w:r>
        <w:rPr>
          <w:rFonts w:hint="eastAsia"/>
          <w:color w:val="000000"/>
          <w:sz w:val="18"/>
          <w:szCs w:val="18"/>
        </w:rPr>
        <w:t>5.试论述马克思主义最重要的理论品质。</w:t>
      </w:r>
    </w:p>
    <w:p>
      <w:pPr>
        <w:ind w:firstLine="360" w:firstLineChars="200"/>
        <w:rPr>
          <w:rFonts w:hint="eastAsia"/>
          <w:color w:val="000000"/>
          <w:sz w:val="18"/>
          <w:szCs w:val="18"/>
        </w:rPr>
      </w:pPr>
      <w:r>
        <w:rPr>
          <w:rFonts w:hint="eastAsia"/>
          <w:color w:val="000000"/>
          <w:sz w:val="18"/>
          <w:szCs w:val="18"/>
        </w:rPr>
        <w:t>6.试论述马克思主义最鲜明的政治立立场。</w:t>
      </w:r>
    </w:p>
    <w:p>
      <w:pPr>
        <w:ind w:firstLine="361" w:firstLineChars="200"/>
        <w:rPr>
          <w:rFonts w:hint="eastAsia" w:ascii="宋体" w:hAnsi="宋体"/>
          <w:b/>
          <w:color w:val="000000"/>
          <w:sz w:val="18"/>
          <w:szCs w:val="18"/>
        </w:rPr>
      </w:pPr>
      <w:r>
        <w:rPr>
          <w:rFonts w:hint="eastAsia" w:ascii="宋体" w:hAnsi="宋体"/>
          <w:b/>
          <w:color w:val="000000"/>
          <w:sz w:val="18"/>
          <w:szCs w:val="18"/>
        </w:rPr>
        <w:t>［参考答案要点：］</w:t>
      </w:r>
    </w:p>
    <w:p>
      <w:pPr>
        <w:ind w:firstLine="360" w:firstLineChars="200"/>
        <w:rPr>
          <w:rFonts w:hint="eastAsia" w:hAnsi="宋体" w:cs="宋体"/>
          <w:sz w:val="18"/>
          <w:szCs w:val="18"/>
        </w:rPr>
      </w:pPr>
      <w:r>
        <w:rPr>
          <w:rFonts w:hint="eastAsia" w:hAnsi="宋体" w:cs="宋体"/>
          <w:sz w:val="18"/>
          <w:szCs w:val="18"/>
        </w:rPr>
        <w:t>1．</w:t>
      </w:r>
      <w:r>
        <w:rPr>
          <w:b/>
          <w:sz w:val="18"/>
          <w:szCs w:val="18"/>
        </w:rPr>
        <w:t>答案要点</w:t>
      </w:r>
      <w:r>
        <w:rPr>
          <w:rFonts w:hint="eastAsia"/>
          <w:b/>
          <w:sz w:val="18"/>
          <w:szCs w:val="18"/>
        </w:rPr>
        <w:t>：</w:t>
      </w:r>
      <w:r>
        <w:rPr>
          <w:rFonts w:hint="eastAsia" w:hAnsi="宋体" w:cs="宋体"/>
          <w:sz w:val="18"/>
          <w:szCs w:val="18"/>
        </w:rPr>
        <w:t>马克思主义政党的一切理论和奋斗都应致力于实现最广大人民的根本利益，这是马克思主义最鲜明的政治立场。第一，这是由马克思主义理论的本性决定的。马克思主义是在广大的无产阶级革命实践中产生、发展起来的，是无产阶级的阶级立场和根本利益的科学表现，是无产阶级解放条件的理论概括。鲜明的阶级性是马克思主义的根本特性。第二，这是由无产阶级的历史使命决定的。无产阶级只有解放全人类，才能最后解放自己。第三，是否始终站在最广大人民的立场上，是唯物史观和唯心史观的分水岭，也是判断马克思主义政党的试金石。马克思主义政党的一切理论和奋斗都应致力于实现最广大人民的根本利益，既是马克思主义最鲜明的政治立场，也是马克思主义政党先进性的重要体现。</w:t>
      </w:r>
    </w:p>
    <w:p>
      <w:pPr>
        <w:ind w:firstLine="360" w:firstLineChars="200"/>
        <w:rPr>
          <w:rFonts w:hint="eastAsia"/>
          <w:sz w:val="18"/>
          <w:szCs w:val="18"/>
        </w:rPr>
      </w:pPr>
      <w:r>
        <w:rPr>
          <w:rFonts w:hint="eastAsia" w:hAnsi="宋体" w:cs="宋体"/>
          <w:sz w:val="18"/>
          <w:szCs w:val="18"/>
        </w:rPr>
        <w:t>2．</w:t>
      </w:r>
      <w:r>
        <w:rPr>
          <w:b/>
          <w:sz w:val="18"/>
          <w:szCs w:val="18"/>
        </w:rPr>
        <w:t>答案要点</w:t>
      </w:r>
      <w:r>
        <w:rPr>
          <w:rFonts w:hint="eastAsia"/>
          <w:b/>
          <w:sz w:val="18"/>
          <w:szCs w:val="18"/>
        </w:rPr>
        <w:t>：</w:t>
      </w:r>
      <w:r>
        <w:rPr>
          <w:rFonts w:hint="eastAsia"/>
          <w:sz w:val="18"/>
          <w:szCs w:val="18"/>
        </w:rPr>
        <w:t>马克思主义产生于19世纪中叶自由资本主义时代，产生于资本主义社会经济发展的一个特定的阶段——机器大工业的社会化生产的新的阶段。</w:t>
      </w:r>
    </w:p>
    <w:p>
      <w:pPr>
        <w:ind w:firstLine="425"/>
        <w:rPr>
          <w:rFonts w:hint="eastAsia"/>
          <w:sz w:val="18"/>
          <w:szCs w:val="18"/>
        </w:rPr>
      </w:pPr>
      <w:r>
        <w:rPr>
          <w:rFonts w:hint="eastAsia"/>
          <w:sz w:val="18"/>
          <w:szCs w:val="18"/>
        </w:rPr>
        <w:t>资本主义大工业的发展，资本主义生产方式的成熟和基本矛盾的发展，是马克思主义产生的最根本的社会经济根源。无产阶级的发展壮大及其反对资产阶级的斗争，是马克思主义产生的阶级基础。19世纪30年代以来，无产阶级同资产阶级的矛盾在西欧主要资本主义国家中开始上升到了首位。无产阶级与资产阶级的矛盾在当时欧洲的发达国家，已经逐步上升为社会的主要矛盾，工业无产阶级已成为历史发展的伟大动力。无产阶级需要科学的理论。</w:t>
      </w:r>
    </w:p>
    <w:p>
      <w:pPr>
        <w:ind w:firstLine="425"/>
        <w:rPr>
          <w:rFonts w:hint="eastAsia"/>
          <w:sz w:val="18"/>
          <w:szCs w:val="18"/>
        </w:rPr>
      </w:pPr>
      <w:r>
        <w:rPr>
          <w:rFonts w:hint="eastAsia"/>
          <w:sz w:val="18"/>
          <w:szCs w:val="18"/>
        </w:rPr>
        <w:t>3．</w:t>
      </w:r>
      <w:r>
        <w:rPr>
          <w:b/>
          <w:sz w:val="18"/>
          <w:szCs w:val="18"/>
        </w:rPr>
        <w:t>答案要点</w:t>
      </w:r>
      <w:r>
        <w:rPr>
          <w:rFonts w:hint="eastAsia"/>
          <w:b/>
          <w:sz w:val="18"/>
          <w:szCs w:val="18"/>
        </w:rPr>
        <w:t>：</w:t>
      </w:r>
      <w:r>
        <w:rPr>
          <w:rFonts w:hint="eastAsia"/>
          <w:sz w:val="18"/>
          <w:szCs w:val="18"/>
        </w:rPr>
        <w:t>马克思主义既是一门科学又是一种意识形态。马克思主义是由马克思恩格斯创立和后人进一步创新和发展了的观点和学说的体系。它以世界的本质及其发展的一般规律为根本研究对象，是关于世界的普遍本质及其发展的一般规律的科学，特别是关于人类社会发展的一般规律，资本主义发展和转变为社会主义，以及社会主义和共产主义发展普遍规律的科学。</w:t>
      </w:r>
    </w:p>
    <w:p>
      <w:pPr>
        <w:ind w:firstLine="425"/>
        <w:rPr>
          <w:rFonts w:hint="eastAsia"/>
          <w:sz w:val="18"/>
          <w:szCs w:val="18"/>
        </w:rPr>
      </w:pPr>
      <w:r>
        <w:rPr>
          <w:rFonts w:hint="eastAsia"/>
          <w:sz w:val="18"/>
          <w:szCs w:val="18"/>
        </w:rPr>
        <w:t>马克思主义的根本特征在于以科学的实践观为基础。在它创立时就批判的继承了人类优秀文化遗产，凝结着人类思想最高成就的思想精华；马克思主义是以可靠的科学知识和历史材料为依据，对世界本来面貌的全面而深刻的反映；马克思主义坚持以实践为基础，不断研究和解决前进和实践发展中遇到的新问题、新情况，因而它能够成为永葆青春火力的科学真理。马克思主义的科学性还在于它是完备而严密的科学理论体系。内容涉及自然、社会和人类思维的各个领域，其主要组成部分是马克思主义哲学、政治经济学和科学社会主义。它们在理论上和逻辑上是严密的、完整的，相互联系、相互渗透，构成统一的马克思主义学说。</w:t>
      </w:r>
    </w:p>
    <w:p>
      <w:pPr>
        <w:ind w:firstLine="425"/>
        <w:rPr>
          <w:rFonts w:hint="eastAsia"/>
          <w:sz w:val="18"/>
          <w:szCs w:val="18"/>
        </w:rPr>
      </w:pPr>
      <w:r>
        <w:rPr>
          <w:rFonts w:hint="eastAsia"/>
          <w:sz w:val="18"/>
          <w:szCs w:val="18"/>
        </w:rPr>
        <w:t>马克思主义同时又是一种意识形态，即现代无产阶级的意识形态，它一方面是现代无产阶级的根本利益和革命运动的反映，另一方面又是为实现无产阶级根本利益服务的，是无产阶级及其政党认识世界和改造世界的思想武器，是关于无产阶级和人类解放的科学。马克思主义是在实践基础上科学性和革命性的统一。</w:t>
      </w:r>
    </w:p>
    <w:p>
      <w:pPr>
        <w:ind w:firstLine="425"/>
        <w:rPr>
          <w:rFonts w:hint="eastAsia"/>
          <w:sz w:val="18"/>
          <w:szCs w:val="18"/>
        </w:rPr>
      </w:pPr>
      <w:r>
        <w:rPr>
          <w:rFonts w:hint="eastAsia"/>
          <w:sz w:val="18"/>
          <w:szCs w:val="18"/>
        </w:rPr>
        <w:t>4.</w:t>
      </w:r>
      <w:r>
        <w:rPr>
          <w:b/>
          <w:sz w:val="18"/>
          <w:szCs w:val="18"/>
        </w:rPr>
        <w:t xml:space="preserve"> 答案要点</w:t>
      </w:r>
      <w:r>
        <w:rPr>
          <w:rFonts w:hint="eastAsia"/>
          <w:b/>
          <w:sz w:val="18"/>
          <w:szCs w:val="18"/>
        </w:rPr>
        <w:t>：</w:t>
      </w:r>
      <w:r>
        <w:rPr>
          <w:rFonts w:hint="eastAsia"/>
          <w:sz w:val="18"/>
          <w:szCs w:val="18"/>
        </w:rPr>
        <w:t>马克思主义哲学的产生，是哲学史上的伟大革命。马克思和恩格斯对当时的整个哲学史作了批判性的总结：一方面他们克服了形而上学唯物主义不彻底性，把唯物主义原则贯彻到包括社会历史和人类思维在内的一切领域。另一方面又纠正了唯心主义辩证法的反科学性，把辩证法规律从唯心主义泥潭中解救出来，重新建立在唯物主义基础之上。</w:t>
      </w:r>
      <w:r>
        <w:rPr>
          <w:sz w:val="18"/>
          <w:szCs w:val="18"/>
        </w:rPr>
        <w:t>从而第一次正确解决了哲学与具体科学的关系，第一次实现了唯物主义与辩证法、唯物主义自然观与历史观的有机统一</w:t>
      </w:r>
      <w:r>
        <w:rPr>
          <w:rFonts w:hint="eastAsia"/>
          <w:sz w:val="18"/>
          <w:szCs w:val="18"/>
        </w:rPr>
        <w:t>，并且，</w:t>
      </w:r>
      <w:r>
        <w:rPr>
          <w:sz w:val="18"/>
          <w:szCs w:val="18"/>
        </w:rPr>
        <w:t>在社会作用上，马克思主义第一次强调哲学的使命不仅要认识世界，更重要的在于指导实践，改造世界。</w:t>
      </w:r>
      <w:r>
        <w:rPr>
          <w:rFonts w:hint="eastAsia"/>
          <w:sz w:val="18"/>
          <w:szCs w:val="18"/>
        </w:rPr>
        <w:t>这样，马克思主义不仅在哲学领域完成了一次伟大的变革——把唯物主义与辩证法有机统一起来，把辩证唯物主义和历史唯物主义结合起来，创立了一个十分完备而又严密的唯一科学的世界观。而且也为全部科学提供了崭新的世界观和方法论。随着马克思主义哲学的诞生，整个社会科学也就进入了现代发展阶段。</w:t>
      </w:r>
    </w:p>
    <w:p>
      <w:pPr>
        <w:ind w:firstLine="425"/>
        <w:rPr>
          <w:rFonts w:hint="eastAsia"/>
          <w:sz w:val="18"/>
          <w:szCs w:val="18"/>
        </w:rPr>
      </w:pPr>
      <w:r>
        <w:rPr>
          <w:rFonts w:hint="eastAsia"/>
          <w:sz w:val="18"/>
          <w:szCs w:val="18"/>
        </w:rPr>
        <w:t>马克思主义政治经济学正是以这种科学世界观和方法论，从物质生产力的状况是一切思想和趋势的根源入手，分析和研究了各种社会经济形态特别是资本主义的产生，发展和衰落的过程和根源，得出资本主义发展和转变为社会主义的结论。马克思主义政治经济学的产生吸收发展了英国古典政治经济学的精华，实现了经济学史上的革命。</w:t>
      </w:r>
    </w:p>
    <w:p>
      <w:pPr>
        <w:ind w:firstLine="425"/>
        <w:rPr>
          <w:rFonts w:hint="eastAsia"/>
          <w:sz w:val="18"/>
          <w:szCs w:val="18"/>
        </w:rPr>
      </w:pPr>
      <w:r>
        <w:rPr>
          <w:rFonts w:hint="eastAsia"/>
          <w:sz w:val="18"/>
          <w:szCs w:val="18"/>
        </w:rPr>
        <w:t>科学社会主义根据人类社会发展的一般规律，根据对资本主义经济社会深刻分析基础上，对未来社会主义和共产主义发展普遍规律的科学预测，克服了空想社会主义的弊端，使对人类社会的预测建立在现实基础上，实现了人类社会认识史上的伟大革命变革。</w:t>
      </w:r>
    </w:p>
    <w:p>
      <w:pPr>
        <w:ind w:firstLine="425"/>
        <w:rPr>
          <w:rFonts w:hint="eastAsia"/>
          <w:sz w:val="18"/>
          <w:szCs w:val="18"/>
        </w:rPr>
      </w:pPr>
      <w:r>
        <w:rPr>
          <w:rFonts w:hint="eastAsia"/>
          <w:sz w:val="18"/>
          <w:szCs w:val="18"/>
        </w:rPr>
        <w:t>因此，我们说马克思主义的创立是人类思想史上的伟大革命变革。</w:t>
      </w:r>
    </w:p>
    <w:p>
      <w:pPr>
        <w:ind w:firstLine="425"/>
        <w:rPr>
          <w:rFonts w:hint="eastAsia"/>
          <w:sz w:val="18"/>
          <w:szCs w:val="18"/>
        </w:rPr>
      </w:pPr>
      <w:r>
        <w:rPr>
          <w:rFonts w:hint="eastAsia"/>
          <w:sz w:val="18"/>
          <w:szCs w:val="18"/>
        </w:rPr>
        <w:t>5．</w:t>
      </w:r>
      <w:r>
        <w:rPr>
          <w:b/>
          <w:sz w:val="18"/>
          <w:szCs w:val="18"/>
        </w:rPr>
        <w:t>答案要点</w:t>
      </w:r>
      <w:r>
        <w:rPr>
          <w:rFonts w:hint="eastAsia"/>
          <w:b/>
          <w:sz w:val="18"/>
          <w:szCs w:val="18"/>
        </w:rPr>
        <w:t>：</w:t>
      </w:r>
      <w:r>
        <w:rPr>
          <w:rFonts w:hint="eastAsia"/>
          <w:sz w:val="18"/>
          <w:szCs w:val="18"/>
        </w:rPr>
        <w:t>坚持一切从实际出发，理论联系实际，实事求是，在实践中检验真理和发展真理，是马克思主义最重要的理论品质。解放思想、实事求是、与时俱进，既是中国共产党的思想路线，又是马克思主义的理论精髓、理论品质和活的灵魂。这一概括，是中国共产党人对马克思主义的重大理论贡献。</w:t>
      </w:r>
    </w:p>
    <w:p>
      <w:pPr>
        <w:ind w:firstLine="425"/>
        <w:rPr>
          <w:rFonts w:hint="eastAsia"/>
          <w:sz w:val="18"/>
          <w:szCs w:val="18"/>
        </w:rPr>
      </w:pPr>
      <w:r>
        <w:rPr>
          <w:rFonts w:hint="eastAsia"/>
          <w:sz w:val="18"/>
          <w:szCs w:val="18"/>
        </w:rPr>
        <w:t>坚持解放思想、实事求是、与时俱进是马克思主义理论的本质要求。解放思想、实事求是、与时俱进，必须体现时代性，把握规律性，富于创造性。马克思主义与时俱进的理论品质，是150多年来马克思主义始终保持蓬勃生命力的关键所在。</w:t>
      </w:r>
    </w:p>
    <w:p>
      <w:pPr>
        <w:ind w:firstLine="425"/>
        <w:rPr>
          <w:rFonts w:hint="eastAsia"/>
          <w:sz w:val="18"/>
          <w:szCs w:val="18"/>
        </w:rPr>
      </w:pPr>
      <w:r>
        <w:rPr>
          <w:rFonts w:hint="eastAsia"/>
          <w:sz w:val="18"/>
          <w:szCs w:val="18"/>
        </w:rPr>
        <w:t>6．</w:t>
      </w:r>
      <w:r>
        <w:rPr>
          <w:b/>
          <w:sz w:val="18"/>
          <w:szCs w:val="18"/>
        </w:rPr>
        <w:t>答案要点</w:t>
      </w:r>
      <w:r>
        <w:rPr>
          <w:rFonts w:hint="eastAsia"/>
          <w:b/>
          <w:sz w:val="18"/>
          <w:szCs w:val="18"/>
        </w:rPr>
        <w:t>：</w:t>
      </w:r>
      <w:r>
        <w:rPr>
          <w:rFonts w:hint="eastAsia"/>
          <w:sz w:val="18"/>
          <w:szCs w:val="18"/>
        </w:rPr>
        <w:t>马克思主义政党的一切理论和奋斗都应致力于实现最广大人民的根本利益，这是马克思主义最鲜明的政治立场。第一，这是由马克思主义理论的本性决定的。马克思主义是在广大的无产阶级革命实践中产生、发展起来的，是无产阶级的阶级立场和根本利益的科学表现，是无产阶级解放条件的理论概括。鲜明的阶级性是马克思主义的根本特性。第二，这是由无产阶级的历史使命决定的。无产阶级只有解放全人类，才能最后解放自己。第三，是否始终站在最广大人民的立场上，是唯物史观和唯心史观的分水岭，也是判断马克思主义政党的试金石。马克思主义政党的一切理论和奋斗都应致力于实现最广大人民的根本利益，既是马克思主义最鲜明的政治立场，也是马克思主义政党先进性的重要体现。</w:t>
      </w:r>
    </w:p>
    <w:p>
      <w:pPr>
        <w:ind w:firstLine="425"/>
        <w:rPr>
          <w:rFonts w:hint="eastAsia"/>
          <w:sz w:val="18"/>
          <w:szCs w:val="18"/>
        </w:rPr>
      </w:pPr>
    </w:p>
    <w:p>
      <w:pPr>
        <w:ind w:firstLine="361" w:firstLineChars="200"/>
        <w:rPr>
          <w:rFonts w:hint="eastAsia" w:ascii="宋体" w:hAnsi="宋体"/>
          <w:b/>
          <w:sz w:val="18"/>
          <w:szCs w:val="18"/>
        </w:rPr>
      </w:pPr>
      <w:r>
        <w:rPr>
          <w:rFonts w:hint="eastAsia" w:ascii="宋体" w:hAnsi="宋体"/>
          <w:b/>
          <w:sz w:val="18"/>
          <w:szCs w:val="18"/>
        </w:rPr>
        <w:t>五、材料分析题</w:t>
      </w:r>
    </w:p>
    <w:p>
      <w:pPr>
        <w:ind w:firstLine="425"/>
        <w:rPr>
          <w:b/>
          <w:sz w:val="18"/>
          <w:szCs w:val="18"/>
        </w:rPr>
      </w:pPr>
      <w:r>
        <w:rPr>
          <w:rFonts w:hint="eastAsia"/>
          <w:b/>
          <w:sz w:val="18"/>
          <w:szCs w:val="18"/>
        </w:rPr>
        <w:t>1．下面是江泽民同志关于马克思主义与时俱进的一段论述。</w:t>
      </w:r>
    </w:p>
    <w:p>
      <w:pPr>
        <w:ind w:firstLine="425"/>
        <w:rPr>
          <w:rFonts w:hint="eastAsia"/>
          <w:sz w:val="18"/>
          <w:szCs w:val="18"/>
        </w:rPr>
      </w:pPr>
      <w:r>
        <w:rPr>
          <w:sz w:val="18"/>
          <w:szCs w:val="18"/>
        </w:rPr>
        <w:t>马克思主义是我们立党立国的根本指导思想，是全国各族人民团结奋斗的共同理论基础。马克思主义的基本原理任何时候都要坚持，否则我们的事业就会因为没有正确的理论基础和思想灵魂而迷失方向，就会归于失败。这就是我们为什么必须始终坚持马克思主义基本原理的道理所在。马克思主义具有与时俱进的理论品质。如果不顾历史条件和现实情况的变化，拘泥于马克思主义经典作家在特定历史条件下、针对具体情况作出的某些个别论断和具体行动纲领，我们就会因为思想脱离实际而不能顺利前进，甚至发生失误。这就是我们为什么必须始终反对以教条主义的态度对待马克思主义理论的道理所在。我们党在历史上的一些时期曾经犯过错误，甚至遇到严重挫折，根本原因就在于当时的指导思想脱离了中国的实际。我们党能够依靠自己和人民的力量纠正错误，战胜挫折，继续胜利前进，根本原因就在于重新恢复和坚持贯彻了解放思想、实事求是的思想路线。这方面的经验教训，我们党在《关于若干历史问题的决议》和《关于建国以来党的若干历史问题的决议》中进行了系统的总结，大家必须牢牢记取。全党同志要坚持马克思主义的科学原理和科学精神，善于把握客观情况的变化，善于总结人民群众在实践中创造的新鲜经验，不断丰富和发展马克思主义理论。</w:t>
      </w:r>
    </w:p>
    <w:p>
      <w:pPr>
        <w:ind w:firstLine="425"/>
        <w:rPr>
          <w:sz w:val="18"/>
          <w:szCs w:val="18"/>
        </w:rPr>
      </w:pPr>
      <w:r>
        <w:rPr>
          <w:rFonts w:hint="eastAsia"/>
          <w:sz w:val="18"/>
          <w:szCs w:val="18"/>
        </w:rPr>
        <w:t>根据以上论述分析回答：</w:t>
      </w:r>
    </w:p>
    <w:p>
      <w:pPr>
        <w:ind w:firstLine="425"/>
        <w:rPr>
          <w:sz w:val="18"/>
          <w:szCs w:val="18"/>
        </w:rPr>
      </w:pPr>
      <w:r>
        <w:rPr>
          <w:rFonts w:hint="eastAsia"/>
          <w:sz w:val="18"/>
          <w:szCs w:val="18"/>
        </w:rPr>
        <w:t>（1）马克思主义与时俱进的理论品质是什么？</w:t>
      </w:r>
    </w:p>
    <w:p>
      <w:pPr>
        <w:ind w:firstLine="425"/>
        <w:rPr>
          <w:rFonts w:hint="eastAsia"/>
          <w:sz w:val="18"/>
          <w:szCs w:val="18"/>
        </w:rPr>
      </w:pPr>
      <w:r>
        <w:rPr>
          <w:rFonts w:hint="eastAsia"/>
          <w:sz w:val="18"/>
          <w:szCs w:val="18"/>
        </w:rPr>
        <w:t>（2）坚持马克思主义与时俱进的理论品质的重要意义是什么</w:t>
      </w:r>
      <w:r>
        <w:rPr>
          <w:sz w:val="18"/>
          <w:szCs w:val="18"/>
        </w:rPr>
        <w:t>?</w:t>
      </w:r>
    </w:p>
    <w:p>
      <w:pPr>
        <w:ind w:firstLine="425"/>
        <w:rPr>
          <w:rFonts w:hint="eastAsia"/>
          <w:b/>
          <w:sz w:val="18"/>
          <w:szCs w:val="18"/>
        </w:rPr>
      </w:pPr>
      <w:r>
        <w:rPr>
          <w:rFonts w:hint="eastAsia"/>
          <w:b/>
          <w:sz w:val="18"/>
          <w:szCs w:val="18"/>
        </w:rPr>
        <w:t>［参考答案要点：］</w:t>
      </w:r>
    </w:p>
    <w:p>
      <w:pPr>
        <w:ind w:firstLine="425"/>
        <w:rPr>
          <w:rFonts w:hint="eastAsia"/>
          <w:sz w:val="18"/>
          <w:szCs w:val="18"/>
          <w:lang w:val="zh-CN"/>
        </w:rPr>
      </w:pPr>
      <w:r>
        <w:rPr>
          <w:rFonts w:hint="eastAsia"/>
          <w:sz w:val="18"/>
          <w:szCs w:val="18"/>
          <w:lang w:val="zh-CN"/>
        </w:rPr>
        <w:t>（1）坚持一切从实际出发，理论联系实际，实事求是，在实践中检验真理和发展真理，是马克思主义最重要的理论品质。进一步概括就是：解放思想、实事求是、与时俱进。</w:t>
      </w:r>
    </w:p>
    <w:p>
      <w:pPr>
        <w:ind w:firstLine="425"/>
        <w:rPr>
          <w:rFonts w:hint="eastAsia"/>
          <w:sz w:val="18"/>
          <w:szCs w:val="18"/>
          <w:lang w:val="zh-CN"/>
        </w:rPr>
      </w:pPr>
      <w:r>
        <w:rPr>
          <w:rFonts w:hint="eastAsia"/>
          <w:sz w:val="18"/>
          <w:szCs w:val="18"/>
          <w:lang w:val="zh-CN"/>
        </w:rPr>
        <w:t>（2）这种与时俱进的理论品质，是150多年来马克思主义始终保持蓬勃生命力的关键所在。第一，这种品质是马克思主义理论本质的反映。第二，这种品质是人类认识发展规律的具体体现。第三，这种品质是理论创新的内在要求。创新就要不断解放思想、实事求是、与时俱进。总之，在实践基础上不断推进理论创新，使党的全部理论和工作体现时代性，把握规律性，富于创造性。这是与时俱进品质应有的内涵和社会前进的必然要求。</w:t>
      </w:r>
    </w:p>
    <w:p>
      <w:pPr>
        <w:ind w:firstLine="425"/>
        <w:rPr>
          <w:rFonts w:hint="eastAsia"/>
          <w:sz w:val="18"/>
          <w:szCs w:val="18"/>
          <w:lang w:val="zh-CN"/>
        </w:rPr>
      </w:pPr>
      <w:r>
        <w:rPr>
          <w:rFonts w:hint="eastAsia"/>
          <w:sz w:val="18"/>
          <w:szCs w:val="18"/>
          <w:lang w:val="zh-CN"/>
        </w:rPr>
        <w:t>（3）当今世界和我们所处的时代，同过去相比发生了很多深刻的变化。无论从国际还是从国内看，我们都面临着许多新情况新问题，必须从理论上和实践上作出回答并加以解决，必须坚持与时俱进，继续丰富和发展马克思主义。因此，我们要坚持马克思主义基本原理，又要谱写新的理论篇章，要发扬革命传统，又要创造新鲜经验，善于在解放思想中统一思想，用发展的马克思主义指导新的实践。</w:t>
      </w:r>
    </w:p>
    <w:p>
      <w:pPr>
        <w:ind w:firstLine="425"/>
        <w:rPr>
          <w:rFonts w:hint="eastAsia"/>
          <w:b/>
          <w:sz w:val="18"/>
          <w:szCs w:val="18"/>
          <w:lang w:val="zh-CN"/>
        </w:rPr>
      </w:pPr>
      <w:r>
        <w:rPr>
          <w:rFonts w:hint="eastAsia"/>
          <w:b/>
          <w:sz w:val="18"/>
          <w:szCs w:val="18"/>
          <w:lang w:val="zh-CN"/>
        </w:rPr>
        <w:t>2．下面是一组对马克思主义的阶级性与科学性关系的不同看法的材料。</w:t>
      </w:r>
    </w:p>
    <w:p>
      <w:pPr>
        <w:ind w:firstLine="425"/>
        <w:rPr>
          <w:rFonts w:hint="eastAsia"/>
          <w:sz w:val="18"/>
          <w:szCs w:val="18"/>
          <w:lang w:val="zh-CN"/>
        </w:rPr>
      </w:pPr>
      <w:r>
        <w:rPr>
          <w:rFonts w:hint="eastAsia"/>
          <w:sz w:val="18"/>
          <w:szCs w:val="18"/>
          <w:lang w:val="zh-CN"/>
        </w:rPr>
        <w:t>（1）有一种观点认为，阶级性与科学性是不相容的，凡是代表某个阶级利益和愿望的社会理论，就不可能是科学的。</w:t>
      </w:r>
    </w:p>
    <w:p>
      <w:pPr>
        <w:ind w:firstLine="425"/>
        <w:rPr>
          <w:rFonts w:hint="eastAsia"/>
          <w:sz w:val="18"/>
          <w:szCs w:val="18"/>
          <w:lang w:val="zh-CN"/>
        </w:rPr>
      </w:pPr>
      <w:r>
        <w:rPr>
          <w:rFonts w:hint="eastAsia"/>
          <w:sz w:val="18"/>
          <w:szCs w:val="18"/>
          <w:lang w:val="zh-CN"/>
        </w:rPr>
        <w:t>（2）列宁指出</w:t>
      </w:r>
      <w:r>
        <w:rPr>
          <w:sz w:val="18"/>
          <w:szCs w:val="18"/>
          <w:lang w:val="zh-CN"/>
        </w:rPr>
        <w:t xml:space="preserve"> </w:t>
      </w:r>
      <w:r>
        <w:rPr>
          <w:rFonts w:hint="eastAsia"/>
          <w:sz w:val="18"/>
          <w:szCs w:val="18"/>
          <w:lang w:val="zh-CN"/>
        </w:rPr>
        <w:t>：马克思主义理论对世界各国社会主义者所具有的不可遏止的吸引力，就在于它把严格的和高度的科学性（它是社会科学的最新成就）同革命性结合起来，并且不仅仅是因为学说的创始人兼有学者和革命家的品质而偶然地结合起来，而是把二者内在地和不可分割地结合在这个理论本身中。</w:t>
      </w:r>
      <w:r>
        <w:rPr>
          <w:rFonts w:hint="eastAsia" w:ascii="楷体_GB2312" w:eastAsia="楷体_GB2312"/>
          <w:sz w:val="18"/>
          <w:szCs w:val="18"/>
          <w:lang w:val="zh-CN"/>
        </w:rPr>
        <w:t>（参见列宁：《什么是“人民之友”以及他们如何攻击社会民主党人？》，《列宁选集》第1卷，人民出版社1995年版，第83页。）</w:t>
      </w:r>
    </w:p>
    <w:p>
      <w:pPr>
        <w:ind w:firstLine="425"/>
        <w:rPr>
          <w:rFonts w:hint="eastAsia"/>
          <w:sz w:val="18"/>
          <w:szCs w:val="18"/>
          <w:lang w:val="zh-CN"/>
        </w:rPr>
      </w:pPr>
      <w:r>
        <w:rPr>
          <w:rFonts w:hint="eastAsia"/>
          <w:sz w:val="18"/>
          <w:szCs w:val="18"/>
          <w:lang w:val="zh-CN"/>
        </w:rPr>
        <w:t>根据以上材料分析回答：</w:t>
      </w:r>
    </w:p>
    <w:p>
      <w:pPr>
        <w:ind w:firstLine="425"/>
        <w:rPr>
          <w:rFonts w:hint="eastAsia"/>
          <w:sz w:val="18"/>
          <w:szCs w:val="18"/>
          <w:lang w:val="zh-CN"/>
        </w:rPr>
      </w:pPr>
      <w:r>
        <w:rPr>
          <w:rFonts w:hint="eastAsia"/>
          <w:sz w:val="18"/>
          <w:szCs w:val="18"/>
          <w:lang w:val="zh-CN"/>
        </w:rPr>
        <w:t>1．你怎么评价第一种的观点？</w:t>
      </w:r>
    </w:p>
    <w:p>
      <w:pPr>
        <w:ind w:firstLine="425"/>
        <w:rPr>
          <w:rFonts w:hint="eastAsia"/>
          <w:sz w:val="18"/>
          <w:szCs w:val="18"/>
          <w:lang w:val="zh-CN"/>
        </w:rPr>
      </w:pPr>
      <w:r>
        <w:rPr>
          <w:rFonts w:hint="eastAsia"/>
          <w:sz w:val="18"/>
          <w:szCs w:val="18"/>
          <w:lang w:val="zh-CN"/>
        </w:rPr>
        <w:t>2．如何理解马克思主义是科学性与革命性的统一？</w:t>
      </w:r>
    </w:p>
    <w:p>
      <w:pPr>
        <w:ind w:firstLine="425"/>
        <w:rPr>
          <w:rFonts w:hint="eastAsia"/>
          <w:b/>
          <w:sz w:val="18"/>
          <w:szCs w:val="18"/>
          <w:lang w:val="zh-CN"/>
        </w:rPr>
      </w:pPr>
      <w:r>
        <w:rPr>
          <w:rFonts w:hint="eastAsia"/>
          <w:b/>
          <w:sz w:val="18"/>
          <w:szCs w:val="18"/>
          <w:lang w:val="zh-CN"/>
        </w:rPr>
        <w:t>［参考答案要点：］</w:t>
      </w:r>
    </w:p>
    <w:p>
      <w:pPr>
        <w:ind w:firstLine="425"/>
        <w:rPr>
          <w:rFonts w:hint="eastAsia"/>
          <w:sz w:val="18"/>
          <w:szCs w:val="18"/>
          <w:lang w:val="zh-CN"/>
        </w:rPr>
      </w:pPr>
      <w:r>
        <w:rPr>
          <w:rFonts w:hint="eastAsia"/>
          <w:sz w:val="18"/>
          <w:szCs w:val="18"/>
          <w:lang w:val="zh-CN"/>
        </w:rPr>
        <w:t>（1）认为马克思主义的阶级性与科学性不相容的观点是错误的。</w:t>
      </w:r>
    </w:p>
    <w:p>
      <w:pPr>
        <w:ind w:firstLine="425"/>
        <w:rPr>
          <w:rFonts w:hint="eastAsia"/>
          <w:sz w:val="18"/>
          <w:szCs w:val="18"/>
          <w:lang w:val="zh-CN"/>
        </w:rPr>
      </w:pPr>
      <w:r>
        <w:rPr>
          <w:rFonts w:hint="eastAsia"/>
          <w:sz w:val="18"/>
          <w:szCs w:val="18"/>
          <w:lang w:val="zh-CN"/>
        </w:rPr>
        <w:t>（2）马克思主义理论的最本质的属性，在于它的彻底的科学性。马克思主义之所以能够历久不衰，永葆青春和活力，其根本原因就在于它具有彻底的科学性。马克思主义又是在无产阶级革命实践中产生、发展起来的，是无产阶级根本利益的科学表现。鲜明的阶级性也是马克思主义的根本特性。马克思说过：“哲学把无产阶级当作自己的</w:t>
      </w:r>
      <w:r>
        <w:rPr>
          <w:rFonts w:hint="eastAsia" w:ascii="黑体" w:eastAsia="黑体"/>
          <w:sz w:val="18"/>
          <w:szCs w:val="18"/>
          <w:lang w:val="zh-CN"/>
        </w:rPr>
        <w:t>物质</w:t>
      </w:r>
      <w:r>
        <w:rPr>
          <w:rFonts w:hint="eastAsia"/>
          <w:sz w:val="18"/>
          <w:szCs w:val="18"/>
          <w:lang w:val="zh-CN"/>
        </w:rPr>
        <w:t>武器，同样，无产阶级也把哲学当作自己的</w:t>
      </w:r>
      <w:r>
        <w:rPr>
          <w:rFonts w:hint="eastAsia" w:ascii="黑体" w:eastAsia="黑体"/>
          <w:sz w:val="18"/>
          <w:szCs w:val="18"/>
          <w:lang w:val="zh-CN"/>
        </w:rPr>
        <w:t>精神</w:t>
      </w:r>
      <w:r>
        <w:rPr>
          <w:rFonts w:hint="eastAsia"/>
          <w:sz w:val="18"/>
          <w:szCs w:val="18"/>
          <w:lang w:val="zh-CN"/>
        </w:rPr>
        <w:t>武器”。马克思主义第一次阐明了现代无产阶级是推翻资本主义制度的“掘墓人”、建设社会主义的领导力量，是革命最彻底最有前途的阶级。它使无产阶级真正地意识到自己的历史地位与作用，从而使无产阶级由自在的阶级发展为自为的阶级，自觉组织起来为本阶级和人类的解放而奋斗。马克思主义既揭示了人类社会发展的一般规律和发展方向，同时又代表了工人阶级的利益、愿望和要求。从这样的意义上讲，马克思主义就是无产阶级立场的理论表现，是无产阶级解放条件的理论概括。马克思主义阶级性和科学性、阶级性和真理性是完全一致的。</w:t>
      </w:r>
    </w:p>
    <w:p>
      <w:pPr>
        <w:ind w:firstLine="425"/>
        <w:rPr>
          <w:rFonts w:hint="eastAsia"/>
          <w:b/>
          <w:sz w:val="18"/>
          <w:szCs w:val="18"/>
          <w:lang w:val="zh-CN"/>
        </w:rPr>
      </w:pPr>
      <w:r>
        <w:rPr>
          <w:rFonts w:hint="eastAsia"/>
          <w:b/>
          <w:sz w:val="18"/>
          <w:szCs w:val="18"/>
          <w:lang w:val="zh-CN"/>
        </w:rPr>
        <w:t>3．下面是马克思恩格斯关于怎样对待马克思主义的有关论述。</w:t>
      </w:r>
    </w:p>
    <w:p>
      <w:pPr>
        <w:ind w:firstLine="425"/>
        <w:rPr>
          <w:rFonts w:hint="eastAsia"/>
          <w:sz w:val="18"/>
          <w:szCs w:val="18"/>
          <w:lang w:val="zh-CN"/>
        </w:rPr>
      </w:pPr>
      <w:r>
        <w:rPr>
          <w:rFonts w:hint="eastAsia"/>
          <w:sz w:val="18"/>
          <w:szCs w:val="18"/>
          <w:lang w:val="zh-CN"/>
        </w:rPr>
        <w:t>马克思恩格斯在</w:t>
      </w:r>
      <w:r>
        <w:rPr>
          <w:sz w:val="18"/>
          <w:szCs w:val="18"/>
          <w:lang w:val="zh-CN"/>
        </w:rPr>
        <w:t>1872</w:t>
      </w:r>
      <w:r>
        <w:rPr>
          <w:rFonts w:hint="eastAsia"/>
          <w:sz w:val="18"/>
          <w:szCs w:val="18"/>
          <w:lang w:val="zh-CN"/>
        </w:rPr>
        <w:t>年为《共产党宣言》所写的序言中指出：不管最近</w:t>
      </w:r>
      <w:r>
        <w:rPr>
          <w:sz w:val="18"/>
          <w:szCs w:val="18"/>
          <w:lang w:val="zh-CN"/>
        </w:rPr>
        <w:t>25</w:t>
      </w:r>
      <w:r>
        <w:rPr>
          <w:rFonts w:hint="eastAsia"/>
          <w:sz w:val="18"/>
          <w:szCs w:val="18"/>
          <w:lang w:val="zh-CN"/>
        </w:rPr>
        <w:t>年来的情况发生了多大的变化，这个《宣言》中所阐述的一般原理整个说来直到现在还是完全正确的……。由于最近</w:t>
      </w:r>
      <w:r>
        <w:rPr>
          <w:sz w:val="18"/>
          <w:szCs w:val="18"/>
          <w:lang w:val="zh-CN"/>
        </w:rPr>
        <w:t>25</w:t>
      </w:r>
      <w:r>
        <w:rPr>
          <w:rFonts w:hint="eastAsia"/>
          <w:sz w:val="18"/>
          <w:szCs w:val="18"/>
          <w:lang w:val="zh-CN"/>
        </w:rPr>
        <w:t>年来大工业有了巨大发展而工人阶级的政党组织也跟着发展起来，由于首先有了二月革命的实际经验而后来尤其是有了无产阶级第一次掌握政权达两月之久的巴黎公社的实际经验，所以这个纲领现在有些地方已经过时了。特别是公社的经验已经证明：“工人阶级不能简单地掌握现成的国家机器，并运用它来达到自己的目的。”</w:t>
      </w:r>
      <w:r>
        <w:rPr>
          <w:rFonts w:hint="eastAsia" w:ascii="楷体_GB2312" w:eastAsia="楷体_GB2312"/>
          <w:sz w:val="18"/>
          <w:szCs w:val="18"/>
          <w:lang w:val="zh-CN"/>
        </w:rPr>
        <w:t>（参见《马克思恩格斯选集》第</w:t>
      </w:r>
      <w:r>
        <w:rPr>
          <w:rFonts w:eastAsia="楷体_GB2312"/>
          <w:sz w:val="18"/>
          <w:szCs w:val="18"/>
          <w:lang w:val="zh-CN"/>
        </w:rPr>
        <w:t>1</w:t>
      </w:r>
      <w:r>
        <w:rPr>
          <w:rFonts w:hint="eastAsia" w:ascii="楷体_GB2312" w:eastAsia="楷体_GB2312"/>
          <w:sz w:val="18"/>
          <w:szCs w:val="18"/>
          <w:lang w:val="zh-CN"/>
        </w:rPr>
        <w:t>卷，人民出版社</w:t>
      </w:r>
      <w:r>
        <w:rPr>
          <w:rFonts w:eastAsia="楷体_GB2312"/>
          <w:sz w:val="18"/>
          <w:szCs w:val="18"/>
          <w:lang w:val="zh-CN"/>
        </w:rPr>
        <w:t>1995</w:t>
      </w:r>
      <w:r>
        <w:rPr>
          <w:rFonts w:hint="eastAsia" w:ascii="楷体_GB2312" w:eastAsia="楷体_GB2312"/>
          <w:sz w:val="18"/>
          <w:szCs w:val="18"/>
          <w:lang w:val="zh-CN"/>
        </w:rPr>
        <w:t>年版，第</w:t>
      </w:r>
      <w:r>
        <w:rPr>
          <w:rFonts w:eastAsia="楷体_GB2312"/>
          <w:sz w:val="18"/>
          <w:szCs w:val="18"/>
          <w:lang w:val="zh-CN"/>
        </w:rPr>
        <w:t>248～249</w:t>
      </w:r>
      <w:r>
        <w:rPr>
          <w:rFonts w:hint="eastAsia" w:ascii="楷体_GB2312" w:eastAsia="楷体_GB2312"/>
          <w:sz w:val="18"/>
          <w:szCs w:val="18"/>
          <w:lang w:val="zh-CN"/>
        </w:rPr>
        <w:t>页）</w:t>
      </w:r>
      <w:r>
        <w:rPr>
          <w:rFonts w:hint="eastAsia"/>
          <w:sz w:val="18"/>
          <w:szCs w:val="18"/>
          <w:lang w:val="zh-CN"/>
        </w:rPr>
        <w:t>恩格斯在</w:t>
      </w:r>
      <w:r>
        <w:rPr>
          <w:sz w:val="18"/>
          <w:szCs w:val="18"/>
          <w:lang w:val="zh-CN"/>
        </w:rPr>
        <w:t>1895</w:t>
      </w:r>
      <w:r>
        <w:rPr>
          <w:rFonts w:hint="eastAsia"/>
          <w:sz w:val="18"/>
          <w:szCs w:val="18"/>
          <w:lang w:val="zh-CN"/>
        </w:rPr>
        <w:t>年时指出：但是，历史表明我们也曾经错了，暴露出我们当时（</w:t>
      </w:r>
      <w:r>
        <w:rPr>
          <w:sz w:val="18"/>
          <w:szCs w:val="18"/>
          <w:lang w:val="zh-CN"/>
        </w:rPr>
        <w:t>1848</w:t>
      </w:r>
      <w:r>
        <w:rPr>
          <w:rFonts w:hint="eastAsia" w:ascii="楷体_GB2312" w:eastAsia="楷体_GB2312"/>
          <w:sz w:val="18"/>
          <w:szCs w:val="18"/>
          <w:lang w:val="zh-CN"/>
        </w:rPr>
        <w:t>年革命时期，编者</w:t>
      </w:r>
      <w:r>
        <w:rPr>
          <w:rFonts w:hint="eastAsia"/>
          <w:sz w:val="18"/>
          <w:szCs w:val="18"/>
          <w:lang w:val="zh-CN"/>
        </w:rPr>
        <w:t>）的看法只是一个幻想。历史走得更远：它不仅打破了我们当时的错误看法，并且还完全改变了无产阶级借以进行斗争的条件。</w:t>
      </w:r>
      <w:r>
        <w:rPr>
          <w:sz w:val="18"/>
          <w:szCs w:val="18"/>
          <w:lang w:val="zh-CN"/>
        </w:rPr>
        <w:t>1848</w:t>
      </w:r>
      <w:r>
        <w:rPr>
          <w:rFonts w:hint="eastAsia"/>
          <w:sz w:val="18"/>
          <w:szCs w:val="18"/>
          <w:lang w:val="zh-CN"/>
        </w:rPr>
        <w:t>年的斗争方法，今天在一切方面都已经过时了，这一点值得在这里比较仔细地加以探讨</w:t>
      </w:r>
      <w:r>
        <w:rPr>
          <w:rFonts w:hint="eastAsia" w:ascii="楷体_GB2312" w:eastAsia="楷体_GB2312"/>
          <w:sz w:val="18"/>
          <w:szCs w:val="18"/>
          <w:lang w:val="zh-CN"/>
        </w:rPr>
        <w:t>（参见《马克思恩格斯选集》第</w:t>
      </w:r>
      <w:r>
        <w:rPr>
          <w:rFonts w:eastAsia="楷体_GB2312"/>
          <w:sz w:val="18"/>
          <w:szCs w:val="18"/>
          <w:lang w:val="zh-CN"/>
        </w:rPr>
        <w:t>4</w:t>
      </w:r>
      <w:r>
        <w:rPr>
          <w:rFonts w:hint="eastAsia" w:ascii="楷体_GB2312" w:eastAsia="楷体_GB2312"/>
          <w:sz w:val="18"/>
          <w:szCs w:val="18"/>
          <w:lang w:val="zh-CN"/>
        </w:rPr>
        <w:t>卷，人民出版社</w:t>
      </w:r>
      <w:r>
        <w:rPr>
          <w:rFonts w:eastAsia="楷体_GB2312"/>
          <w:sz w:val="18"/>
          <w:szCs w:val="18"/>
          <w:lang w:val="zh-CN"/>
        </w:rPr>
        <w:t>1995</w:t>
      </w:r>
      <w:r>
        <w:rPr>
          <w:rFonts w:hint="eastAsia" w:ascii="楷体_GB2312" w:eastAsia="楷体_GB2312"/>
          <w:sz w:val="18"/>
          <w:szCs w:val="18"/>
          <w:lang w:val="zh-CN"/>
        </w:rPr>
        <w:t>年版，第</w:t>
      </w:r>
      <w:r>
        <w:rPr>
          <w:rFonts w:eastAsia="楷体_GB2312"/>
          <w:sz w:val="18"/>
          <w:szCs w:val="18"/>
          <w:lang w:val="zh-CN"/>
        </w:rPr>
        <w:t>510</w:t>
      </w:r>
      <w:r>
        <w:rPr>
          <w:rFonts w:hint="eastAsia" w:ascii="楷体_GB2312" w:eastAsia="楷体_GB2312"/>
          <w:sz w:val="18"/>
          <w:szCs w:val="18"/>
          <w:lang w:val="zh-CN"/>
        </w:rPr>
        <w:t>页）</w:t>
      </w:r>
      <w:r>
        <w:rPr>
          <w:rFonts w:hint="eastAsia"/>
          <w:sz w:val="18"/>
          <w:szCs w:val="18"/>
          <w:lang w:val="zh-CN"/>
        </w:rPr>
        <w:t>。</w:t>
      </w:r>
    </w:p>
    <w:p>
      <w:pPr>
        <w:ind w:firstLine="425"/>
        <w:rPr>
          <w:rFonts w:hint="eastAsia"/>
          <w:sz w:val="18"/>
          <w:szCs w:val="18"/>
          <w:lang w:val="zh-CN"/>
        </w:rPr>
      </w:pPr>
      <w:r>
        <w:rPr>
          <w:rFonts w:hint="eastAsia"/>
          <w:sz w:val="18"/>
          <w:szCs w:val="18"/>
          <w:lang w:val="zh-CN"/>
        </w:rPr>
        <w:t>根据以上材料分析回答：结合马克思恩格斯对待自己理论的态度，谈谈我们对待马克思主义应有的科学态度，怎样才能把坚持和发展马克思主义统一起来。</w:t>
      </w:r>
    </w:p>
    <w:p>
      <w:pPr>
        <w:ind w:firstLine="425"/>
        <w:rPr>
          <w:rFonts w:hint="eastAsia"/>
          <w:sz w:val="18"/>
          <w:szCs w:val="18"/>
          <w:lang w:val="zh-CN"/>
        </w:rPr>
      </w:pPr>
      <w:r>
        <w:rPr>
          <w:rFonts w:hint="eastAsia"/>
          <w:b/>
          <w:sz w:val="18"/>
          <w:szCs w:val="18"/>
          <w:lang w:val="zh-CN"/>
        </w:rPr>
        <w:t>［参考答案要点：］</w:t>
      </w:r>
    </w:p>
    <w:p>
      <w:pPr>
        <w:ind w:firstLine="425"/>
        <w:rPr>
          <w:rFonts w:hint="eastAsia"/>
          <w:sz w:val="18"/>
          <w:szCs w:val="18"/>
          <w:lang w:val="zh-CN"/>
        </w:rPr>
      </w:pPr>
      <w:r>
        <w:rPr>
          <w:rFonts w:hint="eastAsia"/>
          <w:sz w:val="18"/>
          <w:szCs w:val="18"/>
          <w:lang w:val="zh-CN"/>
        </w:rPr>
        <w:t>（1）必须用科学的态度对待马克思主义。马克思主义是博大精深的科学体系，是无产阶级及其政党认识和改造世界的强大思想武器，所以必须坚持马克思主义不动摇。这是就马克思主义的基本原理、基本观点和基本方法而言的。而随着时代的发展和历史条件的变化，马克思主义创始人针对特定历史条件的一些具体论述可能不再适用，而新的实践又会提出新的问题，需要我们去认识，去解决，这就要求我们在坚持马克思主义基本原理的基础上，不断地在实践中丰富和发展马克思主义。</w:t>
      </w:r>
    </w:p>
    <w:p>
      <w:pPr>
        <w:ind w:firstLine="425"/>
        <w:rPr>
          <w:rFonts w:hint="eastAsia"/>
          <w:sz w:val="18"/>
          <w:szCs w:val="18"/>
          <w:lang w:val="zh-CN"/>
        </w:rPr>
      </w:pPr>
      <w:r>
        <w:rPr>
          <w:rFonts w:hint="eastAsia"/>
          <w:sz w:val="18"/>
          <w:szCs w:val="18"/>
          <w:lang w:val="zh-CN"/>
        </w:rPr>
        <w:t>（2）在我国社会主义实践的过程中，坚持与发展是统一的。只有坚持，才能发展；只有发展，才能更好地坚持。否认马克思主义的科学性，是错误的、有害的；教条式地对待马克思主义，也是错误的、有害的。老祖宗不能丢，要搞清楚，还要讲新话。我们一定要适应实践的发展，以实践来检验一切，用发展着的马克思主义指导新的实践。</w:t>
      </w:r>
    </w:p>
    <w:p>
      <w:pPr>
        <w:ind w:firstLine="425"/>
        <w:rPr>
          <w:rFonts w:hint="eastAsia"/>
          <w:sz w:val="18"/>
          <w:szCs w:val="18"/>
          <w:lang w:val="zh-CN"/>
        </w:rPr>
      </w:pPr>
      <w:r>
        <w:rPr>
          <w:rFonts w:hint="eastAsia"/>
          <w:sz w:val="18"/>
          <w:szCs w:val="18"/>
          <w:lang w:val="zh-CN"/>
        </w:rPr>
        <w:t>（3）“我们必须坚持解放思想、实事求是、与时俱进，从理论和实践的结合上不断研究新情况、解决新问题，做到自觉地把思想认识从那些不合时宜的观念、做法和体制的束缚中解放出来，从对马克思主义的错误的和教条式的理解中解放出来，从主观主义和形而上学的桎梏中解放出来，不断有所发现、有所创造、有所前进”。这是对马克思主义发展史基本经验的总结，也是对我们学习马克思主义基本原理所提出的根本要求。</w:t>
      </w:r>
    </w:p>
    <w:p>
      <w:pPr>
        <w:jc w:val="center"/>
        <w:rPr>
          <w:rFonts w:hint="eastAsia"/>
          <w:sz w:val="18"/>
          <w:szCs w:val="18"/>
          <w:lang w:val="zh-CN"/>
        </w:rPr>
      </w:pPr>
      <w:r>
        <w:rPr>
          <w:sz w:val="18"/>
          <w:szCs w:val="18"/>
          <w:lang w:val="zh-CN"/>
        </w:rPr>
        <w:br w:type="page"/>
      </w:r>
    </w:p>
    <w:p>
      <w:pPr>
        <w:jc w:val="center"/>
        <w:rPr>
          <w:rFonts w:hint="eastAsia" w:ascii="黑体" w:hAnsi="宋体" w:eastAsia="黑体"/>
          <w:b/>
          <w:color w:val="FF0000"/>
          <w:sz w:val="18"/>
          <w:szCs w:val="18"/>
        </w:rPr>
      </w:pPr>
      <w:r>
        <w:rPr>
          <w:rFonts w:hint="eastAsia" w:ascii="黑体" w:hAnsi="宋体" w:eastAsia="黑体"/>
          <w:b/>
          <w:color w:val="FF0000"/>
          <w:sz w:val="18"/>
          <w:szCs w:val="18"/>
        </w:rPr>
        <w:t>第一章  世界的物质性及其发展规律</w:t>
      </w:r>
    </w:p>
    <w:p>
      <w:pPr>
        <w:jc w:val="center"/>
        <w:rPr>
          <w:rFonts w:hint="eastAsia"/>
          <w:b/>
          <w:sz w:val="18"/>
          <w:szCs w:val="18"/>
        </w:rPr>
      </w:pPr>
    </w:p>
    <w:p>
      <w:pPr>
        <w:ind w:firstLine="271" w:firstLineChars="150"/>
        <w:rPr>
          <w:rFonts w:hint="eastAsia" w:ascii="宋体" w:hAnsi="宋体"/>
          <w:sz w:val="18"/>
          <w:szCs w:val="18"/>
        </w:rPr>
      </w:pPr>
      <w:r>
        <w:rPr>
          <w:rFonts w:hint="eastAsia" w:ascii="宋体" w:hAnsi="宋体"/>
          <w:b/>
          <w:sz w:val="18"/>
          <w:szCs w:val="18"/>
        </w:rPr>
        <w:t>三、辨析题(</w:t>
      </w:r>
      <w:r>
        <w:rPr>
          <w:rFonts w:hint="eastAsia" w:ascii="楷体_GB2312" w:hAnsi="宋体" w:eastAsia="楷体_GB2312"/>
          <w:b/>
          <w:sz w:val="18"/>
          <w:szCs w:val="18"/>
        </w:rPr>
        <w:t>要求对所给出命题或观点进行辨别、分析，观点正确，言之成理。</w:t>
      </w:r>
      <w:r>
        <w:rPr>
          <w:rFonts w:hint="eastAsia" w:ascii="宋体" w:hAnsi="宋体"/>
          <w:b/>
          <w:sz w:val="18"/>
          <w:szCs w:val="18"/>
        </w:rPr>
        <w:t>)</w:t>
      </w:r>
    </w:p>
    <w:p>
      <w:pPr>
        <w:ind w:firstLine="270" w:firstLineChars="150"/>
        <w:rPr>
          <w:rFonts w:hint="eastAsia"/>
          <w:sz w:val="18"/>
          <w:szCs w:val="18"/>
        </w:rPr>
      </w:pPr>
      <w:r>
        <w:rPr>
          <w:rFonts w:ascii="宋体" w:hAnsi="宋体"/>
          <w:sz w:val="18"/>
          <w:szCs w:val="18"/>
        </w:rPr>
        <w:t>1.哲学的认识方式只是一种反思，是跟随在事实后面的反复思考。</w:t>
      </w:r>
    </w:p>
    <w:p>
      <w:pPr>
        <w:ind w:firstLine="268" w:firstLineChars="149"/>
        <w:rPr>
          <w:rFonts w:hint="eastAsia" w:ascii="宋体" w:hAnsi="宋体" w:cs="宋体"/>
          <w:sz w:val="18"/>
          <w:szCs w:val="18"/>
        </w:rPr>
      </w:pPr>
      <w:r>
        <w:rPr>
          <w:rFonts w:hint="eastAsia" w:ascii="宋体" w:hAnsi="宋体"/>
          <w:sz w:val="18"/>
          <w:szCs w:val="18"/>
        </w:rPr>
        <w:t>2.意识是客观内容和主观形式的统一。</w:t>
      </w:r>
    </w:p>
    <w:p>
      <w:pPr>
        <w:ind w:firstLine="264" w:firstLineChars="147"/>
        <w:rPr>
          <w:rFonts w:hint="eastAsia" w:ascii="宋体" w:hAnsi="宋体"/>
          <w:bCs/>
          <w:sz w:val="18"/>
          <w:szCs w:val="18"/>
        </w:rPr>
      </w:pPr>
      <w:r>
        <w:rPr>
          <w:rFonts w:hint="eastAsia" w:ascii="宋体" w:hAnsi="宋体"/>
          <w:bCs/>
          <w:sz w:val="18"/>
          <w:szCs w:val="18"/>
        </w:rPr>
        <w:t>3.唯心主义哲学是生长在人类认识之树上的一朵不结果实的花。</w:t>
      </w:r>
    </w:p>
    <w:p>
      <w:pPr>
        <w:ind w:firstLine="270" w:firstLineChars="150"/>
        <w:jc w:val="left"/>
        <w:rPr>
          <w:rFonts w:hint="eastAsia" w:ascii="宋体" w:hAnsi="宋体"/>
          <w:sz w:val="18"/>
          <w:szCs w:val="18"/>
        </w:rPr>
      </w:pPr>
      <w:r>
        <w:rPr>
          <w:rFonts w:hint="eastAsia" w:ascii="宋体" w:hAnsi="宋体"/>
          <w:sz w:val="18"/>
          <w:szCs w:val="18"/>
        </w:rPr>
        <w:t>4.事物是质和量的对立统一。</w:t>
      </w:r>
    </w:p>
    <w:p>
      <w:pPr>
        <w:ind w:firstLine="270" w:firstLineChars="150"/>
        <w:jc w:val="left"/>
        <w:rPr>
          <w:rFonts w:hint="eastAsia" w:ascii="宋体" w:hAnsi="宋体"/>
          <w:sz w:val="18"/>
          <w:szCs w:val="18"/>
        </w:rPr>
      </w:pPr>
      <w:r>
        <w:rPr>
          <w:rFonts w:hint="eastAsia" w:ascii="宋体" w:hAnsi="宋体"/>
          <w:sz w:val="18"/>
          <w:szCs w:val="18"/>
        </w:rPr>
        <w:t>5.唯物辩证法就是不偏不倚的折中法。</w:t>
      </w:r>
    </w:p>
    <w:p>
      <w:pPr>
        <w:ind w:firstLine="270" w:firstLineChars="150"/>
        <w:jc w:val="left"/>
        <w:rPr>
          <w:rFonts w:hint="eastAsia" w:ascii="宋体" w:hAnsi="宋体"/>
          <w:sz w:val="18"/>
          <w:szCs w:val="18"/>
        </w:rPr>
      </w:pPr>
      <w:r>
        <w:rPr>
          <w:rFonts w:hint="eastAsia" w:ascii="宋体" w:hAnsi="宋体"/>
          <w:sz w:val="18"/>
          <w:szCs w:val="18"/>
        </w:rPr>
        <w:t>6.肯定就是肯定，否定就是否定，所谓既肯定又否定实质上是自相矛盾的说法。</w:t>
      </w:r>
    </w:p>
    <w:p>
      <w:pPr>
        <w:ind w:firstLine="270" w:firstLineChars="150"/>
        <w:rPr>
          <w:rFonts w:hint="eastAsia" w:ascii="宋体" w:hAnsi="宋体"/>
          <w:sz w:val="18"/>
          <w:szCs w:val="18"/>
        </w:rPr>
      </w:pPr>
      <w:r>
        <w:rPr>
          <w:rFonts w:hint="eastAsia" w:ascii="宋体" w:hAnsi="宋体"/>
          <w:sz w:val="18"/>
          <w:szCs w:val="18"/>
        </w:rPr>
        <w:t>7.“兼听则明，偏信则暗”。</w:t>
      </w:r>
    </w:p>
    <w:p>
      <w:pPr>
        <w:ind w:firstLine="270" w:firstLineChars="150"/>
        <w:rPr>
          <w:rFonts w:hint="eastAsia" w:ascii="宋体" w:hAnsi="宋体"/>
          <w:sz w:val="18"/>
          <w:szCs w:val="18"/>
        </w:rPr>
      </w:pPr>
      <w:r>
        <w:rPr>
          <w:rFonts w:hint="eastAsia" w:ascii="宋体" w:hAnsi="宋体"/>
          <w:sz w:val="18"/>
          <w:szCs w:val="18"/>
        </w:rPr>
        <w:t>8.“天行有常，不为尧存，不为桀亡”。</w:t>
      </w:r>
    </w:p>
    <w:p>
      <w:pPr>
        <w:ind w:firstLine="270" w:firstLineChars="150"/>
        <w:rPr>
          <w:rFonts w:hint="eastAsia" w:ascii="宋体" w:hAnsi="宋体"/>
          <w:sz w:val="18"/>
          <w:szCs w:val="18"/>
        </w:rPr>
      </w:pPr>
      <w:r>
        <w:rPr>
          <w:rFonts w:hint="eastAsia" w:ascii="宋体" w:hAnsi="宋体"/>
          <w:sz w:val="18"/>
          <w:szCs w:val="18"/>
        </w:rPr>
        <w:t>9.“人有多大胆，地有多大产”。</w:t>
      </w:r>
    </w:p>
    <w:p>
      <w:pPr>
        <w:ind w:firstLine="180" w:firstLineChars="100"/>
        <w:rPr>
          <w:rFonts w:hint="eastAsia"/>
          <w:sz w:val="18"/>
          <w:szCs w:val="18"/>
        </w:rPr>
      </w:pPr>
      <w:r>
        <w:rPr>
          <w:rFonts w:hint="eastAsia" w:ascii="宋体" w:hAnsi="宋体"/>
          <w:sz w:val="18"/>
          <w:szCs w:val="18"/>
        </w:rPr>
        <w:t>10.</w:t>
      </w:r>
      <w:r>
        <w:rPr>
          <w:rFonts w:hint="eastAsia"/>
          <w:sz w:val="18"/>
          <w:szCs w:val="18"/>
        </w:rPr>
        <w:t>社会生活在本质上是实践的。</w:t>
      </w:r>
    </w:p>
    <w:p>
      <w:pPr>
        <w:ind w:firstLine="361" w:firstLineChars="200"/>
        <w:rPr>
          <w:rFonts w:hint="eastAsia"/>
          <w:b/>
          <w:color w:val="000000"/>
          <w:sz w:val="18"/>
          <w:szCs w:val="18"/>
        </w:rPr>
      </w:pPr>
      <w:r>
        <w:rPr>
          <w:rFonts w:hint="eastAsia"/>
          <w:b/>
          <w:color w:val="000000"/>
          <w:sz w:val="18"/>
          <w:szCs w:val="18"/>
        </w:rPr>
        <w:t>［参考答案要点：］</w:t>
      </w:r>
    </w:p>
    <w:p>
      <w:pPr>
        <w:ind w:firstLine="360" w:firstLineChars="199"/>
        <w:rPr>
          <w:rFonts w:hint="eastAsia"/>
          <w:b/>
          <w:sz w:val="18"/>
          <w:szCs w:val="18"/>
        </w:rPr>
      </w:pPr>
      <w:r>
        <w:rPr>
          <w:rFonts w:hint="eastAsia"/>
          <w:b/>
          <w:sz w:val="18"/>
          <w:szCs w:val="18"/>
        </w:rPr>
        <w:t>1.</w:t>
      </w:r>
      <w:r>
        <w:rPr>
          <w:sz w:val="18"/>
          <w:szCs w:val="18"/>
        </w:rPr>
        <w:t xml:space="preserve"> </w:t>
      </w:r>
      <w:r>
        <w:rPr>
          <w:b/>
          <w:sz w:val="18"/>
          <w:szCs w:val="18"/>
        </w:rPr>
        <w:t>答案要点</w:t>
      </w:r>
      <w:r>
        <w:rPr>
          <w:rFonts w:hint="eastAsia"/>
          <w:b/>
          <w:sz w:val="18"/>
          <w:szCs w:val="18"/>
        </w:rPr>
        <w:t>：</w:t>
      </w:r>
      <w:r>
        <w:rPr>
          <w:rFonts w:hint="eastAsia"/>
          <w:sz w:val="18"/>
          <w:szCs w:val="18"/>
        </w:rPr>
        <w:t>这个命题是正确的。</w:t>
      </w:r>
      <w:r>
        <w:rPr>
          <w:sz w:val="18"/>
          <w:szCs w:val="18"/>
        </w:rPr>
        <w:t>(1)哲学作为世界观和方法论的理论形态，其功能首先在于反思。哲学的反思功能表现在两个方面：一是对于人和世界的认识关系或观念关系的研究；二是对人和世界的实践关系的研究。(2)哲学不仅具有反思功能，更重要的是它的改造客观世界的实践功能。正确的哲学不仅能科学地说明世界、反思世界，更重要的是强调改造世界。马克思主义哲学最显著的特点就是它的实践性，是无产阶级改造客观世界的思想武器。　　(3)此命题夸大了哲学的反思功能，是唯心主义的观点。</w:t>
      </w:r>
    </w:p>
    <w:p>
      <w:pPr>
        <w:ind w:firstLine="360" w:firstLineChars="199"/>
        <w:rPr>
          <w:rFonts w:hint="eastAsia" w:hAnsi="宋体" w:cs="宋体"/>
          <w:sz w:val="18"/>
          <w:szCs w:val="18"/>
        </w:rPr>
      </w:pPr>
      <w:r>
        <w:rPr>
          <w:rFonts w:hint="eastAsia"/>
          <w:b/>
          <w:sz w:val="18"/>
          <w:szCs w:val="18"/>
        </w:rPr>
        <w:t>2.</w:t>
      </w:r>
      <w:r>
        <w:rPr>
          <w:sz w:val="18"/>
          <w:szCs w:val="18"/>
        </w:rPr>
        <w:t xml:space="preserve"> </w:t>
      </w:r>
      <w:r>
        <w:rPr>
          <w:b/>
          <w:sz w:val="18"/>
          <w:szCs w:val="18"/>
        </w:rPr>
        <w:t>答案要点</w:t>
      </w:r>
      <w:r>
        <w:rPr>
          <w:rFonts w:hint="eastAsia"/>
          <w:b/>
          <w:sz w:val="18"/>
          <w:szCs w:val="18"/>
        </w:rPr>
        <w:t>：</w:t>
      </w:r>
      <w:r>
        <w:rPr>
          <w:rFonts w:hint="eastAsia"/>
          <w:sz w:val="18"/>
          <w:szCs w:val="18"/>
        </w:rPr>
        <w:t>这个命题是正确的。</w:t>
      </w:r>
      <w:r>
        <w:rPr>
          <w:rFonts w:hint="eastAsia" w:ascii="宋体" w:hAnsi="宋体"/>
          <w:sz w:val="18"/>
          <w:szCs w:val="18"/>
        </w:rPr>
        <w:t>（1）意识从其本质来看，</w:t>
      </w:r>
      <w:r>
        <w:rPr>
          <w:rFonts w:hint="eastAsia" w:hAnsi="宋体" w:cs="宋体"/>
          <w:sz w:val="18"/>
          <w:szCs w:val="18"/>
        </w:rPr>
        <w:t>是人脑的机能和属性，</w:t>
      </w:r>
      <w:r>
        <w:rPr>
          <w:rFonts w:hint="eastAsia" w:ascii="宋体" w:hAnsi="宋体"/>
          <w:sz w:val="18"/>
          <w:szCs w:val="18"/>
        </w:rPr>
        <w:t>是物质世界的主观映象，是客观内容和主观形式的统一。（2）意识是物质的产物，但又不是物质本身，意识是特殊的物质——人脑的机能。意识在内容上是客观的，</w:t>
      </w:r>
      <w:r>
        <w:rPr>
          <w:rFonts w:hint="eastAsia" w:hAnsi="宋体" w:cs="宋体"/>
          <w:sz w:val="18"/>
          <w:szCs w:val="18"/>
        </w:rPr>
        <w:t>意识是对物质世界的反映。或者是正确的反映，或者是错误的反映。但意识的表现</w:t>
      </w:r>
      <w:r>
        <w:rPr>
          <w:rFonts w:hint="eastAsia" w:ascii="宋体" w:hAnsi="宋体"/>
          <w:sz w:val="18"/>
          <w:szCs w:val="18"/>
        </w:rPr>
        <w:t>形式上是主观的。</w:t>
      </w:r>
      <w:r>
        <w:rPr>
          <w:rFonts w:hint="eastAsia" w:hAnsi="宋体" w:cs="宋体"/>
          <w:sz w:val="18"/>
          <w:szCs w:val="18"/>
        </w:rPr>
        <w:t>所以说意识是客观内容和主观形式的统一。</w:t>
      </w:r>
    </w:p>
    <w:p>
      <w:pPr>
        <w:ind w:firstLine="352" w:firstLineChars="195"/>
        <w:rPr>
          <w:sz w:val="18"/>
          <w:szCs w:val="18"/>
        </w:rPr>
      </w:pPr>
      <w:r>
        <w:rPr>
          <w:rFonts w:hint="eastAsia"/>
          <w:b/>
          <w:sz w:val="18"/>
          <w:szCs w:val="18"/>
        </w:rPr>
        <w:t>3.</w:t>
      </w:r>
      <w:r>
        <w:rPr>
          <w:b/>
          <w:sz w:val="18"/>
          <w:szCs w:val="18"/>
        </w:rPr>
        <w:t xml:space="preserve"> 答案要点</w:t>
      </w:r>
      <w:r>
        <w:rPr>
          <w:rFonts w:hint="eastAsia"/>
          <w:b/>
          <w:sz w:val="18"/>
          <w:szCs w:val="18"/>
        </w:rPr>
        <w:t>：</w:t>
      </w:r>
      <w:r>
        <w:rPr>
          <w:rFonts w:hint="eastAsia"/>
          <w:sz w:val="18"/>
          <w:szCs w:val="18"/>
        </w:rPr>
        <w:t>这个命题是正确的。（1） 唯心主义哲学的产生有其深刻的社会历史根源和认识论根源，如果把人的认识曲线上的某个片段加以夸大就会导致唯心主义。（2）唯心主义哲学也是生长在人类认识之树上的花朵，在人类认识发展的曲折过程中是难以避免的。（3）由于唯心主义哲学颠倒了思维和存在、精神和物质的关系，脱离了人的社会实践，不能正确指导人们认识世界、改造世界的活动，因而在总体上是错误的，是不结果实的。</w:t>
      </w:r>
    </w:p>
    <w:p>
      <w:pPr>
        <w:ind w:firstLine="443" w:firstLineChars="245"/>
        <w:rPr>
          <w:rFonts w:hint="eastAsia"/>
          <w:sz w:val="18"/>
          <w:szCs w:val="18"/>
        </w:rPr>
      </w:pPr>
      <w:r>
        <w:rPr>
          <w:rFonts w:hint="eastAsia"/>
          <w:b/>
          <w:sz w:val="18"/>
          <w:szCs w:val="18"/>
        </w:rPr>
        <w:t>4.</w:t>
      </w:r>
      <w:r>
        <w:rPr>
          <w:b/>
          <w:sz w:val="18"/>
          <w:szCs w:val="18"/>
        </w:rPr>
        <w:t xml:space="preserve"> 答案要点</w:t>
      </w:r>
      <w:r>
        <w:rPr>
          <w:rFonts w:hint="eastAsia"/>
          <w:b/>
          <w:sz w:val="18"/>
          <w:szCs w:val="18"/>
        </w:rPr>
        <w:t>：</w:t>
      </w:r>
      <w:r>
        <w:rPr>
          <w:rFonts w:hint="eastAsia"/>
          <w:sz w:val="18"/>
          <w:szCs w:val="18"/>
        </w:rPr>
        <w:t>正确。任何事物都具有质和量两个方面的规定性。质是一事物区别于他事物的内在规定性。它是由事物的特殊矛盾决定。量是事物的可以用数和形去表示的规定性。量是事物的等级、规模、速度等方面的表现。量在一定范围内不会导致事物质的变化。质和量都是同一事物的两个不可分离的客观规定性。</w:t>
      </w:r>
    </w:p>
    <w:p>
      <w:pPr>
        <w:ind w:firstLine="443" w:firstLineChars="245"/>
        <w:rPr>
          <w:rFonts w:hint="eastAsia"/>
          <w:sz w:val="18"/>
          <w:szCs w:val="18"/>
        </w:rPr>
      </w:pPr>
      <w:r>
        <w:rPr>
          <w:rFonts w:hint="eastAsia"/>
          <w:b/>
          <w:sz w:val="18"/>
          <w:szCs w:val="18"/>
        </w:rPr>
        <w:t>5.</w:t>
      </w:r>
      <w:r>
        <w:rPr>
          <w:b/>
          <w:sz w:val="18"/>
          <w:szCs w:val="18"/>
        </w:rPr>
        <w:t xml:space="preserve"> 答案要点</w:t>
      </w:r>
      <w:r>
        <w:rPr>
          <w:rFonts w:hint="eastAsia"/>
          <w:b/>
          <w:sz w:val="18"/>
          <w:szCs w:val="18"/>
        </w:rPr>
        <w:t>：</w:t>
      </w:r>
      <w:r>
        <w:rPr>
          <w:rFonts w:hint="eastAsia"/>
          <w:sz w:val="18"/>
          <w:szCs w:val="18"/>
        </w:rPr>
        <w:t>不正确。所谓折中法，是指把不同的理论和观点进行调和，是和事佬。而唯物辩证法，既是世界观，又是一种思维方法。它们都是事物自身具有的客观联系和规律。唯物辩证法承认事物的矛盾、联系和发展，反对片面、孤立的、静止的观点。矛盾规律是唯物辩证法的核心。</w:t>
      </w:r>
    </w:p>
    <w:p>
      <w:pPr>
        <w:ind w:firstLine="443" w:firstLineChars="245"/>
        <w:rPr>
          <w:rFonts w:hint="eastAsia"/>
          <w:sz w:val="18"/>
          <w:szCs w:val="18"/>
        </w:rPr>
      </w:pPr>
      <w:r>
        <w:rPr>
          <w:rFonts w:hint="eastAsia"/>
          <w:b/>
          <w:sz w:val="18"/>
          <w:szCs w:val="18"/>
        </w:rPr>
        <w:t>6.</w:t>
      </w:r>
      <w:r>
        <w:rPr>
          <w:b/>
          <w:sz w:val="18"/>
          <w:szCs w:val="18"/>
        </w:rPr>
        <w:t xml:space="preserve"> 答案要点</w:t>
      </w:r>
      <w:r>
        <w:rPr>
          <w:rFonts w:hint="eastAsia"/>
          <w:b/>
          <w:sz w:val="18"/>
          <w:szCs w:val="18"/>
        </w:rPr>
        <w:t>：</w:t>
      </w:r>
      <w:r>
        <w:rPr>
          <w:rFonts w:hint="eastAsia"/>
          <w:sz w:val="18"/>
          <w:szCs w:val="18"/>
        </w:rPr>
        <w:t>任何事物内部都可以分为两大方面，肯定方面是有利于现有事物存在和发展的方面，否定方面是促使现存事物灭亡的方面。事物的发展就是通过否定方面战胜肯定方面从而获得发展的。但是否定和发展总要在一定的基础上进行，失去了这个基础，否定和发展都无法进行。这个基础体现了事物发展中新旧事物之间的联系，体现了在否定中存在着肯定。这样的否定就是辩证法的否定。不承认肯定和否定的对立统一，犯了形而上学的错误。</w:t>
      </w:r>
    </w:p>
    <w:p>
      <w:pPr>
        <w:tabs>
          <w:tab w:val="left" w:pos="-3420"/>
        </w:tabs>
        <w:adjustRightInd w:val="0"/>
        <w:ind w:firstLine="354" w:firstLineChars="196"/>
        <w:rPr>
          <w:rFonts w:hint="eastAsia"/>
          <w:sz w:val="18"/>
          <w:szCs w:val="18"/>
        </w:rPr>
      </w:pPr>
      <w:r>
        <w:rPr>
          <w:rFonts w:hint="eastAsia"/>
          <w:b/>
          <w:sz w:val="18"/>
          <w:szCs w:val="18"/>
        </w:rPr>
        <w:t>7.</w:t>
      </w:r>
      <w:r>
        <w:rPr>
          <w:rFonts w:hint="eastAsia"/>
          <w:sz w:val="18"/>
          <w:szCs w:val="18"/>
        </w:rPr>
        <w:t xml:space="preserve"> </w:t>
      </w:r>
      <w:r>
        <w:rPr>
          <w:b/>
          <w:sz w:val="18"/>
          <w:szCs w:val="18"/>
        </w:rPr>
        <w:t>答案要点</w:t>
      </w:r>
      <w:r>
        <w:rPr>
          <w:rFonts w:hint="eastAsia"/>
          <w:b/>
          <w:sz w:val="18"/>
          <w:szCs w:val="18"/>
        </w:rPr>
        <w:t>：</w:t>
      </w:r>
      <w:r>
        <w:rPr>
          <w:rFonts w:hint="eastAsia"/>
          <w:sz w:val="18"/>
          <w:szCs w:val="18"/>
        </w:rPr>
        <w:t>这个命题是正确的。唯物辨证法认为</w:t>
      </w:r>
      <w:r>
        <w:rPr>
          <w:rFonts w:hint="eastAsia"/>
          <w:sz w:val="18"/>
          <w:szCs w:val="18"/>
          <w:lang w:val="zh-CN"/>
        </w:rPr>
        <w:t>联系是指事物内部各要素之间和事物之间相互影响、相互制约和相互作用的关系。</w:t>
      </w:r>
      <w:r>
        <w:rPr>
          <w:rFonts w:hint="eastAsia"/>
          <w:sz w:val="18"/>
          <w:szCs w:val="18"/>
        </w:rPr>
        <w:t>事物的相互联系包含事物的相互作用，而相互作用必然导致事物的运动、变化和发展。客观事物的普遍联系和永恒发展，就要求我们不能用孤立的、静止的、片面的观点看问题。如果，我们偏听偏信，则必然不能够获得对于事物全面和客观的认识，只有“兼听”才是获得对于人和事物比较全面和客观认识的方法。</w:t>
      </w:r>
    </w:p>
    <w:p>
      <w:pPr>
        <w:ind w:firstLine="354" w:firstLineChars="196"/>
        <w:rPr>
          <w:rFonts w:hint="eastAsia"/>
          <w:sz w:val="18"/>
          <w:szCs w:val="18"/>
        </w:rPr>
      </w:pPr>
      <w:r>
        <w:rPr>
          <w:rFonts w:hint="eastAsia"/>
          <w:b/>
          <w:sz w:val="18"/>
          <w:szCs w:val="18"/>
        </w:rPr>
        <w:t>8.</w:t>
      </w:r>
      <w:r>
        <w:rPr>
          <w:b/>
          <w:sz w:val="18"/>
          <w:szCs w:val="18"/>
        </w:rPr>
        <w:t xml:space="preserve"> 答案要点</w:t>
      </w:r>
      <w:r>
        <w:rPr>
          <w:rFonts w:hint="eastAsia"/>
          <w:b/>
          <w:sz w:val="18"/>
          <w:szCs w:val="18"/>
        </w:rPr>
        <w:t>：</w:t>
      </w:r>
      <w:r>
        <w:rPr>
          <w:rFonts w:hint="eastAsia"/>
          <w:sz w:val="18"/>
          <w:szCs w:val="18"/>
        </w:rPr>
        <w:t>荀子的这个命题是正确的。所谓“天”就是客观世界，它既包括自然世界也包括社会世界。所谓“天行有常”就是说自然界和社会都有它运动的内在规律性，这些个规律是客观的，是不以人的意志为转移的，“尧”这样贤明的君主和“桀”这样邪恶的君主也都不可能改变这些规律。这个认识是符合唯物辨证法的。</w:t>
      </w:r>
    </w:p>
    <w:p>
      <w:pPr>
        <w:ind w:firstLine="443" w:firstLineChars="245"/>
        <w:rPr>
          <w:rFonts w:hint="eastAsia"/>
          <w:sz w:val="18"/>
          <w:szCs w:val="18"/>
        </w:rPr>
      </w:pPr>
      <w:r>
        <w:rPr>
          <w:rFonts w:hint="eastAsia"/>
          <w:b/>
          <w:sz w:val="18"/>
          <w:szCs w:val="18"/>
        </w:rPr>
        <w:t>9.</w:t>
      </w:r>
      <w:r>
        <w:rPr>
          <w:b/>
          <w:sz w:val="18"/>
          <w:szCs w:val="18"/>
        </w:rPr>
        <w:t xml:space="preserve"> 答案要点</w:t>
      </w:r>
      <w:r>
        <w:rPr>
          <w:rFonts w:hint="eastAsia"/>
          <w:b/>
          <w:sz w:val="18"/>
          <w:szCs w:val="18"/>
        </w:rPr>
        <w:t>：</w:t>
      </w:r>
      <w:r>
        <w:rPr>
          <w:rFonts w:hint="eastAsia"/>
          <w:sz w:val="18"/>
          <w:szCs w:val="18"/>
        </w:rPr>
        <w:t>这个命题是错误的。辩证唯物主义认为，人们的意识对客观事物具有能动的反作用，而且在特定的条件下，这个能动的反作用还是十分巨大的。但是人们的主观能动性毕竟还是要受到客观规律制约的。如果违背了客观规律，人们的主观能动性不仅不能对事物的发展发挥积极的促进作用，反而有可能造成极大的破坏。“人有多大胆，地有多大产”这句在“文革”期间提出的口号，就是过度宣扬人们的主观能动性而无视客观规律性的典型例子。</w:t>
      </w:r>
    </w:p>
    <w:p>
      <w:pPr>
        <w:ind w:firstLine="361" w:firstLineChars="200"/>
        <w:rPr>
          <w:rFonts w:hint="eastAsia"/>
          <w:sz w:val="18"/>
          <w:szCs w:val="18"/>
        </w:rPr>
      </w:pPr>
      <w:r>
        <w:rPr>
          <w:rFonts w:hint="eastAsia"/>
          <w:b/>
          <w:sz w:val="18"/>
          <w:szCs w:val="18"/>
        </w:rPr>
        <w:t>10.</w:t>
      </w:r>
      <w:r>
        <w:rPr>
          <w:b/>
          <w:sz w:val="18"/>
          <w:szCs w:val="18"/>
        </w:rPr>
        <w:t xml:space="preserve"> 答案要点</w:t>
      </w:r>
      <w:r>
        <w:rPr>
          <w:rFonts w:hint="eastAsia"/>
          <w:b/>
          <w:sz w:val="18"/>
          <w:szCs w:val="18"/>
        </w:rPr>
        <w:t>：</w:t>
      </w:r>
      <w:r>
        <w:rPr>
          <w:rFonts w:hint="eastAsia" w:hAnsi="宋体" w:cs="宋体"/>
          <w:sz w:val="18"/>
          <w:szCs w:val="18"/>
        </w:rPr>
        <w:t>从实践出发去理解社会生活的本质，是马克思主义世界观的重要组成部分。实践是人类社会的基础。社会生活是对人们各种社会活动的总称，社会生活的实践性主要体现为三个方面：实践是社会关系形成的基础；实践形成了社会生活的基本领域；实践构成了社会发展的动力。总之，全部社会生活在本质上是实践的。</w:t>
      </w:r>
    </w:p>
    <w:p>
      <w:pPr>
        <w:ind w:firstLine="270" w:firstLineChars="150"/>
        <w:rPr>
          <w:rFonts w:hint="eastAsia" w:ascii="宋体" w:hAnsi="宋体"/>
          <w:sz w:val="18"/>
          <w:szCs w:val="18"/>
        </w:rPr>
      </w:pPr>
    </w:p>
    <w:p>
      <w:pPr>
        <w:ind w:firstLine="314" w:firstLineChars="174"/>
        <w:rPr>
          <w:rFonts w:hint="eastAsia" w:ascii="宋体" w:hAnsi="宋体"/>
          <w:b/>
          <w:sz w:val="18"/>
          <w:szCs w:val="18"/>
        </w:rPr>
      </w:pPr>
      <w:r>
        <w:rPr>
          <w:rFonts w:hint="eastAsia" w:ascii="宋体" w:hAnsi="宋体"/>
          <w:b/>
          <w:sz w:val="18"/>
          <w:szCs w:val="18"/>
        </w:rPr>
        <w:t>四、论述题</w:t>
      </w:r>
    </w:p>
    <w:p>
      <w:pPr>
        <w:ind w:firstLine="360" w:firstLineChars="200"/>
        <w:rPr>
          <w:rFonts w:hint="eastAsia" w:ascii="宋体" w:hAnsi="宋体"/>
          <w:sz w:val="18"/>
          <w:szCs w:val="18"/>
        </w:rPr>
      </w:pPr>
      <w:r>
        <w:rPr>
          <w:rFonts w:hint="eastAsia" w:ascii="宋体" w:hAnsi="宋体"/>
          <w:sz w:val="18"/>
          <w:szCs w:val="18"/>
        </w:rPr>
        <w:t>1.运用物质世界统一性原理，分析说明为什么要一切从实际出发，实事求是。</w:t>
      </w:r>
    </w:p>
    <w:p>
      <w:pPr>
        <w:ind w:firstLine="358" w:firstLineChars="199"/>
        <w:rPr>
          <w:rFonts w:hint="eastAsia" w:eastAsia="黑体"/>
          <w:sz w:val="18"/>
          <w:szCs w:val="18"/>
        </w:rPr>
      </w:pPr>
      <w:r>
        <w:rPr>
          <w:rFonts w:hint="eastAsia" w:ascii="宋体" w:hAnsi="宋体"/>
          <w:sz w:val="18"/>
          <w:szCs w:val="18"/>
        </w:rPr>
        <w:t>2.</w:t>
      </w:r>
      <w:r>
        <w:rPr>
          <w:rFonts w:hint="eastAsia" w:ascii="宋体" w:hAnsi="宋体"/>
          <w:b/>
          <w:sz w:val="18"/>
          <w:szCs w:val="18"/>
        </w:rPr>
        <w:t xml:space="preserve"> </w:t>
      </w:r>
      <w:r>
        <w:rPr>
          <w:rFonts w:hint="eastAsia" w:ascii="宋体" w:hAnsi="宋体"/>
          <w:sz w:val="18"/>
          <w:szCs w:val="18"/>
        </w:rPr>
        <w:t>试述人类社会的物质性</w:t>
      </w:r>
    </w:p>
    <w:p>
      <w:pPr>
        <w:ind w:firstLine="360" w:firstLineChars="200"/>
        <w:rPr>
          <w:rFonts w:hint="eastAsia" w:ascii="宋体" w:hAnsi="宋体"/>
          <w:sz w:val="18"/>
          <w:szCs w:val="18"/>
        </w:rPr>
      </w:pPr>
      <w:r>
        <w:rPr>
          <w:rFonts w:hint="eastAsia" w:ascii="宋体" w:hAnsi="宋体"/>
          <w:sz w:val="18"/>
          <w:szCs w:val="18"/>
        </w:rPr>
        <w:t>3.运用唯物辩证法矛盾的普遍性和特殊性的辩证关系原理，说明建设有中国特色社会主义理论的正确性。</w:t>
      </w:r>
    </w:p>
    <w:p>
      <w:pPr>
        <w:ind w:firstLine="360" w:firstLineChars="200"/>
        <w:rPr>
          <w:rFonts w:hint="eastAsia" w:ascii="宋体" w:hAnsi="宋体"/>
          <w:sz w:val="18"/>
          <w:szCs w:val="18"/>
        </w:rPr>
      </w:pPr>
      <w:r>
        <w:rPr>
          <w:rFonts w:hint="eastAsia" w:ascii="宋体" w:hAnsi="宋体"/>
          <w:sz w:val="18"/>
          <w:szCs w:val="18"/>
        </w:rPr>
        <w:t>4.运用前进性和曲折性相统一的原理，论述社会主义事业取得最终胜利的必然性和前进道路的曲折性。</w:t>
      </w:r>
    </w:p>
    <w:p>
      <w:pPr>
        <w:ind w:firstLine="360" w:firstLineChars="200"/>
        <w:rPr>
          <w:rFonts w:hint="eastAsia" w:ascii="宋体" w:hAnsi="宋体"/>
          <w:sz w:val="18"/>
          <w:szCs w:val="18"/>
          <w:lang w:val="zh-CN"/>
        </w:rPr>
      </w:pPr>
      <w:r>
        <w:rPr>
          <w:rFonts w:hint="eastAsia" w:ascii="宋体" w:hAnsi="宋体"/>
          <w:sz w:val="18"/>
          <w:szCs w:val="18"/>
          <w:lang w:val="zh-CN"/>
        </w:rPr>
        <w:t>5.试述主观能动性和客观规律性的辩证关系及其方法论意义。</w:t>
      </w:r>
    </w:p>
    <w:p>
      <w:pPr>
        <w:topLinePunct/>
        <w:adjustRightInd w:val="0"/>
        <w:ind w:left="448" w:leftChars="200" w:hanging="28" w:hangingChars="16"/>
        <w:rPr>
          <w:rFonts w:ascii="宋体" w:hAnsi="宋体"/>
          <w:sz w:val="18"/>
          <w:szCs w:val="18"/>
          <w:lang w:val="zh-CN"/>
        </w:rPr>
      </w:pPr>
      <w:r>
        <w:rPr>
          <w:rFonts w:hint="eastAsia" w:ascii="宋体" w:hAnsi="宋体"/>
          <w:sz w:val="18"/>
          <w:szCs w:val="18"/>
          <w:lang w:val="zh-CN"/>
        </w:rPr>
        <w:t>6为什么说唯物辩证法是认识世界和改造世界的根本方法？</w:t>
      </w:r>
    </w:p>
    <w:p>
      <w:pPr>
        <w:ind w:firstLine="425"/>
        <w:rPr>
          <w:rFonts w:hint="eastAsia"/>
          <w:sz w:val="18"/>
          <w:szCs w:val="18"/>
        </w:rPr>
      </w:pPr>
      <w:r>
        <w:rPr>
          <w:rFonts w:hint="eastAsia"/>
          <w:b/>
          <w:color w:val="000000"/>
          <w:sz w:val="18"/>
          <w:szCs w:val="18"/>
        </w:rPr>
        <w:t>［参考答案要点：］</w:t>
      </w:r>
    </w:p>
    <w:p>
      <w:pPr>
        <w:ind w:firstLine="354" w:firstLineChars="196"/>
        <w:rPr>
          <w:rFonts w:hint="eastAsia" w:ascii="宋体" w:hAnsi="宋体"/>
          <w:sz w:val="18"/>
          <w:szCs w:val="18"/>
        </w:rPr>
      </w:pPr>
      <w:r>
        <w:rPr>
          <w:rFonts w:hint="eastAsia"/>
          <w:b/>
          <w:sz w:val="18"/>
          <w:szCs w:val="18"/>
        </w:rPr>
        <w:t>1.</w:t>
      </w:r>
      <w:r>
        <w:rPr>
          <w:rFonts w:ascii="宋体" w:hAnsi="宋体"/>
          <w:sz w:val="18"/>
          <w:szCs w:val="18"/>
        </w:rPr>
        <w:t xml:space="preserve"> </w:t>
      </w:r>
      <w:r>
        <w:rPr>
          <w:rFonts w:ascii="宋体" w:hAnsi="宋体"/>
          <w:b/>
          <w:sz w:val="18"/>
          <w:szCs w:val="18"/>
        </w:rPr>
        <w:t>答案要点</w:t>
      </w:r>
      <w:r>
        <w:rPr>
          <w:rFonts w:hint="eastAsia" w:ascii="宋体" w:hAnsi="宋体"/>
          <w:b/>
          <w:sz w:val="18"/>
          <w:szCs w:val="18"/>
        </w:rPr>
        <w:t>：</w:t>
      </w:r>
      <w:r>
        <w:rPr>
          <w:rFonts w:hint="eastAsia" w:ascii="宋体" w:hAnsi="宋体"/>
          <w:sz w:val="18"/>
          <w:szCs w:val="18"/>
        </w:rPr>
        <w:t>（1）世界的统一性问题，即世界的本原问题，马克思主义哲学认为世界统一于物质。马克思主义哲学关于世界统一性的基本内容包括：第一，世界是统一性的，即承认世界只有一个本原，与二元论区别开来。第二，世界的统一性在于它的物质性，这就是说，世界上的一切事物和现象，归根到底来源于物质，是物质的产物、属性、功能或物质发展和存在的表现。这一观点与唯心主义社区别开来。第三，物质世界是多样性的统一体。第四，人类社会和自然界具有物质统一性。从而解决了自然界与人类社会物质统一性问题，克服了旧唯物主义的根本缺陷，彻底地坚持了唯物主义一元论。</w:t>
      </w:r>
    </w:p>
    <w:p>
      <w:pPr>
        <w:rPr>
          <w:rFonts w:hint="eastAsia" w:ascii="宋体" w:hAnsi="宋体"/>
          <w:sz w:val="18"/>
          <w:szCs w:val="18"/>
        </w:rPr>
      </w:pPr>
      <w:r>
        <w:rPr>
          <w:rFonts w:hint="eastAsia" w:ascii="宋体" w:hAnsi="宋体"/>
          <w:sz w:val="18"/>
          <w:szCs w:val="18"/>
        </w:rPr>
        <w:t xml:space="preserve">   （2） 用世界物质统一性原理去指导我们的实际工作，就要求我们在一切实际工作中从实际出发，实事求是。第一，既然世界是不依赖于我们的意识而独立存在的物质世界，这就要求我们在认识世界和改造世界的过程中必须坚持从客观存在着的实际出发。在实际工作中，无论观察问题，还是制定方针、政策，都要如实地反映客观情况，反对从主观愿望出发。第二，从实际出发就是要根据不断变化的实际来确定路线、方针、政策。在我国现代化建设的伟大实践中，必须坚持从我国的实际出发，从我国的具体国情出发，一切从社会主义初级阶段的实际出发，而不能从主观愿望或这样那样的外国模式出发。</w:t>
      </w:r>
    </w:p>
    <w:p>
      <w:pPr>
        <w:ind w:firstLine="360" w:firstLineChars="199"/>
        <w:rPr>
          <w:rFonts w:hint="eastAsia"/>
          <w:b/>
          <w:sz w:val="18"/>
          <w:szCs w:val="18"/>
        </w:rPr>
      </w:pPr>
      <w:r>
        <w:rPr>
          <w:rFonts w:hint="eastAsia"/>
          <w:b/>
          <w:sz w:val="18"/>
          <w:szCs w:val="18"/>
        </w:rPr>
        <w:t>2.</w:t>
      </w:r>
      <w:r>
        <w:rPr>
          <w:b/>
          <w:sz w:val="18"/>
          <w:szCs w:val="18"/>
        </w:rPr>
        <w:t xml:space="preserve"> 答案要点</w:t>
      </w:r>
      <w:r>
        <w:rPr>
          <w:rFonts w:hint="eastAsia"/>
          <w:b/>
          <w:sz w:val="18"/>
          <w:szCs w:val="18"/>
        </w:rPr>
        <w:t>：</w:t>
      </w:r>
      <w:r>
        <w:rPr>
          <w:rFonts w:hint="eastAsia" w:ascii="宋体" w:hAnsi="宋体"/>
          <w:sz w:val="18"/>
          <w:szCs w:val="18"/>
        </w:rPr>
        <w:t>（1）人类社会依赖于自然界，是整个物质世界的一部分。离开了自然界，人类的实践活动便无法进行。人类社会只要存在，就必然处在一定的自然环境之中，脱离一定的自然环境的社会是不可能存在的。(2)劳动实践是人和人类社会产生的决定性环节。现代科学研究证明，人是古猿进化而来的，其决定性环节是劳动，根本的标志是工具的生产和使用。而劳动实践一开始就是一种社会性的物质活动。(3)物质生活资料的生产实践是一切历史的第一个前提。马克思主义认为，人们为了能够创造历史就必须能够生活。物质生活资料的生产活动是一种物质活动，它是各种社会实践中最基本的实践。物质资料的生产方式是人类社会存在和发展的基础。(4)人类社会既是物质活动的结果，又是物质存在的一种特殊形态。社会生活是异常丰富和复杂的，有经济的、政治的、文化的等社会活动和社会交往。其中起决定作用的因素，是人们的物质活动和物质交往。</w:t>
      </w:r>
    </w:p>
    <w:p>
      <w:pPr>
        <w:ind w:firstLine="354" w:firstLineChars="196"/>
        <w:rPr>
          <w:rFonts w:hint="eastAsia"/>
          <w:b/>
          <w:sz w:val="18"/>
          <w:szCs w:val="18"/>
        </w:rPr>
      </w:pPr>
      <w:r>
        <w:rPr>
          <w:rFonts w:hint="eastAsia"/>
          <w:b/>
          <w:sz w:val="18"/>
          <w:szCs w:val="18"/>
        </w:rPr>
        <w:t>3.</w:t>
      </w:r>
      <w:r>
        <w:rPr>
          <w:b/>
          <w:sz w:val="18"/>
          <w:szCs w:val="18"/>
        </w:rPr>
        <w:t xml:space="preserve"> 答案要点</w:t>
      </w:r>
      <w:r>
        <w:rPr>
          <w:rFonts w:hint="eastAsia"/>
          <w:b/>
          <w:sz w:val="18"/>
          <w:szCs w:val="18"/>
        </w:rPr>
        <w:t>：</w:t>
      </w:r>
      <w:r>
        <w:rPr>
          <w:rFonts w:hint="eastAsia"/>
          <w:sz w:val="18"/>
          <w:szCs w:val="18"/>
        </w:rPr>
        <w:t>（1）矛盾的普遍性是指矛盾存在于一切事物之中，存在每一事物发展过程的始终，这是矛盾的共性。矛盾的特殊性是指每一矛盾及其侧面各有特点，这是矛盾的个性。二者是对立统一的辩证关系，矛盾普遍性存在于特殊性当中，并通过特殊性表现出来，没有特殊性就没有普遍性，同时，矛盾的特殊性也离不开普遍性。在某种条件下，二者可以相互转化。（2）矛盾普遍性和特殊性的辩证关系原理，是我党提出的建设中国特色的社会主义的理论根据。“社会主义”提示了社会发展的普遍规律，包含了社会主义所固有的共同本质，是矛盾的普遍性；“中国特色”体现了中国国情的特殊规律、基本国情，是矛盾的特殊性。一方面，中国国情无论多么特殊，一定要坚持社会主义方向；否则就会失去社会主义方向。另一方面，又必有考虑中国的国情，把两者结合起来。否则就会犯教条主义的错误。</w:t>
      </w:r>
    </w:p>
    <w:p>
      <w:pPr>
        <w:ind w:firstLine="354" w:firstLineChars="196"/>
        <w:rPr>
          <w:rFonts w:hint="eastAsia"/>
          <w:b/>
          <w:sz w:val="18"/>
          <w:szCs w:val="18"/>
        </w:rPr>
      </w:pPr>
      <w:r>
        <w:rPr>
          <w:rFonts w:hint="eastAsia"/>
          <w:b/>
          <w:sz w:val="18"/>
          <w:szCs w:val="18"/>
        </w:rPr>
        <w:t>4.</w:t>
      </w:r>
      <w:r>
        <w:rPr>
          <w:b/>
          <w:sz w:val="18"/>
          <w:szCs w:val="18"/>
        </w:rPr>
        <w:t xml:space="preserve"> 答案要点</w:t>
      </w:r>
      <w:r>
        <w:rPr>
          <w:rFonts w:hint="eastAsia"/>
          <w:b/>
          <w:sz w:val="18"/>
          <w:szCs w:val="18"/>
        </w:rPr>
        <w:t>：</w:t>
      </w:r>
      <w:r>
        <w:rPr>
          <w:rFonts w:hint="eastAsia"/>
          <w:sz w:val="18"/>
          <w:szCs w:val="18"/>
        </w:rPr>
        <w:t>（1）否定之否定规律揭示了事物发展的辩证形式是螺旋上升和波浪式前进，是前进性和曲折性的统一。前进性是指事物发展的总趋势是前进的、上升的。曲折性是指事物发展的具体道路的迂回。事物发展前进性和曲折性相统一的原理是反对形而上学循环论和直线论的思想武器，是我们坚定共产主义理想和准备走艰苦之路的理论指南。（2）新生事物是指符合社会历史发展的趋势，具有强大生命力和远大前途的事物。社会主义事业是人类新兴的事业，它是人类社会基本矛盾推动的必然趋势，它是全人类必经的阶段，具有强大的生命力，符合广大群众的利益。所以它必然最终在全人类获胜。（3）但是社会主义事业不会一帆风顺。由于它是历史上第一次以绝大多数劳动人民的利益为宗旨，必然遭到旧制度势力的强有力的抵抗。又由于社会主义是一种新兴的制度，人们没有经验，在建设中难免有失误，甚至遭到敌对国家“和平演变”的成功。这说明了社会主义建设事业道路中必定是崎岖的。（4）总之，我们既要必胜的信心，又要有艰苦奋斗的准备。</w:t>
      </w:r>
    </w:p>
    <w:p>
      <w:pPr>
        <w:ind w:firstLine="354" w:firstLineChars="196"/>
        <w:rPr>
          <w:sz w:val="18"/>
          <w:szCs w:val="18"/>
          <w:lang w:val="zh-CN"/>
        </w:rPr>
      </w:pPr>
      <w:r>
        <w:rPr>
          <w:rFonts w:hint="eastAsia"/>
          <w:b/>
          <w:sz w:val="18"/>
          <w:szCs w:val="18"/>
        </w:rPr>
        <w:t>5.</w:t>
      </w:r>
      <w:r>
        <w:rPr>
          <w:b/>
          <w:sz w:val="18"/>
          <w:szCs w:val="18"/>
        </w:rPr>
        <w:t xml:space="preserve"> 答案要点</w:t>
      </w:r>
      <w:r>
        <w:rPr>
          <w:rFonts w:hint="eastAsia"/>
          <w:b/>
          <w:sz w:val="18"/>
          <w:szCs w:val="18"/>
        </w:rPr>
        <w:t>：</w:t>
      </w:r>
      <w:r>
        <w:rPr>
          <w:rFonts w:hint="eastAsia"/>
          <w:sz w:val="18"/>
          <w:szCs w:val="18"/>
          <w:lang w:val="zh-CN"/>
        </w:rPr>
        <w:t>规律这一范畴揭示的就是事物运动发展中的本质的、必然的、稳定的联系。意识的能动作用是人的意识所特有的积极反映世界与改造世界的能力和活动。人们在实践活动中要达到预想的目的，就一定要使自己的思想符合客观事物发展规律，如果不符合，就会在实践中失败。因此，正确理解主观能动性和客观规律性的关系，在理论和实践上都是一个重要问题。</w:t>
      </w:r>
    </w:p>
    <w:p>
      <w:pPr>
        <w:topLinePunct/>
        <w:adjustRightInd w:val="0"/>
        <w:ind w:firstLine="360" w:firstLineChars="200"/>
        <w:rPr>
          <w:rFonts w:hint="eastAsia"/>
          <w:sz w:val="18"/>
          <w:szCs w:val="18"/>
          <w:lang w:val="zh-CN"/>
        </w:rPr>
      </w:pPr>
      <w:r>
        <w:rPr>
          <w:rFonts w:hint="eastAsia"/>
          <w:sz w:val="18"/>
          <w:szCs w:val="18"/>
          <w:lang w:val="zh-CN"/>
        </w:rPr>
        <w:t>首先，必须尊重客观规律。发挥人的主观能动性必须以承认规律的客观性为前提</w:t>
      </w:r>
      <w:r>
        <w:rPr>
          <w:sz w:val="18"/>
          <w:szCs w:val="18"/>
          <w:lang w:val="zh-CN"/>
        </w:rPr>
        <w:t xml:space="preserve"> </w:t>
      </w:r>
      <w:r>
        <w:rPr>
          <w:rFonts w:hint="eastAsia"/>
          <w:sz w:val="18"/>
          <w:szCs w:val="18"/>
          <w:lang w:val="zh-CN"/>
        </w:rPr>
        <w:t>。人们对客观规律的认识越深刻、越正确，就越能有效地发挥主观能动作用。不顾规律和违背规律，只能把事情办糟。其次，在尊重客观规律的基础上，要充分发挥主观能动性。承认规律的客观性，并不是说人在规律面前是无能为力的。人们通过自觉活动能够认识规律和利用规律。所以，尊重事物发展的规律与发挥人的主观能动性是辩证统一的。实践是客观规律性与主观能动性统一的基础。否认人的主观能动性，必然导致对人的价值性的否定，导致对历史发展动力的否定。</w:t>
      </w:r>
    </w:p>
    <w:p>
      <w:pPr>
        <w:topLinePunct/>
        <w:adjustRightInd w:val="0"/>
        <w:ind w:firstLine="360" w:firstLineChars="200"/>
        <w:rPr>
          <w:rFonts w:hint="eastAsia"/>
          <w:sz w:val="18"/>
          <w:szCs w:val="18"/>
        </w:rPr>
      </w:pPr>
      <w:r>
        <w:rPr>
          <w:rFonts w:hint="eastAsia"/>
          <w:sz w:val="18"/>
          <w:szCs w:val="18"/>
          <w:lang w:val="zh-CN"/>
        </w:rPr>
        <w:t>人们要正确发挥主观能动作用，应当注意以下几点：首先，从实际出发，努力认识和把握事物的发展规律。只有从客观实际出发，充分反映客观规律（以及思维所固有的规律）的认识，才是正确的认识；只有在正确认识指导下，符合客观规律的行动，才是正确的行动，才能实现人们预想的目的。其次，实践是发挥人的主观能动作用的基本途径。人的意识是一种精神的力量，要使它得到实现，变为现实的物质力量，就不能只在意识本身的范围内兜圈子，而必须通过物质的活动</w:t>
      </w:r>
      <w:r>
        <w:rPr>
          <w:sz w:val="18"/>
          <w:szCs w:val="18"/>
          <w:lang w:val="zh-CN"/>
        </w:rPr>
        <w:t>——</w:t>
      </w:r>
      <w:r>
        <w:rPr>
          <w:rFonts w:hint="eastAsia"/>
          <w:sz w:val="18"/>
          <w:szCs w:val="18"/>
          <w:lang w:val="zh-CN"/>
        </w:rPr>
        <w:t>实践才能达到。最后，主观能动作用的发挥，还依赖于一定的物质条件和物质手段。人们对客观世界的认识程度，同物质技术条件的发展水平密切联系着。一般说来，作为认识器官之延长的科学观测设备越是先进，人们的认识水平也就越高。至于改造世界活动需要一定的物质手段，更是不言而喻的。“巧妇难为无米之炊”，没有现实的原材料，人的意识再“巧”也创造不出任何物质的东西来。</w:t>
      </w:r>
    </w:p>
    <w:p>
      <w:pPr>
        <w:ind w:firstLine="352" w:firstLineChars="195"/>
        <w:rPr>
          <w:sz w:val="18"/>
          <w:szCs w:val="18"/>
          <w:lang w:val="zh-CN"/>
        </w:rPr>
      </w:pPr>
      <w:r>
        <w:rPr>
          <w:rFonts w:hint="eastAsia"/>
          <w:b/>
          <w:sz w:val="18"/>
          <w:szCs w:val="18"/>
        </w:rPr>
        <w:t>6.</w:t>
      </w:r>
      <w:r>
        <w:rPr>
          <w:b/>
          <w:sz w:val="18"/>
          <w:szCs w:val="18"/>
        </w:rPr>
        <w:t xml:space="preserve"> 答案要点</w:t>
      </w:r>
      <w:r>
        <w:rPr>
          <w:rFonts w:hint="eastAsia"/>
          <w:b/>
          <w:sz w:val="18"/>
          <w:szCs w:val="18"/>
        </w:rPr>
        <w:t>：</w:t>
      </w:r>
      <w:r>
        <w:rPr>
          <w:rFonts w:hint="eastAsia"/>
          <w:sz w:val="18"/>
          <w:szCs w:val="18"/>
        </w:rPr>
        <w:t>第一，唯物辩证法是客观辩证法与主观辩证法的统一。</w:t>
      </w:r>
      <w:r>
        <w:rPr>
          <w:rFonts w:hint="eastAsia"/>
          <w:sz w:val="18"/>
          <w:szCs w:val="18"/>
          <w:lang w:val="zh-CN"/>
        </w:rPr>
        <w:t>客观辩证法是指客观事物或客观存在的辩证法，即客观事物以相互作用、相互联系的形式呈现出的各种物质形态的辩证运动和发展规律。主观辩证法是指人类认识和思维运动的辩证法，即以概念作为思维细胞的辩证思维运动和发展的规律。唯物辩证法既包括客观辩证法也包括主观辩证法，体现了唯物主义、辩证法、认识论的统一。从本质上说，主观辩证法是客观辩证法的反映。</w:t>
      </w:r>
    </w:p>
    <w:p>
      <w:pPr>
        <w:topLinePunct/>
        <w:adjustRightInd w:val="0"/>
        <w:ind w:firstLine="360" w:firstLineChars="200"/>
        <w:rPr>
          <w:sz w:val="18"/>
          <w:szCs w:val="18"/>
          <w:lang w:val="zh-CN"/>
        </w:rPr>
      </w:pPr>
      <w:r>
        <w:rPr>
          <w:rFonts w:hint="eastAsia"/>
          <w:sz w:val="18"/>
          <w:szCs w:val="18"/>
        </w:rPr>
        <w:t>第二，唯物辩证法也是科学的认识方法。</w:t>
      </w:r>
      <w:r>
        <w:rPr>
          <w:rFonts w:hint="eastAsia"/>
          <w:sz w:val="18"/>
          <w:szCs w:val="18"/>
          <w:lang w:val="zh-CN"/>
        </w:rPr>
        <w:t>在马克思主义哲学中，世界观和方法论是统一的。由于世界本来就是普遍联系、永恒发展的物质世界，因此，当马克思主义唯物地解决世界本原的问题时，已经内在地包含了辩证法。同样的道理，当马克思主义科学地揭示世界的普遍联系和永恒发展的规律时，也内在地包含了唯物主义。唯物辩证法的一系列规律和范畴，都具有世界观和方法论的意义。</w:t>
      </w:r>
    </w:p>
    <w:p>
      <w:pPr>
        <w:topLinePunct/>
        <w:adjustRightInd w:val="0"/>
        <w:ind w:firstLine="360" w:firstLineChars="200"/>
        <w:rPr>
          <w:rFonts w:hint="eastAsia"/>
          <w:spacing w:val="-4"/>
          <w:sz w:val="18"/>
          <w:szCs w:val="18"/>
          <w:lang w:val="zh-CN"/>
        </w:rPr>
      </w:pPr>
      <w:r>
        <w:rPr>
          <w:rFonts w:hint="eastAsia"/>
          <w:sz w:val="18"/>
          <w:szCs w:val="18"/>
          <w:lang w:val="zh-CN"/>
        </w:rPr>
        <w:t>唯物辩证法的方法论同认识方法是一致的，唯物辩证法的观点运用于思维和工作中就转化为认识方法和工作方法。在唯物辩证法的方法论体系中，矛盾分析法居于核心的地位，是根本的认识方法。矛盾分析法包含广泛而深刻的内容。例如，分析矛盾特殊性的方法，“两点论”与“重点论”相结合的方法，抓关键、看主流的方法，在对立中把握同一与在同一中把握对立的方法，批判与继承相统一的方法等，都是矛盾分析法的具体体现。中国古代思想家和民间所说的“尚和去同”，“执两用中”，“过犹不及”，“举一反三”，“洞</w:t>
      </w:r>
      <w:r>
        <w:rPr>
          <w:rFonts w:hint="eastAsia"/>
          <w:spacing w:val="-4"/>
          <w:sz w:val="18"/>
          <w:szCs w:val="18"/>
          <w:lang w:val="zh-CN"/>
        </w:rPr>
        <w:t>悉症结”，“兼听则明，偏信则暗”等，都是人们常用的矛盾分析方法。</w:t>
      </w:r>
    </w:p>
    <w:p>
      <w:pPr>
        <w:topLinePunct/>
        <w:adjustRightInd w:val="0"/>
        <w:ind w:firstLine="344" w:firstLineChars="200"/>
        <w:rPr>
          <w:rFonts w:hint="eastAsia"/>
          <w:spacing w:val="-4"/>
          <w:sz w:val="18"/>
          <w:szCs w:val="18"/>
          <w:lang w:val="zh-CN"/>
        </w:rPr>
      </w:pPr>
    </w:p>
    <w:p>
      <w:pPr>
        <w:topLinePunct/>
        <w:adjustRightInd w:val="0"/>
        <w:ind w:firstLine="345" w:firstLineChars="200"/>
        <w:rPr>
          <w:rFonts w:hint="eastAsia"/>
          <w:b/>
          <w:spacing w:val="-4"/>
          <w:sz w:val="18"/>
          <w:szCs w:val="18"/>
          <w:lang w:val="zh-CN"/>
        </w:rPr>
      </w:pPr>
      <w:r>
        <w:rPr>
          <w:rFonts w:hint="eastAsia"/>
          <w:b/>
          <w:spacing w:val="-4"/>
          <w:sz w:val="18"/>
          <w:szCs w:val="18"/>
          <w:lang w:val="zh-CN"/>
        </w:rPr>
        <w:t>五、材料分析题</w:t>
      </w:r>
    </w:p>
    <w:p>
      <w:pPr>
        <w:autoSpaceDE w:val="0"/>
        <w:autoSpaceDN w:val="0"/>
        <w:adjustRightInd w:val="0"/>
        <w:ind w:firstLine="361" w:firstLineChars="200"/>
        <w:jc w:val="left"/>
        <w:rPr>
          <w:rFonts w:ascii="宋体"/>
          <w:b/>
          <w:kern w:val="0"/>
          <w:sz w:val="18"/>
          <w:szCs w:val="18"/>
        </w:rPr>
      </w:pPr>
      <w:r>
        <w:rPr>
          <w:rFonts w:hint="eastAsia" w:ascii="宋体"/>
          <w:b/>
          <w:kern w:val="0"/>
          <w:sz w:val="18"/>
          <w:szCs w:val="18"/>
        </w:rPr>
        <w:t>1．下面是</w:t>
      </w:r>
      <w:r>
        <w:rPr>
          <w:rFonts w:hint="eastAsia" w:ascii="宋体"/>
          <w:b/>
          <w:kern w:val="0"/>
          <w:sz w:val="18"/>
          <w:szCs w:val="18"/>
          <w:lang w:val="zh-CN"/>
        </w:rPr>
        <w:t>在世界的统一性问题上历史上哲学家们的不同回答的有关材料。</w:t>
      </w:r>
    </w:p>
    <w:p>
      <w:pPr>
        <w:autoSpaceDE w:val="0"/>
        <w:autoSpaceDN w:val="0"/>
        <w:adjustRightInd w:val="0"/>
        <w:ind w:firstLine="360" w:firstLineChars="200"/>
        <w:jc w:val="left"/>
        <w:rPr>
          <w:rFonts w:hint="eastAsia" w:ascii="楷体_GB2312" w:eastAsia="楷体_GB2312"/>
          <w:kern w:val="0"/>
          <w:sz w:val="18"/>
          <w:szCs w:val="18"/>
          <w:lang w:val="zh-CN"/>
        </w:rPr>
      </w:pPr>
      <w:r>
        <w:rPr>
          <w:rFonts w:hint="eastAsia" w:ascii="宋体"/>
          <w:kern w:val="0"/>
          <w:sz w:val="18"/>
          <w:szCs w:val="18"/>
          <w:lang w:val="zh-CN"/>
        </w:rPr>
        <w:t>材料1：贝克莱认为，</w:t>
      </w:r>
      <w:r>
        <w:rPr>
          <w:rFonts w:ascii="宋体"/>
          <w:kern w:val="0"/>
          <w:sz w:val="18"/>
          <w:szCs w:val="18"/>
          <w:lang w:val="zh-CN"/>
        </w:rPr>
        <w:t>“</w:t>
      </w:r>
      <w:r>
        <w:rPr>
          <w:rFonts w:hint="eastAsia" w:ascii="宋体"/>
          <w:kern w:val="0"/>
          <w:sz w:val="18"/>
          <w:szCs w:val="18"/>
          <w:lang w:val="zh-CN"/>
        </w:rPr>
        <w:t>存在就是被感知，人的各种感觉构成了事物。</w:t>
      </w:r>
      <w:r>
        <w:rPr>
          <w:rFonts w:ascii="宋体"/>
          <w:kern w:val="0"/>
          <w:sz w:val="18"/>
          <w:szCs w:val="18"/>
          <w:lang w:val="zh-CN"/>
        </w:rPr>
        <w:t>”</w:t>
      </w:r>
      <w:r>
        <w:rPr>
          <w:rFonts w:hint="eastAsia" w:ascii="宋体"/>
          <w:kern w:val="0"/>
          <w:sz w:val="18"/>
          <w:szCs w:val="18"/>
          <w:lang w:val="zh-CN"/>
        </w:rPr>
        <w:t>黑格尔认为，整个世界是</w:t>
      </w:r>
      <w:r>
        <w:rPr>
          <w:rFonts w:ascii="宋体"/>
          <w:kern w:val="0"/>
          <w:sz w:val="18"/>
          <w:szCs w:val="18"/>
          <w:lang w:val="zh-CN"/>
        </w:rPr>
        <w:t>“</w:t>
      </w:r>
      <w:r>
        <w:rPr>
          <w:rFonts w:hint="eastAsia" w:ascii="宋体"/>
          <w:kern w:val="0"/>
          <w:sz w:val="18"/>
          <w:szCs w:val="18"/>
          <w:lang w:val="zh-CN"/>
        </w:rPr>
        <w:t>绝对观念</w:t>
      </w:r>
      <w:r>
        <w:rPr>
          <w:rFonts w:ascii="宋体"/>
          <w:kern w:val="0"/>
          <w:sz w:val="18"/>
          <w:szCs w:val="18"/>
          <w:lang w:val="zh-CN"/>
        </w:rPr>
        <w:t>”</w:t>
      </w:r>
      <w:r>
        <w:rPr>
          <w:rFonts w:hint="eastAsia" w:ascii="宋体"/>
          <w:kern w:val="0"/>
          <w:sz w:val="18"/>
          <w:szCs w:val="18"/>
          <w:lang w:val="zh-CN"/>
        </w:rPr>
        <w:t>的</w:t>
      </w:r>
      <w:r>
        <w:rPr>
          <w:rFonts w:ascii="宋体"/>
          <w:kern w:val="0"/>
          <w:sz w:val="18"/>
          <w:szCs w:val="18"/>
          <w:lang w:val="zh-CN"/>
        </w:rPr>
        <w:t>“</w:t>
      </w:r>
      <w:r>
        <w:rPr>
          <w:rFonts w:hint="eastAsia" w:ascii="宋体"/>
          <w:kern w:val="0"/>
          <w:sz w:val="18"/>
          <w:szCs w:val="18"/>
          <w:lang w:val="zh-CN"/>
        </w:rPr>
        <w:t>外化</w:t>
      </w:r>
      <w:r>
        <w:rPr>
          <w:rFonts w:ascii="宋体"/>
          <w:kern w:val="0"/>
          <w:sz w:val="18"/>
          <w:szCs w:val="18"/>
          <w:lang w:val="zh-CN"/>
        </w:rPr>
        <w:t>”</w:t>
      </w:r>
      <w:r>
        <w:rPr>
          <w:rFonts w:hint="eastAsia" w:ascii="宋体"/>
          <w:kern w:val="0"/>
          <w:sz w:val="18"/>
          <w:szCs w:val="18"/>
          <w:lang w:val="zh-CN"/>
        </w:rPr>
        <w:t>和产物。</w:t>
      </w:r>
      <w:r>
        <w:rPr>
          <w:rFonts w:hint="eastAsia" w:ascii="楷体_GB2312" w:eastAsia="楷体_GB2312"/>
          <w:kern w:val="0"/>
          <w:sz w:val="18"/>
          <w:szCs w:val="18"/>
          <w:lang w:val="zh-CN"/>
        </w:rPr>
        <w:t>（摘自《人类知识原理》和《十八世纪末——十九世纪初德国哲学》）</w:t>
      </w:r>
    </w:p>
    <w:p>
      <w:pPr>
        <w:autoSpaceDE w:val="0"/>
        <w:autoSpaceDN w:val="0"/>
        <w:adjustRightInd w:val="0"/>
        <w:ind w:firstLine="270" w:firstLineChars="150"/>
        <w:jc w:val="left"/>
        <w:rPr>
          <w:rFonts w:hint="eastAsia" w:ascii="楷体_GB2312" w:eastAsia="楷体_GB2312"/>
          <w:kern w:val="0"/>
          <w:sz w:val="18"/>
          <w:szCs w:val="18"/>
          <w:lang w:val="zh-CN"/>
        </w:rPr>
      </w:pPr>
      <w:r>
        <w:rPr>
          <w:rFonts w:ascii="宋体"/>
          <w:kern w:val="0"/>
          <w:sz w:val="18"/>
          <w:szCs w:val="18"/>
          <w:lang w:val="zh-CN"/>
        </w:rPr>
        <w:t xml:space="preserve"> </w:t>
      </w:r>
      <w:r>
        <w:rPr>
          <w:rFonts w:hint="eastAsia" w:ascii="宋体"/>
          <w:kern w:val="0"/>
          <w:sz w:val="18"/>
          <w:szCs w:val="18"/>
          <w:lang w:val="zh-CN"/>
        </w:rPr>
        <w:t>材料2：笛卡儿认为，物质和精神是两种绝对不同的实体，精神的本性是思维，物质的本性是广延，广延不能思维，思维不具有广延。物质和精神互不相通，彼此独立，两者都是世界的本原。</w:t>
      </w:r>
      <w:r>
        <w:rPr>
          <w:rFonts w:hint="eastAsia" w:ascii="楷体_GB2312" w:eastAsia="楷体_GB2312"/>
          <w:kern w:val="0"/>
          <w:sz w:val="18"/>
          <w:szCs w:val="18"/>
          <w:lang w:val="zh-CN"/>
        </w:rPr>
        <w:t>（摘自《十六——十八世纪西欧各国哲学》）</w:t>
      </w:r>
    </w:p>
    <w:p>
      <w:pPr>
        <w:autoSpaceDE w:val="0"/>
        <w:autoSpaceDN w:val="0"/>
        <w:adjustRightInd w:val="0"/>
        <w:ind w:firstLine="450" w:firstLineChars="250"/>
        <w:jc w:val="left"/>
        <w:rPr>
          <w:rFonts w:hint="eastAsia" w:ascii="楷体_GB2312" w:eastAsia="楷体_GB2312"/>
          <w:kern w:val="0"/>
          <w:sz w:val="18"/>
          <w:szCs w:val="18"/>
          <w:lang w:val="zh-CN"/>
        </w:rPr>
      </w:pPr>
      <w:r>
        <w:rPr>
          <w:rFonts w:hint="eastAsia" w:ascii="宋体"/>
          <w:kern w:val="0"/>
          <w:sz w:val="18"/>
          <w:szCs w:val="18"/>
          <w:lang w:val="zh-CN"/>
        </w:rPr>
        <w:t>材料3：斯宾诺莎认为，物质自然界是唯一的实体，其余的一切都是它的属性和具体样式。思维和广延不是两个独立的实体，而是唯一的物质实体的两种不同属性。一切物质都具有思维的属性，一切个体事物都有心灵，只是程度不同。</w:t>
      </w:r>
      <w:r>
        <w:rPr>
          <w:rFonts w:hint="eastAsia" w:ascii="楷体_GB2312" w:eastAsia="楷体_GB2312"/>
          <w:kern w:val="0"/>
          <w:sz w:val="18"/>
          <w:szCs w:val="18"/>
          <w:lang w:val="zh-CN"/>
        </w:rPr>
        <w:t>（摘自《十六——十八世纪西欧各国哲学》）</w:t>
      </w:r>
    </w:p>
    <w:p>
      <w:pPr>
        <w:autoSpaceDE w:val="0"/>
        <w:autoSpaceDN w:val="0"/>
        <w:adjustRightInd w:val="0"/>
        <w:ind w:firstLine="360" w:firstLineChars="200"/>
        <w:jc w:val="left"/>
        <w:rPr>
          <w:rFonts w:hint="eastAsia" w:ascii="宋体"/>
          <w:kern w:val="0"/>
          <w:sz w:val="18"/>
          <w:szCs w:val="18"/>
          <w:lang w:val="zh-CN"/>
        </w:rPr>
      </w:pPr>
      <w:r>
        <w:rPr>
          <w:rFonts w:hint="eastAsia" w:ascii="宋体"/>
          <w:kern w:val="0"/>
          <w:sz w:val="18"/>
          <w:szCs w:val="18"/>
          <w:lang w:val="zh-CN"/>
        </w:rPr>
        <w:t>根据以上材料分析回答：</w:t>
      </w:r>
    </w:p>
    <w:p>
      <w:pPr>
        <w:autoSpaceDE w:val="0"/>
        <w:autoSpaceDN w:val="0"/>
        <w:adjustRightInd w:val="0"/>
        <w:ind w:firstLine="360" w:firstLineChars="200"/>
        <w:jc w:val="left"/>
        <w:rPr>
          <w:rFonts w:hint="eastAsia" w:ascii="宋体"/>
          <w:kern w:val="0"/>
          <w:sz w:val="18"/>
          <w:szCs w:val="18"/>
          <w:lang w:val="zh-CN"/>
        </w:rPr>
      </w:pPr>
      <w:r>
        <w:rPr>
          <w:rFonts w:hint="eastAsia" w:ascii="宋体"/>
          <w:kern w:val="0"/>
          <w:sz w:val="18"/>
          <w:szCs w:val="18"/>
          <w:lang w:val="zh-CN"/>
        </w:rPr>
        <w:t>（1）材料1属于什么观点，两位哲学家有什么区别，错在何处？</w:t>
      </w:r>
    </w:p>
    <w:p>
      <w:pPr>
        <w:autoSpaceDE w:val="0"/>
        <w:autoSpaceDN w:val="0"/>
        <w:adjustRightInd w:val="0"/>
        <w:ind w:firstLine="360" w:firstLineChars="200"/>
        <w:jc w:val="left"/>
        <w:rPr>
          <w:rFonts w:hint="eastAsia" w:ascii="宋体"/>
          <w:kern w:val="0"/>
          <w:sz w:val="18"/>
          <w:szCs w:val="18"/>
          <w:lang w:val="zh-CN"/>
        </w:rPr>
      </w:pPr>
      <w:r>
        <w:rPr>
          <w:rFonts w:hint="eastAsia" w:ascii="宋体"/>
          <w:kern w:val="0"/>
          <w:sz w:val="18"/>
          <w:szCs w:val="18"/>
          <w:lang w:val="zh-CN"/>
        </w:rPr>
        <w:t>（2）材料2属于什么观点，错误何在？</w:t>
      </w:r>
    </w:p>
    <w:p>
      <w:pPr>
        <w:autoSpaceDE w:val="0"/>
        <w:autoSpaceDN w:val="0"/>
        <w:adjustRightInd w:val="0"/>
        <w:ind w:firstLine="360" w:firstLineChars="200"/>
        <w:jc w:val="left"/>
        <w:rPr>
          <w:rFonts w:hint="eastAsia" w:ascii="宋体"/>
          <w:kern w:val="0"/>
          <w:sz w:val="18"/>
          <w:szCs w:val="18"/>
          <w:lang w:val="zh-CN"/>
        </w:rPr>
      </w:pPr>
      <w:r>
        <w:rPr>
          <w:rFonts w:hint="eastAsia" w:ascii="宋体"/>
          <w:kern w:val="0"/>
          <w:sz w:val="18"/>
          <w:szCs w:val="18"/>
          <w:lang w:val="zh-CN"/>
        </w:rPr>
        <w:t>（3）材料3属于什么观点，有何错误？</w:t>
      </w:r>
    </w:p>
    <w:p>
      <w:pPr>
        <w:autoSpaceDE w:val="0"/>
        <w:autoSpaceDN w:val="0"/>
        <w:adjustRightInd w:val="0"/>
        <w:ind w:firstLine="307" w:firstLineChars="170"/>
        <w:jc w:val="left"/>
        <w:rPr>
          <w:rFonts w:hint="eastAsia" w:ascii="宋体"/>
          <w:kern w:val="0"/>
          <w:sz w:val="18"/>
          <w:szCs w:val="18"/>
          <w:lang w:val="zh-CN"/>
        </w:rPr>
      </w:pPr>
      <w:r>
        <w:rPr>
          <w:rFonts w:hint="eastAsia" w:hAnsi="宋体" w:cs="宋体"/>
          <w:b/>
          <w:sz w:val="18"/>
          <w:szCs w:val="18"/>
        </w:rPr>
        <w:t>［参考答案要点：］</w:t>
      </w:r>
      <w:r>
        <w:rPr>
          <w:rFonts w:hint="eastAsia" w:ascii="宋体"/>
          <w:kern w:val="0"/>
          <w:sz w:val="18"/>
          <w:szCs w:val="18"/>
          <w:lang w:val="zh-CN"/>
        </w:rPr>
        <w:t>（1）材料1属于唯心主义一元论。贝克莱是主观唯心主义一元论，黑格］尔是客观唯心主义一元，两者都颠倒了物质和精神的本原和派生的关系、第一性和第二性的关系。（2）材料2属典型的二元论。错误在于否认世界的统一性，把物质和精神绝对对立起来，最终仍然导致唯心论。物质和精神只是在何者为第一性这个范围内才是绝对对立的，超出这个范围，精神是物质的产物，是物质的反映。世界是统一的，它的统一性在于物质性。（3）材料3是唯物主义一元论，它力图克服笛卡儿的二元论，但具有</w:t>
      </w:r>
      <w:r>
        <w:rPr>
          <w:rFonts w:ascii="宋体"/>
          <w:kern w:val="0"/>
          <w:sz w:val="18"/>
          <w:szCs w:val="18"/>
          <w:lang w:val="zh-CN"/>
        </w:rPr>
        <w:t>“</w:t>
      </w:r>
      <w:r>
        <w:rPr>
          <w:rFonts w:hint="eastAsia" w:ascii="宋体"/>
          <w:kern w:val="0"/>
          <w:sz w:val="18"/>
          <w:szCs w:val="18"/>
          <w:lang w:val="zh-CN"/>
        </w:rPr>
        <w:t>物活论</w:t>
      </w:r>
      <w:r>
        <w:rPr>
          <w:rFonts w:ascii="宋体"/>
          <w:kern w:val="0"/>
          <w:sz w:val="18"/>
          <w:szCs w:val="18"/>
          <w:lang w:val="zh-CN"/>
        </w:rPr>
        <w:t>”</w:t>
      </w:r>
      <w:r>
        <w:rPr>
          <w:rFonts w:hint="eastAsia" w:ascii="宋体"/>
          <w:kern w:val="0"/>
          <w:sz w:val="18"/>
          <w:szCs w:val="18"/>
          <w:lang w:val="zh-CN"/>
        </w:rPr>
        <w:t>的倾向，而只承认自然界的物质性，并没有说明自然界和人类社会的物质统一性。</w:t>
      </w:r>
    </w:p>
    <w:p>
      <w:pPr>
        <w:ind w:firstLine="360" w:firstLineChars="199"/>
        <w:rPr>
          <w:rFonts w:hint="eastAsia" w:ascii="宋体" w:hAnsi="宋体"/>
          <w:b/>
          <w:sz w:val="18"/>
          <w:szCs w:val="18"/>
        </w:rPr>
      </w:pPr>
      <w:r>
        <w:rPr>
          <w:rFonts w:hint="eastAsia" w:ascii="宋体" w:hAnsi="宋体"/>
          <w:b/>
          <w:sz w:val="18"/>
          <w:szCs w:val="18"/>
          <w:lang w:val="zh-CN"/>
        </w:rPr>
        <w:t>2．</w:t>
      </w:r>
      <w:r>
        <w:rPr>
          <w:rFonts w:hint="eastAsia" w:ascii="宋体" w:hAnsi="宋体"/>
          <w:b/>
          <w:sz w:val="18"/>
          <w:szCs w:val="18"/>
        </w:rPr>
        <w:t>下面是关于世界本原的一组材料。</w:t>
      </w:r>
    </w:p>
    <w:p>
      <w:pPr>
        <w:ind w:firstLine="358" w:firstLineChars="199"/>
        <w:rPr>
          <w:rFonts w:hint="eastAsia"/>
          <w:sz w:val="18"/>
          <w:szCs w:val="18"/>
        </w:rPr>
      </w:pPr>
      <w:r>
        <w:rPr>
          <w:rFonts w:hint="eastAsia"/>
          <w:sz w:val="18"/>
          <w:szCs w:val="18"/>
        </w:rPr>
        <w:t>（1）德谟克利特说：“一切事物的始基是原子和虚空。”（2）拉美特里说：“在整个宇宙里，只有一个实体，只是它的形式有各种变化。”（3）朱熹说：“未有天地之先，毕竟也只是理。有此理便有此天地。若无此理便亦无天地，无人无物，都无该载了。”（4）王阳明：“心外无物。心外无事。心外无理。心外无义。心外无善。”（4）列宁：“物质是标志客观实在的哲学范畴，这种客观实在是人通过感觉感知的，它不依赖于我们的感觉而存在，为我们的感觉所复写、摄影、反映。”</w:t>
      </w:r>
    </w:p>
    <w:p>
      <w:pPr>
        <w:ind w:firstLine="270" w:firstLineChars="150"/>
        <w:rPr>
          <w:rFonts w:hint="eastAsia" w:ascii="宋体" w:hAnsi="宋体"/>
          <w:sz w:val="18"/>
          <w:szCs w:val="18"/>
        </w:rPr>
      </w:pPr>
      <w:r>
        <w:rPr>
          <w:rFonts w:hint="eastAsia" w:ascii="宋体" w:hAnsi="宋体"/>
          <w:sz w:val="18"/>
          <w:szCs w:val="18"/>
        </w:rPr>
        <w:t>根据以上材料分析回答：</w:t>
      </w:r>
    </w:p>
    <w:p>
      <w:pPr>
        <w:ind w:firstLine="358" w:firstLineChars="199"/>
        <w:rPr>
          <w:rFonts w:hint="eastAsia" w:ascii="宋体" w:hAnsi="宋体"/>
          <w:sz w:val="18"/>
          <w:szCs w:val="18"/>
        </w:rPr>
      </w:pPr>
      <w:r>
        <w:rPr>
          <w:rFonts w:hint="eastAsia" w:ascii="宋体" w:hAnsi="宋体"/>
          <w:sz w:val="18"/>
          <w:szCs w:val="18"/>
        </w:rPr>
        <w:t>1．以上是古今中外的一些著名哲学家对于世界本原的基本看法，请根据这些看法，说出他们所从属的基本哲学派别或哲学形态。</w:t>
      </w:r>
    </w:p>
    <w:p>
      <w:pPr>
        <w:topLinePunct/>
        <w:adjustRightInd w:val="0"/>
        <w:ind w:firstLine="352" w:firstLineChars="196"/>
        <w:rPr>
          <w:rFonts w:hint="eastAsia" w:ascii="宋体" w:hAnsi="宋体"/>
          <w:sz w:val="18"/>
          <w:szCs w:val="18"/>
        </w:rPr>
      </w:pPr>
      <w:r>
        <w:rPr>
          <w:rFonts w:hint="eastAsia" w:ascii="宋体" w:hAnsi="宋体"/>
          <w:sz w:val="18"/>
          <w:szCs w:val="18"/>
        </w:rPr>
        <w:t>2．根据列宁的物质概念，说明马克思主义物质观的重大理论意义。</w:t>
      </w:r>
    </w:p>
    <w:p>
      <w:pPr>
        <w:ind w:firstLine="360" w:firstLineChars="199"/>
        <w:rPr>
          <w:rFonts w:hint="eastAsia" w:ascii="宋体" w:hAnsi="宋体"/>
          <w:sz w:val="18"/>
          <w:szCs w:val="18"/>
          <w:lang w:val="zh-CN"/>
        </w:rPr>
      </w:pPr>
      <w:r>
        <w:rPr>
          <w:rFonts w:hint="eastAsia" w:ascii="宋体" w:hAnsi="宋体"/>
          <w:b/>
          <w:sz w:val="18"/>
          <w:szCs w:val="18"/>
        </w:rPr>
        <w:t>［参考答案要点：］</w:t>
      </w:r>
      <w:r>
        <w:rPr>
          <w:rFonts w:hint="eastAsia"/>
          <w:sz w:val="18"/>
          <w:szCs w:val="18"/>
        </w:rPr>
        <w:t>（1）</w:t>
      </w:r>
      <w:r>
        <w:rPr>
          <w:rFonts w:hint="eastAsia" w:ascii="宋体" w:hAnsi="宋体"/>
          <w:sz w:val="18"/>
          <w:szCs w:val="18"/>
        </w:rPr>
        <w:t>德谟克利特：古代朴素唯物主义；拉美特里：近代机械唯物主义；朱熹：客观唯心主义；王阳明：主观唯心主义；列宁：辩证唯物主义。（2）列宁的物质概念同唯心主义及二元论划清了界限，同不可知论划清了界限，克服了旧唯物主义的局限，深刻体现了本体论和认识论的统一、唯物论和辩证法的统一、自然观和历史观的统一，是马克思主义哲学理论大厦的基石。</w:t>
      </w:r>
    </w:p>
    <w:p>
      <w:pPr>
        <w:topLinePunct/>
        <w:adjustRightInd w:val="0"/>
        <w:ind w:firstLine="361" w:firstLineChars="200"/>
        <w:rPr>
          <w:rFonts w:hint="eastAsia"/>
          <w:b/>
          <w:sz w:val="18"/>
          <w:szCs w:val="18"/>
          <w:lang w:val="zh-CN"/>
        </w:rPr>
      </w:pPr>
      <w:r>
        <w:rPr>
          <w:rFonts w:hint="eastAsia"/>
          <w:b/>
          <w:sz w:val="18"/>
          <w:szCs w:val="18"/>
          <w:lang w:val="zh-CN"/>
        </w:rPr>
        <w:t>3．下面是一个对园林布景的不同看法的有关材料题。</w:t>
      </w:r>
    </w:p>
    <w:p>
      <w:pPr>
        <w:topLinePunct/>
        <w:adjustRightInd w:val="0"/>
        <w:ind w:firstLine="360" w:firstLineChars="200"/>
        <w:rPr>
          <w:rFonts w:hint="eastAsia" w:ascii="楷体_GB2312" w:eastAsia="楷体_GB2312"/>
          <w:sz w:val="18"/>
          <w:szCs w:val="18"/>
          <w:lang w:val="zh-CN"/>
        </w:rPr>
      </w:pPr>
      <w:r>
        <w:rPr>
          <w:rFonts w:hint="eastAsia"/>
          <w:sz w:val="18"/>
          <w:szCs w:val="18"/>
          <w:lang w:val="zh-CN"/>
        </w:rPr>
        <w:t>日本京都有一座知名的禅园</w:t>
      </w:r>
      <w:r>
        <w:rPr>
          <w:sz w:val="18"/>
          <w:szCs w:val="18"/>
          <w:lang w:val="zh-CN"/>
        </w:rPr>
        <w:t>,</w:t>
      </w:r>
      <w:r>
        <w:rPr>
          <w:rFonts w:hint="eastAsia"/>
          <w:sz w:val="18"/>
          <w:szCs w:val="18"/>
          <w:lang w:val="zh-CN"/>
        </w:rPr>
        <w:t>建筑师将这个禅园建造完成后，请皇室人员前来游览一番。一位皇室人员在禅园里走了一遍说：“这里真美，真是全日本最漂亮的庭园。”他一边赞叹一边指着园里池塘边的一块石头说：“这块石头，是整个庭园里最绮丽的石头。”建筑师听完，马上叫人将这块最绮丽的石头搬走。他诧异地问：“为什么要这么做？”建筑师恭敬地回答：“庭园里如果有一样东西特别显眼</w:t>
      </w:r>
      <w:r>
        <w:rPr>
          <w:sz w:val="18"/>
          <w:szCs w:val="18"/>
          <w:lang w:val="zh-CN"/>
        </w:rPr>
        <w:t>,</w:t>
      </w:r>
      <w:r>
        <w:rPr>
          <w:rFonts w:hint="eastAsia"/>
          <w:sz w:val="18"/>
          <w:szCs w:val="18"/>
          <w:lang w:val="zh-CN"/>
        </w:rPr>
        <w:t>就会破坏这里的和谐</w:t>
      </w:r>
      <w:r>
        <w:rPr>
          <w:sz w:val="18"/>
          <w:szCs w:val="18"/>
          <w:lang w:val="zh-CN"/>
        </w:rPr>
        <w:t>,</w:t>
      </w:r>
      <w:r>
        <w:rPr>
          <w:rFonts w:hint="eastAsia"/>
          <w:sz w:val="18"/>
          <w:szCs w:val="18"/>
          <w:lang w:val="zh-CN"/>
        </w:rPr>
        <w:t>我把它移走</w:t>
      </w:r>
      <w:r>
        <w:rPr>
          <w:sz w:val="18"/>
          <w:szCs w:val="18"/>
          <w:lang w:val="zh-CN"/>
        </w:rPr>
        <w:t>,</w:t>
      </w:r>
      <w:r>
        <w:rPr>
          <w:rFonts w:hint="eastAsia"/>
          <w:sz w:val="18"/>
          <w:szCs w:val="18"/>
          <w:lang w:val="zh-CN"/>
        </w:rPr>
        <w:t>这里总算是完美无瑕了。”万绿丛中的一朵奇葩</w:t>
      </w:r>
      <w:r>
        <w:rPr>
          <w:sz w:val="18"/>
          <w:szCs w:val="18"/>
          <w:lang w:val="zh-CN"/>
        </w:rPr>
        <w:t>,</w:t>
      </w:r>
      <w:r>
        <w:rPr>
          <w:rFonts w:hint="eastAsia"/>
          <w:sz w:val="18"/>
          <w:szCs w:val="18"/>
          <w:lang w:val="zh-CN"/>
        </w:rPr>
        <w:t>竟然是一个缺陷，因为它破坏了整个绿色丛林里的和谐。</w:t>
      </w:r>
      <w:r>
        <w:rPr>
          <w:sz w:val="18"/>
          <w:szCs w:val="18"/>
          <w:lang w:val="zh-CN"/>
        </w:rPr>
        <w:t xml:space="preserve"> </w:t>
      </w:r>
      <w:r>
        <w:rPr>
          <w:rFonts w:hint="eastAsia" w:ascii="楷体_GB2312" w:eastAsia="楷体_GB2312"/>
          <w:sz w:val="18"/>
          <w:szCs w:val="18"/>
          <w:lang w:val="zh-CN"/>
        </w:rPr>
        <w:t>(摘自2004年《报刊文摘》美文精选  原载2月13日《现代女报》 作者 农先安)</w:t>
      </w:r>
    </w:p>
    <w:p>
      <w:pPr>
        <w:topLinePunct/>
        <w:adjustRightInd w:val="0"/>
        <w:ind w:firstLine="360" w:firstLineChars="200"/>
        <w:rPr>
          <w:sz w:val="18"/>
          <w:szCs w:val="18"/>
          <w:lang w:val="zh-CN"/>
        </w:rPr>
      </w:pPr>
      <w:r>
        <w:rPr>
          <w:rFonts w:hint="eastAsia"/>
          <w:sz w:val="18"/>
          <w:szCs w:val="18"/>
          <w:lang w:val="zh-CN"/>
        </w:rPr>
        <w:t>根据以上材料分析回答：</w:t>
      </w:r>
    </w:p>
    <w:p>
      <w:pPr>
        <w:topLinePunct/>
        <w:adjustRightInd w:val="0"/>
        <w:ind w:firstLine="360" w:firstLineChars="200"/>
        <w:rPr>
          <w:sz w:val="18"/>
          <w:szCs w:val="18"/>
          <w:lang w:val="zh-CN"/>
        </w:rPr>
      </w:pPr>
      <w:r>
        <w:rPr>
          <w:sz w:val="18"/>
          <w:szCs w:val="18"/>
          <w:lang w:val="zh-CN"/>
        </w:rPr>
        <w:t>1</w:t>
      </w:r>
      <w:r>
        <w:rPr>
          <w:rFonts w:hint="eastAsia"/>
          <w:sz w:val="18"/>
          <w:szCs w:val="18"/>
          <w:lang w:val="zh-CN"/>
        </w:rPr>
        <w:t>、建筑师“叫人将这块最绮丽的石头搬走”的哲学道理是什么？</w:t>
      </w:r>
    </w:p>
    <w:p>
      <w:pPr>
        <w:topLinePunct/>
        <w:adjustRightInd w:val="0"/>
        <w:ind w:firstLine="360" w:firstLineChars="200"/>
        <w:rPr>
          <w:sz w:val="18"/>
          <w:szCs w:val="18"/>
          <w:lang w:val="zh-CN"/>
        </w:rPr>
      </w:pPr>
      <w:r>
        <w:rPr>
          <w:sz w:val="18"/>
          <w:szCs w:val="18"/>
          <w:lang w:val="zh-CN"/>
        </w:rPr>
        <w:t>2</w:t>
      </w:r>
      <w:r>
        <w:rPr>
          <w:rFonts w:hint="eastAsia"/>
          <w:sz w:val="18"/>
          <w:szCs w:val="18"/>
          <w:lang w:val="zh-CN"/>
        </w:rPr>
        <w:t>、简述矛盾的同一性和斗争性及其关系。</w:t>
      </w:r>
    </w:p>
    <w:p>
      <w:pPr>
        <w:topLinePunct/>
        <w:adjustRightInd w:val="0"/>
        <w:ind w:firstLine="361" w:firstLineChars="200"/>
        <w:rPr>
          <w:rFonts w:hint="eastAsia"/>
          <w:b/>
          <w:sz w:val="18"/>
          <w:szCs w:val="18"/>
          <w:lang w:val="zh-CN"/>
        </w:rPr>
      </w:pPr>
      <w:r>
        <w:rPr>
          <w:rFonts w:hint="eastAsia"/>
          <w:b/>
          <w:sz w:val="18"/>
          <w:szCs w:val="18"/>
          <w:lang w:val="zh-CN"/>
        </w:rPr>
        <w:t>［参考答案要点：］</w:t>
      </w:r>
    </w:p>
    <w:p>
      <w:pPr>
        <w:topLinePunct/>
        <w:adjustRightInd w:val="0"/>
        <w:ind w:firstLine="360" w:firstLineChars="200"/>
        <w:rPr>
          <w:rFonts w:hint="eastAsia"/>
          <w:sz w:val="18"/>
          <w:szCs w:val="18"/>
          <w:lang w:val="zh-CN"/>
        </w:rPr>
      </w:pPr>
      <w:r>
        <w:rPr>
          <w:rFonts w:hint="eastAsia"/>
          <w:sz w:val="18"/>
          <w:szCs w:val="18"/>
          <w:lang w:val="zh-CN"/>
        </w:rPr>
        <w:t>1、（1）整体与部分的辩证关系。整体是由部分构成的，部分是整体中的部分，部分受整体的制约。（2）和谐是包含矛盾的和谐，矛盾的同一性和斗争性相互依赖相互制约，共处于一个统一体中。</w:t>
      </w:r>
    </w:p>
    <w:p>
      <w:pPr>
        <w:topLinePunct/>
        <w:adjustRightInd w:val="0"/>
        <w:ind w:firstLine="360" w:firstLineChars="200"/>
        <w:rPr>
          <w:rFonts w:hint="eastAsia"/>
          <w:sz w:val="18"/>
          <w:szCs w:val="18"/>
          <w:lang w:val="zh-CN"/>
        </w:rPr>
      </w:pPr>
      <w:r>
        <w:rPr>
          <w:rFonts w:hint="eastAsia"/>
          <w:sz w:val="18"/>
          <w:szCs w:val="18"/>
          <w:lang w:val="zh-CN"/>
        </w:rPr>
        <w:t>2、（1）同一性和斗争性的含义。同一性是矛盾对立面之间的相互依赖、相互吸引和相互转化的性质和趋势；矛盾的斗争性是矛盾对立面之间相互分离、相互排斥的性质和趋势。（2）同一性和斗争性相互联系，没有离开同一性的斗争性，也没有离开斗争性的同一性；同一性和斗争性相互包含，同一是有斗争的同一，斗争是同一中的斗争。</w:t>
      </w:r>
    </w:p>
    <w:p>
      <w:pPr>
        <w:ind w:firstLine="435"/>
        <w:rPr>
          <w:rFonts w:hint="eastAsia"/>
          <w:b/>
          <w:sz w:val="18"/>
          <w:szCs w:val="18"/>
        </w:rPr>
      </w:pPr>
      <w:r>
        <w:rPr>
          <w:rFonts w:hint="eastAsia"/>
          <w:b/>
          <w:sz w:val="18"/>
          <w:szCs w:val="18"/>
          <w:lang w:val="zh-CN"/>
        </w:rPr>
        <w:t>4．下面是关于</w:t>
      </w:r>
      <w:r>
        <w:rPr>
          <w:rFonts w:hint="eastAsia"/>
          <w:b/>
          <w:sz w:val="18"/>
          <w:szCs w:val="18"/>
        </w:rPr>
        <w:t>庄子的蝴蝶梦的寓言故事。</w:t>
      </w:r>
    </w:p>
    <w:p>
      <w:pPr>
        <w:ind w:firstLine="435"/>
        <w:rPr>
          <w:rFonts w:hint="eastAsia"/>
          <w:sz w:val="18"/>
          <w:szCs w:val="18"/>
        </w:rPr>
      </w:pPr>
      <w:r>
        <w:rPr>
          <w:rFonts w:hint="eastAsia"/>
          <w:sz w:val="18"/>
          <w:szCs w:val="18"/>
        </w:rPr>
        <w:t>在《庄子》中，有一段庄子梦蝴碟的描写。有一天，庄子做了一个梦，梦见自己变成了一只五彩缤纷的大蝴蝶，在花丛中翩翩起舞，自由自在。不一会，庄子醒了，发现自己原来还是庄周。他大惑不解地问自己：“这是怎么回事，到底是庄周做梦变为蝴蝶，还是蝴蝶做梦变成了庄周呢？庄周与蝴蝶总应该有所分别，这也许就叫“物化”吧！”</w:t>
      </w:r>
    </w:p>
    <w:p>
      <w:pPr>
        <w:ind w:firstLine="435"/>
        <w:rPr>
          <w:rFonts w:hint="eastAsia"/>
          <w:sz w:val="18"/>
          <w:szCs w:val="18"/>
        </w:rPr>
      </w:pPr>
      <w:r>
        <w:rPr>
          <w:rFonts w:hint="eastAsia"/>
          <w:sz w:val="18"/>
          <w:szCs w:val="18"/>
        </w:rPr>
        <w:t>根据以上材料分析回答：</w:t>
      </w:r>
    </w:p>
    <w:p>
      <w:pPr>
        <w:ind w:left="435"/>
        <w:rPr>
          <w:rFonts w:hint="eastAsia"/>
          <w:sz w:val="18"/>
          <w:szCs w:val="18"/>
        </w:rPr>
      </w:pPr>
      <w:r>
        <w:rPr>
          <w:rFonts w:hint="eastAsia"/>
          <w:sz w:val="18"/>
          <w:szCs w:val="18"/>
        </w:rPr>
        <w:t>1.庄子的蝴蝶梦表达了一种什么样的人生观？</w:t>
      </w:r>
    </w:p>
    <w:p>
      <w:pPr>
        <w:ind w:left="435"/>
        <w:rPr>
          <w:rFonts w:hint="eastAsia"/>
          <w:sz w:val="18"/>
          <w:szCs w:val="18"/>
        </w:rPr>
      </w:pPr>
      <w:r>
        <w:rPr>
          <w:rFonts w:hint="eastAsia"/>
          <w:sz w:val="18"/>
          <w:szCs w:val="18"/>
        </w:rPr>
        <w:t>2.庄子的蝴蝶梦和物化观表达了一种什么样的世界观？</w:t>
      </w:r>
    </w:p>
    <w:p>
      <w:pPr>
        <w:ind w:left="435"/>
        <w:rPr>
          <w:rFonts w:hint="eastAsia"/>
          <w:b/>
          <w:sz w:val="18"/>
          <w:szCs w:val="18"/>
        </w:rPr>
      </w:pPr>
      <w:r>
        <w:rPr>
          <w:rFonts w:hint="eastAsia"/>
          <w:b/>
          <w:sz w:val="18"/>
          <w:szCs w:val="18"/>
        </w:rPr>
        <w:t>［参考答案要点：］</w:t>
      </w:r>
    </w:p>
    <w:p>
      <w:pPr>
        <w:ind w:firstLine="372" w:firstLineChars="207"/>
        <w:rPr>
          <w:rFonts w:hint="eastAsia"/>
          <w:b/>
          <w:sz w:val="18"/>
          <w:szCs w:val="18"/>
          <w:lang w:val="zh-CN"/>
        </w:rPr>
      </w:pPr>
      <w:r>
        <w:rPr>
          <w:rFonts w:hint="eastAsia"/>
          <w:sz w:val="18"/>
          <w:szCs w:val="18"/>
        </w:rPr>
        <w:t>（1）庄子借用蝴蝶梦所要表达的是一种虚无主义的人生观。在他看来，人生不过是一个梦境，一种幻像，只有看破人生的人，才能超凡脱俗，达到至极之境。（2）庄子的蝴蝶梦和物化观同时也表达了一种主观唯心主义的世界观。庄子总是想像自己能够与物俱化、与道合一，以至于能逍遥于九天之上，获得绝对的自由。（3）庄子的蝴蝶梦也提出一些人生观的重大问题，如怎样对待人生的名利问题，如何获得自由的问题，这些都是值得我们深入探讨的问题。</w:t>
      </w:r>
    </w:p>
    <w:p>
      <w:pPr>
        <w:topLinePunct/>
        <w:adjustRightInd w:val="0"/>
        <w:ind w:firstLine="360" w:firstLineChars="200"/>
        <w:rPr>
          <w:rFonts w:hint="eastAsia"/>
          <w:sz w:val="18"/>
          <w:szCs w:val="18"/>
          <w:lang w:val="zh-CN"/>
        </w:rPr>
      </w:pPr>
    </w:p>
    <w:p>
      <w:pPr>
        <w:jc w:val="both"/>
        <w:rPr>
          <w:rFonts w:hint="eastAsia"/>
          <w:spacing w:val="-4"/>
          <w:sz w:val="18"/>
          <w:szCs w:val="18"/>
          <w:lang w:val="zh-CN"/>
        </w:rPr>
      </w:pPr>
    </w:p>
    <w:p>
      <w:pPr>
        <w:jc w:val="both"/>
        <w:rPr>
          <w:rFonts w:hint="eastAsia"/>
          <w:spacing w:val="-4"/>
          <w:sz w:val="18"/>
          <w:szCs w:val="18"/>
          <w:lang w:val="zh-CN"/>
        </w:rPr>
      </w:pPr>
    </w:p>
    <w:p>
      <w:pPr>
        <w:jc w:val="center"/>
        <w:rPr>
          <w:rFonts w:hint="eastAsia" w:ascii="黑体" w:hAnsi="宋体" w:eastAsia="黑体"/>
          <w:b/>
          <w:color w:val="FF0000"/>
          <w:sz w:val="18"/>
          <w:szCs w:val="18"/>
        </w:rPr>
      </w:pPr>
      <w:r>
        <w:rPr>
          <w:rFonts w:hint="eastAsia" w:ascii="黑体" w:hAnsi="宋体" w:eastAsia="黑体"/>
          <w:b/>
          <w:color w:val="FF0000"/>
          <w:sz w:val="18"/>
          <w:szCs w:val="18"/>
        </w:rPr>
        <w:t>第二章  认识世界和改造世界</w:t>
      </w:r>
    </w:p>
    <w:p>
      <w:pPr>
        <w:topLinePunct/>
        <w:adjustRightInd w:val="0"/>
        <w:rPr>
          <w:rFonts w:hint="eastAsia"/>
          <w:b/>
          <w:sz w:val="18"/>
          <w:szCs w:val="18"/>
        </w:rPr>
      </w:pPr>
    </w:p>
    <w:p>
      <w:pPr>
        <w:autoSpaceDE w:val="0"/>
        <w:autoSpaceDN w:val="0"/>
        <w:adjustRightInd w:val="0"/>
        <w:jc w:val="left"/>
        <w:rPr>
          <w:rFonts w:ascii="宋体" w:cs="宋体"/>
          <w:caps/>
          <w:sz w:val="18"/>
          <w:szCs w:val="18"/>
        </w:rPr>
      </w:pPr>
      <w:r>
        <w:rPr>
          <w:rFonts w:hint="eastAsia" w:ascii="宋体" w:hAnsi="宋体"/>
          <w:b/>
          <w:sz w:val="18"/>
          <w:szCs w:val="18"/>
        </w:rPr>
        <w:t>三、辨析题(</w:t>
      </w:r>
      <w:r>
        <w:rPr>
          <w:rFonts w:hint="eastAsia" w:ascii="楷体_GB2312" w:hAnsi="宋体" w:eastAsia="楷体_GB2312"/>
          <w:b/>
          <w:sz w:val="18"/>
          <w:szCs w:val="18"/>
        </w:rPr>
        <w:t>要求对所给出命题或观点进行辨别、分析，观点正确，言之成理。</w:t>
      </w:r>
      <w:r>
        <w:rPr>
          <w:rFonts w:hint="eastAsia" w:ascii="宋体" w:hAnsi="宋体"/>
          <w:b/>
          <w:sz w:val="18"/>
          <w:szCs w:val="18"/>
        </w:rPr>
        <w:t>)</w:t>
      </w:r>
    </w:p>
    <w:p>
      <w:pPr>
        <w:tabs>
          <w:tab w:val="left" w:pos="360"/>
        </w:tabs>
        <w:autoSpaceDE w:val="0"/>
        <w:autoSpaceDN w:val="0"/>
        <w:adjustRightInd w:val="0"/>
        <w:ind w:left="360" w:hanging="360"/>
        <w:jc w:val="left"/>
        <w:rPr>
          <w:rFonts w:ascii="宋体" w:cs="宋体"/>
          <w:caps/>
          <w:sz w:val="18"/>
          <w:szCs w:val="18"/>
        </w:rPr>
      </w:pPr>
      <w:r>
        <w:rPr>
          <w:rFonts w:ascii="宋体" w:hAnsi="宋体" w:cs="宋体"/>
          <w:caps/>
          <w:sz w:val="18"/>
          <w:szCs w:val="18"/>
          <w:lang w:val="zh-CN"/>
        </w:rPr>
        <w:t>1</w:t>
      </w:r>
      <w:r>
        <w:rPr>
          <w:rFonts w:hint="eastAsia" w:ascii="宋体" w:hAnsi="宋体" w:cs="宋体"/>
          <w:caps/>
          <w:sz w:val="18"/>
          <w:szCs w:val="18"/>
          <w:lang w:val="zh-CN"/>
        </w:rPr>
        <w:t>.一切唯心主义认识论都是先验论。</w:t>
      </w:r>
    </w:p>
    <w:p>
      <w:pPr>
        <w:tabs>
          <w:tab w:val="left" w:pos="360"/>
        </w:tabs>
        <w:autoSpaceDE w:val="0"/>
        <w:autoSpaceDN w:val="0"/>
        <w:adjustRightInd w:val="0"/>
        <w:ind w:left="360" w:hanging="360"/>
        <w:jc w:val="left"/>
        <w:rPr>
          <w:rFonts w:ascii="宋体" w:cs="宋体"/>
          <w:caps/>
          <w:sz w:val="18"/>
          <w:szCs w:val="18"/>
          <w:lang w:val="zh-CN"/>
        </w:rPr>
      </w:pPr>
      <w:r>
        <w:rPr>
          <w:rFonts w:ascii="宋体" w:hAnsi="宋体" w:cs="宋体"/>
          <w:caps/>
          <w:sz w:val="18"/>
          <w:szCs w:val="18"/>
          <w:lang w:val="zh-CN"/>
        </w:rPr>
        <w:t>2</w:t>
      </w:r>
      <w:r>
        <w:rPr>
          <w:rFonts w:hint="eastAsia" w:ascii="宋体" w:hAnsi="宋体" w:cs="宋体"/>
          <w:caps/>
          <w:sz w:val="18"/>
          <w:szCs w:val="18"/>
          <w:lang w:val="zh-CN"/>
        </w:rPr>
        <w:t>.真理是有用的，因此一切有用的认识都是真理。</w:t>
      </w:r>
    </w:p>
    <w:p>
      <w:pPr>
        <w:tabs>
          <w:tab w:val="left" w:pos="360"/>
        </w:tabs>
        <w:autoSpaceDE w:val="0"/>
        <w:autoSpaceDN w:val="0"/>
        <w:adjustRightInd w:val="0"/>
        <w:ind w:left="360" w:hanging="360"/>
        <w:jc w:val="left"/>
        <w:rPr>
          <w:rFonts w:ascii="宋体" w:cs="宋体"/>
          <w:caps/>
          <w:sz w:val="18"/>
          <w:szCs w:val="18"/>
        </w:rPr>
      </w:pPr>
      <w:r>
        <w:rPr>
          <w:rFonts w:hint="eastAsia" w:ascii="宋体" w:hAnsi="宋体" w:cs="宋体"/>
          <w:caps/>
          <w:sz w:val="18"/>
          <w:szCs w:val="18"/>
          <w:lang w:val="zh-CN"/>
        </w:rPr>
        <w:t>3.实践检验和逻辑证明都是检验真理的标准。</w:t>
      </w:r>
    </w:p>
    <w:p>
      <w:pPr>
        <w:autoSpaceDE w:val="0"/>
        <w:autoSpaceDN w:val="0"/>
        <w:adjustRightInd w:val="0"/>
        <w:jc w:val="left"/>
        <w:rPr>
          <w:rFonts w:ascii="宋体" w:cs="宋体"/>
          <w:caps/>
          <w:kern w:val="0"/>
          <w:sz w:val="18"/>
          <w:szCs w:val="18"/>
          <w:lang w:val="zh-CN"/>
        </w:rPr>
      </w:pPr>
      <w:r>
        <w:rPr>
          <w:rFonts w:hint="eastAsia" w:ascii="宋体" w:hAnsi="宋体" w:cs="宋体"/>
          <w:caps/>
          <w:kern w:val="0"/>
          <w:sz w:val="18"/>
          <w:szCs w:val="18"/>
        </w:rPr>
        <w:t>4</w:t>
      </w:r>
      <w:r>
        <w:rPr>
          <w:rFonts w:hint="eastAsia" w:ascii="宋体" w:hAnsi="宋体" w:cs="宋体"/>
          <w:caps/>
          <w:kern w:val="0"/>
          <w:sz w:val="18"/>
          <w:szCs w:val="18"/>
          <w:lang w:val="zh-CN"/>
        </w:rPr>
        <w:t>.“仁者见仁，智者见智”是对客观真理的否定。</w:t>
      </w:r>
    </w:p>
    <w:p>
      <w:pPr>
        <w:autoSpaceDE w:val="0"/>
        <w:autoSpaceDN w:val="0"/>
        <w:adjustRightInd w:val="0"/>
        <w:jc w:val="left"/>
        <w:rPr>
          <w:rFonts w:ascii="宋体" w:cs="宋体"/>
          <w:caps/>
          <w:sz w:val="18"/>
          <w:szCs w:val="18"/>
          <w:lang w:val="zh-CN"/>
        </w:rPr>
      </w:pPr>
      <w:r>
        <w:rPr>
          <w:rFonts w:hint="eastAsia" w:ascii="宋体" w:hAnsi="宋体" w:cs="宋体"/>
          <w:caps/>
          <w:sz w:val="18"/>
          <w:szCs w:val="18"/>
          <w:lang w:val="zh-CN"/>
        </w:rPr>
        <w:t>5.马克思主义是真理，因而可以用它来作为判断认识对错的标准。</w:t>
      </w:r>
    </w:p>
    <w:p>
      <w:pPr>
        <w:autoSpaceDE w:val="0"/>
        <w:autoSpaceDN w:val="0"/>
        <w:adjustRightInd w:val="0"/>
        <w:jc w:val="left"/>
        <w:rPr>
          <w:rFonts w:ascii="宋体" w:cs="宋体"/>
          <w:caps/>
          <w:sz w:val="18"/>
          <w:szCs w:val="18"/>
        </w:rPr>
      </w:pPr>
      <w:r>
        <w:rPr>
          <w:rFonts w:hint="eastAsia" w:ascii="宋体" w:hAnsi="宋体" w:cs="宋体"/>
          <w:caps/>
          <w:sz w:val="18"/>
          <w:szCs w:val="18"/>
        </w:rPr>
        <w:t>6</w:t>
      </w:r>
      <w:r>
        <w:rPr>
          <w:rFonts w:hint="eastAsia" w:ascii="宋体" w:hAnsi="宋体" w:cs="宋体"/>
          <w:caps/>
          <w:sz w:val="18"/>
          <w:szCs w:val="18"/>
          <w:lang w:val="zh-CN"/>
        </w:rPr>
        <w:t>.没有革命的理论就没有革命的运动，正确的理论对革命的行动有决定性作用。</w:t>
      </w:r>
    </w:p>
    <w:p>
      <w:pPr>
        <w:autoSpaceDE w:val="0"/>
        <w:autoSpaceDN w:val="0"/>
        <w:adjustRightInd w:val="0"/>
        <w:jc w:val="left"/>
        <w:rPr>
          <w:rFonts w:hint="eastAsia"/>
          <w:b/>
          <w:sz w:val="18"/>
          <w:szCs w:val="18"/>
        </w:rPr>
      </w:pPr>
      <w:r>
        <w:rPr>
          <w:rFonts w:hint="eastAsia" w:ascii="宋体" w:hAnsi="宋体" w:cs="宋体"/>
          <w:caps/>
          <w:sz w:val="18"/>
          <w:szCs w:val="18"/>
        </w:rPr>
        <w:t>7</w:t>
      </w:r>
      <w:r>
        <w:rPr>
          <w:rFonts w:hint="eastAsia" w:ascii="宋体" w:hAnsi="宋体" w:cs="宋体"/>
          <w:caps/>
          <w:sz w:val="18"/>
          <w:szCs w:val="18"/>
          <w:lang w:val="zh-CN"/>
        </w:rPr>
        <w:t>.绝对真理和相对真理是不同层次的真理，真理和谬误是相对真理的两种属性。</w:t>
      </w:r>
    </w:p>
    <w:p>
      <w:pPr>
        <w:topLinePunct/>
        <w:adjustRightInd w:val="0"/>
        <w:ind w:firstLine="361" w:firstLineChars="200"/>
        <w:rPr>
          <w:rFonts w:hint="eastAsia"/>
          <w:b/>
          <w:sz w:val="18"/>
          <w:szCs w:val="18"/>
        </w:rPr>
      </w:pPr>
      <w:r>
        <w:rPr>
          <w:rFonts w:hint="eastAsia"/>
          <w:b/>
          <w:sz w:val="18"/>
          <w:szCs w:val="18"/>
        </w:rPr>
        <w:t>［参考答案要点：］</w:t>
      </w:r>
    </w:p>
    <w:p>
      <w:pPr>
        <w:pStyle w:val="5"/>
        <w:ind w:firstLine="361" w:firstLineChars="200"/>
        <w:rPr>
          <w:rFonts w:hint="eastAsia" w:hAnsi="宋体" w:cs="宋体"/>
          <w:sz w:val="18"/>
          <w:szCs w:val="18"/>
        </w:rPr>
      </w:pPr>
      <w:r>
        <w:rPr>
          <w:rFonts w:hint="eastAsia"/>
          <w:b/>
          <w:sz w:val="18"/>
          <w:szCs w:val="18"/>
        </w:rPr>
        <w:t>1．</w:t>
      </w:r>
      <w:r>
        <w:rPr>
          <w:b/>
          <w:sz w:val="18"/>
          <w:szCs w:val="18"/>
        </w:rPr>
        <w:t>答案要点</w:t>
      </w:r>
      <w:r>
        <w:rPr>
          <w:rFonts w:hint="eastAsia"/>
          <w:b/>
          <w:sz w:val="18"/>
          <w:szCs w:val="18"/>
        </w:rPr>
        <w:t>：</w:t>
      </w:r>
      <w:r>
        <w:rPr>
          <w:rFonts w:hint="eastAsia" w:hAnsi="宋体" w:cs="宋体"/>
          <w:sz w:val="18"/>
          <w:szCs w:val="18"/>
        </w:rPr>
        <w:t>正确。因为：一切唯心主义认识论都主张 意识第一性，物质第二性。主观唯心主义认为，认识是主观精神的产物；客观唯心主义认为，认识是客观精神的产物，都将认识当作先于物质和实践经验的东西；在认识路线上，一切唯心主义都坚持从思想、感觉到物</w:t>
      </w:r>
    </w:p>
    <w:p>
      <w:pPr>
        <w:pStyle w:val="5"/>
        <w:ind w:firstLine="361" w:firstLineChars="200"/>
        <w:rPr>
          <w:rFonts w:hint="eastAsia" w:hAnsi="宋体" w:cs="宋体"/>
          <w:sz w:val="18"/>
          <w:szCs w:val="18"/>
        </w:rPr>
      </w:pPr>
      <w:r>
        <w:rPr>
          <w:rFonts w:hint="eastAsia"/>
          <w:b/>
          <w:sz w:val="18"/>
          <w:szCs w:val="18"/>
        </w:rPr>
        <w:t>2．</w:t>
      </w:r>
      <w:r>
        <w:rPr>
          <w:b/>
          <w:sz w:val="18"/>
          <w:szCs w:val="18"/>
        </w:rPr>
        <w:t>答案要点</w:t>
      </w:r>
      <w:r>
        <w:rPr>
          <w:rFonts w:hint="eastAsia"/>
          <w:b/>
          <w:sz w:val="18"/>
          <w:szCs w:val="18"/>
        </w:rPr>
        <w:t>：</w:t>
      </w:r>
      <w:r>
        <w:rPr>
          <w:rFonts w:hint="eastAsia" w:hAnsi="宋体" w:cs="宋体"/>
          <w:sz w:val="18"/>
          <w:szCs w:val="18"/>
        </w:rPr>
        <w:t>错误。因为：第一，真理是人们对客观事物及其规律的正确反映，真理的内容是客观的，它对实践又具有指导作用，真理和有用有联系，但有用的并不一定都是真理，二者又有本质区别；第二，上述命题将真理与有用等同，犯了实用主义真理观的错误。</w:t>
      </w:r>
    </w:p>
    <w:p>
      <w:pPr>
        <w:topLinePunct/>
        <w:adjustRightInd w:val="0"/>
        <w:ind w:firstLine="361" w:firstLineChars="200"/>
        <w:rPr>
          <w:rFonts w:hint="eastAsia"/>
          <w:b/>
          <w:sz w:val="18"/>
          <w:szCs w:val="18"/>
        </w:rPr>
      </w:pPr>
      <w:r>
        <w:rPr>
          <w:rFonts w:hint="eastAsia"/>
          <w:b/>
          <w:sz w:val="18"/>
          <w:szCs w:val="18"/>
        </w:rPr>
        <w:t>3．</w:t>
      </w:r>
      <w:r>
        <w:rPr>
          <w:b/>
          <w:sz w:val="18"/>
          <w:szCs w:val="18"/>
        </w:rPr>
        <w:t>答案要点</w:t>
      </w:r>
      <w:r>
        <w:rPr>
          <w:rFonts w:hint="eastAsia"/>
          <w:b/>
          <w:sz w:val="18"/>
          <w:szCs w:val="18"/>
        </w:rPr>
        <w:t>：</w:t>
      </w:r>
      <w:r>
        <w:rPr>
          <w:rFonts w:hint="eastAsia" w:hAnsi="宋体" w:cs="宋体"/>
          <w:sz w:val="18"/>
          <w:szCs w:val="18"/>
        </w:rPr>
        <w:t>错误。因为：第一，实践是检验真理的唯一标准，逻辑证明是实践检验的逻辑补充，是一种探索和论证真理的手段，但逻辑证明不能离开实践基础，它本身是实践的产物，逻辑证明得到的结论还必须回到实践中去接受检验，逻辑证明的作用不能夸大，更不能代替实践标准。第二，这一观点夸大了逻辑证明的作用，最终必将导致否定实践标准的错误，陷入唯心主义。</w:t>
      </w:r>
    </w:p>
    <w:p>
      <w:pPr>
        <w:autoSpaceDE w:val="0"/>
        <w:autoSpaceDN w:val="0"/>
        <w:adjustRightInd w:val="0"/>
        <w:ind w:firstLine="361" w:firstLineChars="200"/>
        <w:jc w:val="left"/>
        <w:rPr>
          <w:rFonts w:hint="eastAsia" w:ascii="宋体"/>
          <w:kern w:val="0"/>
          <w:sz w:val="18"/>
          <w:szCs w:val="18"/>
          <w:lang w:val="zh-CN"/>
        </w:rPr>
      </w:pPr>
      <w:r>
        <w:rPr>
          <w:rFonts w:hint="eastAsia"/>
          <w:b/>
          <w:sz w:val="18"/>
          <w:szCs w:val="18"/>
        </w:rPr>
        <w:t>4．</w:t>
      </w:r>
      <w:r>
        <w:rPr>
          <w:b/>
          <w:sz w:val="18"/>
          <w:szCs w:val="18"/>
        </w:rPr>
        <w:t>答案要点</w:t>
      </w:r>
      <w:r>
        <w:rPr>
          <w:rFonts w:hint="eastAsia"/>
          <w:b/>
          <w:sz w:val="18"/>
          <w:szCs w:val="18"/>
        </w:rPr>
        <w:t>：</w:t>
      </w:r>
      <w:r>
        <w:rPr>
          <w:rFonts w:hint="eastAsia"/>
          <w:kern w:val="0"/>
          <w:sz w:val="18"/>
          <w:szCs w:val="18"/>
          <w:lang w:val="zh-CN"/>
        </w:rPr>
        <w:t>错误。</w:t>
      </w:r>
      <w:r>
        <w:rPr>
          <w:kern w:val="0"/>
          <w:sz w:val="18"/>
          <w:szCs w:val="18"/>
          <w:lang w:val="zh-CN"/>
        </w:rPr>
        <w:t>“</w:t>
      </w:r>
      <w:r>
        <w:rPr>
          <w:rFonts w:hint="eastAsia"/>
          <w:kern w:val="0"/>
          <w:sz w:val="18"/>
          <w:szCs w:val="18"/>
          <w:lang w:val="zh-CN"/>
        </w:rPr>
        <w:t>仁者见仁，智者见智</w:t>
      </w:r>
      <w:r>
        <w:rPr>
          <w:kern w:val="0"/>
          <w:sz w:val="18"/>
          <w:szCs w:val="18"/>
          <w:lang w:val="zh-CN"/>
        </w:rPr>
        <w:t>”</w:t>
      </w:r>
      <w:r>
        <w:rPr>
          <w:rFonts w:hint="eastAsia"/>
          <w:kern w:val="0"/>
          <w:sz w:val="18"/>
          <w:szCs w:val="18"/>
          <w:lang w:val="zh-CN"/>
        </w:rPr>
        <w:t>是说对同一事物不同的人有不同的见解。这是由于人的认识是主体对客体的能动反映，是主体和客体相互作用的结果。人的正确认识不仅具有客观性，而且具有主观性和差别性。客观真理是指人的认识中含有不依赖于人的客观内容，是对客观事物及其规律的正确反映。</w:t>
      </w:r>
      <w:r>
        <w:rPr>
          <w:kern w:val="0"/>
          <w:sz w:val="18"/>
          <w:szCs w:val="18"/>
          <w:lang w:val="zh-CN"/>
        </w:rPr>
        <w:t>“</w:t>
      </w:r>
      <w:r>
        <w:rPr>
          <w:rFonts w:hint="eastAsia"/>
          <w:kern w:val="0"/>
          <w:sz w:val="18"/>
          <w:szCs w:val="18"/>
          <w:lang w:val="zh-CN"/>
        </w:rPr>
        <w:t>仁者见仁，智者见智</w:t>
      </w:r>
      <w:r>
        <w:rPr>
          <w:kern w:val="0"/>
          <w:sz w:val="18"/>
          <w:szCs w:val="18"/>
          <w:lang w:val="zh-CN"/>
        </w:rPr>
        <w:t>”</w:t>
      </w:r>
      <w:r>
        <w:rPr>
          <w:rFonts w:hint="eastAsia"/>
          <w:kern w:val="0"/>
          <w:sz w:val="18"/>
          <w:szCs w:val="18"/>
          <w:lang w:val="zh-CN"/>
        </w:rPr>
        <w:t>表明人的认识的主体差别性，而这些具有差别的认识是否是真理以及在多大程度上是真理，应由实践来检验。承认人的认识上的主观性和差别性，并不等于否定客观真理。</w:t>
      </w:r>
    </w:p>
    <w:p>
      <w:pPr>
        <w:autoSpaceDE w:val="0"/>
        <w:autoSpaceDN w:val="0"/>
        <w:adjustRightInd w:val="0"/>
        <w:ind w:firstLine="420"/>
        <w:jc w:val="left"/>
        <w:rPr>
          <w:rFonts w:hint="eastAsia" w:ascii="宋体"/>
          <w:kern w:val="0"/>
          <w:sz w:val="18"/>
          <w:szCs w:val="18"/>
          <w:lang w:val="zh-CN"/>
        </w:rPr>
      </w:pPr>
      <w:r>
        <w:rPr>
          <w:rFonts w:hint="eastAsia"/>
          <w:b/>
          <w:sz w:val="18"/>
          <w:szCs w:val="18"/>
        </w:rPr>
        <w:t>5．</w:t>
      </w:r>
      <w:r>
        <w:rPr>
          <w:b/>
          <w:sz w:val="18"/>
          <w:szCs w:val="18"/>
        </w:rPr>
        <w:t>答案要点</w:t>
      </w:r>
      <w:r>
        <w:rPr>
          <w:rFonts w:hint="eastAsia"/>
          <w:b/>
          <w:sz w:val="18"/>
          <w:szCs w:val="18"/>
        </w:rPr>
        <w:t>：</w:t>
      </w:r>
      <w:r>
        <w:rPr>
          <w:rFonts w:hint="eastAsia" w:ascii="宋体"/>
          <w:kern w:val="0"/>
          <w:sz w:val="18"/>
          <w:szCs w:val="18"/>
          <w:lang w:val="zh-CN"/>
        </w:rPr>
        <w:t>错误。马克思主义是真理但不能以它作为对错的标准。判断认识的真理性，必须把主观认识和客观对象联系起来加以对照比较。马克思主义虽然是真理，但它只是主观的东西，故不能作为判断认识对错的标准。</w:t>
      </w:r>
    </w:p>
    <w:p>
      <w:pPr>
        <w:autoSpaceDE w:val="0"/>
        <w:autoSpaceDN w:val="0"/>
        <w:adjustRightInd w:val="0"/>
        <w:ind w:firstLine="361" w:firstLineChars="200"/>
        <w:jc w:val="left"/>
        <w:rPr>
          <w:rFonts w:hint="eastAsia" w:ascii="宋体" w:hAnsi="宋体" w:cs="宋体"/>
          <w:caps/>
          <w:sz w:val="18"/>
          <w:szCs w:val="18"/>
          <w:lang w:val="zh-CN"/>
        </w:rPr>
      </w:pPr>
      <w:r>
        <w:rPr>
          <w:rFonts w:hint="eastAsia"/>
          <w:b/>
          <w:sz w:val="18"/>
          <w:szCs w:val="18"/>
        </w:rPr>
        <w:t>6．</w:t>
      </w:r>
      <w:r>
        <w:rPr>
          <w:b/>
          <w:sz w:val="18"/>
          <w:szCs w:val="18"/>
        </w:rPr>
        <w:t>答案要点</w:t>
      </w:r>
      <w:r>
        <w:rPr>
          <w:rFonts w:hint="eastAsia"/>
          <w:b/>
          <w:sz w:val="18"/>
          <w:szCs w:val="18"/>
        </w:rPr>
        <w:t>：</w:t>
      </w:r>
      <w:r>
        <w:rPr>
          <w:rFonts w:hint="eastAsia" w:ascii="宋体" w:hAnsi="宋体" w:cs="宋体"/>
          <w:caps/>
          <w:sz w:val="18"/>
          <w:szCs w:val="18"/>
          <w:lang w:val="zh-CN"/>
        </w:rPr>
        <w:t>正确。理论对于实践具有能动的反作用。正确的理论对实践有积极的促进作用，错误的理论对实践具有阻碍作用。</w:t>
      </w:r>
    </w:p>
    <w:p>
      <w:pPr>
        <w:autoSpaceDE w:val="0"/>
        <w:autoSpaceDN w:val="0"/>
        <w:adjustRightInd w:val="0"/>
        <w:ind w:firstLine="361" w:firstLineChars="200"/>
        <w:jc w:val="left"/>
        <w:rPr>
          <w:rFonts w:hint="eastAsia" w:ascii="宋体" w:hAnsi="宋体" w:cs="宋体"/>
          <w:caps/>
          <w:sz w:val="18"/>
          <w:szCs w:val="18"/>
          <w:lang w:val="zh-CN"/>
        </w:rPr>
      </w:pPr>
      <w:r>
        <w:rPr>
          <w:rFonts w:hint="eastAsia"/>
          <w:b/>
          <w:sz w:val="18"/>
          <w:szCs w:val="18"/>
        </w:rPr>
        <w:t>7．</w:t>
      </w:r>
      <w:r>
        <w:rPr>
          <w:b/>
          <w:sz w:val="18"/>
          <w:szCs w:val="18"/>
        </w:rPr>
        <w:t>答案要点</w:t>
      </w:r>
      <w:r>
        <w:rPr>
          <w:rFonts w:hint="eastAsia"/>
          <w:b/>
          <w:sz w:val="18"/>
          <w:szCs w:val="18"/>
        </w:rPr>
        <w:t>：</w:t>
      </w:r>
      <w:r>
        <w:rPr>
          <w:rFonts w:hint="eastAsia" w:ascii="宋体" w:hAnsi="宋体" w:cs="宋体"/>
          <w:caps/>
          <w:sz w:val="18"/>
          <w:szCs w:val="18"/>
          <w:lang w:val="zh-CN"/>
        </w:rPr>
        <w:t>错误。绝对真理和相对真理是同一真理的两种基本属性。真理是对客观事物及其规律的正确反映，谬误是对客观事物及其规律的歪曲反映，真理和谬误相比较而存在，相斗争而发展。真理和谬误不是相对真理的两种属性。</w:t>
      </w:r>
    </w:p>
    <w:p>
      <w:pPr>
        <w:topLinePunct/>
        <w:adjustRightInd w:val="0"/>
        <w:ind w:firstLine="361" w:firstLineChars="200"/>
        <w:rPr>
          <w:rFonts w:hint="eastAsia"/>
          <w:b/>
          <w:sz w:val="18"/>
          <w:szCs w:val="18"/>
        </w:rPr>
      </w:pPr>
    </w:p>
    <w:p>
      <w:pPr>
        <w:ind w:firstLine="314" w:firstLineChars="174"/>
        <w:rPr>
          <w:rFonts w:hint="eastAsia" w:ascii="宋体" w:hAnsi="宋体"/>
          <w:b/>
          <w:sz w:val="18"/>
          <w:szCs w:val="18"/>
        </w:rPr>
      </w:pPr>
      <w:r>
        <w:rPr>
          <w:rFonts w:hint="eastAsia" w:ascii="宋体" w:hAnsi="宋体"/>
          <w:b/>
          <w:sz w:val="18"/>
          <w:szCs w:val="18"/>
        </w:rPr>
        <w:t>四、论述题</w:t>
      </w:r>
    </w:p>
    <w:p>
      <w:pPr>
        <w:autoSpaceDE w:val="0"/>
        <w:autoSpaceDN w:val="0"/>
        <w:adjustRightInd w:val="0"/>
        <w:ind w:firstLine="360" w:firstLineChars="200"/>
        <w:jc w:val="left"/>
        <w:rPr>
          <w:rFonts w:ascii="宋体" w:cs="宋体"/>
          <w:caps/>
          <w:kern w:val="0"/>
          <w:sz w:val="18"/>
          <w:szCs w:val="18"/>
          <w:lang w:val="zh-CN"/>
        </w:rPr>
      </w:pPr>
      <w:r>
        <w:rPr>
          <w:rFonts w:ascii="宋体" w:hAnsi="宋体" w:cs="宋体"/>
          <w:caps/>
          <w:kern w:val="0"/>
          <w:sz w:val="18"/>
          <w:szCs w:val="18"/>
          <w:lang w:val="zh-CN"/>
        </w:rPr>
        <w:t>1</w:t>
      </w:r>
      <w:r>
        <w:rPr>
          <w:rFonts w:hint="eastAsia" w:ascii="宋体" w:hAnsi="宋体" w:cs="宋体"/>
          <w:caps/>
          <w:kern w:val="0"/>
          <w:sz w:val="18"/>
          <w:szCs w:val="18"/>
          <w:lang w:val="zh-CN"/>
        </w:rPr>
        <w:t>．感性认识和理性认识的辩证关系怎样？割裂两者关系在实际工作中会犯什么样的错误？</w:t>
      </w:r>
    </w:p>
    <w:p>
      <w:pPr>
        <w:autoSpaceDE w:val="0"/>
        <w:autoSpaceDN w:val="0"/>
        <w:adjustRightInd w:val="0"/>
        <w:ind w:firstLine="360" w:firstLineChars="200"/>
        <w:jc w:val="left"/>
        <w:rPr>
          <w:rFonts w:ascii="宋体" w:cs="宋体"/>
          <w:caps/>
          <w:sz w:val="18"/>
          <w:szCs w:val="18"/>
          <w:lang w:val="zh-CN"/>
        </w:rPr>
      </w:pPr>
      <w:r>
        <w:rPr>
          <w:rFonts w:ascii="宋体" w:hAnsi="宋体" w:cs="宋体"/>
          <w:caps/>
          <w:sz w:val="18"/>
          <w:szCs w:val="18"/>
          <w:lang w:val="zh-CN"/>
        </w:rPr>
        <w:t>2</w:t>
      </w:r>
      <w:r>
        <w:rPr>
          <w:rFonts w:hint="eastAsia" w:ascii="宋体" w:hAnsi="宋体" w:cs="宋体"/>
          <w:caps/>
          <w:sz w:val="18"/>
          <w:szCs w:val="18"/>
          <w:lang w:val="zh-CN"/>
        </w:rPr>
        <w:t>．为什么实践是检验真理的唯一标准</w:t>
      </w:r>
      <w:r>
        <w:rPr>
          <w:rFonts w:ascii="宋体" w:hAnsi="宋体" w:cs="宋体"/>
          <w:caps/>
          <w:sz w:val="18"/>
          <w:szCs w:val="18"/>
          <w:lang w:val="zh-CN"/>
        </w:rPr>
        <w:t>?</w:t>
      </w:r>
      <w:r>
        <w:rPr>
          <w:rFonts w:hint="eastAsia" w:ascii="宋体" w:hAnsi="宋体" w:cs="宋体"/>
          <w:caps/>
          <w:sz w:val="18"/>
          <w:szCs w:val="18"/>
          <w:lang w:val="zh-CN"/>
        </w:rPr>
        <w:t>坚持实践标准对于我国深化改革有何现实意义。</w:t>
      </w:r>
    </w:p>
    <w:p>
      <w:pPr>
        <w:autoSpaceDE w:val="0"/>
        <w:autoSpaceDN w:val="0"/>
        <w:adjustRightInd w:val="0"/>
        <w:ind w:firstLine="360" w:firstLineChars="200"/>
        <w:jc w:val="left"/>
        <w:rPr>
          <w:rFonts w:ascii="宋体" w:cs="宋体"/>
          <w:caps/>
          <w:sz w:val="18"/>
          <w:szCs w:val="18"/>
          <w:lang w:val="zh-CN"/>
        </w:rPr>
      </w:pPr>
      <w:r>
        <w:rPr>
          <w:rFonts w:ascii="宋体" w:hAnsi="宋体" w:cs="宋体"/>
          <w:caps/>
          <w:sz w:val="18"/>
          <w:szCs w:val="18"/>
        </w:rPr>
        <w:t>3</w:t>
      </w:r>
      <w:r>
        <w:rPr>
          <w:rFonts w:hint="eastAsia" w:ascii="宋体" w:hAnsi="宋体" w:cs="宋体"/>
          <w:caps/>
          <w:sz w:val="18"/>
          <w:szCs w:val="18"/>
          <w:lang w:val="zh-CN"/>
        </w:rPr>
        <w:t>．用理论与实践关系的原理，说明树立和落实科学发展观对社会主义建设的重要意义。</w:t>
      </w:r>
    </w:p>
    <w:p>
      <w:pPr>
        <w:autoSpaceDE w:val="0"/>
        <w:autoSpaceDN w:val="0"/>
        <w:adjustRightInd w:val="0"/>
        <w:ind w:firstLine="360" w:firstLineChars="200"/>
        <w:jc w:val="left"/>
        <w:rPr>
          <w:rFonts w:ascii="宋体" w:cs="宋体"/>
          <w:caps/>
          <w:sz w:val="18"/>
          <w:szCs w:val="18"/>
          <w:lang w:val="zh-CN"/>
        </w:rPr>
      </w:pPr>
      <w:r>
        <w:rPr>
          <w:rFonts w:ascii="宋体" w:hAnsi="宋体" w:cs="宋体"/>
          <w:caps/>
          <w:sz w:val="18"/>
          <w:szCs w:val="18"/>
        </w:rPr>
        <w:t>4</w:t>
      </w:r>
      <w:r>
        <w:rPr>
          <w:rFonts w:hint="eastAsia" w:ascii="宋体" w:hAnsi="宋体" w:cs="宋体"/>
          <w:caps/>
          <w:sz w:val="18"/>
          <w:szCs w:val="18"/>
          <w:lang w:val="zh-CN"/>
        </w:rPr>
        <w:t>．试述绝对真理和相对真理的辩证关系原理及其对于巩固马克思主义指导地位的意义。</w:t>
      </w:r>
    </w:p>
    <w:p>
      <w:pPr>
        <w:autoSpaceDE w:val="0"/>
        <w:autoSpaceDN w:val="0"/>
        <w:adjustRightInd w:val="0"/>
        <w:ind w:firstLine="360" w:firstLineChars="200"/>
        <w:jc w:val="left"/>
        <w:rPr>
          <w:rFonts w:ascii="宋体" w:cs="宋体"/>
          <w:caps/>
          <w:sz w:val="18"/>
          <w:szCs w:val="18"/>
          <w:lang w:val="zh-CN"/>
        </w:rPr>
      </w:pPr>
      <w:r>
        <w:rPr>
          <w:rFonts w:ascii="宋体" w:hAnsi="宋体" w:cs="宋体"/>
          <w:caps/>
          <w:sz w:val="18"/>
          <w:szCs w:val="18"/>
        </w:rPr>
        <w:t>5</w:t>
      </w:r>
      <w:r>
        <w:rPr>
          <w:rFonts w:hint="eastAsia" w:ascii="宋体" w:hAnsi="宋体" w:cs="宋体"/>
          <w:caps/>
          <w:sz w:val="18"/>
          <w:szCs w:val="18"/>
        </w:rPr>
        <w:t>．</w:t>
      </w:r>
      <w:r>
        <w:rPr>
          <w:rFonts w:hint="eastAsia" w:ascii="宋体" w:hAnsi="宋体" w:cs="宋体"/>
          <w:caps/>
          <w:sz w:val="18"/>
          <w:szCs w:val="18"/>
          <w:lang w:val="zh-CN"/>
        </w:rPr>
        <w:t>试述认识的反复性和无限性的原理，并用这一原理说明我们对社会主义建设的认识是一个不断深化的过程。</w:t>
      </w:r>
    </w:p>
    <w:p>
      <w:pPr>
        <w:autoSpaceDE w:val="0"/>
        <w:autoSpaceDN w:val="0"/>
        <w:adjustRightInd w:val="0"/>
        <w:ind w:firstLine="360" w:firstLineChars="200"/>
        <w:jc w:val="left"/>
        <w:rPr>
          <w:rFonts w:hint="eastAsia"/>
          <w:b/>
          <w:sz w:val="18"/>
          <w:szCs w:val="18"/>
        </w:rPr>
      </w:pPr>
      <w:r>
        <w:rPr>
          <w:rFonts w:ascii="宋体" w:hAnsi="宋体" w:cs="宋体"/>
          <w:caps/>
          <w:kern w:val="0"/>
          <w:sz w:val="18"/>
          <w:szCs w:val="18"/>
          <w:lang w:val="zh-CN"/>
        </w:rPr>
        <w:t>6</w:t>
      </w:r>
      <w:r>
        <w:rPr>
          <w:rFonts w:hint="eastAsia" w:ascii="宋体" w:hAnsi="宋体" w:cs="宋体"/>
          <w:caps/>
          <w:kern w:val="0"/>
          <w:sz w:val="18"/>
          <w:szCs w:val="18"/>
          <w:lang w:val="zh-CN"/>
        </w:rPr>
        <w:t>．试论坚持和发展马克思主义的哲学依据及其现实意义。</w:t>
      </w:r>
    </w:p>
    <w:p>
      <w:pPr>
        <w:topLinePunct/>
        <w:adjustRightInd w:val="0"/>
        <w:ind w:firstLine="361" w:firstLineChars="200"/>
        <w:rPr>
          <w:rFonts w:hint="eastAsia"/>
          <w:b/>
          <w:sz w:val="18"/>
          <w:szCs w:val="18"/>
        </w:rPr>
      </w:pPr>
      <w:r>
        <w:rPr>
          <w:rFonts w:hint="eastAsia"/>
          <w:b/>
          <w:sz w:val="18"/>
          <w:szCs w:val="18"/>
        </w:rPr>
        <w:t>［参考答案要点：］</w:t>
      </w:r>
    </w:p>
    <w:p>
      <w:pPr>
        <w:autoSpaceDE w:val="0"/>
        <w:autoSpaceDN w:val="0"/>
        <w:adjustRightInd w:val="0"/>
        <w:ind w:firstLine="361" w:firstLineChars="200"/>
        <w:jc w:val="left"/>
        <w:rPr>
          <w:rFonts w:ascii="宋体"/>
          <w:kern w:val="0"/>
          <w:sz w:val="18"/>
          <w:szCs w:val="18"/>
          <w:lang w:val="zh-CN"/>
        </w:rPr>
      </w:pPr>
      <w:r>
        <w:rPr>
          <w:rFonts w:hint="eastAsia" w:ascii="宋体"/>
          <w:b/>
          <w:kern w:val="0"/>
          <w:sz w:val="18"/>
          <w:szCs w:val="18"/>
          <w:lang w:val="zh-CN"/>
        </w:rPr>
        <w:t>1．</w:t>
      </w:r>
      <w:r>
        <w:rPr>
          <w:rFonts w:hint="eastAsia" w:ascii="宋体" w:hAnsi="宋体"/>
          <w:b/>
          <w:bCs/>
          <w:sz w:val="18"/>
          <w:szCs w:val="18"/>
        </w:rPr>
        <w:t>答案要点：</w:t>
      </w:r>
      <w:r>
        <w:rPr>
          <w:rFonts w:hint="eastAsia" w:ascii="宋体"/>
          <w:kern w:val="0"/>
          <w:sz w:val="18"/>
          <w:szCs w:val="18"/>
          <w:lang w:val="zh-CN"/>
        </w:rPr>
        <w:t>（1）感性认识和理性认识是认识过程中的两个不同阶段。它们不仅互相区别，而且又互相依赖。一方面，理性认识依赖于感性认识，另一方面，感性认识有待于发展到理性认识。感性认识和理性认识互相渗透。感性认识中渗透着理性认识因素，理性认识中也渗透着感性认识。因此，我们必须把两者统一起来，用于指导我们的工作。（2）割裂感性认识和理性认识的辨证关系，会导致唯理论和经验论的错误。唯理论夸大理性认识的重要性，否定感性认识的作用，认为理性认识可以不依赖于感性认识。实际工作的教条主义和经验主义就是犯了类似这种唯理论和经验论的错误。</w:t>
      </w:r>
    </w:p>
    <w:p>
      <w:pPr>
        <w:ind w:firstLine="435"/>
        <w:rPr>
          <w:rFonts w:hint="eastAsia" w:ascii="宋体" w:hAnsi="宋体"/>
          <w:sz w:val="18"/>
          <w:szCs w:val="18"/>
        </w:rPr>
      </w:pPr>
      <w:r>
        <w:rPr>
          <w:rFonts w:hint="eastAsia"/>
          <w:b/>
          <w:sz w:val="18"/>
          <w:szCs w:val="18"/>
        </w:rPr>
        <w:t>2．</w:t>
      </w:r>
      <w:r>
        <w:rPr>
          <w:rFonts w:hint="eastAsia" w:ascii="宋体" w:hAnsi="宋体"/>
          <w:b/>
          <w:bCs/>
          <w:sz w:val="18"/>
          <w:szCs w:val="18"/>
        </w:rPr>
        <w:t>答案要点：</w:t>
      </w:r>
      <w:r>
        <w:rPr>
          <w:rFonts w:hint="eastAsia" w:ascii="宋体" w:hAnsi="宋体"/>
          <w:sz w:val="18"/>
          <w:szCs w:val="18"/>
        </w:rPr>
        <w:t>(1) 实践是检验真理的唯一标准，是由真理的本性和实践的特点所决定的。真理的本性是主观和客观相符合，单从主观方面或客观方面都无法判明认识是否具有真理性。实践是人改造客观世界的物质性活动，是联结主观和客观的“桥梁”，它不仅具有普遍性的品格，而且具有直接现实性的品格。实践的这些特点和优点决定了只有实践才是检验真理的唯一标准。(2) 坚持实践标准，对进一步深化改革具有重大的现实意义。只有坚持实践标准，才能真正坚持党的思想路线，进一步破除束缚改革的旧的思想观念和条条框框，解放思想，实事求是。只有坚持实践标准，才能深入实际，尊重群众的首创精神，敢闻敢干，大胆创新，不断探索和创造各种有利于解放和发展生产力的公有制实现形式，以及有利于发展社会主义民主的新形式，把改革推向前进。只有坚持实践标准，才能在改革实践中不断总结经验，纠正错误，使改革不断完善。</w:t>
      </w:r>
    </w:p>
    <w:p>
      <w:pPr>
        <w:ind w:firstLine="361" w:firstLineChars="200"/>
        <w:rPr>
          <w:rFonts w:hint="eastAsia"/>
          <w:sz w:val="18"/>
          <w:szCs w:val="18"/>
        </w:rPr>
      </w:pPr>
      <w:r>
        <w:rPr>
          <w:rFonts w:hint="eastAsia"/>
          <w:b/>
          <w:sz w:val="18"/>
          <w:szCs w:val="18"/>
        </w:rPr>
        <w:t>3．</w:t>
      </w:r>
      <w:r>
        <w:rPr>
          <w:rFonts w:ascii="宋体" w:hAnsi="宋体"/>
          <w:b/>
          <w:sz w:val="18"/>
          <w:szCs w:val="18"/>
        </w:rPr>
        <w:t>答案要点</w:t>
      </w:r>
      <w:r>
        <w:rPr>
          <w:rFonts w:hint="eastAsia" w:ascii="宋体" w:hAnsi="宋体"/>
          <w:b/>
          <w:sz w:val="18"/>
          <w:szCs w:val="18"/>
        </w:rPr>
        <w:t>：</w:t>
      </w:r>
      <w:r>
        <w:rPr>
          <w:rFonts w:hint="eastAsia"/>
          <w:sz w:val="18"/>
          <w:szCs w:val="18"/>
        </w:rPr>
        <w:t>(1)理论和实践的关系是：实践是理论的基础，对理论具有决定作用；(3分)理论对实践具有能动作用，科学的理论能指导实践取得成功，错误的理论会把实践引向失败。(2)党中央总结了我国改革开放和现代化建设的成功经验，提出了以人为本，全面、协调、可持续发展的科学发展观，揭示了经济社会发展的客观规律。(3)近几年来，在科学发展观的指导下，纠正了我国经济社会发展中出现的问题。今后只有树立和落实科学发展观，才能使我国的发展成为惠及全体人民的全面、协调、可持续的发展。</w:t>
      </w:r>
    </w:p>
    <w:p>
      <w:pPr>
        <w:ind w:firstLine="361" w:firstLineChars="200"/>
        <w:rPr>
          <w:rFonts w:hint="eastAsia"/>
          <w:sz w:val="18"/>
          <w:szCs w:val="18"/>
        </w:rPr>
      </w:pPr>
      <w:r>
        <w:rPr>
          <w:rFonts w:hint="eastAsia"/>
          <w:b/>
          <w:sz w:val="18"/>
          <w:szCs w:val="18"/>
        </w:rPr>
        <w:t>4．</w:t>
      </w:r>
      <w:r>
        <w:rPr>
          <w:rFonts w:ascii="宋体" w:hAnsi="宋体"/>
          <w:b/>
          <w:sz w:val="18"/>
          <w:szCs w:val="18"/>
        </w:rPr>
        <w:t>答案要点</w:t>
      </w:r>
      <w:r>
        <w:rPr>
          <w:rFonts w:hint="eastAsia" w:ascii="宋体" w:hAnsi="宋体"/>
          <w:b/>
          <w:sz w:val="18"/>
          <w:szCs w:val="18"/>
        </w:rPr>
        <w:t>：</w:t>
      </w:r>
      <w:r>
        <w:rPr>
          <w:rFonts w:hint="eastAsia"/>
          <w:sz w:val="18"/>
          <w:szCs w:val="18"/>
        </w:rPr>
        <w:t>（1）绝对真理和相对真理的含义（略）。（2）绝对真理和相对真理的辩证关系：一方面，绝对真理寓于相对真理之中，如何绝对真理都包含着不依赖于人和人类的客观内容，是对无限发展着的物质世界的接近，但又是特定历史条件下对客观事物一定范围、一定层次的反映；另一方面，相对真理必然包含并表现着绝对真理，相对真理作为一定范围、一定层次上对客观事物的正确认识，包含着一定的客观内容。人类认识就是不断地从相对真理走向绝对真理的过程。（3）马克思主义作为客观真理，是相对真理和绝对真理的统一。马克思主义既要坚持又要发展。巩固马克思主义的指导地位，要坚持马克思主义的普遍原理，在实践中不断地进行理论创新，用发展着的马克思主义指导伟大的实践。</w:t>
      </w:r>
    </w:p>
    <w:p>
      <w:pPr>
        <w:ind w:firstLine="361" w:firstLineChars="200"/>
        <w:rPr>
          <w:rFonts w:hint="eastAsia"/>
          <w:sz w:val="18"/>
          <w:szCs w:val="18"/>
        </w:rPr>
      </w:pPr>
      <w:r>
        <w:rPr>
          <w:rFonts w:hint="eastAsia"/>
          <w:b/>
          <w:sz w:val="18"/>
          <w:szCs w:val="18"/>
        </w:rPr>
        <w:t>5．</w:t>
      </w:r>
      <w:r>
        <w:rPr>
          <w:rFonts w:ascii="宋体" w:hAnsi="宋体"/>
          <w:b/>
          <w:sz w:val="18"/>
          <w:szCs w:val="18"/>
        </w:rPr>
        <w:t>答案要点</w:t>
      </w:r>
      <w:r>
        <w:rPr>
          <w:rFonts w:hint="eastAsia" w:ascii="宋体" w:hAnsi="宋体"/>
          <w:b/>
          <w:sz w:val="18"/>
          <w:szCs w:val="18"/>
        </w:rPr>
        <w:t>：</w:t>
      </w:r>
      <w:r>
        <w:rPr>
          <w:rFonts w:hint="eastAsia"/>
          <w:sz w:val="18"/>
          <w:szCs w:val="18"/>
        </w:rPr>
        <w:t>（1）“实践、认识、再实践、再认识……，这种形式，循环往复以至无穷，而实践和认识之每一循环的内容，都比较地进到了高一级的程度。”这是对认识辩证运动全过程的科学总结，体现了认识运动的反复性和无限性。（2）“实践、认识、再实践、再认识……”是人们认识具体事物的辩证过程，也是人们的认识不断地有特殊到一般，又由一般走向特殊的辩证运动过程。正是在“实践、认识、再实践、再认识……”的无限反复的发展过程中，主观和客观，认识和实践的矛盾不断产生又不断地得到解决，实现主观和客观、认识和实践的具体的历史的统一。（3）社会主义建设和改革的实践是不断发展的，人们对社会主义建设的规律的认识也随着实践的发展而不断深化。各个国家根据自己的国情，在实践中不断探索实现、建设和发展社会主义的途径和方法，是认识运动的反复性和无限性的生动体现。</w:t>
      </w:r>
    </w:p>
    <w:p>
      <w:pPr>
        <w:autoSpaceDE w:val="0"/>
        <w:autoSpaceDN w:val="0"/>
        <w:adjustRightInd w:val="0"/>
        <w:ind w:firstLine="361" w:firstLineChars="200"/>
        <w:jc w:val="left"/>
        <w:rPr>
          <w:rFonts w:ascii="宋体" w:hAnsi="宋体"/>
          <w:kern w:val="0"/>
          <w:sz w:val="18"/>
          <w:szCs w:val="18"/>
          <w:lang w:val="zh-CN"/>
        </w:rPr>
      </w:pPr>
      <w:r>
        <w:rPr>
          <w:rFonts w:ascii="宋体" w:hAnsi="宋体" w:cs="宋体-18030"/>
          <w:b/>
          <w:caps/>
          <w:kern w:val="0"/>
          <w:sz w:val="18"/>
          <w:szCs w:val="18"/>
          <w:lang w:val="zh-CN"/>
        </w:rPr>
        <w:t>6.</w:t>
      </w:r>
      <w:r>
        <w:rPr>
          <w:rFonts w:hint="eastAsia" w:ascii="宋体" w:hAnsi="宋体" w:cs="宋体"/>
          <w:b/>
          <w:kern w:val="0"/>
          <w:sz w:val="18"/>
          <w:szCs w:val="18"/>
          <w:lang w:val="zh-CN"/>
        </w:rPr>
        <w:t>答案要点：</w:t>
      </w:r>
      <w:r>
        <w:rPr>
          <w:rFonts w:hint="eastAsia" w:ascii="宋体" w:hAnsi="宋体" w:cs="宋体"/>
          <w:kern w:val="0"/>
          <w:sz w:val="18"/>
          <w:szCs w:val="18"/>
          <w:lang w:val="zh-CN"/>
        </w:rPr>
        <w:t>坚持和发展马克思主义的哲学依据是辩证唯物主义关于绝对真理和相对真理辩证关系的原理：（</w:t>
      </w:r>
      <w:r>
        <w:rPr>
          <w:rFonts w:ascii="宋体" w:hAnsi="宋体" w:cs="宋体"/>
          <w:kern w:val="0"/>
          <w:sz w:val="18"/>
          <w:szCs w:val="18"/>
          <w:lang w:val="zh-CN"/>
        </w:rPr>
        <w:t>1</w:t>
      </w:r>
      <w:r>
        <w:rPr>
          <w:rFonts w:hint="eastAsia" w:ascii="宋体" w:hAnsi="宋体" w:cs="宋体"/>
          <w:kern w:val="0"/>
          <w:sz w:val="18"/>
          <w:szCs w:val="18"/>
          <w:lang w:val="zh-CN"/>
        </w:rPr>
        <w:t>）绝对真理是指人们对于客观事物及其规律的正确认识是完全的、无条件的。它包含两层意思：其一是真理的内容客观的，承认了客观真理也就承认了绝对真理；其二是人类认识能力是无限的，世界是可以认识的，承认了世界的可知性，也就承认了绝对真理。相对真理是指人们在一定条件下对于客观事物及其规律的正确认识只是相对、有限的正确认识。它也包含两层意思：其一认识广度的相对性；其二是认识深度的相对性。</w:t>
      </w:r>
    </w:p>
    <w:p>
      <w:pPr>
        <w:autoSpaceDE w:val="0"/>
        <w:autoSpaceDN w:val="0"/>
        <w:adjustRightInd w:val="0"/>
        <w:ind w:firstLine="360" w:firstLineChars="200"/>
        <w:jc w:val="left"/>
        <w:rPr>
          <w:rFonts w:ascii="宋体" w:hAnsi="宋体"/>
          <w:kern w:val="0"/>
          <w:sz w:val="18"/>
          <w:szCs w:val="18"/>
          <w:lang w:val="zh-CN"/>
        </w:rPr>
      </w:pPr>
      <w:r>
        <w:rPr>
          <w:rFonts w:hint="eastAsia" w:ascii="宋体" w:hAnsi="宋体" w:cs="宋体"/>
          <w:kern w:val="0"/>
          <w:sz w:val="18"/>
          <w:szCs w:val="18"/>
          <w:lang w:val="zh-CN"/>
        </w:rPr>
        <w:t>（</w:t>
      </w:r>
      <w:r>
        <w:rPr>
          <w:rFonts w:ascii="宋体" w:hAnsi="宋体" w:cs="宋体"/>
          <w:kern w:val="0"/>
          <w:sz w:val="18"/>
          <w:szCs w:val="18"/>
          <w:lang w:val="zh-CN"/>
        </w:rPr>
        <w:t>2</w:t>
      </w:r>
      <w:r>
        <w:rPr>
          <w:rFonts w:hint="eastAsia" w:ascii="宋体" w:hAnsi="宋体" w:cs="宋体"/>
          <w:kern w:val="0"/>
          <w:sz w:val="18"/>
          <w:szCs w:val="18"/>
          <w:lang w:val="zh-CN"/>
        </w:rPr>
        <w:t>）绝对真理和相对真理的辩证关系是：绝对真理和相对真理不是两种不同的真理，而是同一感客观真理的两个不同方面、两种不同属性；绝对真理和相对真理相互包含、相互渗透；相对真理向绝对真理辩证转化。</w:t>
      </w:r>
    </w:p>
    <w:p>
      <w:pPr>
        <w:autoSpaceDE w:val="0"/>
        <w:autoSpaceDN w:val="0"/>
        <w:adjustRightInd w:val="0"/>
        <w:ind w:firstLine="360" w:firstLineChars="200"/>
        <w:jc w:val="left"/>
        <w:rPr>
          <w:rFonts w:hint="eastAsia" w:ascii="宋体" w:hAnsi="宋体" w:cs="宋体"/>
          <w:kern w:val="0"/>
          <w:sz w:val="18"/>
          <w:szCs w:val="18"/>
          <w:lang w:val="zh-CN"/>
        </w:rPr>
      </w:pPr>
      <w:r>
        <w:rPr>
          <w:rFonts w:hint="eastAsia" w:ascii="宋体" w:hAnsi="宋体" w:cs="宋体"/>
          <w:kern w:val="0"/>
          <w:sz w:val="18"/>
          <w:szCs w:val="18"/>
          <w:lang w:val="zh-CN"/>
        </w:rPr>
        <w:t>（</w:t>
      </w:r>
      <w:r>
        <w:rPr>
          <w:rFonts w:ascii="宋体" w:hAnsi="宋体" w:cs="宋体"/>
          <w:kern w:val="0"/>
          <w:sz w:val="18"/>
          <w:szCs w:val="18"/>
          <w:lang w:val="zh-CN"/>
        </w:rPr>
        <w:t>3</w:t>
      </w:r>
      <w:r>
        <w:rPr>
          <w:rFonts w:hint="eastAsia" w:ascii="宋体" w:hAnsi="宋体" w:cs="宋体"/>
          <w:kern w:val="0"/>
          <w:sz w:val="18"/>
          <w:szCs w:val="18"/>
          <w:lang w:val="zh-CN"/>
        </w:rPr>
        <w:t>）马克思主义是客观真理，既是绝对真理，又是相对真理。马克思主义来源于实践并且接受实践的检验，是被社会实践反复证明了的颠扑不破的真理，从这个意义上讲，马克思主义是绝对真理，因此，对于马克思主义的基本原理，我们必须坚持。我们必须坚定不移地巩固和加强马克思主义的指导地位，绝不允许搞指导思想的多元化。同时，马克思主义并没有穷尽真理，必须始终社会实践的发展和科学文化的发展而不断丰富和发展，从这个意义上讲，马克思主义是相对真理。我们必须紧密结合形势的变化和实践的发展，发扬实事求是、勇于创新的科学精神，不断丰富和发展马克思主义。既要把反对把马克思主义教条化的教条主义，又要反对否认马克思主义的资产阶级自由化。</w:t>
      </w:r>
    </w:p>
    <w:p>
      <w:pPr>
        <w:autoSpaceDE w:val="0"/>
        <w:autoSpaceDN w:val="0"/>
        <w:adjustRightInd w:val="0"/>
        <w:ind w:firstLine="360" w:firstLineChars="200"/>
        <w:jc w:val="left"/>
        <w:rPr>
          <w:rFonts w:hint="eastAsia" w:ascii="宋体" w:hAnsi="宋体" w:cs="宋体"/>
          <w:kern w:val="0"/>
          <w:sz w:val="18"/>
          <w:szCs w:val="18"/>
          <w:lang w:val="zh-CN"/>
        </w:rPr>
      </w:pPr>
    </w:p>
    <w:p>
      <w:pPr>
        <w:autoSpaceDE w:val="0"/>
        <w:autoSpaceDN w:val="0"/>
        <w:adjustRightInd w:val="0"/>
        <w:ind w:firstLine="361" w:firstLineChars="200"/>
        <w:jc w:val="left"/>
        <w:rPr>
          <w:rFonts w:hint="eastAsia" w:ascii="宋体" w:hAnsi="宋体" w:cs="宋体"/>
          <w:kern w:val="0"/>
          <w:sz w:val="18"/>
          <w:szCs w:val="18"/>
          <w:lang w:val="zh-CN"/>
        </w:rPr>
      </w:pPr>
      <w:r>
        <w:rPr>
          <w:rFonts w:hint="eastAsia" w:ascii="宋体" w:hAnsi="宋体" w:cs="宋体"/>
          <w:b/>
          <w:kern w:val="0"/>
          <w:sz w:val="18"/>
          <w:szCs w:val="18"/>
          <w:lang w:val="zh-CN"/>
        </w:rPr>
        <w:t>五、材料分析题</w:t>
      </w:r>
    </w:p>
    <w:p>
      <w:pPr>
        <w:autoSpaceDE w:val="0"/>
        <w:autoSpaceDN w:val="0"/>
        <w:adjustRightInd w:val="0"/>
        <w:ind w:firstLine="361" w:firstLineChars="200"/>
        <w:jc w:val="left"/>
        <w:rPr>
          <w:rFonts w:hint="eastAsia" w:ascii="宋体" w:hAnsi="宋体" w:cs="宋体"/>
          <w:b/>
          <w:kern w:val="0"/>
          <w:sz w:val="18"/>
          <w:szCs w:val="18"/>
          <w:lang w:val="zh-CN"/>
        </w:rPr>
      </w:pPr>
      <w:r>
        <w:rPr>
          <w:rFonts w:hint="eastAsia" w:ascii="宋体" w:hAnsi="宋体" w:cs="宋体"/>
          <w:b/>
          <w:kern w:val="0"/>
          <w:sz w:val="18"/>
          <w:szCs w:val="18"/>
          <w:lang w:val="zh-CN"/>
        </w:rPr>
        <w:t>1.下面是</w:t>
      </w:r>
      <w:r>
        <w:rPr>
          <w:rFonts w:ascii="宋体" w:hAnsi="宋体" w:cs="宋体"/>
          <w:b/>
          <w:kern w:val="0"/>
          <w:sz w:val="18"/>
          <w:szCs w:val="18"/>
          <w:lang w:val="zh-CN"/>
        </w:rPr>
        <w:t>有关</w:t>
      </w:r>
      <w:r>
        <w:rPr>
          <w:rFonts w:hint="eastAsia" w:ascii="宋体" w:hAnsi="宋体" w:cs="宋体"/>
          <w:b/>
          <w:kern w:val="0"/>
          <w:sz w:val="18"/>
          <w:szCs w:val="18"/>
          <w:lang w:val="zh-CN"/>
        </w:rPr>
        <w:t>创新</w:t>
      </w:r>
      <w:r>
        <w:rPr>
          <w:rFonts w:ascii="宋体" w:hAnsi="宋体" w:cs="宋体"/>
          <w:b/>
          <w:kern w:val="0"/>
          <w:sz w:val="18"/>
          <w:szCs w:val="18"/>
          <w:lang w:val="zh-CN"/>
        </w:rPr>
        <w:t>的一组材料</w:t>
      </w:r>
      <w:r>
        <w:rPr>
          <w:rFonts w:hint="eastAsia" w:ascii="宋体" w:hAnsi="宋体" w:cs="宋体"/>
          <w:b/>
          <w:kern w:val="0"/>
          <w:sz w:val="18"/>
          <w:szCs w:val="18"/>
          <w:lang w:val="zh-CN"/>
        </w:rPr>
        <w:t>。</w:t>
      </w:r>
    </w:p>
    <w:p>
      <w:pPr>
        <w:autoSpaceDE w:val="0"/>
        <w:autoSpaceDN w:val="0"/>
        <w:adjustRightInd w:val="0"/>
        <w:ind w:firstLine="360" w:firstLineChars="200"/>
        <w:jc w:val="left"/>
        <w:rPr>
          <w:rFonts w:hint="eastAsia" w:ascii="宋体" w:hAnsi="宋体" w:cs="宋体"/>
          <w:kern w:val="0"/>
          <w:sz w:val="18"/>
          <w:szCs w:val="18"/>
          <w:lang w:val="zh-CN"/>
        </w:rPr>
      </w:pPr>
      <w:r>
        <w:rPr>
          <w:rFonts w:hint="eastAsia" w:ascii="宋体" w:hAnsi="宋体" w:cs="宋体"/>
          <w:kern w:val="0"/>
          <w:sz w:val="18"/>
          <w:szCs w:val="18"/>
          <w:lang w:val="zh-CN"/>
        </w:rPr>
        <w:t>材料1：</w:t>
      </w:r>
      <w:r>
        <w:rPr>
          <w:rFonts w:ascii="宋体" w:hAnsi="宋体" w:cs="宋体"/>
          <w:kern w:val="0"/>
          <w:sz w:val="18"/>
          <w:szCs w:val="18"/>
          <w:lang w:val="zh-CN"/>
        </w:rPr>
        <w:t>牛顿的名言</w:t>
      </w:r>
      <w:r>
        <w:rPr>
          <w:rFonts w:hint="eastAsia" w:ascii="宋体" w:hAnsi="宋体" w:cs="宋体"/>
          <w:kern w:val="0"/>
          <w:sz w:val="18"/>
          <w:szCs w:val="18"/>
          <w:lang w:val="zh-CN"/>
        </w:rPr>
        <w:t>：</w:t>
      </w:r>
      <w:r>
        <w:rPr>
          <w:rFonts w:ascii="宋体" w:hAnsi="宋体" w:cs="宋体"/>
          <w:kern w:val="0"/>
          <w:sz w:val="18"/>
          <w:szCs w:val="18"/>
          <w:lang w:val="zh-CN"/>
        </w:rPr>
        <w:t>“假如我看得比较远，是因为我站在巨人的肩膀上”</w:t>
      </w:r>
      <w:r>
        <w:rPr>
          <w:rFonts w:hint="eastAsia" w:ascii="宋体" w:hAnsi="宋体" w:cs="宋体"/>
          <w:kern w:val="0"/>
          <w:sz w:val="18"/>
          <w:szCs w:val="18"/>
          <w:lang w:val="zh-CN"/>
        </w:rPr>
        <w:t>。</w:t>
      </w:r>
    </w:p>
    <w:p>
      <w:pPr>
        <w:autoSpaceDE w:val="0"/>
        <w:autoSpaceDN w:val="0"/>
        <w:adjustRightInd w:val="0"/>
        <w:ind w:firstLine="360" w:firstLineChars="200"/>
        <w:jc w:val="left"/>
        <w:rPr>
          <w:rFonts w:hint="eastAsia" w:ascii="宋体" w:hAnsi="宋体" w:cs="宋体"/>
          <w:kern w:val="0"/>
          <w:sz w:val="18"/>
          <w:szCs w:val="18"/>
          <w:lang w:val="zh-CN"/>
        </w:rPr>
      </w:pPr>
      <w:r>
        <w:rPr>
          <w:rFonts w:hint="eastAsia" w:ascii="宋体" w:hAnsi="宋体" w:cs="宋体"/>
          <w:kern w:val="0"/>
          <w:sz w:val="18"/>
          <w:szCs w:val="18"/>
          <w:lang w:val="zh-CN"/>
        </w:rPr>
        <w:t>材料2：</w:t>
      </w:r>
      <w:r>
        <w:rPr>
          <w:rFonts w:ascii="宋体" w:hAnsi="宋体" w:cs="宋体"/>
          <w:kern w:val="0"/>
          <w:sz w:val="18"/>
          <w:szCs w:val="18"/>
          <w:lang w:val="zh-CN"/>
        </w:rPr>
        <w:t>江泽民</w:t>
      </w:r>
      <w:r>
        <w:rPr>
          <w:rFonts w:hint="eastAsia" w:ascii="宋体" w:hAnsi="宋体" w:cs="宋体"/>
          <w:kern w:val="0"/>
          <w:sz w:val="18"/>
          <w:szCs w:val="18"/>
          <w:lang w:val="zh-CN"/>
        </w:rPr>
        <w:t>指出：“</w:t>
      </w:r>
      <w:r>
        <w:rPr>
          <w:rFonts w:ascii="宋体" w:hAnsi="宋体" w:cs="宋体"/>
          <w:kern w:val="0"/>
          <w:sz w:val="18"/>
          <w:szCs w:val="18"/>
          <w:lang w:val="zh-CN"/>
        </w:rPr>
        <w:t>创新是一个民族进步的灵魂，是国家兴旺发达的不竭动力。</w:t>
      </w:r>
      <w:r>
        <w:rPr>
          <w:rFonts w:hint="eastAsia" w:ascii="宋体" w:hAnsi="宋体" w:cs="宋体"/>
          <w:kern w:val="0"/>
          <w:sz w:val="18"/>
          <w:szCs w:val="18"/>
          <w:lang w:val="zh-CN"/>
        </w:rPr>
        <w:t>”“实践基础上的理论创新社会发展和变革的先导”。“实践没有止境，创新也没有止境。”</w:t>
      </w:r>
    </w:p>
    <w:p>
      <w:pPr>
        <w:autoSpaceDE w:val="0"/>
        <w:autoSpaceDN w:val="0"/>
        <w:adjustRightInd w:val="0"/>
        <w:ind w:firstLine="360" w:firstLineChars="200"/>
        <w:jc w:val="left"/>
        <w:rPr>
          <w:rFonts w:hint="eastAsia" w:ascii="宋体" w:hAnsi="宋体" w:cs="宋体"/>
          <w:kern w:val="0"/>
          <w:sz w:val="18"/>
          <w:szCs w:val="18"/>
          <w:lang w:val="zh-CN"/>
        </w:rPr>
      </w:pPr>
      <w:r>
        <w:rPr>
          <w:rFonts w:hint="eastAsia" w:ascii="宋体" w:hAnsi="宋体" w:cs="宋体"/>
          <w:kern w:val="0"/>
          <w:sz w:val="18"/>
          <w:szCs w:val="18"/>
          <w:lang w:val="zh-CN"/>
        </w:rPr>
        <w:t>材料3：许多年来，中国被认为一个贫油国家。因为传统的地质理论认为，大油田一般都生长在海相地层中，而中国大部分是陆相地层，因而不可能有储量大的油田。但是，我国杰出的地质学家李四光不迷信传统的理论，他根据自己多年来的地质实践和前人的经验教训，深入思考，反复研究，最终提出了自己的一套全新的找油理论，即新华夏构造体系的理论。根据这一理论，我国先后发现了大庆油田、大港油田、胜利油田、河南油田、江汉油田等大型油田，终于摘掉了</w:t>
      </w:r>
      <w:r>
        <w:rPr>
          <w:rFonts w:ascii="宋体" w:hAnsi="宋体" w:cs="宋体"/>
          <w:kern w:val="0"/>
          <w:sz w:val="18"/>
          <w:szCs w:val="18"/>
          <w:lang w:val="zh-CN"/>
        </w:rPr>
        <w:t>“</w:t>
      </w:r>
      <w:r>
        <w:rPr>
          <w:rFonts w:hint="eastAsia" w:ascii="宋体" w:hAnsi="宋体" w:cs="宋体"/>
          <w:kern w:val="0"/>
          <w:sz w:val="18"/>
          <w:szCs w:val="18"/>
          <w:lang w:val="zh-CN"/>
        </w:rPr>
        <w:t>贫油国</w:t>
      </w:r>
      <w:r>
        <w:rPr>
          <w:rFonts w:ascii="宋体" w:hAnsi="宋体" w:cs="宋体"/>
          <w:kern w:val="0"/>
          <w:sz w:val="18"/>
          <w:szCs w:val="18"/>
          <w:lang w:val="zh-CN"/>
        </w:rPr>
        <w:t>”</w:t>
      </w:r>
      <w:r>
        <w:rPr>
          <w:rFonts w:hint="eastAsia" w:ascii="宋体" w:hAnsi="宋体" w:cs="宋体"/>
          <w:kern w:val="0"/>
          <w:sz w:val="18"/>
          <w:szCs w:val="18"/>
          <w:lang w:val="zh-CN"/>
        </w:rPr>
        <w:t>的帽子。</w:t>
      </w:r>
    </w:p>
    <w:p>
      <w:pPr>
        <w:autoSpaceDE w:val="0"/>
        <w:autoSpaceDN w:val="0"/>
        <w:adjustRightInd w:val="0"/>
        <w:ind w:firstLine="360" w:firstLineChars="200"/>
        <w:jc w:val="left"/>
        <w:rPr>
          <w:rFonts w:hint="eastAsia" w:ascii="宋体" w:hAnsi="宋体" w:cs="宋体"/>
          <w:kern w:val="0"/>
          <w:sz w:val="18"/>
          <w:szCs w:val="18"/>
          <w:lang w:val="zh-CN"/>
        </w:rPr>
      </w:pPr>
      <w:r>
        <w:rPr>
          <w:rFonts w:hint="eastAsia" w:ascii="宋体" w:hAnsi="宋体" w:cs="宋体"/>
          <w:kern w:val="0"/>
          <w:sz w:val="18"/>
          <w:szCs w:val="18"/>
          <w:lang w:val="zh-CN"/>
        </w:rPr>
        <w:t>根据以上材料分析回答：</w:t>
      </w:r>
    </w:p>
    <w:p>
      <w:pPr>
        <w:autoSpaceDE w:val="0"/>
        <w:autoSpaceDN w:val="0"/>
        <w:adjustRightInd w:val="0"/>
        <w:ind w:firstLine="360" w:firstLineChars="200"/>
        <w:jc w:val="left"/>
        <w:rPr>
          <w:rFonts w:hint="eastAsia" w:ascii="宋体" w:hAnsi="宋体" w:cs="宋体"/>
          <w:kern w:val="0"/>
          <w:sz w:val="18"/>
          <w:szCs w:val="18"/>
          <w:lang w:val="zh-CN"/>
        </w:rPr>
      </w:pPr>
      <w:r>
        <w:rPr>
          <w:rFonts w:hint="eastAsia" w:ascii="宋体" w:hAnsi="宋体" w:cs="宋体"/>
          <w:kern w:val="0"/>
          <w:sz w:val="18"/>
          <w:szCs w:val="18"/>
          <w:lang w:val="zh-CN"/>
        </w:rPr>
        <w:t>根据材料1、2、3，说明创新的基础是什么？</w:t>
      </w:r>
    </w:p>
    <w:p>
      <w:pPr>
        <w:autoSpaceDE w:val="0"/>
        <w:autoSpaceDN w:val="0"/>
        <w:adjustRightInd w:val="0"/>
        <w:ind w:firstLine="360" w:firstLineChars="200"/>
        <w:jc w:val="left"/>
        <w:rPr>
          <w:rFonts w:hint="eastAsia" w:ascii="宋体" w:hAnsi="宋体" w:cs="宋体"/>
          <w:kern w:val="0"/>
          <w:sz w:val="18"/>
          <w:szCs w:val="18"/>
          <w:lang w:val="zh-CN"/>
        </w:rPr>
      </w:pPr>
      <w:r>
        <w:rPr>
          <w:rFonts w:hint="eastAsia" w:ascii="宋体" w:hAnsi="宋体" w:cs="宋体"/>
          <w:kern w:val="0"/>
          <w:sz w:val="18"/>
          <w:szCs w:val="18"/>
          <w:lang w:val="zh-CN"/>
        </w:rPr>
        <w:t>根据材料2、3说明创新的重大意义是什么？</w:t>
      </w:r>
    </w:p>
    <w:p>
      <w:pPr>
        <w:autoSpaceDE w:val="0"/>
        <w:autoSpaceDN w:val="0"/>
        <w:adjustRightInd w:val="0"/>
        <w:ind w:firstLine="361" w:firstLineChars="200"/>
        <w:jc w:val="left"/>
        <w:rPr>
          <w:rFonts w:hint="eastAsia" w:ascii="宋体" w:hAnsi="宋体" w:cs="宋体"/>
          <w:b/>
          <w:kern w:val="0"/>
          <w:sz w:val="18"/>
          <w:szCs w:val="18"/>
          <w:lang w:val="zh-CN"/>
        </w:rPr>
      </w:pPr>
      <w:r>
        <w:rPr>
          <w:rFonts w:hint="eastAsia" w:ascii="宋体" w:hAnsi="宋体" w:cs="宋体"/>
          <w:b/>
          <w:kern w:val="0"/>
          <w:sz w:val="18"/>
          <w:szCs w:val="18"/>
          <w:lang w:val="zh-CN"/>
        </w:rPr>
        <w:t>［参考答案要点：］</w:t>
      </w:r>
    </w:p>
    <w:p>
      <w:pPr>
        <w:autoSpaceDE w:val="0"/>
        <w:autoSpaceDN w:val="0"/>
        <w:adjustRightInd w:val="0"/>
        <w:ind w:firstLine="360" w:firstLineChars="200"/>
        <w:jc w:val="left"/>
        <w:rPr>
          <w:rFonts w:hint="eastAsia" w:ascii="宋体" w:hAnsi="宋体" w:cs="宋体"/>
          <w:kern w:val="0"/>
          <w:sz w:val="18"/>
          <w:szCs w:val="18"/>
          <w:lang w:val="zh-CN"/>
        </w:rPr>
      </w:pPr>
      <w:r>
        <w:rPr>
          <w:rFonts w:hint="eastAsia" w:ascii="宋体" w:hAnsi="宋体" w:cs="宋体"/>
          <w:kern w:val="0"/>
          <w:sz w:val="18"/>
          <w:szCs w:val="18"/>
          <w:lang w:val="zh-CN"/>
        </w:rPr>
        <w:t>（1）创新的基础是实践以及对已有理论和实践经验的学习和总结。</w:t>
      </w:r>
    </w:p>
    <w:p>
      <w:pPr>
        <w:autoSpaceDE w:val="0"/>
        <w:autoSpaceDN w:val="0"/>
        <w:adjustRightInd w:val="0"/>
        <w:ind w:firstLine="360" w:firstLineChars="200"/>
        <w:jc w:val="left"/>
        <w:rPr>
          <w:rFonts w:hint="eastAsia" w:ascii="宋体" w:hAnsi="宋体" w:cs="宋体"/>
          <w:kern w:val="0"/>
          <w:sz w:val="18"/>
          <w:szCs w:val="18"/>
          <w:lang w:val="zh-CN"/>
        </w:rPr>
      </w:pPr>
      <w:r>
        <w:rPr>
          <w:rFonts w:hint="eastAsia" w:ascii="宋体" w:hAnsi="宋体" w:cs="宋体"/>
          <w:kern w:val="0"/>
          <w:sz w:val="18"/>
          <w:szCs w:val="18"/>
          <w:lang w:val="zh-CN"/>
        </w:rPr>
        <w:t>（2）创新的重大意义：是理论和实践发展的强大动力，是</w:t>
      </w:r>
      <w:r>
        <w:rPr>
          <w:rFonts w:ascii="宋体" w:hAnsi="宋体" w:cs="宋体"/>
          <w:kern w:val="0"/>
          <w:sz w:val="18"/>
          <w:szCs w:val="18"/>
          <w:lang w:val="zh-CN"/>
        </w:rPr>
        <w:t>一个民族进步的灵魂，是国家兴旺发达的不竭动力</w:t>
      </w:r>
      <w:r>
        <w:rPr>
          <w:rFonts w:hint="eastAsia" w:ascii="宋体" w:hAnsi="宋体" w:cs="宋体"/>
          <w:kern w:val="0"/>
          <w:sz w:val="18"/>
          <w:szCs w:val="18"/>
          <w:lang w:val="zh-CN"/>
        </w:rPr>
        <w:t>，实践基础上的理论创新社会发展和变革的先导。</w:t>
      </w:r>
    </w:p>
    <w:p>
      <w:pPr>
        <w:ind w:firstLine="354" w:firstLineChars="196"/>
        <w:rPr>
          <w:rFonts w:hint="eastAsia"/>
          <w:b/>
          <w:sz w:val="18"/>
          <w:szCs w:val="18"/>
        </w:rPr>
      </w:pPr>
      <w:r>
        <w:rPr>
          <w:rFonts w:hint="eastAsia"/>
          <w:b/>
          <w:sz w:val="18"/>
          <w:szCs w:val="18"/>
        </w:rPr>
        <w:t>2．下面是一组图片，请用马克思主义认识论的原理分析回答下列问题：</w:t>
      </w:r>
    </w:p>
    <w:p>
      <w:pPr>
        <w:ind w:left="315" w:leftChars="150" w:firstLine="2790" w:firstLineChars="1550"/>
        <w:rPr>
          <w:rFonts w:hint="eastAsia"/>
          <w:sz w:val="18"/>
          <w:szCs w:val="18"/>
        </w:rPr>
      </w:pPr>
      <w:r>
        <w:rPr>
          <w:sz w:val="18"/>
          <w:szCs w:val="18"/>
        </w:rPr>
        <w:drawing>
          <wp:anchor distT="0" distB="0" distL="114300" distR="114300" simplePos="0" relativeHeight="251659264" behindDoc="0" locked="0" layoutInCell="1" allowOverlap="1">
            <wp:simplePos x="0" y="0"/>
            <wp:positionH relativeFrom="column">
              <wp:posOffset>2331720</wp:posOffset>
            </wp:positionH>
            <wp:positionV relativeFrom="paragraph">
              <wp:posOffset>71120</wp:posOffset>
            </wp:positionV>
            <wp:extent cx="1371600" cy="1490980"/>
            <wp:effectExtent l="0" t="0" r="0" b="13970"/>
            <wp:wrapSquare wrapText="bothSides"/>
            <wp:docPr id="1" name="图片 2" descr="鸭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鸭兔图"/>
                    <pic:cNvPicPr>
                      <a:picLocks noChangeAspect="1"/>
                    </pic:cNvPicPr>
                  </pic:nvPicPr>
                  <pic:blipFill>
                    <a:blip r:embed="rId6">
                      <a:lum contrast="6000"/>
                    </a:blip>
                    <a:srcRect l="24615" t="64168" r="54123" b="14049"/>
                    <a:stretch>
                      <a:fillRect/>
                    </a:stretch>
                  </pic:blipFill>
                  <pic:spPr>
                    <a:xfrm>
                      <a:off x="0" y="0"/>
                      <a:ext cx="1371600" cy="1490980"/>
                    </a:xfrm>
                    <a:prstGeom prst="rect">
                      <a:avLst/>
                    </a:prstGeom>
                    <a:noFill/>
                    <a:ln>
                      <a:noFill/>
                    </a:ln>
                  </pic:spPr>
                </pic:pic>
              </a:graphicData>
            </a:graphic>
          </wp:anchor>
        </w:drawing>
      </w:r>
      <w:r>
        <w:rPr>
          <w:sz w:val="18"/>
          <w:szCs w:val="18"/>
        </w:rPr>
        <w:drawing>
          <wp:anchor distT="0" distB="0" distL="114300" distR="114300" simplePos="0" relativeHeight="251658240" behindDoc="0" locked="0" layoutInCell="1" allowOverlap="1">
            <wp:simplePos x="0" y="0"/>
            <wp:positionH relativeFrom="column">
              <wp:posOffset>3931920</wp:posOffset>
            </wp:positionH>
            <wp:positionV relativeFrom="paragraph">
              <wp:posOffset>76200</wp:posOffset>
            </wp:positionV>
            <wp:extent cx="1257300" cy="1485900"/>
            <wp:effectExtent l="0" t="0" r="0" b="0"/>
            <wp:wrapSquare wrapText="bothSides"/>
            <wp:docPr id="2" name="图片 3" descr="杯子？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杯子？002"/>
                    <pic:cNvPicPr>
                      <a:picLocks noChangeAspect="1"/>
                    </pic:cNvPicPr>
                  </pic:nvPicPr>
                  <pic:blipFill>
                    <a:blip r:embed="rId7">
                      <a:lum contrast="6000"/>
                    </a:blip>
                    <a:srcRect l="17085" t="4305" r="20242" b="18211"/>
                    <a:stretch>
                      <a:fillRect/>
                    </a:stretch>
                  </pic:blipFill>
                  <pic:spPr>
                    <a:xfrm>
                      <a:off x="0" y="0"/>
                      <a:ext cx="1257300" cy="1485900"/>
                    </a:xfrm>
                    <a:prstGeom prst="rect">
                      <a:avLst/>
                    </a:prstGeom>
                    <a:noFill/>
                    <a:ln>
                      <a:noFill/>
                    </a:ln>
                  </pic:spPr>
                </pic:pic>
              </a:graphicData>
            </a:graphic>
          </wp:anchor>
        </w:drawing>
      </w:r>
      <w:r>
        <w:rPr>
          <w:rFonts w:hint="eastAsia"/>
          <w:sz w:val="18"/>
          <w:szCs w:val="18"/>
        </w:rPr>
        <w:t>　　　　　　　　　　　　　　　　　　　　       　　　　　　　　　　　　　　　　　　　　　　　　　　</w:t>
      </w:r>
    </w:p>
    <w:p>
      <w:pPr>
        <w:ind w:left="420"/>
        <w:rPr>
          <w:rFonts w:hint="eastAsia"/>
          <w:sz w:val="18"/>
          <w:szCs w:val="18"/>
        </w:rPr>
      </w:pPr>
      <w:r>
        <w:rPr>
          <w:rFonts w:hint="eastAsia"/>
          <w:sz w:val="18"/>
          <w:szCs w:val="18"/>
        </w:rPr>
        <w:t xml:space="preserve">（1）你认为这2幅图片画的是什么，为什么？ </w:t>
      </w:r>
    </w:p>
    <w:p>
      <w:pPr>
        <w:autoSpaceDE w:val="0"/>
        <w:autoSpaceDN w:val="0"/>
        <w:adjustRightInd w:val="0"/>
        <w:ind w:firstLine="360" w:firstLineChars="200"/>
        <w:jc w:val="left"/>
        <w:rPr>
          <w:rFonts w:hint="eastAsia"/>
          <w:sz w:val="18"/>
          <w:szCs w:val="18"/>
        </w:rPr>
      </w:pPr>
      <w:r>
        <w:rPr>
          <w:rFonts w:hint="eastAsia"/>
          <w:sz w:val="18"/>
          <w:szCs w:val="18"/>
        </w:rPr>
        <w:t>（2）有人认为左图画的是鸭子，有人认为是兔子；有人认为右图画的是高脚杯，有人认为是一对情侣。为什么会出现这种情况？</w:t>
      </w:r>
    </w:p>
    <w:p>
      <w:pPr>
        <w:autoSpaceDE w:val="0"/>
        <w:autoSpaceDN w:val="0"/>
        <w:adjustRightInd w:val="0"/>
        <w:ind w:firstLine="361" w:firstLineChars="200"/>
        <w:jc w:val="left"/>
        <w:rPr>
          <w:rFonts w:hint="eastAsia" w:ascii="宋体" w:hAnsi="宋体" w:cs="宋体"/>
          <w:kern w:val="0"/>
          <w:sz w:val="18"/>
          <w:szCs w:val="18"/>
          <w:lang w:val="zh-CN"/>
        </w:rPr>
      </w:pPr>
      <w:r>
        <w:rPr>
          <w:rFonts w:hint="eastAsia"/>
          <w:b/>
          <w:sz w:val="18"/>
          <w:szCs w:val="18"/>
        </w:rPr>
        <w:t>［参考</w:t>
      </w:r>
      <w:r>
        <w:rPr>
          <w:b/>
          <w:sz w:val="18"/>
          <w:szCs w:val="18"/>
        </w:rPr>
        <w:t>答案要点</w:t>
      </w:r>
      <w:r>
        <w:rPr>
          <w:rFonts w:hint="eastAsia"/>
          <w:b/>
          <w:sz w:val="18"/>
          <w:szCs w:val="18"/>
        </w:rPr>
        <w:t>：］</w:t>
      </w:r>
    </w:p>
    <w:p>
      <w:pPr>
        <w:autoSpaceDE w:val="0"/>
        <w:autoSpaceDN w:val="0"/>
        <w:adjustRightInd w:val="0"/>
        <w:ind w:firstLine="360" w:firstLineChars="200"/>
        <w:jc w:val="left"/>
        <w:rPr>
          <w:rFonts w:hint="eastAsia" w:ascii="宋体" w:hAnsi="宋体" w:cs="宋体"/>
          <w:kern w:val="0"/>
          <w:sz w:val="18"/>
          <w:szCs w:val="18"/>
          <w:lang w:val="zh-CN"/>
        </w:rPr>
      </w:pPr>
      <w:r>
        <w:rPr>
          <w:rFonts w:hint="eastAsia" w:ascii="宋体" w:hAnsi="宋体" w:cs="宋体"/>
          <w:kern w:val="0"/>
          <w:sz w:val="18"/>
          <w:szCs w:val="18"/>
          <w:lang w:val="zh-CN"/>
        </w:rPr>
        <w:t>（1）可以答出任何一种情况。根据各自的情况来答，只要有道理。</w:t>
      </w:r>
    </w:p>
    <w:p>
      <w:pPr>
        <w:autoSpaceDE w:val="0"/>
        <w:autoSpaceDN w:val="0"/>
        <w:adjustRightInd w:val="0"/>
        <w:ind w:firstLine="360" w:firstLineChars="200"/>
        <w:jc w:val="left"/>
        <w:rPr>
          <w:rFonts w:hint="eastAsia" w:ascii="宋体" w:hAnsi="宋体" w:cs="宋体"/>
          <w:kern w:val="0"/>
          <w:sz w:val="18"/>
          <w:szCs w:val="18"/>
          <w:lang w:val="zh-CN"/>
        </w:rPr>
      </w:pPr>
      <w:r>
        <w:rPr>
          <w:rFonts w:hint="eastAsia" w:ascii="宋体" w:hAnsi="宋体" w:cs="宋体"/>
          <w:kern w:val="0"/>
          <w:sz w:val="18"/>
          <w:szCs w:val="18"/>
          <w:lang w:val="zh-CN"/>
        </w:rPr>
        <w:t>（2）这是感性认识和理性认识相互渗透的结果。感性认识是由感官直接感受到的是事物的外部联系、现象和各个片面的认识。理性认识是人们的思维对事物的本质、规律和内部联系的认识。感性认识和理性认识两者既相互对立，又相互联系、相互渗透。可以表现在多个方面：①</w:t>
      </w:r>
      <w:r>
        <w:rPr>
          <w:rFonts w:ascii="宋体" w:hAnsi="宋体" w:cs="宋体"/>
          <w:kern w:val="0"/>
          <w:sz w:val="18"/>
          <w:szCs w:val="18"/>
          <w:lang w:val="zh-CN"/>
        </w:rPr>
        <w:t xml:space="preserve"> </w:t>
      </w:r>
      <w:r>
        <w:rPr>
          <w:rFonts w:hint="eastAsia" w:ascii="宋体" w:hAnsi="宋体" w:cs="宋体"/>
          <w:kern w:val="0"/>
          <w:sz w:val="18"/>
          <w:szCs w:val="18"/>
          <w:lang w:val="zh-CN"/>
        </w:rPr>
        <w:t>主体的价值观念、目的要求影响和制约着感知活动的方向。②</w:t>
      </w:r>
      <w:r>
        <w:rPr>
          <w:rFonts w:ascii="宋体" w:hAnsi="宋体" w:cs="宋体"/>
          <w:kern w:val="0"/>
          <w:sz w:val="18"/>
          <w:szCs w:val="18"/>
          <w:lang w:val="zh-CN"/>
        </w:rPr>
        <w:t xml:space="preserve"> </w:t>
      </w:r>
      <w:r>
        <w:rPr>
          <w:rFonts w:hint="eastAsia" w:ascii="宋体" w:hAnsi="宋体" w:cs="宋体"/>
          <w:kern w:val="0"/>
          <w:sz w:val="18"/>
          <w:szCs w:val="18"/>
          <w:lang w:val="zh-CN"/>
        </w:rPr>
        <w:t>主体已有的理性知识影响和制约着感性认识的深度和水平。③感觉经验只有通过理论解释才能成为人类科学知识的构成要素。由于不同的认识主体具有不同的生活经历、背景知识、认识角度等，这就制约了不同主体的认识方向，从而出现对同一个客体得出不同结论的情况。</w:t>
      </w:r>
    </w:p>
    <w:p>
      <w:pPr>
        <w:autoSpaceDE w:val="0"/>
        <w:autoSpaceDN w:val="0"/>
        <w:adjustRightInd w:val="0"/>
        <w:ind w:firstLine="361" w:firstLineChars="200"/>
        <w:jc w:val="left"/>
        <w:rPr>
          <w:rFonts w:ascii="宋体"/>
          <w:b/>
          <w:caps/>
          <w:kern w:val="0"/>
          <w:sz w:val="18"/>
          <w:szCs w:val="18"/>
          <w:lang w:val="zh-CN"/>
        </w:rPr>
      </w:pPr>
      <w:r>
        <w:rPr>
          <w:rFonts w:hint="eastAsia" w:ascii="宋体" w:hAnsi="宋体" w:cs="宋体"/>
          <w:b/>
          <w:kern w:val="0"/>
          <w:sz w:val="18"/>
          <w:szCs w:val="18"/>
          <w:lang w:val="zh-CN"/>
        </w:rPr>
        <w:t>3．</w:t>
      </w:r>
      <w:r>
        <w:rPr>
          <w:rFonts w:hint="eastAsia" w:ascii="宋体" w:hAnsi="宋体" w:cs="宋体"/>
          <w:b/>
          <w:caps/>
          <w:kern w:val="0"/>
          <w:sz w:val="18"/>
          <w:szCs w:val="18"/>
          <w:lang w:val="zh-CN"/>
        </w:rPr>
        <w:t>下面是一个有关调查研究的材料。</w:t>
      </w:r>
    </w:p>
    <w:p>
      <w:pPr>
        <w:autoSpaceDE w:val="0"/>
        <w:autoSpaceDN w:val="0"/>
        <w:adjustRightInd w:val="0"/>
        <w:ind w:firstLine="360" w:firstLineChars="200"/>
        <w:jc w:val="left"/>
        <w:rPr>
          <w:rFonts w:ascii="宋体" w:hAnsi="宋体" w:cs="宋体"/>
          <w:kern w:val="0"/>
          <w:sz w:val="18"/>
          <w:szCs w:val="18"/>
          <w:lang w:val="zh-CN"/>
        </w:rPr>
      </w:pPr>
      <w:r>
        <w:rPr>
          <w:rFonts w:hint="eastAsia" w:ascii="宋体" w:hAnsi="宋体" w:cs="宋体"/>
          <w:kern w:val="0"/>
          <w:sz w:val="18"/>
          <w:szCs w:val="18"/>
          <w:lang w:val="zh-CN"/>
        </w:rPr>
        <w:t>一家在不同城市拥有几十家连锁超市的大型销售企业，欲在</w:t>
      </w:r>
      <w:r>
        <w:rPr>
          <w:rFonts w:ascii="宋体" w:hAnsi="宋体" w:cs="宋体"/>
          <w:kern w:val="0"/>
          <w:sz w:val="18"/>
          <w:szCs w:val="18"/>
          <w:lang w:val="zh-CN"/>
        </w:rPr>
        <w:t>N</w:t>
      </w:r>
      <w:r>
        <w:rPr>
          <w:rFonts w:hint="eastAsia" w:ascii="宋体" w:hAnsi="宋体" w:cs="宋体"/>
          <w:kern w:val="0"/>
          <w:sz w:val="18"/>
          <w:szCs w:val="18"/>
          <w:lang w:val="zh-CN"/>
        </w:rPr>
        <w:t>市某小区附近设立新店，于是决定公开招聘销售部主任。招聘启事一公布，应者如云。通过几轮选拔，候选人只剩下</w:t>
      </w:r>
      <w:r>
        <w:rPr>
          <w:rFonts w:ascii="宋体" w:hAnsi="宋体" w:cs="宋体"/>
          <w:kern w:val="0"/>
          <w:sz w:val="18"/>
          <w:szCs w:val="18"/>
          <w:lang w:val="zh-CN"/>
        </w:rPr>
        <w:t>10</w:t>
      </w:r>
      <w:r>
        <w:rPr>
          <w:rFonts w:hint="eastAsia" w:ascii="宋体" w:hAnsi="宋体" w:cs="宋体"/>
          <w:kern w:val="0"/>
          <w:sz w:val="18"/>
          <w:szCs w:val="18"/>
          <w:lang w:val="zh-CN"/>
        </w:rPr>
        <w:t>人。最后一轮考试，公司的考题是：在</w:t>
      </w:r>
      <w:r>
        <w:rPr>
          <w:rFonts w:ascii="宋体" w:hAnsi="宋体" w:cs="宋体"/>
          <w:kern w:val="0"/>
          <w:sz w:val="18"/>
          <w:szCs w:val="18"/>
          <w:lang w:val="zh-CN"/>
        </w:rPr>
        <w:t>3</w:t>
      </w:r>
      <w:r>
        <w:rPr>
          <w:rFonts w:hint="eastAsia" w:ascii="宋体" w:hAnsi="宋体" w:cs="宋体"/>
          <w:kern w:val="0"/>
          <w:sz w:val="18"/>
          <w:szCs w:val="18"/>
          <w:lang w:val="zh-CN"/>
        </w:rPr>
        <w:t>天时间内调查清楚小区的购买力情况，时间段、信息准确者受聘。求职者的调查方法五花八门，有的采取抽样调查法，有待采取电话调查法，有的采取直接询问进出小区住户的方法，而最早完成调查（仅用</w:t>
      </w:r>
      <w:r>
        <w:rPr>
          <w:rFonts w:ascii="宋体" w:hAnsi="宋体" w:cs="宋体"/>
          <w:kern w:val="0"/>
          <w:sz w:val="18"/>
          <w:szCs w:val="18"/>
          <w:lang w:val="zh-CN"/>
        </w:rPr>
        <w:t>4</w:t>
      </w:r>
      <w:r>
        <w:rPr>
          <w:rFonts w:hint="eastAsia" w:ascii="宋体" w:hAnsi="宋体" w:cs="宋体"/>
          <w:kern w:val="0"/>
          <w:sz w:val="18"/>
          <w:szCs w:val="18"/>
          <w:lang w:val="zh-CN"/>
        </w:rPr>
        <w:t>小时）并最后被任命为销售部主任的应聘者，虽然用时短但结论与其他人基本一致。这位应聘成功者在阐述自己的方法时说：我没有接触小区的任何一个人，只是对小区里的所有垃圾箱进行了查看，根据垃圾的数量、包装、品种，从而得出这个小区总体消费水平的大致数字。（摘编自</w:t>
      </w:r>
      <w:r>
        <w:rPr>
          <w:rFonts w:ascii="宋体" w:hAnsi="宋体" w:cs="宋体"/>
          <w:kern w:val="0"/>
          <w:sz w:val="18"/>
          <w:szCs w:val="18"/>
          <w:lang w:val="zh-CN"/>
        </w:rPr>
        <w:t>2007</w:t>
      </w:r>
      <w:r>
        <w:rPr>
          <w:rFonts w:hint="eastAsia" w:ascii="宋体" w:hAnsi="宋体" w:cs="宋体"/>
          <w:kern w:val="0"/>
          <w:sz w:val="18"/>
          <w:szCs w:val="18"/>
          <w:lang w:val="zh-CN"/>
        </w:rPr>
        <w:t>年</w:t>
      </w:r>
      <w:r>
        <w:rPr>
          <w:rFonts w:ascii="宋体" w:hAnsi="宋体" w:cs="宋体"/>
          <w:kern w:val="0"/>
          <w:sz w:val="18"/>
          <w:szCs w:val="18"/>
          <w:lang w:val="zh-CN"/>
        </w:rPr>
        <w:t>3</w:t>
      </w:r>
      <w:r>
        <w:rPr>
          <w:rFonts w:hint="eastAsia" w:ascii="宋体" w:hAnsi="宋体" w:cs="宋体"/>
          <w:kern w:val="0"/>
          <w:sz w:val="18"/>
          <w:szCs w:val="18"/>
          <w:lang w:val="zh-CN"/>
        </w:rPr>
        <w:t>月</w:t>
      </w:r>
      <w:r>
        <w:rPr>
          <w:rFonts w:ascii="宋体" w:hAnsi="宋体" w:cs="宋体"/>
          <w:kern w:val="0"/>
          <w:sz w:val="18"/>
          <w:szCs w:val="18"/>
          <w:lang w:val="zh-CN"/>
        </w:rPr>
        <w:t>12</w:t>
      </w:r>
      <w:r>
        <w:rPr>
          <w:rFonts w:hint="eastAsia" w:ascii="宋体" w:hAnsi="宋体" w:cs="宋体"/>
          <w:kern w:val="0"/>
          <w:sz w:val="18"/>
          <w:szCs w:val="18"/>
          <w:lang w:val="zh-CN"/>
        </w:rPr>
        <w:t>日《扬子晚报》）</w:t>
      </w:r>
    </w:p>
    <w:p>
      <w:pPr>
        <w:autoSpaceDE w:val="0"/>
        <w:autoSpaceDN w:val="0"/>
        <w:adjustRightInd w:val="0"/>
        <w:ind w:firstLine="360" w:firstLineChars="200"/>
        <w:jc w:val="left"/>
        <w:rPr>
          <w:rFonts w:ascii="宋体" w:hAnsi="宋体" w:cs="宋体"/>
          <w:kern w:val="0"/>
          <w:sz w:val="18"/>
          <w:szCs w:val="18"/>
          <w:lang w:val="zh-CN"/>
        </w:rPr>
      </w:pPr>
      <w:r>
        <w:rPr>
          <w:rFonts w:hint="eastAsia" w:ascii="宋体" w:hAnsi="宋体" w:cs="宋体"/>
          <w:kern w:val="0"/>
          <w:sz w:val="18"/>
          <w:szCs w:val="18"/>
          <w:lang w:val="zh-CN"/>
        </w:rPr>
        <w:t>根据以上材料分析回答：</w:t>
      </w:r>
    </w:p>
    <w:p>
      <w:pPr>
        <w:autoSpaceDE w:val="0"/>
        <w:autoSpaceDN w:val="0"/>
        <w:adjustRightInd w:val="0"/>
        <w:ind w:firstLine="360" w:firstLineChars="200"/>
        <w:jc w:val="left"/>
        <w:rPr>
          <w:rFonts w:ascii="宋体" w:hAnsi="宋体" w:cs="宋体"/>
          <w:kern w:val="0"/>
          <w:sz w:val="18"/>
          <w:szCs w:val="18"/>
          <w:lang w:val="zh-CN"/>
        </w:rPr>
      </w:pPr>
      <w:r>
        <w:rPr>
          <w:rFonts w:ascii="宋体" w:hAnsi="宋体" w:cs="宋体"/>
          <w:kern w:val="0"/>
          <w:sz w:val="18"/>
          <w:szCs w:val="18"/>
          <w:lang w:val="zh-CN"/>
        </w:rPr>
        <w:t>1</w:t>
      </w:r>
      <w:r>
        <w:rPr>
          <w:rFonts w:hint="eastAsia" w:ascii="宋体" w:hAnsi="宋体" w:cs="宋体"/>
          <w:kern w:val="0"/>
          <w:sz w:val="18"/>
          <w:szCs w:val="18"/>
          <w:lang w:val="zh-CN"/>
        </w:rPr>
        <w:t>.这位成功应聘者调查方法的基本要点有哪些？</w:t>
      </w:r>
    </w:p>
    <w:p>
      <w:pPr>
        <w:autoSpaceDE w:val="0"/>
        <w:autoSpaceDN w:val="0"/>
        <w:adjustRightInd w:val="0"/>
        <w:ind w:firstLine="360" w:firstLineChars="200"/>
        <w:jc w:val="left"/>
        <w:rPr>
          <w:rFonts w:ascii="宋体" w:hAnsi="宋体" w:cs="宋体"/>
          <w:kern w:val="0"/>
          <w:sz w:val="18"/>
          <w:szCs w:val="18"/>
          <w:lang w:val="zh-CN"/>
        </w:rPr>
      </w:pPr>
      <w:r>
        <w:rPr>
          <w:rFonts w:ascii="宋体" w:hAnsi="宋体" w:cs="宋体"/>
          <w:kern w:val="0"/>
          <w:sz w:val="18"/>
          <w:szCs w:val="18"/>
          <w:lang w:val="zh-CN"/>
        </w:rPr>
        <w:t>2</w:t>
      </w:r>
      <w:r>
        <w:rPr>
          <w:rFonts w:hint="eastAsia" w:ascii="宋体" w:hAnsi="宋体" w:cs="宋体"/>
          <w:kern w:val="0"/>
          <w:sz w:val="18"/>
          <w:szCs w:val="18"/>
          <w:lang w:val="zh-CN"/>
        </w:rPr>
        <w:t>.简述感性认识与理性认识的关系及其实现感性认识向理性认识飞跃的条件。</w:t>
      </w:r>
    </w:p>
    <w:p>
      <w:pPr>
        <w:autoSpaceDE w:val="0"/>
        <w:autoSpaceDN w:val="0"/>
        <w:adjustRightInd w:val="0"/>
        <w:ind w:firstLine="361" w:firstLineChars="200"/>
        <w:jc w:val="left"/>
        <w:rPr>
          <w:rFonts w:hint="eastAsia" w:ascii="宋体" w:hAnsi="宋体" w:cs="宋体"/>
          <w:b/>
          <w:kern w:val="0"/>
          <w:sz w:val="18"/>
          <w:szCs w:val="18"/>
          <w:lang w:val="zh-CN"/>
        </w:rPr>
      </w:pPr>
      <w:r>
        <w:rPr>
          <w:rFonts w:hint="eastAsia" w:ascii="宋体" w:hAnsi="宋体" w:cs="宋体"/>
          <w:b/>
          <w:kern w:val="0"/>
          <w:sz w:val="18"/>
          <w:szCs w:val="18"/>
          <w:lang w:val="zh-CN"/>
        </w:rPr>
        <w:t>［参考答案要点：］</w:t>
      </w:r>
    </w:p>
    <w:p>
      <w:pPr>
        <w:autoSpaceDE w:val="0"/>
        <w:autoSpaceDN w:val="0"/>
        <w:adjustRightInd w:val="0"/>
        <w:ind w:firstLine="360" w:firstLineChars="200"/>
        <w:jc w:val="left"/>
        <w:rPr>
          <w:rFonts w:hint="eastAsia" w:ascii="宋体" w:hAnsi="宋体" w:cs="宋体"/>
          <w:kern w:val="0"/>
          <w:sz w:val="18"/>
          <w:szCs w:val="18"/>
          <w:lang w:val="zh-CN"/>
        </w:rPr>
      </w:pPr>
      <w:r>
        <w:rPr>
          <w:rFonts w:hint="eastAsia" w:ascii="宋体" w:hAnsi="宋体" w:cs="宋体"/>
          <w:kern w:val="0"/>
          <w:sz w:val="18"/>
          <w:szCs w:val="18"/>
          <w:lang w:val="zh-CN"/>
        </w:rPr>
        <w:t>1.（1）一切从实际出发；（2）透过现象抓住本质，要善于实现由感性认识向理性认识的飞跃。</w:t>
      </w:r>
    </w:p>
    <w:p>
      <w:pPr>
        <w:autoSpaceDE w:val="0"/>
        <w:autoSpaceDN w:val="0"/>
        <w:adjustRightInd w:val="0"/>
        <w:ind w:firstLine="360" w:firstLineChars="200"/>
        <w:jc w:val="left"/>
        <w:rPr>
          <w:rFonts w:hint="eastAsia" w:ascii="宋体" w:hAnsi="宋体" w:cs="宋体"/>
          <w:kern w:val="0"/>
          <w:sz w:val="18"/>
          <w:szCs w:val="18"/>
          <w:lang w:val="zh-CN"/>
        </w:rPr>
      </w:pPr>
      <w:r>
        <w:rPr>
          <w:rFonts w:hint="eastAsia" w:ascii="宋体" w:hAnsi="宋体" w:cs="宋体"/>
          <w:kern w:val="0"/>
          <w:sz w:val="18"/>
          <w:szCs w:val="18"/>
          <w:lang w:val="zh-CN"/>
        </w:rPr>
        <w:t>2.（1）感性认识和理性认识的含义。感性认识是人的感觉器官对客观事物外部联系和表明现象的认识；理性认识是人的思维对客观事物的内部联系、本质和规律的认识。（2）掌握大量的合乎实际的感性材料；掌握科学的思维方法。</w:t>
      </w:r>
    </w:p>
    <w:p>
      <w:pPr>
        <w:autoSpaceDE w:val="0"/>
        <w:autoSpaceDN w:val="0"/>
        <w:adjustRightInd w:val="0"/>
        <w:ind w:firstLine="361" w:firstLineChars="200"/>
        <w:jc w:val="left"/>
        <w:rPr>
          <w:rFonts w:hint="eastAsia" w:ascii="宋体" w:hAnsi="宋体" w:cs="宋体"/>
          <w:b/>
          <w:caps/>
          <w:kern w:val="0"/>
          <w:sz w:val="18"/>
          <w:szCs w:val="18"/>
          <w:lang w:val="zh-CN"/>
        </w:rPr>
      </w:pPr>
      <w:r>
        <w:rPr>
          <w:rFonts w:hint="eastAsia" w:ascii="宋体" w:hAnsi="宋体" w:cs="宋体"/>
          <w:b/>
          <w:caps/>
          <w:kern w:val="0"/>
          <w:sz w:val="18"/>
          <w:szCs w:val="18"/>
          <w:lang w:val="zh-CN"/>
        </w:rPr>
        <w:t>4．下面是丁肇中关于科学研究的体会的材料。</w:t>
      </w:r>
    </w:p>
    <w:p>
      <w:pPr>
        <w:autoSpaceDE w:val="0"/>
        <w:autoSpaceDN w:val="0"/>
        <w:adjustRightInd w:val="0"/>
        <w:ind w:firstLine="360" w:firstLineChars="200"/>
        <w:jc w:val="left"/>
        <w:rPr>
          <w:rFonts w:hint="eastAsia" w:ascii="宋体" w:hAnsi="宋体" w:cs="宋体"/>
          <w:caps/>
          <w:kern w:val="0"/>
          <w:sz w:val="18"/>
          <w:szCs w:val="18"/>
          <w:lang w:val="zh-CN"/>
        </w:rPr>
      </w:pPr>
      <w:r>
        <w:rPr>
          <w:rFonts w:ascii="宋体" w:hAnsi="宋体" w:cs="宋体"/>
          <w:caps/>
          <w:kern w:val="0"/>
          <w:sz w:val="18"/>
          <w:szCs w:val="18"/>
          <w:lang w:val="zh-CN"/>
        </w:rPr>
        <w:t>2002</w:t>
      </w:r>
      <w:r>
        <w:rPr>
          <w:rFonts w:hint="eastAsia" w:ascii="宋体" w:hAnsi="宋体" w:cs="宋体"/>
          <w:caps/>
          <w:kern w:val="0"/>
          <w:sz w:val="18"/>
          <w:szCs w:val="18"/>
          <w:lang w:val="zh-CN"/>
        </w:rPr>
        <w:t>年</w:t>
      </w:r>
      <w:r>
        <w:rPr>
          <w:rFonts w:ascii="宋体" w:hAnsi="宋体" w:cs="宋体"/>
          <w:caps/>
          <w:kern w:val="0"/>
          <w:sz w:val="18"/>
          <w:szCs w:val="18"/>
          <w:lang w:val="zh-CN"/>
        </w:rPr>
        <w:t>5</w:t>
      </w:r>
      <w:r>
        <w:rPr>
          <w:rFonts w:hint="eastAsia" w:ascii="宋体" w:hAnsi="宋体" w:cs="宋体"/>
          <w:caps/>
          <w:kern w:val="0"/>
          <w:sz w:val="18"/>
          <w:szCs w:val="18"/>
          <w:lang w:val="zh-CN"/>
        </w:rPr>
        <w:t>月</w:t>
      </w:r>
      <w:r>
        <w:rPr>
          <w:rFonts w:ascii="宋体" w:hAnsi="宋体" w:cs="宋体"/>
          <w:caps/>
          <w:kern w:val="0"/>
          <w:sz w:val="18"/>
          <w:szCs w:val="18"/>
          <w:lang w:val="zh-CN"/>
        </w:rPr>
        <w:t>2</w:t>
      </w:r>
      <w:r>
        <w:rPr>
          <w:rFonts w:hint="eastAsia" w:ascii="宋体" w:hAnsi="宋体" w:cs="宋体"/>
          <w:caps/>
          <w:kern w:val="0"/>
          <w:sz w:val="18"/>
          <w:szCs w:val="18"/>
          <w:lang w:val="zh-CN"/>
        </w:rPr>
        <w:t>日《人民日报》刊登了这样一条消息：诺贝尔奖获得者、华裔科学家丁肇中在谈到他的科学研究体会时说：“</w:t>
      </w:r>
      <w:r>
        <w:rPr>
          <w:rFonts w:ascii="宋体" w:hAnsi="宋体" w:cs="宋体"/>
          <w:caps/>
          <w:kern w:val="0"/>
          <w:sz w:val="18"/>
          <w:szCs w:val="18"/>
          <w:lang w:val="zh-CN"/>
        </w:rPr>
        <w:t>20</w:t>
      </w:r>
      <w:r>
        <w:rPr>
          <w:rFonts w:hint="eastAsia" w:ascii="宋体" w:hAnsi="宋体" w:cs="宋体"/>
          <w:caps/>
          <w:kern w:val="0"/>
          <w:sz w:val="18"/>
          <w:szCs w:val="18"/>
          <w:lang w:val="zh-CN"/>
        </w:rPr>
        <w:t>世纪</w:t>
      </w:r>
      <w:r>
        <w:rPr>
          <w:rFonts w:ascii="宋体" w:hAnsi="宋体" w:cs="宋体"/>
          <w:caps/>
          <w:kern w:val="0"/>
          <w:sz w:val="18"/>
          <w:szCs w:val="18"/>
          <w:lang w:val="zh-CN"/>
        </w:rPr>
        <w:t>70</w:t>
      </w:r>
      <w:r>
        <w:rPr>
          <w:rFonts w:hint="eastAsia" w:ascii="宋体" w:hAnsi="宋体" w:cs="宋体"/>
          <w:caps/>
          <w:kern w:val="0"/>
          <w:sz w:val="18"/>
          <w:szCs w:val="18"/>
          <w:lang w:val="zh-CN"/>
        </w:rPr>
        <w:t>年代，人们已经知道所有的基本粒子是由</w:t>
      </w:r>
      <w:r>
        <w:rPr>
          <w:rFonts w:ascii="宋体" w:hAnsi="宋体" w:cs="宋体"/>
          <w:caps/>
          <w:kern w:val="0"/>
          <w:sz w:val="18"/>
          <w:szCs w:val="18"/>
          <w:lang w:val="zh-CN"/>
        </w:rPr>
        <w:t>3</w:t>
      </w:r>
      <w:r>
        <w:rPr>
          <w:rFonts w:hint="eastAsia" w:ascii="宋体" w:hAnsi="宋体" w:cs="宋体"/>
          <w:caps/>
          <w:kern w:val="0"/>
          <w:sz w:val="18"/>
          <w:szCs w:val="18"/>
          <w:lang w:val="zh-CN"/>
        </w:rPr>
        <w:t>种夸克组成的。我的问题是，为什么只有</w:t>
      </w:r>
      <w:r>
        <w:rPr>
          <w:rFonts w:ascii="宋体" w:hAnsi="宋体" w:cs="宋体"/>
          <w:caps/>
          <w:kern w:val="0"/>
          <w:sz w:val="18"/>
          <w:szCs w:val="18"/>
          <w:lang w:val="zh-CN"/>
        </w:rPr>
        <w:t>3</w:t>
      </w:r>
      <w:r>
        <w:rPr>
          <w:rFonts w:hint="eastAsia" w:ascii="宋体" w:hAnsi="宋体" w:cs="宋体"/>
          <w:caps/>
          <w:kern w:val="0"/>
          <w:sz w:val="18"/>
          <w:szCs w:val="18"/>
          <w:lang w:val="zh-CN"/>
        </w:rPr>
        <w:t>种夸克？为了寻找新夸克，我决定建造一个高灵敏度的探测器。当时所有的人都认为只有</w:t>
      </w:r>
      <w:r>
        <w:rPr>
          <w:rFonts w:ascii="宋体" w:hAnsi="宋体" w:cs="宋体"/>
          <w:caps/>
          <w:kern w:val="0"/>
          <w:sz w:val="18"/>
          <w:szCs w:val="18"/>
          <w:lang w:val="zh-CN"/>
        </w:rPr>
        <w:t>3</w:t>
      </w:r>
      <w:r>
        <w:rPr>
          <w:rFonts w:hint="eastAsia" w:ascii="宋体" w:hAnsi="宋体" w:cs="宋体"/>
          <w:caps/>
          <w:kern w:val="0"/>
          <w:sz w:val="18"/>
          <w:szCs w:val="18"/>
          <w:lang w:val="zh-CN"/>
        </w:rPr>
        <w:t>种夸克，因为</w:t>
      </w:r>
      <w:r>
        <w:rPr>
          <w:rFonts w:ascii="宋体" w:hAnsi="宋体" w:cs="宋体"/>
          <w:caps/>
          <w:kern w:val="0"/>
          <w:sz w:val="18"/>
          <w:szCs w:val="18"/>
          <w:lang w:val="zh-CN"/>
        </w:rPr>
        <w:t>3</w:t>
      </w:r>
      <w:r>
        <w:rPr>
          <w:rFonts w:hint="eastAsia" w:ascii="宋体" w:hAnsi="宋体" w:cs="宋体"/>
          <w:caps/>
          <w:kern w:val="0"/>
          <w:sz w:val="18"/>
          <w:szCs w:val="18"/>
          <w:lang w:val="zh-CN"/>
        </w:rPr>
        <w:t>种夸克可以解释所有的现象，所以这个实验被费米国家实验室和西欧核子中心拒绝了，认为是不可能的。</w:t>
      </w:r>
      <w:r>
        <w:rPr>
          <w:rFonts w:ascii="宋体" w:hAnsi="宋体" w:cs="宋体"/>
          <w:caps/>
          <w:kern w:val="0"/>
          <w:sz w:val="18"/>
          <w:szCs w:val="18"/>
          <w:lang w:val="zh-CN"/>
        </w:rPr>
        <w:t>1972</w:t>
      </w:r>
      <w:r>
        <w:rPr>
          <w:rFonts w:hint="eastAsia" w:ascii="宋体" w:hAnsi="宋体" w:cs="宋体"/>
          <w:caps/>
          <w:kern w:val="0"/>
          <w:sz w:val="18"/>
          <w:szCs w:val="18"/>
          <w:lang w:val="zh-CN"/>
        </w:rPr>
        <w:t>年冬到</w:t>
      </w:r>
      <w:r>
        <w:rPr>
          <w:rFonts w:ascii="宋体" w:hAnsi="宋体" w:cs="宋体"/>
          <w:caps/>
          <w:kern w:val="0"/>
          <w:sz w:val="18"/>
          <w:szCs w:val="18"/>
          <w:lang w:val="zh-CN"/>
        </w:rPr>
        <w:t>1974</w:t>
      </w:r>
      <w:r>
        <w:rPr>
          <w:rFonts w:hint="eastAsia" w:ascii="宋体" w:hAnsi="宋体" w:cs="宋体"/>
          <w:caps/>
          <w:kern w:val="0"/>
          <w:sz w:val="18"/>
          <w:szCs w:val="18"/>
          <w:lang w:val="zh-CN"/>
        </w:rPr>
        <w:t>年间，我们在布鲁克海文国家实验室用一个比较低能的加速器来做这个实验，终于发现了一种新的夸克。这就表明，以前说只有</w:t>
      </w:r>
      <w:r>
        <w:rPr>
          <w:rFonts w:ascii="宋体" w:hAnsi="宋体" w:cs="宋体"/>
          <w:caps/>
          <w:kern w:val="0"/>
          <w:sz w:val="18"/>
          <w:szCs w:val="18"/>
          <w:lang w:val="zh-CN"/>
        </w:rPr>
        <w:t>3</w:t>
      </w:r>
      <w:r>
        <w:rPr>
          <w:rFonts w:hint="eastAsia" w:ascii="宋体" w:hAnsi="宋体" w:cs="宋体"/>
          <w:caps/>
          <w:kern w:val="0"/>
          <w:sz w:val="18"/>
          <w:szCs w:val="18"/>
          <w:lang w:val="zh-CN"/>
        </w:rPr>
        <w:t>种夸克的观念是错误的，还有第</w:t>
      </w:r>
      <w:r>
        <w:rPr>
          <w:rFonts w:ascii="宋体" w:hAnsi="宋体" w:cs="宋体"/>
          <w:caps/>
          <w:kern w:val="0"/>
          <w:sz w:val="18"/>
          <w:szCs w:val="18"/>
          <w:lang w:val="zh-CN"/>
        </w:rPr>
        <w:t>4</w:t>
      </w:r>
      <w:r>
        <w:rPr>
          <w:rFonts w:hint="eastAsia" w:ascii="宋体" w:hAnsi="宋体" w:cs="宋体"/>
          <w:caps/>
          <w:kern w:val="0"/>
          <w:sz w:val="18"/>
          <w:szCs w:val="18"/>
          <w:lang w:val="zh-CN"/>
        </w:rPr>
        <w:t>种夸克。有了第</w:t>
      </w:r>
      <w:r>
        <w:rPr>
          <w:rFonts w:ascii="宋体" w:hAnsi="宋体" w:cs="宋体"/>
          <w:caps/>
          <w:kern w:val="0"/>
          <w:sz w:val="18"/>
          <w:szCs w:val="18"/>
          <w:lang w:val="zh-CN"/>
        </w:rPr>
        <w:t>4</w:t>
      </w:r>
      <w:r>
        <w:rPr>
          <w:rFonts w:hint="eastAsia" w:ascii="宋体" w:hAnsi="宋体" w:cs="宋体"/>
          <w:caps/>
          <w:kern w:val="0"/>
          <w:sz w:val="18"/>
          <w:szCs w:val="18"/>
          <w:lang w:val="zh-CN"/>
        </w:rPr>
        <w:t>种，就可能有第</w:t>
      </w:r>
      <w:r>
        <w:rPr>
          <w:rFonts w:ascii="宋体" w:hAnsi="宋体" w:cs="宋体"/>
          <w:caps/>
          <w:kern w:val="0"/>
          <w:sz w:val="18"/>
          <w:szCs w:val="18"/>
          <w:lang w:val="zh-CN"/>
        </w:rPr>
        <w:t>5</w:t>
      </w:r>
      <w:r>
        <w:rPr>
          <w:rFonts w:hint="eastAsia" w:ascii="宋体" w:hAnsi="宋体" w:cs="宋体"/>
          <w:caps/>
          <w:kern w:val="0"/>
          <w:sz w:val="18"/>
          <w:szCs w:val="18"/>
          <w:lang w:val="zh-CN"/>
        </w:rPr>
        <w:t>种、第</w:t>
      </w:r>
      <w:r>
        <w:rPr>
          <w:rFonts w:ascii="宋体" w:hAnsi="宋体" w:cs="宋体"/>
          <w:caps/>
          <w:kern w:val="0"/>
          <w:sz w:val="18"/>
          <w:szCs w:val="18"/>
          <w:lang w:val="zh-CN"/>
        </w:rPr>
        <w:t>6</w:t>
      </w:r>
      <w:r>
        <w:rPr>
          <w:rFonts w:hint="eastAsia" w:ascii="宋体" w:hAnsi="宋体" w:cs="宋体"/>
          <w:caps/>
          <w:kern w:val="0"/>
          <w:sz w:val="18"/>
          <w:szCs w:val="18"/>
          <w:lang w:val="zh-CN"/>
        </w:rPr>
        <w:t>种，把以往的观念改变了。”</w:t>
      </w:r>
    </w:p>
    <w:p>
      <w:pPr>
        <w:autoSpaceDE w:val="0"/>
        <w:autoSpaceDN w:val="0"/>
        <w:adjustRightInd w:val="0"/>
        <w:ind w:firstLine="360" w:firstLineChars="200"/>
        <w:jc w:val="left"/>
        <w:rPr>
          <w:rFonts w:ascii="宋体" w:cs="宋体"/>
          <w:caps/>
          <w:kern w:val="0"/>
          <w:sz w:val="18"/>
          <w:szCs w:val="18"/>
          <w:lang w:val="zh-CN"/>
        </w:rPr>
      </w:pPr>
      <w:r>
        <w:rPr>
          <w:rFonts w:hint="eastAsia" w:ascii="宋体" w:hAnsi="宋体" w:cs="宋体"/>
          <w:kern w:val="0"/>
          <w:sz w:val="18"/>
          <w:szCs w:val="18"/>
          <w:lang w:val="zh-CN"/>
        </w:rPr>
        <w:t>根据以上材料分析回答：</w:t>
      </w:r>
      <w:r>
        <w:rPr>
          <w:rFonts w:hint="eastAsia" w:ascii="宋体" w:hAnsi="宋体" w:cs="宋体"/>
          <w:caps/>
          <w:kern w:val="0"/>
          <w:sz w:val="18"/>
          <w:szCs w:val="18"/>
          <w:lang w:val="zh-CN"/>
        </w:rPr>
        <w:t>科学发现过程在认识论上对我们发现和发展真理有哪些启示？</w:t>
      </w:r>
    </w:p>
    <w:p>
      <w:pPr>
        <w:autoSpaceDE w:val="0"/>
        <w:autoSpaceDN w:val="0"/>
        <w:adjustRightInd w:val="0"/>
        <w:ind w:firstLine="361" w:firstLineChars="200"/>
        <w:jc w:val="left"/>
        <w:rPr>
          <w:rFonts w:hint="eastAsia" w:ascii="宋体" w:hAnsi="宋体" w:cs="宋体"/>
          <w:b/>
          <w:kern w:val="0"/>
          <w:sz w:val="18"/>
          <w:szCs w:val="18"/>
          <w:lang w:val="zh-CN"/>
        </w:rPr>
      </w:pPr>
      <w:r>
        <w:rPr>
          <w:rFonts w:hint="eastAsia" w:ascii="宋体" w:hAnsi="宋体" w:cs="宋体"/>
          <w:b/>
          <w:kern w:val="0"/>
          <w:sz w:val="18"/>
          <w:szCs w:val="18"/>
          <w:lang w:val="zh-CN"/>
        </w:rPr>
        <w:t>［参考答案要点</w:t>
      </w:r>
      <w:r>
        <w:rPr>
          <w:rFonts w:ascii="宋体" w:hAnsi="宋体" w:cs="宋体"/>
          <w:b/>
          <w:kern w:val="0"/>
          <w:sz w:val="18"/>
          <w:szCs w:val="18"/>
          <w:lang w:val="zh-CN"/>
        </w:rPr>
        <w:t>:</w:t>
      </w:r>
      <w:r>
        <w:rPr>
          <w:rFonts w:hint="eastAsia" w:ascii="宋体" w:hAnsi="宋体" w:cs="宋体"/>
          <w:b/>
          <w:kern w:val="0"/>
          <w:sz w:val="18"/>
          <w:szCs w:val="18"/>
          <w:lang w:val="zh-CN"/>
        </w:rPr>
        <w:t>］</w:t>
      </w:r>
    </w:p>
    <w:p>
      <w:pPr>
        <w:autoSpaceDE w:val="0"/>
        <w:autoSpaceDN w:val="0"/>
        <w:adjustRightInd w:val="0"/>
        <w:ind w:firstLine="360" w:firstLineChars="200"/>
        <w:jc w:val="left"/>
        <w:rPr>
          <w:rFonts w:ascii="宋体" w:cs="宋体"/>
          <w:kern w:val="0"/>
          <w:sz w:val="18"/>
          <w:szCs w:val="18"/>
          <w:lang w:val="zh-CN"/>
        </w:rPr>
      </w:pPr>
      <w:r>
        <w:rPr>
          <w:rFonts w:hint="eastAsia" w:ascii="宋体" w:hAnsi="宋体" w:cs="宋体"/>
          <w:kern w:val="0"/>
          <w:sz w:val="18"/>
          <w:szCs w:val="18"/>
          <w:lang w:val="zh-CN"/>
        </w:rPr>
        <w:t>（</w:t>
      </w:r>
      <w:r>
        <w:rPr>
          <w:rFonts w:ascii="宋体" w:hAnsi="宋体" w:cs="宋体"/>
          <w:kern w:val="0"/>
          <w:sz w:val="18"/>
          <w:szCs w:val="18"/>
          <w:lang w:val="zh-CN"/>
        </w:rPr>
        <w:t>1</w:t>
      </w:r>
      <w:r>
        <w:rPr>
          <w:rFonts w:hint="eastAsia" w:ascii="宋体" w:hAnsi="宋体" w:cs="宋体"/>
          <w:kern w:val="0"/>
          <w:sz w:val="18"/>
          <w:szCs w:val="18"/>
          <w:lang w:val="zh-CN"/>
        </w:rPr>
        <w:t>）实践是认识的基础。人们要获得关于事物的正确认识，往往需要经历由实践到认识和由认识到实践的反复循环。科学研究的过程就是不断探索真理和发现真理的过程。</w:t>
      </w:r>
    </w:p>
    <w:p>
      <w:pPr>
        <w:autoSpaceDE w:val="0"/>
        <w:autoSpaceDN w:val="0"/>
        <w:adjustRightInd w:val="0"/>
        <w:jc w:val="left"/>
        <w:rPr>
          <w:rFonts w:ascii="宋体" w:cs="宋体"/>
          <w:kern w:val="0"/>
          <w:sz w:val="18"/>
          <w:szCs w:val="18"/>
          <w:lang w:val="zh-CN"/>
        </w:rPr>
      </w:pPr>
      <w:r>
        <w:rPr>
          <w:rFonts w:ascii="宋体" w:hAnsi="宋体" w:cs="宋体"/>
          <w:kern w:val="0"/>
          <w:sz w:val="18"/>
          <w:szCs w:val="18"/>
          <w:lang w:val="zh-CN"/>
        </w:rPr>
        <w:t xml:space="preserve"> </w:t>
      </w:r>
      <w:r>
        <w:rPr>
          <w:rFonts w:hint="eastAsia" w:ascii="宋体" w:hAnsi="宋体" w:cs="宋体"/>
          <w:kern w:val="0"/>
          <w:sz w:val="18"/>
          <w:szCs w:val="18"/>
          <w:lang w:val="zh-CN"/>
        </w:rPr>
        <w:t xml:space="preserve">  （</w:t>
      </w:r>
      <w:r>
        <w:rPr>
          <w:rFonts w:ascii="宋体" w:hAnsi="宋体" w:cs="宋体"/>
          <w:kern w:val="0"/>
          <w:sz w:val="18"/>
          <w:szCs w:val="18"/>
          <w:lang w:val="zh-CN"/>
        </w:rPr>
        <w:t>2</w:t>
      </w:r>
      <w:r>
        <w:rPr>
          <w:rFonts w:hint="eastAsia" w:ascii="宋体" w:hAnsi="宋体" w:cs="宋体"/>
          <w:kern w:val="0"/>
          <w:sz w:val="18"/>
          <w:szCs w:val="18"/>
          <w:lang w:val="zh-CN"/>
        </w:rPr>
        <w:t>）真理是一个过程，即不断地由相对真理走向绝对真理的过程。真理又是一个与谬误相比较而存在相斗争而发展的过程，这是真理发展的一般规律。科学真理的发现，证实和丰富了马克思主义的认识论。</w:t>
      </w:r>
    </w:p>
    <w:p>
      <w:pPr>
        <w:ind w:firstLine="360"/>
        <w:rPr>
          <w:rFonts w:hint="eastAsia" w:ascii="ˎ̥" w:hAnsi="ˎ̥"/>
          <w:b/>
          <w:color w:val="000000"/>
          <w:sz w:val="18"/>
          <w:szCs w:val="18"/>
        </w:rPr>
      </w:pPr>
      <w:r>
        <w:rPr>
          <w:rFonts w:hint="eastAsia" w:ascii="宋体" w:hAnsi="宋体" w:cs="宋体"/>
          <w:b/>
          <w:kern w:val="0"/>
          <w:sz w:val="18"/>
          <w:szCs w:val="18"/>
          <w:lang w:val="zh-CN"/>
        </w:rPr>
        <w:t>5．</w:t>
      </w:r>
      <w:r>
        <w:rPr>
          <w:rFonts w:hint="eastAsia" w:ascii="ˎ̥" w:hAnsi="ˎ̥"/>
          <w:b/>
          <w:color w:val="000000"/>
          <w:sz w:val="18"/>
          <w:szCs w:val="18"/>
        </w:rPr>
        <w:t>下面是一个关于对西红柿认识经过的材料。</w:t>
      </w:r>
    </w:p>
    <w:p>
      <w:pPr>
        <w:ind w:firstLine="360"/>
        <w:rPr>
          <w:rFonts w:hint="eastAsia" w:ascii="宋体" w:hAnsi="宋体"/>
          <w:sz w:val="18"/>
          <w:szCs w:val="18"/>
        </w:rPr>
      </w:pPr>
      <w:r>
        <w:rPr>
          <w:rFonts w:hint="eastAsia" w:ascii="宋体" w:hAnsi="宋体"/>
          <w:sz w:val="18"/>
          <w:szCs w:val="18"/>
        </w:rPr>
        <w:t>酸甜可口、营养丰富的西红柿，人们都喜欢吃，然而当初人们却不敢吃它。原来西红柿生长在南美洲茂密的森林里，尽管它很讨人喜爱，但当地人认为它有剧毒，不用说吃，就连碰也不敢碰它，并给它起了吓人的名字叫“狼桃”。直到18世纪，法国有一位画家抱着献身的精神，决心要尝试一下。在吃之前，画家作好牺牲的准备，吃完之后，就躺在床上等待“上帝的召见”。可是时间过了很久，他不但没有死，而且也没有任何不舒服的感觉。</w:t>
      </w:r>
    </w:p>
    <w:p>
      <w:pPr>
        <w:ind w:firstLine="360" w:firstLineChars="200"/>
        <w:rPr>
          <w:rFonts w:hint="eastAsia"/>
          <w:sz w:val="18"/>
          <w:szCs w:val="18"/>
        </w:rPr>
      </w:pPr>
      <w:r>
        <w:rPr>
          <w:rFonts w:hint="eastAsia"/>
          <w:sz w:val="18"/>
          <w:szCs w:val="18"/>
        </w:rPr>
        <w:t>根据以上材料分析回答：</w:t>
      </w:r>
    </w:p>
    <w:p>
      <w:pPr>
        <w:ind w:firstLine="396" w:firstLineChars="220"/>
        <w:rPr>
          <w:rFonts w:hint="eastAsia" w:ascii="宋体" w:hAnsi="宋体"/>
          <w:sz w:val="18"/>
          <w:szCs w:val="18"/>
        </w:rPr>
      </w:pPr>
      <w:r>
        <w:rPr>
          <w:rFonts w:hint="eastAsia" w:ascii="宋体" w:hAnsi="宋体"/>
          <w:sz w:val="18"/>
          <w:szCs w:val="18"/>
        </w:rPr>
        <w:t>（1）实践有哪些基本特性？</w:t>
      </w:r>
    </w:p>
    <w:p>
      <w:pPr>
        <w:ind w:firstLine="396" w:firstLineChars="220"/>
        <w:rPr>
          <w:rFonts w:hint="eastAsia" w:ascii="宋体" w:hAnsi="宋体"/>
          <w:sz w:val="18"/>
          <w:szCs w:val="18"/>
        </w:rPr>
      </w:pPr>
      <w:r>
        <w:rPr>
          <w:rFonts w:hint="eastAsia" w:ascii="宋体" w:hAnsi="宋体"/>
          <w:sz w:val="18"/>
          <w:szCs w:val="18"/>
        </w:rPr>
        <w:t>（2）结合案例说明实践在认识中的作用。</w:t>
      </w:r>
    </w:p>
    <w:p>
      <w:pPr>
        <w:ind w:firstLine="360"/>
        <w:rPr>
          <w:rFonts w:hint="eastAsia" w:ascii="宋体" w:hAnsi="宋体" w:cs="Tahoma"/>
          <w:b/>
          <w:color w:val="333333"/>
          <w:kern w:val="0"/>
          <w:sz w:val="18"/>
          <w:szCs w:val="18"/>
        </w:rPr>
      </w:pPr>
      <w:r>
        <w:rPr>
          <w:rFonts w:hint="eastAsia" w:ascii="宋体" w:hAnsi="宋体" w:cs="Tahoma"/>
          <w:b/>
          <w:color w:val="333333"/>
          <w:kern w:val="0"/>
          <w:sz w:val="18"/>
          <w:szCs w:val="18"/>
        </w:rPr>
        <w:t>[参考</w:t>
      </w:r>
      <w:r>
        <w:rPr>
          <w:rFonts w:ascii="宋体" w:hAnsi="宋体" w:cs="Tahoma"/>
          <w:b/>
          <w:color w:val="333333"/>
          <w:kern w:val="0"/>
          <w:sz w:val="18"/>
          <w:szCs w:val="18"/>
        </w:rPr>
        <w:t>答案要点</w:t>
      </w:r>
      <w:r>
        <w:rPr>
          <w:rFonts w:hint="eastAsia" w:ascii="宋体" w:hAnsi="宋体" w:cs="Tahoma"/>
          <w:b/>
          <w:color w:val="333333"/>
          <w:kern w:val="0"/>
          <w:sz w:val="18"/>
          <w:szCs w:val="18"/>
        </w:rPr>
        <w:t>:]</w:t>
      </w:r>
    </w:p>
    <w:p>
      <w:pPr>
        <w:ind w:firstLine="360"/>
        <w:rPr>
          <w:rFonts w:hint="eastAsia" w:ascii="宋体" w:hAnsi="宋体"/>
          <w:sz w:val="18"/>
          <w:szCs w:val="18"/>
        </w:rPr>
      </w:pPr>
      <w:r>
        <w:rPr>
          <w:rFonts w:hint="eastAsia" w:ascii="宋体" w:hAnsi="宋体"/>
          <w:sz w:val="18"/>
          <w:szCs w:val="18"/>
        </w:rPr>
        <w:t>画家为了认识“狼桃”，作好了充分的准备去尝试，对于我们具有较大启示。画家的尝试行为即是一种认识世界和改造世界的实践，说明实践</w:t>
      </w:r>
      <w:r>
        <w:rPr>
          <w:rFonts w:ascii="宋体" w:hAnsi="宋体"/>
          <w:sz w:val="18"/>
          <w:szCs w:val="18"/>
        </w:rPr>
        <w:t>具有三个基本特征</w:t>
      </w:r>
      <w:r>
        <w:rPr>
          <w:rFonts w:hint="eastAsia" w:ascii="宋体" w:hAnsi="宋体"/>
          <w:sz w:val="18"/>
          <w:szCs w:val="18"/>
        </w:rPr>
        <w:t>：</w:t>
      </w:r>
      <w:r>
        <w:rPr>
          <w:rFonts w:ascii="宋体" w:hAnsi="宋体"/>
          <w:sz w:val="18"/>
          <w:szCs w:val="18"/>
        </w:rPr>
        <w:t>（1）实践是客观的物质性的活动。第一实践的主体是客观的。第二，实践的对象是客观的。第三，实践的手段是客观的。</w:t>
      </w:r>
      <w:r>
        <w:rPr>
          <w:rFonts w:hint="eastAsia" w:ascii="宋体" w:hAnsi="宋体"/>
          <w:sz w:val="18"/>
          <w:szCs w:val="18"/>
        </w:rPr>
        <w:t>（</w:t>
      </w:r>
      <w:r>
        <w:rPr>
          <w:rFonts w:ascii="宋体" w:hAnsi="宋体"/>
          <w:sz w:val="18"/>
          <w:szCs w:val="18"/>
        </w:rPr>
        <w:t>2）实践是有意识、有目的的能动性的活动。人们在实践中变革客观事物，就是把原有的东西改造为新的东西，创造出新的东西。这种有目的的创造充分显示了实践的能动性。（3）实践是社会性历史性的活动。第一，实践不是孤立的个人的活动，而是处于一定社会关系中的人所进行的活动。第二，实践是历史地发展着的，它不会停留在一个水平上，而是由低级到高级、由简单到复杂无止境地发展着。</w:t>
      </w:r>
      <w:r>
        <w:rPr>
          <w:rFonts w:hint="eastAsia" w:ascii="宋体" w:hAnsi="宋体"/>
          <w:sz w:val="18"/>
          <w:szCs w:val="18"/>
        </w:rPr>
        <w:t xml:space="preserve"> </w:t>
      </w:r>
    </w:p>
    <w:p>
      <w:pPr>
        <w:autoSpaceDE w:val="0"/>
        <w:autoSpaceDN w:val="0"/>
        <w:adjustRightInd w:val="0"/>
        <w:ind w:firstLine="361" w:firstLineChars="200"/>
        <w:jc w:val="left"/>
        <w:rPr>
          <w:rFonts w:hint="eastAsia" w:ascii="宋体" w:hAnsi="宋体"/>
          <w:sz w:val="18"/>
          <w:szCs w:val="18"/>
        </w:rPr>
      </w:pPr>
      <w:r>
        <w:rPr>
          <w:rFonts w:hint="eastAsia" w:ascii="宋体" w:hAnsi="宋体"/>
          <w:b/>
          <w:bCs/>
          <w:sz w:val="18"/>
          <w:szCs w:val="18"/>
        </w:rPr>
        <w:t> </w:t>
      </w:r>
      <w:r>
        <w:rPr>
          <w:rFonts w:ascii="宋体" w:hAnsi="宋体"/>
          <w:sz w:val="18"/>
          <w:szCs w:val="18"/>
        </w:rPr>
        <w:t>实践对认识具有决定作用</w:t>
      </w:r>
      <w:r>
        <w:rPr>
          <w:rFonts w:hint="eastAsia" w:ascii="宋体" w:hAnsi="宋体"/>
          <w:sz w:val="18"/>
          <w:szCs w:val="18"/>
        </w:rPr>
        <w:t>：（</w:t>
      </w:r>
      <w:r>
        <w:rPr>
          <w:rFonts w:ascii="宋体" w:hAnsi="宋体"/>
          <w:sz w:val="18"/>
          <w:szCs w:val="18"/>
        </w:rPr>
        <w:t>1）实践是认识的来源。认识的对象由实践的需要确定，认识在变革对象的实践中产生。（2）实践是认识发展的根本动力。认识的课题在实践中不断解决又不断产生，认识的工具在实践中不断改进和提高。（3）实践是认识的最终目的。认识的根本目的则是把理性认识应用于实践，去指导实践。不为实践服务的认识毫无意义。（4）实践是检验认识正确与否的惟一标准。实践是主观见之于客观的活动。人的认识是否同客观实际相符合，只能由实践的客观效果来检验。</w:t>
      </w:r>
    </w:p>
    <w:p>
      <w:pPr>
        <w:ind w:firstLine="354" w:firstLineChars="196"/>
        <w:rPr>
          <w:rFonts w:hint="eastAsia" w:ascii="Verdana" w:hAnsi="Verdana"/>
          <w:b/>
          <w:bCs/>
          <w:color w:val="000000"/>
          <w:sz w:val="18"/>
          <w:szCs w:val="18"/>
        </w:rPr>
      </w:pPr>
      <w:r>
        <w:rPr>
          <w:rFonts w:hint="eastAsia" w:ascii="宋体" w:hAnsi="宋体"/>
          <w:b/>
          <w:sz w:val="18"/>
          <w:szCs w:val="18"/>
        </w:rPr>
        <w:t>6．</w:t>
      </w:r>
      <w:r>
        <w:rPr>
          <w:rFonts w:ascii="Verdana" w:hAnsi="Verdana"/>
          <w:b/>
          <w:bCs/>
          <w:color w:val="000000"/>
          <w:sz w:val="18"/>
          <w:szCs w:val="18"/>
        </w:rPr>
        <w:t>下面是</w:t>
      </w:r>
      <w:r>
        <w:rPr>
          <w:rFonts w:hint="eastAsia" w:ascii="Verdana" w:hAnsi="Verdana"/>
          <w:b/>
          <w:bCs/>
          <w:color w:val="000000"/>
          <w:sz w:val="18"/>
          <w:szCs w:val="18"/>
        </w:rPr>
        <w:t>一组</w:t>
      </w:r>
      <w:r>
        <w:rPr>
          <w:rFonts w:ascii="Verdana" w:hAnsi="Verdana"/>
          <w:b/>
          <w:bCs/>
          <w:color w:val="000000"/>
          <w:sz w:val="18"/>
          <w:szCs w:val="18"/>
        </w:rPr>
        <w:t>有关自由观的材料</w:t>
      </w:r>
      <w:r>
        <w:rPr>
          <w:rFonts w:hint="eastAsia" w:ascii="Verdana" w:hAnsi="Verdana"/>
          <w:b/>
          <w:bCs/>
          <w:color w:val="000000"/>
          <w:sz w:val="18"/>
          <w:szCs w:val="18"/>
        </w:rPr>
        <w:t>。</w:t>
      </w:r>
    </w:p>
    <w:p>
      <w:pPr>
        <w:ind w:firstLine="360" w:firstLineChars="200"/>
        <w:rPr>
          <w:rFonts w:hint="eastAsia" w:ascii="楷体_GB2312" w:hAnsi="宋体" w:eastAsia="楷体_GB2312"/>
          <w:color w:val="000000"/>
          <w:sz w:val="18"/>
          <w:szCs w:val="18"/>
        </w:rPr>
      </w:pPr>
      <w:r>
        <w:rPr>
          <w:rFonts w:hint="eastAsia" w:ascii="宋体" w:hAnsi="宋体"/>
          <w:color w:val="000000"/>
          <w:sz w:val="18"/>
          <w:szCs w:val="18"/>
        </w:rPr>
        <w:t>材料1：霍尔巴赫认为,“人的任何行为举止都是不自由的”,自由是“一种纯粹的幻想”。“人在他生存的每一瞬间,都是在必然性掌握之中的一个被动的工具”,“人在他的一生中没有一刻是自由的”,只能服从必然性和“宿命”的摆布。</w:t>
      </w:r>
      <w:r>
        <w:rPr>
          <w:rFonts w:hint="eastAsia" w:ascii="楷体_GB2312" w:hAnsi="宋体" w:eastAsia="楷体_GB2312"/>
          <w:color w:val="000000"/>
          <w:sz w:val="18"/>
          <w:szCs w:val="18"/>
        </w:rPr>
        <w:t>(摘自霍尔巴赫:《自然的体系》,上卷)</w:t>
      </w:r>
    </w:p>
    <w:p>
      <w:pPr>
        <w:ind w:firstLine="360" w:firstLineChars="200"/>
        <w:rPr>
          <w:rFonts w:hint="eastAsia" w:ascii="楷体_GB2312" w:hAnsi="宋体" w:eastAsia="楷体_GB2312"/>
          <w:color w:val="000000"/>
          <w:sz w:val="18"/>
          <w:szCs w:val="18"/>
        </w:rPr>
      </w:pPr>
      <w:r>
        <w:rPr>
          <w:rFonts w:hint="eastAsia" w:ascii="宋体" w:hAnsi="宋体"/>
          <w:color w:val="000000"/>
          <w:sz w:val="18"/>
          <w:szCs w:val="18"/>
        </w:rPr>
        <w:t>材料2：萨特认为,自由是人的存在方式,自由与人不可分。自由就是“选择的自主”,“这个选择永远是无条件的”,不“附属于”“任何必然性”,“不受因果关系制约”,无任何根据和是非标准。因此,“人是绝对自由的,人就是自由”。</w:t>
      </w:r>
      <w:r>
        <w:rPr>
          <w:rFonts w:hint="eastAsia" w:ascii="楷体_GB2312" w:hAnsi="宋体" w:eastAsia="楷体_GB2312"/>
          <w:color w:val="000000"/>
          <w:sz w:val="18"/>
          <w:szCs w:val="18"/>
        </w:rPr>
        <w:t>(摘自萨特:《存在与虚无》和《存在主义是一种人道主义》)</w:t>
      </w:r>
    </w:p>
    <w:p>
      <w:pPr>
        <w:ind w:firstLine="360" w:firstLineChars="200"/>
        <w:rPr>
          <w:rFonts w:hint="eastAsia" w:ascii="楷体_GB2312" w:hAnsi="宋体" w:eastAsia="楷体_GB2312"/>
          <w:color w:val="000000"/>
          <w:sz w:val="18"/>
          <w:szCs w:val="18"/>
        </w:rPr>
      </w:pPr>
      <w:r>
        <w:rPr>
          <w:rFonts w:hint="eastAsia" w:ascii="宋体" w:hAnsi="宋体"/>
          <w:color w:val="000000"/>
          <w:sz w:val="18"/>
          <w:szCs w:val="18"/>
        </w:rPr>
        <w:t>材料3：恩格斯指出:“自由不在于在幻想中摆脱自然规律而独立,而在于认识这些规律,从而能够有计划地使自然规律为一定的目的服务”。“自由就在于根据对自然界的必然性的认识来支配我们自己和外部自然；因此它必然是历史发展的产物”。“文化上的每一个进步,都是迈向自由的一步。”</w:t>
      </w:r>
      <w:r>
        <w:rPr>
          <w:rFonts w:hint="eastAsia" w:ascii="楷体_GB2312" w:hAnsi="宋体" w:eastAsia="楷体_GB2312"/>
          <w:color w:val="000000"/>
          <w:sz w:val="18"/>
          <w:szCs w:val="18"/>
        </w:rPr>
        <w:t>(摘自《马克思恩格斯选集》第3卷，人民出版社1995年版，第456页。)</w:t>
      </w:r>
    </w:p>
    <w:p>
      <w:pPr>
        <w:ind w:firstLine="360" w:firstLineChars="200"/>
        <w:rPr>
          <w:rFonts w:hint="eastAsia"/>
          <w:sz w:val="18"/>
          <w:szCs w:val="18"/>
        </w:rPr>
      </w:pPr>
      <w:r>
        <w:rPr>
          <w:rFonts w:hint="eastAsia"/>
          <w:sz w:val="18"/>
          <w:szCs w:val="18"/>
        </w:rPr>
        <w:t>根据以上材料分析回答：</w:t>
      </w:r>
    </w:p>
    <w:p>
      <w:pPr>
        <w:ind w:firstLine="360" w:firstLineChars="200"/>
        <w:rPr>
          <w:rFonts w:hint="eastAsia" w:ascii="宋体" w:hAnsi="宋体"/>
          <w:color w:val="000000"/>
          <w:sz w:val="18"/>
          <w:szCs w:val="18"/>
        </w:rPr>
      </w:pPr>
      <w:r>
        <w:rPr>
          <w:rFonts w:hint="eastAsia" w:ascii="宋体" w:hAnsi="宋体"/>
          <w:color w:val="000000"/>
          <w:sz w:val="18"/>
          <w:szCs w:val="18"/>
        </w:rPr>
        <w:t>1.材料1所表述的自由观及其错误。</w:t>
      </w:r>
    </w:p>
    <w:p>
      <w:pPr>
        <w:ind w:firstLine="90" w:firstLineChars="50"/>
        <w:rPr>
          <w:rFonts w:hint="eastAsia" w:ascii="宋体" w:hAnsi="宋体"/>
          <w:color w:val="000000"/>
          <w:sz w:val="18"/>
          <w:szCs w:val="18"/>
        </w:rPr>
      </w:pPr>
      <w:r>
        <w:rPr>
          <w:rFonts w:hint="eastAsia" w:ascii="宋体" w:hAnsi="宋体"/>
          <w:color w:val="000000"/>
          <w:sz w:val="18"/>
          <w:szCs w:val="18"/>
        </w:rPr>
        <w:tab/>
      </w:r>
      <w:r>
        <w:rPr>
          <w:rFonts w:hint="eastAsia" w:ascii="宋体" w:hAnsi="宋体"/>
          <w:color w:val="000000"/>
          <w:sz w:val="18"/>
          <w:szCs w:val="18"/>
        </w:rPr>
        <w:t>2.材料2所表述的自由观及其错误。</w:t>
      </w:r>
    </w:p>
    <w:p>
      <w:pPr>
        <w:ind w:firstLine="360" w:firstLineChars="200"/>
        <w:rPr>
          <w:rFonts w:hint="eastAsia" w:ascii="宋体" w:hAnsi="宋体"/>
          <w:color w:val="000000"/>
          <w:sz w:val="18"/>
          <w:szCs w:val="18"/>
        </w:rPr>
      </w:pPr>
      <w:r>
        <w:rPr>
          <w:rFonts w:hint="eastAsia" w:ascii="宋体" w:hAnsi="宋体"/>
          <w:color w:val="000000"/>
          <w:sz w:val="18"/>
          <w:szCs w:val="18"/>
        </w:rPr>
        <w:t>3.结合材料3简要说明马克思主义自由观的基本观点。</w:t>
      </w:r>
    </w:p>
    <w:p>
      <w:pPr>
        <w:rPr>
          <w:rFonts w:hint="eastAsia"/>
          <w:color w:val="000000"/>
          <w:sz w:val="18"/>
          <w:szCs w:val="18"/>
        </w:rPr>
      </w:pPr>
      <w:r>
        <w:rPr>
          <w:rFonts w:hint="eastAsia"/>
          <w:color w:val="000000"/>
          <w:sz w:val="18"/>
          <w:szCs w:val="18"/>
        </w:rPr>
        <w:tab/>
      </w:r>
      <w:r>
        <w:rPr>
          <w:rFonts w:hint="eastAsia"/>
          <w:color w:val="000000"/>
          <w:sz w:val="18"/>
          <w:szCs w:val="18"/>
        </w:rPr>
        <w:t>［</w:t>
      </w:r>
      <w:r>
        <w:rPr>
          <w:rFonts w:hint="eastAsia"/>
          <w:b/>
          <w:color w:val="000000"/>
          <w:sz w:val="18"/>
          <w:szCs w:val="18"/>
        </w:rPr>
        <w:t>参考</w:t>
      </w:r>
      <w:r>
        <w:rPr>
          <w:rFonts w:ascii="Verdana" w:hAnsi="Verdana"/>
          <w:b/>
          <w:bCs/>
          <w:color w:val="000000"/>
          <w:sz w:val="18"/>
          <w:szCs w:val="18"/>
        </w:rPr>
        <w:t>答案要点</w:t>
      </w:r>
      <w:r>
        <w:rPr>
          <w:rFonts w:hint="eastAsia" w:ascii="Verdana" w:hAnsi="Verdana"/>
          <w:b/>
          <w:bCs/>
          <w:color w:val="000000"/>
          <w:sz w:val="18"/>
          <w:szCs w:val="18"/>
        </w:rPr>
        <w:t>：］</w:t>
      </w:r>
    </w:p>
    <w:p>
      <w:pPr>
        <w:ind w:firstLine="360" w:firstLineChars="200"/>
        <w:rPr>
          <w:rFonts w:hint="eastAsia" w:ascii="宋体" w:hAnsi="宋体" w:cs="宋体"/>
          <w:b/>
          <w:kern w:val="0"/>
          <w:sz w:val="18"/>
          <w:szCs w:val="18"/>
          <w:lang w:val="zh-CN"/>
        </w:rPr>
      </w:pPr>
      <w:r>
        <w:rPr>
          <w:rFonts w:hint="eastAsia" w:ascii="宋体" w:hAnsi="宋体"/>
          <w:color w:val="000000"/>
          <w:sz w:val="18"/>
          <w:szCs w:val="18"/>
        </w:rPr>
        <w:t>(1)材料1是典型的机械决定论的自由观。这种观点强调客观必然性及其对人的制约性,但否定人的主观能动性,否定人的自由,最终导致宿命论。(2)材料2是典型的唯心主义绝对自由观。这种观点强调人的能动性,但否认客观必然性、因果关系和客观条件对人的能动性和自由的制约,把自由看成是绝对的,选择是任意的。这种观点贯彻到底就是唯我论。(3)材料3是恩格斯对辩证唯物主义自由观的阐述。马克思主义哲学认为,自由和必然是对立的统一,必然是事物发展的规律性,自由是对必然的正确认识和依据必然对世界的改造。必然是自由的限度,又是自由的根据。否认必然,不认识必然,就没有自由。认识和驾驭必然,才能使其为一定目的服务,才能取得自由。自由是具体的、历史的,没有绝对的自由。</w:t>
      </w:r>
    </w:p>
    <w:p>
      <w:pPr>
        <w:autoSpaceDE w:val="0"/>
        <w:autoSpaceDN w:val="0"/>
        <w:adjustRightInd w:val="0"/>
        <w:ind w:firstLine="360" w:firstLineChars="200"/>
        <w:jc w:val="left"/>
        <w:rPr>
          <w:rFonts w:hint="eastAsia" w:ascii="宋体" w:hAnsi="宋体" w:cs="宋体"/>
          <w:kern w:val="0"/>
          <w:sz w:val="18"/>
          <w:szCs w:val="18"/>
          <w:lang w:val="zh-CN"/>
        </w:rPr>
      </w:pPr>
      <w:r>
        <w:rPr>
          <w:rFonts w:ascii="宋体" w:hAnsi="宋体" w:cs="宋体"/>
          <w:kern w:val="0"/>
          <w:sz w:val="18"/>
          <w:szCs w:val="18"/>
          <w:lang w:val="zh-CN"/>
        </w:rPr>
        <w:br w:type="page"/>
      </w:r>
    </w:p>
    <w:p>
      <w:pPr>
        <w:adjustRightInd w:val="0"/>
        <w:snapToGrid w:val="0"/>
        <w:jc w:val="center"/>
        <w:rPr>
          <w:rFonts w:hint="eastAsia" w:ascii="黑体" w:hAnsi="宋体" w:eastAsia="黑体"/>
          <w:b/>
          <w:color w:val="FF0000"/>
          <w:sz w:val="18"/>
          <w:szCs w:val="18"/>
        </w:rPr>
      </w:pPr>
      <w:r>
        <w:rPr>
          <w:rFonts w:hint="eastAsia" w:ascii="黑体" w:hAnsi="宋体" w:eastAsia="黑体"/>
          <w:b/>
          <w:color w:val="FF0000"/>
          <w:sz w:val="18"/>
          <w:szCs w:val="18"/>
        </w:rPr>
        <w:t xml:space="preserve">第三章  </w:t>
      </w:r>
      <w:r>
        <w:rPr>
          <w:rFonts w:ascii="黑体" w:hAnsi="宋体" w:eastAsia="黑体"/>
          <w:b/>
          <w:color w:val="FF0000"/>
          <w:sz w:val="18"/>
          <w:szCs w:val="18"/>
        </w:rPr>
        <w:t>人类社会及其发展规律</w:t>
      </w:r>
    </w:p>
    <w:p>
      <w:pPr>
        <w:topLinePunct/>
        <w:adjustRightInd w:val="0"/>
        <w:ind w:firstLine="361" w:firstLineChars="200"/>
        <w:rPr>
          <w:rFonts w:hint="eastAsia"/>
          <w:b/>
          <w:sz w:val="18"/>
          <w:szCs w:val="18"/>
        </w:rPr>
      </w:pPr>
    </w:p>
    <w:p>
      <w:pPr>
        <w:autoSpaceDE w:val="0"/>
        <w:autoSpaceDN w:val="0"/>
        <w:adjustRightInd w:val="0"/>
        <w:ind w:firstLine="89" w:firstLineChars="49"/>
        <w:jc w:val="left"/>
        <w:rPr>
          <w:rFonts w:ascii="宋体" w:cs="宋体"/>
          <w:caps/>
          <w:sz w:val="18"/>
          <w:szCs w:val="18"/>
        </w:rPr>
      </w:pPr>
      <w:r>
        <w:rPr>
          <w:rFonts w:hint="eastAsia" w:ascii="宋体" w:hAnsi="宋体"/>
          <w:b/>
          <w:sz w:val="18"/>
          <w:szCs w:val="18"/>
        </w:rPr>
        <w:t>三、辨析题(</w:t>
      </w:r>
      <w:r>
        <w:rPr>
          <w:rFonts w:hint="eastAsia" w:ascii="楷体_GB2312" w:hAnsi="宋体" w:eastAsia="楷体_GB2312"/>
          <w:b/>
          <w:sz w:val="18"/>
          <w:szCs w:val="18"/>
        </w:rPr>
        <w:t>要求对所给出命题或观点进行辨别、分析，观点正确，言之成理。</w:t>
      </w:r>
      <w:r>
        <w:rPr>
          <w:rFonts w:hint="eastAsia" w:ascii="宋体" w:hAnsi="宋体"/>
          <w:b/>
          <w:sz w:val="18"/>
          <w:szCs w:val="18"/>
        </w:rPr>
        <w:t>)</w:t>
      </w:r>
    </w:p>
    <w:p>
      <w:pPr>
        <w:ind w:firstLine="360" w:firstLineChars="200"/>
        <w:rPr>
          <w:rFonts w:hint="eastAsia"/>
          <w:sz w:val="18"/>
          <w:szCs w:val="18"/>
        </w:rPr>
      </w:pPr>
      <w:r>
        <w:rPr>
          <w:rFonts w:hint="eastAsia"/>
          <w:bCs/>
          <w:sz w:val="18"/>
          <w:szCs w:val="18"/>
        </w:rPr>
        <w:t>1</w:t>
      </w:r>
      <w:r>
        <w:rPr>
          <w:rFonts w:hint="eastAsia"/>
          <w:sz w:val="18"/>
          <w:szCs w:val="18"/>
        </w:rPr>
        <w:t>．人是目的而不是手段。</w:t>
      </w:r>
    </w:p>
    <w:p>
      <w:pPr>
        <w:ind w:firstLine="360" w:firstLineChars="200"/>
        <w:rPr>
          <w:rFonts w:hint="eastAsia" w:ascii="宋体" w:hAnsi="宋体"/>
          <w:sz w:val="18"/>
          <w:szCs w:val="18"/>
        </w:rPr>
      </w:pPr>
      <w:r>
        <w:rPr>
          <w:rFonts w:hint="eastAsia"/>
          <w:sz w:val="18"/>
          <w:szCs w:val="18"/>
        </w:rPr>
        <w:t>2．</w:t>
      </w:r>
      <w:r>
        <w:rPr>
          <w:rFonts w:hint="eastAsia" w:ascii="宋体" w:hAnsi="宋体"/>
          <w:sz w:val="18"/>
          <w:szCs w:val="18"/>
        </w:rPr>
        <w:t>意识形态是上层建筑的核心</w:t>
      </w:r>
    </w:p>
    <w:p>
      <w:pPr>
        <w:topLinePunct/>
        <w:adjustRightInd w:val="0"/>
        <w:ind w:firstLine="360" w:firstLineChars="200"/>
        <w:rPr>
          <w:rFonts w:hint="eastAsia" w:ascii="宋体" w:hAnsi="宋体"/>
          <w:sz w:val="18"/>
          <w:szCs w:val="18"/>
        </w:rPr>
      </w:pPr>
      <w:r>
        <w:rPr>
          <w:rFonts w:hint="eastAsia" w:ascii="宋体" w:hAnsi="宋体"/>
          <w:sz w:val="18"/>
          <w:szCs w:val="18"/>
        </w:rPr>
        <w:t>3</w:t>
      </w:r>
      <w:r>
        <w:rPr>
          <w:rFonts w:hint="eastAsia"/>
          <w:sz w:val="18"/>
          <w:szCs w:val="18"/>
        </w:rPr>
        <w:t>．</w:t>
      </w:r>
      <w:r>
        <w:rPr>
          <w:rFonts w:hint="eastAsia" w:ascii="宋体" w:hAnsi="宋体"/>
          <w:sz w:val="18"/>
          <w:szCs w:val="18"/>
        </w:rPr>
        <w:t>任何个人在历史发展过程中都是起作用的。</w:t>
      </w:r>
    </w:p>
    <w:p>
      <w:pPr>
        <w:ind w:firstLine="360" w:firstLineChars="200"/>
        <w:rPr>
          <w:rFonts w:hint="eastAsia"/>
          <w:kern w:val="0"/>
          <w:sz w:val="18"/>
          <w:szCs w:val="18"/>
        </w:rPr>
      </w:pPr>
      <w:r>
        <w:rPr>
          <w:rFonts w:hint="eastAsia"/>
          <w:kern w:val="0"/>
          <w:sz w:val="18"/>
          <w:szCs w:val="18"/>
        </w:rPr>
        <w:t>4．是否承认社会历史的规律性，是唯物史观和唯心史观的根本对立。</w:t>
      </w:r>
    </w:p>
    <w:p>
      <w:pPr>
        <w:ind w:firstLine="360" w:firstLineChars="200"/>
        <w:rPr>
          <w:rFonts w:hint="eastAsia"/>
          <w:kern w:val="0"/>
          <w:sz w:val="18"/>
          <w:szCs w:val="18"/>
        </w:rPr>
      </w:pPr>
      <w:r>
        <w:rPr>
          <w:rFonts w:hint="eastAsia"/>
          <w:kern w:val="0"/>
          <w:sz w:val="18"/>
          <w:szCs w:val="18"/>
        </w:rPr>
        <w:t>5．社会有机体是由多种因素构成的，因而决定社会发展的动力是多元的。</w:t>
      </w:r>
    </w:p>
    <w:p>
      <w:pPr>
        <w:ind w:firstLine="360" w:firstLineChars="200"/>
        <w:rPr>
          <w:rFonts w:hint="eastAsia"/>
          <w:kern w:val="0"/>
          <w:sz w:val="18"/>
          <w:szCs w:val="18"/>
        </w:rPr>
      </w:pPr>
      <w:r>
        <w:rPr>
          <w:rFonts w:hint="eastAsia"/>
          <w:kern w:val="0"/>
          <w:sz w:val="18"/>
          <w:szCs w:val="18"/>
        </w:rPr>
        <w:t>6．社会规律发生作用离不开人们的自觉活动，所以社会规律不是客观的。</w:t>
      </w:r>
    </w:p>
    <w:p>
      <w:pPr>
        <w:ind w:firstLine="360" w:firstLineChars="200"/>
        <w:rPr>
          <w:rFonts w:hint="eastAsia"/>
          <w:sz w:val="18"/>
          <w:szCs w:val="18"/>
        </w:rPr>
      </w:pPr>
      <w:r>
        <w:rPr>
          <w:rFonts w:hint="eastAsia"/>
          <w:sz w:val="18"/>
          <w:szCs w:val="18"/>
        </w:rPr>
        <w:t>7．劳动创造了人和人类社会的原理表明先有劳动，后有人和人类社会。</w:t>
      </w:r>
    </w:p>
    <w:p>
      <w:pPr>
        <w:ind w:firstLine="420"/>
        <w:rPr>
          <w:rFonts w:hint="eastAsia" w:ascii="宋体"/>
          <w:kern w:val="0"/>
          <w:sz w:val="18"/>
          <w:szCs w:val="18"/>
          <w:lang w:val="zh-CN"/>
        </w:rPr>
      </w:pPr>
      <w:r>
        <w:rPr>
          <w:rFonts w:hint="eastAsia" w:ascii="宋体"/>
          <w:kern w:val="0"/>
          <w:sz w:val="18"/>
          <w:szCs w:val="18"/>
        </w:rPr>
        <w:t>8．</w:t>
      </w:r>
      <w:r>
        <w:rPr>
          <w:rFonts w:hint="eastAsia" w:ascii="宋体"/>
          <w:kern w:val="0"/>
          <w:sz w:val="18"/>
          <w:szCs w:val="18"/>
          <w:lang w:val="zh-CN"/>
        </w:rPr>
        <w:t>社会历史是自然历史过程。</w:t>
      </w:r>
    </w:p>
    <w:p>
      <w:pPr>
        <w:ind w:firstLine="360" w:firstLineChars="200"/>
        <w:rPr>
          <w:rFonts w:hint="eastAsia"/>
          <w:sz w:val="18"/>
          <w:szCs w:val="18"/>
        </w:rPr>
      </w:pPr>
      <w:r>
        <w:rPr>
          <w:rFonts w:hint="eastAsia"/>
          <w:sz w:val="18"/>
          <w:szCs w:val="18"/>
        </w:rPr>
        <w:t>9．人既是社会的自然前提，也是社会生活的主体。</w:t>
      </w:r>
    </w:p>
    <w:p>
      <w:pPr>
        <w:tabs>
          <w:tab w:val="left" w:pos="1740"/>
        </w:tabs>
        <w:ind w:firstLine="270" w:firstLineChars="150"/>
        <w:rPr>
          <w:rFonts w:hint="eastAsia"/>
          <w:sz w:val="18"/>
          <w:szCs w:val="18"/>
        </w:rPr>
      </w:pPr>
      <w:r>
        <w:rPr>
          <w:rFonts w:hint="eastAsia"/>
          <w:sz w:val="18"/>
          <w:szCs w:val="18"/>
        </w:rPr>
        <w:t>10．评价人的价值的标准是社会地位的高低。</w:t>
      </w:r>
    </w:p>
    <w:p>
      <w:pPr>
        <w:tabs>
          <w:tab w:val="left" w:pos="1740"/>
        </w:tabs>
        <w:ind w:firstLine="270" w:firstLineChars="150"/>
        <w:rPr>
          <w:rFonts w:hint="eastAsia"/>
          <w:sz w:val="18"/>
          <w:szCs w:val="18"/>
        </w:rPr>
      </w:pPr>
      <w:r>
        <w:rPr>
          <w:rFonts w:hint="eastAsia"/>
          <w:sz w:val="18"/>
          <w:szCs w:val="18"/>
        </w:rPr>
        <w:t>11．社会规律是客观的，因而它独立于人的活动之外。</w:t>
      </w:r>
    </w:p>
    <w:p>
      <w:pPr>
        <w:tabs>
          <w:tab w:val="left" w:pos="1740"/>
        </w:tabs>
        <w:ind w:firstLine="270" w:firstLineChars="150"/>
        <w:rPr>
          <w:rFonts w:hint="eastAsia"/>
          <w:sz w:val="18"/>
          <w:szCs w:val="18"/>
        </w:rPr>
      </w:pPr>
      <w:r>
        <w:rPr>
          <w:rFonts w:hint="eastAsia"/>
          <w:sz w:val="18"/>
          <w:szCs w:val="18"/>
        </w:rPr>
        <w:t>12．经济是社会的基础，所以人与人之间的关系是金钱关系。</w:t>
      </w:r>
    </w:p>
    <w:p>
      <w:pPr>
        <w:topLinePunct/>
        <w:adjustRightInd w:val="0"/>
        <w:ind w:firstLine="361" w:firstLineChars="200"/>
        <w:rPr>
          <w:rFonts w:hint="eastAsia"/>
          <w:b/>
          <w:sz w:val="18"/>
          <w:szCs w:val="18"/>
        </w:rPr>
      </w:pPr>
      <w:r>
        <w:rPr>
          <w:rFonts w:hint="eastAsia"/>
          <w:b/>
          <w:sz w:val="18"/>
          <w:szCs w:val="18"/>
        </w:rPr>
        <w:t>［参考答案要点：］</w:t>
      </w:r>
    </w:p>
    <w:p>
      <w:pPr>
        <w:ind w:firstLine="361" w:firstLineChars="200"/>
        <w:rPr>
          <w:rFonts w:hint="eastAsia"/>
          <w:sz w:val="18"/>
          <w:szCs w:val="18"/>
        </w:rPr>
      </w:pPr>
      <w:r>
        <w:rPr>
          <w:rFonts w:hint="eastAsia"/>
          <w:b/>
          <w:sz w:val="18"/>
          <w:szCs w:val="18"/>
        </w:rPr>
        <w:t>1．答案要点：</w:t>
      </w:r>
      <w:r>
        <w:rPr>
          <w:rFonts w:hint="eastAsia"/>
          <w:sz w:val="18"/>
          <w:szCs w:val="18"/>
        </w:rPr>
        <w:t>错误。马克思主义认为，人既是目的，又是手段，而且只有成为手段，才能达到目的。上述观点片面夸大了人的目的性，实际上把自己当成目的，而把他人和社会当成满足其目的的手段，是一种个人主义的人生观、价值观。</w:t>
      </w:r>
    </w:p>
    <w:p>
      <w:pPr>
        <w:ind w:firstLine="361" w:firstLineChars="200"/>
        <w:rPr>
          <w:rFonts w:hint="eastAsia" w:ascii="宋体" w:hAnsi="宋体"/>
          <w:sz w:val="18"/>
          <w:szCs w:val="18"/>
        </w:rPr>
      </w:pPr>
      <w:r>
        <w:rPr>
          <w:rFonts w:hint="eastAsia"/>
          <w:b/>
          <w:sz w:val="18"/>
          <w:szCs w:val="18"/>
        </w:rPr>
        <w:t>2．答案要点：</w:t>
      </w:r>
      <w:r>
        <w:rPr>
          <w:rFonts w:hint="eastAsia" w:ascii="宋体" w:hAnsi="宋体"/>
          <w:sz w:val="18"/>
          <w:szCs w:val="18"/>
        </w:rPr>
        <w:t>错误。上层建筑包括政治法律制度和设施（即政治上层建筑）和社会意识形态（即思想上层建筑）。在社会的上层建筑中，国家政权处于核心地位。政权掌握在哪个阶级手里，维护哪个阶级的利益，是区分不同上层建筑性质的根本标志。</w:t>
      </w:r>
    </w:p>
    <w:p>
      <w:pPr>
        <w:ind w:firstLine="361" w:firstLineChars="200"/>
        <w:rPr>
          <w:rFonts w:hint="eastAsia" w:ascii="宋体" w:hAnsi="宋体"/>
          <w:sz w:val="18"/>
          <w:szCs w:val="18"/>
        </w:rPr>
      </w:pPr>
      <w:r>
        <w:rPr>
          <w:rFonts w:hint="eastAsia" w:ascii="宋体" w:hAnsi="宋体"/>
          <w:b/>
          <w:sz w:val="18"/>
          <w:szCs w:val="18"/>
        </w:rPr>
        <w:t>3．</w:t>
      </w:r>
      <w:r>
        <w:rPr>
          <w:rFonts w:hint="eastAsia"/>
          <w:b/>
          <w:sz w:val="18"/>
          <w:szCs w:val="18"/>
        </w:rPr>
        <w:t>答案要点：</w:t>
      </w:r>
      <w:r>
        <w:rPr>
          <w:rFonts w:hint="eastAsia" w:ascii="宋体" w:hAnsi="宋体"/>
          <w:sz w:val="18"/>
          <w:szCs w:val="18"/>
        </w:rPr>
        <w:t>正确。历史唯物主义认为人民群众创造历史，同时也承认个人在历史上的作用。社会历史是由人的活动构成的，社会中的每一个人都参加了一定的历史活动，对历史的发展都有不同的影响，因为历史的发展是由具有不同思想、目的、动机的人的“合力”构成的。个人对历史发展所起作用的性质和大小不同。但是，对历史起决定作用的是人民群众，而不是个人。</w:t>
      </w:r>
    </w:p>
    <w:p>
      <w:pPr>
        <w:ind w:firstLine="361" w:firstLineChars="200"/>
        <w:rPr>
          <w:rFonts w:hint="eastAsia"/>
          <w:sz w:val="18"/>
          <w:szCs w:val="18"/>
        </w:rPr>
      </w:pPr>
      <w:r>
        <w:rPr>
          <w:rFonts w:hint="eastAsia"/>
          <w:b/>
          <w:sz w:val="18"/>
          <w:szCs w:val="18"/>
        </w:rPr>
        <w:t>4．答案要点：</w:t>
      </w:r>
      <w:r>
        <w:rPr>
          <w:rFonts w:hint="eastAsia"/>
          <w:sz w:val="18"/>
          <w:szCs w:val="18"/>
        </w:rPr>
        <w:t>错误。社会历史观的基本问题是社会存在和社会意识的关系问题。对社会存在和社会意识何者为第一性问题的不同回答，是划分唯物史观和唯心史观的根本标准。主张社会存在决定社会意识，是唯物史观。主张社会意识决定社会存在，是唯心史观。一些唯心史观也承认社会历史的规律性。</w:t>
      </w:r>
    </w:p>
    <w:p>
      <w:pPr>
        <w:ind w:firstLine="360" w:firstLineChars="200"/>
        <w:rPr>
          <w:rFonts w:hint="eastAsia"/>
          <w:sz w:val="18"/>
          <w:szCs w:val="18"/>
        </w:rPr>
      </w:pPr>
      <w:r>
        <w:rPr>
          <w:rFonts w:hint="eastAsia"/>
          <w:sz w:val="18"/>
          <w:szCs w:val="18"/>
        </w:rPr>
        <w:t>5．</w:t>
      </w:r>
      <w:r>
        <w:rPr>
          <w:rFonts w:hint="eastAsia"/>
          <w:b/>
          <w:sz w:val="18"/>
          <w:szCs w:val="18"/>
        </w:rPr>
        <w:t>答案要点：</w:t>
      </w:r>
      <w:r>
        <w:rPr>
          <w:rFonts w:hint="eastAsia"/>
          <w:sz w:val="18"/>
          <w:szCs w:val="18"/>
        </w:rPr>
        <w:t>正确。人类社会是由多种要素和矛盾所构成的统一体。这些要素和矛盾不是彼此孤立、互不相干的，而是紧密联系、相互制约的，它们相互作用，共同推动人类社会向前发展。具体说来，社会基本矛盾是人类社会发展的根本动力，阶级斗争是阶级社会发展的直接动力，科技革命是推动社会发展的强大杠杆，人们群众是推动社会发展的主体动力，社会革命和改革也是推动社会发展重大力量。</w:t>
      </w:r>
    </w:p>
    <w:p>
      <w:pPr>
        <w:ind w:firstLine="361" w:firstLineChars="200"/>
        <w:rPr>
          <w:rFonts w:hint="eastAsia"/>
          <w:sz w:val="18"/>
          <w:szCs w:val="18"/>
        </w:rPr>
      </w:pPr>
      <w:r>
        <w:rPr>
          <w:rFonts w:hint="eastAsia"/>
          <w:b/>
          <w:sz w:val="18"/>
          <w:szCs w:val="18"/>
        </w:rPr>
        <w:t>6．答案要点：</w:t>
      </w:r>
      <w:r>
        <w:rPr>
          <w:rFonts w:hint="eastAsia"/>
          <w:sz w:val="18"/>
          <w:szCs w:val="18"/>
        </w:rPr>
        <w:t>错误。社会规律同自然规律在本质上都具有不依人的主观意志为转移的客观性，所不同的是，社会规律是通过人的自觉活动起作用的，但是，不能因此否定社会规律具有客观性。在社会生活中，人们的主观目的或愿望能否实现以及实现的程度，取决于人们的主观意识是否符合社会发展规律的客观要求及其符合的程度。人如果不顾社会规律任意而为，将会受到惩罚，在实践中遭到失败。片面夸大人的有意识的自觉活动，否认社会规律的客观性，将会走向历史唯心主义。</w:t>
      </w:r>
    </w:p>
    <w:p>
      <w:pPr>
        <w:ind w:firstLine="354" w:firstLineChars="196"/>
        <w:rPr>
          <w:rFonts w:hint="eastAsia"/>
          <w:b/>
          <w:sz w:val="18"/>
          <w:szCs w:val="18"/>
        </w:rPr>
      </w:pPr>
      <w:r>
        <w:rPr>
          <w:rFonts w:hint="eastAsia"/>
          <w:b/>
          <w:sz w:val="18"/>
          <w:szCs w:val="18"/>
        </w:rPr>
        <w:t>7．答案要点：</w:t>
      </w:r>
      <w:r>
        <w:rPr>
          <w:rFonts w:hint="eastAsia"/>
          <w:sz w:val="18"/>
          <w:szCs w:val="18"/>
        </w:rPr>
        <w:t>错误。劳动不是在人和人类社会出现之前就已经存在的，而是与人的形成同步进行的。在由猿到人的转变过程中，同时伴随着由猿的本能活动向人类劳动的转化。人类在劳动的基础上脱离了动物界，形成了人和人类社会。</w:t>
      </w:r>
    </w:p>
    <w:p>
      <w:pPr>
        <w:autoSpaceDE w:val="0"/>
        <w:autoSpaceDN w:val="0"/>
        <w:adjustRightInd w:val="0"/>
        <w:ind w:firstLine="358" w:firstLineChars="198"/>
        <w:jc w:val="left"/>
        <w:rPr>
          <w:rFonts w:hint="eastAsia" w:ascii="宋体"/>
          <w:kern w:val="0"/>
          <w:sz w:val="18"/>
          <w:szCs w:val="18"/>
          <w:lang w:val="zh-CN"/>
        </w:rPr>
      </w:pPr>
      <w:r>
        <w:rPr>
          <w:rFonts w:hint="eastAsia"/>
          <w:b/>
          <w:sz w:val="18"/>
          <w:szCs w:val="18"/>
        </w:rPr>
        <w:t>8．答案要点：</w:t>
      </w:r>
      <w:r>
        <w:rPr>
          <w:rFonts w:hint="eastAsia" w:ascii="宋体"/>
          <w:kern w:val="0"/>
          <w:sz w:val="18"/>
          <w:szCs w:val="18"/>
          <w:lang w:val="zh-CN"/>
        </w:rPr>
        <w:t>正确。唯物史观认为，社会发展有其固有的客观规律，同自然规律一样，不以人的主观认识和意志为转移。因为，社会基本矛盾运动决定了社会发展的客观规律性，社会发展有其确定的方向、秩序和趋势，社会发展是许多相互冲突的单个人的意志构成的</w:t>
      </w:r>
      <w:r>
        <w:rPr>
          <w:rFonts w:ascii="宋体"/>
          <w:kern w:val="0"/>
          <w:sz w:val="18"/>
          <w:szCs w:val="18"/>
          <w:lang w:val="zh-CN"/>
        </w:rPr>
        <w:t>“</w:t>
      </w:r>
      <w:r>
        <w:rPr>
          <w:rFonts w:hint="eastAsia" w:ascii="宋体"/>
          <w:kern w:val="0"/>
          <w:sz w:val="18"/>
          <w:szCs w:val="18"/>
          <w:lang w:val="zh-CN"/>
        </w:rPr>
        <w:t>总的合力</w:t>
      </w:r>
      <w:r>
        <w:rPr>
          <w:rFonts w:ascii="宋体"/>
          <w:kern w:val="0"/>
          <w:sz w:val="18"/>
          <w:szCs w:val="18"/>
          <w:lang w:val="zh-CN"/>
        </w:rPr>
        <w:t>”</w:t>
      </w:r>
      <w:r>
        <w:rPr>
          <w:rFonts w:hint="eastAsia" w:ascii="宋体"/>
          <w:kern w:val="0"/>
          <w:sz w:val="18"/>
          <w:szCs w:val="18"/>
          <w:lang w:val="zh-CN"/>
        </w:rPr>
        <w:t xml:space="preserve">作用的客观结果。 </w:t>
      </w:r>
    </w:p>
    <w:p>
      <w:pPr>
        <w:ind w:firstLine="354" w:firstLineChars="196"/>
        <w:rPr>
          <w:rFonts w:hint="eastAsia"/>
          <w:sz w:val="18"/>
          <w:szCs w:val="18"/>
        </w:rPr>
      </w:pPr>
      <w:r>
        <w:rPr>
          <w:rFonts w:hint="eastAsia"/>
          <w:b/>
          <w:sz w:val="18"/>
          <w:szCs w:val="18"/>
        </w:rPr>
        <w:t>9．答案要点：</w:t>
      </w:r>
      <w:r>
        <w:rPr>
          <w:rFonts w:hint="eastAsia"/>
          <w:sz w:val="18"/>
          <w:szCs w:val="18"/>
        </w:rPr>
        <w:t>正确。人是社会的自然前提表明没有最低限度的人口，就不可能有人类社会的存在，没有人口的生产和再生产，也谈不上社会的历史发展。</w:t>
      </w:r>
    </w:p>
    <w:p>
      <w:pPr>
        <w:rPr>
          <w:sz w:val="18"/>
          <w:szCs w:val="18"/>
        </w:rPr>
      </w:pPr>
      <w:r>
        <w:rPr>
          <w:rFonts w:hint="eastAsia"/>
          <w:sz w:val="18"/>
          <w:szCs w:val="18"/>
        </w:rPr>
        <w:t>人又是社会生活的主体，因为社会历史从来不是脱离人的活动的无主体的过程。历史运动的前提是人的社会存在，历史变迁的动力源泉来自人的社会活动，历史进步表现为作为人的活动产物的一定社会关系的形成和改变，历史规律亦存在于人的能动的社会活动之中。</w:t>
      </w:r>
    </w:p>
    <w:p>
      <w:pPr>
        <w:tabs>
          <w:tab w:val="left" w:pos="1740"/>
        </w:tabs>
        <w:ind w:firstLine="354" w:firstLineChars="196"/>
        <w:rPr>
          <w:rFonts w:hint="eastAsia"/>
          <w:sz w:val="18"/>
          <w:szCs w:val="18"/>
        </w:rPr>
      </w:pPr>
      <w:r>
        <w:rPr>
          <w:rFonts w:hint="eastAsia"/>
          <w:b/>
          <w:sz w:val="18"/>
          <w:szCs w:val="18"/>
        </w:rPr>
        <w:t>10．答案要点：</w:t>
      </w:r>
      <w:r>
        <w:rPr>
          <w:rFonts w:hint="eastAsia"/>
          <w:sz w:val="18"/>
          <w:szCs w:val="18"/>
        </w:rPr>
        <w:t>错误。人的价值主要包括人的自我价值与社会价值，其中社会价值处于主导的、中心的地位。而社会价值主要表现为个人对社会的贡献和对他人所尽责任和义务的多少。</w:t>
      </w:r>
    </w:p>
    <w:p>
      <w:pPr>
        <w:tabs>
          <w:tab w:val="left" w:pos="1740"/>
        </w:tabs>
        <w:ind w:firstLine="354" w:firstLineChars="196"/>
        <w:rPr>
          <w:rFonts w:hint="eastAsia"/>
          <w:sz w:val="18"/>
          <w:szCs w:val="18"/>
        </w:rPr>
      </w:pPr>
      <w:r>
        <w:rPr>
          <w:rFonts w:hint="eastAsia"/>
          <w:b/>
          <w:sz w:val="18"/>
          <w:szCs w:val="18"/>
        </w:rPr>
        <w:t>11．答案要点：</w:t>
      </w:r>
      <w:r>
        <w:rPr>
          <w:rFonts w:hint="eastAsia"/>
          <w:sz w:val="18"/>
          <w:szCs w:val="18"/>
        </w:rPr>
        <w:t>错误。社会规律固然同自然规律一样，有其客观性。但社会规律有其自身的特点，即它总是同人的有意识的自觉活动密切相联，并建立在这些人的有意识的活动的基础之上，因而不能完全独立于人的活动之外。</w:t>
      </w:r>
    </w:p>
    <w:p>
      <w:pPr>
        <w:tabs>
          <w:tab w:val="left" w:pos="1740"/>
          <w:tab w:val="left" w:pos="6180"/>
        </w:tabs>
        <w:ind w:firstLine="354" w:firstLineChars="196"/>
        <w:rPr>
          <w:rFonts w:hint="eastAsia"/>
          <w:sz w:val="18"/>
          <w:szCs w:val="18"/>
        </w:rPr>
      </w:pPr>
      <w:r>
        <w:rPr>
          <w:rFonts w:hint="eastAsia"/>
          <w:b/>
          <w:sz w:val="18"/>
          <w:szCs w:val="18"/>
        </w:rPr>
        <w:t>12．答案要点：</w:t>
      </w:r>
      <w:r>
        <w:rPr>
          <w:rFonts w:hint="eastAsia"/>
          <w:sz w:val="18"/>
          <w:szCs w:val="18"/>
        </w:rPr>
        <w:t>错误。我们说经济是社会的基础，并不意味着经济生活是社会生活的全部，也不意味着人人们之间只有经济关系，更不意味着人与人的关系只能归结为金钱关系。金钱关系只是人与人关系中的经济关系的一个部分，除经济关系之外，社会关系还包括政治关系、思想关系等其它关系。</w:t>
      </w:r>
    </w:p>
    <w:p>
      <w:pPr>
        <w:tabs>
          <w:tab w:val="left" w:pos="1740"/>
          <w:tab w:val="left" w:pos="6180"/>
        </w:tabs>
        <w:ind w:firstLine="352" w:firstLineChars="196"/>
        <w:rPr>
          <w:rFonts w:hint="eastAsia"/>
          <w:sz w:val="18"/>
          <w:szCs w:val="18"/>
        </w:rPr>
      </w:pPr>
    </w:p>
    <w:p>
      <w:pPr>
        <w:tabs>
          <w:tab w:val="left" w:pos="1740"/>
          <w:tab w:val="left" w:pos="6180"/>
        </w:tabs>
        <w:ind w:firstLine="314" w:firstLineChars="174"/>
        <w:rPr>
          <w:rFonts w:hint="eastAsia"/>
          <w:b/>
          <w:sz w:val="18"/>
          <w:szCs w:val="18"/>
        </w:rPr>
      </w:pPr>
      <w:r>
        <w:rPr>
          <w:rFonts w:hint="eastAsia"/>
          <w:b/>
          <w:sz w:val="18"/>
          <w:szCs w:val="18"/>
        </w:rPr>
        <w:t>四、论述题</w:t>
      </w:r>
    </w:p>
    <w:p>
      <w:pPr>
        <w:tabs>
          <w:tab w:val="left" w:pos="1740"/>
        </w:tabs>
        <w:ind w:firstLine="352" w:firstLineChars="196"/>
        <w:rPr>
          <w:rFonts w:hint="eastAsia"/>
          <w:sz w:val="18"/>
          <w:szCs w:val="18"/>
        </w:rPr>
      </w:pPr>
      <w:r>
        <w:rPr>
          <w:rFonts w:hint="eastAsia"/>
          <w:sz w:val="18"/>
          <w:szCs w:val="18"/>
        </w:rPr>
        <w:t>1．论述科学技术的社会功能。</w:t>
      </w:r>
    </w:p>
    <w:p>
      <w:pPr>
        <w:tabs>
          <w:tab w:val="left" w:pos="1740"/>
        </w:tabs>
        <w:ind w:firstLine="352" w:firstLineChars="196"/>
        <w:rPr>
          <w:rFonts w:hint="eastAsia"/>
          <w:sz w:val="18"/>
          <w:szCs w:val="18"/>
        </w:rPr>
      </w:pPr>
      <w:r>
        <w:rPr>
          <w:rFonts w:hint="eastAsia"/>
          <w:sz w:val="18"/>
          <w:szCs w:val="18"/>
        </w:rPr>
        <w:t>2．运用历史唯物主义关于人民群众是历史创造者的原理，论述江泽民同志提出的“中国共产党要始终代表中国最广大人民根本利益”的思想及其现实意义。</w:t>
      </w:r>
    </w:p>
    <w:p>
      <w:pPr>
        <w:tabs>
          <w:tab w:val="left" w:pos="1740"/>
        </w:tabs>
        <w:ind w:firstLine="352" w:firstLineChars="196"/>
        <w:rPr>
          <w:rFonts w:hint="eastAsia"/>
          <w:sz w:val="18"/>
          <w:szCs w:val="18"/>
        </w:rPr>
      </w:pPr>
      <w:r>
        <w:rPr>
          <w:rFonts w:hint="eastAsia"/>
          <w:sz w:val="18"/>
          <w:szCs w:val="18"/>
        </w:rPr>
        <w:t>3．试用自然环境在社会发展中的作用原理，说明如何正确认识和对待环境问题。</w:t>
      </w:r>
    </w:p>
    <w:p>
      <w:pPr>
        <w:tabs>
          <w:tab w:val="left" w:pos="1740"/>
        </w:tabs>
        <w:ind w:firstLine="352" w:firstLineChars="196"/>
        <w:rPr>
          <w:rFonts w:hint="eastAsia"/>
          <w:sz w:val="18"/>
          <w:szCs w:val="18"/>
        </w:rPr>
      </w:pPr>
      <w:r>
        <w:rPr>
          <w:rFonts w:hint="eastAsia"/>
          <w:sz w:val="18"/>
          <w:szCs w:val="18"/>
        </w:rPr>
        <w:t>4．试论述社会形态的辨证发展特点。</w:t>
      </w:r>
    </w:p>
    <w:p>
      <w:pPr>
        <w:tabs>
          <w:tab w:val="left" w:pos="1740"/>
        </w:tabs>
        <w:ind w:firstLine="352" w:firstLineChars="196"/>
        <w:rPr>
          <w:rFonts w:hint="eastAsia"/>
          <w:sz w:val="18"/>
          <w:szCs w:val="18"/>
        </w:rPr>
      </w:pPr>
      <w:r>
        <w:rPr>
          <w:rFonts w:hint="eastAsia"/>
          <w:sz w:val="18"/>
          <w:szCs w:val="18"/>
        </w:rPr>
        <w:t>5．如何理解物质资料的生产方式是社会存在和发展的决定力量?</w:t>
      </w:r>
    </w:p>
    <w:p>
      <w:pPr>
        <w:tabs>
          <w:tab w:val="left" w:pos="1740"/>
        </w:tabs>
        <w:ind w:firstLine="352" w:firstLineChars="196"/>
        <w:rPr>
          <w:rFonts w:hint="eastAsia"/>
          <w:sz w:val="18"/>
          <w:szCs w:val="18"/>
        </w:rPr>
      </w:pPr>
      <w:r>
        <w:rPr>
          <w:rFonts w:hint="eastAsia"/>
          <w:sz w:val="18"/>
          <w:szCs w:val="18"/>
        </w:rPr>
        <w:t>6．试述人口因素在社会发展中的作用，并结合我国的实际说明掌握这一原理的现实意义。</w:t>
      </w:r>
    </w:p>
    <w:p>
      <w:pPr>
        <w:tabs>
          <w:tab w:val="left" w:pos="1740"/>
        </w:tabs>
        <w:ind w:firstLine="352" w:firstLineChars="196"/>
        <w:rPr>
          <w:rFonts w:hint="eastAsia"/>
          <w:sz w:val="18"/>
          <w:szCs w:val="18"/>
        </w:rPr>
      </w:pPr>
      <w:r>
        <w:rPr>
          <w:rFonts w:hint="eastAsia"/>
          <w:sz w:val="18"/>
          <w:szCs w:val="18"/>
        </w:rPr>
        <w:t>7．根据中国建立社会主义制度的事实，说明坚持历史决定论和承认主体选择的作用的一致性。</w:t>
      </w:r>
    </w:p>
    <w:p>
      <w:pPr>
        <w:tabs>
          <w:tab w:val="left" w:pos="1740"/>
        </w:tabs>
        <w:ind w:firstLine="352" w:firstLineChars="196"/>
        <w:rPr>
          <w:rFonts w:hint="eastAsia"/>
          <w:sz w:val="18"/>
          <w:szCs w:val="18"/>
        </w:rPr>
      </w:pPr>
      <w:r>
        <w:rPr>
          <w:rFonts w:hint="eastAsia"/>
          <w:sz w:val="18"/>
          <w:szCs w:val="18"/>
        </w:rPr>
        <w:t>8．运用上层建筑必须适合经济基础发展要求的规律，说明我国进行政治体制改革的必要性。</w:t>
      </w:r>
    </w:p>
    <w:p>
      <w:pPr>
        <w:tabs>
          <w:tab w:val="left" w:pos="1740"/>
        </w:tabs>
        <w:ind w:firstLine="354" w:firstLineChars="196"/>
        <w:rPr>
          <w:rFonts w:hint="eastAsia"/>
          <w:b/>
          <w:sz w:val="18"/>
          <w:szCs w:val="18"/>
        </w:rPr>
      </w:pPr>
      <w:r>
        <w:rPr>
          <w:rFonts w:hint="eastAsia"/>
          <w:b/>
          <w:sz w:val="18"/>
          <w:szCs w:val="18"/>
        </w:rPr>
        <w:t>［参考答案要点：］</w:t>
      </w:r>
    </w:p>
    <w:p>
      <w:pPr>
        <w:ind w:firstLine="354" w:firstLineChars="196"/>
        <w:rPr>
          <w:rFonts w:hint="eastAsia" w:ascii="宋体" w:hAnsi="宋体"/>
          <w:sz w:val="18"/>
          <w:szCs w:val="18"/>
        </w:rPr>
      </w:pPr>
      <w:r>
        <w:rPr>
          <w:rFonts w:hint="eastAsia"/>
          <w:b/>
          <w:bCs/>
          <w:sz w:val="18"/>
          <w:szCs w:val="18"/>
        </w:rPr>
        <w:t>1．</w:t>
      </w:r>
      <w:r>
        <w:rPr>
          <w:rFonts w:hint="eastAsia"/>
          <w:b/>
          <w:sz w:val="18"/>
          <w:szCs w:val="18"/>
        </w:rPr>
        <w:t>答案要点：</w:t>
      </w:r>
      <w:r>
        <w:rPr>
          <w:rFonts w:hint="eastAsia" w:ascii="宋体" w:hAnsi="宋体"/>
          <w:sz w:val="18"/>
          <w:szCs w:val="18"/>
        </w:rPr>
        <w:t>（1）科学是指对客观世界的认识，是反映客观事实和客观规律的知识体系及其相关的活动或事业。科学主要分为自然科学、社会科学和思维科学。技术通常是指生产技术，即人类改造自然、进行生产的方法与手段。（2）科学技术是推动社会前进的有力杠杆。表现在：它作为第一生产力，是人类改造自然界的强大力量；它是改造社会，推动历史前进的巨大革命力量；它作为革命的精神力量，促进人们思想观念的进步和更新。（3）当代科学技术的发展是社会生产力发展的主要推动力量，它促进了社会经济结构和阶级结构的重大变化，加深了资本主义的固有矛盾，为社会主义代替资本主义准备了物质技术基础。（4）科学技术是“双刃剑”，既可以给人类社会带来幸福，也可以给人类社会带来灾难，关键在于掌握科学技术的人。在当代，“全球问题”日益引起人们的关注。人口增长过快，粮食短缺，能源和资源枯竭，环境污染和生态破坏等问题日益突出。这些问题深刻地反映了人类与自然的矛盾。“全球问题”的出现，从一定意义上说，是由于科学技术广泛应用于自然而又失去控制所引发的。既要反对科技决定论，又要反对科技异化论。</w:t>
      </w:r>
    </w:p>
    <w:p>
      <w:pPr>
        <w:ind w:firstLine="361" w:firstLineChars="200"/>
        <w:rPr>
          <w:rFonts w:hint="eastAsia" w:ascii="宋体" w:hAnsi="宋体"/>
          <w:sz w:val="18"/>
          <w:szCs w:val="18"/>
        </w:rPr>
      </w:pPr>
      <w:r>
        <w:rPr>
          <w:rFonts w:hint="eastAsia" w:ascii="宋体" w:hAnsi="宋体"/>
          <w:b/>
          <w:sz w:val="18"/>
          <w:szCs w:val="18"/>
        </w:rPr>
        <w:t>2．</w:t>
      </w:r>
      <w:r>
        <w:rPr>
          <w:rFonts w:hint="eastAsia"/>
          <w:b/>
          <w:sz w:val="18"/>
          <w:szCs w:val="18"/>
        </w:rPr>
        <w:t>答案要点：</w:t>
      </w:r>
      <w:r>
        <w:rPr>
          <w:rFonts w:hint="eastAsia" w:ascii="宋体" w:hAnsi="宋体"/>
          <w:sz w:val="18"/>
          <w:szCs w:val="18"/>
        </w:rPr>
        <w:t>（1）历史唯物主义认为人民群众是历史的创造者。体现在：人民群众是社会物质财富的创造者；人民群众是社会精神财富的创造者；人民群众是社会变更的决定力量。（2）唯物史观关于人民群众是历史创造者的原理，是无产阶级政党的群众观点和群众路线的理论基础。群众观点就是坚信人民群众自己解放自己的观点，全心全意为人民服务的观点，一切向人民群众负责的观点，以及虚心向群众学习的观点。群众路线是在群众观点的指导下形成的，是群众观点在实际工作中的贯彻运用。坚持群众路线，就是坚持一切为了群众，一切依靠群众，从群众中来，到群众中去。群众路线是无产阶级政党的根本路线，也是党的根本领导方法和工作方法。群众路线是我们党在长时期艰苦的民主革命斗争中历史经验的总结，也是我们党在民主革命时期战胜敌人的重要“法宝”之一。坚持群众路线，不仅是我们党领导中国人民夺取民主革命胜利的重要保证，而且是社会主义革命和建设时期搞好党的建设，成功地建设有中国特色的社会主义的重要保证。</w:t>
      </w:r>
    </w:p>
    <w:p>
      <w:pPr>
        <w:tabs>
          <w:tab w:val="left" w:pos="1740"/>
        </w:tabs>
        <w:ind w:firstLine="352" w:firstLineChars="196"/>
        <w:rPr>
          <w:rFonts w:hint="eastAsia"/>
          <w:sz w:val="18"/>
          <w:szCs w:val="18"/>
        </w:rPr>
      </w:pPr>
      <w:r>
        <w:rPr>
          <w:rFonts w:hint="eastAsia" w:ascii="宋体" w:hAnsi="宋体"/>
          <w:sz w:val="18"/>
          <w:szCs w:val="18"/>
        </w:rPr>
        <w:t>（3）邓小平理论坚持和发展了马克思主义的群众史观，进一步强调了群众观点和群众路线。邓小平同志尊重群众，热爱人民，总是时刻关注最广大人民利益和愿望，把“人民拥护不拥护”、“人民赞成不赞成”、“人民高兴不高兴”</w:t>
      </w:r>
      <w:r>
        <w:rPr>
          <w:rFonts w:ascii="宋体" w:hAnsi="宋体"/>
          <w:sz w:val="18"/>
          <w:szCs w:val="18"/>
        </w:rPr>
        <w:t xml:space="preserve"> </w:t>
      </w:r>
      <w:r>
        <w:rPr>
          <w:rFonts w:hint="eastAsia" w:ascii="宋体" w:hAnsi="宋体"/>
          <w:sz w:val="18"/>
          <w:szCs w:val="18"/>
        </w:rPr>
        <w:t>、“人民答应不答应”作为制定各项方针政策的出发点和归宿，从而为我们树立了坚持群众观点和群众路线的光辉典范。“三个代表”重要思想强调要代表最广大人民的根本利益，科学发展观主张以人为本，都进一步坚持和发展了人民群众创造历史的观点，充分表达了马克思主义的人民观。在新的历史时期，我们要牢固树立人民观，把人民群众的根本利益摆在首位，想群众之所想，急群众之所急，谋群众之所求，解群众之所忧。</w:t>
      </w:r>
    </w:p>
    <w:p>
      <w:pPr>
        <w:ind w:firstLine="361" w:firstLineChars="200"/>
        <w:rPr>
          <w:rFonts w:hint="eastAsia"/>
          <w:sz w:val="18"/>
          <w:szCs w:val="18"/>
        </w:rPr>
      </w:pPr>
      <w:r>
        <w:rPr>
          <w:rFonts w:hint="eastAsia"/>
          <w:b/>
          <w:sz w:val="18"/>
          <w:szCs w:val="18"/>
        </w:rPr>
        <w:t>3．答案要点：</w:t>
      </w:r>
      <w:r>
        <w:rPr>
          <w:rFonts w:hint="eastAsia"/>
          <w:sz w:val="18"/>
          <w:szCs w:val="18"/>
        </w:rPr>
        <w:t>唯物史观认为，自然环境对社会发展具有重要作用。自然环境提供社会生产和生活资料的来源,影响生产部门的布局、产业结构的调整及其发展方向，通过对生产发展的影响，直接或间接影响社会发展，加速或延缓社会发展的进程。随着环境问题的日趋严重，地理环境对社会发展的作用越来越为人们所重视。所谓环境问题，是指生产和科学的发展以及人们的社会生活所造成的污染和对资源的滥用，使得自然的生态平衡遭到了破坏，不仅影响到社会的发展，甚至威胁到人类的生存。环境问题不仅是一个地区、一个国家、一个民族的问题，而且是整个世界、整个人类的问题。只有一个地球，所有的人都是这同一个地球的居民，没有一个问题像环境问题这样真正地成为全世界、全人类的问题。人类必须坚持并切实执行人类社会与自然和谐发展的原则。</w:t>
      </w:r>
    </w:p>
    <w:p>
      <w:pPr>
        <w:ind w:firstLine="354" w:firstLineChars="196"/>
        <w:rPr>
          <w:sz w:val="18"/>
          <w:szCs w:val="18"/>
        </w:rPr>
      </w:pPr>
      <w:r>
        <w:rPr>
          <w:rFonts w:hint="eastAsia"/>
          <w:b/>
          <w:sz w:val="18"/>
          <w:szCs w:val="18"/>
        </w:rPr>
        <w:t>4．答案要点：</w:t>
      </w:r>
      <w:r>
        <w:rPr>
          <w:rFonts w:hint="eastAsia"/>
          <w:sz w:val="18"/>
          <w:szCs w:val="18"/>
        </w:rPr>
        <w:t>社会形态是指同生产力发展一定阶段相适应的经济基础与上层建筑的统一体。在社会发展动力系统的综合作用特别是社会基本矛盾的推动下，社会形态的发展呈现出合乎规律的辩证发展特点，既具有普遍性又具有特殊性。社会形态是具体的历史的，任何具体的社会形态都是人类发展史上的一个特殊阶段。社会形态的发展既受普遍规律的制约，又受到特殊规律的制约，是统一性和多样性、历史决定性和主体选择性、前进性和曲折性、合规律性和合目的性的有机统一。</w:t>
      </w:r>
    </w:p>
    <w:p>
      <w:pPr>
        <w:tabs>
          <w:tab w:val="left" w:pos="1740"/>
        </w:tabs>
        <w:ind w:firstLine="354" w:firstLineChars="196"/>
        <w:rPr>
          <w:rFonts w:hint="eastAsia"/>
          <w:sz w:val="18"/>
          <w:szCs w:val="18"/>
        </w:rPr>
      </w:pPr>
      <w:r>
        <w:rPr>
          <w:rFonts w:hint="eastAsia"/>
          <w:b/>
          <w:sz w:val="18"/>
          <w:szCs w:val="18"/>
        </w:rPr>
        <w:t>5．答案要点：</w:t>
      </w:r>
      <w:r>
        <w:rPr>
          <w:rFonts w:hint="eastAsia"/>
          <w:sz w:val="18"/>
          <w:szCs w:val="18"/>
        </w:rPr>
        <w:t>(1)物质资料的生产方式是人类所必需的物质资料的谋得方式，是生产力和生产关系的统一体。(2)生产方式是人类社会赖以存在和发展的基础，也是整个社会有机体的“骨骼”。(3)生产方式决定社会的性质和结构。</w:t>
      </w:r>
      <w:r>
        <w:rPr>
          <w:sz w:val="18"/>
          <w:szCs w:val="18"/>
        </w:rPr>
        <w:t>(4)</w:t>
      </w:r>
      <w:r>
        <w:rPr>
          <w:rFonts w:hint="eastAsia"/>
          <w:sz w:val="18"/>
          <w:szCs w:val="18"/>
        </w:rPr>
        <w:t>生产方式的变革和发展，决定着整个社会历史的变化和社会形态的更替。</w:t>
      </w:r>
      <w:r>
        <w:rPr>
          <w:sz w:val="18"/>
          <w:szCs w:val="18"/>
        </w:rPr>
        <w:t>(5)</w:t>
      </w:r>
      <w:r>
        <w:rPr>
          <w:rFonts w:hint="eastAsia"/>
          <w:sz w:val="18"/>
          <w:szCs w:val="18"/>
        </w:rPr>
        <w:t>生产方式是联系人口因素和地理环境的纽带。</w:t>
      </w:r>
    </w:p>
    <w:p>
      <w:pPr>
        <w:tabs>
          <w:tab w:val="left" w:pos="1740"/>
        </w:tabs>
        <w:ind w:firstLine="354" w:firstLineChars="196"/>
        <w:rPr>
          <w:rFonts w:hint="eastAsia"/>
          <w:sz w:val="18"/>
          <w:szCs w:val="18"/>
        </w:rPr>
      </w:pPr>
      <w:r>
        <w:rPr>
          <w:rFonts w:hint="eastAsia"/>
          <w:b/>
          <w:sz w:val="18"/>
          <w:szCs w:val="18"/>
        </w:rPr>
        <w:t>6．答案要点：</w:t>
      </w:r>
      <w:r>
        <w:rPr>
          <w:rFonts w:hint="eastAsia"/>
          <w:sz w:val="18"/>
          <w:szCs w:val="18"/>
        </w:rPr>
        <w:t>(1)人口因素是社会存在和发展的必要条件，是物质生产发展的必要前提。因为人是社会的主体，是组成社会的基本细胞；人口的生产和再生产是社会生产和再生产的前提条件；在一定生产力发展水平上，人口的数量，密度和增长速度，对社会生产的发展和社会进步起着加速和延缓的作用。(2)正确认识人口因素的社会作用，对于我国尤为重要。我国是一个人口众多的发展中国家，生产力水平还不高。要顺利地实现社会主义现代化，除坚定不移地坚持“一个中心两个基本点”的基本路线外，还必须重视人口因素，做到切实贯彻党的“计划生育、优生优育”政策，有计划地调节和控制人口增长，努力提高全民的科学文化素质，使人口的生产和人口的质量与社会经济发展水平保持适当的比例关系。任何忽视人口因素的社会作用的思想和观点都是不利于改革开放和四化建设的。</w:t>
      </w:r>
    </w:p>
    <w:p>
      <w:pPr>
        <w:tabs>
          <w:tab w:val="left" w:pos="1740"/>
        </w:tabs>
        <w:ind w:firstLine="354" w:firstLineChars="196"/>
        <w:rPr>
          <w:rFonts w:hint="eastAsia"/>
          <w:sz w:val="18"/>
          <w:szCs w:val="18"/>
        </w:rPr>
      </w:pPr>
      <w:r>
        <w:rPr>
          <w:rFonts w:hint="eastAsia"/>
          <w:b/>
          <w:sz w:val="18"/>
          <w:szCs w:val="18"/>
        </w:rPr>
        <w:t>7．答案要点：</w:t>
      </w:r>
      <w:r>
        <w:rPr>
          <w:rFonts w:hint="eastAsia"/>
          <w:sz w:val="18"/>
          <w:szCs w:val="18"/>
        </w:rPr>
        <w:t>（1）中国社会主义制度的建立，充分说明了坚持历史决定论和承认主体选择的一致性。首先，中国社会主义制度的建立，是社会基本矛盾运动的结果。在旧中国，社会基本矛盾达到了极其尖锐的程度，生产关系严重地阻碍着生产力的发展，上层建筑严重地阻碍着经济基础的变革。中国共产党领导中国人民进行革命，推翻帝国主义、封建主义和官僚资本主义在中国的统治，建立起社会主义制度，体现了历史决定论的作用。其次，中国社会主义制度的建立，是中国共产党和中国人民正确选择的结果。在20世纪40年代末，在中国进行着社会主义和资本主义两种前途和两种命运的大决战。以国民党反动派为代表的大地主、大资产阶级，妄图在中国发展资本主义，而中国共产党和中国人民则选择了社会主义道路，并且取得了胜利。中国社会主义制度的建立，又体现了主体选择的作用。</w:t>
      </w:r>
    </w:p>
    <w:p>
      <w:pPr>
        <w:tabs>
          <w:tab w:val="left" w:pos="1740"/>
        </w:tabs>
        <w:ind w:firstLine="352" w:firstLineChars="196"/>
        <w:rPr>
          <w:rFonts w:hint="eastAsia"/>
          <w:sz w:val="18"/>
          <w:szCs w:val="18"/>
        </w:rPr>
      </w:pPr>
      <w:r>
        <w:rPr>
          <w:rFonts w:hint="eastAsia"/>
          <w:sz w:val="18"/>
          <w:szCs w:val="18"/>
        </w:rPr>
        <w:t>（2）历史唯物主义的历史决定论，是建立在唯物主义和辩证法基础上的决定论。它认为社会历史的发展具有不依人的意志为转移的客观规律性，又反对人在客观规律面前无能为力的观点。它是以作为历史主体的人的实践活动为基础的能动决定论。在历史唯物主义看来，对社会历史发展的客观规律性的认识和揭示，正是为探寻作为历史主体的人的选择活动开辟广阔的天地，使人的主体能力得以更自由、更充分的发挥，从而得以日益符合客观规律的活动，更加自觉地创造自己的历史。社会规律给人的活动所提供的并不是一种惟一的现实可能性，而往往是提供一个由多种现实可能性组成的可能空间。在这一可能空间中，何种可能性成为现实，决定于主体的选择。</w:t>
      </w:r>
    </w:p>
    <w:p>
      <w:pPr>
        <w:tabs>
          <w:tab w:val="left" w:pos="1740"/>
        </w:tabs>
        <w:ind w:firstLine="354" w:firstLineChars="196"/>
        <w:rPr>
          <w:rFonts w:hint="eastAsia"/>
          <w:sz w:val="18"/>
          <w:szCs w:val="18"/>
        </w:rPr>
      </w:pPr>
      <w:r>
        <w:rPr>
          <w:rFonts w:hint="eastAsia"/>
          <w:b/>
          <w:sz w:val="18"/>
          <w:szCs w:val="18"/>
        </w:rPr>
        <w:t>8．答案要点：</w:t>
      </w:r>
      <w:r>
        <w:rPr>
          <w:rFonts w:hint="eastAsia"/>
          <w:sz w:val="18"/>
          <w:szCs w:val="18"/>
        </w:rPr>
        <w:t>（1）上层建筑必须适合经济基础发展要求的规律，包括经济基础决定上层建筑、上层建筑反作于经济基础、经济基础和上层建筑之间的矛盾运动三项内容。根据这一规律，当上层建筑不适合基础的发展要求，不能很好地为经济基础服务时，就要对它进行改革。（2）我国在改革开放以前，上层建筑（特别是政治体制）既有与经济基础相适应的一面，又有与经济基础不相适应、不能很好地为经济基础服务的一面。我国原有的政治体制存在的主要弊端是：第一，党政不分，既影响政府职能的发挥，又影响党对大政方针的领导和自身的建设；第二，机构臃肿，层次重叠，职责不清，办事效率低；第三，干部制度不健全，在干部的选拔、考核、任免、奖惩上没有形成一套行之有效的制度，不能促使干部尽职尽责地为社会服务；第四，法制不完备，无法可依、有法不依、执法不严的现象严重存在；第五，权力过分集中，社会主义民主发扬不够充分，人民群众不能对政府各部门其成员进行有效监督，等等。（3）必须通过政治体制改革，革除这些弊端，建设有中国特色的社会主义民主政治。我国政治体制改革的长远目标，是建立高度民主、法制完备、富有效率、充满活力的社会主义政治体制。</w:t>
      </w:r>
    </w:p>
    <w:p>
      <w:pPr>
        <w:tabs>
          <w:tab w:val="left" w:pos="1740"/>
        </w:tabs>
        <w:ind w:firstLine="352" w:firstLineChars="196"/>
        <w:rPr>
          <w:rFonts w:hint="eastAsia"/>
          <w:sz w:val="18"/>
          <w:szCs w:val="18"/>
        </w:rPr>
      </w:pPr>
    </w:p>
    <w:p>
      <w:pPr>
        <w:ind w:firstLine="361" w:firstLineChars="200"/>
        <w:rPr>
          <w:rFonts w:hint="eastAsia"/>
          <w:sz w:val="18"/>
          <w:szCs w:val="18"/>
        </w:rPr>
      </w:pPr>
      <w:r>
        <w:rPr>
          <w:rFonts w:hint="eastAsia" w:ascii="宋体" w:hAnsi="宋体"/>
          <w:b/>
          <w:sz w:val="18"/>
          <w:szCs w:val="18"/>
        </w:rPr>
        <w:t>五、材料分析题</w:t>
      </w:r>
    </w:p>
    <w:p>
      <w:pPr>
        <w:tabs>
          <w:tab w:val="left" w:pos="1740"/>
        </w:tabs>
        <w:ind w:firstLine="354" w:firstLineChars="196"/>
        <w:rPr>
          <w:rFonts w:hint="eastAsia"/>
          <w:b/>
          <w:sz w:val="18"/>
          <w:szCs w:val="18"/>
        </w:rPr>
      </w:pPr>
      <w:r>
        <w:rPr>
          <w:rFonts w:hint="eastAsia"/>
          <w:b/>
          <w:sz w:val="18"/>
          <w:szCs w:val="18"/>
        </w:rPr>
        <w:t>1．在社会历史发展问题上，不同思想家有不同理解。</w:t>
      </w:r>
    </w:p>
    <w:p>
      <w:pPr>
        <w:tabs>
          <w:tab w:val="left" w:pos="1740"/>
        </w:tabs>
        <w:ind w:firstLine="352" w:firstLineChars="196"/>
        <w:rPr>
          <w:rFonts w:hint="eastAsia" w:ascii="楷体_GB2312" w:eastAsia="楷体_GB2312"/>
          <w:sz w:val="18"/>
          <w:szCs w:val="18"/>
        </w:rPr>
      </w:pPr>
      <w:r>
        <w:rPr>
          <w:sz w:val="18"/>
          <w:szCs w:val="18"/>
        </w:rPr>
        <w:t>材料1</w:t>
      </w:r>
      <w:r>
        <w:rPr>
          <w:rFonts w:hint="eastAsia"/>
          <w:sz w:val="18"/>
          <w:szCs w:val="18"/>
        </w:rPr>
        <w:t>：</w:t>
      </w:r>
      <w:r>
        <w:rPr>
          <w:sz w:val="18"/>
          <w:szCs w:val="18"/>
        </w:rPr>
        <w:t>不同气候的不同需要产生了不同的生活方式；不同的生活方式产生了不同种类的法律。 热带民族的怯懦常常使这些民族成为奴隶，而寒冷气候的民族的勇敢使他们能够维护自己的自由。这是自然的原因所产生的后果。居住在山地的人坚决主张要平民政治，平原上的人则要求由一些上层人物领导的政体，近海的人则希望一种由二者混合的政体。 </w:t>
      </w:r>
      <w:r>
        <w:rPr>
          <w:rFonts w:hint="eastAsia" w:ascii="楷体_GB2312" w:eastAsia="楷体_GB2312"/>
          <w:sz w:val="18"/>
          <w:szCs w:val="18"/>
        </w:rPr>
        <w:t>（孟德斯鸠《论法的精神》）</w:t>
      </w:r>
    </w:p>
    <w:p>
      <w:pPr>
        <w:tabs>
          <w:tab w:val="left" w:pos="1740"/>
        </w:tabs>
        <w:ind w:firstLine="352" w:firstLineChars="196"/>
        <w:rPr>
          <w:rFonts w:hint="eastAsia"/>
          <w:sz w:val="18"/>
          <w:szCs w:val="18"/>
        </w:rPr>
      </w:pPr>
      <w:r>
        <w:rPr>
          <w:rFonts w:hint="eastAsia"/>
          <w:sz w:val="18"/>
          <w:szCs w:val="18"/>
        </w:rPr>
        <w:t xml:space="preserve"> 材料2：马克思说，“一切社会变迁和政治变革的终极原因，不应当在人们的头脑中，在人们对永恒真理和正义的日益增进的认识中去寻找；而应当在生产方式和交换方式的变更中去寻找，不应当在有关的时代的哲学中去寻找，而应当在有关的时代的经济学中去寻找。”</w:t>
      </w:r>
      <w:r>
        <w:rPr>
          <w:rFonts w:hint="eastAsia" w:ascii="楷体_GB2312" w:eastAsia="楷体_GB2312"/>
          <w:sz w:val="18"/>
          <w:szCs w:val="18"/>
        </w:rPr>
        <w:t>（《马克思恩格斯选集》（第3卷），人民出版社，1995年版，第741页）</w:t>
      </w:r>
    </w:p>
    <w:p>
      <w:pPr>
        <w:tabs>
          <w:tab w:val="left" w:pos="1740"/>
        </w:tabs>
        <w:ind w:firstLine="352" w:firstLineChars="196"/>
        <w:rPr>
          <w:rFonts w:hint="eastAsia"/>
          <w:sz w:val="18"/>
          <w:szCs w:val="18"/>
        </w:rPr>
      </w:pPr>
      <w:r>
        <w:rPr>
          <w:rFonts w:hint="eastAsia"/>
          <w:sz w:val="18"/>
          <w:szCs w:val="18"/>
        </w:rPr>
        <w:t>根据以上材料分析</w:t>
      </w:r>
      <w:r>
        <w:rPr>
          <w:sz w:val="18"/>
          <w:szCs w:val="18"/>
        </w:rPr>
        <w:t>回答：</w:t>
      </w:r>
    </w:p>
    <w:p>
      <w:pPr>
        <w:tabs>
          <w:tab w:val="left" w:pos="1740"/>
        </w:tabs>
        <w:ind w:firstLine="352" w:firstLineChars="196"/>
        <w:rPr>
          <w:rFonts w:hint="eastAsia"/>
          <w:sz w:val="18"/>
          <w:szCs w:val="18"/>
        </w:rPr>
      </w:pPr>
      <w:r>
        <w:rPr>
          <w:rFonts w:hint="eastAsia"/>
          <w:sz w:val="18"/>
          <w:szCs w:val="18"/>
        </w:rPr>
        <w:t>（1）</w:t>
      </w:r>
      <w:r>
        <w:rPr>
          <w:sz w:val="18"/>
          <w:szCs w:val="18"/>
        </w:rPr>
        <w:t>对材料1中的观点加以评析。</w:t>
      </w:r>
    </w:p>
    <w:p>
      <w:pPr>
        <w:tabs>
          <w:tab w:val="left" w:pos="1740"/>
        </w:tabs>
        <w:ind w:firstLine="352" w:firstLineChars="196"/>
        <w:rPr>
          <w:rFonts w:hint="eastAsia"/>
          <w:sz w:val="18"/>
          <w:szCs w:val="18"/>
        </w:rPr>
      </w:pPr>
      <w:r>
        <w:rPr>
          <w:rFonts w:hint="eastAsia"/>
          <w:sz w:val="18"/>
          <w:szCs w:val="18"/>
        </w:rPr>
        <w:t>（2）</w:t>
      </w:r>
      <w:r>
        <w:rPr>
          <w:sz w:val="18"/>
          <w:szCs w:val="18"/>
        </w:rPr>
        <w:t>对材料</w:t>
      </w:r>
      <w:r>
        <w:rPr>
          <w:rFonts w:hint="eastAsia"/>
          <w:sz w:val="18"/>
          <w:szCs w:val="18"/>
        </w:rPr>
        <w:t>2</w:t>
      </w:r>
      <w:r>
        <w:rPr>
          <w:sz w:val="18"/>
          <w:szCs w:val="18"/>
        </w:rPr>
        <w:t>中的观点加以评析。</w:t>
      </w:r>
    </w:p>
    <w:p>
      <w:pPr>
        <w:tabs>
          <w:tab w:val="left" w:pos="1740"/>
        </w:tabs>
        <w:ind w:firstLine="354" w:firstLineChars="196"/>
        <w:rPr>
          <w:rFonts w:hint="eastAsia"/>
          <w:b/>
          <w:sz w:val="18"/>
          <w:szCs w:val="18"/>
        </w:rPr>
      </w:pPr>
      <w:r>
        <w:rPr>
          <w:rFonts w:hint="eastAsia"/>
          <w:b/>
          <w:sz w:val="18"/>
          <w:szCs w:val="18"/>
        </w:rPr>
        <w:t>［参考答案要点：］</w:t>
      </w:r>
    </w:p>
    <w:p>
      <w:pPr>
        <w:tabs>
          <w:tab w:val="left" w:pos="1740"/>
        </w:tabs>
        <w:ind w:firstLine="352" w:firstLineChars="196"/>
        <w:rPr>
          <w:rFonts w:hint="eastAsia"/>
          <w:sz w:val="18"/>
          <w:szCs w:val="18"/>
        </w:rPr>
      </w:pPr>
      <w:r>
        <w:rPr>
          <w:rFonts w:hint="eastAsia"/>
          <w:sz w:val="18"/>
          <w:szCs w:val="18"/>
        </w:rPr>
        <w:t>（1）</w:t>
      </w:r>
      <w:r>
        <w:rPr>
          <w:sz w:val="18"/>
          <w:szCs w:val="18"/>
        </w:rPr>
        <w:t>孟德斯鸠用地理位置和气候状况等物质因素去解释民族的差别和社会制度的差别有一定的积极意义；但这种观点不是从社会内部而是从社会外部的自然条件去说明的，是非科学的地理环境决定论</w:t>
      </w:r>
      <w:r>
        <w:rPr>
          <w:rFonts w:hint="eastAsia"/>
          <w:sz w:val="18"/>
          <w:szCs w:val="18"/>
        </w:rPr>
        <w:t>。</w:t>
      </w:r>
    </w:p>
    <w:p>
      <w:pPr>
        <w:tabs>
          <w:tab w:val="left" w:pos="1740"/>
        </w:tabs>
        <w:ind w:firstLine="352" w:firstLineChars="196"/>
        <w:rPr>
          <w:rFonts w:hint="eastAsia"/>
          <w:sz w:val="18"/>
          <w:szCs w:val="18"/>
        </w:rPr>
      </w:pPr>
      <w:r>
        <w:rPr>
          <w:rFonts w:hint="eastAsia"/>
          <w:sz w:val="18"/>
          <w:szCs w:val="18"/>
        </w:rPr>
        <w:t>（2）马克思的这段话阐述了唯物史观的基本原理，社会存在觉得社会意识，物质资料的生产方式是社会发展的决定力量，经济基础决定上层建筑；指出了唯心史观错误的根源在于从思想、理性而不是从物质生产出发寻找社会变革的动因。</w:t>
      </w:r>
    </w:p>
    <w:p>
      <w:pPr>
        <w:tabs>
          <w:tab w:val="left" w:pos="1740"/>
        </w:tabs>
        <w:ind w:firstLine="354" w:firstLineChars="196"/>
        <w:rPr>
          <w:rFonts w:hint="eastAsia"/>
          <w:b/>
          <w:sz w:val="18"/>
          <w:szCs w:val="18"/>
        </w:rPr>
      </w:pPr>
      <w:r>
        <w:rPr>
          <w:rFonts w:hint="eastAsia"/>
          <w:b/>
          <w:sz w:val="18"/>
          <w:szCs w:val="18"/>
        </w:rPr>
        <w:t>2．下面是关于评价社会革命历史作用的一组材料。</w:t>
      </w:r>
    </w:p>
    <w:p>
      <w:pPr>
        <w:tabs>
          <w:tab w:val="left" w:pos="1740"/>
        </w:tabs>
        <w:ind w:firstLine="352" w:firstLineChars="196"/>
        <w:rPr>
          <w:rFonts w:hint="eastAsia"/>
          <w:sz w:val="18"/>
          <w:szCs w:val="18"/>
        </w:rPr>
      </w:pPr>
      <w:r>
        <w:rPr>
          <w:rFonts w:hint="eastAsia"/>
          <w:sz w:val="18"/>
          <w:szCs w:val="18"/>
        </w:rPr>
        <w:t>材料1：近年来，有人打着</w:t>
      </w:r>
      <w:r>
        <w:rPr>
          <w:sz w:val="18"/>
          <w:szCs w:val="18"/>
        </w:rPr>
        <w:t>“史学改革”或“学术讨论”的</w:t>
      </w:r>
      <w:r>
        <w:rPr>
          <w:rFonts w:hint="eastAsia"/>
          <w:sz w:val="18"/>
          <w:szCs w:val="18"/>
        </w:rPr>
        <w:t>旗号</w:t>
      </w:r>
      <w:r>
        <w:rPr>
          <w:sz w:val="18"/>
          <w:szCs w:val="18"/>
        </w:rPr>
        <w:t>，</w:t>
      </w:r>
      <w:r>
        <w:rPr>
          <w:rFonts w:hint="eastAsia"/>
          <w:sz w:val="18"/>
          <w:szCs w:val="18"/>
        </w:rPr>
        <w:t>按照他们的逻辑在“回顾二十世纪”的。这些人比附当前对政治稳定的强调，对中国近现代历史上的革命大加指责、肆意挞伐。在他们的眼里，近现代中国的革命争不过是“百年的疯狂和幼稚”；“革命只是一种破坏性的力量”，“革命‘破坏一切’”；</w:t>
      </w:r>
      <w:r>
        <w:rPr>
          <w:sz w:val="18"/>
          <w:szCs w:val="18"/>
        </w:rPr>
        <w:t>如果不是“革命”，中国的现代化进程也不会如此缓慢</w:t>
      </w:r>
      <w:r>
        <w:rPr>
          <w:rFonts w:hint="eastAsia"/>
          <w:sz w:val="18"/>
          <w:szCs w:val="18"/>
        </w:rPr>
        <w:t>。由此，他们咒骂“革命的残忍、黑暗、肮脏”，认为革命归结起来不过是一个“糟”字</w:t>
      </w:r>
      <w:r>
        <w:rPr>
          <w:sz w:val="18"/>
          <w:szCs w:val="18"/>
        </w:rPr>
        <w:t>。他们在大骂“革命”的同时，大力鼓吹“改良”，认为革命是—种能量的消耗，改良是一种能量的积累”</w:t>
      </w:r>
      <w:r>
        <w:rPr>
          <w:rFonts w:hint="eastAsia"/>
          <w:sz w:val="18"/>
          <w:szCs w:val="18"/>
        </w:rPr>
        <w:t>，并因此</w:t>
      </w:r>
      <w:r>
        <w:rPr>
          <w:sz w:val="18"/>
          <w:szCs w:val="18"/>
        </w:rPr>
        <w:t>得出“改良可能成功，革命一定失败”</w:t>
      </w:r>
      <w:r>
        <w:rPr>
          <w:rFonts w:hint="eastAsia"/>
          <w:sz w:val="18"/>
          <w:szCs w:val="18"/>
        </w:rPr>
        <w:t>，</w:t>
      </w:r>
      <w:r>
        <w:rPr>
          <w:sz w:val="18"/>
          <w:szCs w:val="18"/>
        </w:rPr>
        <w:t>“革命不如改良”</w:t>
      </w:r>
      <w:r>
        <w:rPr>
          <w:rFonts w:hint="eastAsia"/>
          <w:sz w:val="18"/>
          <w:szCs w:val="18"/>
        </w:rPr>
        <w:t>等等</w:t>
      </w:r>
      <w:r>
        <w:rPr>
          <w:sz w:val="18"/>
          <w:szCs w:val="18"/>
        </w:rPr>
        <w:t>结论。“告别革命论”者宣布：“21世纪不能再革命了”。</w:t>
      </w:r>
    </w:p>
    <w:p>
      <w:pPr>
        <w:tabs>
          <w:tab w:val="left" w:pos="1740"/>
        </w:tabs>
        <w:ind w:firstLine="352" w:firstLineChars="196"/>
        <w:rPr>
          <w:rFonts w:hint="eastAsia" w:ascii="楷体_GB2312" w:eastAsia="楷体_GB2312"/>
          <w:sz w:val="18"/>
          <w:szCs w:val="18"/>
        </w:rPr>
      </w:pPr>
      <w:r>
        <w:rPr>
          <w:rFonts w:hint="eastAsia"/>
          <w:sz w:val="18"/>
          <w:szCs w:val="18"/>
        </w:rPr>
        <w:t>材料2：</w:t>
      </w:r>
      <w:r>
        <w:rPr>
          <w:sz w:val="18"/>
          <w:szCs w:val="18"/>
        </w:rPr>
        <w:t>马克思</w:t>
      </w:r>
      <w:r>
        <w:rPr>
          <w:rFonts w:hint="eastAsia"/>
          <w:sz w:val="18"/>
          <w:szCs w:val="18"/>
        </w:rPr>
        <w:t>：</w:t>
      </w:r>
      <w:r>
        <w:rPr>
          <w:sz w:val="18"/>
          <w:szCs w:val="18"/>
        </w:rPr>
        <w:t>“社会的物质生产</w:t>
      </w:r>
      <w:r>
        <w:rPr>
          <w:rFonts w:hint="eastAsia"/>
          <w:sz w:val="18"/>
          <w:szCs w:val="18"/>
        </w:rPr>
        <w:t>力</w:t>
      </w:r>
      <w:r>
        <w:rPr>
          <w:sz w:val="18"/>
          <w:szCs w:val="18"/>
        </w:rPr>
        <w:t>发展到一定阶段，便同它们一直在其中运动的现存生产关系或财产关系</w:t>
      </w:r>
      <w:r>
        <w:rPr>
          <w:rFonts w:hint="eastAsia"/>
          <w:sz w:val="18"/>
          <w:szCs w:val="18"/>
        </w:rPr>
        <w:t>（这只是生产关系的法律用语）</w:t>
      </w:r>
      <w:r>
        <w:rPr>
          <w:sz w:val="18"/>
          <w:szCs w:val="18"/>
        </w:rPr>
        <w:t>发生矛盾。于是这些关系便由生产力的发展</w:t>
      </w:r>
      <w:r>
        <w:rPr>
          <w:rFonts w:hint="eastAsia"/>
          <w:sz w:val="18"/>
          <w:szCs w:val="18"/>
        </w:rPr>
        <w:t>形式变成</w:t>
      </w:r>
      <w:r>
        <w:rPr>
          <w:sz w:val="18"/>
          <w:szCs w:val="18"/>
        </w:rPr>
        <w:t>生产力的桎梏。那时社会革命的时代就到来了，随着经济基础的变更，全部庞大的上层建筑也或慢或快地发生变革。”</w:t>
      </w:r>
      <w:r>
        <w:rPr>
          <w:rFonts w:hint="eastAsia"/>
          <w:sz w:val="18"/>
          <w:szCs w:val="18"/>
        </w:rPr>
        <w:t xml:space="preserve"> </w:t>
      </w:r>
      <w:r>
        <w:rPr>
          <w:rFonts w:hint="eastAsia" w:ascii="楷体_GB2312" w:eastAsia="楷体_GB2312"/>
          <w:sz w:val="18"/>
          <w:szCs w:val="18"/>
        </w:rPr>
        <w:t>（《马克思恩格斯选集》第2卷，人民出版社1995年版，第32－33页。）</w:t>
      </w:r>
    </w:p>
    <w:p>
      <w:pPr>
        <w:tabs>
          <w:tab w:val="left" w:pos="1740"/>
        </w:tabs>
        <w:ind w:firstLine="352" w:firstLineChars="196"/>
        <w:rPr>
          <w:rFonts w:hint="eastAsia" w:ascii="楷体_GB2312" w:eastAsia="楷体_GB2312"/>
          <w:sz w:val="18"/>
          <w:szCs w:val="18"/>
        </w:rPr>
      </w:pPr>
      <w:r>
        <w:rPr>
          <w:rFonts w:hint="eastAsia"/>
          <w:sz w:val="18"/>
          <w:szCs w:val="18"/>
        </w:rPr>
        <w:t>材料3：列宁：“革命是被压迫者和被剥削者的盛大节日。人民群众在任何时候都不能像在革命时期这样以新社会制度的积极创造者的身分出现。在这样的时期，人民能够作出从市侩的渐进主义的狭小尺度看来是不可思议的奇迹。”</w:t>
      </w:r>
      <w:r>
        <w:rPr>
          <w:rFonts w:hint="eastAsia" w:ascii="楷体_GB2312" w:eastAsia="楷体_GB2312"/>
          <w:sz w:val="18"/>
          <w:szCs w:val="18"/>
        </w:rPr>
        <w:t>（《列宁选集》第1卷，人民出版社1995年版，第616页。）</w:t>
      </w:r>
    </w:p>
    <w:p>
      <w:pPr>
        <w:tabs>
          <w:tab w:val="left" w:pos="1740"/>
        </w:tabs>
        <w:ind w:firstLine="352" w:firstLineChars="196"/>
        <w:rPr>
          <w:rFonts w:hint="eastAsia"/>
          <w:sz w:val="18"/>
          <w:szCs w:val="18"/>
        </w:rPr>
      </w:pPr>
      <w:r>
        <w:rPr>
          <w:rFonts w:hint="eastAsia"/>
          <w:sz w:val="18"/>
          <w:szCs w:val="18"/>
        </w:rPr>
        <w:t>根据以上材料分析</w:t>
      </w:r>
      <w:r>
        <w:rPr>
          <w:sz w:val="18"/>
          <w:szCs w:val="18"/>
        </w:rPr>
        <w:t>回答：</w:t>
      </w:r>
    </w:p>
    <w:p>
      <w:pPr>
        <w:tabs>
          <w:tab w:val="left" w:pos="1740"/>
        </w:tabs>
        <w:ind w:firstLine="352" w:firstLineChars="196"/>
        <w:rPr>
          <w:rFonts w:hint="eastAsia"/>
          <w:sz w:val="18"/>
          <w:szCs w:val="18"/>
        </w:rPr>
      </w:pPr>
      <w:r>
        <w:rPr>
          <w:rFonts w:hint="eastAsia"/>
          <w:sz w:val="18"/>
          <w:szCs w:val="18"/>
        </w:rPr>
        <w:t xml:space="preserve">（1）革命的实质和根源是什么？人们能够根据自己的意愿“告别革命”吗？ </w:t>
      </w:r>
    </w:p>
    <w:p>
      <w:pPr>
        <w:tabs>
          <w:tab w:val="left" w:pos="1740"/>
        </w:tabs>
        <w:ind w:firstLine="352" w:firstLineChars="196"/>
        <w:rPr>
          <w:rFonts w:hint="eastAsia"/>
          <w:sz w:val="18"/>
          <w:szCs w:val="18"/>
        </w:rPr>
      </w:pPr>
      <w:r>
        <w:rPr>
          <w:rFonts w:hint="eastAsia"/>
          <w:sz w:val="18"/>
          <w:szCs w:val="18"/>
        </w:rPr>
        <w:t xml:space="preserve">（2）革命对社会发展的作用表现在哪些方面？ </w:t>
      </w:r>
    </w:p>
    <w:p>
      <w:pPr>
        <w:tabs>
          <w:tab w:val="left" w:pos="1740"/>
        </w:tabs>
        <w:ind w:firstLine="352" w:firstLineChars="196"/>
        <w:rPr>
          <w:rFonts w:hint="eastAsia"/>
          <w:sz w:val="18"/>
          <w:szCs w:val="18"/>
        </w:rPr>
      </w:pPr>
      <w:r>
        <w:rPr>
          <w:rFonts w:hint="eastAsia"/>
          <w:sz w:val="18"/>
          <w:szCs w:val="18"/>
        </w:rPr>
        <w:t xml:space="preserve">（3）“告别革命论”的主要错误是什么？ </w:t>
      </w:r>
    </w:p>
    <w:p>
      <w:pPr>
        <w:tabs>
          <w:tab w:val="left" w:pos="1740"/>
        </w:tabs>
        <w:ind w:firstLine="354" w:firstLineChars="196"/>
        <w:rPr>
          <w:rFonts w:hint="eastAsia"/>
          <w:b/>
          <w:sz w:val="18"/>
          <w:szCs w:val="18"/>
        </w:rPr>
      </w:pPr>
      <w:r>
        <w:rPr>
          <w:rFonts w:hint="eastAsia"/>
          <w:b/>
          <w:sz w:val="18"/>
          <w:szCs w:val="18"/>
        </w:rPr>
        <w:t>［参考答案要点：］</w:t>
      </w:r>
    </w:p>
    <w:p>
      <w:pPr>
        <w:tabs>
          <w:tab w:val="left" w:pos="1740"/>
        </w:tabs>
        <w:ind w:firstLine="352" w:firstLineChars="196"/>
        <w:rPr>
          <w:rFonts w:hint="eastAsia"/>
          <w:sz w:val="18"/>
          <w:szCs w:val="18"/>
        </w:rPr>
      </w:pPr>
      <w:r>
        <w:rPr>
          <w:rFonts w:hint="eastAsia"/>
          <w:sz w:val="18"/>
          <w:szCs w:val="18"/>
        </w:rPr>
        <w:t>（1）社会革命的实质是革命阶级推翻反动阶级的统治，用新的社会制度代替旧的社会制度，解放生产力，推动社会发展。国家政权从反动阶级手里转移到革命阶级手里，是实现社会形态变革的首要的、基本的标志。社会革命根源于社会基本矛盾的尖锐化。社会革命的爆发必须具备一定的客观条件和主观条件。人们不能根据自己的主观意愿“告别革命”。</w:t>
      </w:r>
    </w:p>
    <w:p>
      <w:pPr>
        <w:tabs>
          <w:tab w:val="left" w:pos="1740"/>
        </w:tabs>
        <w:ind w:firstLine="352" w:firstLineChars="196"/>
        <w:rPr>
          <w:rFonts w:hint="eastAsia"/>
          <w:sz w:val="18"/>
          <w:szCs w:val="18"/>
        </w:rPr>
      </w:pPr>
      <w:r>
        <w:rPr>
          <w:rFonts w:hint="eastAsia"/>
          <w:sz w:val="18"/>
          <w:szCs w:val="18"/>
        </w:rPr>
        <w:t>（2）社会革命在社会发展中的重要作用表现在：第一，社会革命是实现社会形态变更的重要手段和决定性环节。第二，社会革命能充分发挥人民群众创造历史的积极性和伟大作用。社会革命还能够极大地教育和锻炼包括革命阶级在内的广大人民群众。第三，无产阶级革命将会为消除阶级对抗，并充分利用全人类的文明成果，促进社会全面进步而创造条件。</w:t>
      </w:r>
    </w:p>
    <w:p>
      <w:pPr>
        <w:tabs>
          <w:tab w:val="left" w:pos="1740"/>
        </w:tabs>
        <w:ind w:firstLine="352" w:firstLineChars="196"/>
        <w:rPr>
          <w:rFonts w:hint="eastAsia"/>
          <w:sz w:val="18"/>
          <w:szCs w:val="18"/>
        </w:rPr>
      </w:pPr>
      <w:r>
        <w:rPr>
          <w:rFonts w:hint="eastAsia"/>
          <w:sz w:val="18"/>
          <w:szCs w:val="18"/>
        </w:rPr>
        <w:t>（3）“告别革命论”它用非历史的非辩证的态度对待社会革命，是一种主观主义的史学观。</w:t>
      </w:r>
    </w:p>
    <w:p>
      <w:pPr>
        <w:tabs>
          <w:tab w:val="left" w:pos="1740"/>
        </w:tabs>
        <w:ind w:firstLine="354" w:firstLineChars="196"/>
        <w:rPr>
          <w:rFonts w:hint="eastAsia"/>
          <w:b/>
          <w:sz w:val="18"/>
          <w:szCs w:val="18"/>
        </w:rPr>
      </w:pPr>
      <w:r>
        <w:rPr>
          <w:rFonts w:hint="eastAsia"/>
          <w:b/>
          <w:sz w:val="18"/>
          <w:szCs w:val="18"/>
        </w:rPr>
        <w:t>3．下面是一组关于人民群众的材料。</w:t>
      </w:r>
    </w:p>
    <w:p>
      <w:pPr>
        <w:tabs>
          <w:tab w:val="left" w:pos="1740"/>
        </w:tabs>
        <w:ind w:firstLine="352" w:firstLineChars="196"/>
        <w:rPr>
          <w:rFonts w:hint="eastAsia"/>
          <w:sz w:val="18"/>
          <w:szCs w:val="18"/>
        </w:rPr>
      </w:pPr>
      <w:r>
        <w:rPr>
          <w:rFonts w:hint="eastAsia"/>
          <w:sz w:val="18"/>
          <w:szCs w:val="18"/>
        </w:rPr>
        <w:t>材料1：刘少奇在党的七大上首次对群众观点进行了系统总结：第一，就是一切为了人民群众的观点，全心全意为人民群众服务的观点。第二，就是一切向人民群众负责的观点。第三，就是相信群众自己解放自己的观点。第四，就是向人民群众学习的观点。</w:t>
      </w:r>
    </w:p>
    <w:p>
      <w:pPr>
        <w:tabs>
          <w:tab w:val="left" w:pos="1740"/>
        </w:tabs>
        <w:ind w:firstLine="352" w:firstLineChars="196"/>
        <w:rPr>
          <w:rFonts w:hint="eastAsia"/>
          <w:sz w:val="18"/>
          <w:szCs w:val="18"/>
        </w:rPr>
      </w:pPr>
      <w:r>
        <w:rPr>
          <w:rFonts w:hint="eastAsia"/>
          <w:sz w:val="18"/>
          <w:szCs w:val="18"/>
        </w:rPr>
        <w:t>材料2：利益为最高标准。全党同志要始终坚持一切为了群众、一切依靠群众的根本观点，坚持党的群众路线，深入群众，一切依靠群众的观点，坚持党的群众路线，深入群众，深入基层，倾听群众呼声，反映群众意愿，集中群众智慧，使各项决策和工作符合实际和群众要求。</w:t>
      </w:r>
    </w:p>
    <w:p>
      <w:pPr>
        <w:tabs>
          <w:tab w:val="left" w:pos="1740"/>
        </w:tabs>
        <w:ind w:firstLine="352" w:firstLineChars="196"/>
        <w:rPr>
          <w:rFonts w:hint="eastAsia"/>
          <w:sz w:val="18"/>
          <w:szCs w:val="18"/>
        </w:rPr>
      </w:pPr>
      <w:r>
        <w:rPr>
          <w:rFonts w:hint="eastAsia"/>
          <w:sz w:val="18"/>
          <w:szCs w:val="18"/>
        </w:rPr>
        <w:t>材料3：胡锦涛在“三个代表”重要思想研讨会上指出：人心向背，是决定一个政党、一个政权盛衰的根本因素。马克思主义政党的理论路线和方针政策以及全部工作，只有顺民意、谋民利、得民心，才能得到人民群众的支持和拥护，才能永远立于不败之地。我们党80多年的一切奋斗，无论是战争年代浴血奋战推翻“三座大山”，无论是建立社会主义制度、开展大规模的社会主义建设，还是进行社会主义改革开放和现代化建设，归根到底都是为了实现好、维护好、发展好最广大人民的根本利益。</w:t>
      </w:r>
    </w:p>
    <w:p>
      <w:pPr>
        <w:tabs>
          <w:tab w:val="left" w:pos="1740"/>
        </w:tabs>
        <w:ind w:firstLine="352" w:firstLineChars="196"/>
        <w:rPr>
          <w:rFonts w:hint="eastAsia"/>
          <w:sz w:val="18"/>
          <w:szCs w:val="18"/>
        </w:rPr>
      </w:pPr>
      <w:r>
        <w:rPr>
          <w:rFonts w:hint="eastAsia"/>
          <w:sz w:val="18"/>
          <w:szCs w:val="18"/>
        </w:rPr>
        <w:t>根据以上材料分析回答：</w:t>
      </w:r>
    </w:p>
    <w:p>
      <w:pPr>
        <w:tabs>
          <w:tab w:val="left" w:pos="1740"/>
        </w:tabs>
        <w:ind w:firstLine="352" w:firstLineChars="196"/>
        <w:rPr>
          <w:rFonts w:hint="eastAsia"/>
          <w:sz w:val="18"/>
          <w:szCs w:val="18"/>
        </w:rPr>
      </w:pPr>
      <w:r>
        <w:rPr>
          <w:rFonts w:hint="eastAsia"/>
          <w:sz w:val="18"/>
          <w:szCs w:val="18"/>
        </w:rPr>
        <w:t>（1）材料1、材料2、材料3的共同点是什么？</w:t>
      </w:r>
    </w:p>
    <w:p>
      <w:pPr>
        <w:tabs>
          <w:tab w:val="left" w:pos="1740"/>
        </w:tabs>
        <w:ind w:firstLine="352" w:firstLineChars="196"/>
        <w:rPr>
          <w:rFonts w:hint="eastAsia"/>
          <w:sz w:val="18"/>
          <w:szCs w:val="18"/>
        </w:rPr>
      </w:pPr>
      <w:r>
        <w:rPr>
          <w:rFonts w:hint="eastAsia"/>
          <w:sz w:val="18"/>
          <w:szCs w:val="18"/>
        </w:rPr>
        <w:t>（2）结合上述材料，运用人民群众是历史创造者的原理，分析中国共产党要始终代表最广大人民的根本利益。</w:t>
      </w:r>
    </w:p>
    <w:p>
      <w:pPr>
        <w:ind w:firstLine="354" w:firstLineChars="196"/>
        <w:rPr>
          <w:rFonts w:hint="eastAsia"/>
          <w:b/>
          <w:bCs/>
          <w:sz w:val="18"/>
          <w:szCs w:val="18"/>
        </w:rPr>
      </w:pPr>
      <w:r>
        <w:rPr>
          <w:rFonts w:hint="eastAsia"/>
          <w:b/>
          <w:bCs/>
          <w:sz w:val="18"/>
          <w:szCs w:val="18"/>
        </w:rPr>
        <w:t>［参考答案要点：］</w:t>
      </w:r>
    </w:p>
    <w:p>
      <w:pPr>
        <w:ind w:firstLine="360" w:firstLineChars="200"/>
        <w:rPr>
          <w:rFonts w:hint="eastAsia"/>
          <w:sz w:val="18"/>
          <w:szCs w:val="18"/>
        </w:rPr>
      </w:pPr>
      <w:r>
        <w:rPr>
          <w:rFonts w:hint="eastAsia"/>
          <w:sz w:val="18"/>
          <w:szCs w:val="18"/>
        </w:rPr>
        <w:t>（1）材料1、材料2、材料3都坚持马克思主义政党关于群众观点、群众路线的基本理论，强调中国共产党要始终代表人民的根本利益，全心全意为人民服务，只有这样才能永远立于不败之地。</w:t>
      </w:r>
    </w:p>
    <w:p>
      <w:pPr>
        <w:ind w:firstLine="435"/>
        <w:rPr>
          <w:rFonts w:hint="eastAsia"/>
          <w:sz w:val="18"/>
          <w:szCs w:val="18"/>
        </w:rPr>
      </w:pPr>
      <w:r>
        <w:rPr>
          <w:rFonts w:hint="eastAsia"/>
          <w:sz w:val="18"/>
          <w:szCs w:val="18"/>
        </w:rPr>
        <w:t>（2）历史唯物主义认为，人民群众是历史的创造者，人民群众不仅是物质财富的创造者、精神财富的创造者，也是社会变革的决定性力量。</w:t>
      </w:r>
    </w:p>
    <w:p>
      <w:pPr>
        <w:ind w:firstLine="435"/>
        <w:rPr>
          <w:rFonts w:hint="eastAsia"/>
          <w:sz w:val="18"/>
          <w:szCs w:val="18"/>
        </w:rPr>
      </w:pPr>
      <w:r>
        <w:rPr>
          <w:rFonts w:hint="eastAsia"/>
          <w:sz w:val="18"/>
          <w:szCs w:val="18"/>
        </w:rPr>
        <w:t>历史唯物主义关于人民群众是历史的主体和创造者的原理，是无产阶级政党的群众观点和群众路线的理论基础。人民群众是我们党的力量源泉和胜利之本，密切联系群众是我们党的优良作风和政治优势，全心全意为人民服务是我们党的根本宗旨。党来自于人民，植根于人民，服务于人民。</w:t>
      </w:r>
    </w:p>
    <w:p>
      <w:pPr>
        <w:tabs>
          <w:tab w:val="left" w:pos="1740"/>
        </w:tabs>
        <w:ind w:firstLine="352" w:firstLineChars="196"/>
        <w:rPr>
          <w:rFonts w:hint="eastAsia"/>
          <w:sz w:val="18"/>
          <w:szCs w:val="18"/>
        </w:rPr>
      </w:pPr>
      <w:r>
        <w:rPr>
          <w:rFonts w:hint="eastAsia"/>
          <w:sz w:val="18"/>
          <w:szCs w:val="18"/>
        </w:rPr>
        <w:t>我们党要始终代表中国最广大人民的根本利益，就是党的理论、路线、纲领、方针、政策和各项工作，必须坚持把人民的根本利益作为出发点和归宿，充分发挥人民群众的积极性和创造性，在社会不断发展进步的基础上，使人民群众不断获得切实的经济、政治、文化利益。</w:t>
      </w:r>
    </w:p>
    <w:p>
      <w:pPr>
        <w:tabs>
          <w:tab w:val="left" w:pos="1740"/>
        </w:tabs>
        <w:ind w:firstLine="354" w:firstLineChars="196"/>
        <w:rPr>
          <w:rFonts w:hint="eastAsia"/>
          <w:b/>
          <w:sz w:val="18"/>
          <w:szCs w:val="18"/>
        </w:rPr>
      </w:pPr>
      <w:r>
        <w:rPr>
          <w:rFonts w:hint="eastAsia"/>
          <w:b/>
          <w:sz w:val="18"/>
          <w:szCs w:val="18"/>
        </w:rPr>
        <w:t>4．下面是十八世纪法国启蒙运动的代表人物孟德斯鸠的观点。</w:t>
      </w:r>
    </w:p>
    <w:p>
      <w:pPr>
        <w:tabs>
          <w:tab w:val="left" w:pos="1740"/>
        </w:tabs>
        <w:ind w:firstLine="352" w:firstLineChars="196"/>
        <w:rPr>
          <w:rFonts w:hint="eastAsia"/>
          <w:sz w:val="18"/>
          <w:szCs w:val="18"/>
        </w:rPr>
      </w:pPr>
      <w:r>
        <w:rPr>
          <w:rFonts w:hint="eastAsia"/>
          <w:sz w:val="18"/>
          <w:szCs w:val="18"/>
        </w:rPr>
        <w:t>孟德斯鸠是十八世纪法国启蒙运动的代表人物。他认为, 地理环境对于一个民族的性格、风俗、道德和精神面貌及其法律性质和政治制度具有决定性的作用。孟德斯鸠特别强调气候的影响作用。他认为,居住在寒带地区的北方人体格健壮魁伟,但不大活泼,较为迟笨, 对快乐的感受性很低; 居住在热带地区的南方人体格纤细脆弱,但对快乐的感受性较为敏感。北方人精力充沛,自信心强,象青年人一样勇敢,刻苦耐劳,热爱自由;而南方人则心神萎靡,缺乏自信心, 老头子一样懦弱,懒惰,不动脑筋,可以忍受奴役。“不同气候的不同需要产生了不同的生活方式，不同的生活方式产生了不同种类的法律。”土壤同居民的性格之间,尤其是同民族的政治制度之间也有非常密切的关系。“土地贫瘠 ,使人勤奋、俭朴、耐劳、勇敢和适宜于战争；……土地膏腴使人因生活宽豁而柔弱、怠情、贪生怕死。”土地肥沃的国家常常是单人统治的政体, 而土地不太肥沃的国家则常常是数人统治的政体。同时 , 民族居住的地域大小也同国家的政治制度有关。小国宜于共和政体, 大小适中的国家宜于由君主治理,而大帝国则宜于由专制君主统治。</w:t>
      </w:r>
    </w:p>
    <w:p>
      <w:pPr>
        <w:tabs>
          <w:tab w:val="left" w:pos="1740"/>
        </w:tabs>
        <w:ind w:firstLine="352" w:firstLineChars="196"/>
        <w:rPr>
          <w:rFonts w:hint="eastAsia"/>
          <w:sz w:val="18"/>
          <w:szCs w:val="18"/>
        </w:rPr>
      </w:pPr>
      <w:r>
        <w:rPr>
          <w:rFonts w:hint="eastAsia"/>
          <w:sz w:val="18"/>
          <w:szCs w:val="18"/>
        </w:rPr>
        <w:t>根据上述材料分析回答：</w:t>
      </w:r>
    </w:p>
    <w:p>
      <w:pPr>
        <w:tabs>
          <w:tab w:val="left" w:pos="1740"/>
        </w:tabs>
        <w:ind w:firstLine="352" w:firstLineChars="196"/>
        <w:rPr>
          <w:rFonts w:hint="eastAsia"/>
          <w:sz w:val="18"/>
          <w:szCs w:val="18"/>
        </w:rPr>
      </w:pPr>
      <w:r>
        <w:rPr>
          <w:sz w:val="18"/>
          <w:szCs w:val="18"/>
        </w:rPr>
        <w:t>（1）历史唯物主义关于自然环境的理论是怎样的？</w:t>
      </w:r>
    </w:p>
    <w:p>
      <w:pPr>
        <w:tabs>
          <w:tab w:val="left" w:pos="1740"/>
        </w:tabs>
        <w:ind w:firstLine="352" w:firstLineChars="196"/>
        <w:rPr>
          <w:rFonts w:hint="eastAsia"/>
          <w:sz w:val="18"/>
          <w:szCs w:val="18"/>
        </w:rPr>
      </w:pPr>
      <w:r>
        <w:rPr>
          <w:sz w:val="18"/>
          <w:szCs w:val="18"/>
        </w:rPr>
        <w:t>（2）孟德斯鸠的“地理环境决定论”有哪些错误？</w:t>
      </w:r>
    </w:p>
    <w:p>
      <w:pPr>
        <w:tabs>
          <w:tab w:val="left" w:pos="1740"/>
        </w:tabs>
        <w:ind w:firstLine="354" w:firstLineChars="196"/>
        <w:rPr>
          <w:rFonts w:hint="eastAsia"/>
          <w:sz w:val="18"/>
          <w:szCs w:val="18"/>
        </w:rPr>
      </w:pPr>
      <w:r>
        <w:rPr>
          <w:rFonts w:hint="eastAsia"/>
          <w:b/>
          <w:sz w:val="18"/>
          <w:szCs w:val="18"/>
        </w:rPr>
        <w:t>［参考</w:t>
      </w:r>
      <w:r>
        <w:rPr>
          <w:b/>
          <w:sz w:val="18"/>
          <w:szCs w:val="18"/>
        </w:rPr>
        <w:t>答案要点</w:t>
      </w:r>
      <w:r>
        <w:rPr>
          <w:rFonts w:hint="eastAsia"/>
          <w:b/>
          <w:sz w:val="18"/>
          <w:szCs w:val="18"/>
        </w:rPr>
        <w:t>：］</w:t>
      </w:r>
    </w:p>
    <w:p>
      <w:pPr>
        <w:tabs>
          <w:tab w:val="left" w:pos="1740"/>
        </w:tabs>
        <w:ind w:firstLine="352" w:firstLineChars="196"/>
        <w:rPr>
          <w:rFonts w:hint="eastAsia"/>
          <w:sz w:val="18"/>
          <w:szCs w:val="18"/>
        </w:rPr>
      </w:pPr>
      <w:r>
        <w:rPr>
          <w:sz w:val="18"/>
          <w:szCs w:val="18"/>
        </w:rPr>
        <w:t>（1）自然环境是指社会生活紧密联系的外部自然物质条件。它包括地理环境、气候条件、生态环境、自然资源等。</w:t>
      </w:r>
    </w:p>
    <w:p>
      <w:pPr>
        <w:tabs>
          <w:tab w:val="left" w:pos="1740"/>
        </w:tabs>
        <w:ind w:firstLine="352" w:firstLineChars="196"/>
        <w:rPr>
          <w:rFonts w:hint="eastAsia"/>
          <w:sz w:val="18"/>
          <w:szCs w:val="18"/>
        </w:rPr>
      </w:pPr>
      <w:r>
        <w:rPr>
          <w:rFonts w:hint="eastAsia"/>
          <w:sz w:val="18"/>
          <w:szCs w:val="18"/>
        </w:rPr>
        <w:t>自然环境直接影响着社会的物质生产和再生产, 影响着社会经济的状况，因而对社会的发展起着加速和延缓的作用。但是 ,自然环境不是社会发展的决定性因素。</w:t>
      </w:r>
    </w:p>
    <w:p>
      <w:pPr>
        <w:tabs>
          <w:tab w:val="left" w:pos="1740"/>
        </w:tabs>
        <w:ind w:firstLine="352" w:firstLineChars="196"/>
        <w:rPr>
          <w:rFonts w:hint="eastAsia"/>
          <w:sz w:val="18"/>
          <w:szCs w:val="18"/>
        </w:rPr>
      </w:pPr>
      <w:r>
        <w:rPr>
          <w:rFonts w:hint="eastAsia"/>
          <w:sz w:val="18"/>
          <w:szCs w:val="18"/>
        </w:rPr>
        <w:t>（2）孟德斯鸠从社会历史领域排除了神意的干扰，把人的自然本性看作社会的根本法则，因而他试图从自然因素中寻找决定社会制度的因素。这在当时虽然有进步意义,但是这种理论毕竟是错误的。其理论缺陷在于: 其一，方法上的局限。地理环境作为外部条件, 虽然是人类社会生存和发展的物质生活不可缺少的和经常的条件，但是它既不能决定社会制度的性质,也不能决定社会发展的方向。 只有进入社会生产才能实际地发生影响，也就是说地理环境起作用需要社会生产方式的中介。其二，材料上的局限。由于选择了部分国家与地区，而没有也不可能看到更多无法用地理环境解释的社会面貌的差异。例如在德国合并之前的东西两德条件相当，但社会生产力大不相同。其三，不能辩证地看问题，把地理环境看成静态的，一成不变的事物，没有看到环境也是人类实践的结果，尤其是当代人类人类对环境的影响逐步加深，科技进步帮助人超出原有地域的局限，环境的变迁越来越受到社会制度和生产方式的左右。</w:t>
      </w:r>
    </w:p>
    <w:p>
      <w:pPr>
        <w:tabs>
          <w:tab w:val="left" w:pos="1740"/>
        </w:tabs>
        <w:ind w:firstLine="354" w:firstLineChars="196"/>
        <w:rPr>
          <w:rFonts w:hint="eastAsia"/>
          <w:b/>
          <w:sz w:val="18"/>
          <w:szCs w:val="18"/>
        </w:rPr>
      </w:pPr>
      <w:r>
        <w:rPr>
          <w:rFonts w:hint="eastAsia"/>
          <w:b/>
          <w:sz w:val="18"/>
          <w:szCs w:val="18"/>
        </w:rPr>
        <w:t>5．下面是一组关于人民群众历史作用问题的材料。</w:t>
      </w:r>
    </w:p>
    <w:p>
      <w:pPr>
        <w:tabs>
          <w:tab w:val="left" w:pos="1740"/>
        </w:tabs>
        <w:ind w:firstLine="352" w:firstLineChars="196"/>
        <w:rPr>
          <w:rFonts w:hint="eastAsia"/>
          <w:sz w:val="18"/>
          <w:szCs w:val="18"/>
        </w:rPr>
      </w:pPr>
      <w:r>
        <w:rPr>
          <w:rFonts w:hint="eastAsia"/>
          <w:sz w:val="18"/>
          <w:szCs w:val="18"/>
        </w:rPr>
        <w:t>材料1： 孟子曰：“民为贵，社稷次之，君为轻。”</w:t>
      </w:r>
      <w:r>
        <w:rPr>
          <w:sz w:val="18"/>
          <w:szCs w:val="18"/>
        </w:rPr>
        <w:t xml:space="preserve"> </w:t>
      </w:r>
      <w:r>
        <w:rPr>
          <w:rFonts w:hint="eastAsia"/>
          <w:sz w:val="18"/>
          <w:szCs w:val="18"/>
        </w:rPr>
        <w:t>荀子曰：“君者，舟也；庶人者，水也。水则载舟，水则覆舟。”</w:t>
      </w:r>
    </w:p>
    <w:p>
      <w:pPr>
        <w:tabs>
          <w:tab w:val="left" w:pos="1740"/>
        </w:tabs>
        <w:ind w:firstLine="352" w:firstLineChars="196"/>
        <w:rPr>
          <w:rFonts w:hint="eastAsia"/>
          <w:sz w:val="18"/>
          <w:szCs w:val="18"/>
        </w:rPr>
      </w:pPr>
      <w:r>
        <w:rPr>
          <w:rFonts w:hint="eastAsia"/>
          <w:sz w:val="18"/>
          <w:szCs w:val="18"/>
        </w:rPr>
        <w:t xml:space="preserve">  材料2：梁启超说：“大人物心理之动进稍易其轨而全部历史可以改观”。胡适说：英雄人物“一言可以兴邦，一言可以灭邦”。</w:t>
      </w:r>
    </w:p>
    <w:p>
      <w:pPr>
        <w:tabs>
          <w:tab w:val="left" w:pos="1740"/>
        </w:tabs>
        <w:ind w:firstLine="352" w:firstLineChars="196"/>
        <w:rPr>
          <w:rFonts w:hint="eastAsia"/>
          <w:sz w:val="18"/>
          <w:szCs w:val="18"/>
        </w:rPr>
      </w:pPr>
      <w:r>
        <w:rPr>
          <w:rFonts w:hint="eastAsia"/>
          <w:sz w:val="18"/>
          <w:szCs w:val="18"/>
        </w:rPr>
        <w:t xml:space="preserve">  材料3：黑格尔认为，历史不是个人随意制造的，而是决定于某种“客观精神”。伟大人物是“世界精神的代理人”，拿破仑代表了“世界精神”，他“骑着马，驰骋全世界，主宰全世界”。世界历史是伟大人物和王朝的历史，“而不是一般人民的历史”。</w:t>
      </w:r>
    </w:p>
    <w:p>
      <w:pPr>
        <w:tabs>
          <w:tab w:val="left" w:pos="1740"/>
        </w:tabs>
        <w:ind w:firstLine="352" w:firstLineChars="196"/>
        <w:rPr>
          <w:rFonts w:hint="eastAsia"/>
          <w:sz w:val="18"/>
          <w:szCs w:val="18"/>
        </w:rPr>
      </w:pPr>
      <w:r>
        <w:rPr>
          <w:rFonts w:hint="eastAsia"/>
          <w:sz w:val="18"/>
          <w:szCs w:val="18"/>
        </w:rPr>
        <w:t>根据以上材料分析回答：</w:t>
      </w:r>
    </w:p>
    <w:p>
      <w:pPr>
        <w:tabs>
          <w:tab w:val="left" w:pos="1740"/>
        </w:tabs>
        <w:ind w:firstLine="352" w:firstLineChars="196"/>
        <w:rPr>
          <w:rFonts w:hint="eastAsia"/>
          <w:sz w:val="18"/>
          <w:szCs w:val="18"/>
        </w:rPr>
      </w:pPr>
      <w:r>
        <w:rPr>
          <w:rFonts w:hint="eastAsia"/>
          <w:sz w:val="18"/>
          <w:szCs w:val="18"/>
        </w:rPr>
        <w:t xml:space="preserve">（1）材料1的合理性和局限性   </w:t>
      </w:r>
    </w:p>
    <w:p>
      <w:pPr>
        <w:tabs>
          <w:tab w:val="left" w:pos="1740"/>
        </w:tabs>
        <w:ind w:firstLine="352" w:firstLineChars="196"/>
        <w:rPr>
          <w:rFonts w:hint="eastAsia"/>
          <w:sz w:val="18"/>
          <w:szCs w:val="18"/>
        </w:rPr>
      </w:pPr>
      <w:r>
        <w:rPr>
          <w:rFonts w:hint="eastAsia"/>
          <w:sz w:val="18"/>
          <w:szCs w:val="18"/>
        </w:rPr>
        <w:t xml:space="preserve">（2）材料2和材料3的基本思想倾向  </w:t>
      </w:r>
    </w:p>
    <w:p>
      <w:pPr>
        <w:tabs>
          <w:tab w:val="left" w:pos="1740"/>
        </w:tabs>
        <w:ind w:firstLine="352" w:firstLineChars="196"/>
        <w:rPr>
          <w:rFonts w:hint="eastAsia"/>
          <w:sz w:val="18"/>
          <w:szCs w:val="18"/>
        </w:rPr>
      </w:pPr>
      <w:r>
        <w:rPr>
          <w:rFonts w:hint="eastAsia"/>
          <w:sz w:val="18"/>
          <w:szCs w:val="18"/>
        </w:rPr>
        <w:t>（3）材料2和材料3的共同点</w:t>
      </w:r>
    </w:p>
    <w:p>
      <w:pPr>
        <w:ind w:firstLine="354" w:firstLineChars="196"/>
        <w:rPr>
          <w:rFonts w:hint="eastAsia"/>
          <w:sz w:val="18"/>
          <w:szCs w:val="18"/>
        </w:rPr>
      </w:pPr>
      <w:r>
        <w:rPr>
          <w:rFonts w:hint="eastAsia"/>
          <w:b/>
          <w:bCs/>
          <w:sz w:val="18"/>
          <w:szCs w:val="18"/>
        </w:rPr>
        <w:t>［参考答案要点：］</w:t>
      </w:r>
      <w:r>
        <w:rPr>
          <w:rFonts w:hint="eastAsia"/>
          <w:sz w:val="18"/>
          <w:szCs w:val="18"/>
        </w:rPr>
        <w:t>（1）材料1的合理性是看到了人民群众在历史的作用，强调一种民本主义。局限性是民本史观而不是唯物史观的群众史观，是从维护统治阶级的角度提出问题的。</w:t>
      </w:r>
    </w:p>
    <w:p>
      <w:pPr>
        <w:rPr>
          <w:rFonts w:hint="eastAsia"/>
          <w:sz w:val="18"/>
          <w:szCs w:val="18"/>
        </w:rPr>
      </w:pPr>
      <w:r>
        <w:rPr>
          <w:rFonts w:hint="eastAsia"/>
          <w:sz w:val="18"/>
          <w:szCs w:val="18"/>
        </w:rPr>
        <w:t>（2）材料2和材料3的基本思想倾向是片面夸大杰出人物的历史功绩，否认人民群众是历史的创造者，是唯心主义的英雄史观。（3）材料2和材料3的共同点是：主张社会意识决定社会存在，社会意识决定社会历史的发展；片面夸大杰出人物的历史功绩，认为英雄创造历史，而否认人民群众是历史的创造者，是唯心主义的英雄史观。</w:t>
      </w:r>
    </w:p>
    <w:p>
      <w:pPr>
        <w:ind w:firstLine="354" w:firstLineChars="196"/>
        <w:rPr>
          <w:b/>
          <w:bCs/>
          <w:sz w:val="18"/>
          <w:szCs w:val="18"/>
        </w:rPr>
      </w:pPr>
      <w:r>
        <w:rPr>
          <w:rFonts w:hint="eastAsia"/>
          <w:b/>
          <w:bCs/>
          <w:sz w:val="18"/>
          <w:szCs w:val="18"/>
        </w:rPr>
        <w:t>6．下面是我国古代思想家关于人的本性问题的一组有关材料。</w:t>
      </w:r>
    </w:p>
    <w:p>
      <w:pPr>
        <w:ind w:firstLine="352" w:firstLineChars="196"/>
        <w:rPr>
          <w:rFonts w:hint="eastAsia"/>
          <w:sz w:val="18"/>
          <w:szCs w:val="18"/>
        </w:rPr>
      </w:pPr>
      <w:r>
        <w:rPr>
          <w:rFonts w:hint="eastAsia"/>
          <w:bCs/>
          <w:sz w:val="18"/>
          <w:szCs w:val="18"/>
        </w:rPr>
        <w:t>材料1：</w:t>
      </w:r>
      <w:r>
        <w:rPr>
          <w:rFonts w:hint="eastAsia"/>
          <w:sz w:val="18"/>
          <w:szCs w:val="18"/>
        </w:rPr>
        <w:t>孟子认为，人皆有不忍之心。一个人如果没有侧隐之心，羞恶之心，辞让之心，是非之心，就不能说是个人。侧隐之心是仁的萌芽，羞恶之心是义的萌芽，辞让之心是礼的萌芽，是非之心是智的萌芽。有这四种萌芽，懂得并把它们扩充起来，便足以安定天下；假如不扩充，便连赡养父母都不行。</w:t>
      </w:r>
    </w:p>
    <w:p>
      <w:pPr>
        <w:ind w:firstLine="352" w:firstLineChars="196"/>
        <w:rPr>
          <w:b/>
          <w:bCs/>
          <w:sz w:val="18"/>
          <w:szCs w:val="18"/>
        </w:rPr>
      </w:pPr>
      <w:r>
        <w:rPr>
          <w:rFonts w:hint="eastAsia"/>
          <w:bCs/>
          <w:sz w:val="18"/>
          <w:szCs w:val="18"/>
        </w:rPr>
        <w:t>材料2：</w:t>
      </w:r>
      <w:r>
        <w:rPr>
          <w:rFonts w:hint="eastAsia"/>
          <w:sz w:val="18"/>
          <w:szCs w:val="18"/>
        </w:rPr>
        <w:t>荀子认为，人的本性，生而好利，顺其发展，争夺生而辞让亡；生而憎恶，顺其发展，残贼生而忠信亡；生而有耳目之欲、有好声色，顺其发展，礼义、礼法亡。如果放纵人的本性，顺其人的情欲，就必然产生争夺、破坏礼义、天下大乱。因此，圣人就用法规礼义教化引导人的本性，这样，才会出现辞让、符合礼义的行为，使天下得以治理。</w:t>
      </w:r>
    </w:p>
    <w:p>
      <w:pPr>
        <w:ind w:firstLine="360" w:firstLineChars="200"/>
        <w:rPr>
          <w:rFonts w:hint="eastAsia"/>
          <w:sz w:val="18"/>
          <w:szCs w:val="18"/>
        </w:rPr>
      </w:pPr>
      <w:r>
        <w:rPr>
          <w:rFonts w:hint="eastAsia"/>
          <w:bCs/>
          <w:sz w:val="18"/>
          <w:szCs w:val="18"/>
        </w:rPr>
        <w:t>材料3：</w:t>
      </w:r>
      <w:r>
        <w:rPr>
          <w:rFonts w:hint="eastAsia"/>
          <w:sz w:val="18"/>
          <w:szCs w:val="18"/>
        </w:rPr>
        <w:t>马克思指出：“人的本质并不是单个人所固有的抽象物，在其现实性上，它是一切社会关系的总和。”</w:t>
      </w:r>
    </w:p>
    <w:p>
      <w:pPr>
        <w:ind w:firstLine="352" w:firstLineChars="196"/>
        <w:rPr>
          <w:rFonts w:hint="eastAsia"/>
          <w:bCs/>
          <w:sz w:val="18"/>
          <w:szCs w:val="18"/>
        </w:rPr>
      </w:pPr>
      <w:r>
        <w:rPr>
          <w:rFonts w:hint="eastAsia"/>
          <w:bCs/>
          <w:sz w:val="18"/>
          <w:szCs w:val="18"/>
        </w:rPr>
        <w:t>根据以上材料分析回答：</w:t>
      </w:r>
    </w:p>
    <w:p>
      <w:pPr>
        <w:rPr>
          <w:rFonts w:hint="eastAsia"/>
          <w:sz w:val="18"/>
          <w:szCs w:val="18"/>
        </w:rPr>
      </w:pPr>
      <w:r>
        <w:rPr>
          <w:rFonts w:hint="eastAsia"/>
          <w:b/>
          <w:bCs/>
          <w:sz w:val="18"/>
          <w:szCs w:val="18"/>
        </w:rPr>
        <w:t xml:space="preserve">   </w:t>
      </w:r>
      <w:r>
        <w:rPr>
          <w:rFonts w:hint="eastAsia"/>
          <w:sz w:val="18"/>
          <w:szCs w:val="18"/>
        </w:rPr>
        <w:t xml:space="preserve"> （1）比较材料1、2、3，分别指出其不同观点。</w:t>
      </w:r>
    </w:p>
    <w:p>
      <w:pPr>
        <w:rPr>
          <w:rFonts w:hint="eastAsia"/>
          <w:sz w:val="18"/>
          <w:szCs w:val="18"/>
        </w:rPr>
      </w:pPr>
      <w:r>
        <w:rPr>
          <w:rFonts w:hint="eastAsia"/>
          <w:sz w:val="18"/>
          <w:szCs w:val="18"/>
        </w:rPr>
        <w:t xml:space="preserve">    （2）材料1、2的合理的积极的因素。</w:t>
      </w:r>
    </w:p>
    <w:p>
      <w:pPr>
        <w:rPr>
          <w:rFonts w:hint="eastAsia"/>
          <w:sz w:val="18"/>
          <w:szCs w:val="18"/>
        </w:rPr>
      </w:pPr>
      <w:r>
        <w:rPr>
          <w:rFonts w:hint="eastAsia"/>
          <w:sz w:val="18"/>
          <w:szCs w:val="18"/>
        </w:rPr>
        <w:t xml:space="preserve">    （3）材料1、2的共同缺陷。</w:t>
      </w:r>
    </w:p>
    <w:p>
      <w:pPr>
        <w:ind w:firstLine="354" w:firstLineChars="196"/>
        <w:rPr>
          <w:rFonts w:hint="eastAsia"/>
          <w:sz w:val="18"/>
          <w:szCs w:val="18"/>
        </w:rPr>
      </w:pPr>
      <w:r>
        <w:rPr>
          <w:rFonts w:hint="eastAsia"/>
          <w:b/>
          <w:bCs/>
          <w:sz w:val="18"/>
          <w:szCs w:val="18"/>
        </w:rPr>
        <w:t>［参考答案要点：］</w:t>
      </w:r>
      <w:r>
        <w:rPr>
          <w:rFonts w:hint="eastAsia"/>
          <w:sz w:val="18"/>
          <w:szCs w:val="18"/>
        </w:rPr>
        <w:t>（1）)材料1表明，孟子认为人的本性是善的；材料2表明，荀子认为人的本性是恶的；材料3表明，马克思认为人的本质是具体的、社会的、历史的。（2）材料1的合理因素是人的善本性，只是有善的开端和萌芽，需要加以扩充和发展，否则连孝敬父母都不行。材料2的合理因素是主张对人的恶本性不能顺其发展，必须加以教化引导，这关系社会到的乱与治。（3）材料1、2的共同缺陷是脱离了人的社会性来认识人的本性，是一种抽象的超历史超阶级的人性论，是一种历史唯心主义观点。</w:t>
      </w:r>
    </w:p>
    <w:p>
      <w:pPr>
        <w:tabs>
          <w:tab w:val="left" w:pos="1740"/>
        </w:tabs>
        <w:ind w:firstLine="352" w:firstLineChars="196"/>
        <w:rPr>
          <w:rFonts w:hint="eastAsia"/>
          <w:sz w:val="18"/>
          <w:szCs w:val="18"/>
        </w:rPr>
      </w:pPr>
    </w:p>
    <w:p>
      <w:pPr>
        <w:tabs>
          <w:tab w:val="left" w:pos="1740"/>
        </w:tabs>
        <w:ind w:firstLine="352" w:firstLineChars="196"/>
        <w:rPr>
          <w:rFonts w:hint="eastAsia"/>
          <w:sz w:val="18"/>
          <w:szCs w:val="18"/>
        </w:rPr>
      </w:pPr>
      <w:r>
        <w:rPr>
          <w:sz w:val="18"/>
          <w:szCs w:val="18"/>
        </w:rPr>
        <w:br w:type="page"/>
      </w:r>
    </w:p>
    <w:p>
      <w:pPr>
        <w:adjustRightInd w:val="0"/>
        <w:snapToGrid w:val="0"/>
        <w:jc w:val="center"/>
        <w:rPr>
          <w:rFonts w:hint="eastAsia" w:ascii="黑体" w:hAnsi="宋体" w:eastAsia="黑体"/>
          <w:b/>
          <w:color w:val="FF0000"/>
          <w:sz w:val="18"/>
          <w:szCs w:val="18"/>
        </w:rPr>
      </w:pPr>
      <w:r>
        <w:rPr>
          <w:rFonts w:hint="eastAsia" w:ascii="黑体" w:hAnsi="宋体" w:eastAsia="黑体"/>
          <w:b/>
          <w:color w:val="FF0000"/>
          <w:sz w:val="18"/>
          <w:szCs w:val="18"/>
        </w:rPr>
        <w:t xml:space="preserve">第四章  </w:t>
      </w:r>
      <w:r>
        <w:rPr>
          <w:rFonts w:ascii="黑体" w:hAnsi="宋体" w:eastAsia="黑体"/>
          <w:b/>
          <w:color w:val="FF0000"/>
          <w:sz w:val="18"/>
          <w:szCs w:val="18"/>
        </w:rPr>
        <w:t>资本主义的形成及其本质</w:t>
      </w:r>
    </w:p>
    <w:p>
      <w:pPr>
        <w:tabs>
          <w:tab w:val="left" w:pos="1740"/>
        </w:tabs>
        <w:rPr>
          <w:rFonts w:hint="eastAsia"/>
          <w:sz w:val="18"/>
          <w:szCs w:val="18"/>
        </w:rPr>
      </w:pPr>
    </w:p>
    <w:p>
      <w:pPr>
        <w:autoSpaceDE w:val="0"/>
        <w:autoSpaceDN w:val="0"/>
        <w:adjustRightInd w:val="0"/>
        <w:ind w:firstLine="89" w:firstLineChars="49"/>
        <w:jc w:val="left"/>
        <w:rPr>
          <w:rFonts w:ascii="宋体" w:cs="宋体"/>
          <w:caps/>
          <w:sz w:val="18"/>
          <w:szCs w:val="18"/>
        </w:rPr>
      </w:pPr>
      <w:r>
        <w:rPr>
          <w:rFonts w:hint="eastAsia" w:ascii="宋体" w:hAnsi="宋体"/>
          <w:b/>
          <w:sz w:val="18"/>
          <w:szCs w:val="18"/>
        </w:rPr>
        <w:t>三、辨析题(</w:t>
      </w:r>
      <w:r>
        <w:rPr>
          <w:rFonts w:hint="eastAsia" w:ascii="楷体_GB2312" w:hAnsi="宋体" w:eastAsia="楷体_GB2312"/>
          <w:b/>
          <w:sz w:val="18"/>
          <w:szCs w:val="18"/>
        </w:rPr>
        <w:t>要求对所给出命题或观点进行辨别、分析，观点正确，言之成理。</w:t>
      </w:r>
      <w:r>
        <w:rPr>
          <w:rFonts w:hint="eastAsia" w:ascii="宋体" w:hAnsi="宋体"/>
          <w:b/>
          <w:sz w:val="18"/>
          <w:szCs w:val="18"/>
        </w:rPr>
        <w:t>)</w:t>
      </w:r>
    </w:p>
    <w:p>
      <w:pPr>
        <w:ind w:firstLine="270" w:firstLineChars="150"/>
        <w:rPr>
          <w:rFonts w:hint="eastAsia"/>
          <w:sz w:val="18"/>
          <w:szCs w:val="18"/>
        </w:rPr>
      </w:pPr>
      <w:r>
        <w:rPr>
          <w:rFonts w:hint="eastAsia"/>
          <w:sz w:val="18"/>
          <w:szCs w:val="18"/>
        </w:rPr>
        <w:t>1.商品经济就是市场经济</w:t>
      </w:r>
    </w:p>
    <w:p>
      <w:pPr>
        <w:ind w:firstLine="270" w:firstLineChars="150"/>
        <w:rPr>
          <w:rFonts w:hint="eastAsia"/>
          <w:sz w:val="18"/>
          <w:szCs w:val="18"/>
        </w:rPr>
      </w:pPr>
      <w:r>
        <w:rPr>
          <w:rFonts w:hint="eastAsia"/>
          <w:sz w:val="18"/>
          <w:szCs w:val="18"/>
        </w:rPr>
        <w:t>2.马克思把资本划分为不变资本和可变资本，目的在于区分两者在资本周转方式的快慢的不同。</w:t>
      </w:r>
    </w:p>
    <w:p>
      <w:pPr>
        <w:ind w:firstLine="270" w:firstLineChars="150"/>
        <w:rPr>
          <w:rFonts w:hint="eastAsia"/>
          <w:sz w:val="18"/>
          <w:szCs w:val="18"/>
        </w:rPr>
      </w:pPr>
      <w:r>
        <w:rPr>
          <w:rFonts w:hint="eastAsia"/>
          <w:sz w:val="18"/>
          <w:szCs w:val="18"/>
        </w:rPr>
        <w:t>3.资本就是一定数量的货币。</w:t>
      </w:r>
    </w:p>
    <w:p>
      <w:pPr>
        <w:ind w:firstLine="270" w:firstLineChars="150"/>
        <w:rPr>
          <w:sz w:val="18"/>
          <w:szCs w:val="18"/>
        </w:rPr>
      </w:pPr>
      <w:r>
        <w:rPr>
          <w:rFonts w:hint="eastAsia"/>
          <w:sz w:val="18"/>
          <w:szCs w:val="18"/>
        </w:rPr>
        <w:t>4.</w:t>
      </w:r>
      <w:r>
        <w:rPr>
          <w:sz w:val="18"/>
          <w:szCs w:val="18"/>
        </w:rPr>
        <w:t>以劳动力形式存在的流动资本，它的价值同原料、燃料和辅助材料等劳动对象的价值一样都是一次性地转移到新产品中去。</w:t>
      </w:r>
    </w:p>
    <w:p>
      <w:pPr>
        <w:ind w:firstLine="270" w:firstLineChars="150"/>
        <w:rPr>
          <w:rFonts w:hint="eastAsia"/>
          <w:sz w:val="18"/>
          <w:szCs w:val="18"/>
        </w:rPr>
      </w:pPr>
      <w:r>
        <w:rPr>
          <w:rFonts w:hint="eastAsia"/>
          <w:sz w:val="18"/>
          <w:szCs w:val="18"/>
        </w:rPr>
        <w:t>5.价值规律是资本主义社会的特殊规律。</w:t>
      </w:r>
    </w:p>
    <w:p>
      <w:pPr>
        <w:ind w:left="315" w:leftChars="150"/>
        <w:rPr>
          <w:rFonts w:hint="eastAsia"/>
          <w:sz w:val="18"/>
          <w:szCs w:val="18"/>
        </w:rPr>
      </w:pPr>
      <w:r>
        <w:rPr>
          <w:rFonts w:hint="eastAsia"/>
          <w:sz w:val="18"/>
          <w:szCs w:val="18"/>
        </w:rPr>
        <w:t>6.劳动力商品不同于普通商品。</w:t>
      </w:r>
      <w:r>
        <w:rPr>
          <w:rFonts w:hint="eastAsia"/>
          <w:sz w:val="18"/>
          <w:szCs w:val="18"/>
        </w:rPr>
        <w:cr/>
      </w:r>
      <w:r>
        <w:rPr>
          <w:rFonts w:hint="eastAsia"/>
          <w:sz w:val="18"/>
          <w:szCs w:val="18"/>
        </w:rPr>
        <w:t>7.利润和剩余价值没有任何关系。</w:t>
      </w:r>
    </w:p>
    <w:p>
      <w:pPr>
        <w:ind w:firstLine="270" w:firstLineChars="150"/>
        <w:rPr>
          <w:rFonts w:hint="eastAsia"/>
          <w:sz w:val="18"/>
          <w:szCs w:val="18"/>
        </w:rPr>
      </w:pPr>
      <w:r>
        <w:rPr>
          <w:rFonts w:hint="eastAsia"/>
          <w:sz w:val="18"/>
          <w:szCs w:val="18"/>
        </w:rPr>
        <w:t>8.利润率平均化体现着不同部门的资本家集团之间的关系。</w:t>
      </w:r>
    </w:p>
    <w:p>
      <w:pPr>
        <w:tabs>
          <w:tab w:val="left" w:pos="1740"/>
        </w:tabs>
        <w:ind w:firstLine="270" w:firstLineChars="150"/>
        <w:rPr>
          <w:rFonts w:hint="eastAsia"/>
          <w:sz w:val="18"/>
          <w:szCs w:val="18"/>
        </w:rPr>
      </w:pPr>
      <w:r>
        <w:rPr>
          <w:rFonts w:hint="eastAsia"/>
          <w:sz w:val="18"/>
          <w:szCs w:val="18"/>
        </w:rPr>
        <w:t>9.利润率不同于剩余价值率</w:t>
      </w:r>
    </w:p>
    <w:p>
      <w:pPr>
        <w:ind w:firstLine="180" w:firstLineChars="100"/>
        <w:rPr>
          <w:rFonts w:hint="eastAsia"/>
          <w:sz w:val="18"/>
          <w:szCs w:val="18"/>
        </w:rPr>
      </w:pPr>
      <w:r>
        <w:rPr>
          <w:rFonts w:hint="eastAsia"/>
          <w:sz w:val="18"/>
          <w:szCs w:val="18"/>
        </w:rPr>
        <w:t>10.</w:t>
      </w:r>
      <w:r>
        <w:rPr>
          <w:rFonts w:hint="eastAsia" w:hAnsi="宋体" w:cs="宋体"/>
          <w:sz w:val="18"/>
          <w:szCs w:val="18"/>
        </w:rPr>
        <w:t>国家垄断资本主义的出现改变了垄断资本主义的性质。</w:t>
      </w:r>
    </w:p>
    <w:p>
      <w:pPr>
        <w:tabs>
          <w:tab w:val="left" w:pos="1740"/>
        </w:tabs>
        <w:ind w:firstLine="354" w:firstLineChars="196"/>
        <w:rPr>
          <w:rFonts w:hint="eastAsia"/>
          <w:b/>
          <w:sz w:val="18"/>
          <w:szCs w:val="18"/>
        </w:rPr>
      </w:pPr>
      <w:r>
        <w:rPr>
          <w:rFonts w:hint="eastAsia"/>
          <w:b/>
          <w:sz w:val="18"/>
          <w:szCs w:val="18"/>
        </w:rPr>
        <w:t>［参考答案要点：］</w:t>
      </w:r>
    </w:p>
    <w:p>
      <w:pPr>
        <w:ind w:firstLine="360" w:firstLineChars="200"/>
        <w:rPr>
          <w:rFonts w:hint="eastAsia"/>
          <w:sz w:val="18"/>
          <w:szCs w:val="18"/>
        </w:rPr>
      </w:pPr>
      <w:r>
        <w:rPr>
          <w:rFonts w:hint="eastAsia"/>
          <w:sz w:val="18"/>
          <w:szCs w:val="18"/>
          <w:lang w:val="zh-CN"/>
        </w:rPr>
        <w:t>1．</w:t>
      </w:r>
      <w:r>
        <w:rPr>
          <w:rFonts w:hint="eastAsia"/>
          <w:b/>
          <w:sz w:val="18"/>
          <w:szCs w:val="18"/>
          <w:lang w:val="zh-CN"/>
        </w:rPr>
        <w:t>答案要点：</w:t>
      </w:r>
      <w:r>
        <w:rPr>
          <w:rFonts w:hint="eastAsia"/>
          <w:sz w:val="18"/>
          <w:szCs w:val="18"/>
        </w:rPr>
        <w:t>错误。商品经济是一种直接以交换为目的社会经济形式，而市场经济则是指对社会资源配置起基础性作用的商品经济。商品经济是市场经济存在与发展的前提和基础。只有当商品经济发展到较高、成熟阶段，市场在社会资源配置中起着基础性作用时，商品经济才发展为市场经济。所以两者是不能等同的。</w:t>
      </w:r>
    </w:p>
    <w:p>
      <w:pPr>
        <w:ind w:firstLine="354" w:firstLineChars="196"/>
        <w:rPr>
          <w:rFonts w:hint="eastAsia"/>
          <w:sz w:val="18"/>
          <w:szCs w:val="18"/>
        </w:rPr>
      </w:pPr>
      <w:r>
        <w:rPr>
          <w:rFonts w:hint="eastAsia"/>
          <w:b/>
          <w:sz w:val="18"/>
          <w:szCs w:val="18"/>
        </w:rPr>
        <w:t>2．</w:t>
      </w:r>
      <w:r>
        <w:rPr>
          <w:rFonts w:hint="eastAsia"/>
          <w:b/>
          <w:sz w:val="18"/>
          <w:szCs w:val="18"/>
          <w:lang w:val="zh-CN"/>
        </w:rPr>
        <w:t>答案要点：</w:t>
      </w:r>
      <w:r>
        <w:rPr>
          <w:rFonts w:hint="eastAsia"/>
          <w:sz w:val="18"/>
          <w:szCs w:val="18"/>
        </w:rPr>
        <w:t>错误。马克思把资本划分为不变资本和可变资本，是为了揭露剩余价值的源泉是可变资本（即劳动力）创造的，而以生产资料形式存在的不变资本在剩余价值生产过程中，它的价值只是被转移到新产品中去，它的价值量没有发生任何改变。而只有固定资本和流动资本才有资本周转方式快慢的不同。</w:t>
      </w:r>
    </w:p>
    <w:p>
      <w:pPr>
        <w:ind w:firstLine="354" w:firstLineChars="196"/>
        <w:rPr>
          <w:rFonts w:hint="eastAsia"/>
          <w:sz w:val="18"/>
          <w:szCs w:val="18"/>
        </w:rPr>
      </w:pPr>
      <w:r>
        <w:rPr>
          <w:rFonts w:hint="eastAsia"/>
          <w:b/>
          <w:sz w:val="18"/>
          <w:szCs w:val="18"/>
        </w:rPr>
        <w:t>3．</w:t>
      </w:r>
      <w:r>
        <w:rPr>
          <w:rFonts w:hint="eastAsia"/>
          <w:b/>
          <w:sz w:val="18"/>
          <w:szCs w:val="18"/>
          <w:lang w:val="zh-CN"/>
        </w:rPr>
        <w:t>答案要点：</w:t>
      </w:r>
      <w:r>
        <w:rPr>
          <w:rFonts w:hint="eastAsia"/>
          <w:sz w:val="18"/>
          <w:szCs w:val="18"/>
        </w:rPr>
        <w:t>错误。资本的现象形态总是表现为一定的物，即表现为一定数量的货币。资本的本质既不是物，也不是货币，而是解够带来剩余价值的价值。它体现着资本家对工人的剥削关系。所以资本和货币不能等同。</w:t>
      </w:r>
    </w:p>
    <w:p>
      <w:pPr>
        <w:ind w:firstLine="354" w:firstLineChars="196"/>
        <w:rPr>
          <w:rFonts w:hint="eastAsia"/>
          <w:sz w:val="18"/>
          <w:szCs w:val="18"/>
        </w:rPr>
      </w:pPr>
      <w:r>
        <w:rPr>
          <w:rFonts w:hint="eastAsia"/>
          <w:b/>
          <w:sz w:val="18"/>
          <w:szCs w:val="18"/>
        </w:rPr>
        <w:t>4．</w:t>
      </w:r>
      <w:r>
        <w:rPr>
          <w:rFonts w:hint="eastAsia"/>
          <w:b/>
          <w:sz w:val="18"/>
          <w:szCs w:val="18"/>
          <w:lang w:val="zh-CN"/>
        </w:rPr>
        <w:t>答案要点：</w:t>
      </w:r>
      <w:r>
        <w:rPr>
          <w:rFonts w:hint="eastAsia"/>
          <w:sz w:val="18"/>
          <w:szCs w:val="18"/>
        </w:rPr>
        <w:t>命题错误。</w:t>
      </w:r>
      <w:r>
        <w:rPr>
          <w:sz w:val="18"/>
          <w:szCs w:val="18"/>
        </w:rPr>
        <w:t xml:space="preserve"> (1)流动资本是以原料、燃料、辅助材料等劳动对象以及劳动力形式存在的生产资本。从价值周转方式看它们都是一次全部投入生产过程，并随着产品的出售，一次全部收回。(2)用于购买劳动力的那一部分资本和以原料、燃料、辅助材料等形式存在的资本在价值回收方式上存在不同。以原料、燃料、辅助材料等形式存在的那部分资本，在物质形式上只在一次生产过程中发挥作用，随着使用价值的完全消耗，其价值也随之全部地转移到新产品中去。用于购买劳动力的那部分资本，它的价值不是转移到新产品中去，而是由工人在生产过程中创造的新价值来补偿。</w:t>
      </w:r>
    </w:p>
    <w:p>
      <w:pPr>
        <w:ind w:firstLine="354" w:firstLineChars="196"/>
        <w:rPr>
          <w:rFonts w:hint="eastAsia"/>
          <w:sz w:val="18"/>
          <w:szCs w:val="18"/>
        </w:rPr>
      </w:pPr>
      <w:r>
        <w:rPr>
          <w:rFonts w:hint="eastAsia"/>
          <w:b/>
          <w:sz w:val="18"/>
          <w:szCs w:val="18"/>
        </w:rPr>
        <w:t>5．</w:t>
      </w:r>
      <w:r>
        <w:rPr>
          <w:rFonts w:hint="eastAsia"/>
          <w:b/>
          <w:sz w:val="18"/>
          <w:szCs w:val="18"/>
          <w:lang w:val="zh-CN"/>
        </w:rPr>
        <w:t>答案要点：</w:t>
      </w:r>
      <w:r>
        <w:rPr>
          <w:rFonts w:hint="eastAsia"/>
          <w:sz w:val="18"/>
          <w:szCs w:val="18"/>
        </w:rPr>
        <w:t>错误。价值规律是贯穿于整个商品经济的一般法则，它既支配商品生产，又支配商品流通。凡是有商品生产和商品交换的地方，它必然客观存在并发挥作用，因此，价值规律是商品经济的基本规律。</w:t>
      </w:r>
    </w:p>
    <w:p>
      <w:pPr>
        <w:ind w:firstLine="360" w:firstLineChars="200"/>
        <w:rPr>
          <w:rFonts w:hint="eastAsia"/>
          <w:sz w:val="18"/>
          <w:szCs w:val="18"/>
        </w:rPr>
      </w:pPr>
      <w:r>
        <w:rPr>
          <w:rFonts w:hint="eastAsia"/>
          <w:sz w:val="18"/>
          <w:szCs w:val="18"/>
          <w:lang w:val="zh-CN"/>
        </w:rPr>
        <w:t>6</w:t>
      </w:r>
      <w:r>
        <w:rPr>
          <w:rFonts w:hint="eastAsia"/>
          <w:b/>
          <w:sz w:val="18"/>
          <w:szCs w:val="18"/>
          <w:lang w:val="zh-CN"/>
        </w:rPr>
        <w:t>．答案要点：</w:t>
      </w:r>
      <w:r>
        <w:rPr>
          <w:rFonts w:hint="eastAsia"/>
          <w:sz w:val="18"/>
          <w:szCs w:val="18"/>
        </w:rPr>
        <w:t>正确。劳动力是特殊的商品，它的价值和使用价值具有不同于普通商品的特点。第一，劳动力的价值，是由生产、发展、维持和延续劳动力所必需的生活必需品的价值决定的。并且劳动力价值决定中还包含着历史和道德的因素。第二，劳动力商品在使用价值上的特点，就是它的使用价值是价值的源泉，它在消费过程中能够创造新的价值。</w:t>
      </w:r>
    </w:p>
    <w:p>
      <w:pPr>
        <w:ind w:firstLine="354" w:firstLineChars="196"/>
        <w:rPr>
          <w:rFonts w:hint="eastAsia"/>
          <w:sz w:val="18"/>
          <w:szCs w:val="18"/>
          <w:lang w:val="zh-CN"/>
        </w:rPr>
      </w:pPr>
      <w:r>
        <w:rPr>
          <w:rFonts w:hint="eastAsia"/>
          <w:b/>
          <w:sz w:val="18"/>
          <w:szCs w:val="18"/>
          <w:lang w:val="zh-CN"/>
        </w:rPr>
        <w:t>7．答案要点：</w:t>
      </w:r>
      <w:r>
        <w:rPr>
          <w:rFonts w:hint="eastAsia"/>
          <w:sz w:val="18"/>
          <w:szCs w:val="18"/>
          <w:lang w:val="zh-CN"/>
        </w:rPr>
        <w:t xml:space="preserve">错误。二者既有联系又有区别。第一，利润和剩余价值来源相同、数量相等，都是雇佣工人在剩余劳动时间内创造出来、被资本家占有的那部分价值，其实是同一东西。第二，剩余价值是相对于可变资本而言的，利润是相对于全部预付资本而言的。剩余价值是利润的本质，利润是剩余价值的现象形态。    </w:t>
      </w:r>
    </w:p>
    <w:p>
      <w:pPr>
        <w:ind w:firstLine="354" w:firstLineChars="196"/>
        <w:rPr>
          <w:rFonts w:hint="eastAsia"/>
          <w:sz w:val="18"/>
          <w:szCs w:val="18"/>
          <w:lang w:val="zh-CN"/>
        </w:rPr>
      </w:pPr>
      <w:r>
        <w:rPr>
          <w:rFonts w:hint="eastAsia"/>
          <w:b/>
          <w:sz w:val="18"/>
          <w:szCs w:val="18"/>
          <w:lang w:val="zh-CN"/>
        </w:rPr>
        <w:t>8．答案要点：</w:t>
      </w:r>
      <w:r>
        <w:rPr>
          <w:rFonts w:hint="eastAsia"/>
          <w:sz w:val="18"/>
          <w:szCs w:val="18"/>
        </w:rPr>
        <w:t>正确。利润率平均化是剩余价值规律和竞争规律作用的必然结果，体现着不同部门的资本家集团按照等量资本要求等量利润的原则来瓜分剩余价值的关系。第一，在利润率平均化的过程中，形成了社会的平均利润率。在利润率平均化过程中，产业资本家得到产业利润，商业资本家得到商业利润，借贷资本家得到利息，土地所有者得到地租，这些不同部门的资本家瓜分到的利润只是平均利润。第二，平均利润率是剩余价值总量对社会总资本的比率，因此每个资本家所得利润多少不仅取决于他对本企业工人的剥削程度，而且还取决于整个资产阶级对整个工人阶级的剥削程度。第三，资本家之间在加强对工人阶级的剥削以榨取更大量的剩余价值这一点上，有着共同的阶级利益，但在瓜分剩余价值上也有一定程度的利害冲突。</w:t>
      </w:r>
      <w:r>
        <w:rPr>
          <w:rFonts w:hint="eastAsia"/>
          <w:sz w:val="18"/>
          <w:szCs w:val="18"/>
        </w:rPr>
        <w:cr/>
      </w:r>
      <w:r>
        <w:rPr>
          <w:rFonts w:hint="eastAsia"/>
          <w:sz w:val="18"/>
          <w:szCs w:val="18"/>
        </w:rPr>
        <w:t xml:space="preserve">    </w:t>
      </w:r>
      <w:r>
        <w:rPr>
          <w:rFonts w:hint="eastAsia"/>
          <w:b/>
          <w:sz w:val="18"/>
          <w:szCs w:val="18"/>
          <w:lang w:val="zh-CN"/>
        </w:rPr>
        <w:t>9。答案要点：</w:t>
      </w:r>
      <w:r>
        <w:rPr>
          <w:rFonts w:hint="eastAsia"/>
          <w:sz w:val="18"/>
          <w:szCs w:val="18"/>
          <w:lang w:val="zh-CN"/>
        </w:rPr>
        <w:t>正确。第一，内涵不同。利润率是利润与全部预付资本的比例。剩余价值率是剩余价值与可变资本的比例。第二，量的区别。利润率要远远低于剩余价值率。</w:t>
      </w:r>
    </w:p>
    <w:p>
      <w:pPr>
        <w:ind w:firstLine="270" w:firstLineChars="150"/>
        <w:rPr>
          <w:rFonts w:hint="eastAsia"/>
          <w:sz w:val="18"/>
          <w:szCs w:val="18"/>
          <w:lang w:val="zh-CN"/>
        </w:rPr>
      </w:pPr>
      <w:r>
        <w:rPr>
          <w:rFonts w:hint="eastAsia"/>
          <w:sz w:val="18"/>
          <w:szCs w:val="18"/>
          <w:lang w:val="zh-CN"/>
        </w:rPr>
        <w:t>第三，二者所表示的经济关系不同。剩余价值率表示的是资本家对雇佣工人的剥削程度，利润率表示的是预付总资本的增殖程度。在利润率这个范畴上，资本对雇佣劳动的榨取、剥削看不见了，被模糊了。</w:t>
      </w:r>
    </w:p>
    <w:p>
      <w:pPr>
        <w:ind w:firstLine="361" w:firstLineChars="200"/>
        <w:rPr>
          <w:rFonts w:hint="eastAsia"/>
          <w:sz w:val="18"/>
          <w:szCs w:val="18"/>
        </w:rPr>
      </w:pPr>
      <w:r>
        <w:rPr>
          <w:rFonts w:hint="eastAsia"/>
          <w:b/>
          <w:sz w:val="18"/>
          <w:szCs w:val="18"/>
          <w:lang w:val="zh-CN"/>
        </w:rPr>
        <w:t>10．答案要点：</w:t>
      </w:r>
      <w:r>
        <w:rPr>
          <w:rFonts w:hint="eastAsia"/>
          <w:sz w:val="18"/>
          <w:szCs w:val="18"/>
          <w:lang w:val="zh-CN"/>
        </w:rPr>
        <w:t>错误。</w:t>
      </w:r>
      <w:r>
        <w:rPr>
          <w:rFonts w:hint="eastAsia" w:hAnsi="宋体" w:cs="宋体"/>
          <w:sz w:val="18"/>
          <w:szCs w:val="18"/>
        </w:rPr>
        <w:t>国家垄断资本主义的出现是资本主义经济制度内的经济关系调整，并没有从根本上消除资本主义的基本矛盾。是资产阶级国家在直接参与社会资本的再生产过程中，代表资产阶级总利益并凌驾于个别垄断资本之上，对社会经济进行调节的一种形式。</w:t>
      </w:r>
    </w:p>
    <w:p>
      <w:pPr>
        <w:tabs>
          <w:tab w:val="left" w:pos="1740"/>
        </w:tabs>
        <w:ind w:firstLine="352" w:firstLineChars="196"/>
        <w:rPr>
          <w:rFonts w:hint="eastAsia"/>
          <w:sz w:val="18"/>
          <w:szCs w:val="18"/>
        </w:rPr>
      </w:pPr>
    </w:p>
    <w:p>
      <w:pPr>
        <w:tabs>
          <w:tab w:val="left" w:pos="1740"/>
        </w:tabs>
        <w:ind w:firstLine="354" w:firstLineChars="196"/>
        <w:rPr>
          <w:rFonts w:hint="eastAsia"/>
          <w:b/>
          <w:sz w:val="18"/>
          <w:szCs w:val="18"/>
        </w:rPr>
      </w:pPr>
      <w:r>
        <w:rPr>
          <w:rFonts w:hint="eastAsia"/>
          <w:b/>
          <w:sz w:val="18"/>
          <w:szCs w:val="18"/>
        </w:rPr>
        <w:t>四、论述题</w:t>
      </w:r>
    </w:p>
    <w:p>
      <w:pPr>
        <w:ind w:firstLine="360" w:firstLineChars="200"/>
        <w:rPr>
          <w:rFonts w:hint="eastAsia"/>
          <w:sz w:val="18"/>
          <w:szCs w:val="18"/>
        </w:rPr>
      </w:pPr>
      <w:r>
        <w:rPr>
          <w:rFonts w:hint="eastAsia"/>
          <w:sz w:val="18"/>
          <w:szCs w:val="18"/>
        </w:rPr>
        <w:t>1．试运用马克思关于“商品二重性原理”，阐述劳动力这一特殊商品的价值及其使用价值的特殊之处。</w:t>
      </w:r>
    </w:p>
    <w:p>
      <w:pPr>
        <w:ind w:firstLine="360" w:firstLineChars="200"/>
        <w:rPr>
          <w:rFonts w:hint="eastAsia"/>
          <w:sz w:val="18"/>
          <w:szCs w:val="18"/>
          <w:lang w:val="zh-CN"/>
        </w:rPr>
      </w:pPr>
      <w:r>
        <w:rPr>
          <w:rFonts w:hint="eastAsia"/>
          <w:sz w:val="18"/>
          <w:szCs w:val="18"/>
        </w:rPr>
        <w:t>2</w:t>
      </w:r>
      <w:r>
        <w:rPr>
          <w:rFonts w:hint="eastAsia"/>
          <w:sz w:val="18"/>
          <w:szCs w:val="18"/>
          <w:lang w:val="zh-CN"/>
        </w:rPr>
        <w:t>．试运用马克思主义“对立统一规律”原理，揭示具体劳动与抽象劳动的辩证关系。</w:t>
      </w:r>
    </w:p>
    <w:p>
      <w:pPr>
        <w:ind w:firstLine="360" w:firstLineChars="200"/>
        <w:rPr>
          <w:rFonts w:hint="eastAsia"/>
          <w:sz w:val="18"/>
          <w:szCs w:val="18"/>
          <w:lang w:val="zh-CN"/>
        </w:rPr>
      </w:pPr>
      <w:r>
        <w:rPr>
          <w:rFonts w:hint="eastAsia"/>
          <w:sz w:val="18"/>
          <w:szCs w:val="18"/>
          <w:lang w:val="zh-CN"/>
        </w:rPr>
        <w:t>3．试述价值规律的内容及其作用。</w:t>
      </w:r>
    </w:p>
    <w:p>
      <w:pPr>
        <w:ind w:firstLine="360" w:firstLineChars="200"/>
        <w:rPr>
          <w:rFonts w:hint="eastAsia"/>
          <w:sz w:val="18"/>
          <w:szCs w:val="18"/>
          <w:lang w:val="zh-CN"/>
        </w:rPr>
      </w:pPr>
      <w:r>
        <w:rPr>
          <w:rFonts w:hint="eastAsia"/>
          <w:sz w:val="18"/>
          <w:szCs w:val="18"/>
          <w:lang w:val="zh-CN"/>
        </w:rPr>
        <w:t>4．为什么说生产剩余价值是资本主义生产方式的绝对规律。</w:t>
      </w:r>
    </w:p>
    <w:p>
      <w:pPr>
        <w:ind w:firstLine="360" w:firstLineChars="200"/>
        <w:rPr>
          <w:sz w:val="18"/>
          <w:szCs w:val="18"/>
          <w:lang w:val="zh-CN"/>
        </w:rPr>
      </w:pPr>
      <w:r>
        <w:rPr>
          <w:rFonts w:hint="eastAsia"/>
          <w:sz w:val="18"/>
          <w:szCs w:val="18"/>
          <w:lang w:val="zh-CN"/>
        </w:rPr>
        <w:t>5．为什么说资本主义政治制度本质上是资产阶级对民众进行政治统治的手段？</w:t>
      </w:r>
    </w:p>
    <w:p>
      <w:pPr>
        <w:tabs>
          <w:tab w:val="left" w:pos="1740"/>
        </w:tabs>
        <w:ind w:firstLine="352" w:firstLineChars="196"/>
        <w:rPr>
          <w:rFonts w:hint="eastAsia"/>
          <w:sz w:val="18"/>
          <w:szCs w:val="18"/>
        </w:rPr>
      </w:pPr>
      <w:r>
        <w:rPr>
          <w:rFonts w:hint="eastAsia"/>
          <w:sz w:val="18"/>
          <w:szCs w:val="18"/>
          <w:lang w:val="zh-CN"/>
        </w:rPr>
        <w:t>6．为什么说资本主义意识形态是维护资产阶级政治统治的思想工具？</w:t>
      </w:r>
    </w:p>
    <w:p>
      <w:pPr>
        <w:tabs>
          <w:tab w:val="left" w:pos="1740"/>
        </w:tabs>
        <w:ind w:firstLine="354" w:firstLineChars="196"/>
        <w:rPr>
          <w:rFonts w:hint="eastAsia"/>
          <w:b/>
          <w:sz w:val="18"/>
          <w:szCs w:val="18"/>
        </w:rPr>
      </w:pPr>
      <w:r>
        <w:rPr>
          <w:rFonts w:hint="eastAsia"/>
          <w:b/>
          <w:sz w:val="18"/>
          <w:szCs w:val="18"/>
        </w:rPr>
        <w:t>［参考答案要点：］</w:t>
      </w:r>
    </w:p>
    <w:p>
      <w:pPr>
        <w:ind w:firstLine="354" w:firstLineChars="196"/>
        <w:rPr>
          <w:rFonts w:hint="eastAsia"/>
          <w:sz w:val="18"/>
          <w:szCs w:val="18"/>
        </w:rPr>
      </w:pPr>
      <w:r>
        <w:rPr>
          <w:rFonts w:hint="eastAsia"/>
          <w:b/>
          <w:sz w:val="18"/>
          <w:szCs w:val="18"/>
          <w:lang w:val="zh-CN"/>
        </w:rPr>
        <w:t>1．</w:t>
      </w:r>
      <w:r>
        <w:rPr>
          <w:rFonts w:hint="eastAsia"/>
          <w:b/>
          <w:sz w:val="18"/>
          <w:szCs w:val="18"/>
        </w:rPr>
        <w:t>答案要点：</w:t>
      </w:r>
      <w:r>
        <w:rPr>
          <w:rFonts w:hint="eastAsia"/>
          <w:sz w:val="18"/>
          <w:szCs w:val="18"/>
        </w:rPr>
        <w:t>（1）根据马克思关于“商品二因素”学说，任何商品都具有使用价值和价值二因素，其中使用价值反映人与自然的关系，是商品的自然属性；而价值反映的商品生产者之间的关系，是商品的社会属性。任何商品都是这两个因素的统一体。</w:t>
      </w:r>
    </w:p>
    <w:p>
      <w:pPr>
        <w:ind w:firstLine="270" w:firstLineChars="150"/>
        <w:rPr>
          <w:rFonts w:hint="eastAsia"/>
          <w:sz w:val="18"/>
          <w:szCs w:val="18"/>
        </w:rPr>
      </w:pPr>
      <w:r>
        <w:rPr>
          <w:rFonts w:hint="eastAsia"/>
          <w:sz w:val="18"/>
          <w:szCs w:val="18"/>
        </w:rPr>
        <w:t>（2）在资本主义的社会中，劳动力作为特殊商品也和其他商品一样既具有价值也具有使用价值。劳动力商品的价值是由生产和再生产劳动力所必需的生活资料的价值决定的。包括三个部分，即维持劳动者自身生存，繁衍后代所必需的生活资料的价值以及劳动者受教育和培训所支出的费用。劳动力的价值决定还有一个重要特点，就是它包括历史和道德的因素。</w:t>
      </w:r>
    </w:p>
    <w:p>
      <w:pPr>
        <w:ind w:firstLine="270" w:firstLineChars="150"/>
        <w:rPr>
          <w:rFonts w:hint="eastAsia"/>
          <w:sz w:val="18"/>
          <w:szCs w:val="18"/>
        </w:rPr>
      </w:pPr>
      <w:r>
        <w:rPr>
          <w:rFonts w:hint="eastAsia"/>
          <w:sz w:val="18"/>
          <w:szCs w:val="18"/>
        </w:rPr>
        <w:t>劳动力商品的使用价值最重要的特点是，它是价值的源泉，特别是剩余价值的源泉。</w:t>
      </w:r>
    </w:p>
    <w:p>
      <w:pPr>
        <w:ind w:firstLine="354" w:firstLineChars="196"/>
        <w:rPr>
          <w:rFonts w:hint="eastAsia"/>
          <w:sz w:val="18"/>
          <w:szCs w:val="18"/>
        </w:rPr>
      </w:pPr>
      <w:r>
        <w:rPr>
          <w:rFonts w:hint="eastAsia"/>
          <w:b/>
          <w:sz w:val="18"/>
          <w:szCs w:val="18"/>
        </w:rPr>
        <w:t>2</w:t>
      </w:r>
      <w:r>
        <w:rPr>
          <w:rFonts w:hint="eastAsia"/>
          <w:b/>
          <w:sz w:val="18"/>
          <w:szCs w:val="18"/>
          <w:lang w:val="zh-CN"/>
        </w:rPr>
        <w:t>．</w:t>
      </w:r>
      <w:r>
        <w:rPr>
          <w:rFonts w:hint="eastAsia"/>
          <w:b/>
          <w:sz w:val="18"/>
          <w:szCs w:val="18"/>
        </w:rPr>
        <w:t>答案要点：</w:t>
      </w:r>
      <w:r>
        <w:rPr>
          <w:rFonts w:hint="eastAsia"/>
          <w:sz w:val="18"/>
          <w:szCs w:val="18"/>
        </w:rPr>
        <w:t>（1）马克思主义“对立统一规律”即“辩证矛盾，是指事物内部两方面之间既对立又统一的关系，也就是事物内部两方面之间既相互排斥又相互联系的关系”。</w:t>
      </w:r>
    </w:p>
    <w:p>
      <w:pPr>
        <w:ind w:firstLine="360" w:firstLineChars="200"/>
        <w:rPr>
          <w:rFonts w:hint="eastAsia"/>
          <w:sz w:val="18"/>
          <w:szCs w:val="18"/>
        </w:rPr>
      </w:pPr>
      <w:r>
        <w:rPr>
          <w:rFonts w:hint="eastAsia"/>
          <w:sz w:val="18"/>
          <w:szCs w:val="18"/>
        </w:rPr>
        <w:t>（2）具体劳动和抽象劳动也是“对立统一”的关系。一方面，二者是统一的。商品生产者在从事具体劳动的同时，也就支出了抽象劳动。具体劳动和抽象劳动不是各自独立存在的两种劳动或两次劳动，它们在时间上和空间是统一的，是生产者在生产商品的同一劳动过程中的不可分割的两个方面。另一方面，二者又是有差别、有矛盾的。具体劳动是从生产商品的劳动具有某种特定的有用性和具体形式来考察的，它们在性质上各不相同；而抽象劳动是抽掉了劳动的有用性和具体形式，单纯从劳动是人类的体力和脑力的支出来考察的。</w:t>
      </w:r>
    </w:p>
    <w:p>
      <w:pPr>
        <w:ind w:firstLine="360" w:firstLineChars="200"/>
        <w:rPr>
          <w:rFonts w:hint="eastAsia"/>
          <w:sz w:val="18"/>
          <w:szCs w:val="18"/>
        </w:rPr>
      </w:pPr>
      <w:r>
        <w:rPr>
          <w:rFonts w:hint="eastAsia"/>
          <w:sz w:val="18"/>
          <w:szCs w:val="18"/>
        </w:rPr>
        <w:t>具体劳动在质上是相同的，只存在着量的差别；具体劳动所反映的是人与自然的关系，它是劳动自然属性。而抽象劳动所反映的是商品生产者的社会关系，是劳动的社会属性。</w:t>
      </w:r>
    </w:p>
    <w:p>
      <w:pPr>
        <w:ind w:firstLine="354" w:firstLineChars="196"/>
        <w:rPr>
          <w:rFonts w:hint="eastAsia"/>
          <w:sz w:val="18"/>
          <w:szCs w:val="18"/>
        </w:rPr>
      </w:pPr>
      <w:r>
        <w:rPr>
          <w:rFonts w:hint="eastAsia"/>
          <w:b/>
          <w:sz w:val="18"/>
          <w:szCs w:val="18"/>
          <w:lang w:val="zh-CN"/>
        </w:rPr>
        <w:t>3．</w:t>
      </w:r>
      <w:r>
        <w:rPr>
          <w:rFonts w:hint="eastAsia"/>
          <w:b/>
          <w:sz w:val="18"/>
          <w:szCs w:val="18"/>
        </w:rPr>
        <w:t>答案要点：</w:t>
      </w:r>
      <w:r>
        <w:rPr>
          <w:rFonts w:hint="eastAsia"/>
          <w:sz w:val="18"/>
          <w:szCs w:val="18"/>
        </w:rPr>
        <w:t>价值规律是商品生产和商品流通的规律。它的基本内容是：（1）商品的价值量由生产商品的社会必要劳动时间决定的。（2）商品交换以价值量为基础，实行等价交换。商品实行等价交换是商品经济的法则和客观规律。</w:t>
      </w:r>
    </w:p>
    <w:p>
      <w:pPr>
        <w:ind w:firstLine="435"/>
        <w:rPr>
          <w:rFonts w:hint="eastAsia"/>
          <w:sz w:val="18"/>
          <w:szCs w:val="18"/>
        </w:rPr>
      </w:pPr>
      <w:r>
        <w:rPr>
          <w:rFonts w:hint="eastAsia"/>
          <w:sz w:val="18"/>
          <w:szCs w:val="18"/>
        </w:rPr>
        <w:t>价值规律在商品经济中，主要作用表现在以下三个方面：第一，调节生产资料和劳动力在社会生产的各部门之间的分配。第二，刺激商品生产者改进技术，改善经营管理，提高劳动生产率，促进社会生产力的发展。第三，促使商品生产者在市场竞争中实现优胜劣汰。</w:t>
      </w:r>
    </w:p>
    <w:p>
      <w:pPr>
        <w:ind w:firstLine="354" w:firstLineChars="196"/>
        <w:rPr>
          <w:rFonts w:hint="eastAsia"/>
          <w:sz w:val="18"/>
          <w:szCs w:val="18"/>
        </w:rPr>
      </w:pPr>
      <w:r>
        <w:rPr>
          <w:rFonts w:hint="eastAsia"/>
          <w:b/>
          <w:sz w:val="18"/>
          <w:szCs w:val="18"/>
          <w:lang w:val="zh-CN"/>
        </w:rPr>
        <w:t>4．</w:t>
      </w:r>
      <w:r>
        <w:rPr>
          <w:rFonts w:hint="eastAsia"/>
          <w:b/>
          <w:sz w:val="18"/>
          <w:szCs w:val="18"/>
        </w:rPr>
        <w:t>答案要点：</w:t>
      </w:r>
      <w:r>
        <w:rPr>
          <w:rFonts w:hint="eastAsia"/>
          <w:sz w:val="18"/>
          <w:szCs w:val="18"/>
        </w:rPr>
        <w:t>第一，追求剩余价值是资本主义生产的目的，资本主义生产的实质就是剩余价值的生产。第二，剩余价值生产是资本主义一切经济活动的出发点和归宿。资本主义生产、流通、分配、消费的一切方面，都服从于资本家获取剩余价值的需要，受剩余价值规律的支配。第三，剩余价值生产，决定着资本主义生产方式的存在、发展和灭亡。剩余价值生产是资本主义生产方式赖以存在和发展的根本条件。正是在追逐剩余价值的过程中，逐步实现科学技术的进步，机器生产代替手工劳动，世界市场代替地区市场，大工业代替小作坊，从而奠定了资本主义生产的物质基础，确立了资本对劳动的全面统治。为追求剩余价值而发展起来的生产力，越来越同资本主义的生产方式发生矛盾，使资本主义周期性的爆发经济危机，使生产力遭到浪费和破坏。资本主义生产关系日益成为生产力发展的桎梏，无产阶级和资产阶级的矛盾逐渐加深，最终导致社会主义取代资本主义。</w:t>
      </w:r>
    </w:p>
    <w:p>
      <w:pPr>
        <w:ind w:firstLine="435"/>
        <w:rPr>
          <w:rFonts w:hint="eastAsia"/>
          <w:b/>
          <w:sz w:val="18"/>
          <w:szCs w:val="18"/>
        </w:rPr>
      </w:pPr>
      <w:r>
        <w:rPr>
          <w:rFonts w:hint="eastAsia"/>
          <w:sz w:val="18"/>
          <w:szCs w:val="18"/>
        </w:rPr>
        <w:t>总之，剩余价值的生产深刻地反映了资本主义生产的本质，决定着资本主义生产的一切主要方面和主要过程，决定着资本主义的存在、发展和灭亡。所以，生产剩余价值是资本主义生产方式的绝对规律。</w:t>
      </w:r>
    </w:p>
    <w:p>
      <w:pPr>
        <w:ind w:firstLine="354" w:firstLineChars="196"/>
        <w:rPr>
          <w:b/>
          <w:sz w:val="18"/>
          <w:szCs w:val="18"/>
        </w:rPr>
      </w:pPr>
      <w:r>
        <w:rPr>
          <w:rFonts w:hint="eastAsia"/>
          <w:b/>
          <w:sz w:val="18"/>
          <w:szCs w:val="18"/>
          <w:lang w:val="zh-CN"/>
        </w:rPr>
        <w:t>5．</w:t>
      </w:r>
      <w:r>
        <w:rPr>
          <w:rFonts w:hint="eastAsia"/>
          <w:b/>
          <w:sz w:val="18"/>
          <w:szCs w:val="18"/>
        </w:rPr>
        <w:t>答案要点：</w:t>
      </w:r>
      <w:r>
        <w:rPr>
          <w:rFonts w:hint="eastAsia" w:ascii="宋体" w:hAnsi="宋体"/>
          <w:sz w:val="18"/>
          <w:szCs w:val="18"/>
        </w:rPr>
        <w:t>第一，</w:t>
      </w:r>
      <w:r>
        <w:rPr>
          <w:rFonts w:hint="eastAsia"/>
          <w:sz w:val="18"/>
          <w:szCs w:val="18"/>
        </w:rPr>
        <w:t>资本主义国家的政治统治是通过具体的政治制度实现的。资本主义政治制度包括资本主义的民主与法制、政权组织形式、选举制度、政党制度等。第二，资本主义的政治制度是在资产阶级反对封建专制主义、维护自身利益和巩固自己的政治统治的过程中逐渐形成、发展和完善起来的，是资产阶级革命最重要的政治成果。资本主义政治制度的形成和发展在人类社会历史的发展进程中曾经起过重要的进步作用。</w:t>
      </w:r>
      <w:r>
        <w:rPr>
          <w:rFonts w:hint="eastAsia"/>
          <w:sz w:val="18"/>
          <w:szCs w:val="18"/>
        </w:rPr>
        <w:tab/>
      </w:r>
      <w:r>
        <w:rPr>
          <w:rFonts w:hint="eastAsia"/>
          <w:sz w:val="18"/>
          <w:szCs w:val="18"/>
        </w:rPr>
        <w:t>第三，资本主义政治制度本质上是资产阶级进行政治统治和社会管理的手段和方式，是为资产阶级专政服务的，因此它不可避免地有其历史的和阶级的局限性。其实质只能是一种十分有限的、具有欺骗性的、虚伪的、服务于资产阶级专政的民主。</w:t>
      </w:r>
    </w:p>
    <w:p>
      <w:pPr>
        <w:ind w:firstLine="354" w:firstLineChars="196"/>
        <w:rPr>
          <w:rFonts w:hint="eastAsia" w:ascii="宋体" w:hAnsi="宋体"/>
          <w:sz w:val="18"/>
          <w:szCs w:val="18"/>
        </w:rPr>
      </w:pPr>
      <w:r>
        <w:rPr>
          <w:rFonts w:hint="eastAsia"/>
          <w:b/>
          <w:sz w:val="18"/>
          <w:szCs w:val="18"/>
          <w:lang w:val="zh-CN"/>
        </w:rPr>
        <w:t>6．</w:t>
      </w:r>
      <w:r>
        <w:rPr>
          <w:rFonts w:hint="eastAsia"/>
          <w:b/>
          <w:sz w:val="18"/>
          <w:szCs w:val="18"/>
        </w:rPr>
        <w:t>答案要点：</w:t>
      </w:r>
      <w:r>
        <w:rPr>
          <w:rFonts w:hint="eastAsia" w:ascii="宋体" w:hAnsi="宋体"/>
          <w:sz w:val="18"/>
          <w:szCs w:val="18"/>
        </w:rPr>
        <w:t>第一，</w:t>
      </w:r>
      <w:r>
        <w:rPr>
          <w:rFonts w:hint="eastAsia"/>
          <w:sz w:val="18"/>
          <w:szCs w:val="18"/>
        </w:rPr>
        <w:t>资本主义意识形态是在资本主义国家中占统治地位的、反映了作为统治阶级的资产阶级的利益和要求的各种思想理论和观念的总和。在资本主义国家中占统治地位的政治、经济、法律、哲学、伦理、历史、文学、宗教等大多数人文社会科学的理论、学说或意识形式都属于资本主义意识形态的范畴。第二，</w:t>
      </w:r>
      <w:r>
        <w:rPr>
          <w:rFonts w:hint="eastAsia" w:ascii="宋体" w:hAnsi="宋体"/>
          <w:sz w:val="18"/>
          <w:szCs w:val="18"/>
        </w:rPr>
        <w:t>资产阶级意识形态作为资本主义社会的观念（或思想）上层建筑，是对资本主义社会经济基础和政治制度的反映，也是资本主义政治制度建立的直接理论依据。所以，在资本主义社会里，资产阶级意识形态直接或间接地反映社会的经济及政治特点，体现资产阶级的利益和要求，从思想上维护资本主义制度，</w:t>
      </w:r>
      <w:r>
        <w:rPr>
          <w:rFonts w:hint="eastAsia"/>
          <w:sz w:val="18"/>
          <w:szCs w:val="18"/>
        </w:rPr>
        <w:t>本质上是资产阶级的阶级意识的集中体现。</w:t>
      </w:r>
      <w:r>
        <w:rPr>
          <w:rFonts w:hint="eastAsia" w:ascii="宋体" w:hAnsi="宋体"/>
          <w:sz w:val="18"/>
          <w:szCs w:val="18"/>
        </w:rPr>
        <w:t>第三，当今西方一些学者借全球化之机宣扬“意识形态终结论”、“后意识形态时代”等等论调，是没有根据的，是违背客观历史事实的。我们不能失去警觉。要在积极参与国际合作，广泛吸收资本主义国家科学文化优秀成果的同时，坚决抵制资产阶级腐朽思想的侵蚀，捍卫马克思主义的思想阵地。</w:t>
      </w:r>
    </w:p>
    <w:p>
      <w:pPr>
        <w:tabs>
          <w:tab w:val="left" w:pos="1740"/>
        </w:tabs>
        <w:ind w:firstLine="352" w:firstLineChars="196"/>
        <w:rPr>
          <w:rFonts w:hint="eastAsia"/>
          <w:sz w:val="18"/>
          <w:szCs w:val="18"/>
        </w:rPr>
      </w:pPr>
    </w:p>
    <w:p>
      <w:pPr>
        <w:tabs>
          <w:tab w:val="left" w:pos="1740"/>
        </w:tabs>
        <w:ind w:firstLine="354" w:firstLineChars="196"/>
        <w:rPr>
          <w:rFonts w:hint="eastAsia"/>
          <w:sz w:val="18"/>
          <w:szCs w:val="18"/>
        </w:rPr>
      </w:pPr>
      <w:r>
        <w:rPr>
          <w:rFonts w:hint="eastAsia"/>
          <w:b/>
          <w:sz w:val="18"/>
          <w:szCs w:val="18"/>
        </w:rPr>
        <w:t>五、材料分析题</w:t>
      </w:r>
    </w:p>
    <w:p>
      <w:pPr>
        <w:tabs>
          <w:tab w:val="left" w:pos="1740"/>
        </w:tabs>
        <w:ind w:firstLine="354" w:firstLineChars="196"/>
        <w:rPr>
          <w:rFonts w:hint="eastAsia"/>
          <w:b/>
          <w:sz w:val="18"/>
          <w:szCs w:val="18"/>
        </w:rPr>
      </w:pPr>
      <w:r>
        <w:rPr>
          <w:rFonts w:hint="eastAsia"/>
          <w:b/>
          <w:sz w:val="18"/>
          <w:szCs w:val="18"/>
        </w:rPr>
        <w:t>1．下面是关于经济危机的一组材料。</w:t>
      </w:r>
    </w:p>
    <w:p>
      <w:pPr>
        <w:tabs>
          <w:tab w:val="left" w:pos="1740"/>
        </w:tabs>
        <w:ind w:firstLine="352" w:firstLineChars="196"/>
        <w:rPr>
          <w:rFonts w:hint="eastAsia"/>
          <w:sz w:val="18"/>
          <w:szCs w:val="18"/>
        </w:rPr>
      </w:pPr>
      <w:r>
        <w:rPr>
          <w:rFonts w:hint="eastAsia"/>
          <w:sz w:val="18"/>
          <w:szCs w:val="18"/>
        </w:rPr>
        <w:t>材料1：</w:t>
      </w:r>
    </w:p>
    <w:p>
      <w:pPr>
        <w:tabs>
          <w:tab w:val="left" w:pos="1740"/>
        </w:tabs>
        <w:ind w:firstLine="352" w:firstLineChars="196"/>
        <w:rPr>
          <w:sz w:val="18"/>
          <w:szCs w:val="18"/>
        </w:rPr>
      </w:pPr>
      <w:r>
        <w:rPr>
          <w:rFonts w:hint="eastAsia"/>
          <w:sz w:val="18"/>
          <w:szCs w:val="18"/>
        </w:rPr>
        <w:t>儿子：妈妈，现在天气这样冷,你为什么不生火炉？</w:t>
      </w:r>
    </w:p>
    <w:p>
      <w:pPr>
        <w:tabs>
          <w:tab w:val="left" w:pos="1740"/>
        </w:tabs>
        <w:ind w:firstLine="352" w:firstLineChars="196"/>
        <w:rPr>
          <w:rFonts w:hint="eastAsia"/>
          <w:sz w:val="18"/>
          <w:szCs w:val="18"/>
        </w:rPr>
      </w:pPr>
      <w:r>
        <w:rPr>
          <w:rFonts w:hint="eastAsia"/>
          <w:sz w:val="18"/>
          <w:szCs w:val="18"/>
        </w:rPr>
        <w:t>妈妈：家里没有煤。</w:t>
      </w:r>
    </w:p>
    <w:p>
      <w:pPr>
        <w:tabs>
          <w:tab w:val="left" w:pos="1740"/>
        </w:tabs>
        <w:ind w:firstLine="352" w:firstLineChars="196"/>
        <w:rPr>
          <w:rFonts w:hint="eastAsia"/>
          <w:sz w:val="18"/>
          <w:szCs w:val="18"/>
        </w:rPr>
      </w:pPr>
      <w:r>
        <w:rPr>
          <w:rFonts w:hint="eastAsia"/>
          <w:sz w:val="18"/>
          <w:szCs w:val="18"/>
        </w:rPr>
        <w:t>儿子：为什么不去买呢？</w:t>
      </w:r>
    </w:p>
    <w:p>
      <w:pPr>
        <w:tabs>
          <w:tab w:val="left" w:pos="1740"/>
        </w:tabs>
        <w:ind w:firstLine="352" w:firstLineChars="196"/>
        <w:rPr>
          <w:rFonts w:hint="eastAsia"/>
          <w:sz w:val="18"/>
          <w:szCs w:val="18"/>
        </w:rPr>
      </w:pPr>
      <w:r>
        <w:rPr>
          <w:rFonts w:hint="eastAsia"/>
          <w:sz w:val="18"/>
          <w:szCs w:val="18"/>
        </w:rPr>
        <w:t xml:space="preserve">妈妈：你爸爸现在失业,我们没钱买煤。 </w:t>
      </w:r>
    </w:p>
    <w:p>
      <w:pPr>
        <w:tabs>
          <w:tab w:val="left" w:pos="1740"/>
        </w:tabs>
        <w:ind w:firstLine="352" w:firstLineChars="196"/>
        <w:rPr>
          <w:rFonts w:hint="eastAsia"/>
          <w:sz w:val="18"/>
          <w:szCs w:val="18"/>
        </w:rPr>
      </w:pPr>
      <w:r>
        <w:rPr>
          <w:rFonts w:hint="eastAsia"/>
          <w:sz w:val="18"/>
          <w:szCs w:val="18"/>
        </w:rPr>
        <w:t xml:space="preserve">儿子：妈妈,爸爸为什么失业？ </w:t>
      </w:r>
    </w:p>
    <w:p>
      <w:pPr>
        <w:tabs>
          <w:tab w:val="left" w:pos="1740"/>
        </w:tabs>
        <w:ind w:firstLine="352" w:firstLineChars="196"/>
        <w:rPr>
          <w:rFonts w:hint="eastAsia"/>
          <w:sz w:val="18"/>
          <w:szCs w:val="18"/>
        </w:rPr>
      </w:pPr>
      <w:r>
        <w:rPr>
          <w:rFonts w:hint="eastAsia"/>
          <w:sz w:val="18"/>
          <w:szCs w:val="18"/>
        </w:rPr>
        <w:t>妈妈：因为煤生产得太多了。</w:t>
      </w:r>
    </w:p>
    <w:p>
      <w:pPr>
        <w:tabs>
          <w:tab w:val="left" w:pos="1740"/>
        </w:tabs>
        <w:ind w:firstLine="352" w:firstLineChars="196"/>
        <w:rPr>
          <w:sz w:val="18"/>
          <w:szCs w:val="18"/>
        </w:rPr>
      </w:pPr>
      <w:r>
        <w:rPr>
          <w:rFonts w:hint="eastAsia"/>
          <w:sz w:val="18"/>
          <w:szCs w:val="18"/>
        </w:rPr>
        <w:t>材料2：恩格斯说，“在把资本主义生产方式本身炸毁以前不能使矛盾得到解决, 所以它就成为周期性的了。资本主义生产产生了新的</w:t>
      </w:r>
      <w:r>
        <w:rPr>
          <w:sz w:val="18"/>
          <w:szCs w:val="18"/>
        </w:rPr>
        <w:t>‘</w:t>
      </w:r>
      <w:r>
        <w:rPr>
          <w:rFonts w:hint="eastAsia"/>
          <w:sz w:val="18"/>
          <w:szCs w:val="18"/>
        </w:rPr>
        <w:t>恶性循环</w:t>
      </w:r>
      <w:r>
        <w:rPr>
          <w:sz w:val="18"/>
          <w:szCs w:val="18"/>
        </w:rPr>
        <w:t>’</w:t>
      </w:r>
      <w:r>
        <w:rPr>
          <w:rFonts w:hint="eastAsia"/>
          <w:sz w:val="18"/>
          <w:szCs w:val="18"/>
        </w:rPr>
        <w:t xml:space="preserve">。” </w:t>
      </w:r>
    </w:p>
    <w:p>
      <w:pPr>
        <w:tabs>
          <w:tab w:val="left" w:pos="1740"/>
        </w:tabs>
        <w:ind w:firstLine="352" w:firstLineChars="196"/>
        <w:rPr>
          <w:rFonts w:hint="eastAsia"/>
          <w:sz w:val="18"/>
          <w:szCs w:val="18"/>
        </w:rPr>
      </w:pPr>
      <w:r>
        <w:rPr>
          <w:rFonts w:hint="eastAsia"/>
          <w:sz w:val="18"/>
          <w:szCs w:val="18"/>
        </w:rPr>
        <w:t>根据以上材料分析回答：</w:t>
      </w:r>
    </w:p>
    <w:p>
      <w:pPr>
        <w:tabs>
          <w:tab w:val="left" w:pos="1740"/>
        </w:tabs>
        <w:ind w:firstLine="352" w:firstLineChars="196"/>
        <w:rPr>
          <w:rFonts w:hint="eastAsia"/>
          <w:sz w:val="18"/>
          <w:szCs w:val="18"/>
        </w:rPr>
      </w:pPr>
      <w:r>
        <w:rPr>
          <w:rFonts w:hint="eastAsia"/>
          <w:sz w:val="18"/>
          <w:szCs w:val="18"/>
        </w:rPr>
        <w:t>（1</w:t>
      </w:r>
      <w:r>
        <w:rPr>
          <w:sz w:val="18"/>
          <w:szCs w:val="18"/>
        </w:rPr>
        <w:t>）</w:t>
      </w:r>
      <w:r>
        <w:rPr>
          <w:rFonts w:hint="eastAsia"/>
          <w:sz w:val="18"/>
          <w:szCs w:val="18"/>
        </w:rPr>
        <w:t>材料1</w:t>
      </w:r>
      <w:r>
        <w:rPr>
          <w:sz w:val="18"/>
          <w:szCs w:val="18"/>
        </w:rPr>
        <w:t>中</w:t>
      </w:r>
      <w:r>
        <w:rPr>
          <w:rFonts w:hint="eastAsia"/>
          <w:sz w:val="18"/>
          <w:szCs w:val="18"/>
        </w:rPr>
        <w:t>这段对话表现了资本主义的</w:t>
      </w:r>
      <w:r>
        <w:rPr>
          <w:sz w:val="18"/>
          <w:szCs w:val="18"/>
        </w:rPr>
        <w:t>什么经济</w:t>
      </w:r>
      <w:r>
        <w:rPr>
          <w:rFonts w:hint="eastAsia"/>
          <w:sz w:val="18"/>
          <w:szCs w:val="18"/>
        </w:rPr>
        <w:t>现象</w:t>
      </w:r>
      <w:r>
        <w:rPr>
          <w:sz w:val="18"/>
          <w:szCs w:val="18"/>
        </w:rPr>
        <w:t>？</w:t>
      </w:r>
    </w:p>
    <w:p>
      <w:pPr>
        <w:tabs>
          <w:tab w:val="left" w:pos="1740"/>
        </w:tabs>
        <w:ind w:firstLine="352" w:firstLineChars="196"/>
        <w:rPr>
          <w:rFonts w:hint="eastAsia"/>
          <w:sz w:val="18"/>
          <w:szCs w:val="18"/>
        </w:rPr>
      </w:pPr>
      <w:r>
        <w:rPr>
          <w:rFonts w:hint="eastAsia"/>
          <w:sz w:val="18"/>
          <w:szCs w:val="18"/>
        </w:rPr>
        <w:t>（2）资本主义经济危机的根源是什么？</w:t>
      </w:r>
    </w:p>
    <w:p>
      <w:pPr>
        <w:tabs>
          <w:tab w:val="left" w:pos="1740"/>
        </w:tabs>
        <w:ind w:firstLine="354" w:firstLineChars="196"/>
        <w:rPr>
          <w:rFonts w:hint="eastAsia"/>
          <w:b/>
          <w:sz w:val="18"/>
          <w:szCs w:val="18"/>
        </w:rPr>
      </w:pPr>
      <w:r>
        <w:rPr>
          <w:rFonts w:hint="eastAsia"/>
          <w:b/>
          <w:sz w:val="18"/>
          <w:szCs w:val="18"/>
        </w:rPr>
        <w:t>［参考答案要点：］</w:t>
      </w:r>
    </w:p>
    <w:p>
      <w:pPr>
        <w:tabs>
          <w:tab w:val="left" w:pos="1740"/>
        </w:tabs>
        <w:ind w:firstLine="352" w:firstLineChars="196"/>
        <w:rPr>
          <w:sz w:val="18"/>
          <w:szCs w:val="18"/>
        </w:rPr>
      </w:pPr>
      <w:r>
        <w:rPr>
          <w:rFonts w:hint="eastAsia"/>
          <w:sz w:val="18"/>
          <w:szCs w:val="18"/>
        </w:rPr>
        <w:t>（1）这段对话表现了资本主义</w:t>
      </w:r>
      <w:r>
        <w:rPr>
          <w:sz w:val="18"/>
          <w:szCs w:val="18"/>
        </w:rPr>
        <w:t>经济危机</w:t>
      </w:r>
      <w:r>
        <w:rPr>
          <w:rFonts w:hint="eastAsia"/>
          <w:sz w:val="18"/>
          <w:szCs w:val="18"/>
        </w:rPr>
        <w:t>时</w:t>
      </w:r>
      <w:r>
        <w:rPr>
          <w:sz w:val="18"/>
          <w:szCs w:val="18"/>
        </w:rPr>
        <w:t>的生产相对过剩</w:t>
      </w:r>
      <w:r>
        <w:rPr>
          <w:rFonts w:hint="eastAsia"/>
          <w:sz w:val="18"/>
          <w:szCs w:val="18"/>
        </w:rPr>
        <w:t>现象</w:t>
      </w:r>
      <w:r>
        <w:rPr>
          <w:sz w:val="18"/>
          <w:szCs w:val="18"/>
        </w:rPr>
        <w:t>，生产过剩是资本主义经济危机的本质特征，但是这种过剩是相对过剩，即相对于劳动人民有支付能力的需求来说社会生产的商品显得过剩，而不是与劳动人民的实际需要相比的绝对过剩。</w:t>
      </w:r>
    </w:p>
    <w:p>
      <w:pPr>
        <w:tabs>
          <w:tab w:val="left" w:pos="1740"/>
        </w:tabs>
        <w:ind w:firstLine="352" w:firstLineChars="196"/>
        <w:rPr>
          <w:sz w:val="18"/>
          <w:szCs w:val="18"/>
        </w:rPr>
      </w:pPr>
      <w:r>
        <w:rPr>
          <w:rFonts w:hint="eastAsia"/>
          <w:sz w:val="18"/>
          <w:szCs w:val="18"/>
        </w:rPr>
        <w:t>（2）</w:t>
      </w:r>
      <w:r>
        <w:rPr>
          <w:sz w:val="18"/>
          <w:szCs w:val="18"/>
        </w:rPr>
        <w:t>经济危机的根源在于资本主义基本矛盾。整个社会生产的无政府状态与各个企业内部生产的组织性之间的矛盾，社会生产无限扩大的趋势与有支付能力的需求相对狭小的矛盾，是资本主义基本矛盾的表现，只要资本主义制度存在，经济危机就不可避免，资本主义不能消除它的自身固有的各种矛盾，因而也就不可能消除经济危机。</w:t>
      </w:r>
    </w:p>
    <w:p>
      <w:pPr>
        <w:tabs>
          <w:tab w:val="left" w:pos="1740"/>
        </w:tabs>
        <w:ind w:firstLine="352" w:firstLineChars="196"/>
        <w:rPr>
          <w:rFonts w:hint="eastAsia"/>
          <w:sz w:val="18"/>
          <w:szCs w:val="18"/>
        </w:rPr>
      </w:pPr>
      <w:r>
        <w:rPr>
          <w:sz w:val="18"/>
          <w:szCs w:val="18"/>
        </w:rPr>
        <w:t>经济危机既是资本主义基本矛盾尖锐化的产物，同时又是矛盾在资本主义范围内暂时的，强制性的解决形式。</w:t>
      </w:r>
    </w:p>
    <w:p>
      <w:pPr>
        <w:tabs>
          <w:tab w:val="left" w:pos="1740"/>
        </w:tabs>
        <w:ind w:firstLine="354" w:firstLineChars="196"/>
        <w:rPr>
          <w:rFonts w:hint="eastAsia"/>
          <w:b/>
          <w:sz w:val="18"/>
          <w:szCs w:val="18"/>
        </w:rPr>
      </w:pPr>
      <w:r>
        <w:rPr>
          <w:rFonts w:hint="eastAsia"/>
          <w:b/>
          <w:sz w:val="18"/>
          <w:szCs w:val="18"/>
        </w:rPr>
        <w:t>2．下面是</w:t>
      </w:r>
      <w:r>
        <w:rPr>
          <w:b/>
          <w:sz w:val="18"/>
          <w:szCs w:val="18"/>
        </w:rPr>
        <w:t>有关资本流通总公式的一组材料</w:t>
      </w:r>
      <w:r>
        <w:rPr>
          <w:rFonts w:hint="eastAsia"/>
          <w:b/>
          <w:sz w:val="18"/>
          <w:szCs w:val="18"/>
        </w:rPr>
        <w:t>。</w:t>
      </w:r>
    </w:p>
    <w:p>
      <w:pPr>
        <w:tabs>
          <w:tab w:val="left" w:pos="1740"/>
        </w:tabs>
        <w:ind w:firstLine="352" w:firstLineChars="196"/>
        <w:rPr>
          <w:sz w:val="18"/>
          <w:szCs w:val="18"/>
        </w:rPr>
      </w:pPr>
      <w:r>
        <w:rPr>
          <w:sz w:val="18"/>
          <w:szCs w:val="18"/>
        </w:rPr>
        <w:t>材料1</w:t>
      </w:r>
      <w:r>
        <w:rPr>
          <w:rFonts w:hint="eastAsia"/>
          <w:sz w:val="18"/>
          <w:szCs w:val="18"/>
        </w:rPr>
        <w:t>：</w:t>
      </w:r>
      <w:r>
        <w:rPr>
          <w:sz w:val="18"/>
          <w:szCs w:val="18"/>
        </w:rPr>
        <w:t>马克思说：“ G－W－G'事实上是直接在流通领域内表现出来的资本的总公式”</w:t>
      </w:r>
      <w:r>
        <w:rPr>
          <w:rFonts w:hint="eastAsia" w:ascii="楷体_GB2312" w:eastAsia="楷体_GB2312"/>
          <w:sz w:val="18"/>
          <w:szCs w:val="18"/>
        </w:rPr>
        <w:t>（《马克思恩格斯全集》第23卷第177页）。</w:t>
      </w:r>
    </w:p>
    <w:p>
      <w:pPr>
        <w:tabs>
          <w:tab w:val="left" w:pos="1740"/>
        </w:tabs>
        <w:ind w:firstLine="352" w:firstLineChars="196"/>
        <w:rPr>
          <w:sz w:val="18"/>
          <w:szCs w:val="18"/>
        </w:rPr>
      </w:pPr>
      <w:r>
        <w:rPr>
          <w:sz w:val="18"/>
          <w:szCs w:val="18"/>
        </w:rPr>
        <w:t>材料2</w:t>
      </w:r>
      <w:r>
        <w:rPr>
          <w:rFonts w:hint="eastAsia"/>
          <w:sz w:val="18"/>
          <w:szCs w:val="18"/>
        </w:rPr>
        <w:t>：</w:t>
      </w:r>
      <w:r>
        <w:rPr>
          <w:sz w:val="18"/>
          <w:szCs w:val="18"/>
        </w:rPr>
        <w:t>马克思指出，“剩余价值的形成，从而货币转化为资本，既不能用卖者高于商品价值出卖商品来说明，也不能用买者低于商品价值购买商品来说明”</w:t>
      </w:r>
      <w:r>
        <w:rPr>
          <w:rFonts w:hint="eastAsia" w:ascii="楷体_GB2312" w:eastAsia="楷体_GB2312"/>
          <w:sz w:val="18"/>
          <w:szCs w:val="18"/>
        </w:rPr>
        <w:t>（《马克思恩格斯全集》第 23卷第183页）</w:t>
      </w:r>
      <w:r>
        <w:rPr>
          <w:sz w:val="18"/>
          <w:szCs w:val="18"/>
        </w:rPr>
        <w:t xml:space="preserve">、“无论怎样颠来倒去，结果都是一样的。如果是等价物交换，不产生剩余价值；如果是非等价物交换，也不产生剩余价值，流通或商品交换不创造价值” </w:t>
      </w:r>
      <w:r>
        <w:rPr>
          <w:rFonts w:hint="eastAsia" w:ascii="楷体_GB2312" w:eastAsia="楷体_GB2312"/>
          <w:sz w:val="18"/>
          <w:szCs w:val="18"/>
        </w:rPr>
        <w:t>（《马克思恩格斯全集》第23卷第186页）</w:t>
      </w:r>
      <w:r>
        <w:rPr>
          <w:sz w:val="18"/>
          <w:szCs w:val="18"/>
        </w:rPr>
        <w:t>。在现实生活中，</w:t>
      </w:r>
      <w:r>
        <w:rPr>
          <w:rFonts w:hint="eastAsia"/>
          <w:sz w:val="18"/>
          <w:szCs w:val="18"/>
        </w:rPr>
        <w:t>即使</w:t>
      </w:r>
      <w:r>
        <w:rPr>
          <w:sz w:val="18"/>
          <w:szCs w:val="18"/>
        </w:rPr>
        <w:t>某些</w:t>
      </w:r>
      <w:r>
        <w:rPr>
          <w:rFonts w:hint="eastAsia"/>
          <w:sz w:val="18"/>
          <w:szCs w:val="18"/>
        </w:rPr>
        <w:t>商人善于投机</w:t>
      </w:r>
      <w:r>
        <w:rPr>
          <w:sz w:val="18"/>
          <w:szCs w:val="18"/>
        </w:rPr>
        <w:t>钻营，</w:t>
      </w:r>
      <w:r>
        <w:rPr>
          <w:rFonts w:hint="eastAsia"/>
          <w:sz w:val="18"/>
          <w:szCs w:val="18"/>
        </w:rPr>
        <w:t>做到既</w:t>
      </w:r>
      <w:r>
        <w:rPr>
          <w:sz w:val="18"/>
          <w:szCs w:val="18"/>
        </w:rPr>
        <w:t>能贱买又能贵卖，但这种现象也不能说明剩余价值的真正来源，因为他所赚到的，正是别人所亏的，</w:t>
      </w:r>
      <w:r>
        <w:rPr>
          <w:rFonts w:hint="eastAsia"/>
          <w:sz w:val="18"/>
          <w:szCs w:val="18"/>
        </w:rPr>
        <w:t>因而</w:t>
      </w:r>
      <w:r>
        <w:rPr>
          <w:sz w:val="18"/>
          <w:szCs w:val="18"/>
        </w:rPr>
        <w:t>就整个</w:t>
      </w:r>
      <w:r>
        <w:rPr>
          <w:rFonts w:hint="eastAsia"/>
          <w:sz w:val="18"/>
          <w:szCs w:val="18"/>
        </w:rPr>
        <w:t>社会来说，社会总</w:t>
      </w:r>
      <w:r>
        <w:rPr>
          <w:sz w:val="18"/>
          <w:szCs w:val="18"/>
        </w:rPr>
        <w:t>商品的价值量并没有增加分文，只不过是原来既定价值量在资本家之间作了一次重新分配</w:t>
      </w:r>
      <w:r>
        <w:rPr>
          <w:rFonts w:hint="eastAsia"/>
          <w:sz w:val="18"/>
          <w:szCs w:val="18"/>
        </w:rPr>
        <w:t>而已</w:t>
      </w:r>
      <w:r>
        <w:rPr>
          <w:sz w:val="18"/>
          <w:szCs w:val="18"/>
        </w:rPr>
        <w:t>。</w:t>
      </w:r>
    </w:p>
    <w:p>
      <w:pPr>
        <w:tabs>
          <w:tab w:val="left" w:pos="1740"/>
        </w:tabs>
        <w:ind w:firstLine="352" w:firstLineChars="196"/>
        <w:rPr>
          <w:rFonts w:hint="eastAsia"/>
          <w:sz w:val="18"/>
          <w:szCs w:val="18"/>
        </w:rPr>
      </w:pPr>
      <w:r>
        <w:rPr>
          <w:sz w:val="18"/>
          <w:szCs w:val="18"/>
        </w:rPr>
        <w:t>材料3</w:t>
      </w:r>
      <w:r>
        <w:rPr>
          <w:rFonts w:hint="eastAsia"/>
          <w:sz w:val="18"/>
          <w:szCs w:val="18"/>
        </w:rPr>
        <w:t>：</w:t>
      </w:r>
      <w:r>
        <w:rPr>
          <w:sz w:val="18"/>
          <w:szCs w:val="18"/>
        </w:rPr>
        <w:t>马克思指出，在资本流通过程中，“货币的所有者变成了资本家。他这个人，或不如说他的钱袋，是货币的出发点和复归点”</w:t>
      </w:r>
      <w:r>
        <w:rPr>
          <w:rFonts w:hint="eastAsia" w:ascii="楷体_GB2312" w:eastAsia="楷体_GB2312"/>
          <w:sz w:val="18"/>
          <w:szCs w:val="18"/>
        </w:rPr>
        <w:t>（《马克思恩格斯全集》第 23卷第174页）</w:t>
      </w:r>
      <w:r>
        <w:rPr>
          <w:sz w:val="18"/>
          <w:szCs w:val="18"/>
        </w:rPr>
        <w:t>，而且，“货币羽化为资本的流通形式，和前面阐明的所有关于商品、价值、货币和流通本身的性质的规律相矛盾”</w:t>
      </w:r>
      <w:r>
        <w:rPr>
          <w:rFonts w:hint="eastAsia" w:ascii="楷体_GB2312" w:eastAsia="楷体_GB2312"/>
          <w:sz w:val="18"/>
          <w:szCs w:val="18"/>
        </w:rPr>
        <w:t>（《马克思恩格斯全集》第23卷第117页）</w:t>
      </w:r>
      <w:r>
        <w:rPr>
          <w:sz w:val="18"/>
          <w:szCs w:val="18"/>
        </w:rPr>
        <w:t>。</w:t>
      </w:r>
    </w:p>
    <w:p>
      <w:pPr>
        <w:tabs>
          <w:tab w:val="left" w:pos="1740"/>
        </w:tabs>
        <w:ind w:firstLine="352" w:firstLineChars="196"/>
        <w:rPr>
          <w:sz w:val="18"/>
          <w:szCs w:val="18"/>
        </w:rPr>
      </w:pPr>
      <w:r>
        <w:rPr>
          <w:rFonts w:hint="eastAsia"/>
          <w:sz w:val="18"/>
          <w:szCs w:val="18"/>
        </w:rPr>
        <w:t>根据以上材料分析回答</w:t>
      </w:r>
      <w:r>
        <w:rPr>
          <w:sz w:val="18"/>
          <w:szCs w:val="18"/>
        </w:rPr>
        <w:t>：</w:t>
      </w:r>
    </w:p>
    <w:p>
      <w:pPr>
        <w:tabs>
          <w:tab w:val="left" w:pos="1740"/>
        </w:tabs>
        <w:ind w:firstLine="352" w:firstLineChars="196"/>
        <w:rPr>
          <w:sz w:val="18"/>
          <w:szCs w:val="18"/>
        </w:rPr>
      </w:pPr>
      <w:r>
        <w:rPr>
          <w:sz w:val="18"/>
          <w:szCs w:val="18"/>
        </w:rPr>
        <w:t>（1）</w:t>
      </w:r>
      <w:r>
        <w:rPr>
          <w:rFonts w:hint="eastAsia"/>
          <w:sz w:val="18"/>
          <w:szCs w:val="18"/>
        </w:rPr>
        <w:t>说明</w:t>
      </w:r>
      <w:r>
        <w:rPr>
          <w:sz w:val="18"/>
          <w:szCs w:val="18"/>
        </w:rPr>
        <w:t>资本</w:t>
      </w:r>
      <w:r>
        <w:rPr>
          <w:rFonts w:hint="eastAsia"/>
          <w:sz w:val="18"/>
          <w:szCs w:val="18"/>
        </w:rPr>
        <w:t>流通</w:t>
      </w:r>
      <w:r>
        <w:rPr>
          <w:sz w:val="18"/>
          <w:szCs w:val="18"/>
        </w:rPr>
        <w:t>的总公式</w:t>
      </w:r>
      <w:r>
        <w:rPr>
          <w:rFonts w:hint="eastAsia"/>
          <w:sz w:val="18"/>
          <w:szCs w:val="18"/>
        </w:rPr>
        <w:t>与商品流通的总公式的不同之处</w:t>
      </w:r>
      <w:r>
        <w:rPr>
          <w:sz w:val="18"/>
          <w:szCs w:val="18"/>
        </w:rPr>
        <w:t>。</w:t>
      </w:r>
    </w:p>
    <w:p>
      <w:pPr>
        <w:tabs>
          <w:tab w:val="left" w:pos="1740"/>
        </w:tabs>
        <w:ind w:firstLine="352" w:firstLineChars="196"/>
        <w:rPr>
          <w:sz w:val="18"/>
          <w:szCs w:val="18"/>
        </w:rPr>
      </w:pPr>
      <w:r>
        <w:rPr>
          <w:sz w:val="18"/>
          <w:szCs w:val="18"/>
        </w:rPr>
        <w:t>（2）说明马克思所说的资本流通和“关于商品、价值、货币和流通本身的性质的规律”之间矛盾</w:t>
      </w:r>
      <w:r>
        <w:rPr>
          <w:rFonts w:hint="eastAsia"/>
          <w:sz w:val="18"/>
          <w:szCs w:val="18"/>
        </w:rPr>
        <w:t>即资本总公式的矛盾</w:t>
      </w:r>
      <w:r>
        <w:rPr>
          <w:sz w:val="18"/>
          <w:szCs w:val="18"/>
        </w:rPr>
        <w:t>主要表现在哪</w:t>
      </w:r>
      <w:r>
        <w:rPr>
          <w:rFonts w:hint="eastAsia"/>
          <w:sz w:val="18"/>
          <w:szCs w:val="18"/>
        </w:rPr>
        <w:t>里？</w:t>
      </w:r>
    </w:p>
    <w:p>
      <w:pPr>
        <w:tabs>
          <w:tab w:val="left" w:pos="1740"/>
        </w:tabs>
        <w:ind w:firstLine="354" w:firstLineChars="196"/>
        <w:rPr>
          <w:rFonts w:hint="eastAsia"/>
          <w:b/>
          <w:sz w:val="18"/>
          <w:szCs w:val="18"/>
        </w:rPr>
      </w:pPr>
      <w:r>
        <w:rPr>
          <w:rFonts w:hint="eastAsia"/>
          <w:b/>
          <w:sz w:val="18"/>
          <w:szCs w:val="18"/>
        </w:rPr>
        <w:t>［参考答案要点：］</w:t>
      </w:r>
    </w:p>
    <w:p>
      <w:pPr>
        <w:tabs>
          <w:tab w:val="left" w:pos="1740"/>
        </w:tabs>
        <w:ind w:firstLine="352" w:firstLineChars="196"/>
        <w:rPr>
          <w:rFonts w:hint="eastAsia"/>
          <w:sz w:val="18"/>
          <w:szCs w:val="18"/>
        </w:rPr>
      </w:pPr>
      <w:r>
        <w:rPr>
          <w:sz w:val="18"/>
          <w:szCs w:val="18"/>
        </w:rPr>
        <w:t>（1）</w:t>
      </w:r>
      <w:r>
        <w:rPr>
          <w:rFonts w:hint="eastAsia"/>
          <w:sz w:val="18"/>
          <w:szCs w:val="18"/>
        </w:rPr>
        <w:t>商品流通和资本流通的不同点：买卖顺序不同；流通的起点和终点不同；流通的媒介物不同</w:t>
      </w:r>
    </w:p>
    <w:p>
      <w:pPr>
        <w:tabs>
          <w:tab w:val="left" w:pos="1740"/>
        </w:tabs>
        <w:ind w:firstLine="352" w:firstLineChars="196"/>
        <w:rPr>
          <w:sz w:val="18"/>
          <w:szCs w:val="18"/>
        </w:rPr>
      </w:pPr>
      <w:r>
        <w:rPr>
          <w:sz w:val="18"/>
          <w:szCs w:val="18"/>
        </w:rPr>
        <w:t>（2）</w:t>
      </w:r>
      <w:r>
        <w:rPr>
          <w:rFonts w:hint="eastAsia"/>
          <w:sz w:val="18"/>
          <w:szCs w:val="18"/>
        </w:rPr>
        <w:t>资本总公式的矛盾</w:t>
      </w:r>
      <w:r>
        <w:rPr>
          <w:sz w:val="18"/>
          <w:szCs w:val="18"/>
        </w:rPr>
        <w:t>主要表现在</w:t>
      </w:r>
      <w:r>
        <w:rPr>
          <w:rFonts w:hint="eastAsia"/>
          <w:sz w:val="18"/>
          <w:szCs w:val="18"/>
        </w:rPr>
        <w:t>资本总公式与价值规律的矛盾。因为按照价值规律，商品交换是以价值量为基础实行等价交换。</w:t>
      </w:r>
      <w:r>
        <w:rPr>
          <w:sz w:val="18"/>
          <w:szCs w:val="18"/>
        </w:rPr>
        <w:t>在流通领域无论是等价交换，还是不等价交换，都不能产生剩余价值。在等价交换的情况下，只是价值形式的交换，价值量没有变化；不等价交换，只能改变社会财富在不同资本家之间的分配，整个资产阶级占有的财富总量不会因此而增加。离开流通领域，商品生产者只同自己的商品发生关系，这种关系只能是一定量的劳动凝结在商品中形成价值，但不能在这个价值之外增加价值。剩余价值的产生既不能在流通领域，又不能离开流通领域，</w:t>
      </w:r>
      <w:r>
        <w:rPr>
          <w:rFonts w:hint="eastAsia"/>
          <w:sz w:val="18"/>
          <w:szCs w:val="18"/>
        </w:rPr>
        <w:t>这就形成了资本的总公式的矛盾。</w:t>
      </w:r>
    </w:p>
    <w:p>
      <w:pPr>
        <w:tabs>
          <w:tab w:val="left" w:pos="1740"/>
        </w:tabs>
        <w:ind w:firstLine="354" w:firstLineChars="196"/>
        <w:rPr>
          <w:rFonts w:hint="eastAsia"/>
          <w:b/>
          <w:sz w:val="18"/>
          <w:szCs w:val="18"/>
        </w:rPr>
      </w:pPr>
      <w:r>
        <w:rPr>
          <w:rFonts w:hint="eastAsia"/>
          <w:b/>
          <w:sz w:val="18"/>
          <w:szCs w:val="18"/>
        </w:rPr>
        <w:t>3．下面是马克思在《资本论》中的几段论述。</w:t>
      </w:r>
    </w:p>
    <w:p>
      <w:pPr>
        <w:tabs>
          <w:tab w:val="left" w:pos="1740"/>
        </w:tabs>
        <w:ind w:firstLine="352" w:firstLineChars="196"/>
        <w:rPr>
          <w:rFonts w:hint="eastAsia"/>
          <w:sz w:val="18"/>
          <w:szCs w:val="18"/>
        </w:rPr>
      </w:pPr>
      <w:r>
        <w:rPr>
          <w:rFonts w:hint="eastAsia"/>
          <w:sz w:val="18"/>
          <w:szCs w:val="18"/>
        </w:rPr>
        <w:t>材料1：“资本是货币，资本是商品。但是实际上，价值在这里已经成为一个过程的主体，在这个过程中，它不断地交替采取货币形式和商品形式，改变着自己的量，作为剩余价值同作为原价值的自身分出来，自行增殖着。既然它生出剩余价值的运动是它自身的运动，它的增殖也就是自行增殖。它所以获得创造价值的奇能，是因为它是价值。它会产仔，或者说，它至少会生金蛋。”</w:t>
      </w:r>
      <w:r>
        <w:rPr>
          <w:rFonts w:hint="eastAsia" w:ascii="楷体_GB2312" w:eastAsia="楷体_GB2312"/>
          <w:sz w:val="18"/>
          <w:szCs w:val="18"/>
        </w:rPr>
        <w:t>（马克思《资本论》第1卷）</w:t>
      </w:r>
    </w:p>
    <w:p>
      <w:pPr>
        <w:tabs>
          <w:tab w:val="left" w:pos="1740"/>
        </w:tabs>
        <w:ind w:firstLine="352" w:firstLineChars="196"/>
        <w:rPr>
          <w:rFonts w:hint="eastAsia" w:ascii="楷体_GB2312" w:eastAsia="楷体_GB2312"/>
          <w:sz w:val="18"/>
          <w:szCs w:val="18"/>
        </w:rPr>
      </w:pPr>
      <w:r>
        <w:rPr>
          <w:rFonts w:hint="eastAsia"/>
          <w:sz w:val="18"/>
          <w:szCs w:val="18"/>
        </w:rPr>
        <w:t>材料2：“无论怎样颠来倒去，结果都是一样。如果是等价物交换，不产生剩余价值；如果是非等价物交换，也不产生剩余价值。流通或商品交换不创造价值。”“劳动力的消费过程，同时就是商品和剩余价值的生产过程。劳动力的消费，象任何其他商品的消费一样，是在市场以外，或者说在流通领域以外进行的。因此，让我们同货币所有者和劳动力所有者一道，离开这个嘈杂的、表面的、有目共睹的领域，跟随他们两人进入门上挂着“非公莫入”牌子的隐蔽的生产场所吧！在那里，不仅可以看到资本是怎样进行生产的，还可以看到资本本身是怎样被生产出来的。赚钱的秘密最后一定会暴露出来。”</w:t>
      </w:r>
      <w:r>
        <w:rPr>
          <w:rFonts w:hint="eastAsia" w:ascii="楷体_GB2312" w:eastAsia="楷体_GB2312"/>
          <w:sz w:val="18"/>
          <w:szCs w:val="18"/>
        </w:rPr>
        <w:t>（马克思《资本论》第1卷）</w:t>
      </w:r>
    </w:p>
    <w:p>
      <w:pPr>
        <w:tabs>
          <w:tab w:val="left" w:pos="1740"/>
        </w:tabs>
        <w:ind w:firstLine="352" w:firstLineChars="196"/>
        <w:rPr>
          <w:rFonts w:hint="eastAsia"/>
          <w:sz w:val="18"/>
          <w:szCs w:val="18"/>
        </w:rPr>
      </w:pPr>
      <w:r>
        <w:rPr>
          <w:rFonts w:hint="eastAsia"/>
          <w:sz w:val="18"/>
          <w:szCs w:val="18"/>
        </w:rPr>
        <w:t>材料3：“因此，资本不仅象亚·斯密所说的那样，是对劳动的支配权。按其本质来说，它是对无酬劳动的支配权。一切剩余价值，不论它后来在利润、利息、地租等等哪种特殊形式上结晶起来，实质上都是无酬劳动时间的物化。资本自行增殖的秘密归结为资本对别人的一定数量的无酬劳动的支配权。”</w:t>
      </w:r>
      <w:r>
        <w:rPr>
          <w:rFonts w:hint="eastAsia" w:ascii="楷体_GB2312" w:eastAsia="楷体_GB2312"/>
          <w:sz w:val="18"/>
          <w:szCs w:val="18"/>
        </w:rPr>
        <w:t>（马克思《资本论》第1卷）</w:t>
      </w:r>
    </w:p>
    <w:p>
      <w:pPr>
        <w:tabs>
          <w:tab w:val="left" w:pos="1740"/>
        </w:tabs>
        <w:ind w:firstLine="352" w:firstLineChars="196"/>
        <w:rPr>
          <w:rFonts w:hint="eastAsia"/>
          <w:sz w:val="18"/>
          <w:szCs w:val="18"/>
        </w:rPr>
      </w:pPr>
      <w:r>
        <w:rPr>
          <w:rFonts w:hint="eastAsia"/>
          <w:sz w:val="18"/>
          <w:szCs w:val="18"/>
        </w:rPr>
        <w:t>根据以上材料 回答：</w:t>
      </w:r>
    </w:p>
    <w:p>
      <w:pPr>
        <w:tabs>
          <w:tab w:val="left" w:pos="1740"/>
        </w:tabs>
        <w:ind w:firstLine="352" w:firstLineChars="196"/>
        <w:rPr>
          <w:rFonts w:hint="eastAsia"/>
          <w:sz w:val="18"/>
          <w:szCs w:val="18"/>
        </w:rPr>
      </w:pPr>
      <w:r>
        <w:rPr>
          <w:rFonts w:hint="eastAsia"/>
          <w:sz w:val="18"/>
          <w:szCs w:val="18"/>
        </w:rPr>
        <w:t>（1）材料1阐述了马克思主义政治经济学的什么原理？</w:t>
      </w:r>
    </w:p>
    <w:p>
      <w:pPr>
        <w:tabs>
          <w:tab w:val="left" w:pos="1740"/>
        </w:tabs>
        <w:ind w:firstLine="352" w:firstLineChars="196"/>
        <w:rPr>
          <w:rFonts w:hint="eastAsia"/>
          <w:sz w:val="18"/>
          <w:szCs w:val="18"/>
        </w:rPr>
      </w:pPr>
      <w:r>
        <w:rPr>
          <w:rFonts w:hint="eastAsia"/>
          <w:sz w:val="18"/>
          <w:szCs w:val="18"/>
        </w:rPr>
        <w:t>（2）材料2阐述了马克思主义政治经济学的什么原理？</w:t>
      </w:r>
    </w:p>
    <w:p>
      <w:pPr>
        <w:tabs>
          <w:tab w:val="left" w:pos="1740"/>
        </w:tabs>
        <w:ind w:firstLine="360" w:firstLineChars="200"/>
        <w:rPr>
          <w:rFonts w:hint="eastAsia"/>
          <w:sz w:val="18"/>
          <w:szCs w:val="18"/>
        </w:rPr>
      </w:pPr>
      <w:r>
        <w:rPr>
          <w:rFonts w:hint="eastAsia"/>
          <w:sz w:val="18"/>
          <w:szCs w:val="18"/>
        </w:rPr>
        <w:t>（3）马克思在材料3中揭示了什么？</w:t>
      </w:r>
    </w:p>
    <w:p>
      <w:pPr>
        <w:tabs>
          <w:tab w:val="left" w:pos="1740"/>
        </w:tabs>
        <w:ind w:firstLine="354" w:firstLineChars="196"/>
        <w:rPr>
          <w:rFonts w:hint="eastAsia"/>
          <w:sz w:val="18"/>
          <w:szCs w:val="18"/>
        </w:rPr>
      </w:pPr>
      <w:r>
        <w:rPr>
          <w:rFonts w:hint="eastAsia" w:hAnsi="宋体" w:cs="宋体"/>
          <w:b/>
          <w:sz w:val="18"/>
          <w:szCs w:val="18"/>
        </w:rPr>
        <w:t>［参考答案要点：］</w:t>
      </w:r>
      <w:r>
        <w:rPr>
          <w:rFonts w:hint="eastAsia" w:ascii="宋体"/>
          <w:kern w:val="0"/>
          <w:sz w:val="18"/>
          <w:szCs w:val="18"/>
          <w:lang w:val="zh-CN"/>
        </w:rPr>
        <w:t>（1）材料1说明了</w:t>
      </w:r>
      <w:r>
        <w:rPr>
          <w:rFonts w:hint="eastAsia"/>
          <w:sz w:val="18"/>
          <w:szCs w:val="18"/>
        </w:rPr>
        <w:t>资本就是能够带来剩余价值的价值。</w:t>
      </w:r>
      <w:r>
        <w:rPr>
          <w:rFonts w:hint="eastAsia" w:ascii="宋体"/>
          <w:kern w:val="0"/>
          <w:sz w:val="18"/>
          <w:szCs w:val="18"/>
          <w:lang w:val="zh-CN"/>
        </w:rPr>
        <w:t>（2）材料2说明了</w:t>
      </w:r>
      <w:r>
        <w:rPr>
          <w:rFonts w:hint="eastAsia"/>
          <w:sz w:val="18"/>
          <w:szCs w:val="18"/>
        </w:rPr>
        <w:t>剩余价值不能从流通中产生，</w:t>
      </w:r>
      <w:r>
        <w:rPr>
          <w:rFonts w:hint="eastAsia"/>
          <w:color w:val="000000"/>
          <w:sz w:val="18"/>
          <w:szCs w:val="18"/>
        </w:rPr>
        <w:t>剩余价值是在资本主义的生产过程中生产出来的。</w:t>
      </w:r>
      <w:r>
        <w:rPr>
          <w:rFonts w:hint="eastAsia" w:ascii="宋体"/>
          <w:kern w:val="0"/>
          <w:sz w:val="18"/>
          <w:szCs w:val="18"/>
          <w:lang w:val="zh-CN"/>
        </w:rPr>
        <w:t>（3）材料3揭示了剩余价值的秘密，剩余价值就是工人</w:t>
      </w:r>
      <w:r>
        <w:rPr>
          <w:rFonts w:hint="eastAsia"/>
          <w:sz w:val="18"/>
          <w:szCs w:val="18"/>
        </w:rPr>
        <w:t>创造的超出资本家所预付的劳动力价值的价值</w:t>
      </w:r>
      <w:r>
        <w:rPr>
          <w:rFonts w:hint="eastAsia" w:ascii="宋体"/>
          <w:kern w:val="0"/>
          <w:sz w:val="18"/>
          <w:szCs w:val="18"/>
          <w:lang w:val="zh-CN"/>
        </w:rPr>
        <w:t>，是工人无酬劳动时间的物化。</w:t>
      </w:r>
    </w:p>
    <w:p>
      <w:pPr>
        <w:tabs>
          <w:tab w:val="left" w:pos="1740"/>
        </w:tabs>
        <w:ind w:firstLine="354" w:firstLineChars="196"/>
        <w:rPr>
          <w:rFonts w:hint="eastAsia" w:ascii="宋体"/>
          <w:b/>
          <w:kern w:val="0"/>
          <w:sz w:val="18"/>
          <w:szCs w:val="18"/>
          <w:lang w:val="zh-CN"/>
        </w:rPr>
      </w:pPr>
      <w:r>
        <w:rPr>
          <w:rFonts w:hint="eastAsia" w:ascii="宋体"/>
          <w:b/>
          <w:kern w:val="0"/>
          <w:sz w:val="18"/>
          <w:szCs w:val="18"/>
          <w:lang w:val="zh-CN"/>
        </w:rPr>
        <w:t>4．下面是一组关于中国富人排行榜的材料。</w:t>
      </w:r>
    </w:p>
    <w:p>
      <w:pPr>
        <w:tabs>
          <w:tab w:val="left" w:pos="1740"/>
        </w:tabs>
        <w:ind w:firstLine="352" w:firstLineChars="196"/>
        <w:rPr>
          <w:rFonts w:hint="eastAsia" w:ascii="宋体"/>
          <w:kern w:val="0"/>
          <w:sz w:val="18"/>
          <w:szCs w:val="18"/>
          <w:lang w:val="zh-CN"/>
        </w:rPr>
      </w:pPr>
      <w:r>
        <w:rPr>
          <w:rFonts w:hint="eastAsia" w:ascii="宋体"/>
          <w:kern w:val="0"/>
          <w:sz w:val="18"/>
          <w:szCs w:val="18"/>
          <w:lang w:val="zh-CN"/>
        </w:rPr>
        <w:t>材料1：2004年《福布斯》公布了中国富人排行榜。在体育业、出版业等构成的大娱乐产业中，作家行业虽然处在了《福布斯》名人榜的底端，不同于艺人身价动辄千万倍升的利润增殖方式，但也足以让老百姓羡慕不已和困惑。在入选《福布斯》“2004中国名人榜”的传统作家上榜理由中，无一例外地提到“作品进入影视圈”。现在，小说与影视结合形成了新的产业链。</w:t>
      </w:r>
    </w:p>
    <w:p>
      <w:pPr>
        <w:tabs>
          <w:tab w:val="left" w:pos="1740"/>
        </w:tabs>
        <w:ind w:firstLine="352" w:firstLineChars="196"/>
        <w:rPr>
          <w:rFonts w:hint="eastAsia" w:ascii="宋体"/>
          <w:kern w:val="0"/>
          <w:sz w:val="18"/>
          <w:szCs w:val="18"/>
          <w:lang w:val="zh-CN"/>
        </w:rPr>
      </w:pPr>
      <w:r>
        <w:rPr>
          <w:rFonts w:hint="eastAsia" w:ascii="宋体"/>
          <w:kern w:val="0"/>
          <w:sz w:val="18"/>
          <w:szCs w:val="18"/>
          <w:lang w:val="zh-CN"/>
        </w:rPr>
        <w:t>材料2：2007年1月，一家网站发布“中国教授富豪榜”。此榜一出，迅速在各大论坛上转帖发布，众多网友纷纷热议。上榜的“富豪教授”主要有两类：一类是“老板教授”，这类教授同时承担着大学或科研院所的教授和大公司的董事长或总裁这两个角色，每天在两种不同的工作场地穿梭，也许上午刚在高档写字楼里签下一份上千万的合同，下午却开着奔驰驶进校园，面对着讲台下一张张求知若渴的脸；另一类即是“作家教授”，这类教授靠著书立说争取高额版税从而赚得盆满钵满。上榜的“作家教授”几乎清一色的都是通过“触电”即通过进入影视业后扩大其影响、带动其作品销量而不断增加其财富的。</w:t>
      </w:r>
    </w:p>
    <w:p>
      <w:pPr>
        <w:tabs>
          <w:tab w:val="left" w:pos="1740"/>
        </w:tabs>
        <w:ind w:firstLine="352" w:firstLineChars="196"/>
        <w:rPr>
          <w:rFonts w:hint="eastAsia" w:ascii="宋体"/>
          <w:kern w:val="0"/>
          <w:sz w:val="18"/>
          <w:szCs w:val="18"/>
          <w:lang w:val="zh-CN"/>
        </w:rPr>
      </w:pPr>
      <w:r>
        <w:rPr>
          <w:rFonts w:hint="eastAsia" w:ascii="宋体"/>
          <w:kern w:val="0"/>
          <w:sz w:val="18"/>
          <w:szCs w:val="18"/>
          <w:lang w:val="zh-CN"/>
        </w:rPr>
        <w:t>根据以上材料分析回答：</w:t>
      </w:r>
    </w:p>
    <w:p>
      <w:pPr>
        <w:tabs>
          <w:tab w:val="left" w:pos="1740"/>
        </w:tabs>
        <w:ind w:firstLine="352" w:firstLineChars="196"/>
        <w:rPr>
          <w:rFonts w:hint="eastAsia" w:ascii="宋体"/>
          <w:kern w:val="0"/>
          <w:sz w:val="18"/>
          <w:szCs w:val="18"/>
          <w:lang w:val="zh-CN"/>
        </w:rPr>
      </w:pPr>
      <w:r>
        <w:rPr>
          <w:rFonts w:hint="eastAsia" w:ascii="宋体"/>
          <w:kern w:val="0"/>
          <w:sz w:val="18"/>
          <w:szCs w:val="18"/>
          <w:lang w:val="zh-CN"/>
        </w:rPr>
        <w:t>1.作家上“富豪榜”的现象有没有违背价值规律？试用劳动价值论加以分析。</w:t>
      </w:r>
    </w:p>
    <w:p>
      <w:pPr>
        <w:tabs>
          <w:tab w:val="left" w:pos="1740"/>
        </w:tabs>
        <w:ind w:firstLine="352" w:firstLineChars="196"/>
        <w:rPr>
          <w:rFonts w:hint="eastAsia" w:ascii="宋体"/>
          <w:kern w:val="0"/>
          <w:sz w:val="18"/>
          <w:szCs w:val="18"/>
          <w:lang w:val="zh-CN"/>
        </w:rPr>
      </w:pPr>
      <w:r>
        <w:rPr>
          <w:rFonts w:hint="eastAsia" w:ascii="宋体"/>
          <w:kern w:val="0"/>
          <w:sz w:val="18"/>
          <w:szCs w:val="18"/>
          <w:lang w:val="zh-CN"/>
        </w:rPr>
        <w:t>2.以文本产业为例，分析服务劳动在价值创造中的重要作用。</w:t>
      </w:r>
    </w:p>
    <w:p>
      <w:pPr>
        <w:ind w:firstLine="354" w:firstLineChars="196"/>
        <w:rPr>
          <w:rFonts w:hint="eastAsia"/>
          <w:sz w:val="18"/>
          <w:szCs w:val="18"/>
        </w:rPr>
      </w:pPr>
      <w:r>
        <w:rPr>
          <w:rFonts w:hint="eastAsia"/>
          <w:b/>
          <w:sz w:val="18"/>
          <w:szCs w:val="18"/>
        </w:rPr>
        <w:t>［参考答案要点：］</w:t>
      </w:r>
      <w:r>
        <w:rPr>
          <w:rFonts w:hint="eastAsia"/>
          <w:sz w:val="18"/>
          <w:szCs w:val="18"/>
        </w:rPr>
        <w:t>（1）作家上“富豪榜”并没有违背价值规律，恰恰是价值规律的客观反映。劳动价值论认为，影响商品价格的关键因素是价值和供求。价值是凝结在商品中的无差别的人类劳动。作家著书立说是一种创造精神文化产品的艰苦的复杂劳动，耗费的体力、脑力都是十分巨大的，另外，版税和发行量也是带给作家收益的决定因素，而这两者都因为作家名气和水平的区别最终在利润上出现级差。作家“触电”，作品与影视结合，提升了作家的知名度，带动了作品的热销，作品的版税收益加大，作家的财富在短时期内剧增，能上排行榜也不足为怪了。</w:t>
      </w:r>
    </w:p>
    <w:p>
      <w:pPr>
        <w:rPr>
          <w:rFonts w:hint="eastAsia"/>
          <w:sz w:val="18"/>
          <w:szCs w:val="18"/>
        </w:rPr>
      </w:pPr>
      <w:r>
        <w:rPr>
          <w:rFonts w:hint="eastAsia"/>
          <w:sz w:val="18"/>
          <w:szCs w:val="18"/>
        </w:rPr>
        <w:t xml:space="preserve">   （2）文本产业属于服务产业，是属于服务产业中为提高科学文化水平和居民素质服务的部门。首先，服务或服务劳动产品能够满足人们的某种需要，具有使用价值。此外，无论是提供有形服务产品还是无形服务产品的劳动，都是服务劳动，都属于生产劳动，都凝结了无差别的人类体力、脑力的耗费，都能创造价值。</w:t>
      </w:r>
    </w:p>
    <w:p>
      <w:pPr>
        <w:ind w:firstLine="354" w:firstLineChars="196"/>
        <w:rPr>
          <w:rFonts w:hint="eastAsia"/>
          <w:b/>
          <w:sz w:val="18"/>
          <w:szCs w:val="18"/>
        </w:rPr>
      </w:pPr>
      <w:r>
        <w:rPr>
          <w:rFonts w:hint="eastAsia"/>
          <w:b/>
          <w:sz w:val="18"/>
          <w:szCs w:val="18"/>
        </w:rPr>
        <w:t>5．下面是资本主义国家中一位资本家与一位产业工人的对话的材料。</w:t>
      </w:r>
    </w:p>
    <w:p>
      <w:pPr>
        <w:ind w:firstLine="360" w:firstLineChars="200"/>
        <w:rPr>
          <w:rFonts w:hint="eastAsia"/>
          <w:sz w:val="18"/>
          <w:szCs w:val="18"/>
        </w:rPr>
      </w:pPr>
      <w:r>
        <w:rPr>
          <w:rFonts w:hint="eastAsia"/>
          <w:sz w:val="18"/>
          <w:szCs w:val="18"/>
        </w:rPr>
        <w:t>资本家：你们工人对我们这些老板应常抱恩之心，因为没有我们投资的厂房、机器、原材料，你们既使有力气和技术，也生产不了任何产品，结果只能失业，锇死。</w:t>
      </w:r>
    </w:p>
    <w:p>
      <w:pPr>
        <w:ind w:firstLine="360" w:firstLineChars="200"/>
        <w:rPr>
          <w:rFonts w:hint="eastAsia"/>
          <w:sz w:val="18"/>
          <w:szCs w:val="18"/>
        </w:rPr>
      </w:pPr>
      <w:r>
        <w:rPr>
          <w:rFonts w:hint="eastAsia"/>
          <w:sz w:val="18"/>
          <w:szCs w:val="18"/>
        </w:rPr>
        <w:t>工人：胡说八道！没有我们工人的劳动，你们的厂房、机器、原材料都将是一堆死物。是我们用智慧和体力生产出各类劳动产品供你们享受。没有我们的劳动，你们将破产倒闭，直至饿死。</w:t>
      </w:r>
    </w:p>
    <w:p>
      <w:pPr>
        <w:tabs>
          <w:tab w:val="left" w:pos="1740"/>
        </w:tabs>
        <w:ind w:firstLine="352" w:firstLineChars="196"/>
        <w:rPr>
          <w:rFonts w:hint="eastAsia" w:ascii="宋体"/>
          <w:kern w:val="0"/>
          <w:sz w:val="18"/>
          <w:szCs w:val="18"/>
        </w:rPr>
      </w:pPr>
      <w:r>
        <w:rPr>
          <w:rFonts w:hint="eastAsia" w:ascii="宋体"/>
          <w:kern w:val="0"/>
          <w:sz w:val="18"/>
          <w:szCs w:val="18"/>
          <w:lang w:val="zh-CN"/>
        </w:rPr>
        <w:t>根据以上材料分析回答</w:t>
      </w:r>
      <w:r>
        <w:rPr>
          <w:rFonts w:hint="eastAsia" w:ascii="宋体"/>
          <w:kern w:val="0"/>
          <w:sz w:val="18"/>
          <w:szCs w:val="18"/>
        </w:rPr>
        <w:t>：</w:t>
      </w:r>
    </w:p>
    <w:p>
      <w:pPr>
        <w:ind w:firstLine="270" w:firstLineChars="150"/>
        <w:rPr>
          <w:rFonts w:hint="eastAsia"/>
          <w:sz w:val="18"/>
          <w:szCs w:val="18"/>
        </w:rPr>
      </w:pPr>
      <w:r>
        <w:rPr>
          <w:rFonts w:hint="eastAsia"/>
          <w:sz w:val="18"/>
          <w:szCs w:val="18"/>
        </w:rPr>
        <w:t xml:space="preserve">1．请运用“马克思主义政治经济学”有关原理，剖析以上资本家和工人的对话，到底谁的观点正确，为什么？ </w:t>
      </w:r>
    </w:p>
    <w:p>
      <w:pPr>
        <w:ind w:firstLine="270" w:firstLineChars="150"/>
        <w:rPr>
          <w:rFonts w:hint="eastAsia"/>
          <w:sz w:val="18"/>
          <w:szCs w:val="18"/>
        </w:rPr>
      </w:pPr>
      <w:r>
        <w:rPr>
          <w:rFonts w:hint="eastAsia"/>
          <w:sz w:val="18"/>
          <w:szCs w:val="18"/>
        </w:rPr>
        <w:t>2．请用正确理论阐述厂房、机器、原材料，以及工人的劳动各自在生产产品中的不同作用。</w:t>
      </w:r>
    </w:p>
    <w:p>
      <w:pPr>
        <w:tabs>
          <w:tab w:val="left" w:pos="1740"/>
        </w:tabs>
        <w:ind w:firstLine="354" w:firstLineChars="196"/>
        <w:rPr>
          <w:rFonts w:hint="eastAsia" w:ascii="宋体"/>
          <w:b/>
          <w:kern w:val="0"/>
          <w:sz w:val="18"/>
          <w:szCs w:val="18"/>
        </w:rPr>
      </w:pPr>
      <w:r>
        <w:rPr>
          <w:rFonts w:hint="eastAsia" w:ascii="宋体"/>
          <w:b/>
          <w:kern w:val="0"/>
          <w:sz w:val="18"/>
          <w:szCs w:val="18"/>
        </w:rPr>
        <w:t>［参考答案要点:］</w:t>
      </w:r>
    </w:p>
    <w:p>
      <w:pPr>
        <w:ind w:firstLine="270" w:firstLineChars="150"/>
        <w:rPr>
          <w:rFonts w:hint="eastAsia"/>
          <w:sz w:val="18"/>
          <w:szCs w:val="18"/>
        </w:rPr>
      </w:pPr>
      <w:r>
        <w:rPr>
          <w:rFonts w:hint="eastAsia"/>
          <w:sz w:val="18"/>
          <w:szCs w:val="18"/>
        </w:rPr>
        <w:t>1．以上材料说明工人的观点是正确的，而资本家的言论在理论和实践上都是错误的。因为厂房、机器原材料确实是一堆死物，如果没有工人的劳动，厂房、机器、原材料不会自动生产出任何产品，只有靠工人阶级的劳动，才能使原材料在机器运转下变成各类供人类需要的劳动产品，所以说工人养活了资本家。</w:t>
      </w:r>
    </w:p>
    <w:p>
      <w:pPr>
        <w:ind w:firstLine="270" w:firstLineChars="150"/>
        <w:rPr>
          <w:rFonts w:hint="eastAsia"/>
          <w:sz w:val="18"/>
          <w:szCs w:val="18"/>
        </w:rPr>
      </w:pPr>
      <w:r>
        <w:rPr>
          <w:rFonts w:hint="eastAsia"/>
          <w:sz w:val="18"/>
          <w:szCs w:val="18"/>
        </w:rPr>
        <w:t>2．在马克思主义观点看来，厂房、机器、原材料属于不变资本，它们在剩余价值的生产过程中是被转移到新产品中去的，其本身的价值量没有发生任何改变；而工人的劳动，即以劳动力形式存在的资本（称为可变资本），它的价值在生产过程中是由工人的劳动再生产出来，并且生产出大于自身的价值。由此可知，只有工人的劳动才创造价值和财富，是工人阶级世世代代养活了大大、小小的资本家。</w:t>
      </w:r>
    </w:p>
    <w:p>
      <w:pPr>
        <w:wordWrap w:val="0"/>
        <w:ind w:firstLine="361" w:firstLineChars="200"/>
        <w:rPr>
          <w:rFonts w:hint="eastAsia" w:ascii="宋体"/>
          <w:b/>
          <w:kern w:val="0"/>
          <w:sz w:val="18"/>
          <w:szCs w:val="18"/>
        </w:rPr>
      </w:pPr>
      <w:r>
        <w:rPr>
          <w:rFonts w:hint="eastAsia" w:ascii="宋体"/>
          <w:b/>
          <w:kern w:val="0"/>
          <w:sz w:val="18"/>
          <w:szCs w:val="18"/>
        </w:rPr>
        <w:t>6．下面是一个</w:t>
      </w:r>
      <w:r>
        <w:rPr>
          <w:b/>
          <w:sz w:val="18"/>
          <w:szCs w:val="18"/>
        </w:rPr>
        <w:t>“倒奶事件”</w:t>
      </w:r>
      <w:r>
        <w:rPr>
          <w:rFonts w:hint="eastAsia"/>
          <w:b/>
          <w:sz w:val="18"/>
          <w:szCs w:val="18"/>
        </w:rPr>
        <w:t>的材料。</w:t>
      </w:r>
    </w:p>
    <w:p>
      <w:pPr>
        <w:wordWrap w:val="0"/>
        <w:ind w:firstLine="360" w:firstLineChars="200"/>
        <w:rPr>
          <w:sz w:val="18"/>
          <w:szCs w:val="18"/>
        </w:rPr>
      </w:pPr>
      <w:r>
        <w:rPr>
          <w:sz w:val="18"/>
          <w:szCs w:val="18"/>
        </w:rPr>
        <w:t>自2002年以来，南京、成都、石家庄等地相继发生奶农把鲜奶倒入下水道的事件。另据2004年7月15日中央电视台《经济半小时》报道，进入夏季之后，浙江某市160多户奶农也频频把鲜奶倒入水沟，有时在一天内倒掉14吨。倒奶那几天，畜牧兽医站的工作人员分头外出，帮助奶农联系收购鲜奶的企业，但收效甚微。时隔一年，这样的事件又见诸媒体。2005年8月11日新华网报道，陕西某村十几家奶农无奈把鲜奶倒进污水沟。为帮助奶农售奶，当地政府联系了一家公司，收奶价格是每公斤1.2元。可就是这样的低价，该企业后来也不收了。</w:t>
      </w:r>
    </w:p>
    <w:p>
      <w:pPr>
        <w:wordWrap w:val="0"/>
        <w:ind w:firstLine="360" w:firstLineChars="200"/>
        <w:rPr>
          <w:sz w:val="18"/>
          <w:szCs w:val="18"/>
        </w:rPr>
      </w:pPr>
      <w:r>
        <w:rPr>
          <w:sz w:val="18"/>
          <w:szCs w:val="18"/>
        </w:rPr>
        <w:t xml:space="preserve">人们不禁要问：如今牛奶多得喝不完了吗？其实，全球年人均奶类消费量为93公斤，中国仅为7.2公斤。奶农倒奶固然与牛奶易变质且不能大量贮存有关，但前几年一些地方农民一窝蜂地饲养奶牛，鲜奶的供应大量增加。同时，很多企业纷纷介入乳品加工业，有些产品尚未达标上市，消费者不敢购买。当乳品销路不好时，企业便限量收购鲜奶。 </w:t>
      </w:r>
    </w:p>
    <w:p>
      <w:pPr>
        <w:wordWrap w:val="0"/>
        <w:ind w:firstLine="360" w:firstLineChars="200"/>
        <w:rPr>
          <w:sz w:val="18"/>
          <w:szCs w:val="18"/>
        </w:rPr>
      </w:pPr>
      <w:r>
        <w:rPr>
          <w:sz w:val="18"/>
          <w:szCs w:val="18"/>
        </w:rPr>
        <w:t>根据以上材料</w:t>
      </w:r>
      <w:r>
        <w:rPr>
          <w:rFonts w:hint="eastAsia"/>
          <w:sz w:val="18"/>
          <w:szCs w:val="18"/>
        </w:rPr>
        <w:t>分析</w:t>
      </w:r>
      <w:r>
        <w:rPr>
          <w:sz w:val="18"/>
          <w:szCs w:val="18"/>
        </w:rPr>
        <w:t>回答</w:t>
      </w:r>
      <w:r>
        <w:rPr>
          <w:rFonts w:hint="eastAsia"/>
          <w:sz w:val="18"/>
          <w:szCs w:val="18"/>
        </w:rPr>
        <w:t>：</w:t>
      </w:r>
      <w:r>
        <w:rPr>
          <w:sz w:val="18"/>
          <w:szCs w:val="18"/>
        </w:rPr>
        <w:br w:type="textWrapping"/>
      </w:r>
      <w:r>
        <w:rPr>
          <w:sz w:val="18"/>
          <w:szCs w:val="18"/>
        </w:rPr>
        <w:t>　　</w:t>
      </w:r>
      <w:r>
        <w:rPr>
          <w:rFonts w:hint="eastAsia"/>
          <w:sz w:val="18"/>
          <w:szCs w:val="18"/>
        </w:rPr>
        <w:t>1.</w:t>
      </w:r>
      <w:r>
        <w:rPr>
          <w:sz w:val="18"/>
          <w:szCs w:val="18"/>
        </w:rPr>
        <w:t xml:space="preserve">历史上资本主义国家经济危机时农场主把牛奶倒入大海的现象，与材料中的“倒奶事件”有何本质区别？ </w:t>
      </w:r>
      <w:r>
        <w:rPr>
          <w:sz w:val="18"/>
          <w:szCs w:val="18"/>
        </w:rPr>
        <w:br w:type="textWrapping"/>
      </w:r>
      <w:r>
        <w:rPr>
          <w:sz w:val="18"/>
          <w:szCs w:val="18"/>
        </w:rPr>
        <w:t>　　</w:t>
      </w:r>
      <w:r>
        <w:rPr>
          <w:rFonts w:hint="eastAsia"/>
          <w:sz w:val="18"/>
          <w:szCs w:val="18"/>
        </w:rPr>
        <w:t>2.</w:t>
      </w:r>
      <w:r>
        <w:rPr>
          <w:sz w:val="18"/>
          <w:szCs w:val="18"/>
        </w:rPr>
        <w:t xml:space="preserve">“倒奶事件”中隐含着什么样的经济规律? </w:t>
      </w:r>
      <w:r>
        <w:rPr>
          <w:sz w:val="18"/>
          <w:szCs w:val="18"/>
        </w:rPr>
        <w:br w:type="textWrapping"/>
      </w:r>
      <w:r>
        <w:rPr>
          <w:sz w:val="18"/>
          <w:szCs w:val="18"/>
        </w:rPr>
        <w:t>　　</w:t>
      </w:r>
      <w:r>
        <w:rPr>
          <w:rFonts w:hint="eastAsia"/>
          <w:sz w:val="18"/>
          <w:szCs w:val="18"/>
        </w:rPr>
        <w:t>3.</w:t>
      </w:r>
      <w:r>
        <w:rPr>
          <w:sz w:val="18"/>
          <w:szCs w:val="18"/>
        </w:rPr>
        <w:t xml:space="preserve">为避免发生类似的“倒奶事件”，你认为地方政府应如何作为? </w:t>
      </w:r>
    </w:p>
    <w:p>
      <w:pPr>
        <w:wordWrap w:val="0"/>
        <w:ind w:firstLine="361" w:firstLineChars="200"/>
        <w:rPr>
          <w:rFonts w:hint="eastAsia"/>
          <w:b/>
          <w:sz w:val="18"/>
          <w:szCs w:val="18"/>
        </w:rPr>
      </w:pPr>
      <w:r>
        <w:rPr>
          <w:rFonts w:hint="eastAsia"/>
          <w:b/>
          <w:sz w:val="18"/>
          <w:szCs w:val="18"/>
        </w:rPr>
        <w:t>［参考</w:t>
      </w:r>
      <w:r>
        <w:rPr>
          <w:b/>
          <w:sz w:val="18"/>
          <w:szCs w:val="18"/>
        </w:rPr>
        <w:t>答案要点</w:t>
      </w:r>
      <w:r>
        <w:rPr>
          <w:rFonts w:hint="eastAsia"/>
          <w:b/>
          <w:sz w:val="18"/>
          <w:szCs w:val="18"/>
        </w:rPr>
        <w:t>：］</w:t>
      </w:r>
    </w:p>
    <w:p>
      <w:pPr>
        <w:wordWrap w:val="0"/>
        <w:ind w:firstLine="360" w:firstLineChars="200"/>
        <w:rPr>
          <w:sz w:val="18"/>
          <w:szCs w:val="18"/>
        </w:rPr>
      </w:pPr>
      <w:r>
        <w:rPr>
          <w:sz w:val="18"/>
          <w:szCs w:val="18"/>
        </w:rPr>
        <w:t>（1）从表面现象看，两者都是牛奶供给过剩。但是，前者反映的是生产社会与生产资料资本主义么有制之间有矛盾，是资本主义生产关系与生产力矛盾的体现；后者主要是市场体系不完善，鲜奶销售渠道不畅通的结果，不是经济危机的征兆。（2）这个案例说明，价值规律是商品经济的基本规律，它通过市场机制自发地起作用不以人的意志为转移，具有客观性。人们过多、过快地把生产资料和劳动力投入到奶年养殖和乳品加工行业，一旦供过于求，企业就会压缩鲜奶收购量，奶农只好倒奶。这个案例还说明，市场调节具有盲目性和滞后性，导致了资源的浪费。政府有必要对市场进行适度干预，逐步提高驾驭市场的能力。（3）由于奶农和企业往往缺乏充分的信息和对市场风险足够的认识，因此，对方政府有必要邓以引导和服务。如着力帮助奶农和企业进行市场预测和分析，开展事前供需调研，制定科学，合理的产业规划，形成较为完善的农业产业化链系；采取优惠措施，帮助奶农和企业开拓乳品市场，尤其是农村市场，扩大内需；监督奶农和企业严格执行产品质量标准，促使其改进生产技术。</w:t>
      </w:r>
    </w:p>
    <w:p>
      <w:pPr>
        <w:snapToGrid w:val="0"/>
        <w:spacing w:line="288" w:lineRule="auto"/>
        <w:ind w:firstLine="361" w:firstLineChars="200"/>
        <w:rPr>
          <w:rFonts w:hint="eastAsia" w:ascii="宋体" w:hAnsi="宋体"/>
          <w:sz w:val="18"/>
          <w:szCs w:val="18"/>
        </w:rPr>
      </w:pPr>
      <w:r>
        <w:rPr>
          <w:rFonts w:hint="eastAsia" w:ascii="宋体"/>
          <w:b/>
          <w:kern w:val="0"/>
          <w:sz w:val="18"/>
          <w:szCs w:val="18"/>
        </w:rPr>
        <w:t>7．下面是一个关于对价值规律认识的材料。</w:t>
      </w:r>
    </w:p>
    <w:p>
      <w:pPr>
        <w:snapToGrid w:val="0"/>
        <w:spacing w:line="288" w:lineRule="auto"/>
        <w:ind w:firstLine="360" w:firstLineChars="200"/>
        <w:rPr>
          <w:rFonts w:hint="eastAsia" w:ascii="宋体" w:hAnsi="宋体"/>
          <w:sz w:val="18"/>
          <w:szCs w:val="18"/>
        </w:rPr>
      </w:pPr>
      <w:r>
        <w:rPr>
          <w:rFonts w:hint="eastAsia" w:ascii="宋体" w:hAnsi="宋体"/>
          <w:sz w:val="18"/>
          <w:szCs w:val="18"/>
        </w:rPr>
        <w:t>人们到市场上去买西瓜，纷纷议论，说今年吃了一夏天的贵西瓜。往年三角五角一斤的西瓜，今年为什么身价陡增？深一追问，发现了一个值得思考的现象——往年的低价正是今年高价的“祸端”。往年，当地大部分农民都以种西瓜为业。但近两年来，随着西瓜种植面积不断扩大，本地西瓜市场出现了变化：随着市场竞争加剧，西瓜价格不断下跌，瓜农的利润开始变薄。卖西瓜的一语道破了玄机：种西瓜都没有种玉米赚钱，谁还种西瓜？一句话说出了价值规律的作用：在利润不断下降的情况下，瓜农的积极性受到了挫伤，继而转产。如果不能好好价值规律往往形成这样一个恶性循环：丰收了，市场价格回落，农民亏本；第二年种植面积少了，价格又猛涨，大家又回头来种，结果又亏本。</w:t>
      </w:r>
    </w:p>
    <w:p>
      <w:pPr>
        <w:snapToGrid w:val="0"/>
        <w:spacing w:line="288" w:lineRule="auto"/>
        <w:ind w:firstLine="360" w:firstLineChars="200"/>
        <w:rPr>
          <w:rFonts w:ascii="宋体" w:hAnsi="宋体"/>
          <w:sz w:val="18"/>
          <w:szCs w:val="18"/>
        </w:rPr>
      </w:pPr>
      <w:r>
        <w:rPr>
          <w:rFonts w:hint="eastAsia" w:ascii="宋体" w:hAnsi="宋体"/>
          <w:sz w:val="18"/>
          <w:szCs w:val="18"/>
        </w:rPr>
        <w:t>只要市场是开放的，价格波动就永远存在。西瓜市场向我们提出了一个不容回避的问题：在农业产业结构调整过程中，如何正确应用价值规律，使农民在产业调整的过程中真正受益。</w:t>
      </w:r>
      <w:r>
        <w:rPr>
          <w:rFonts w:ascii="宋体" w:hAnsi="宋体"/>
          <w:sz w:val="18"/>
          <w:szCs w:val="18"/>
        </w:rPr>
        <w:t xml:space="preserve"> </w:t>
      </w:r>
    </w:p>
    <w:p>
      <w:pPr>
        <w:snapToGrid w:val="0"/>
        <w:spacing w:line="288" w:lineRule="auto"/>
        <w:rPr>
          <w:rFonts w:hint="eastAsia" w:ascii="宋体" w:hAnsi="宋体"/>
          <w:sz w:val="18"/>
          <w:szCs w:val="18"/>
        </w:rPr>
      </w:pPr>
      <w:r>
        <w:rPr>
          <w:rFonts w:hint="eastAsia" w:ascii="宋体" w:hAnsi="宋体"/>
          <w:sz w:val="18"/>
          <w:szCs w:val="18"/>
        </w:rPr>
        <w:t>从这个意义上说，高价西瓜背后是一道需要破解的大题目。</w:t>
      </w:r>
    </w:p>
    <w:p>
      <w:pPr>
        <w:snapToGrid w:val="0"/>
        <w:spacing w:line="288" w:lineRule="auto"/>
        <w:ind w:firstLine="360" w:firstLineChars="200"/>
        <w:rPr>
          <w:rFonts w:hint="eastAsia"/>
          <w:sz w:val="18"/>
          <w:szCs w:val="18"/>
        </w:rPr>
      </w:pPr>
      <w:r>
        <w:rPr>
          <w:sz w:val="18"/>
          <w:szCs w:val="18"/>
        </w:rPr>
        <w:t>根据以上材料</w:t>
      </w:r>
      <w:r>
        <w:rPr>
          <w:rFonts w:hint="eastAsia"/>
          <w:sz w:val="18"/>
          <w:szCs w:val="18"/>
        </w:rPr>
        <w:t>分析</w:t>
      </w:r>
      <w:r>
        <w:rPr>
          <w:sz w:val="18"/>
          <w:szCs w:val="18"/>
        </w:rPr>
        <w:t>回答</w:t>
      </w:r>
      <w:r>
        <w:rPr>
          <w:rFonts w:hint="eastAsia"/>
          <w:sz w:val="18"/>
          <w:szCs w:val="18"/>
        </w:rPr>
        <w:t>：</w:t>
      </w:r>
    </w:p>
    <w:p>
      <w:pPr>
        <w:snapToGrid w:val="0"/>
        <w:spacing w:line="288" w:lineRule="auto"/>
        <w:ind w:firstLine="360" w:firstLineChars="200"/>
        <w:rPr>
          <w:rFonts w:hint="eastAsia" w:ascii="宋体" w:hAnsi="宋体"/>
          <w:sz w:val="18"/>
          <w:szCs w:val="18"/>
        </w:rPr>
      </w:pPr>
      <w:r>
        <w:rPr>
          <w:rFonts w:hint="eastAsia" w:ascii="宋体" w:hAnsi="宋体"/>
          <w:sz w:val="18"/>
          <w:szCs w:val="18"/>
        </w:rPr>
        <w:t>（1）价值规律的价值规律作用形式是怎样的？</w:t>
      </w:r>
    </w:p>
    <w:p>
      <w:pPr>
        <w:snapToGrid w:val="0"/>
        <w:spacing w:line="288" w:lineRule="auto"/>
        <w:ind w:firstLine="360" w:firstLineChars="200"/>
        <w:rPr>
          <w:rFonts w:hint="eastAsia" w:ascii="宋体" w:hAnsi="宋体"/>
          <w:sz w:val="18"/>
          <w:szCs w:val="18"/>
        </w:rPr>
      </w:pPr>
      <w:r>
        <w:rPr>
          <w:rFonts w:hint="eastAsia" w:ascii="宋体" w:hAnsi="宋体"/>
          <w:sz w:val="18"/>
          <w:szCs w:val="18"/>
        </w:rPr>
        <w:t>（2）如何利用价值规律更好的指导我国的农业产业结构调整？</w:t>
      </w:r>
    </w:p>
    <w:p>
      <w:pPr>
        <w:snapToGrid w:val="0"/>
        <w:spacing w:line="288" w:lineRule="auto"/>
        <w:ind w:firstLine="354" w:firstLineChars="196"/>
        <w:rPr>
          <w:rFonts w:hint="eastAsia" w:ascii="宋体" w:hAnsi="宋体"/>
          <w:b/>
          <w:bCs/>
          <w:sz w:val="18"/>
          <w:szCs w:val="18"/>
        </w:rPr>
      </w:pPr>
      <w:r>
        <w:rPr>
          <w:rFonts w:hint="eastAsia" w:ascii="宋体" w:hAnsi="宋体"/>
          <w:b/>
          <w:bCs/>
          <w:sz w:val="18"/>
          <w:szCs w:val="18"/>
        </w:rPr>
        <w:t>［参考答案要点：］</w:t>
      </w:r>
    </w:p>
    <w:p>
      <w:pPr>
        <w:snapToGrid w:val="0"/>
        <w:spacing w:line="288" w:lineRule="auto"/>
        <w:ind w:firstLine="360" w:firstLineChars="200"/>
        <w:rPr>
          <w:rFonts w:hint="eastAsia" w:ascii="宋体" w:hAnsi="宋体"/>
          <w:sz w:val="18"/>
          <w:szCs w:val="18"/>
        </w:rPr>
      </w:pPr>
      <w:r>
        <w:rPr>
          <w:rFonts w:hint="eastAsia" w:ascii="宋体" w:hAnsi="宋体"/>
          <w:sz w:val="18"/>
          <w:szCs w:val="18"/>
        </w:rPr>
        <w:t>（1）价值规律是贯穿于整个商品经济的一般法则，它既支配商品生产，又支配商品流通，是商品经济的基本规律。价值量由劳动时间决定是一个隐藏在商品相对价值的表面运动后面的秘密。在商品经济中，价值规律的表现形式是商品的价格围绕商品的价值自发波动。由于供求关系变动的影响，商品价格总是不断波动的，但这种波动始终围绕着一个重心，这个重心便是价值。从较长时间来看，价格高于价值的部分和价格低于价值的部分能够相抵，商品的平均价格和价值是相一致的。</w:t>
      </w:r>
    </w:p>
    <w:p>
      <w:pPr>
        <w:snapToGrid w:val="0"/>
        <w:spacing w:line="288" w:lineRule="auto"/>
        <w:ind w:firstLine="360" w:firstLineChars="200"/>
        <w:rPr>
          <w:rFonts w:hint="eastAsia" w:ascii="宋体" w:hAnsi="宋体"/>
          <w:sz w:val="18"/>
          <w:szCs w:val="18"/>
        </w:rPr>
      </w:pPr>
      <w:r>
        <w:rPr>
          <w:rFonts w:hint="eastAsia" w:ascii="宋体" w:hAnsi="宋体"/>
          <w:sz w:val="18"/>
          <w:szCs w:val="18"/>
        </w:rPr>
        <w:t>（2）价值规律就像一只看不见的手自发地调节生产，商品生产者只有自觉的应用价值规律才能更好的适应市场。案例中的农民不能正确的应用价值规律，对生产和市场缺乏预见，导致西瓜生产的波动，不能很好的抵御市场风险，在有的年份还造成不必要的社会劳动浪费，在我国农业产业结构调整过程中，我们要积极引导分散的农民组织起来，及时把握市场信息，抵御来自市场的价格风险。</w:t>
      </w:r>
    </w:p>
    <w:p>
      <w:pPr>
        <w:ind w:firstLine="354" w:firstLineChars="196"/>
        <w:rPr>
          <w:rFonts w:hint="eastAsia" w:ascii="宋体" w:hAnsi="宋体"/>
          <w:color w:val="000000"/>
          <w:sz w:val="18"/>
          <w:szCs w:val="18"/>
        </w:rPr>
      </w:pPr>
      <w:r>
        <w:rPr>
          <w:rFonts w:hint="eastAsia" w:ascii="宋体"/>
          <w:b/>
          <w:kern w:val="0"/>
          <w:sz w:val="18"/>
          <w:szCs w:val="18"/>
        </w:rPr>
        <w:t>8．下面是一组关于资本原始积累的材料。</w:t>
      </w:r>
      <w:r>
        <w:rPr>
          <w:rFonts w:hint="eastAsia" w:ascii="宋体" w:hAnsi="宋体"/>
          <w:color w:val="000000"/>
          <w:sz w:val="18"/>
          <w:szCs w:val="18"/>
        </w:rPr>
        <w:t xml:space="preserve"> </w:t>
      </w:r>
    </w:p>
    <w:p>
      <w:pPr>
        <w:ind w:firstLine="360" w:firstLineChars="200"/>
        <w:rPr>
          <w:rFonts w:hint="eastAsia"/>
          <w:sz w:val="18"/>
          <w:szCs w:val="18"/>
        </w:rPr>
      </w:pPr>
      <w:r>
        <w:rPr>
          <w:rFonts w:hint="eastAsia" w:ascii="宋体" w:hAnsi="宋体"/>
          <w:color w:val="000000"/>
          <w:sz w:val="18"/>
          <w:szCs w:val="18"/>
        </w:rPr>
        <w:t>材料1：</w:t>
      </w:r>
      <w:r>
        <w:rPr>
          <w:sz w:val="18"/>
          <w:szCs w:val="18"/>
        </w:rPr>
        <w:t>英国侵略印度，始于17世纪初。1600年成立的“东印度公司”是英国殖民者侵略和掠夺印度的主要工具。18世纪，印度中央政权衰微，陷入诸侯混战，1757年，英国乘机占领了当时印度最富庶的省份孟加拉，这是印度沦为英国殖民地的开端；到19世纪中期，英国殖民者吞并旁遮普，整个印度都沦为英国的殖民地了。英国对印度进行了大规模的殖民掠夺。从剥削方式上看，既有以暴力为基础的赤裸裸的抢劫，也有用倾销廉价商品的方法进行的经济剥削。征收高额土地税，是英国殖民者增加收入的主要来源。印度广大农民在英国殖民者和本国地主、高利贷者的双重压榨下，挣扎在死亡线上。仅1757～1815年，英国就从印度榨取了10亿英镑的财富，其中2／3是以土地税的形式从农民的身上榨取来的。英国殖民者的残酷掠夺，使印度农业衰落，土地荒芜，饥谨频发，人口锐减。而英国殖民者则在印度人民流血流汗的基础上，过着骄奢的生活。</w:t>
      </w:r>
    </w:p>
    <w:p>
      <w:pPr>
        <w:ind w:firstLine="360" w:firstLineChars="200"/>
        <w:rPr>
          <w:rFonts w:hint="eastAsia" w:ascii="宋体" w:hAnsi="宋体"/>
          <w:color w:val="000000"/>
          <w:sz w:val="18"/>
          <w:szCs w:val="18"/>
        </w:rPr>
      </w:pPr>
      <w:r>
        <w:rPr>
          <w:sz w:val="18"/>
          <w:szCs w:val="18"/>
        </w:rPr>
        <w:t>材料</w:t>
      </w:r>
      <w:r>
        <w:rPr>
          <w:rFonts w:hint="eastAsia"/>
          <w:sz w:val="18"/>
          <w:szCs w:val="18"/>
        </w:rPr>
        <w:t>2</w:t>
      </w:r>
      <w:r>
        <w:rPr>
          <w:sz w:val="18"/>
          <w:szCs w:val="18"/>
        </w:rPr>
        <w:t>：“七年战争”中，英国殖民头子克莱武在侵占孟加拉时，一人就从孟加拉金库中抢走了23万英镑的金银珠宝。这是典型的暴力抢劫。后来，他不恬不知耻地吹嘘自己如何“节制”：“我出入于只为我自己敞开的金库，两手抓满了黄金和珠宝，……此刻，我对自己那时的节制大为惊奇。”此后十多年间，英国东印度公司仅从孟加拉金库中就掠夺了526万英镑的财富。殖民国家在殖民地，除了征收赋税和劳役外，还垄断殖民地的生产和贸易。荷兰在印度尼西亚推行的政策就在这方面提供了一个典型的例子。印度印西亚以产香料闻名，而香料又是欧洲一向需求的商品。荷兰殖民者垄断了印尼的香料贸易，为保持垄断价格，还规定了几种香料的种植地区，不许别的地方生产那几种香料。在香料之外，荷兰殖民者还强迫印尼农民种植咖啡、甘蔗、蓝靛和烟叶等经济作物，榨取高额利润。欧洲殖民者在殖民地用极低的价格，购买他们需要的商品，或是以物易物，进行不等价交换。例如，法国殖民者在北美掠夺印第安人，主要是用廉价的布匹、铜壶和火器，换取珍贵的兽皮，如海狸、海獭皮等。</w:t>
      </w:r>
    </w:p>
    <w:p>
      <w:pPr>
        <w:ind w:firstLine="360" w:firstLineChars="200"/>
        <w:rPr>
          <w:rFonts w:hint="eastAsia" w:ascii="宋体" w:hAnsi="宋体"/>
          <w:color w:val="000000"/>
          <w:sz w:val="18"/>
          <w:szCs w:val="18"/>
        </w:rPr>
      </w:pPr>
      <w:r>
        <w:rPr>
          <w:sz w:val="18"/>
          <w:szCs w:val="18"/>
        </w:rPr>
        <w:t>根据以上材料</w:t>
      </w:r>
      <w:r>
        <w:rPr>
          <w:rFonts w:hint="eastAsia"/>
          <w:sz w:val="18"/>
          <w:szCs w:val="18"/>
        </w:rPr>
        <w:t>分析</w:t>
      </w:r>
      <w:r>
        <w:rPr>
          <w:sz w:val="18"/>
          <w:szCs w:val="18"/>
        </w:rPr>
        <w:t>回答</w:t>
      </w:r>
      <w:r>
        <w:rPr>
          <w:rFonts w:hint="eastAsia"/>
          <w:sz w:val="18"/>
          <w:szCs w:val="18"/>
        </w:rPr>
        <w:t>：</w:t>
      </w:r>
    </w:p>
    <w:p>
      <w:pPr>
        <w:ind w:firstLine="420"/>
        <w:rPr>
          <w:rFonts w:hint="eastAsia"/>
          <w:sz w:val="18"/>
          <w:szCs w:val="18"/>
        </w:rPr>
      </w:pPr>
      <w:r>
        <w:rPr>
          <w:rFonts w:hint="eastAsia"/>
          <w:sz w:val="18"/>
          <w:szCs w:val="18"/>
        </w:rPr>
        <w:t>（</w:t>
      </w:r>
      <w:r>
        <w:rPr>
          <w:sz w:val="18"/>
          <w:szCs w:val="18"/>
        </w:rPr>
        <w:t>1</w:t>
      </w:r>
      <w:r>
        <w:rPr>
          <w:rFonts w:hint="eastAsia"/>
          <w:sz w:val="18"/>
          <w:szCs w:val="18"/>
        </w:rPr>
        <w:t>）</w:t>
      </w:r>
      <w:r>
        <w:rPr>
          <w:sz w:val="18"/>
          <w:szCs w:val="18"/>
        </w:rPr>
        <w:t>如何理解“资本来到世间，从头到脚，每个毛孔都滴着血和肮脏的东西。”？</w:t>
      </w:r>
    </w:p>
    <w:p>
      <w:pPr>
        <w:ind w:firstLine="420"/>
        <w:rPr>
          <w:rFonts w:hint="eastAsia"/>
          <w:sz w:val="18"/>
          <w:szCs w:val="18"/>
        </w:rPr>
      </w:pPr>
      <w:r>
        <w:rPr>
          <w:rFonts w:hint="eastAsia"/>
          <w:sz w:val="18"/>
          <w:szCs w:val="18"/>
        </w:rPr>
        <w:t>（2）资本主义生产方式形成过程说明了什么？</w:t>
      </w:r>
    </w:p>
    <w:p>
      <w:pPr>
        <w:ind w:firstLine="420"/>
        <w:rPr>
          <w:rFonts w:hint="eastAsia"/>
          <w:sz w:val="18"/>
          <w:szCs w:val="18"/>
        </w:rPr>
      </w:pPr>
      <w:r>
        <w:rPr>
          <w:rFonts w:hint="eastAsia"/>
          <w:sz w:val="18"/>
          <w:szCs w:val="18"/>
        </w:rPr>
        <w:t>（3）</w:t>
      </w:r>
      <w:r>
        <w:rPr>
          <w:sz w:val="18"/>
          <w:szCs w:val="18"/>
        </w:rPr>
        <w:t>我国为什么不能走资本主义道路？</w:t>
      </w:r>
    </w:p>
    <w:p>
      <w:pPr>
        <w:snapToGrid w:val="0"/>
        <w:spacing w:line="288" w:lineRule="auto"/>
        <w:ind w:firstLine="354" w:firstLineChars="196"/>
        <w:rPr>
          <w:rFonts w:hint="eastAsia" w:ascii="宋体" w:hAnsi="宋体"/>
          <w:b/>
          <w:bCs/>
          <w:sz w:val="18"/>
          <w:szCs w:val="18"/>
        </w:rPr>
      </w:pPr>
      <w:r>
        <w:rPr>
          <w:rFonts w:hint="eastAsia" w:ascii="宋体" w:hAnsi="宋体"/>
          <w:b/>
          <w:bCs/>
          <w:sz w:val="18"/>
          <w:szCs w:val="18"/>
        </w:rPr>
        <w:t>［参考答案要点：］</w:t>
      </w:r>
    </w:p>
    <w:p>
      <w:pPr>
        <w:topLinePunct/>
        <w:adjustRightInd w:val="0"/>
        <w:ind w:firstLine="567"/>
        <w:rPr>
          <w:sz w:val="18"/>
          <w:szCs w:val="18"/>
          <w:lang w:val="zh-CN"/>
        </w:rPr>
      </w:pPr>
      <w:r>
        <w:rPr>
          <w:rFonts w:hint="eastAsia"/>
          <w:sz w:val="18"/>
          <w:szCs w:val="18"/>
          <w:lang w:val="zh-CN"/>
        </w:rPr>
        <w:t>（1）资本主义生产关系产生之后</w:t>
      </w:r>
      <w:r>
        <w:rPr>
          <w:sz w:val="18"/>
          <w:szCs w:val="18"/>
          <w:lang w:val="zh-CN"/>
        </w:rPr>
        <w:t>，</w:t>
      </w:r>
      <w:r>
        <w:rPr>
          <w:rFonts w:hint="eastAsia"/>
          <w:sz w:val="18"/>
          <w:szCs w:val="18"/>
          <w:lang w:val="zh-CN"/>
        </w:rPr>
        <w:t>其成长是一个缓慢的过程。“这种方法的蜗牛爬行的进度，无论如何也不能适应</w:t>
      </w:r>
      <w:r>
        <w:rPr>
          <w:sz w:val="18"/>
          <w:szCs w:val="18"/>
          <w:lang w:val="zh-CN"/>
        </w:rPr>
        <w:t>15</w:t>
      </w:r>
      <w:r>
        <w:rPr>
          <w:rFonts w:hint="eastAsia"/>
          <w:sz w:val="18"/>
          <w:szCs w:val="18"/>
          <w:lang w:val="zh-CN"/>
        </w:rPr>
        <w:t>世纪末各种大发现所造成的新的世界市场的贸易需要。”</w:t>
      </w:r>
      <w:r>
        <w:rPr>
          <w:rStyle w:val="16"/>
          <w:sz w:val="18"/>
          <w:szCs w:val="18"/>
          <w:lang w:val="zh-CN"/>
        </w:rPr>
        <w:footnoteReference w:id="0"/>
      </w:r>
      <w:r>
        <w:rPr>
          <w:sz w:val="18"/>
          <w:szCs w:val="18"/>
          <w:lang w:val="zh-CN"/>
        </w:rPr>
        <w:t>15</w:t>
      </w:r>
      <w:r>
        <w:rPr>
          <w:rFonts w:hint="eastAsia"/>
          <w:sz w:val="18"/>
          <w:szCs w:val="18"/>
          <w:lang w:val="zh-CN"/>
        </w:rPr>
        <w:t>世纪末美洲和通往印度航道的新发现，世界市场的迅速扩大，要求商品生产以更大的规模和更快的速度发展，这一任务只能靠资本主义社会化大生产来实现。新兴资产阶级便开始进行资本的原始积累，利用暴力手段为资本主义的迅速发展创造条件。</w:t>
      </w:r>
    </w:p>
    <w:p>
      <w:pPr>
        <w:topLinePunct/>
        <w:adjustRightInd w:val="0"/>
        <w:ind w:firstLine="567"/>
        <w:rPr>
          <w:rFonts w:hint="eastAsia"/>
          <w:sz w:val="18"/>
          <w:szCs w:val="18"/>
          <w:lang w:val="zh-CN"/>
        </w:rPr>
      </w:pPr>
      <w:r>
        <w:rPr>
          <w:rFonts w:hint="eastAsia"/>
          <w:sz w:val="18"/>
          <w:szCs w:val="18"/>
          <w:lang w:val="zh-CN"/>
        </w:rPr>
        <w:t>所谓资本原始积累，就是生产者与生产资料相分离，货币资本迅速集中于少数人手中的历史过程。正如马克思所说：“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w:t>
      </w:r>
      <w:r>
        <w:rPr>
          <w:sz w:val="18"/>
          <w:szCs w:val="18"/>
          <w:lang w:val="zh-CN"/>
        </w:rPr>
        <w:t>‘</w:t>
      </w:r>
      <w:r>
        <w:rPr>
          <w:rFonts w:hint="eastAsia"/>
          <w:sz w:val="18"/>
          <w:szCs w:val="18"/>
          <w:lang w:val="zh-CN"/>
        </w:rPr>
        <w:t>原始的</w:t>
      </w:r>
      <w:r>
        <w:rPr>
          <w:sz w:val="18"/>
          <w:szCs w:val="18"/>
          <w:lang w:val="zh-CN"/>
        </w:rPr>
        <w:t>’</w:t>
      </w:r>
      <w:r>
        <w:rPr>
          <w:rFonts w:hint="eastAsia"/>
          <w:sz w:val="18"/>
          <w:szCs w:val="18"/>
          <w:lang w:val="zh-CN"/>
        </w:rPr>
        <w:t>，因为它形成资本及与之相适应的生产方式的前史。”</w:t>
      </w:r>
      <w:r>
        <w:rPr>
          <w:rStyle w:val="16"/>
          <w:sz w:val="18"/>
          <w:szCs w:val="18"/>
          <w:lang w:val="zh-CN"/>
        </w:rPr>
        <w:footnoteReference w:id="1"/>
      </w:r>
      <w:r>
        <w:rPr>
          <w:rFonts w:hint="eastAsia"/>
          <w:sz w:val="18"/>
          <w:szCs w:val="18"/>
          <w:lang w:val="zh-CN"/>
        </w:rPr>
        <w:t>资本原始积累主要是通过两个途径进行的：一是用暴力手段剥夺农民的土地；二是用暴力手段掠夺货币财富。这一切，大大促进了资本主义的发展，缩短了封建生产方式转变为资本主义生产方式的历史过程。资本原始积累的事实表明，资产阶级的发家史就是一部罪恶的掠夺史，正如马克思所说：“资本来到世间，从头到脚，每个毛孔都滴着血和肮脏的东西。”</w:t>
      </w:r>
      <w:r>
        <w:rPr>
          <w:rStyle w:val="16"/>
          <w:sz w:val="18"/>
          <w:szCs w:val="18"/>
          <w:lang w:val="zh-CN"/>
        </w:rPr>
        <w:footnoteReference w:id="2"/>
      </w:r>
    </w:p>
    <w:p>
      <w:pPr>
        <w:topLinePunct/>
        <w:adjustRightInd w:val="0"/>
        <w:ind w:firstLine="567"/>
        <w:rPr>
          <w:rFonts w:hint="eastAsia"/>
          <w:sz w:val="18"/>
          <w:szCs w:val="18"/>
        </w:rPr>
      </w:pPr>
      <w:r>
        <w:rPr>
          <w:rFonts w:hint="eastAsia"/>
          <w:sz w:val="18"/>
          <w:szCs w:val="18"/>
          <w:lang w:val="zh-CN"/>
        </w:rPr>
        <w:t>（2）</w:t>
      </w:r>
      <w:r>
        <w:rPr>
          <w:rFonts w:hint="eastAsia"/>
          <w:sz w:val="18"/>
          <w:szCs w:val="18"/>
        </w:rPr>
        <w:t>资本主义生产方式形成过程说明：第一，资本主义代替封建制度具有历史的必然性，新生的资本主义制度优于封建制度，能够促进生产力的发展。第二，资本主义制度的历史是一部充满了血与火的历史，是一部资产阶级残酷剥削无产阶级和广大劳动人民的罪恶史。这种以一种剥削制度所取代的另一种剥削制度，随着社会生产力的发展，必然要走向反面，必然社会主义制度所取代。</w:t>
      </w:r>
    </w:p>
    <w:p>
      <w:pPr>
        <w:topLinePunct/>
        <w:adjustRightInd w:val="0"/>
        <w:ind w:firstLine="567"/>
        <w:rPr>
          <w:rFonts w:hint="eastAsia" w:ascii="宋体"/>
          <w:kern w:val="0"/>
          <w:sz w:val="18"/>
          <w:szCs w:val="18"/>
        </w:rPr>
      </w:pPr>
      <w:r>
        <w:rPr>
          <w:rFonts w:hint="eastAsia"/>
          <w:sz w:val="18"/>
          <w:szCs w:val="18"/>
        </w:rPr>
        <w:t>（3）中国只</w:t>
      </w:r>
      <w:r>
        <w:rPr>
          <w:sz w:val="18"/>
          <w:szCs w:val="18"/>
        </w:rPr>
        <w:t>能走资本主义道路</w:t>
      </w:r>
      <w:r>
        <w:rPr>
          <w:rFonts w:hint="eastAsia"/>
          <w:sz w:val="18"/>
          <w:szCs w:val="18"/>
        </w:rPr>
        <w:t>，这是历史的选择，人民的选择。实践证明，只有社会主义才能救中国和发展中国。</w:t>
      </w:r>
    </w:p>
    <w:p>
      <w:pPr>
        <w:tabs>
          <w:tab w:val="left" w:pos="1740"/>
        </w:tabs>
        <w:ind w:firstLine="532" w:firstLineChars="296"/>
        <w:jc w:val="center"/>
        <w:rPr>
          <w:rFonts w:hint="eastAsia"/>
          <w:sz w:val="18"/>
          <w:szCs w:val="18"/>
        </w:rPr>
      </w:pPr>
      <w:r>
        <w:rPr>
          <w:sz w:val="18"/>
          <w:szCs w:val="18"/>
        </w:rPr>
        <w:br w:type="page"/>
      </w:r>
    </w:p>
    <w:p>
      <w:pPr>
        <w:adjustRightInd w:val="0"/>
        <w:snapToGrid w:val="0"/>
        <w:jc w:val="center"/>
        <w:rPr>
          <w:rFonts w:hint="eastAsia" w:ascii="黑体" w:hAnsi="宋体" w:eastAsia="黑体"/>
          <w:b/>
          <w:color w:val="FF0000"/>
          <w:sz w:val="18"/>
          <w:szCs w:val="18"/>
        </w:rPr>
      </w:pPr>
      <w:r>
        <w:rPr>
          <w:rFonts w:hint="eastAsia" w:ascii="黑体" w:hAnsi="宋体" w:eastAsia="黑体"/>
          <w:b/>
          <w:color w:val="FF0000"/>
          <w:sz w:val="18"/>
          <w:szCs w:val="18"/>
        </w:rPr>
        <w:t xml:space="preserve">第五章  </w:t>
      </w:r>
      <w:r>
        <w:rPr>
          <w:rFonts w:ascii="黑体" w:hAnsi="宋体" w:eastAsia="黑体"/>
          <w:b/>
          <w:color w:val="FF0000"/>
          <w:sz w:val="18"/>
          <w:szCs w:val="18"/>
        </w:rPr>
        <w:t>资本主义发展的历史进程</w:t>
      </w:r>
    </w:p>
    <w:p>
      <w:pPr>
        <w:adjustRightInd w:val="0"/>
        <w:snapToGrid w:val="0"/>
        <w:rPr>
          <w:rFonts w:hint="eastAsia" w:ascii="黑体" w:hAnsi="宋体" w:eastAsia="黑体"/>
          <w:b/>
          <w:color w:val="FF0000"/>
          <w:sz w:val="18"/>
          <w:szCs w:val="18"/>
        </w:rPr>
      </w:pPr>
    </w:p>
    <w:p>
      <w:pPr>
        <w:autoSpaceDE w:val="0"/>
        <w:autoSpaceDN w:val="0"/>
        <w:adjustRightInd w:val="0"/>
        <w:ind w:firstLine="89" w:firstLineChars="49"/>
        <w:jc w:val="left"/>
        <w:rPr>
          <w:rFonts w:ascii="宋体" w:cs="宋体"/>
          <w:caps/>
          <w:sz w:val="18"/>
          <w:szCs w:val="18"/>
        </w:rPr>
      </w:pPr>
      <w:r>
        <w:rPr>
          <w:rFonts w:hint="eastAsia" w:ascii="宋体" w:hAnsi="宋体"/>
          <w:b/>
          <w:sz w:val="18"/>
          <w:szCs w:val="18"/>
        </w:rPr>
        <w:t>三、辨析题(</w:t>
      </w:r>
      <w:r>
        <w:rPr>
          <w:rFonts w:hint="eastAsia" w:ascii="楷体_GB2312" w:hAnsi="宋体" w:eastAsia="楷体_GB2312"/>
          <w:b/>
          <w:sz w:val="18"/>
          <w:szCs w:val="18"/>
        </w:rPr>
        <w:t>要求对所给出命题或观点进行辨别、分析，观点正确，言之成理。</w:t>
      </w:r>
      <w:r>
        <w:rPr>
          <w:rFonts w:hint="eastAsia" w:ascii="宋体" w:hAnsi="宋体"/>
          <w:b/>
          <w:sz w:val="18"/>
          <w:szCs w:val="18"/>
        </w:rPr>
        <w:t>)</w:t>
      </w:r>
    </w:p>
    <w:p>
      <w:pPr>
        <w:rPr>
          <w:rFonts w:hint="eastAsia" w:ascii="宋体" w:hAnsi="宋体"/>
          <w:sz w:val="18"/>
          <w:szCs w:val="18"/>
        </w:rPr>
      </w:pPr>
      <w:r>
        <w:rPr>
          <w:rFonts w:hint="eastAsia" w:ascii="宋体" w:hAnsi="宋体"/>
          <w:sz w:val="18"/>
          <w:szCs w:val="18"/>
        </w:rPr>
        <w:t>1．国家垄断资本主义是社会主义的最完备的物质准备，是社会主义的入口。</w:t>
      </w:r>
    </w:p>
    <w:p>
      <w:pPr>
        <w:rPr>
          <w:rFonts w:hint="eastAsia" w:ascii="宋体" w:hAnsi="宋体"/>
          <w:sz w:val="18"/>
          <w:szCs w:val="18"/>
        </w:rPr>
      </w:pPr>
      <w:r>
        <w:rPr>
          <w:rFonts w:hint="eastAsia" w:ascii="宋体" w:hAnsi="宋体"/>
          <w:sz w:val="18"/>
          <w:szCs w:val="18"/>
        </w:rPr>
        <w:t>2．</w:t>
      </w:r>
      <w:r>
        <w:rPr>
          <w:rFonts w:ascii="宋体" w:hAnsi="宋体"/>
          <w:sz w:val="18"/>
          <w:szCs w:val="18"/>
        </w:rPr>
        <w:t>金融资本是“银行支配而由工业家运用的资本”。</w:t>
      </w:r>
    </w:p>
    <w:p>
      <w:pPr>
        <w:rPr>
          <w:rFonts w:hint="eastAsia" w:ascii="宋体" w:hAnsi="宋体"/>
          <w:sz w:val="18"/>
          <w:szCs w:val="18"/>
        </w:rPr>
      </w:pPr>
      <w:r>
        <w:rPr>
          <w:rFonts w:hint="eastAsia" w:ascii="宋体" w:hAnsi="宋体"/>
          <w:sz w:val="18"/>
          <w:szCs w:val="18"/>
        </w:rPr>
        <w:t>3．</w:t>
      </w:r>
      <w:r>
        <w:rPr>
          <w:rFonts w:ascii="宋体" w:hAnsi="宋体"/>
          <w:sz w:val="18"/>
          <w:szCs w:val="18"/>
        </w:rPr>
        <w:t>资产阶级国家掌握和运用国有资本，是为了直接获取高额垄断利润。</w:t>
      </w:r>
    </w:p>
    <w:p>
      <w:pPr>
        <w:ind w:left="270" w:hanging="270" w:hangingChars="150"/>
        <w:rPr>
          <w:rFonts w:hint="eastAsia" w:ascii="宋体" w:hAnsi="宋体"/>
          <w:sz w:val="18"/>
          <w:szCs w:val="18"/>
        </w:rPr>
      </w:pPr>
      <w:r>
        <w:rPr>
          <w:rFonts w:hint="eastAsia" w:ascii="宋体" w:hAnsi="宋体"/>
          <w:sz w:val="18"/>
          <w:szCs w:val="18"/>
        </w:rPr>
        <w:t>4．资本主义垄断阶段股份公司促进了资本社会化和生产社会化，意味着资本主义占有关系的改变。</w:t>
      </w:r>
    </w:p>
    <w:p>
      <w:pPr>
        <w:ind w:left="270" w:hanging="270" w:hangingChars="150"/>
        <w:rPr>
          <w:rFonts w:hint="eastAsia" w:ascii="宋体" w:hAnsi="宋体"/>
          <w:sz w:val="18"/>
          <w:szCs w:val="18"/>
        </w:rPr>
      </w:pPr>
      <w:r>
        <w:rPr>
          <w:rFonts w:hint="eastAsia" w:ascii="宋体" w:hAnsi="宋体"/>
          <w:sz w:val="18"/>
          <w:szCs w:val="18"/>
        </w:rPr>
        <w:t>5．资本主义垄断阶段各种商品的市场价格均以生产价格为中心，随供求关系的变化而上下波动。</w:t>
      </w:r>
    </w:p>
    <w:p>
      <w:pPr>
        <w:pStyle w:val="10"/>
        <w:spacing w:before="0" w:beforeLines="0" w:beforeAutospacing="0" w:after="0" w:afterLines="0" w:afterAutospacing="0"/>
        <w:ind w:left="265" w:hanging="264" w:hangingChars="147"/>
        <w:rPr>
          <w:rFonts w:hint="eastAsia"/>
          <w:b/>
          <w:color w:val="000000"/>
          <w:sz w:val="18"/>
          <w:szCs w:val="18"/>
        </w:rPr>
      </w:pPr>
      <w:r>
        <w:rPr>
          <w:rFonts w:hint="eastAsia"/>
          <w:sz w:val="18"/>
          <w:szCs w:val="18"/>
        </w:rPr>
        <w:t>6．</w:t>
      </w:r>
      <w:r>
        <w:rPr>
          <w:color w:val="000000"/>
          <w:sz w:val="18"/>
          <w:szCs w:val="18"/>
        </w:rPr>
        <w:t>第二次世界大战后西方国家推行的</w:t>
      </w:r>
      <w:r>
        <w:rPr>
          <w:rFonts w:hint="eastAsia"/>
          <w:color w:val="000000"/>
          <w:sz w:val="18"/>
          <w:szCs w:val="18"/>
        </w:rPr>
        <w:t>“</w:t>
      </w:r>
      <w:r>
        <w:rPr>
          <w:color w:val="000000"/>
          <w:sz w:val="18"/>
          <w:szCs w:val="18"/>
        </w:rPr>
        <w:t>社会福利政策</w:t>
      </w:r>
      <w:r>
        <w:rPr>
          <w:rFonts w:hint="eastAsia"/>
          <w:color w:val="000000"/>
          <w:sz w:val="18"/>
          <w:szCs w:val="18"/>
        </w:rPr>
        <w:t>”</w:t>
      </w:r>
      <w:r>
        <w:rPr>
          <w:color w:val="000000"/>
          <w:sz w:val="18"/>
          <w:szCs w:val="18"/>
        </w:rPr>
        <w:t>和</w:t>
      </w:r>
      <w:r>
        <w:rPr>
          <w:rFonts w:hint="eastAsia"/>
          <w:color w:val="000000"/>
          <w:sz w:val="18"/>
          <w:szCs w:val="18"/>
        </w:rPr>
        <w:t>“</w:t>
      </w:r>
      <w:r>
        <w:rPr>
          <w:color w:val="000000"/>
          <w:sz w:val="18"/>
          <w:szCs w:val="18"/>
        </w:rPr>
        <w:t>资本民主化</w:t>
      </w:r>
      <w:r>
        <w:rPr>
          <w:rFonts w:hint="eastAsia"/>
          <w:color w:val="000000"/>
          <w:sz w:val="18"/>
          <w:szCs w:val="18"/>
        </w:rPr>
        <w:t>”，表明</w:t>
      </w:r>
      <w:r>
        <w:rPr>
          <w:color w:val="000000"/>
          <w:sz w:val="18"/>
          <w:szCs w:val="18"/>
        </w:rPr>
        <w:t>人人都是有产者，人人都是企业的主人。</w:t>
      </w:r>
    </w:p>
    <w:p>
      <w:pPr>
        <w:pStyle w:val="10"/>
        <w:tabs>
          <w:tab w:val="left" w:pos="2520"/>
        </w:tabs>
        <w:spacing w:before="0" w:beforeLines="0" w:beforeAutospacing="0" w:after="0" w:afterLines="0" w:afterAutospacing="0"/>
        <w:rPr>
          <w:rFonts w:hint="eastAsia"/>
          <w:sz w:val="18"/>
          <w:szCs w:val="18"/>
        </w:rPr>
      </w:pPr>
      <w:r>
        <w:rPr>
          <w:rFonts w:hint="eastAsia"/>
          <w:sz w:val="18"/>
          <w:szCs w:val="18"/>
        </w:rPr>
        <w:t>7．</w:t>
      </w:r>
      <w:r>
        <w:rPr>
          <w:sz w:val="18"/>
          <w:szCs w:val="18"/>
        </w:rPr>
        <w:t>垄断价格的出现否定</w:t>
      </w:r>
      <w:r>
        <w:rPr>
          <w:rFonts w:hint="eastAsia"/>
          <w:sz w:val="18"/>
          <w:szCs w:val="18"/>
        </w:rPr>
        <w:t>了</w:t>
      </w:r>
      <w:r>
        <w:rPr>
          <w:sz w:val="18"/>
          <w:szCs w:val="18"/>
        </w:rPr>
        <w:t>价值规律的作用。</w:t>
      </w:r>
    </w:p>
    <w:p>
      <w:pPr>
        <w:ind w:left="270" w:hanging="270" w:hangingChars="150"/>
        <w:rPr>
          <w:rFonts w:hint="eastAsia" w:ascii="宋体" w:hAnsi="宋体"/>
          <w:color w:val="000000"/>
          <w:sz w:val="18"/>
          <w:szCs w:val="18"/>
        </w:rPr>
      </w:pPr>
      <w:r>
        <w:rPr>
          <w:rFonts w:hint="eastAsia" w:ascii="宋体" w:hAnsi="宋体"/>
          <w:color w:val="000000"/>
          <w:sz w:val="18"/>
          <w:szCs w:val="18"/>
        </w:rPr>
        <w:t>8．当代</w:t>
      </w:r>
      <w:r>
        <w:rPr>
          <w:rFonts w:ascii="宋体" w:hAnsi="宋体"/>
          <w:color w:val="000000"/>
          <w:sz w:val="18"/>
          <w:szCs w:val="18"/>
        </w:rPr>
        <w:t>资本主义</w:t>
      </w:r>
      <w:r>
        <w:rPr>
          <w:rFonts w:hint="eastAsia" w:ascii="宋体" w:hAnsi="宋体"/>
          <w:color w:val="000000"/>
          <w:sz w:val="18"/>
          <w:szCs w:val="18"/>
        </w:rPr>
        <w:t>国家生产资本</w:t>
      </w:r>
      <w:r>
        <w:rPr>
          <w:rFonts w:ascii="宋体" w:hAnsi="宋体"/>
          <w:color w:val="000000"/>
          <w:sz w:val="18"/>
          <w:szCs w:val="18"/>
        </w:rPr>
        <w:t>输出</w:t>
      </w:r>
      <w:r>
        <w:rPr>
          <w:rFonts w:hint="eastAsia" w:ascii="宋体" w:hAnsi="宋体"/>
          <w:color w:val="000000"/>
          <w:sz w:val="18"/>
          <w:szCs w:val="18"/>
        </w:rPr>
        <w:t>是为了帮助落后国家发展经济。</w:t>
      </w:r>
    </w:p>
    <w:p>
      <w:pPr>
        <w:tabs>
          <w:tab w:val="left" w:pos="1740"/>
        </w:tabs>
        <w:rPr>
          <w:rFonts w:hint="eastAsia"/>
          <w:b/>
          <w:sz w:val="18"/>
          <w:szCs w:val="18"/>
        </w:rPr>
      </w:pPr>
      <w:r>
        <w:rPr>
          <w:rFonts w:hint="eastAsia" w:ascii="宋体" w:hAnsi="宋体"/>
          <w:color w:val="000000"/>
          <w:sz w:val="18"/>
          <w:szCs w:val="18"/>
        </w:rPr>
        <w:t>9．</w:t>
      </w:r>
      <w:r>
        <w:rPr>
          <w:rFonts w:ascii="宋体" w:hAnsi="宋体"/>
          <w:color w:val="000000"/>
          <w:sz w:val="18"/>
          <w:szCs w:val="18"/>
        </w:rPr>
        <w:t>社会主义取代资本主义是一个长期的历史过程</w:t>
      </w:r>
      <w:r>
        <w:rPr>
          <w:rFonts w:hint="eastAsia" w:ascii="宋体" w:hAnsi="宋体"/>
          <w:b/>
          <w:color w:val="000000"/>
          <w:sz w:val="18"/>
          <w:szCs w:val="18"/>
        </w:rPr>
        <w:t>。</w:t>
      </w:r>
    </w:p>
    <w:p>
      <w:pPr>
        <w:tabs>
          <w:tab w:val="left" w:pos="1740"/>
        </w:tabs>
        <w:ind w:firstLine="354" w:firstLineChars="196"/>
        <w:rPr>
          <w:rFonts w:hint="eastAsia"/>
          <w:b/>
          <w:sz w:val="18"/>
          <w:szCs w:val="18"/>
        </w:rPr>
      </w:pPr>
      <w:r>
        <w:rPr>
          <w:rFonts w:hint="eastAsia"/>
          <w:b/>
          <w:sz w:val="18"/>
          <w:szCs w:val="18"/>
        </w:rPr>
        <w:t>［参考答案要点：］</w:t>
      </w:r>
    </w:p>
    <w:p>
      <w:pPr>
        <w:ind w:firstLine="361" w:firstLineChars="200"/>
        <w:rPr>
          <w:rFonts w:hint="eastAsia" w:ascii="宋体" w:hAnsi="宋体"/>
          <w:sz w:val="18"/>
          <w:szCs w:val="18"/>
        </w:rPr>
      </w:pPr>
      <w:r>
        <w:rPr>
          <w:rFonts w:hint="eastAsia" w:ascii="宋体" w:hAnsi="宋体"/>
          <w:b/>
          <w:sz w:val="18"/>
          <w:szCs w:val="18"/>
        </w:rPr>
        <w:t>1．</w:t>
      </w:r>
      <w:r>
        <w:rPr>
          <w:rFonts w:ascii="宋体" w:hAnsi="宋体" w:cs="Tahoma"/>
          <w:b/>
          <w:color w:val="333333"/>
          <w:sz w:val="18"/>
          <w:szCs w:val="18"/>
        </w:rPr>
        <w:t>答案要点</w:t>
      </w:r>
      <w:r>
        <w:rPr>
          <w:rFonts w:hint="eastAsia" w:ascii="宋体" w:hAnsi="宋体" w:cs="Tahoma"/>
          <w:b/>
          <w:color w:val="333333"/>
          <w:sz w:val="18"/>
          <w:szCs w:val="18"/>
        </w:rPr>
        <w:t>：</w:t>
      </w:r>
      <w:r>
        <w:rPr>
          <w:rFonts w:hint="eastAsia" w:ascii="宋体" w:hAnsi="宋体"/>
          <w:sz w:val="18"/>
          <w:szCs w:val="18"/>
        </w:rPr>
        <w:t>（1）国家垄断资本主义的发展，为生产力的进一步发展提供了可能性，使生产的社会化程度大大提高，从而为社会主义生产方式的建立准备了强大的物质基础。（2）国家垄断资本主义的发展，使经济管理的社会化程度大大提高了。在国家垄断资本主义经济中，国有制的企业在资本总额中占的比重越来越大。此外还存在着大量的国家和私人联营的企业，在国家机器中也产生了专门管理生产、流通的经济职能机构，这些国有制企业、合营企业和其他经济管理的组织形式，在无产阶级社会主义革命胜利后，在建设社会主义经济中是十分有用的。（3）国家垄断资本主义的发展，为社会主义革命和社会主义建设准备了一支日益壮大的并掌握现代科学技术的工人阶级队伍，为埋葬资本主义制度准备好了掘墓人，为社会主义社会准备了建设者。正因为国家垄断资本主义产生和发展带来了上述作用，所以列宁说“国家垄断资本主义是社会主义的最完备的物质准备，是社会主义的入口”。</w:t>
      </w:r>
    </w:p>
    <w:p>
      <w:pPr>
        <w:ind w:firstLine="271" w:firstLineChars="150"/>
        <w:rPr>
          <w:rFonts w:hint="eastAsia" w:ascii="宋体" w:hAnsi="宋体"/>
          <w:sz w:val="18"/>
          <w:szCs w:val="18"/>
        </w:rPr>
      </w:pPr>
      <w:r>
        <w:rPr>
          <w:rFonts w:hint="eastAsia" w:ascii="宋体" w:hAnsi="宋体"/>
          <w:b/>
          <w:sz w:val="18"/>
          <w:szCs w:val="18"/>
        </w:rPr>
        <w:t>2．</w:t>
      </w:r>
      <w:r>
        <w:rPr>
          <w:rFonts w:ascii="宋体" w:hAnsi="宋体" w:cs="Tahoma"/>
          <w:b/>
          <w:color w:val="333333"/>
          <w:sz w:val="18"/>
          <w:szCs w:val="18"/>
        </w:rPr>
        <w:t>答案要点</w:t>
      </w:r>
      <w:r>
        <w:rPr>
          <w:rFonts w:hint="eastAsia" w:ascii="宋体" w:hAnsi="宋体" w:cs="Tahoma"/>
          <w:b/>
          <w:color w:val="333333"/>
          <w:sz w:val="18"/>
          <w:szCs w:val="18"/>
        </w:rPr>
        <w:t>：</w:t>
      </w:r>
      <w:r>
        <w:rPr>
          <w:rFonts w:hint="eastAsia" w:ascii="宋体" w:hAnsi="宋体"/>
          <w:sz w:val="18"/>
          <w:szCs w:val="18"/>
        </w:rPr>
        <w:t>（1）</w:t>
      </w:r>
      <w:r>
        <w:rPr>
          <w:rFonts w:ascii="宋体" w:hAnsi="宋体"/>
          <w:sz w:val="18"/>
          <w:szCs w:val="18"/>
        </w:rPr>
        <w:t>金融资本是在生产集中和垄断成长过程中，银行和工业溶合生产而成的；它不是由银行支配、工业家运用的一种资本，而是银行垄断资本和工业垄断资本互相渗透的资本。</w:t>
      </w:r>
      <w:r>
        <w:rPr>
          <w:rFonts w:hint="eastAsia" w:ascii="宋体" w:hAnsi="宋体"/>
          <w:sz w:val="18"/>
          <w:szCs w:val="18"/>
        </w:rPr>
        <w:t>（2）</w:t>
      </w:r>
      <w:r>
        <w:rPr>
          <w:rFonts w:ascii="宋体" w:hAnsi="宋体"/>
          <w:sz w:val="18"/>
          <w:szCs w:val="18"/>
        </w:rPr>
        <w:t>金融资本是</w:t>
      </w:r>
      <w:r>
        <w:rPr>
          <w:rFonts w:hint="eastAsia" w:ascii="宋体" w:hAnsi="宋体"/>
          <w:sz w:val="18"/>
          <w:szCs w:val="18"/>
        </w:rPr>
        <w:t>垄断资本主义</w:t>
      </w:r>
      <w:r>
        <w:rPr>
          <w:rFonts w:ascii="宋体" w:hAnsi="宋体"/>
          <w:sz w:val="18"/>
          <w:szCs w:val="18"/>
        </w:rPr>
        <w:t>的一个基本特征，它不同于垄断前的银行资本或工业资本。该命题没有体现垄断这个重要的内容。</w:t>
      </w:r>
    </w:p>
    <w:p>
      <w:pPr>
        <w:ind w:firstLine="361" w:firstLineChars="200"/>
        <w:rPr>
          <w:rFonts w:hint="eastAsia" w:ascii="宋体" w:hAnsi="宋体"/>
          <w:sz w:val="18"/>
          <w:szCs w:val="18"/>
        </w:rPr>
      </w:pPr>
      <w:r>
        <w:rPr>
          <w:rFonts w:hint="eastAsia" w:ascii="宋体" w:hAnsi="宋体"/>
          <w:b/>
          <w:sz w:val="18"/>
          <w:szCs w:val="18"/>
        </w:rPr>
        <w:t>3．</w:t>
      </w:r>
      <w:r>
        <w:rPr>
          <w:rFonts w:ascii="宋体" w:hAnsi="宋体" w:cs="Tahoma"/>
          <w:b/>
          <w:color w:val="333333"/>
          <w:sz w:val="18"/>
          <w:szCs w:val="18"/>
        </w:rPr>
        <w:t>答案要点</w:t>
      </w:r>
      <w:r>
        <w:rPr>
          <w:rFonts w:hint="eastAsia" w:ascii="宋体" w:hAnsi="宋体" w:cs="Tahoma"/>
          <w:b/>
          <w:color w:val="333333"/>
          <w:sz w:val="18"/>
          <w:szCs w:val="18"/>
        </w:rPr>
        <w:t>：</w:t>
      </w:r>
      <w:r>
        <w:rPr>
          <w:rFonts w:hint="eastAsia" w:ascii="宋体" w:hAnsi="宋体"/>
          <w:sz w:val="18"/>
          <w:szCs w:val="18"/>
        </w:rPr>
        <w:t>（1）</w:t>
      </w:r>
      <w:r>
        <w:rPr>
          <w:rFonts w:ascii="宋体" w:hAnsi="宋体"/>
          <w:sz w:val="18"/>
          <w:szCs w:val="18"/>
        </w:rPr>
        <w:t>资产阶级国家直接掌握和运用国有资本，是国家垄断资本主义的主要形式之一。</w:t>
      </w:r>
      <w:r>
        <w:rPr>
          <w:rFonts w:hint="eastAsia" w:ascii="宋体" w:hAnsi="宋体"/>
          <w:sz w:val="18"/>
          <w:szCs w:val="18"/>
        </w:rPr>
        <w:t>（2）</w:t>
      </w:r>
      <w:r>
        <w:rPr>
          <w:rFonts w:ascii="宋体" w:hAnsi="宋体"/>
          <w:sz w:val="18"/>
          <w:szCs w:val="18"/>
        </w:rPr>
        <w:t>资本主义基本矛盾不断加深，迫使垄断资本与国家政权相结合，凭借国家的力量来加以缓解。</w:t>
      </w:r>
      <w:r>
        <w:rPr>
          <w:rFonts w:hint="eastAsia" w:ascii="宋体" w:hAnsi="宋体"/>
          <w:sz w:val="18"/>
          <w:szCs w:val="18"/>
        </w:rPr>
        <w:t>（3）</w:t>
      </w:r>
      <w:r>
        <w:rPr>
          <w:rFonts w:ascii="宋体" w:hAnsi="宋体"/>
          <w:sz w:val="18"/>
          <w:szCs w:val="18"/>
        </w:rPr>
        <w:t>资产阶级国家掌握和运用国有资本，是为资本主义整体生产过程创造必要条件，为私人垄断资本提供公共基础设施、基本产品、开发高新技术等方面的服务，支持私人垄断资本的发展以获取高额垄断利润。</w:t>
      </w:r>
      <w:r>
        <w:rPr>
          <w:rFonts w:hint="eastAsia" w:ascii="宋体" w:hAnsi="宋体"/>
          <w:sz w:val="18"/>
          <w:szCs w:val="18"/>
        </w:rPr>
        <w:t>（4）</w:t>
      </w:r>
      <w:r>
        <w:rPr>
          <w:rFonts w:ascii="宋体" w:hAnsi="宋体"/>
          <w:sz w:val="18"/>
          <w:szCs w:val="18"/>
        </w:rPr>
        <w:t>资产阶级国家掌握和运用国有资本，主要是为干预和调节经济运行提供必要的物质基础，以维护其垄断统治，并非直接为获取丰厚的利润。</w:t>
      </w:r>
    </w:p>
    <w:p>
      <w:pPr>
        <w:ind w:firstLine="361" w:firstLineChars="200"/>
        <w:rPr>
          <w:rFonts w:hint="eastAsia" w:ascii="宋体" w:hAnsi="宋体"/>
          <w:sz w:val="18"/>
          <w:szCs w:val="18"/>
        </w:rPr>
      </w:pPr>
      <w:r>
        <w:rPr>
          <w:rFonts w:hint="eastAsia" w:ascii="宋体" w:hAnsi="宋体"/>
          <w:b/>
          <w:sz w:val="18"/>
          <w:szCs w:val="18"/>
        </w:rPr>
        <w:t>4．</w:t>
      </w:r>
      <w:r>
        <w:rPr>
          <w:rFonts w:ascii="宋体" w:hAnsi="宋体" w:cs="Tahoma"/>
          <w:b/>
          <w:color w:val="333333"/>
          <w:sz w:val="18"/>
          <w:szCs w:val="18"/>
        </w:rPr>
        <w:t>答案要点</w:t>
      </w:r>
      <w:r>
        <w:rPr>
          <w:rFonts w:hint="eastAsia" w:ascii="宋体" w:hAnsi="宋体" w:cs="Tahoma"/>
          <w:b/>
          <w:color w:val="333333"/>
          <w:sz w:val="18"/>
          <w:szCs w:val="18"/>
        </w:rPr>
        <w:t>：</w:t>
      </w:r>
      <w:r>
        <w:rPr>
          <w:rFonts w:hint="eastAsia" w:ascii="宋体" w:hAnsi="宋体"/>
          <w:sz w:val="18"/>
          <w:szCs w:val="18"/>
        </w:rPr>
        <w:t>（1）资本主义垄断阶段，股份公司是一种新的集资方式和生产经营方式。（2）它使企业资本形式由个人资本转化为社会资本，使资本所有权和使用权分离；它顺应了资本主义生产进一步发展的要求，促进了资本社会化和生产社会化。（3）但“这是资本主义生产方式在资本主义生产方式本身范围内的扬弃”，并没有改变资本主义占有关系的性质。实际操纵股份公司的仍然是大资本家。资本主义制度下的股份公司是为垄断资本服务的企业组织形式。</w:t>
      </w:r>
    </w:p>
    <w:p>
      <w:pPr>
        <w:ind w:firstLine="271" w:firstLineChars="150"/>
        <w:rPr>
          <w:rFonts w:hint="eastAsia" w:ascii="宋体" w:hAnsi="宋体"/>
          <w:sz w:val="18"/>
          <w:szCs w:val="18"/>
        </w:rPr>
      </w:pPr>
      <w:r>
        <w:rPr>
          <w:rFonts w:hint="eastAsia" w:ascii="宋体" w:hAnsi="宋体"/>
          <w:b/>
          <w:sz w:val="18"/>
          <w:szCs w:val="18"/>
        </w:rPr>
        <w:t>5．</w:t>
      </w:r>
      <w:r>
        <w:rPr>
          <w:rFonts w:ascii="宋体" w:hAnsi="宋体" w:cs="Tahoma"/>
          <w:b/>
          <w:color w:val="333333"/>
          <w:sz w:val="18"/>
          <w:szCs w:val="18"/>
        </w:rPr>
        <w:t>答案要点</w:t>
      </w:r>
      <w:r>
        <w:rPr>
          <w:rFonts w:hint="eastAsia" w:ascii="宋体" w:hAnsi="宋体" w:cs="Tahoma"/>
          <w:b/>
          <w:color w:val="333333"/>
          <w:sz w:val="18"/>
          <w:szCs w:val="18"/>
        </w:rPr>
        <w:t>：</w:t>
      </w:r>
      <w:r>
        <w:rPr>
          <w:rFonts w:hint="eastAsia" w:ascii="宋体" w:hAnsi="宋体"/>
          <w:sz w:val="18"/>
          <w:szCs w:val="18"/>
        </w:rPr>
        <w:t>（1）商品市场价格以生产价格为中心，随供求关系的变化而上下波动是资本主义自由竞争阶段价值规律作用的表现形式。（2）资本主义垄断阶段，垄断组织控制了大部分的生产与销售，限制了资本的流动，使价值转化为生产价格的过程发生障碍。垄断组织凭借其垄断地位规定垄断价格，获得超过平均利润的垄断利润，使垄断价格长期、稳定地背离生产价格以至价值，使价值规律进一步改变了表现形式。（3）资本主义垄断阶段，也存在非垄断价格，竞争依然存在。因此，商品市场价格围绕生产价格上下波动的表现形式仍然在一定范围内存在。</w:t>
      </w:r>
    </w:p>
    <w:p>
      <w:pPr>
        <w:pStyle w:val="10"/>
        <w:spacing w:before="0" w:beforeLines="0" w:beforeAutospacing="0" w:after="0" w:afterLines="0" w:afterAutospacing="0"/>
        <w:ind w:firstLine="180" w:firstLineChars="100"/>
        <w:rPr>
          <w:rFonts w:hint="eastAsia"/>
          <w:sz w:val="18"/>
          <w:szCs w:val="18"/>
        </w:rPr>
      </w:pPr>
      <w:r>
        <w:rPr>
          <w:rFonts w:hint="eastAsia"/>
          <w:sz w:val="18"/>
          <w:szCs w:val="18"/>
        </w:rPr>
        <w:t xml:space="preserve">   </w:t>
      </w:r>
      <w:r>
        <w:rPr>
          <w:rFonts w:hint="eastAsia"/>
          <w:b/>
          <w:sz w:val="18"/>
          <w:szCs w:val="18"/>
        </w:rPr>
        <w:t>6．</w:t>
      </w:r>
      <w:r>
        <w:rPr>
          <w:rFonts w:cs="Tahoma"/>
          <w:b/>
          <w:color w:val="333333"/>
          <w:sz w:val="18"/>
          <w:szCs w:val="18"/>
        </w:rPr>
        <w:t>答案要点</w:t>
      </w:r>
      <w:r>
        <w:rPr>
          <w:rFonts w:hint="eastAsia" w:cs="Tahoma"/>
          <w:b/>
          <w:color w:val="333333"/>
          <w:sz w:val="18"/>
          <w:szCs w:val="18"/>
        </w:rPr>
        <w:t>：</w:t>
      </w:r>
      <w:r>
        <w:rPr>
          <w:sz w:val="18"/>
          <w:szCs w:val="18"/>
        </w:rPr>
        <w:t>（1）垄断资产阶级通过积极推行福利政策来缓解阶级矛盾。实际上，多项社会福利的支出，归根结底还是工人阶级和其他劳动人民创造的财富的一部分，它并没有减轻工人阶级和其他劳动人民受剥削的程度，却起到了蒙骗广大劳动人民的作用。（2）垄断资产阶级还打着“资本民主化”和“人民资本主义”的旗号，发放小额股票，鼓励工人购买股票，以此宣扬人人都是有产者，人人都是企业的主人。实际上，工人手中持有少量股票并不意味着工人掌握了生产资料所有权，也没有改变工人雇佣劳动者的地位。企业大权仍由掌握股票控制额的大资本家把持。无论从全社会角度看，还是从企业内部看，垄断资产阶级都占据着统治地位。</w:t>
      </w:r>
    </w:p>
    <w:p>
      <w:pPr>
        <w:ind w:firstLine="361" w:firstLineChars="200"/>
        <w:rPr>
          <w:rFonts w:hint="eastAsia" w:ascii="宋体" w:hAnsi="宋体"/>
          <w:color w:val="000000"/>
          <w:sz w:val="18"/>
          <w:szCs w:val="18"/>
        </w:rPr>
      </w:pPr>
      <w:r>
        <w:rPr>
          <w:rFonts w:hint="eastAsia"/>
          <w:b/>
          <w:sz w:val="18"/>
          <w:szCs w:val="18"/>
        </w:rPr>
        <w:t>7．</w:t>
      </w:r>
      <w:r>
        <w:rPr>
          <w:rFonts w:ascii="宋体" w:hAnsi="宋体" w:cs="Tahoma"/>
          <w:b/>
          <w:color w:val="333333"/>
          <w:sz w:val="18"/>
          <w:szCs w:val="18"/>
        </w:rPr>
        <w:t>答案要点</w:t>
      </w:r>
      <w:r>
        <w:rPr>
          <w:rFonts w:hint="eastAsia" w:ascii="宋体" w:hAnsi="宋体" w:cs="Tahoma"/>
          <w:b/>
          <w:color w:val="333333"/>
          <w:sz w:val="18"/>
          <w:szCs w:val="18"/>
        </w:rPr>
        <w:t>：</w:t>
      </w:r>
      <w:r>
        <w:rPr>
          <w:rFonts w:ascii="宋体" w:hAnsi="宋体"/>
          <w:color w:val="000000"/>
          <w:sz w:val="18"/>
          <w:szCs w:val="18"/>
        </w:rPr>
        <w:t xml:space="preserve">垄断价格的出现并未否定价值规律的作用。 (1)垄断价格的制定不能无限抬高到极大脱离价值的地步。(2)垄断的形成并不能增加价值总量，全社会商品价格的总额仍然只能等于商品价值总额。垄断价格对价值的偏离，必然和另外一些非垄断企业或小生产者生产的商品价格对价值的反向偏离相对应。(3)通过垄断价格所获取的垄断利润，归根到底是雇佣工人创造的剩余价值和其他劳动者创造的一部分价值。所以，垄断价格的出现并未否定价值规律，而是价值规律在垄断资本主义阶段作用的具体体现。 </w:t>
      </w:r>
    </w:p>
    <w:p>
      <w:pPr>
        <w:pStyle w:val="10"/>
        <w:spacing w:before="0" w:beforeLines="0" w:beforeAutospacing="0" w:after="0" w:afterLines="0" w:afterAutospacing="0"/>
        <w:ind w:firstLine="271" w:firstLineChars="150"/>
        <w:rPr>
          <w:rFonts w:hint="eastAsia"/>
          <w:sz w:val="18"/>
          <w:szCs w:val="18"/>
        </w:rPr>
      </w:pPr>
      <w:r>
        <w:rPr>
          <w:rFonts w:hint="eastAsia"/>
          <w:b/>
          <w:color w:val="000000"/>
          <w:sz w:val="18"/>
          <w:szCs w:val="18"/>
        </w:rPr>
        <w:t>8．</w:t>
      </w:r>
      <w:r>
        <w:rPr>
          <w:rFonts w:cs="Tahoma"/>
          <w:b/>
          <w:color w:val="333333"/>
          <w:sz w:val="18"/>
          <w:szCs w:val="18"/>
        </w:rPr>
        <w:t>答案要点</w:t>
      </w:r>
      <w:r>
        <w:rPr>
          <w:rFonts w:hint="eastAsia" w:cs="Tahoma"/>
          <w:b/>
          <w:color w:val="333333"/>
          <w:sz w:val="18"/>
          <w:szCs w:val="18"/>
        </w:rPr>
        <w:t>：</w:t>
      </w:r>
      <w:r>
        <w:rPr>
          <w:rFonts w:hint="eastAsia"/>
          <w:color w:val="000000"/>
          <w:sz w:val="18"/>
          <w:szCs w:val="18"/>
        </w:rPr>
        <w:t>（1）</w:t>
      </w:r>
      <w:r>
        <w:rPr>
          <w:rFonts w:cs="Arial"/>
          <w:sz w:val="18"/>
          <w:szCs w:val="18"/>
        </w:rPr>
        <w:t>资本输出是</w:t>
      </w:r>
      <w:r>
        <w:rPr>
          <w:rFonts w:hint="eastAsia" w:cs="Arial"/>
          <w:sz w:val="18"/>
          <w:szCs w:val="18"/>
        </w:rPr>
        <w:t>垄断</w:t>
      </w:r>
      <w:r>
        <w:rPr>
          <w:rFonts w:cs="Arial"/>
          <w:sz w:val="18"/>
          <w:szCs w:val="18"/>
        </w:rPr>
        <w:t>资本主义</w:t>
      </w:r>
      <w:r>
        <w:rPr>
          <w:rFonts w:hint="eastAsia" w:cs="Arial"/>
          <w:sz w:val="18"/>
          <w:szCs w:val="18"/>
        </w:rPr>
        <w:t>时期资本主义国家发展</w:t>
      </w:r>
      <w:r>
        <w:rPr>
          <w:rFonts w:cs="Arial"/>
          <w:sz w:val="18"/>
          <w:szCs w:val="18"/>
        </w:rPr>
        <w:t>对外经济</w:t>
      </w:r>
      <w:r>
        <w:rPr>
          <w:rFonts w:hint="eastAsia" w:cs="Arial"/>
          <w:sz w:val="18"/>
          <w:szCs w:val="18"/>
        </w:rPr>
        <w:t>关系</w:t>
      </w:r>
      <w:r>
        <w:rPr>
          <w:rFonts w:cs="Arial"/>
          <w:sz w:val="18"/>
          <w:szCs w:val="18"/>
        </w:rPr>
        <w:t>的主要手段。资本输出指资本主义国家为获得高额利润，用过剩资本向其他国家投资或贷款。</w:t>
      </w:r>
      <w:r>
        <w:rPr>
          <w:color w:val="000000"/>
          <w:sz w:val="18"/>
          <w:szCs w:val="18"/>
        </w:rPr>
        <w:t>（</w:t>
      </w:r>
      <w:r>
        <w:rPr>
          <w:rFonts w:hint="eastAsia"/>
          <w:color w:val="000000"/>
          <w:sz w:val="18"/>
          <w:szCs w:val="18"/>
        </w:rPr>
        <w:t>2</w:t>
      </w:r>
      <w:r>
        <w:rPr>
          <w:color w:val="000000"/>
          <w:sz w:val="18"/>
          <w:szCs w:val="18"/>
        </w:rPr>
        <w:t>）资本输出的形式。一是从资本输出的形态来看，分为借贷资本输出和生产资本输出；二是从资本输出主体来看，分为私人资本输出和国家资本输出。</w:t>
      </w:r>
      <w:r>
        <w:rPr>
          <w:sz w:val="18"/>
          <w:szCs w:val="18"/>
        </w:rPr>
        <w:t>（</w:t>
      </w:r>
      <w:r>
        <w:rPr>
          <w:rFonts w:hint="eastAsia"/>
          <w:sz w:val="18"/>
          <w:szCs w:val="18"/>
        </w:rPr>
        <w:t>3</w:t>
      </w:r>
      <w:r>
        <w:rPr>
          <w:sz w:val="18"/>
          <w:szCs w:val="18"/>
        </w:rPr>
        <w:t>）资本输出的实质。资本输出无论采取何种形式，其实质都是金融资本掠夺、剥削和奴役其他国家和人民的重要手段，是垄断资本主义国家确立和巩固金融资本对世界统治的重要工具，是垄断资本实行国际垄断的基础。</w:t>
      </w:r>
    </w:p>
    <w:p>
      <w:pPr>
        <w:ind w:firstLine="271" w:firstLineChars="150"/>
        <w:rPr>
          <w:rFonts w:hint="eastAsia" w:ascii="宋体" w:hAnsi="宋体"/>
          <w:color w:val="000000"/>
          <w:sz w:val="18"/>
          <w:szCs w:val="18"/>
        </w:rPr>
      </w:pPr>
      <w:r>
        <w:rPr>
          <w:rFonts w:hint="eastAsia" w:ascii="宋体" w:hAnsi="宋体"/>
          <w:b/>
          <w:color w:val="000000"/>
          <w:sz w:val="18"/>
          <w:szCs w:val="18"/>
        </w:rPr>
        <w:t>9．</w:t>
      </w:r>
      <w:r>
        <w:rPr>
          <w:rFonts w:ascii="宋体" w:hAnsi="宋体" w:cs="Tahoma"/>
          <w:b/>
          <w:color w:val="333333"/>
          <w:sz w:val="18"/>
          <w:szCs w:val="18"/>
        </w:rPr>
        <w:t>答案要点</w:t>
      </w:r>
      <w:r>
        <w:rPr>
          <w:rFonts w:hint="eastAsia" w:ascii="宋体" w:hAnsi="宋体" w:cs="Tahoma"/>
          <w:b/>
          <w:color w:val="333333"/>
          <w:sz w:val="18"/>
          <w:szCs w:val="18"/>
        </w:rPr>
        <w:t>：</w:t>
      </w:r>
      <w:r>
        <w:rPr>
          <w:rFonts w:ascii="宋体" w:hAnsi="宋体"/>
          <w:color w:val="000000"/>
          <w:sz w:val="18"/>
          <w:szCs w:val="18"/>
        </w:rPr>
        <w:t>人类社会发展的历史表明，一种新的社会制度取代旧的社会制度，要经历漫长的历史过程。资本主义向社会主义的过渡也必然是一个复杂的、长期的历史过程。(1)资本主义是一个世界体系，资本主义各国间经济政治的发展是不平衡的。社会主义革命可能在资本主义链条中的某些薄弱环节，在一国或数国首先发生，而另外一些资本主义国家则可能继续存在和发展。资本主义是一种自我调节能力较强的社会生，产方式，还能在一定程度上为生产力的发展提供条件。因而从世界范围看，资本主义向社会主义过渡必将是一个从个别国家逐步向更多国家扩展的相当长的历史过程。(2)社会主义制度取代资本主义制度是用公有制取代私有制，消灭剥削制度。这就使得在一个国家内，社会主义制度的建立、巩固和发展，社会主义全面战胜资本主义，要经过长期反复的较量和斗争，当世界上少数社会主义国家和多数资本主义国家并存的情况下，社会主义制度的发展和巩固也要经历复杂的斗争，并可能出现倒退和反复。这一切都决定了资本主义向社会主义过渡的历史长期性。 (3)总之，资本主义在全世界被社会主义所取代将是一个相当长的历史过程。尽管这个过程可能会出现这样那样的曲折，但是从资本主义向社会主义过渡的总趋势则是必然的历史走向。</w:t>
      </w:r>
    </w:p>
    <w:p>
      <w:pPr>
        <w:tabs>
          <w:tab w:val="left" w:pos="1740"/>
        </w:tabs>
        <w:ind w:firstLine="352" w:firstLineChars="196"/>
        <w:rPr>
          <w:rFonts w:hint="eastAsia" w:ascii="宋体" w:hAnsi="宋体"/>
          <w:b/>
          <w:color w:val="000000"/>
          <w:sz w:val="18"/>
          <w:szCs w:val="18"/>
        </w:rPr>
      </w:pPr>
      <w:r>
        <w:rPr>
          <w:rFonts w:ascii="宋体" w:hAnsi="宋体"/>
          <w:color w:val="000000"/>
          <w:sz w:val="18"/>
          <w:szCs w:val="18"/>
        </w:rPr>
        <w:br w:type="textWrapping"/>
      </w:r>
      <w:r>
        <w:rPr>
          <w:rFonts w:hint="eastAsia" w:ascii="宋体" w:hAnsi="宋体"/>
          <w:color w:val="000000"/>
          <w:sz w:val="18"/>
          <w:szCs w:val="18"/>
        </w:rPr>
        <w:t xml:space="preserve">  </w:t>
      </w:r>
      <w:r>
        <w:rPr>
          <w:rFonts w:hint="eastAsia" w:ascii="宋体" w:hAnsi="宋体"/>
          <w:b/>
          <w:color w:val="000000"/>
          <w:sz w:val="18"/>
          <w:szCs w:val="18"/>
        </w:rPr>
        <w:t xml:space="preserve">  四、论述题</w:t>
      </w:r>
    </w:p>
    <w:p>
      <w:pPr>
        <w:ind w:firstLine="360" w:firstLineChars="200"/>
        <w:rPr>
          <w:rFonts w:hint="eastAsia" w:ascii="宋体" w:hAnsi="宋体"/>
          <w:sz w:val="18"/>
          <w:szCs w:val="18"/>
        </w:rPr>
      </w:pPr>
      <w:r>
        <w:rPr>
          <w:rFonts w:hint="eastAsia" w:ascii="宋体" w:hAnsi="宋体"/>
          <w:sz w:val="18"/>
          <w:szCs w:val="18"/>
        </w:rPr>
        <w:t>1．试论事物发展的前进性和曲折性的统—的原理及其对正确认识社会主义的现实意义。</w:t>
      </w:r>
    </w:p>
    <w:p>
      <w:pPr>
        <w:ind w:firstLine="360" w:firstLineChars="200"/>
        <w:rPr>
          <w:rFonts w:hint="eastAsia" w:ascii="宋体" w:hAnsi="宋体"/>
          <w:sz w:val="18"/>
          <w:szCs w:val="18"/>
        </w:rPr>
      </w:pPr>
      <w:r>
        <w:rPr>
          <w:rFonts w:hint="eastAsia" w:ascii="宋体" w:hAnsi="宋体"/>
          <w:sz w:val="18"/>
          <w:szCs w:val="18"/>
        </w:rPr>
        <w:t>2．试论国家垄断资本主义的作用和实质。</w:t>
      </w:r>
    </w:p>
    <w:p>
      <w:pPr>
        <w:ind w:firstLine="358" w:firstLineChars="199"/>
        <w:rPr>
          <w:rFonts w:hint="eastAsia" w:ascii="宋体" w:hAnsi="宋体"/>
          <w:color w:val="000000"/>
          <w:sz w:val="18"/>
          <w:szCs w:val="18"/>
        </w:rPr>
      </w:pPr>
      <w:r>
        <w:rPr>
          <w:rFonts w:hint="eastAsia" w:ascii="宋体" w:hAnsi="宋体"/>
          <w:color w:val="000000"/>
          <w:sz w:val="18"/>
          <w:szCs w:val="18"/>
        </w:rPr>
        <w:t>3．</w:t>
      </w:r>
      <w:r>
        <w:rPr>
          <w:rFonts w:ascii="宋体" w:hAnsi="宋体"/>
          <w:color w:val="000000"/>
          <w:sz w:val="18"/>
          <w:szCs w:val="18"/>
        </w:rPr>
        <w:t>试述垄断的产生是资本主义经济关系的局部调整和部分质变?</w:t>
      </w:r>
    </w:p>
    <w:p>
      <w:pPr>
        <w:ind w:firstLine="360" w:firstLineChars="200"/>
        <w:rPr>
          <w:rFonts w:hint="eastAsia" w:ascii="宋体" w:hAnsi="宋体"/>
          <w:bCs/>
          <w:sz w:val="18"/>
          <w:szCs w:val="18"/>
        </w:rPr>
      </w:pPr>
      <w:r>
        <w:rPr>
          <w:rFonts w:hint="eastAsia" w:ascii="宋体" w:hAnsi="宋体"/>
          <w:sz w:val="18"/>
          <w:szCs w:val="18"/>
        </w:rPr>
        <w:t>4．</w:t>
      </w:r>
      <w:r>
        <w:rPr>
          <w:rFonts w:ascii="宋体" w:hAnsi="宋体"/>
          <w:color w:val="000000"/>
          <w:sz w:val="18"/>
          <w:szCs w:val="18"/>
        </w:rPr>
        <w:t>试述</w:t>
      </w:r>
      <w:r>
        <w:rPr>
          <w:rFonts w:hint="eastAsia" w:ascii="宋体" w:hAnsi="宋体"/>
          <w:bCs/>
          <w:sz w:val="18"/>
          <w:szCs w:val="18"/>
        </w:rPr>
        <w:t>资本主义国家宏观经济管理与调节的政策。</w:t>
      </w:r>
    </w:p>
    <w:p>
      <w:pPr>
        <w:rPr>
          <w:rFonts w:hint="eastAsia" w:ascii="宋体" w:hAnsi="宋体"/>
          <w:bCs/>
          <w:sz w:val="18"/>
          <w:szCs w:val="18"/>
        </w:rPr>
      </w:pPr>
      <w:r>
        <w:rPr>
          <w:rFonts w:hint="eastAsia" w:ascii="宋体" w:hAnsi="宋体"/>
          <w:sz w:val="18"/>
          <w:szCs w:val="18"/>
        </w:rPr>
        <w:t xml:space="preserve">    5．</w:t>
      </w:r>
      <w:r>
        <w:rPr>
          <w:rFonts w:ascii="宋体" w:hAnsi="宋体"/>
          <w:color w:val="000000"/>
          <w:sz w:val="18"/>
          <w:szCs w:val="18"/>
        </w:rPr>
        <w:t>试述</w:t>
      </w:r>
      <w:r>
        <w:rPr>
          <w:rFonts w:hint="eastAsia" w:ascii="宋体" w:hAnsi="宋体"/>
          <w:bCs/>
          <w:sz w:val="18"/>
          <w:szCs w:val="18"/>
        </w:rPr>
        <w:t>资本主义发展的历史过程和必然趋势。</w:t>
      </w:r>
    </w:p>
    <w:p>
      <w:pPr>
        <w:tabs>
          <w:tab w:val="left" w:pos="1740"/>
        </w:tabs>
        <w:ind w:firstLine="352" w:firstLineChars="196"/>
        <w:rPr>
          <w:rFonts w:hint="eastAsia" w:ascii="宋体" w:hAnsi="宋体"/>
          <w:color w:val="000000"/>
          <w:sz w:val="18"/>
          <w:szCs w:val="18"/>
        </w:rPr>
      </w:pPr>
      <w:r>
        <w:rPr>
          <w:rFonts w:hint="eastAsia" w:ascii="宋体" w:hAnsi="宋体"/>
          <w:color w:val="000000"/>
          <w:sz w:val="18"/>
          <w:szCs w:val="18"/>
        </w:rPr>
        <w:t>6．</w:t>
      </w:r>
      <w:r>
        <w:rPr>
          <w:rFonts w:ascii="宋体" w:hAnsi="宋体"/>
          <w:color w:val="000000"/>
          <w:sz w:val="18"/>
          <w:szCs w:val="18"/>
        </w:rPr>
        <w:t>试述垄断资本主义的历史过渡性。</w:t>
      </w:r>
    </w:p>
    <w:p>
      <w:pPr>
        <w:tabs>
          <w:tab w:val="left" w:pos="1740"/>
        </w:tabs>
        <w:ind w:firstLine="354" w:firstLineChars="196"/>
        <w:rPr>
          <w:rFonts w:hint="eastAsia"/>
          <w:b/>
          <w:sz w:val="18"/>
          <w:szCs w:val="18"/>
        </w:rPr>
      </w:pPr>
      <w:r>
        <w:rPr>
          <w:rFonts w:hint="eastAsia"/>
          <w:b/>
          <w:sz w:val="18"/>
          <w:szCs w:val="18"/>
        </w:rPr>
        <w:t>［参考答案要点］</w:t>
      </w:r>
    </w:p>
    <w:p>
      <w:pPr>
        <w:ind w:firstLine="435"/>
        <w:rPr>
          <w:rFonts w:hint="eastAsia" w:ascii="宋体" w:hAnsi="宋体"/>
          <w:sz w:val="18"/>
          <w:szCs w:val="18"/>
        </w:rPr>
      </w:pPr>
      <w:r>
        <w:rPr>
          <w:rFonts w:hint="eastAsia" w:ascii="宋体" w:hAnsi="宋体"/>
          <w:b/>
          <w:sz w:val="18"/>
          <w:szCs w:val="18"/>
        </w:rPr>
        <w:t>1．</w:t>
      </w:r>
      <w:r>
        <w:rPr>
          <w:rFonts w:ascii="宋体" w:hAnsi="宋体" w:cs="Tahoma"/>
          <w:b/>
          <w:color w:val="333333"/>
          <w:sz w:val="18"/>
          <w:szCs w:val="18"/>
        </w:rPr>
        <w:t>答案要点</w:t>
      </w:r>
      <w:r>
        <w:rPr>
          <w:rFonts w:hint="eastAsia" w:ascii="宋体" w:hAnsi="宋体" w:cs="Tahoma"/>
          <w:b/>
          <w:color w:val="333333"/>
          <w:sz w:val="18"/>
          <w:szCs w:val="18"/>
        </w:rPr>
        <w:t>：</w:t>
      </w:r>
      <w:r>
        <w:rPr>
          <w:rFonts w:hint="eastAsia" w:ascii="宋体" w:hAnsi="宋体"/>
          <w:sz w:val="18"/>
          <w:szCs w:val="18"/>
        </w:rPr>
        <w:t>否定之否定规律揭示了事物发展的过程是前进性和曲折性的统一。事物发展的总趋势是前进上升的。因为事物在发展过程中，每一次否定都是新事物战胜旧事物的过程，新事物既克服旧了事物的消极因素，又保留了旧事物的积极因素，并在新质基础上得到改造和提高，实现了事物自我发展、自我完善。</w:t>
      </w:r>
    </w:p>
    <w:p>
      <w:pPr>
        <w:rPr>
          <w:rFonts w:hint="eastAsia" w:ascii="宋体" w:hAnsi="宋体"/>
          <w:sz w:val="18"/>
          <w:szCs w:val="18"/>
        </w:rPr>
      </w:pPr>
      <w:r>
        <w:rPr>
          <w:rFonts w:hint="eastAsia" w:ascii="宋体" w:hAnsi="宋体"/>
          <w:sz w:val="18"/>
          <w:szCs w:val="18"/>
        </w:rPr>
        <w:t xml:space="preserve">    事物发展的具体道路是曲折的。因为事物经过两次否定，出现一个周期，在形式上仿佛又回到了原来的出发点，否定因素开始时总是比较弱小，处于被支配地位，新事物对旧事物的否定不是一帆风顺的，而是要经历反复斗争的曲折过程，在特定条件下，新事物还可能失败，出现暂时的倒退。</w:t>
      </w:r>
    </w:p>
    <w:p>
      <w:pPr>
        <w:rPr>
          <w:rFonts w:hint="eastAsia" w:ascii="宋体" w:hAnsi="宋体"/>
          <w:sz w:val="18"/>
          <w:szCs w:val="18"/>
        </w:rPr>
      </w:pPr>
      <w:r>
        <w:rPr>
          <w:rFonts w:hint="eastAsia" w:ascii="宋体" w:hAnsi="宋体"/>
          <w:sz w:val="18"/>
          <w:szCs w:val="18"/>
        </w:rPr>
        <w:t xml:space="preserve">   掌握了事物发展的前进性和曲折性统一的原理，对于正确认以社会主义具有重要的现实意义。坚持社会主义必胜的信心。社会主义代替资本主义是当代历史发展的大趋势。已经取得社会主义胜利的国家显示了社会主义制度的优越性和强大的生命力。要准备走曲折的道路。社会主义是新生的社会制度，它是在极其复杂的环境中成长的；只有经过长期、复杂、曲折的斗争，不断积累经验，才能逐步走向完善，社会主义要消灭一切剥削制度和剥削阶级。在社会主义取代资本主义剥削制度的长期过程中出现严重曲折，这也是难以完全避免的规律性现象。我们要充分估计和克服前进中的困难，认清社会主义发展的曲折性，把社会主义推向前进。</w:t>
      </w:r>
    </w:p>
    <w:p>
      <w:pPr>
        <w:ind w:firstLine="435"/>
        <w:rPr>
          <w:rFonts w:hint="eastAsia" w:ascii="宋体" w:hAnsi="宋体"/>
          <w:sz w:val="18"/>
          <w:szCs w:val="18"/>
        </w:rPr>
      </w:pPr>
      <w:r>
        <w:rPr>
          <w:rFonts w:hint="eastAsia" w:ascii="宋体" w:hAnsi="宋体"/>
          <w:b/>
          <w:sz w:val="18"/>
          <w:szCs w:val="18"/>
        </w:rPr>
        <w:t>2．</w:t>
      </w:r>
      <w:r>
        <w:rPr>
          <w:rFonts w:ascii="宋体" w:hAnsi="宋体" w:cs="Tahoma"/>
          <w:b/>
          <w:color w:val="333333"/>
          <w:sz w:val="18"/>
          <w:szCs w:val="18"/>
        </w:rPr>
        <w:t>答案要点</w:t>
      </w:r>
      <w:r>
        <w:rPr>
          <w:rFonts w:hint="eastAsia" w:ascii="宋体" w:hAnsi="宋体" w:cs="Tahoma"/>
          <w:b/>
          <w:color w:val="333333"/>
          <w:sz w:val="18"/>
          <w:szCs w:val="18"/>
        </w:rPr>
        <w:t>：</w:t>
      </w:r>
      <w:r>
        <w:rPr>
          <w:rFonts w:hint="eastAsia" w:ascii="宋体" w:hAnsi="宋体"/>
          <w:sz w:val="18"/>
          <w:szCs w:val="18"/>
        </w:rPr>
        <w:t xml:space="preserve"> (1) 国家垄断资本主义对社会经济发展具有一定的促进作用。具体表现在：第一，部分地克服了社会化大生产与私人垄断资本之间的矛盾。国家垄断资本主义运用国家掌握的巨额资本，兴办航天工程等私人垄断资本力所不及的巨大新兴工业企业； 第二，在调节经济运行过程中，可以在一定范围内突破私人垄断资本单纯追求眼前利润的狭隘界限。代表着资产阶级的整体利益对经济进行调节；第三，通过国家运用各种方式干预经济，特别是“经济计划化’，对社会资本再生产进行综合性的调节，对生产无政府状态有一定缓解作用；第四，通过对国民收入进行再分配，增加劳动者的收入，制定保护和扶持中小企业政策等方式，在一定时期内暂缓了劳资矛盾以及垄断资本同中小资本的矛盾。第五，通过国际间的调节、协调，缓解资本主义各国之间的矛盾。</w:t>
      </w:r>
    </w:p>
    <w:p>
      <w:pPr>
        <w:ind w:firstLine="435"/>
        <w:rPr>
          <w:rFonts w:hint="eastAsia" w:ascii="宋体" w:hAnsi="宋体"/>
          <w:sz w:val="18"/>
          <w:szCs w:val="18"/>
        </w:rPr>
      </w:pPr>
      <w:r>
        <w:rPr>
          <w:rFonts w:hint="eastAsia" w:ascii="宋体" w:hAnsi="宋体"/>
          <w:sz w:val="18"/>
          <w:szCs w:val="18"/>
        </w:rPr>
        <w:t>(2) 对社会经济发展也有阻碍作用。集中表现在它使垄断资本主义的某些内在矛盾更加尖锐和复杂：第一，随着国家垄断资本主义的发展，财政支出增大，财政赤字日益严重，使人民税务负担日益沉重；第二，国家垄断资本主义通过财政、货币政策，扩大政府开支来刺激经济发展，必然导致财政赤字和滥发货币造成长期通货膨胀；第三，国家借助发行公债增加财政收入，支持私人信贷膨胀投资和消费需求，债台高筑，加剧了财政金融的危机。第四，国有垄断企业经管理不善，效率低下，亏损严重，成为国家财政的沉重包袱。</w:t>
      </w:r>
    </w:p>
    <w:p>
      <w:pPr>
        <w:rPr>
          <w:rFonts w:hint="eastAsia" w:ascii="宋体" w:hAnsi="宋体"/>
          <w:sz w:val="18"/>
          <w:szCs w:val="18"/>
        </w:rPr>
      </w:pPr>
      <w:r>
        <w:rPr>
          <w:rFonts w:hint="eastAsia" w:ascii="宋体" w:hAnsi="宋体"/>
          <w:sz w:val="18"/>
          <w:szCs w:val="18"/>
        </w:rPr>
        <w:t xml:space="preserve">   （3）国家垄断资本主义实质上是私人垄断资本为了攫取高额垄断利润，维护其在国内的垄断统治和实行对外扩张、争夺世界霸权而运用国家政权的—种形式，国家垄断资本主义仍</w:t>
      </w:r>
    </w:p>
    <w:p>
      <w:pPr>
        <w:rPr>
          <w:rFonts w:hint="eastAsia" w:ascii="宋体" w:hAnsi="宋体"/>
          <w:sz w:val="18"/>
          <w:szCs w:val="18"/>
        </w:rPr>
      </w:pPr>
      <w:r>
        <w:rPr>
          <w:rFonts w:hint="eastAsia" w:ascii="宋体" w:hAnsi="宋体"/>
          <w:sz w:val="18"/>
          <w:szCs w:val="18"/>
        </w:rPr>
        <w:t>然是垄断资本主义。国家垄断资本主义的发展，没有改变垄断统治这一垄断资本主义的经济实质。国家与私人垄断资本融合，参与社会资本的生产和再生产过程，目的在于增强垄断资本的实力，调节各部门之间的比例关系，加强垄断资本的竞争能力，为垄断资本获得更多的垄断利润创造条件。</w:t>
      </w:r>
    </w:p>
    <w:p>
      <w:pPr>
        <w:ind w:firstLine="435"/>
        <w:rPr>
          <w:rFonts w:hint="eastAsia" w:ascii="宋体" w:hAnsi="宋体"/>
          <w:color w:val="000000"/>
          <w:sz w:val="18"/>
          <w:szCs w:val="18"/>
        </w:rPr>
      </w:pPr>
      <w:r>
        <w:rPr>
          <w:rFonts w:hint="eastAsia" w:ascii="宋体" w:hAnsi="宋体"/>
          <w:b/>
          <w:color w:val="000000"/>
          <w:sz w:val="18"/>
          <w:szCs w:val="18"/>
        </w:rPr>
        <w:t>3．</w:t>
      </w:r>
      <w:r>
        <w:rPr>
          <w:rFonts w:ascii="宋体" w:hAnsi="宋体" w:cs="Tahoma"/>
          <w:b/>
          <w:color w:val="333333"/>
          <w:sz w:val="18"/>
          <w:szCs w:val="18"/>
        </w:rPr>
        <w:t>答案要点</w:t>
      </w:r>
      <w:r>
        <w:rPr>
          <w:rFonts w:hint="eastAsia" w:ascii="宋体" w:hAnsi="宋体" w:cs="Tahoma"/>
          <w:b/>
          <w:color w:val="333333"/>
          <w:sz w:val="18"/>
          <w:szCs w:val="18"/>
        </w:rPr>
        <w:t>：</w:t>
      </w:r>
      <w:r>
        <w:rPr>
          <w:rFonts w:ascii="宋体" w:hAnsi="宋体"/>
          <w:color w:val="000000"/>
          <w:sz w:val="18"/>
          <w:szCs w:val="18"/>
        </w:rPr>
        <w:t>(1)资本主义生产关系从自由竞争阶段到垄断阶段是有所变化的，归根到底是生产力发展的要求和结果。资本主义经济制度在发展演化的过程中造就了发展的社会化大生产，而这种社会化的生产力是同资本主义私有制经济制度相矛盾的，资本主义必须找到一个在其自身范围内调整、适应的方式，以适应生产力发展的要求，从而使资本主义制度能够继续生存和发展下去。从自由竞争资本主义发展到垄断资本主义就是资本主义社会在其内部的一次局部调整。因此可以把资本主义社会的发展阶段划分为自由竞争资本主义和垄断资本主义这样两个前后相继的发展阶段，它们的基本经济关系虽然没有本质上的变化，但是在许多地方已经发生了部分的质变。(2)具体地说，自由竞争阶段的经济基础是私人资本或个体资本，当时的资本主义所有制的具体形式是资本家个体私有制；垄断阶段的经济基础是社会资本，所有制的具体形式是以股份资本为基础的垄断集团私有制。自由竞争阶段是个体资本占统治地位，垄断阶段则是垄断资本占统治地位。(3)从更深层次的经济关系和发展趋势来看，从自由竞争阶段到垄断阶段的发展，意味着资本主义私有制在向着社会主义公有制靠近的方向发展。它是资本所有权的潜在的扬弃或自行扬弃，是从资本主义社会经济结构向更高级的社会结构的过渡。</w:t>
      </w:r>
    </w:p>
    <w:p>
      <w:pPr>
        <w:ind w:firstLine="420"/>
        <w:rPr>
          <w:rFonts w:hint="eastAsia" w:ascii="宋体" w:hAnsi="宋体"/>
          <w:sz w:val="18"/>
          <w:szCs w:val="18"/>
        </w:rPr>
      </w:pPr>
      <w:r>
        <w:rPr>
          <w:rFonts w:hint="eastAsia" w:ascii="宋体" w:hAnsi="宋体"/>
          <w:b/>
          <w:sz w:val="18"/>
          <w:szCs w:val="18"/>
        </w:rPr>
        <w:t>4．</w:t>
      </w:r>
      <w:r>
        <w:rPr>
          <w:rFonts w:ascii="宋体" w:hAnsi="宋体" w:cs="Tahoma"/>
          <w:b/>
          <w:color w:val="333333"/>
          <w:sz w:val="18"/>
          <w:szCs w:val="18"/>
        </w:rPr>
        <w:t>答案要点</w:t>
      </w:r>
      <w:r>
        <w:rPr>
          <w:rFonts w:hint="eastAsia" w:ascii="宋体" w:hAnsi="宋体" w:cs="Tahoma"/>
          <w:b/>
          <w:color w:val="333333"/>
          <w:sz w:val="18"/>
          <w:szCs w:val="18"/>
        </w:rPr>
        <w:t>：</w:t>
      </w:r>
      <w:r>
        <w:rPr>
          <w:rFonts w:hint="eastAsia" w:ascii="宋体" w:hAnsi="宋体"/>
          <w:sz w:val="18"/>
          <w:szCs w:val="18"/>
        </w:rPr>
        <w:t>当代国家垄断资本主义对宏观经济的调控，主要是通过财政政策、货币政策以及一定程度上实行国民经济计划化实现的。(1)财政政策。主要包括财政收入政策和财政支出政策两方面。从财政收入看，主要的财政收入渠道是税收，国家可以通过税收政策，以不同的税种设置和有差别的税率，来鼓励某些产业的发展，制约与限制另一些产业的发展，乃至从总体上调节经济周期的变化。从财政支出看，当代资本主义国家中，财政支出除了维持政府运转的需要外，大量的财政支出是用于干预社会经济活动，为实现宏观调控目标服务。(2)货币政策。主要包括对利率的调节和对货币流通量的调节两个方面。第一，利率调节主要是通过利率高低和差别利率来实现某些宏观经济目标。第二，货币流通量的调节对市场经济的正常运行更为重要。发达国家在调控货币量方面，主要运用三大手段：一是公开市场业务，二是最低准备金率政策，三是再贴现利率政策。(3)经济中的计划管理。资本主义国家的计划管理的主要内容是：制定一定时期的国民经济增长计划，财政收支计划，货币发行汁划，国家重点投资计划，科技教育发展计划，主要产业发展计划等一些带有全局性，规划性，前瞻性，指导性的计划和规划。然后，再通过一定方式，主要是经济手段引导私人企业向计划规划的方向发展。</w:t>
      </w:r>
    </w:p>
    <w:p>
      <w:pPr>
        <w:ind w:firstLine="420"/>
        <w:rPr>
          <w:rFonts w:hint="eastAsia" w:ascii="宋体" w:hAnsi="宋体"/>
          <w:sz w:val="18"/>
          <w:szCs w:val="18"/>
        </w:rPr>
      </w:pPr>
      <w:r>
        <w:rPr>
          <w:rFonts w:hint="eastAsia" w:ascii="宋体" w:hAnsi="宋体"/>
          <w:b/>
          <w:sz w:val="18"/>
          <w:szCs w:val="18"/>
        </w:rPr>
        <w:t>5．</w:t>
      </w:r>
      <w:r>
        <w:rPr>
          <w:rFonts w:ascii="宋体" w:hAnsi="宋体" w:cs="Tahoma"/>
          <w:b/>
          <w:color w:val="333333"/>
          <w:sz w:val="18"/>
          <w:szCs w:val="18"/>
        </w:rPr>
        <w:t>答案要点</w:t>
      </w:r>
      <w:r>
        <w:rPr>
          <w:rFonts w:hint="eastAsia" w:ascii="宋体" w:hAnsi="宋体" w:cs="Tahoma"/>
          <w:b/>
          <w:color w:val="333333"/>
          <w:sz w:val="18"/>
          <w:szCs w:val="18"/>
        </w:rPr>
        <w:t>：</w:t>
      </w:r>
      <w:r>
        <w:rPr>
          <w:rFonts w:hint="eastAsia" w:ascii="宋体" w:hAnsi="宋体"/>
          <w:sz w:val="18"/>
          <w:szCs w:val="18"/>
        </w:rPr>
        <w:t>(1)资本主义发展的历史过程。资本主义制度代替封建主义制度，是人类历史发展中的一大进步。资本主义制度建立的初期，其生产关系适合生产力发展的要求，因而推动了生产力的巨大发展。然而，随着资本主义自身的发展，它又逐渐变为不适应生产力发展的生产关系，特别是进入垄断资本主义阶段，资产阶级已不是新的先进生产力的代表，资本主义制度迟早要被新的先进的社会主义制度所代替，这是历史发展的必然过程。(2)资本主义发展的必然趋势。资产阶级在资本主义生产方式所允许的范围内，在生产关系方面和经济运行方面，都进行了自我调整，这种调整对缓和其内在矛盾和促进生产力的发展都起着一定的积极作用，但终究不能解决社会化生产同资本主义私有制为基础的资本主义生产关系的对立，资本主义生产关系最终要被社会主义生产关系所代替，这是历史发展的必然趋势。</w:t>
      </w:r>
    </w:p>
    <w:p>
      <w:pPr>
        <w:ind w:firstLine="361" w:firstLineChars="200"/>
        <w:rPr>
          <w:rFonts w:hint="eastAsia" w:ascii="宋体" w:hAnsi="宋体"/>
          <w:color w:val="000000"/>
          <w:sz w:val="18"/>
          <w:szCs w:val="18"/>
        </w:rPr>
      </w:pPr>
      <w:r>
        <w:rPr>
          <w:rFonts w:hint="eastAsia" w:ascii="宋体" w:hAnsi="宋体"/>
          <w:b/>
          <w:color w:val="000000"/>
          <w:sz w:val="18"/>
          <w:szCs w:val="18"/>
        </w:rPr>
        <w:t>6．</w:t>
      </w:r>
      <w:r>
        <w:rPr>
          <w:rFonts w:ascii="宋体" w:hAnsi="宋体" w:cs="Tahoma"/>
          <w:b/>
          <w:color w:val="333333"/>
          <w:sz w:val="18"/>
          <w:szCs w:val="18"/>
        </w:rPr>
        <w:t>答案要点</w:t>
      </w:r>
      <w:r>
        <w:rPr>
          <w:rFonts w:hint="eastAsia" w:ascii="宋体" w:hAnsi="宋体" w:cs="Tahoma"/>
          <w:b/>
          <w:color w:val="333333"/>
          <w:sz w:val="18"/>
          <w:szCs w:val="18"/>
        </w:rPr>
        <w:t>：</w:t>
      </w:r>
      <w:r>
        <w:rPr>
          <w:rFonts w:ascii="宋体" w:hAnsi="宋体"/>
          <w:color w:val="000000"/>
          <w:sz w:val="18"/>
          <w:szCs w:val="18"/>
        </w:rPr>
        <w:t>资本主义生产方式决定了自身的历史过渡性。向社会主义过渡的历史必然性是由资本主义的基本矛盾和资本主义的历史局限性决定的。(1)资本主义基本矛盾在资本积累过程中不断发展，资本积累为资本主义制度否定自身准备了物质条件。当资本主义基本矛盾及其派生的各种矛盾在资本积累中不断发展、激化到资本主义制度自身无法缓解的时候，公有制取代私有制，社会主义取代资本主义将不可避免。这是资本主义积累过程的客观历史趋势。 (2)社会主义取代资本主义是生产关系一定要适合生产力状况这一经济规律的客观要求。资本主义生产社会化的全面发展推动了资本关系的日益社会化，为转变准备了日益完备的社会经济基础，从资本主义向社会主义过渡的条件也就日益成熟了。(3)单个资本到股份资本，私人垄断到国家垄断的发展，就是资本社会化形式的发展历程，它证明了社会主义必然取代资本主义的历史趋势。到了国家垄断资本主义阶段，生产社会化、资本社会化和管理社会化都达到了资本主义生产方式内的最高程度，从而为全社会共同占有生产资料和共同组织社会化生产准备了最充分的物质条件和经济条件。从这个意义上说，国家垄断资本主义是社会主义的前期阶段。</w:t>
      </w:r>
    </w:p>
    <w:p>
      <w:pPr>
        <w:ind w:firstLine="360" w:firstLineChars="200"/>
        <w:rPr>
          <w:rFonts w:hint="eastAsia" w:ascii="宋体" w:hAnsi="宋体"/>
          <w:color w:val="000000"/>
          <w:sz w:val="18"/>
          <w:szCs w:val="18"/>
        </w:rPr>
      </w:pPr>
    </w:p>
    <w:p>
      <w:pPr>
        <w:ind w:firstLine="361" w:firstLineChars="200"/>
        <w:rPr>
          <w:rFonts w:hint="eastAsia" w:ascii="宋体" w:hAnsi="宋体"/>
          <w:b/>
          <w:color w:val="000000"/>
          <w:sz w:val="18"/>
          <w:szCs w:val="18"/>
        </w:rPr>
      </w:pPr>
      <w:r>
        <w:rPr>
          <w:rFonts w:hint="eastAsia" w:ascii="宋体" w:hAnsi="宋体"/>
          <w:b/>
          <w:color w:val="000000"/>
          <w:sz w:val="18"/>
          <w:szCs w:val="18"/>
        </w:rPr>
        <w:t>五、材料分析题</w:t>
      </w:r>
    </w:p>
    <w:p>
      <w:pPr>
        <w:ind w:firstLine="361" w:firstLineChars="200"/>
        <w:rPr>
          <w:rFonts w:hint="eastAsia" w:ascii="宋体" w:hAnsi="宋体"/>
          <w:b/>
          <w:color w:val="000000"/>
          <w:sz w:val="18"/>
          <w:szCs w:val="18"/>
        </w:rPr>
      </w:pPr>
      <w:r>
        <w:rPr>
          <w:rFonts w:hint="eastAsia" w:ascii="宋体" w:hAnsi="宋体"/>
          <w:b/>
          <w:color w:val="000000"/>
          <w:sz w:val="18"/>
          <w:szCs w:val="18"/>
        </w:rPr>
        <w:t>1.下面是关于“工人资本主义”的一组材料。</w:t>
      </w:r>
    </w:p>
    <w:p>
      <w:pPr>
        <w:ind w:firstLine="360" w:firstLineChars="200"/>
        <w:rPr>
          <w:rFonts w:ascii="宋体" w:hAnsi="宋体"/>
          <w:color w:val="000000"/>
          <w:sz w:val="18"/>
          <w:szCs w:val="18"/>
        </w:rPr>
      </w:pPr>
      <w:r>
        <w:rPr>
          <w:rFonts w:hint="eastAsia" w:ascii="宋体" w:hAnsi="宋体"/>
          <w:color w:val="000000"/>
          <w:sz w:val="18"/>
          <w:szCs w:val="18"/>
        </w:rPr>
        <w:t>材料1：</w:t>
      </w:r>
      <w:r>
        <w:rPr>
          <w:rFonts w:ascii="宋体" w:hAnsi="宋体"/>
          <w:color w:val="000000"/>
          <w:sz w:val="18"/>
          <w:szCs w:val="18"/>
        </w:rPr>
        <w:t>据估计，今天在美国有6000家公司推行</w:t>
      </w:r>
      <w:r>
        <w:rPr>
          <w:rFonts w:hint="eastAsia" w:ascii="宋体" w:hAnsi="宋体"/>
          <w:color w:val="000000"/>
          <w:sz w:val="18"/>
          <w:szCs w:val="18"/>
        </w:rPr>
        <w:t>“</w:t>
      </w:r>
      <w:r>
        <w:rPr>
          <w:rFonts w:ascii="宋体" w:hAnsi="宋体"/>
          <w:color w:val="000000"/>
          <w:sz w:val="18"/>
          <w:szCs w:val="18"/>
        </w:rPr>
        <w:t>雇员拥有股票计划</w:t>
      </w:r>
      <w:r>
        <w:rPr>
          <w:rFonts w:hint="eastAsia" w:ascii="宋体" w:hAnsi="宋体"/>
          <w:color w:val="000000"/>
          <w:sz w:val="18"/>
          <w:szCs w:val="18"/>
        </w:rPr>
        <w:t>”</w:t>
      </w:r>
      <w:r>
        <w:rPr>
          <w:rFonts w:ascii="宋体" w:hAnsi="宋体"/>
          <w:color w:val="000000"/>
          <w:sz w:val="18"/>
          <w:szCs w:val="18"/>
        </w:rPr>
        <w:t>，其中包括西尔斯-罗伯克百货公司、美国电话电报公司等。</w:t>
      </w:r>
      <w:r>
        <w:rPr>
          <w:rFonts w:hint="eastAsia" w:ascii="宋体" w:hAnsi="宋体"/>
          <w:color w:val="000000"/>
          <w:sz w:val="18"/>
          <w:szCs w:val="18"/>
        </w:rPr>
        <w:t>“</w:t>
      </w:r>
      <w:r>
        <w:rPr>
          <w:rFonts w:ascii="宋体" w:hAnsi="宋体"/>
          <w:color w:val="000000"/>
          <w:sz w:val="18"/>
          <w:szCs w:val="18"/>
        </w:rPr>
        <w:t>雇员拥有股票计划</w:t>
      </w:r>
      <w:r>
        <w:rPr>
          <w:rFonts w:hint="eastAsia" w:ascii="宋体" w:hAnsi="宋体"/>
          <w:color w:val="000000"/>
          <w:sz w:val="18"/>
          <w:szCs w:val="18"/>
        </w:rPr>
        <w:t>”</w:t>
      </w:r>
      <w:r>
        <w:rPr>
          <w:rFonts w:ascii="宋体" w:hAnsi="宋体"/>
          <w:color w:val="000000"/>
          <w:sz w:val="18"/>
          <w:szCs w:val="18"/>
        </w:rPr>
        <w:t>在这些公司的推行，使工人们积极地经营他们的公司，产生了一种充满活力的责任感，在生产率、高质量和低成本等方面取得了巨大的成就。美国争取雇员拥有股票全国委员会对350家高技术公司所作的一项调查发现，利用雇员拥有股票计划的公司要比没有利用这种计划的公司发展快2</w:t>
      </w:r>
      <w:r>
        <w:rPr>
          <w:rFonts w:hint="eastAsia" w:ascii="宋体" w:hAnsi="宋体"/>
          <w:color w:val="000000"/>
          <w:sz w:val="18"/>
          <w:szCs w:val="18"/>
        </w:rPr>
        <w:t>－</w:t>
      </w:r>
      <w:r>
        <w:rPr>
          <w:rFonts w:ascii="宋体" w:hAnsi="宋体"/>
          <w:color w:val="000000"/>
          <w:sz w:val="18"/>
          <w:szCs w:val="18"/>
        </w:rPr>
        <w:t>4倍。</w:t>
      </w:r>
    </w:p>
    <w:p>
      <w:pPr>
        <w:ind w:firstLine="360" w:firstLineChars="200"/>
        <w:rPr>
          <w:rFonts w:hint="eastAsia" w:ascii="楷体_GB2312" w:hAnsi="宋体" w:eastAsia="楷体_GB2312"/>
          <w:color w:val="000000"/>
          <w:sz w:val="18"/>
          <w:szCs w:val="18"/>
        </w:rPr>
      </w:pPr>
      <w:r>
        <w:rPr>
          <w:rFonts w:hint="eastAsia" w:ascii="宋体" w:hAnsi="宋体"/>
          <w:color w:val="000000"/>
          <w:sz w:val="18"/>
          <w:szCs w:val="18"/>
        </w:rPr>
        <w:t>材料2：</w:t>
      </w:r>
      <w:r>
        <w:rPr>
          <w:rFonts w:ascii="宋体" w:hAnsi="宋体"/>
          <w:color w:val="000000"/>
          <w:sz w:val="18"/>
          <w:szCs w:val="18"/>
        </w:rPr>
        <w:t>随着这一计划的推行，到2000年，全美国有25%的雇员分享他们公司的所有权。这种迅速出现的</w:t>
      </w:r>
      <w:r>
        <w:rPr>
          <w:rFonts w:hint="eastAsia" w:ascii="宋体" w:hAnsi="宋体"/>
          <w:color w:val="000000"/>
          <w:sz w:val="18"/>
          <w:szCs w:val="18"/>
        </w:rPr>
        <w:t>“</w:t>
      </w:r>
      <w:r>
        <w:rPr>
          <w:rFonts w:ascii="宋体" w:hAnsi="宋体"/>
          <w:color w:val="000000"/>
          <w:sz w:val="18"/>
          <w:szCs w:val="18"/>
        </w:rPr>
        <w:t>工人资本主义</w:t>
      </w:r>
      <w:r>
        <w:rPr>
          <w:rFonts w:hint="eastAsia" w:ascii="宋体" w:hAnsi="宋体"/>
          <w:color w:val="000000"/>
          <w:sz w:val="18"/>
          <w:szCs w:val="18"/>
        </w:rPr>
        <w:t>”</w:t>
      </w:r>
      <w:r>
        <w:rPr>
          <w:rFonts w:ascii="宋体" w:hAnsi="宋体"/>
          <w:color w:val="000000"/>
          <w:sz w:val="18"/>
          <w:szCs w:val="18"/>
        </w:rPr>
        <w:t>概念也适用于相当大部分的美国经济。但是工人拥有股票不会轻易转变为工人管理。有的工人股东说：</w:t>
      </w:r>
      <w:r>
        <w:rPr>
          <w:rFonts w:hint="eastAsia" w:ascii="宋体" w:hAnsi="宋体"/>
          <w:color w:val="000000"/>
          <w:sz w:val="18"/>
          <w:szCs w:val="18"/>
        </w:rPr>
        <w:t>“</w:t>
      </w:r>
      <w:r>
        <w:rPr>
          <w:rFonts w:ascii="宋体" w:hAnsi="宋体"/>
          <w:color w:val="000000"/>
          <w:sz w:val="18"/>
          <w:szCs w:val="18"/>
        </w:rPr>
        <w:t>我看不出有什么变化。一切都和以前一模一样。</w:t>
      </w:r>
      <w:r>
        <w:rPr>
          <w:rFonts w:hint="eastAsia" w:ascii="宋体" w:hAnsi="宋体"/>
          <w:color w:val="000000"/>
          <w:sz w:val="18"/>
          <w:szCs w:val="18"/>
        </w:rPr>
        <w:t>”</w:t>
      </w:r>
      <w:r>
        <w:rPr>
          <w:rFonts w:ascii="宋体" w:hAnsi="宋体"/>
          <w:color w:val="000000"/>
          <w:sz w:val="18"/>
          <w:szCs w:val="18"/>
        </w:rPr>
        <w:t>也有的工人股东认为，在</w:t>
      </w:r>
      <w:r>
        <w:rPr>
          <w:rFonts w:hint="eastAsia" w:ascii="宋体" w:hAnsi="宋体"/>
          <w:color w:val="000000"/>
          <w:sz w:val="18"/>
          <w:szCs w:val="18"/>
        </w:rPr>
        <w:t>“</w:t>
      </w:r>
      <w:r>
        <w:rPr>
          <w:rFonts w:ascii="宋体" w:hAnsi="宋体"/>
          <w:color w:val="000000"/>
          <w:sz w:val="18"/>
          <w:szCs w:val="18"/>
        </w:rPr>
        <w:t>雇员拥有股票计划</w:t>
      </w:r>
      <w:r>
        <w:rPr>
          <w:rFonts w:hint="eastAsia" w:ascii="宋体" w:hAnsi="宋体"/>
          <w:color w:val="000000"/>
          <w:sz w:val="18"/>
          <w:szCs w:val="18"/>
        </w:rPr>
        <w:t>”</w:t>
      </w:r>
      <w:r>
        <w:rPr>
          <w:rFonts w:ascii="宋体" w:hAnsi="宋体"/>
          <w:color w:val="000000"/>
          <w:sz w:val="18"/>
          <w:szCs w:val="18"/>
        </w:rPr>
        <w:t>下，越是尽力干，得到的就越多。</w:t>
      </w:r>
      <w:r>
        <w:rPr>
          <w:rFonts w:hint="eastAsia" w:ascii="楷体_GB2312" w:hAnsi="宋体" w:eastAsia="楷体_GB2312"/>
          <w:color w:val="000000"/>
          <w:sz w:val="18"/>
          <w:szCs w:val="18"/>
        </w:rPr>
        <w:t>（摘自W.E.哈拉尔著：《新资本主义》）</w:t>
      </w:r>
    </w:p>
    <w:p>
      <w:pPr>
        <w:tabs>
          <w:tab w:val="left" w:pos="1740"/>
        </w:tabs>
        <w:ind w:firstLine="352" w:firstLineChars="196"/>
        <w:rPr>
          <w:rFonts w:hint="eastAsia"/>
          <w:sz w:val="18"/>
          <w:szCs w:val="18"/>
        </w:rPr>
      </w:pPr>
      <w:r>
        <w:rPr>
          <w:rFonts w:hint="eastAsia"/>
          <w:sz w:val="18"/>
          <w:szCs w:val="18"/>
        </w:rPr>
        <w:t>根据以上材料分析回答：</w:t>
      </w:r>
    </w:p>
    <w:p>
      <w:pPr>
        <w:ind w:firstLine="360" w:firstLineChars="200"/>
        <w:rPr>
          <w:rFonts w:hint="eastAsia" w:ascii="宋体" w:hAnsi="宋体"/>
          <w:color w:val="000000"/>
          <w:sz w:val="18"/>
          <w:szCs w:val="18"/>
        </w:rPr>
      </w:pPr>
      <w:r>
        <w:rPr>
          <w:rFonts w:hint="eastAsia" w:ascii="宋体" w:hAnsi="宋体"/>
          <w:color w:val="000000"/>
          <w:sz w:val="18"/>
          <w:szCs w:val="18"/>
        </w:rPr>
        <w:t>（1）</w:t>
      </w:r>
      <w:r>
        <w:rPr>
          <w:rFonts w:ascii="宋体" w:hAnsi="宋体"/>
          <w:color w:val="000000"/>
          <w:sz w:val="18"/>
          <w:szCs w:val="18"/>
        </w:rPr>
        <w:t>根据材料分析当代资本主义社会实行</w:t>
      </w:r>
      <w:r>
        <w:rPr>
          <w:rFonts w:hint="eastAsia" w:ascii="宋体" w:hAnsi="宋体"/>
          <w:color w:val="000000"/>
          <w:sz w:val="18"/>
          <w:szCs w:val="18"/>
        </w:rPr>
        <w:t>“</w:t>
      </w:r>
      <w:r>
        <w:rPr>
          <w:rFonts w:ascii="宋体" w:hAnsi="宋体"/>
          <w:color w:val="000000"/>
          <w:sz w:val="18"/>
          <w:szCs w:val="18"/>
        </w:rPr>
        <w:t>雇员拥有股票计划</w:t>
      </w:r>
      <w:r>
        <w:rPr>
          <w:rFonts w:hint="eastAsia" w:ascii="宋体" w:hAnsi="宋体"/>
          <w:color w:val="000000"/>
          <w:sz w:val="18"/>
          <w:szCs w:val="18"/>
        </w:rPr>
        <w:t>”</w:t>
      </w:r>
      <w:r>
        <w:rPr>
          <w:rFonts w:ascii="宋体" w:hAnsi="宋体"/>
          <w:color w:val="000000"/>
          <w:sz w:val="18"/>
          <w:szCs w:val="18"/>
        </w:rPr>
        <w:t>的原因。</w:t>
      </w:r>
      <w:r>
        <w:rPr>
          <w:rFonts w:hint="eastAsia" w:ascii="宋体" w:hAnsi="宋体"/>
          <w:color w:val="000000"/>
          <w:sz w:val="18"/>
          <w:szCs w:val="18"/>
        </w:rPr>
        <w:t>（3分）</w:t>
      </w:r>
    </w:p>
    <w:p>
      <w:pPr>
        <w:ind w:firstLine="360" w:firstLineChars="200"/>
        <w:rPr>
          <w:rFonts w:hint="eastAsia" w:ascii="宋体" w:hAnsi="宋体"/>
          <w:color w:val="000000"/>
          <w:sz w:val="18"/>
          <w:szCs w:val="18"/>
        </w:rPr>
      </w:pPr>
      <w:r>
        <w:rPr>
          <w:rFonts w:hint="eastAsia" w:ascii="宋体" w:hAnsi="宋体"/>
          <w:color w:val="000000"/>
          <w:sz w:val="18"/>
          <w:szCs w:val="18"/>
        </w:rPr>
        <w:t>（2）</w:t>
      </w:r>
      <w:r>
        <w:rPr>
          <w:rFonts w:ascii="宋体" w:hAnsi="宋体"/>
          <w:color w:val="000000"/>
          <w:sz w:val="18"/>
          <w:szCs w:val="18"/>
        </w:rPr>
        <w:t>评析工人股东的两种看法。</w:t>
      </w:r>
      <w:r>
        <w:rPr>
          <w:rFonts w:hint="eastAsia" w:ascii="宋体" w:hAnsi="宋体"/>
          <w:color w:val="000000"/>
          <w:sz w:val="18"/>
          <w:szCs w:val="18"/>
        </w:rPr>
        <w:t>（4分）</w:t>
      </w:r>
    </w:p>
    <w:p>
      <w:pPr>
        <w:ind w:firstLine="360" w:firstLineChars="200"/>
        <w:rPr>
          <w:rFonts w:ascii="宋体" w:hAnsi="宋体"/>
          <w:color w:val="000000"/>
          <w:sz w:val="18"/>
          <w:szCs w:val="18"/>
        </w:rPr>
      </w:pPr>
      <w:r>
        <w:rPr>
          <w:rFonts w:hint="eastAsia" w:ascii="宋体" w:hAnsi="宋体"/>
          <w:color w:val="000000"/>
          <w:sz w:val="18"/>
          <w:szCs w:val="18"/>
        </w:rPr>
        <w:t>（3）看待当代资本主义新变化的正确态度。（3分）</w:t>
      </w:r>
    </w:p>
    <w:p>
      <w:pPr>
        <w:ind w:firstLine="361" w:firstLineChars="200"/>
        <w:rPr>
          <w:rFonts w:hint="eastAsia" w:ascii="宋体" w:hAnsi="宋体"/>
          <w:b/>
          <w:color w:val="000000"/>
          <w:sz w:val="18"/>
          <w:szCs w:val="18"/>
        </w:rPr>
      </w:pPr>
      <w:r>
        <w:rPr>
          <w:rFonts w:hint="eastAsia" w:ascii="宋体" w:hAnsi="宋体"/>
          <w:b/>
          <w:color w:val="000000"/>
          <w:sz w:val="18"/>
          <w:szCs w:val="18"/>
        </w:rPr>
        <w:t>［参考答案要点：］</w:t>
      </w:r>
    </w:p>
    <w:p>
      <w:pPr>
        <w:ind w:firstLine="360" w:firstLineChars="200"/>
        <w:rPr>
          <w:rFonts w:ascii="宋体" w:hAnsi="宋体"/>
          <w:color w:val="000000"/>
          <w:sz w:val="18"/>
          <w:szCs w:val="18"/>
        </w:rPr>
      </w:pPr>
      <w:r>
        <w:rPr>
          <w:rFonts w:hint="eastAsia" w:ascii="宋体" w:hAnsi="宋体"/>
          <w:color w:val="000000"/>
          <w:sz w:val="18"/>
          <w:szCs w:val="18"/>
        </w:rPr>
        <w:t>（1）</w:t>
      </w:r>
      <w:r>
        <w:rPr>
          <w:rFonts w:ascii="宋体" w:hAnsi="宋体"/>
          <w:color w:val="000000"/>
          <w:sz w:val="18"/>
          <w:szCs w:val="18"/>
        </w:rPr>
        <w:t>随着当代科学技术的迅速发展，生产社会化程度的日益提高，资本主义国家为缓和、克服资本主义基本矛盾，在资本主义制度范围内进行着生产关系的不断调整，以适应生产社会化发展的要求。</w:t>
      </w:r>
      <w:r>
        <w:rPr>
          <w:rFonts w:hint="eastAsia" w:ascii="宋体" w:hAnsi="宋体"/>
          <w:color w:val="000000"/>
          <w:sz w:val="18"/>
          <w:szCs w:val="18"/>
        </w:rPr>
        <w:t>“</w:t>
      </w:r>
      <w:r>
        <w:rPr>
          <w:rFonts w:ascii="宋体" w:hAnsi="宋体"/>
          <w:color w:val="000000"/>
          <w:sz w:val="18"/>
          <w:szCs w:val="18"/>
        </w:rPr>
        <w:t>雇员拥有股票计划</w:t>
      </w:r>
      <w:r>
        <w:rPr>
          <w:rFonts w:hint="eastAsia" w:ascii="宋体" w:hAnsi="宋体"/>
          <w:color w:val="000000"/>
          <w:sz w:val="18"/>
          <w:szCs w:val="18"/>
        </w:rPr>
        <w:t>”</w:t>
      </w:r>
      <w:r>
        <w:rPr>
          <w:rFonts w:ascii="宋体" w:hAnsi="宋体"/>
          <w:color w:val="000000"/>
          <w:sz w:val="18"/>
          <w:szCs w:val="18"/>
        </w:rPr>
        <w:t>的推行正是调整资本主义生产关系以适应生产社会化发展要求的一种措施。</w:t>
      </w:r>
    </w:p>
    <w:p>
      <w:pPr>
        <w:ind w:firstLine="360" w:firstLineChars="200"/>
        <w:rPr>
          <w:rFonts w:hint="eastAsia" w:ascii="宋体" w:hAnsi="宋体"/>
          <w:color w:val="000000"/>
          <w:sz w:val="18"/>
          <w:szCs w:val="18"/>
        </w:rPr>
      </w:pPr>
      <w:r>
        <w:rPr>
          <w:rFonts w:hint="eastAsia" w:ascii="宋体" w:hAnsi="宋体"/>
          <w:color w:val="000000"/>
          <w:sz w:val="18"/>
          <w:szCs w:val="18"/>
        </w:rPr>
        <w:t>（2）</w:t>
      </w:r>
      <w:r>
        <w:rPr>
          <w:rFonts w:ascii="宋体" w:hAnsi="宋体"/>
          <w:color w:val="000000"/>
          <w:sz w:val="18"/>
          <w:szCs w:val="18"/>
        </w:rPr>
        <w:t>工人股东的第一种看法主要是从当代资本主义的本质方面来看的，也就是说，当代资本主义社会推行</w:t>
      </w:r>
      <w:r>
        <w:rPr>
          <w:rFonts w:hint="eastAsia" w:ascii="宋体" w:hAnsi="宋体"/>
          <w:color w:val="000000"/>
          <w:sz w:val="18"/>
          <w:szCs w:val="18"/>
        </w:rPr>
        <w:t>“</w:t>
      </w:r>
      <w:r>
        <w:rPr>
          <w:rFonts w:ascii="宋体" w:hAnsi="宋体"/>
          <w:color w:val="000000"/>
          <w:sz w:val="18"/>
          <w:szCs w:val="18"/>
        </w:rPr>
        <w:t>雇员拥有股票计划</w:t>
      </w:r>
      <w:r>
        <w:rPr>
          <w:rFonts w:hint="eastAsia" w:ascii="宋体" w:hAnsi="宋体"/>
          <w:color w:val="000000"/>
          <w:sz w:val="18"/>
          <w:szCs w:val="18"/>
        </w:rPr>
        <w:t>”</w:t>
      </w:r>
      <w:r>
        <w:rPr>
          <w:rFonts w:ascii="宋体" w:hAnsi="宋体"/>
          <w:color w:val="000000"/>
          <w:sz w:val="18"/>
          <w:szCs w:val="18"/>
        </w:rPr>
        <w:t>并不改变资本主义社会中资本与雇佣劳动关系的实质，资本与雇佣劳动之间的关系仍然是剥削与被剥削的对立关系。雇员拥有股票，只是说明了在资本主义私有制范围内，资本对雇佣劳动的剥削锁链稍有放松，但不可能改变雇佣劳动者的阶级地位。工人股东的第二种看法，看到了当代资本主义社会出现的新变化，看到了推行</w:t>
      </w:r>
      <w:r>
        <w:rPr>
          <w:rFonts w:hint="eastAsia" w:ascii="宋体" w:hAnsi="宋体"/>
          <w:color w:val="000000"/>
          <w:sz w:val="18"/>
          <w:szCs w:val="18"/>
        </w:rPr>
        <w:t>“</w:t>
      </w:r>
      <w:r>
        <w:rPr>
          <w:rFonts w:ascii="宋体" w:hAnsi="宋体"/>
          <w:color w:val="000000"/>
          <w:sz w:val="18"/>
          <w:szCs w:val="18"/>
        </w:rPr>
        <w:t>雇员拥有股票计划</w:t>
      </w:r>
      <w:r>
        <w:rPr>
          <w:rFonts w:hint="eastAsia" w:ascii="宋体" w:hAnsi="宋体"/>
          <w:color w:val="000000"/>
          <w:sz w:val="18"/>
          <w:szCs w:val="18"/>
        </w:rPr>
        <w:t>”</w:t>
      </w:r>
      <w:r>
        <w:rPr>
          <w:rFonts w:ascii="宋体" w:hAnsi="宋体"/>
          <w:color w:val="000000"/>
          <w:sz w:val="18"/>
          <w:szCs w:val="18"/>
        </w:rPr>
        <w:t>对资本主义经济发展的作用，这些作用主要有：使工人积极参与企业的生产管理活动，从而提高企业的生产效率；缓和劳资冲突和社会分配不平等的矛盾，有利于资本家的利润得到实现，有利于资本主义经济的稳定发展。但是，这种看法忽视了资本与雇佣劳动之间关系的实质。</w:t>
      </w:r>
    </w:p>
    <w:p>
      <w:pPr>
        <w:ind w:firstLine="360" w:firstLineChars="200"/>
        <w:rPr>
          <w:rFonts w:hint="eastAsia" w:ascii="宋体" w:hAnsi="宋体"/>
          <w:color w:val="000000"/>
          <w:sz w:val="18"/>
          <w:szCs w:val="18"/>
        </w:rPr>
      </w:pPr>
      <w:r>
        <w:rPr>
          <w:rFonts w:hint="eastAsia" w:ascii="宋体" w:hAnsi="宋体"/>
          <w:color w:val="000000"/>
          <w:sz w:val="18"/>
          <w:szCs w:val="18"/>
        </w:rPr>
        <w:t>（3）完全否定当代资本主义新变化的意义，否认当代资本主义已经在许多方面不同于传统的资本主义的观点是不可取的；要看到它的新变化，但不能把资本主义的部分变化夸大为资本主义的质的根本变化。</w:t>
      </w:r>
    </w:p>
    <w:p>
      <w:pPr>
        <w:ind w:firstLine="360" w:firstLineChars="199"/>
        <w:rPr>
          <w:rFonts w:hint="eastAsia" w:ascii="宋体" w:hAnsi="宋体"/>
          <w:b/>
          <w:color w:val="000000"/>
          <w:sz w:val="18"/>
          <w:szCs w:val="18"/>
        </w:rPr>
      </w:pPr>
      <w:r>
        <w:rPr>
          <w:rFonts w:hint="eastAsia" w:ascii="宋体" w:hAnsi="宋体"/>
          <w:b/>
          <w:color w:val="000000"/>
          <w:sz w:val="18"/>
          <w:szCs w:val="18"/>
        </w:rPr>
        <w:t>2．</w:t>
      </w:r>
      <w:r>
        <w:rPr>
          <w:rFonts w:ascii="宋体" w:hAnsi="宋体"/>
          <w:b/>
          <w:color w:val="000000"/>
          <w:sz w:val="18"/>
          <w:szCs w:val="18"/>
        </w:rPr>
        <w:t>下面是一组关于经济全球化方面的</w:t>
      </w:r>
      <w:r>
        <w:rPr>
          <w:rFonts w:hint="eastAsia" w:ascii="宋体" w:hAnsi="宋体"/>
          <w:b/>
          <w:color w:val="000000"/>
          <w:sz w:val="18"/>
          <w:szCs w:val="18"/>
        </w:rPr>
        <w:t>材</w:t>
      </w:r>
      <w:r>
        <w:rPr>
          <w:rFonts w:ascii="宋体" w:hAnsi="宋体"/>
          <w:b/>
          <w:color w:val="000000"/>
          <w:sz w:val="18"/>
          <w:szCs w:val="18"/>
        </w:rPr>
        <w:t>料</w:t>
      </w:r>
      <w:r>
        <w:rPr>
          <w:rFonts w:hint="eastAsia" w:ascii="宋体" w:hAnsi="宋体"/>
          <w:b/>
          <w:color w:val="000000"/>
          <w:sz w:val="18"/>
          <w:szCs w:val="18"/>
        </w:rPr>
        <w:t>。</w:t>
      </w:r>
    </w:p>
    <w:p>
      <w:pPr>
        <w:ind w:firstLine="358" w:firstLineChars="199"/>
        <w:rPr>
          <w:rFonts w:hint="eastAsia" w:ascii="宋体" w:hAnsi="宋体"/>
          <w:color w:val="000000"/>
          <w:sz w:val="18"/>
          <w:szCs w:val="18"/>
        </w:rPr>
      </w:pPr>
      <w:r>
        <w:rPr>
          <w:rFonts w:ascii="宋体" w:hAnsi="宋体"/>
          <w:color w:val="000000"/>
          <w:sz w:val="18"/>
          <w:szCs w:val="18"/>
        </w:rPr>
        <w:t>材料1</w:t>
      </w:r>
      <w:r>
        <w:rPr>
          <w:rFonts w:hint="eastAsia" w:ascii="宋体" w:hAnsi="宋体"/>
          <w:color w:val="000000"/>
          <w:sz w:val="18"/>
          <w:szCs w:val="18"/>
        </w:rPr>
        <w:t>：“</w:t>
      </w:r>
      <w:r>
        <w:rPr>
          <w:rFonts w:ascii="宋体" w:hAnsi="宋体"/>
          <w:color w:val="000000"/>
          <w:sz w:val="18"/>
          <w:szCs w:val="18"/>
        </w:rPr>
        <w:t>不断扩大产品销路的需要，驱使资产阶级奔走于全球各地。它必须到处落户，到处开发，到处建立联系。</w:t>
      </w:r>
      <w:r>
        <w:rPr>
          <w:rFonts w:hint="eastAsia" w:ascii="宋体" w:hAnsi="宋体"/>
          <w:color w:val="000000"/>
          <w:sz w:val="18"/>
          <w:szCs w:val="18"/>
        </w:rPr>
        <w:t>”</w:t>
      </w:r>
      <w:r>
        <w:rPr>
          <w:rFonts w:hint="eastAsia" w:ascii="楷体_GB2312" w:hAnsi="宋体" w:eastAsia="楷体_GB2312"/>
          <w:color w:val="000000"/>
          <w:sz w:val="18"/>
          <w:szCs w:val="18"/>
        </w:rPr>
        <w:t>（摘自 马克思恩格斯：《共产党宣言》）</w:t>
      </w:r>
      <w:r>
        <w:rPr>
          <w:rFonts w:ascii="宋体" w:hAnsi="宋体"/>
          <w:color w:val="000000"/>
          <w:sz w:val="18"/>
          <w:szCs w:val="18"/>
        </w:rPr>
        <w:br w:type="textWrapping"/>
      </w:r>
      <w:r>
        <w:rPr>
          <w:rFonts w:hint="eastAsia" w:ascii="宋体" w:hAnsi="宋体"/>
          <w:color w:val="000000"/>
          <w:sz w:val="18"/>
          <w:szCs w:val="18"/>
        </w:rPr>
        <w:t>　　波音747飞机由29个国家参与了制造。美国设计和生产座舱，日本生产机身和高技术部件，加拿大生产机尾，意大利生产机首和机翼。波音公司充分利用了全球各国的优势，来生产极具竞争力的飞机。欧洲空客也不示弱，准备在中国天津市生产和组装空客飞机。</w:t>
      </w:r>
    </w:p>
    <w:p>
      <w:pPr>
        <w:ind w:firstLine="360" w:firstLineChars="200"/>
        <w:rPr>
          <w:rFonts w:hint="eastAsia" w:ascii="宋体" w:hAnsi="宋体"/>
          <w:color w:val="000000"/>
          <w:sz w:val="18"/>
          <w:szCs w:val="18"/>
        </w:rPr>
      </w:pPr>
      <w:r>
        <w:rPr>
          <w:rFonts w:hint="eastAsia" w:ascii="宋体" w:hAnsi="宋体"/>
          <w:color w:val="000000"/>
          <w:sz w:val="18"/>
          <w:szCs w:val="18"/>
        </w:rPr>
        <w:t>如今，互连网和现代通信技术在全球范围内的发展和普及，以及各国的开放政策和各全球性经济组织的建立，为跨国公司在全球的扩张准备了极好的投资环境。　　　</w:t>
      </w:r>
    </w:p>
    <w:p>
      <w:pPr>
        <w:ind w:firstLine="360" w:firstLineChars="200"/>
        <w:rPr>
          <w:rFonts w:hint="eastAsia" w:ascii="宋体" w:hAnsi="宋体"/>
          <w:color w:val="000000"/>
          <w:sz w:val="18"/>
          <w:szCs w:val="18"/>
        </w:rPr>
      </w:pPr>
      <w:r>
        <w:rPr>
          <w:rFonts w:ascii="宋体" w:hAnsi="宋体"/>
          <w:color w:val="000000"/>
          <w:sz w:val="18"/>
          <w:szCs w:val="18"/>
        </w:rPr>
        <w:t>材料2</w:t>
      </w:r>
      <w:r>
        <w:rPr>
          <w:rFonts w:hint="eastAsia" w:ascii="宋体" w:hAnsi="宋体"/>
          <w:color w:val="000000"/>
          <w:sz w:val="18"/>
          <w:szCs w:val="18"/>
        </w:rPr>
        <w:t>：（1）</w:t>
      </w:r>
      <w:r>
        <w:rPr>
          <w:rFonts w:ascii="宋体" w:hAnsi="宋体"/>
          <w:color w:val="000000"/>
          <w:sz w:val="18"/>
          <w:szCs w:val="18"/>
        </w:rPr>
        <w:t>20世纪80年代以来，许多亚洲和拉美地区的发展</w:t>
      </w:r>
      <w:r>
        <w:rPr>
          <w:rFonts w:hint="eastAsia" w:ascii="宋体" w:hAnsi="宋体"/>
          <w:color w:val="000000"/>
          <w:sz w:val="18"/>
          <w:szCs w:val="18"/>
        </w:rPr>
        <w:t>中</w:t>
      </w:r>
      <w:r>
        <w:rPr>
          <w:rFonts w:ascii="宋体" w:hAnsi="宋体"/>
          <w:color w:val="000000"/>
          <w:sz w:val="18"/>
          <w:szCs w:val="18"/>
        </w:rPr>
        <w:t>国家大力推行外向型经济发展模式，</w:t>
      </w:r>
      <w:r>
        <w:rPr>
          <w:rFonts w:hint="eastAsia" w:ascii="宋体" w:hAnsi="宋体"/>
          <w:color w:val="000000"/>
          <w:sz w:val="18"/>
          <w:szCs w:val="18"/>
        </w:rPr>
        <w:t>大力</w:t>
      </w:r>
      <w:r>
        <w:rPr>
          <w:rFonts w:ascii="宋体" w:hAnsi="宋体"/>
          <w:color w:val="000000"/>
          <w:sz w:val="18"/>
          <w:szCs w:val="18"/>
        </w:rPr>
        <w:t>引进外资，并且鼓励</w:t>
      </w:r>
      <w:r>
        <w:rPr>
          <w:rFonts w:hint="eastAsia" w:ascii="宋体" w:hAnsi="宋体"/>
          <w:color w:val="000000"/>
          <w:sz w:val="18"/>
          <w:szCs w:val="18"/>
        </w:rPr>
        <w:t>和</w:t>
      </w:r>
      <w:r>
        <w:rPr>
          <w:rFonts w:ascii="宋体" w:hAnsi="宋体"/>
          <w:color w:val="000000"/>
          <w:sz w:val="18"/>
          <w:szCs w:val="18"/>
        </w:rPr>
        <w:t>促进出口。它们持续保持了5%-8%的年经济高速增长。其中发展最快的是东亚和东南亚地区。</w:t>
      </w:r>
      <w:r>
        <w:rPr>
          <w:rFonts w:ascii="宋体" w:hAnsi="宋体"/>
          <w:color w:val="000000"/>
          <w:sz w:val="18"/>
          <w:szCs w:val="18"/>
        </w:rPr>
        <w:br w:type="textWrapping"/>
      </w:r>
      <w:r>
        <w:rPr>
          <w:rFonts w:hint="eastAsia" w:ascii="宋体" w:hAnsi="宋体"/>
          <w:color w:val="000000"/>
          <w:sz w:val="18"/>
          <w:szCs w:val="18"/>
        </w:rPr>
        <w:t>　　（2）</w:t>
      </w:r>
      <w:r>
        <w:rPr>
          <w:rFonts w:ascii="宋体" w:hAnsi="宋体"/>
          <w:color w:val="000000"/>
          <w:sz w:val="18"/>
          <w:szCs w:val="18"/>
        </w:rPr>
        <w:t>经济全球化使美国获得了巨额的国际资本。过去10多年里，美国始终是全球最大的资本输出国，同时也是最大的资本输入国。大量的外资净流入，有效地抵销了国内私人储蓄水平持续下降和巨额贸易逆差的不利影响，对于保持较高的就业和经济增长水平具有重要作用，同时为美国保持较低的物价水平做出了不小的贡献。</w:t>
      </w:r>
      <w:r>
        <w:rPr>
          <w:rFonts w:ascii="宋体" w:hAnsi="宋体"/>
          <w:color w:val="000000"/>
          <w:sz w:val="18"/>
          <w:szCs w:val="18"/>
        </w:rPr>
        <w:br w:type="textWrapping"/>
      </w:r>
      <w:r>
        <w:rPr>
          <w:rFonts w:hint="eastAsia" w:ascii="宋体" w:hAnsi="宋体"/>
          <w:color w:val="000000"/>
          <w:sz w:val="18"/>
          <w:szCs w:val="18"/>
        </w:rPr>
        <w:t>　　（3）但同时，经济全球化也使不少发展中国家带来了巨大的伤害。如1997年东南亚金融危机，现今拉美国家也陷入了严重的经济倒退之中。这些都是国际投机资本和英美新自由主义经济造成的。</w:t>
      </w:r>
    </w:p>
    <w:p>
      <w:pPr>
        <w:ind w:firstLine="360" w:firstLineChars="200"/>
        <w:rPr>
          <w:rFonts w:hint="eastAsia" w:ascii="宋体" w:hAnsi="宋体"/>
          <w:color w:val="000000"/>
          <w:sz w:val="18"/>
          <w:szCs w:val="18"/>
        </w:rPr>
      </w:pPr>
      <w:r>
        <w:rPr>
          <w:rFonts w:ascii="宋体" w:hAnsi="宋体"/>
          <w:color w:val="000000"/>
          <w:sz w:val="18"/>
          <w:szCs w:val="18"/>
        </w:rPr>
        <w:t>材料3</w:t>
      </w:r>
      <w:r>
        <w:rPr>
          <w:rFonts w:hint="eastAsia" w:ascii="宋体" w:hAnsi="宋体"/>
          <w:color w:val="000000"/>
          <w:sz w:val="18"/>
          <w:szCs w:val="18"/>
        </w:rPr>
        <w:t>：“</w:t>
      </w:r>
      <w:r>
        <w:rPr>
          <w:rFonts w:ascii="宋体" w:hAnsi="宋体"/>
          <w:color w:val="000000"/>
          <w:sz w:val="18"/>
          <w:szCs w:val="18"/>
        </w:rPr>
        <w:t>各国应加强经济技术的交流与合作，逐步改变不公正不合理的国际经济秩序，使经济全球化达到共点和共存的目的。</w:t>
      </w:r>
      <w:r>
        <w:rPr>
          <w:rFonts w:hint="eastAsia" w:ascii="宋体" w:hAnsi="宋体"/>
          <w:color w:val="000000"/>
          <w:sz w:val="18"/>
          <w:szCs w:val="18"/>
        </w:rPr>
        <w:t>”</w:t>
      </w:r>
      <w:r>
        <w:rPr>
          <w:rFonts w:hint="eastAsia" w:ascii="楷体_GB2312" w:hAnsi="宋体" w:eastAsia="楷体_GB2312"/>
          <w:color w:val="000000"/>
          <w:sz w:val="18"/>
          <w:szCs w:val="18"/>
        </w:rPr>
        <w:t>（摘自江泽民《在庆祝中国共产党成立八十周年大会上的讲话》）</w:t>
      </w:r>
      <w:r>
        <w:rPr>
          <w:rFonts w:hint="eastAsia" w:ascii="楷体_GB2312" w:hAnsi="宋体" w:eastAsia="楷体_GB2312"/>
          <w:color w:val="000000"/>
          <w:sz w:val="18"/>
          <w:szCs w:val="18"/>
        </w:rPr>
        <w:br w:type="textWrapping"/>
      </w:r>
      <w:r>
        <w:rPr>
          <w:rFonts w:hint="eastAsia" w:ascii="宋体" w:hAnsi="宋体"/>
          <w:color w:val="000000"/>
          <w:sz w:val="18"/>
          <w:szCs w:val="18"/>
        </w:rPr>
        <w:t xml:space="preserve">    根据以上材料分析回答：</w:t>
      </w:r>
    </w:p>
    <w:p>
      <w:pPr>
        <w:ind w:firstLine="360" w:firstLineChars="200"/>
        <w:rPr>
          <w:rFonts w:hint="eastAsia" w:ascii="宋体" w:hAnsi="宋体"/>
          <w:color w:val="000000"/>
          <w:sz w:val="18"/>
          <w:szCs w:val="18"/>
        </w:rPr>
      </w:pPr>
      <w:r>
        <w:rPr>
          <w:rFonts w:hint="eastAsia" w:ascii="宋体" w:hAnsi="宋体"/>
          <w:color w:val="000000"/>
          <w:sz w:val="18"/>
          <w:szCs w:val="18"/>
        </w:rPr>
        <w:t>（1）</w:t>
      </w:r>
      <w:r>
        <w:rPr>
          <w:rFonts w:ascii="宋体" w:hAnsi="宋体"/>
          <w:color w:val="000000"/>
          <w:sz w:val="18"/>
          <w:szCs w:val="18"/>
        </w:rPr>
        <w:t>根据材料1说明经济全球化的原因。</w:t>
      </w:r>
      <w:r>
        <w:rPr>
          <w:rFonts w:ascii="宋体" w:hAnsi="宋体"/>
          <w:color w:val="000000"/>
          <w:sz w:val="18"/>
          <w:szCs w:val="18"/>
        </w:rPr>
        <w:br w:type="textWrapping"/>
      </w:r>
      <w:r>
        <w:rPr>
          <w:rFonts w:hint="eastAsia" w:ascii="宋体" w:hAnsi="宋体"/>
          <w:color w:val="000000"/>
          <w:sz w:val="18"/>
          <w:szCs w:val="18"/>
        </w:rPr>
        <w:t>　　（2）</w:t>
      </w:r>
      <w:r>
        <w:rPr>
          <w:rFonts w:ascii="宋体" w:hAnsi="宋体"/>
          <w:color w:val="000000"/>
          <w:sz w:val="18"/>
          <w:szCs w:val="18"/>
        </w:rPr>
        <w:t>根据材料2分析经济全球化趋势对世界各国经济的影响。</w:t>
      </w:r>
      <w:r>
        <w:rPr>
          <w:rFonts w:ascii="宋体" w:hAnsi="宋体"/>
          <w:color w:val="000000"/>
          <w:sz w:val="18"/>
          <w:szCs w:val="18"/>
        </w:rPr>
        <w:br w:type="textWrapping"/>
      </w:r>
      <w:r>
        <w:rPr>
          <w:rFonts w:hint="eastAsia" w:ascii="宋体" w:hAnsi="宋体"/>
          <w:color w:val="000000"/>
          <w:sz w:val="18"/>
          <w:szCs w:val="18"/>
        </w:rPr>
        <w:t>　　（3）</w:t>
      </w:r>
      <w:r>
        <w:rPr>
          <w:rFonts w:ascii="宋体" w:hAnsi="宋体"/>
          <w:color w:val="000000"/>
          <w:sz w:val="18"/>
          <w:szCs w:val="18"/>
        </w:rPr>
        <w:t>综合材料1、2、3，说明我国面对经济全球化的基本对策。</w:t>
      </w:r>
    </w:p>
    <w:p>
      <w:pPr>
        <w:ind w:firstLine="361" w:firstLineChars="200"/>
        <w:rPr>
          <w:rFonts w:hint="eastAsia" w:ascii="宋体" w:hAnsi="宋体"/>
          <w:color w:val="000000"/>
          <w:sz w:val="18"/>
          <w:szCs w:val="18"/>
        </w:rPr>
      </w:pPr>
      <w:r>
        <w:rPr>
          <w:rFonts w:hint="eastAsia"/>
          <w:b/>
          <w:sz w:val="18"/>
          <w:szCs w:val="18"/>
        </w:rPr>
        <w:t>［参考</w:t>
      </w:r>
      <w:r>
        <w:rPr>
          <w:b/>
          <w:sz w:val="18"/>
          <w:szCs w:val="18"/>
        </w:rPr>
        <w:t>答案要点</w:t>
      </w:r>
      <w:r>
        <w:rPr>
          <w:rFonts w:hint="eastAsia"/>
          <w:b/>
          <w:sz w:val="18"/>
          <w:szCs w:val="18"/>
        </w:rPr>
        <w:t>：］</w:t>
      </w:r>
    </w:p>
    <w:p>
      <w:pPr>
        <w:tabs>
          <w:tab w:val="left" w:pos="900"/>
        </w:tabs>
        <w:ind w:firstLine="360" w:firstLineChars="200"/>
        <w:rPr>
          <w:rFonts w:hint="eastAsia" w:ascii="宋体" w:hAnsi="宋体"/>
          <w:color w:val="000000"/>
          <w:sz w:val="18"/>
          <w:szCs w:val="18"/>
        </w:rPr>
      </w:pPr>
      <w:r>
        <w:rPr>
          <w:rFonts w:hint="eastAsia" w:ascii="宋体" w:hAnsi="宋体"/>
          <w:color w:val="000000"/>
          <w:sz w:val="18"/>
          <w:szCs w:val="18"/>
        </w:rPr>
        <w:t>（1）当今经济全球化是生产国际化的产物，是现代科学技术发展的必然结果，是市场经济规律作用的结果。是国际垄断资本主义追求高额利润的结果。</w:t>
      </w:r>
    </w:p>
    <w:p>
      <w:pPr>
        <w:tabs>
          <w:tab w:val="left" w:pos="900"/>
        </w:tabs>
        <w:ind w:firstLine="360" w:firstLineChars="200"/>
        <w:rPr>
          <w:rFonts w:hint="eastAsia" w:ascii="宋体" w:hAnsi="宋体"/>
          <w:color w:val="000000"/>
          <w:sz w:val="18"/>
          <w:szCs w:val="18"/>
        </w:rPr>
      </w:pPr>
      <w:r>
        <w:rPr>
          <w:rFonts w:hint="eastAsia" w:ascii="宋体" w:hAnsi="宋体"/>
          <w:color w:val="000000"/>
          <w:sz w:val="18"/>
          <w:szCs w:val="18"/>
        </w:rPr>
        <w:t>（2）</w:t>
      </w:r>
      <w:r>
        <w:rPr>
          <w:rFonts w:ascii="宋体" w:hAnsi="宋体"/>
          <w:color w:val="000000"/>
          <w:sz w:val="18"/>
          <w:szCs w:val="18"/>
        </w:rPr>
        <w:t>经济全球化推动着世界经济增长，发达国家和发展中国家都可能从中受益。但在经济全球化进程中，各国的地位和处境是很不相同的。美国从国际资</w:t>
      </w:r>
      <w:r>
        <w:rPr>
          <w:rFonts w:hint="eastAsia" w:ascii="宋体" w:hAnsi="宋体"/>
          <w:color w:val="000000"/>
          <w:sz w:val="18"/>
          <w:szCs w:val="18"/>
        </w:rPr>
        <w:t>本</w:t>
      </w:r>
      <w:r>
        <w:rPr>
          <w:rFonts w:ascii="宋体" w:hAnsi="宋体"/>
          <w:color w:val="000000"/>
          <w:sz w:val="18"/>
          <w:szCs w:val="18"/>
        </w:rPr>
        <w:t>流动中获得巨大收益，而广大发展中国家仍饱受贫穷落后之苦，世界的贫富差距在扩大。</w:t>
      </w:r>
      <w:r>
        <w:rPr>
          <w:rFonts w:hint="eastAsia" w:ascii="宋体" w:hAnsi="宋体"/>
          <w:color w:val="000000"/>
          <w:sz w:val="18"/>
          <w:szCs w:val="18"/>
        </w:rPr>
        <w:t>经济全球化是一把双刃剑。</w:t>
      </w:r>
    </w:p>
    <w:p>
      <w:pPr>
        <w:ind w:firstLine="360" w:firstLineChars="200"/>
        <w:rPr>
          <w:rFonts w:hint="eastAsia" w:ascii="宋体" w:hAnsi="宋体"/>
          <w:color w:val="000000"/>
          <w:sz w:val="18"/>
          <w:szCs w:val="18"/>
        </w:rPr>
      </w:pPr>
      <w:r>
        <w:rPr>
          <w:rFonts w:hint="eastAsia" w:ascii="宋体" w:hAnsi="宋体"/>
          <w:color w:val="000000"/>
          <w:sz w:val="18"/>
          <w:szCs w:val="18"/>
        </w:rPr>
        <w:t>（3）</w:t>
      </w:r>
      <w:r>
        <w:rPr>
          <w:rFonts w:ascii="宋体" w:hAnsi="宋体"/>
          <w:color w:val="000000"/>
          <w:sz w:val="18"/>
          <w:szCs w:val="18"/>
        </w:rPr>
        <w:t xml:space="preserve"> 我国应坚持对外开放的基本国策。充分利用经济全球化为发展中国家提供的机遇，积极参与改变国际经济旧秩序，加强同世界各国的经济技术交流与合作，既促进本国经济的成长，又让合作方获得利益，取得互利和双赢的结果。</w:t>
      </w:r>
    </w:p>
    <w:p>
      <w:pPr>
        <w:pStyle w:val="5"/>
        <w:wordWrap w:val="0"/>
        <w:ind w:firstLine="354" w:firstLineChars="196"/>
        <w:rPr>
          <w:rFonts w:hint="eastAsia" w:hAnsi="宋体"/>
          <w:b/>
          <w:color w:val="000000"/>
          <w:sz w:val="18"/>
          <w:szCs w:val="18"/>
        </w:rPr>
      </w:pPr>
      <w:r>
        <w:rPr>
          <w:rFonts w:hint="eastAsia" w:hAnsi="宋体"/>
          <w:b/>
          <w:color w:val="000000"/>
          <w:sz w:val="18"/>
          <w:szCs w:val="18"/>
        </w:rPr>
        <w:t>3．下面是关于新自由主义的有关材料。</w:t>
      </w:r>
    </w:p>
    <w:p>
      <w:pPr>
        <w:pStyle w:val="5"/>
        <w:wordWrap w:val="0"/>
        <w:ind w:firstLine="360" w:firstLineChars="200"/>
        <w:rPr>
          <w:rFonts w:hint="eastAsia"/>
          <w:sz w:val="18"/>
          <w:szCs w:val="18"/>
        </w:rPr>
      </w:pPr>
      <w:r>
        <w:rPr>
          <w:sz w:val="18"/>
          <w:szCs w:val="18"/>
        </w:rPr>
        <w:t>新自由主义思潮在20世纪80年代，随着英国玛格丽特·撒切尔和美国罗纳德·里根的先后上台而上升为官方经济学，逐渐成为西方国家的主导经济理论。出于适应国际垄断资本主义在全球扩张的需要，在西方发达国家的鼓励和支持下，新自由主义在全世界泛滥起来。一些发展中国家如墨西哥、巴西、阿根廷等不加分析地把新自由主义奉为治国良方，实施新自由主义政策，盲目推行国有资产私有化，解除国家对金融和企业的管制，实行国际自由贸易和金融自由化。结果造成国内两极分化严重，民族工业步履艰难，少数大财团控制了国民经济的命脉，金融危机加大，国民经济脆弱性大大加强，国家经济自主权丧失等等。从1994年的墨西哥金融危机、1999年巴西危机到2001年底的阿根廷经济危机，一场新的拉美金融风暴迅速波及乌拉圭、秘鲁、哥伦比亚和厄瓜多尔等国，过去的所谓样板国家接连倒塌，整个20世纪90年代该地区经济危机不断，不少国家的经济在改革之后都陷入了动荡与混乱之中，给这些国家的人民带来惨痛的灾难</w:t>
      </w:r>
      <w:r>
        <w:rPr>
          <w:rFonts w:hint="eastAsia"/>
          <w:sz w:val="18"/>
          <w:szCs w:val="18"/>
        </w:rPr>
        <w:t>。</w:t>
      </w:r>
    </w:p>
    <w:p>
      <w:pPr>
        <w:pStyle w:val="5"/>
        <w:wordWrap w:val="0"/>
        <w:ind w:firstLine="360" w:firstLineChars="200"/>
        <w:rPr>
          <w:sz w:val="18"/>
          <w:szCs w:val="18"/>
        </w:rPr>
      </w:pPr>
      <w:r>
        <w:rPr>
          <w:sz w:val="18"/>
          <w:szCs w:val="18"/>
        </w:rPr>
        <w:t>拉美国家作为实施新自由主义理论和政策的重灾区，以惨痛的代价检验了新自由主义的理论和政策，所以现在拉美国家已经由原来热衷推行新自由主义学说，转变为批评新自由主义。这种批评不仅是国内范围的，而且是国际范围的。其批判的重点在于揭露新自由主义理论和政策的欺骗性，揭露新自由主义的危害。</w:t>
      </w:r>
    </w:p>
    <w:p>
      <w:pPr>
        <w:ind w:firstLine="352" w:firstLineChars="196"/>
        <w:rPr>
          <w:rFonts w:hint="eastAsia"/>
          <w:sz w:val="18"/>
          <w:szCs w:val="18"/>
        </w:rPr>
      </w:pPr>
      <w:r>
        <w:rPr>
          <w:rFonts w:hint="eastAsia"/>
          <w:sz w:val="18"/>
          <w:szCs w:val="18"/>
        </w:rPr>
        <w:t>根据上述材料分析</w:t>
      </w:r>
      <w:r>
        <w:rPr>
          <w:rFonts w:hint="eastAsia"/>
          <w:bCs/>
          <w:sz w:val="18"/>
          <w:szCs w:val="18"/>
        </w:rPr>
        <w:t>回答</w:t>
      </w:r>
      <w:r>
        <w:rPr>
          <w:rFonts w:hint="eastAsia"/>
          <w:sz w:val="18"/>
          <w:szCs w:val="18"/>
        </w:rPr>
        <w:t>：</w:t>
      </w:r>
    </w:p>
    <w:p>
      <w:pPr>
        <w:pStyle w:val="5"/>
        <w:wordWrap w:val="0"/>
        <w:ind w:firstLine="360" w:firstLineChars="200"/>
        <w:rPr>
          <w:rFonts w:hint="eastAsia"/>
          <w:sz w:val="18"/>
          <w:szCs w:val="18"/>
        </w:rPr>
      </w:pPr>
      <w:r>
        <w:rPr>
          <w:sz w:val="18"/>
          <w:szCs w:val="18"/>
        </w:rPr>
        <w:t>（1）</w:t>
      </w:r>
      <w:r>
        <w:rPr>
          <w:rFonts w:hint="eastAsia"/>
          <w:sz w:val="18"/>
          <w:szCs w:val="18"/>
        </w:rPr>
        <w:t>西方新自由主义经济政策的实质是什么？</w:t>
      </w:r>
      <w:r>
        <w:rPr>
          <w:sz w:val="18"/>
          <w:szCs w:val="18"/>
        </w:rPr>
        <w:t>为什么现在拉美国家已经由热衷推行新自由主义学说，转变为批评新自由主义？</w:t>
      </w:r>
    </w:p>
    <w:p>
      <w:pPr>
        <w:pStyle w:val="5"/>
        <w:wordWrap w:val="0"/>
        <w:ind w:firstLine="360" w:firstLineChars="200"/>
        <w:rPr>
          <w:sz w:val="18"/>
          <w:szCs w:val="18"/>
        </w:rPr>
      </w:pPr>
      <w:r>
        <w:rPr>
          <w:sz w:val="18"/>
          <w:szCs w:val="18"/>
        </w:rPr>
        <w:t>（2）从新自由主义在一些发展中国家造成的实际后果</w:t>
      </w:r>
      <w:r>
        <w:rPr>
          <w:rFonts w:hint="eastAsia"/>
          <w:sz w:val="18"/>
          <w:szCs w:val="18"/>
        </w:rPr>
        <w:t>，给处于全球化进程中的发展中国家的启示有哪些？</w:t>
      </w:r>
    </w:p>
    <w:p>
      <w:pPr>
        <w:pStyle w:val="5"/>
        <w:wordWrap w:val="0"/>
        <w:ind w:firstLine="361" w:firstLineChars="200"/>
        <w:rPr>
          <w:rFonts w:hint="eastAsia"/>
          <w:sz w:val="18"/>
          <w:szCs w:val="18"/>
        </w:rPr>
      </w:pPr>
      <w:r>
        <w:rPr>
          <w:rFonts w:hint="eastAsia"/>
          <w:b/>
          <w:sz w:val="18"/>
          <w:szCs w:val="18"/>
        </w:rPr>
        <w:t>［参考</w:t>
      </w:r>
      <w:r>
        <w:rPr>
          <w:b/>
          <w:sz w:val="18"/>
          <w:szCs w:val="18"/>
        </w:rPr>
        <w:t>答案要点</w:t>
      </w:r>
      <w:r>
        <w:rPr>
          <w:rFonts w:hint="eastAsia"/>
          <w:b/>
          <w:sz w:val="18"/>
          <w:szCs w:val="18"/>
        </w:rPr>
        <w:t>：］</w:t>
      </w:r>
    </w:p>
    <w:p>
      <w:pPr>
        <w:pStyle w:val="5"/>
        <w:wordWrap w:val="0"/>
        <w:ind w:firstLine="360" w:firstLineChars="200"/>
        <w:rPr>
          <w:rFonts w:hint="eastAsia"/>
          <w:sz w:val="18"/>
          <w:szCs w:val="18"/>
        </w:rPr>
      </w:pPr>
      <w:r>
        <w:rPr>
          <w:sz w:val="18"/>
          <w:szCs w:val="18"/>
        </w:rPr>
        <w:t>（1）</w:t>
      </w:r>
      <w:r>
        <w:rPr>
          <w:rFonts w:hint="eastAsia"/>
          <w:sz w:val="18"/>
          <w:szCs w:val="18"/>
        </w:rPr>
        <w:t>新自由主义经济政策的实质在于：它是资本主义国际垄断资本在新的历史条件下在全世界范围内获取剩余价值最大化的工具，是他们蒙骗在国际经济格局中处于不利地位、又渴望发展经济的广大发展中国家的舆论宣传及意识形态工具。</w:t>
      </w:r>
    </w:p>
    <w:p>
      <w:pPr>
        <w:pStyle w:val="5"/>
        <w:wordWrap w:val="0"/>
        <w:ind w:firstLine="360" w:firstLineChars="200"/>
        <w:rPr>
          <w:rFonts w:hint="eastAsia"/>
          <w:sz w:val="18"/>
          <w:szCs w:val="18"/>
        </w:rPr>
      </w:pPr>
      <w:r>
        <w:rPr>
          <w:sz w:val="18"/>
          <w:szCs w:val="18"/>
        </w:rPr>
        <w:t>因为以新自由主义为指导的改革在拉美发展中国家造成了恶劣的后果，促使其国内两极分化严重，民族工业步履艰难，少数大财团控制国民经济命脉，国民经济脆弱，国家经济自主权丧失等等，导致这些国家陷入严重的动荡与混乱，给这些国家的人民带来惨痛的灾难。实践表明，新自由主义并不是发展中国家的治国良方，而是西方发达国家有意设置的圈套，是发展中国家的死亡陷阱。</w:t>
      </w:r>
    </w:p>
    <w:p>
      <w:pPr>
        <w:pStyle w:val="5"/>
        <w:wordWrap w:val="0"/>
        <w:ind w:firstLine="360" w:firstLineChars="200"/>
        <w:rPr>
          <w:rFonts w:hint="eastAsia"/>
          <w:sz w:val="18"/>
          <w:szCs w:val="18"/>
        </w:rPr>
      </w:pPr>
      <w:r>
        <w:rPr>
          <w:rFonts w:hint="eastAsia"/>
          <w:sz w:val="18"/>
          <w:szCs w:val="18"/>
        </w:rPr>
        <w:t>（</w:t>
      </w:r>
      <w:r>
        <w:rPr>
          <w:sz w:val="18"/>
          <w:szCs w:val="18"/>
        </w:rPr>
        <w:t>2</w:t>
      </w:r>
      <w:r>
        <w:rPr>
          <w:rFonts w:hint="eastAsia"/>
          <w:sz w:val="18"/>
          <w:szCs w:val="18"/>
        </w:rPr>
        <w:t>）新自由主义在广大发展中国家失败对于发展中国而言具有深刻地启示意义：要坚决进行改革和实验；积极维护国家边境的独立和利益，在保持独立的同时实现经济增长；不断积累与资本主义发达国家相抗衡的力量。我们对资本的本性要有清醒地认识，在吸收人类一切优秀文明成果为我所用的同时，一定要坚决抵制新自由主义等西方别有用心的经济政策和意识形态的腐蚀和入侵。</w:t>
      </w:r>
    </w:p>
    <w:p>
      <w:pPr>
        <w:ind w:firstLine="361" w:firstLineChars="200"/>
        <w:rPr>
          <w:rFonts w:hint="eastAsia" w:ascii="宋体" w:hAnsi="宋体"/>
          <w:b/>
          <w:sz w:val="18"/>
          <w:szCs w:val="18"/>
        </w:rPr>
      </w:pPr>
      <w:r>
        <w:rPr>
          <w:rFonts w:hint="eastAsia" w:ascii="宋体" w:hAnsi="宋体"/>
          <w:b/>
          <w:sz w:val="18"/>
          <w:szCs w:val="18"/>
        </w:rPr>
        <w:t>4．下列是一组关于南北国家贫富差距扩大的材料。</w:t>
      </w:r>
    </w:p>
    <w:p>
      <w:pPr>
        <w:ind w:firstLine="360" w:firstLineChars="200"/>
        <w:rPr>
          <w:rFonts w:hint="eastAsia" w:ascii="宋体" w:hAnsi="宋体"/>
          <w:sz w:val="18"/>
          <w:szCs w:val="18"/>
        </w:rPr>
      </w:pPr>
      <w:r>
        <w:rPr>
          <w:rFonts w:hint="eastAsia" w:ascii="宋体" w:hAnsi="宋体"/>
          <w:sz w:val="18"/>
          <w:szCs w:val="18"/>
        </w:rPr>
        <w:t>材料1：有关统计资料表明，40年前，全世界最富的人口和最穷的人口人均收入的比值是30︰1，而现在已上升到74︰1，目前联合国成员国中有48个最不发达国家，而30年前仅20有余。</w:t>
      </w:r>
      <w:r>
        <w:rPr>
          <w:rFonts w:hint="eastAsia" w:ascii="楷体_GB2312" w:hAnsi="宋体" w:eastAsia="楷体_GB2312"/>
          <w:sz w:val="18"/>
          <w:szCs w:val="18"/>
        </w:rPr>
        <w:t>（摘自《人民日报》2000年9月8日）</w:t>
      </w:r>
    </w:p>
    <w:p>
      <w:pPr>
        <w:ind w:firstLine="270" w:firstLineChars="150"/>
        <w:rPr>
          <w:rFonts w:hint="eastAsia" w:ascii="宋体" w:hAnsi="宋体"/>
          <w:sz w:val="18"/>
          <w:szCs w:val="18"/>
        </w:rPr>
      </w:pPr>
      <w:r>
        <w:rPr>
          <w:rFonts w:hint="eastAsia" w:ascii="宋体" w:hAnsi="宋体"/>
          <w:sz w:val="18"/>
          <w:szCs w:val="18"/>
        </w:rPr>
        <w:t>材料2：现在，南北差距问题、贫富问题越来越突出。发达国家与发展中国家在科技发展水平上存在的严重不平等，更加大了南北差距。信息技术的发展，促进了信息产业的迅速成长，也带动了经济增长。但这种增长及其带来的利益主要集中在发达国家。全世界大量贫困人口还没有享受到信息技术发展的实惠。</w:t>
      </w:r>
      <w:r>
        <w:rPr>
          <w:rFonts w:hint="eastAsia" w:ascii="楷体_GB2312" w:hAnsi="宋体" w:eastAsia="楷体_GB2312"/>
          <w:sz w:val="18"/>
          <w:szCs w:val="18"/>
        </w:rPr>
        <w:t>（摘自《人民日报》 2000年8月6日）</w:t>
      </w:r>
    </w:p>
    <w:p>
      <w:pPr>
        <w:rPr>
          <w:rFonts w:hint="eastAsia" w:ascii="宋体" w:hAnsi="宋体"/>
          <w:sz w:val="18"/>
          <w:szCs w:val="18"/>
        </w:rPr>
      </w:pPr>
      <w:r>
        <w:rPr>
          <w:rFonts w:hint="eastAsia" w:ascii="宋体" w:hAnsi="宋体"/>
          <w:sz w:val="18"/>
          <w:szCs w:val="18"/>
        </w:rPr>
        <w:t xml:space="preserve">    材料3：当代资本主义的发展不仅依赖于第三世界国家的廉价资源，而且离不开第三世界的廉价劳动力、廉价市场和廉价商品。这种不平等交换造成了贫富的两极分化，占世界人口17％的24个工业化国家拥有世界生产总值的79％，而占世界人口83％的发展中国家仅占世界生产总值的21％。第三世界国家外债高达2﹒5万亿美元。有13亿人生活在世界上最贫穷的国家，每天人均收入不足1美元，8亿人忍受着饥饿，8000万人完全不能享受医疗服务，超过2﹒6亿的人不能上学。</w:t>
      </w:r>
    </w:p>
    <w:p>
      <w:pPr>
        <w:ind w:firstLine="360" w:firstLineChars="200"/>
        <w:rPr>
          <w:rFonts w:hint="eastAsia" w:ascii="宋体" w:hAnsi="宋体"/>
          <w:sz w:val="18"/>
          <w:szCs w:val="18"/>
        </w:rPr>
      </w:pPr>
      <w:r>
        <w:rPr>
          <w:rFonts w:hint="eastAsia" w:ascii="宋体" w:hAnsi="宋体"/>
          <w:sz w:val="18"/>
          <w:szCs w:val="18"/>
        </w:rPr>
        <w:t>材料4：当前经济全球化的发展还很不平衡。在过去20年间，全球对外投资增长了6倍，但都在发达国家之间。与此同时，经济全球化使南北之间的贫富差距拉大，根据联合国1999年的统计，在过去30年间，最不发达国家的数量从25个增加到49个；世界绝对贫困人口从5年前的10亿增加到现在的12亿；工业口化国家与30个最穷国家的人均收入相差至少70倍；世界上3个最富有的人的财富，超过了60个穷国国民生产总值之和……</w:t>
      </w:r>
    </w:p>
    <w:p>
      <w:pPr>
        <w:ind w:firstLine="360" w:firstLineChars="200"/>
        <w:rPr>
          <w:rFonts w:hint="eastAsia" w:ascii="宋体" w:hAnsi="宋体"/>
          <w:sz w:val="18"/>
          <w:szCs w:val="18"/>
        </w:rPr>
      </w:pPr>
      <w:r>
        <w:rPr>
          <w:rFonts w:hint="eastAsia" w:ascii="宋体" w:hAnsi="宋体"/>
          <w:sz w:val="18"/>
          <w:szCs w:val="18"/>
        </w:rPr>
        <w:t>因此，经济全球化进程使全球性社会公正问题更显突出。经济全球化进程导致了一定</w:t>
      </w:r>
    </w:p>
    <w:p>
      <w:pPr>
        <w:rPr>
          <w:rFonts w:hint="eastAsia" w:ascii="宋体" w:hAnsi="宋体"/>
          <w:sz w:val="18"/>
          <w:szCs w:val="18"/>
        </w:rPr>
      </w:pPr>
      <w:r>
        <w:rPr>
          <w:rFonts w:hint="eastAsia" w:ascii="宋体" w:hAnsi="宋体"/>
          <w:sz w:val="18"/>
          <w:szCs w:val="18"/>
        </w:rPr>
        <w:t>范围内南北差距的扩大和某些国家和地区的边缘化，甚至也引起发达国家内部一些非优势</w:t>
      </w:r>
    </w:p>
    <w:p>
      <w:pPr>
        <w:rPr>
          <w:rFonts w:hint="eastAsia" w:ascii="宋体" w:hAnsi="宋体"/>
          <w:sz w:val="18"/>
          <w:szCs w:val="18"/>
        </w:rPr>
      </w:pPr>
      <w:r>
        <w:rPr>
          <w:rFonts w:hint="eastAsia" w:ascii="宋体" w:hAnsi="宋体"/>
          <w:sz w:val="18"/>
          <w:szCs w:val="18"/>
        </w:rPr>
        <w:t>产业的反弹。看来，经济全球化进程必须有人文理念的指导，必须注意其发展中的平衡性</w:t>
      </w:r>
    </w:p>
    <w:p>
      <w:pPr>
        <w:rPr>
          <w:rFonts w:hint="eastAsia" w:ascii="宋体" w:hAnsi="宋体"/>
          <w:sz w:val="18"/>
          <w:szCs w:val="18"/>
        </w:rPr>
      </w:pPr>
      <w:r>
        <w:rPr>
          <w:rFonts w:hint="eastAsia" w:ascii="宋体" w:hAnsi="宋体"/>
          <w:sz w:val="18"/>
          <w:szCs w:val="18"/>
        </w:rPr>
        <w:t>和公正性问题。在“什么样的经济全球化”的课题前，建立公正合理的国际经济新秩序的</w:t>
      </w:r>
    </w:p>
    <w:p>
      <w:pPr>
        <w:rPr>
          <w:rFonts w:hint="eastAsia" w:ascii="宋体" w:hAnsi="宋体"/>
          <w:sz w:val="18"/>
          <w:szCs w:val="18"/>
        </w:rPr>
      </w:pPr>
      <w:r>
        <w:rPr>
          <w:rFonts w:hint="eastAsia" w:ascii="宋体" w:hAnsi="宋体"/>
          <w:sz w:val="18"/>
          <w:szCs w:val="18"/>
        </w:rPr>
        <w:t>任务更加迫切。</w:t>
      </w:r>
    </w:p>
    <w:p>
      <w:pPr>
        <w:ind w:firstLine="360" w:firstLineChars="200"/>
        <w:rPr>
          <w:rFonts w:hint="eastAsia"/>
          <w:sz w:val="18"/>
          <w:szCs w:val="18"/>
        </w:rPr>
      </w:pPr>
      <w:r>
        <w:rPr>
          <w:rFonts w:hint="eastAsia"/>
          <w:sz w:val="18"/>
          <w:szCs w:val="18"/>
        </w:rPr>
        <w:t>根据上述材料分析</w:t>
      </w:r>
      <w:r>
        <w:rPr>
          <w:rFonts w:hint="eastAsia"/>
          <w:bCs/>
          <w:sz w:val="18"/>
          <w:szCs w:val="18"/>
        </w:rPr>
        <w:t>回答</w:t>
      </w:r>
      <w:r>
        <w:rPr>
          <w:rFonts w:hint="eastAsia"/>
          <w:sz w:val="18"/>
          <w:szCs w:val="18"/>
        </w:rPr>
        <w:t>：</w:t>
      </w:r>
    </w:p>
    <w:p>
      <w:pPr>
        <w:rPr>
          <w:rFonts w:hint="eastAsia" w:ascii="宋体" w:hAnsi="宋体"/>
          <w:sz w:val="18"/>
          <w:szCs w:val="18"/>
        </w:rPr>
      </w:pPr>
      <w:r>
        <w:rPr>
          <w:rFonts w:hint="eastAsia" w:ascii="宋体" w:hAnsi="宋体"/>
          <w:sz w:val="18"/>
          <w:szCs w:val="18"/>
        </w:rPr>
        <w:t xml:space="preserve">    （1）发达资本主义国家同发展中国家之间经济关系的特征和实质是什么？</w:t>
      </w:r>
    </w:p>
    <w:p>
      <w:pPr>
        <w:ind w:firstLine="360" w:firstLineChars="200"/>
        <w:rPr>
          <w:rFonts w:hint="eastAsia" w:ascii="宋体" w:hAnsi="宋体"/>
          <w:sz w:val="18"/>
          <w:szCs w:val="18"/>
        </w:rPr>
      </w:pPr>
      <w:r>
        <w:rPr>
          <w:rFonts w:hint="eastAsia" w:ascii="宋体" w:hAnsi="宋体"/>
          <w:sz w:val="18"/>
          <w:szCs w:val="18"/>
        </w:rPr>
        <w:t>（2）发展中国家贫穷落后以及发达国家差距进一步扩大的根本原因是什么？</w:t>
      </w:r>
    </w:p>
    <w:p>
      <w:pPr>
        <w:ind w:firstLine="361" w:firstLineChars="200"/>
        <w:rPr>
          <w:rFonts w:hint="eastAsia" w:ascii="宋体" w:hAnsi="宋体"/>
          <w:b/>
          <w:sz w:val="18"/>
          <w:szCs w:val="18"/>
        </w:rPr>
      </w:pPr>
      <w:r>
        <w:rPr>
          <w:rFonts w:hint="eastAsia" w:ascii="宋体" w:hAnsi="宋体" w:cs="Tahoma"/>
          <w:b/>
          <w:color w:val="333333"/>
          <w:sz w:val="18"/>
          <w:szCs w:val="18"/>
        </w:rPr>
        <w:t>［参考</w:t>
      </w:r>
      <w:r>
        <w:rPr>
          <w:rFonts w:ascii="宋体" w:hAnsi="宋体" w:cs="Tahoma"/>
          <w:b/>
          <w:color w:val="333333"/>
          <w:sz w:val="18"/>
          <w:szCs w:val="18"/>
        </w:rPr>
        <w:t>答案要点</w:t>
      </w:r>
      <w:r>
        <w:rPr>
          <w:rFonts w:hint="eastAsia" w:ascii="宋体" w:hAnsi="宋体" w:cs="Tahoma"/>
          <w:b/>
          <w:color w:val="333333"/>
          <w:sz w:val="18"/>
          <w:szCs w:val="18"/>
        </w:rPr>
        <w:t>：］</w:t>
      </w:r>
    </w:p>
    <w:p>
      <w:pPr>
        <w:ind w:firstLine="360" w:firstLineChars="200"/>
        <w:rPr>
          <w:rFonts w:hint="eastAsia"/>
          <w:sz w:val="18"/>
          <w:szCs w:val="18"/>
        </w:rPr>
      </w:pPr>
      <w:r>
        <w:rPr>
          <w:rFonts w:hint="eastAsia"/>
          <w:sz w:val="18"/>
          <w:szCs w:val="18"/>
        </w:rPr>
        <w:t>（1）由于西方发达国家推行新的经济殖民主义，即以“经济兼并”为基础的殖民主义，大多数发展中国家仍要遭受发达国家的剥削和控制，这是战后发达资本主义国家与发展中国家关系中的本质特征。发达国家同发展中国家之间经济关系的实质是剥削与反剥削、控制与反控制的关系。（2）发展中国家贫穷落后的历史根源是资本主义列强推行老殖民主义。发展中国家与发达国家贫富差距的扩大，从根本上说，是由旧的不合理的国际经济秩序造成的，是西方发达资本主义国家继续推行新殖民主义的结果。</w:t>
      </w:r>
    </w:p>
    <w:p>
      <w:pPr>
        <w:ind w:left="435"/>
        <w:rPr>
          <w:rFonts w:hint="eastAsia"/>
          <w:b/>
          <w:sz w:val="18"/>
          <w:szCs w:val="18"/>
        </w:rPr>
      </w:pPr>
      <w:r>
        <w:rPr>
          <w:rFonts w:hint="eastAsia"/>
          <w:b/>
          <w:sz w:val="18"/>
          <w:szCs w:val="18"/>
        </w:rPr>
        <w:t>5．下面是关于跨国公司与国际垄断资本的材料。</w:t>
      </w:r>
    </w:p>
    <w:p>
      <w:pPr>
        <w:ind w:firstLine="372" w:firstLineChars="207"/>
        <w:rPr>
          <w:rFonts w:hint="eastAsia"/>
          <w:sz w:val="18"/>
          <w:szCs w:val="18"/>
        </w:rPr>
      </w:pPr>
      <w:r>
        <w:rPr>
          <w:rFonts w:hint="eastAsia"/>
          <w:sz w:val="18"/>
          <w:szCs w:val="18"/>
        </w:rPr>
        <w:t>第二次世界大战之后，作为国际直接投资和生产国际化的载体——跨国公司有了急剧而广泛的发展。目前，全球的跨国公司大约有6</w:t>
      </w:r>
      <w:r>
        <w:rPr>
          <w:rFonts w:hint="eastAsia" w:ascii="宋体" w:hAnsi="宋体"/>
          <w:sz w:val="18"/>
          <w:szCs w:val="18"/>
        </w:rPr>
        <w:t>.</w:t>
      </w:r>
      <w:r>
        <w:rPr>
          <w:rFonts w:hint="eastAsia"/>
          <w:sz w:val="18"/>
          <w:szCs w:val="18"/>
        </w:rPr>
        <w:t>5万家，拥有大约85万家国外分支机构。1990年分支机构的雇员约有2400万人，销售额约19万亿美元，到2001年，雇员约有5400万人，2001年销售额上升了两倍多。跨国公司分支机构的GDP和出口量目前分别占全球GDP的十分之一和全球出品量的三分之一。</w:t>
      </w:r>
    </w:p>
    <w:p>
      <w:pPr>
        <w:rPr>
          <w:rFonts w:hint="eastAsia" w:ascii="楷体_GB2312" w:eastAsia="楷体_GB2312"/>
          <w:sz w:val="18"/>
          <w:szCs w:val="18"/>
        </w:rPr>
      </w:pPr>
      <w:r>
        <w:rPr>
          <w:rFonts w:hint="eastAsia"/>
          <w:sz w:val="18"/>
          <w:szCs w:val="18"/>
        </w:rPr>
        <w:t xml:space="preserve">    这些跨国公司前300家跨国公司大约控制着世界四分之一的资金，一般大跨国公司的年销售额可与大部分国家的国内生产总值相比。例如，三井与通用电气法国分公司的销售额加在一起，要超过丹麦、葡萄牙、土耳其的国内生产总值之和，比整个撒哈拉沙漠以南非洲地区的国内生产总值还要多5000千亿美元。</w:t>
      </w:r>
      <w:r>
        <w:rPr>
          <w:rFonts w:hint="eastAsia" w:ascii="楷体_GB2312" w:eastAsia="楷体_GB2312"/>
          <w:sz w:val="18"/>
          <w:szCs w:val="18"/>
        </w:rPr>
        <w:t>（主要参考《2002年世界投资报告：跨国公司与出口竞争力》，2002年9月）</w:t>
      </w:r>
    </w:p>
    <w:p>
      <w:pPr>
        <w:ind w:left="435"/>
        <w:rPr>
          <w:rFonts w:hint="eastAsia"/>
          <w:sz w:val="18"/>
          <w:szCs w:val="18"/>
        </w:rPr>
      </w:pPr>
      <w:r>
        <w:rPr>
          <w:rFonts w:hint="eastAsia"/>
          <w:sz w:val="18"/>
          <w:szCs w:val="18"/>
        </w:rPr>
        <w:t>根据以上材料分析回答：</w:t>
      </w:r>
    </w:p>
    <w:p>
      <w:pPr>
        <w:ind w:left="435"/>
        <w:rPr>
          <w:rFonts w:hint="eastAsia"/>
          <w:sz w:val="18"/>
          <w:szCs w:val="18"/>
        </w:rPr>
      </w:pPr>
      <w:r>
        <w:rPr>
          <w:rFonts w:hint="eastAsia"/>
          <w:sz w:val="18"/>
          <w:szCs w:val="18"/>
        </w:rPr>
        <w:t>（1）跨国公司在经济全球化中的作用？</w:t>
      </w:r>
    </w:p>
    <w:p>
      <w:pPr>
        <w:ind w:firstLine="360" w:firstLineChars="200"/>
        <w:rPr>
          <w:rFonts w:hint="eastAsia"/>
          <w:sz w:val="18"/>
          <w:szCs w:val="18"/>
        </w:rPr>
      </w:pPr>
      <w:r>
        <w:rPr>
          <w:rFonts w:hint="eastAsia"/>
          <w:sz w:val="18"/>
          <w:szCs w:val="18"/>
        </w:rPr>
        <w:t>（2）跨国公司对发展中国家经济的发展有何利弊？</w:t>
      </w:r>
    </w:p>
    <w:p>
      <w:pPr>
        <w:ind w:firstLine="361" w:firstLineChars="200"/>
        <w:rPr>
          <w:rFonts w:hint="eastAsia"/>
          <w:b/>
          <w:sz w:val="18"/>
          <w:szCs w:val="18"/>
        </w:rPr>
      </w:pPr>
      <w:r>
        <w:rPr>
          <w:rFonts w:hint="eastAsia"/>
          <w:b/>
          <w:sz w:val="18"/>
          <w:szCs w:val="18"/>
        </w:rPr>
        <w:t>［参考答案要点：］</w:t>
      </w:r>
    </w:p>
    <w:p>
      <w:pPr>
        <w:ind w:firstLine="372" w:firstLineChars="207"/>
        <w:rPr>
          <w:rFonts w:hint="eastAsia"/>
          <w:sz w:val="18"/>
          <w:szCs w:val="18"/>
        </w:rPr>
      </w:pPr>
      <w:r>
        <w:rPr>
          <w:rFonts w:hint="eastAsia"/>
          <w:sz w:val="18"/>
          <w:szCs w:val="18"/>
        </w:rPr>
        <w:t>（1）跨国公司在经济全球中的主要作用表现在：第一，跨国作为经济全球化的载体，促进了资本主义世界经济的发展；第二，在调节资本主义生产关系的同时，也加深了资本主义各种矛盾；第三，对资本主义世界经济的发展产生着一定的负面影响。（2）跨国公司在发展中国家的直接投资，在一定程度上缓解了发展中国家资金不足和技术落后状况，促进了发展中国家产业技术的改造和民族经济的发展。但它对发展中国家的民族经济也产生了巨大冲击和严峻挑战。</w:t>
      </w:r>
    </w:p>
    <w:p>
      <w:pPr>
        <w:ind w:firstLine="360" w:firstLineChars="200"/>
        <w:rPr>
          <w:rFonts w:hint="eastAsia"/>
          <w:sz w:val="18"/>
          <w:szCs w:val="18"/>
        </w:rPr>
      </w:pPr>
    </w:p>
    <w:p>
      <w:pPr>
        <w:rPr>
          <w:rFonts w:hint="eastAsia" w:ascii="宋体" w:hAnsi="宋体"/>
          <w:color w:val="000000"/>
          <w:sz w:val="18"/>
          <w:szCs w:val="18"/>
        </w:rPr>
      </w:pPr>
    </w:p>
    <w:p>
      <w:pPr>
        <w:rPr>
          <w:rFonts w:hint="eastAsia" w:ascii="宋体" w:hAnsi="宋体"/>
          <w:color w:val="000000"/>
          <w:sz w:val="18"/>
          <w:szCs w:val="18"/>
        </w:rPr>
      </w:pPr>
    </w:p>
    <w:p>
      <w:pPr>
        <w:adjustRightInd w:val="0"/>
        <w:snapToGrid w:val="0"/>
        <w:jc w:val="center"/>
        <w:rPr>
          <w:rFonts w:hint="eastAsia"/>
          <w:b/>
          <w:sz w:val="18"/>
          <w:szCs w:val="18"/>
        </w:rPr>
      </w:pPr>
      <w:r>
        <w:rPr>
          <w:rFonts w:hint="eastAsia" w:ascii="黑体" w:hAnsi="宋体" w:eastAsia="黑体"/>
          <w:b/>
          <w:color w:val="FF0000"/>
          <w:sz w:val="18"/>
          <w:szCs w:val="18"/>
        </w:rPr>
        <w:t xml:space="preserve">第六章  </w:t>
      </w:r>
      <w:r>
        <w:rPr>
          <w:rFonts w:ascii="黑体" w:hAnsi="宋体" w:eastAsia="黑体"/>
          <w:b/>
          <w:color w:val="FF0000"/>
          <w:sz w:val="18"/>
          <w:szCs w:val="18"/>
        </w:rPr>
        <w:t>社会主义社会及其发展</w:t>
      </w:r>
    </w:p>
    <w:p>
      <w:pPr>
        <w:autoSpaceDE w:val="0"/>
        <w:autoSpaceDN w:val="0"/>
        <w:adjustRightInd w:val="0"/>
        <w:ind w:firstLine="89" w:firstLineChars="49"/>
        <w:jc w:val="left"/>
        <w:rPr>
          <w:rFonts w:ascii="宋体" w:cs="宋体"/>
          <w:caps/>
          <w:sz w:val="18"/>
          <w:szCs w:val="18"/>
        </w:rPr>
      </w:pPr>
      <w:r>
        <w:rPr>
          <w:rFonts w:hint="eastAsia" w:ascii="宋体" w:hAnsi="宋体"/>
          <w:b/>
          <w:sz w:val="18"/>
          <w:szCs w:val="18"/>
        </w:rPr>
        <w:t>三、辨析题(</w:t>
      </w:r>
      <w:r>
        <w:rPr>
          <w:rFonts w:hint="eastAsia" w:ascii="楷体_GB2312" w:hAnsi="宋体" w:eastAsia="楷体_GB2312"/>
          <w:b/>
          <w:sz w:val="18"/>
          <w:szCs w:val="18"/>
        </w:rPr>
        <w:t>要求对所给出命题或观点进行辨别、分析，观点正确，言之成理。</w:t>
      </w:r>
      <w:r>
        <w:rPr>
          <w:rFonts w:hint="eastAsia" w:ascii="宋体" w:hAnsi="宋体"/>
          <w:b/>
          <w:sz w:val="18"/>
          <w:szCs w:val="18"/>
        </w:rPr>
        <w:t>)</w:t>
      </w:r>
    </w:p>
    <w:p>
      <w:pPr>
        <w:ind w:firstLine="360" w:firstLineChars="200"/>
        <w:rPr>
          <w:rFonts w:hint="eastAsia"/>
          <w:sz w:val="18"/>
          <w:szCs w:val="18"/>
        </w:rPr>
      </w:pPr>
      <w:r>
        <w:rPr>
          <w:rFonts w:hint="eastAsia"/>
          <w:sz w:val="18"/>
          <w:szCs w:val="18"/>
        </w:rPr>
        <w:t>1．空想社会主义是历史上进步的思想体系，但不是科学的体系。</w:t>
      </w:r>
    </w:p>
    <w:p>
      <w:pPr>
        <w:ind w:firstLine="360" w:firstLineChars="200"/>
        <w:rPr>
          <w:rFonts w:hint="eastAsia"/>
          <w:sz w:val="18"/>
          <w:szCs w:val="18"/>
        </w:rPr>
      </w:pPr>
      <w:r>
        <w:rPr>
          <w:rFonts w:hint="eastAsia"/>
          <w:sz w:val="18"/>
          <w:szCs w:val="18"/>
        </w:rPr>
        <w:t>2．经济文化相对落后的国家可以先于发达资本主义国家进入社会主义，并没有背离社会发展的基本规律。</w:t>
      </w:r>
    </w:p>
    <w:p>
      <w:pPr>
        <w:ind w:firstLine="360" w:firstLineChars="200"/>
        <w:rPr>
          <w:rFonts w:hint="eastAsia"/>
          <w:sz w:val="18"/>
          <w:szCs w:val="18"/>
        </w:rPr>
      </w:pPr>
      <w:r>
        <w:rPr>
          <w:rFonts w:hint="eastAsia"/>
          <w:sz w:val="18"/>
          <w:szCs w:val="18"/>
        </w:rPr>
        <w:t>3．全球化对于社会主义发展是一把“双刃剑”。</w:t>
      </w:r>
    </w:p>
    <w:p>
      <w:pPr>
        <w:ind w:firstLine="360" w:firstLineChars="200"/>
        <w:rPr>
          <w:rFonts w:hint="eastAsia"/>
          <w:sz w:val="18"/>
          <w:szCs w:val="18"/>
        </w:rPr>
      </w:pPr>
      <w:r>
        <w:rPr>
          <w:rFonts w:hint="eastAsia"/>
          <w:sz w:val="18"/>
          <w:szCs w:val="18"/>
        </w:rPr>
        <w:t>4．苏东剧变的原因在于西方发达国家实施的和平演变政策。</w:t>
      </w:r>
    </w:p>
    <w:p>
      <w:pPr>
        <w:ind w:firstLine="360" w:firstLineChars="200"/>
        <w:rPr>
          <w:rFonts w:hint="eastAsia"/>
          <w:sz w:val="18"/>
          <w:szCs w:val="18"/>
        </w:rPr>
      </w:pPr>
      <w:r>
        <w:rPr>
          <w:rFonts w:hint="eastAsia"/>
          <w:sz w:val="18"/>
          <w:szCs w:val="18"/>
        </w:rPr>
        <w:t>5．无产阶级专政是历史上从未有过的新型政权，新就新在它是工人阶级的国家政权。</w:t>
      </w:r>
    </w:p>
    <w:p>
      <w:pPr>
        <w:ind w:firstLine="360" w:firstLineChars="200"/>
        <w:rPr>
          <w:rFonts w:hint="eastAsia"/>
          <w:sz w:val="18"/>
          <w:szCs w:val="18"/>
        </w:rPr>
      </w:pPr>
      <w:r>
        <w:rPr>
          <w:rFonts w:hint="eastAsia"/>
          <w:sz w:val="18"/>
          <w:szCs w:val="18"/>
        </w:rPr>
        <w:t>6．科学社会主义理论是工人阶级的思想体系，在工人运动中自然产生。</w:t>
      </w:r>
    </w:p>
    <w:p>
      <w:pPr>
        <w:ind w:firstLine="361" w:firstLineChars="200"/>
        <w:rPr>
          <w:rFonts w:hint="eastAsia"/>
          <w:b/>
          <w:sz w:val="18"/>
          <w:szCs w:val="18"/>
        </w:rPr>
      </w:pPr>
      <w:r>
        <w:rPr>
          <w:rFonts w:hint="eastAsia"/>
          <w:b/>
          <w:sz w:val="18"/>
          <w:szCs w:val="18"/>
        </w:rPr>
        <w:t>［参考答案要点：］</w:t>
      </w:r>
    </w:p>
    <w:p>
      <w:pPr>
        <w:ind w:firstLine="361" w:firstLineChars="200"/>
        <w:rPr>
          <w:rFonts w:hint="eastAsia"/>
          <w:sz w:val="18"/>
          <w:szCs w:val="18"/>
        </w:rPr>
      </w:pPr>
      <w:r>
        <w:rPr>
          <w:rFonts w:hint="eastAsia"/>
          <w:b/>
          <w:sz w:val="18"/>
          <w:szCs w:val="18"/>
        </w:rPr>
        <w:t>1．答案要点：</w:t>
      </w:r>
      <w:r>
        <w:rPr>
          <w:rFonts w:hint="eastAsia"/>
          <w:sz w:val="18"/>
          <w:szCs w:val="18"/>
        </w:rPr>
        <w:t>正确。空想社会主义是历史上进步的思想体系，但不是科学的思想体系。第一、空想社会主义特别是19世纪的三大空想社会主义对资本主义进行了尖锐的批判，对未来社会提出了合理的设想，因而具有一定的历史进步性。第二、由于空想社会主义在理论上的缺陷是从唯心主义历史观出发，不了解社会发展的客观规律；他们不是把未来社会看作是历史发展的必然结果，而是看作是绝对理性和正义的表现；他们不了解无产阶级的历史使命，找不到实现社会变革的阶级力量，其理想只能是空想。</w:t>
      </w:r>
    </w:p>
    <w:p>
      <w:pPr>
        <w:ind w:firstLine="361" w:firstLineChars="200"/>
        <w:rPr>
          <w:rFonts w:hint="eastAsia"/>
          <w:sz w:val="18"/>
          <w:szCs w:val="18"/>
        </w:rPr>
      </w:pPr>
      <w:r>
        <w:rPr>
          <w:rFonts w:hint="eastAsia"/>
          <w:b/>
          <w:sz w:val="18"/>
          <w:szCs w:val="18"/>
        </w:rPr>
        <w:t>2．答案要点：</w:t>
      </w:r>
      <w:r>
        <w:rPr>
          <w:rFonts w:hint="eastAsia"/>
          <w:sz w:val="18"/>
          <w:szCs w:val="18"/>
        </w:rPr>
        <w:t>正确。第一、用历史辩证法的观点来看，生产力对生产关系的决定作用既是绝对的，又是相对的。从整个人类社会发展的历史进程看，生产力和生产关系的关系不能够长期背离。但是如果从社会历史发展的某个阶段来看，则又会出现参差不齐、相互交错的现象，它的发展是线性与非线性的统一。第二、当时的俄国和后来的中国，虽然落后，但也是相对落后，而不是绝对落后。当时俄国的资本主义已经有了一定的发展，其工业生产力水平在总体上居于世界的位次上。就旧中国而言，在封建社会的母体中已经孕育了资本主义生产方式，这就为落后国家“超越”资本主义的充分发展阶段提供了物质上的可能性。所以，从这个意义上来说，社会主义在比较落后的国家变为现实，并没有违背生产关系一定要适合生产力状况的规律。</w:t>
      </w:r>
    </w:p>
    <w:p>
      <w:pPr>
        <w:ind w:firstLine="361" w:firstLineChars="200"/>
        <w:rPr>
          <w:rFonts w:hint="eastAsia"/>
          <w:sz w:val="18"/>
          <w:szCs w:val="18"/>
        </w:rPr>
      </w:pPr>
      <w:r>
        <w:rPr>
          <w:rFonts w:hint="eastAsia"/>
          <w:b/>
          <w:sz w:val="18"/>
          <w:szCs w:val="18"/>
        </w:rPr>
        <w:t>3．答案要点：</w:t>
      </w:r>
      <w:r>
        <w:rPr>
          <w:rFonts w:hint="eastAsia"/>
          <w:sz w:val="18"/>
          <w:szCs w:val="18"/>
        </w:rPr>
        <w:t>正确。全球化的进程对社会主义的发展既有积极的效应，又不可避免地会带来负面的影响；既有难得的机遇，又面临严峻的挑战。一方面，第一、全球化为当代社会主义的发展提供了相对宽松和有利的外部环境。第二、全球化进一步显示出社会主义巨大力量，有利于社会主义国家的威望和国际地位的提升。第三、全球化打破了禁锢人们的思维方式，促进了人们的思想解放和价值观念的更新。另一方面，它又不可避免地对社会主义的发展带来巨大的压力和严峻的挑战。第一、全球化给社会主义国家的安全特别是经济发展和经济安全带来威胁和挑战。第二、全球化给社会主义的意识形态和文化发展带来巨大压力和冲击。第三、全球化背景下西方发达国家推行的霸权主义和强权政治，使社会主义国家面临挑战。社会主义国家面对全球化，机遇与挑战并存，希望与风险同在。我们对这两个方面都要有清醒的认识。</w:t>
      </w:r>
    </w:p>
    <w:p>
      <w:pPr>
        <w:ind w:firstLine="361" w:firstLineChars="200"/>
        <w:rPr>
          <w:rFonts w:hint="eastAsia"/>
          <w:sz w:val="18"/>
          <w:szCs w:val="18"/>
        </w:rPr>
      </w:pPr>
      <w:r>
        <w:rPr>
          <w:rFonts w:hint="eastAsia"/>
          <w:b/>
          <w:sz w:val="18"/>
          <w:szCs w:val="18"/>
        </w:rPr>
        <w:t>4．答案要点：</w:t>
      </w:r>
      <w:r>
        <w:rPr>
          <w:rFonts w:hint="eastAsia"/>
          <w:sz w:val="18"/>
          <w:szCs w:val="18"/>
        </w:rPr>
        <w:t>西方发达国家实施的和平演变政策只是苏东剧变的外部原因。</w:t>
      </w:r>
      <w:r>
        <w:rPr>
          <w:rFonts w:hint="eastAsia" w:ascii="宋体" w:hAnsi="宋体"/>
          <w:color w:val="000000"/>
          <w:sz w:val="18"/>
          <w:szCs w:val="18"/>
        </w:rPr>
        <w:t>20世纪八九十年代发生的苏联和东欧剧变，这些社会主义国家从改革到演变，最后酿成历史性悲剧，导致世界社会主义运动出现严重挫折，一个极其重要的原因，就是在思想文化领域放弃了马克思主义的指导地位，各种反对社会主义、反对马克思主义、反对共产党领导的错误思潮蔓延滋长，肆无忌惮地向社会主义进攻，最后导致苏联和东欧国家改革的失败，导致共产党的垮台和社会主义制度的覆灭。在一定程度上说，苏东剧变是由于这些国家的共产党放弃了马克思主义的指导地位、形形色色的反马克思主义的思潮大肆泛滥的结果。这个沉痛的历史教训，我们必须永远记取。</w:t>
      </w:r>
    </w:p>
    <w:p>
      <w:pPr>
        <w:ind w:firstLine="361" w:firstLineChars="200"/>
        <w:rPr>
          <w:rFonts w:hint="eastAsia"/>
          <w:sz w:val="18"/>
          <w:szCs w:val="18"/>
        </w:rPr>
      </w:pPr>
      <w:r>
        <w:rPr>
          <w:rFonts w:hint="eastAsia"/>
          <w:b/>
          <w:sz w:val="18"/>
          <w:szCs w:val="18"/>
        </w:rPr>
        <w:t>5．答案要点：</w:t>
      </w:r>
      <w:r>
        <w:rPr>
          <w:rFonts w:hint="eastAsia" w:ascii="宋体" w:hAnsi="宋体"/>
          <w:sz w:val="18"/>
          <w:szCs w:val="18"/>
        </w:rPr>
        <w:t>无产阶级专政是历史上从未有过的新型政权，是新型民主和新型专政的国家的统一。它新就新在对绝大多数人实行民主，只对极少数剥削者实行专政。尽管无产阶级专政不可避免地要采用革命暴力，保护社会主义国家的安全和稳定以及人民群众的正常生活，但是无产阶级专政的更重要的职能是对大多数人实行最广泛的民主，并且在民主与法制建设中逐步完善社会主义国家的职能。所以，列宁把无产阶级专政又称作“无产阶级民主制”，就是突出其发展民主的职能。实行人民民主，是社会主义制度的重要特征。无产阶级民主即人民民主和专政两个方面互为条件、互相结合。随着专政职能的逐渐缩小，民主职能逐步扩大，社会主义民主政治得到充分发展，最后作为国家制度的民主也将归于消亡。无产阶级专政也是发展社会主义民主的需要和结果。马克思在总结巴黎公社的经验时提出了一个著名的观点：国家是社会的公仆，人民是社会的主人。从某种意义上说这是巴黎公社的本质，因为它把几千年来阶级社会颠倒的历史真正地颠倒过来了。马克思总结巴黎公社经验所提出的这一伟大思想，对于巩固无产阶级专政、建设社会主义具有深远的历史意义和现实意义。</w:t>
      </w:r>
    </w:p>
    <w:p>
      <w:pPr>
        <w:ind w:firstLine="266" w:firstLineChars="147"/>
        <w:rPr>
          <w:sz w:val="18"/>
          <w:szCs w:val="18"/>
        </w:rPr>
      </w:pPr>
      <w:r>
        <w:rPr>
          <w:rFonts w:hint="eastAsia"/>
          <w:b/>
          <w:sz w:val="18"/>
          <w:szCs w:val="18"/>
        </w:rPr>
        <w:t>6．答案要点：</w:t>
      </w:r>
      <w:r>
        <w:rPr>
          <w:sz w:val="18"/>
          <w:szCs w:val="18"/>
        </w:rPr>
        <w:t>无产阶级政党是科学社会主义理论同工人运动相结合的产物。这二者的结合是通过把科学社会主义理论从外部向工人运动灌输而实现的。科学社会主义是工人阶级的思想体系，是工人阶级根本利益的理论表现</w:t>
      </w:r>
      <w:r>
        <w:rPr>
          <w:color w:val="000000"/>
          <w:sz w:val="18"/>
          <w:szCs w:val="18"/>
        </w:rPr>
        <w:t>，但它不是也不</w:t>
      </w:r>
      <w:r>
        <w:rPr>
          <w:rFonts w:hint="eastAsia"/>
          <w:color w:val="000000"/>
          <w:sz w:val="18"/>
          <w:szCs w:val="18"/>
        </w:rPr>
        <w:t>会</w:t>
      </w:r>
      <w:r>
        <w:rPr>
          <w:color w:val="000000"/>
          <w:sz w:val="18"/>
          <w:szCs w:val="18"/>
        </w:rPr>
        <w:t>从自发的工人运动中产生出来。</w:t>
      </w:r>
      <w:r>
        <w:rPr>
          <w:sz w:val="18"/>
          <w:szCs w:val="18"/>
        </w:rPr>
        <w:t>它是由已经提高到从理论上认识整个历史运动这一水平的有产阶级的知识分子创造出来，从外部灌输到工人运动中去的。自发的工人运动不但不能产生科学社会主义，而且不可避免地会受资产阶级思想体系的控制。</w:t>
      </w:r>
    </w:p>
    <w:p>
      <w:pPr>
        <w:pStyle w:val="5"/>
        <w:ind w:firstLine="420"/>
        <w:rPr>
          <w:sz w:val="18"/>
          <w:szCs w:val="18"/>
        </w:rPr>
      </w:pPr>
      <w:r>
        <w:rPr>
          <w:sz w:val="18"/>
          <w:szCs w:val="18"/>
        </w:rPr>
        <w:t>在科学社会主义产生以前，工人阶级只能作为一个自在的阶级而行动。但是工人群众又不可能像马克思恩格斯那样去进行艰苦的创造性的科学研究，不可能对人类所创造的一切思想成果都进行认真地审查、批判和继承。工人们既没有这样的时间、精力和条件，更没有承担这种任务所必需的知识水平。所以，单靠自己的力量不能产生出科学社会主义。</w:t>
      </w:r>
    </w:p>
    <w:p>
      <w:pPr>
        <w:ind w:firstLine="360" w:firstLineChars="200"/>
        <w:rPr>
          <w:rFonts w:hint="eastAsia"/>
          <w:sz w:val="18"/>
          <w:szCs w:val="18"/>
        </w:rPr>
      </w:pPr>
    </w:p>
    <w:p>
      <w:pPr>
        <w:ind w:firstLine="361" w:firstLineChars="200"/>
        <w:rPr>
          <w:rFonts w:hint="eastAsia"/>
          <w:b/>
          <w:sz w:val="18"/>
          <w:szCs w:val="18"/>
        </w:rPr>
      </w:pPr>
      <w:r>
        <w:rPr>
          <w:rFonts w:hint="eastAsia"/>
          <w:b/>
          <w:sz w:val="18"/>
          <w:szCs w:val="18"/>
        </w:rPr>
        <w:t>四、论述题</w:t>
      </w:r>
    </w:p>
    <w:p>
      <w:pPr>
        <w:ind w:firstLine="360" w:firstLineChars="200"/>
        <w:rPr>
          <w:rFonts w:hint="eastAsia"/>
          <w:sz w:val="18"/>
          <w:szCs w:val="18"/>
        </w:rPr>
      </w:pPr>
      <w:r>
        <w:rPr>
          <w:rFonts w:hint="eastAsia"/>
          <w:sz w:val="18"/>
          <w:szCs w:val="18"/>
        </w:rPr>
        <w:t>1．结合20世纪世界社会主义运动的理论和实践，论述社会主义制度的巨大贡献和历史经验。</w:t>
      </w:r>
    </w:p>
    <w:p>
      <w:pPr>
        <w:ind w:firstLine="360" w:firstLineChars="200"/>
        <w:rPr>
          <w:rFonts w:hint="eastAsia"/>
          <w:sz w:val="18"/>
          <w:szCs w:val="18"/>
        </w:rPr>
      </w:pPr>
      <w:r>
        <w:rPr>
          <w:rFonts w:hint="eastAsia"/>
          <w:sz w:val="18"/>
          <w:szCs w:val="18"/>
        </w:rPr>
        <w:t>2．从理论和实践相结合的角度，论述经济全球化给当代社会主义带来的机遇和挑战。</w:t>
      </w:r>
    </w:p>
    <w:p>
      <w:pPr>
        <w:ind w:firstLine="360" w:firstLineChars="200"/>
        <w:rPr>
          <w:rFonts w:hint="eastAsia"/>
          <w:sz w:val="18"/>
          <w:szCs w:val="18"/>
        </w:rPr>
      </w:pPr>
      <w:r>
        <w:rPr>
          <w:rFonts w:hint="eastAsia"/>
          <w:sz w:val="18"/>
          <w:szCs w:val="18"/>
        </w:rPr>
        <w:t xml:space="preserve">3．如何理解经济、文化相对落后的国家先于发达资本主义国家进入社会主义的历史必然性？ </w:t>
      </w:r>
    </w:p>
    <w:p>
      <w:pPr>
        <w:ind w:firstLine="360" w:firstLineChars="200"/>
        <w:rPr>
          <w:rFonts w:hint="eastAsia"/>
          <w:sz w:val="18"/>
          <w:szCs w:val="18"/>
        </w:rPr>
      </w:pPr>
      <w:r>
        <w:rPr>
          <w:rFonts w:hint="eastAsia"/>
          <w:sz w:val="18"/>
          <w:szCs w:val="18"/>
        </w:rPr>
        <w:t>4．试论社会主义制度的建立和发展必须坚持马克思主义的思想指导。</w:t>
      </w:r>
    </w:p>
    <w:p>
      <w:pPr>
        <w:ind w:firstLine="361" w:firstLineChars="200"/>
        <w:rPr>
          <w:rFonts w:hint="eastAsia"/>
          <w:b/>
          <w:sz w:val="18"/>
          <w:szCs w:val="18"/>
        </w:rPr>
      </w:pPr>
      <w:r>
        <w:rPr>
          <w:rFonts w:hint="eastAsia"/>
          <w:b/>
          <w:sz w:val="18"/>
          <w:szCs w:val="18"/>
        </w:rPr>
        <w:t>［参考答案要点：］</w:t>
      </w:r>
    </w:p>
    <w:p>
      <w:pPr>
        <w:ind w:firstLine="435"/>
        <w:rPr>
          <w:rFonts w:hint="eastAsia"/>
          <w:sz w:val="18"/>
          <w:szCs w:val="18"/>
        </w:rPr>
      </w:pPr>
      <w:r>
        <w:rPr>
          <w:rFonts w:hint="eastAsia"/>
          <w:b/>
          <w:sz w:val="18"/>
          <w:szCs w:val="18"/>
        </w:rPr>
        <w:t>1．答案要点:</w:t>
      </w:r>
      <w:r>
        <w:rPr>
          <w:rFonts w:hint="eastAsia"/>
          <w:sz w:val="18"/>
          <w:szCs w:val="18"/>
        </w:rPr>
        <w:t xml:space="preserve"> （1）20世纪的社会主义制度对人类社会历史作出了巨大的历史贡献。第一、社会主义开始作为一种新的社会制度发挥历史作用。第二、社会主义的存在及其在经济、政治、军事上的影响，成为世界上一种制约资本主义的主导因素，在很大程度上遏制了资本主义在全世界的扩张，并改变了世界的政治格局。第三、社会主义力量坚定地支持被压迫民族和被压迫人民，推动着世界和平与发展的时代潮流。第四、社会主义在当代世界获得了广泛的影响和认同。</w:t>
      </w:r>
    </w:p>
    <w:p>
      <w:pPr>
        <w:ind w:firstLine="435"/>
        <w:rPr>
          <w:rFonts w:hint="eastAsia"/>
          <w:sz w:val="18"/>
          <w:szCs w:val="18"/>
        </w:rPr>
      </w:pPr>
      <w:r>
        <w:rPr>
          <w:rFonts w:hint="eastAsia"/>
          <w:sz w:val="18"/>
          <w:szCs w:val="18"/>
        </w:rPr>
        <w:t>（2）由于社会主义还很不成熟，尚处于幼年时期，所以在前进中也出现了难以避免的严重挫折，在实践中留下了诸多值得反思的经验和教训。它们主要是：20世纪的社会主义实践使人们对社会主义有了更具体、更符合实际的认识；社会主义制度必须毫不动摇地坚持无产阶级专政；工人阶级取得政权后，必须大力发展生产力；必须坚持社会主义改革，不断促进社会主义制度的完善和发展；社会主义必须建立高度的民主，没有民主就没有社会主义；必须加强意识形态的工作，正确认识和处理意识形态领域的斗争，牢固树立马克思主义在意识形态领域的指导地位，等等。</w:t>
      </w:r>
    </w:p>
    <w:p>
      <w:pPr>
        <w:ind w:firstLine="435"/>
        <w:rPr>
          <w:rFonts w:hint="eastAsia"/>
          <w:sz w:val="18"/>
          <w:szCs w:val="18"/>
        </w:rPr>
      </w:pPr>
      <w:r>
        <w:rPr>
          <w:rFonts w:hint="eastAsia"/>
          <w:b/>
          <w:sz w:val="18"/>
          <w:szCs w:val="18"/>
        </w:rPr>
        <w:t>2．答案要点:</w:t>
      </w:r>
      <w:r>
        <w:rPr>
          <w:rFonts w:hint="eastAsia"/>
          <w:sz w:val="18"/>
          <w:szCs w:val="18"/>
        </w:rPr>
        <w:t xml:space="preserve"> 全球化的进程对社会主义发展的机遇是：第一、全球化为当代社会主义的发展提供了相对宽松和有利的外部环境。第二、全球化进一步显示出社会主义巨大力量，有利于社会主义国家的威望和国际地位的提升。第三、全球化打破了禁锢人们的思维方式，促进了人们的思想解放和价值观念的更新。</w:t>
      </w:r>
    </w:p>
    <w:p>
      <w:pPr>
        <w:ind w:firstLine="435"/>
        <w:rPr>
          <w:rFonts w:hint="eastAsia"/>
          <w:sz w:val="18"/>
          <w:szCs w:val="18"/>
        </w:rPr>
      </w:pPr>
      <w:r>
        <w:rPr>
          <w:rFonts w:hint="eastAsia"/>
          <w:sz w:val="18"/>
          <w:szCs w:val="18"/>
        </w:rPr>
        <w:t>全球化的进程对社会主义发展的机遇是：第一、全球化给社会主义国家的安全特别是经济发展和经济安全带来威胁和挑战。第二、全球化给社会主义的意识形态和文化发展带来巨大压力和冲击。第三、全球化背景下西方发达国家推行的霸权主义和强权政治，使社会主义国家面临挑战。</w:t>
      </w:r>
    </w:p>
    <w:p>
      <w:pPr>
        <w:pStyle w:val="5"/>
        <w:ind w:firstLine="420"/>
        <w:rPr>
          <w:sz w:val="18"/>
          <w:szCs w:val="18"/>
        </w:rPr>
      </w:pPr>
      <w:r>
        <w:rPr>
          <w:rFonts w:hint="eastAsia"/>
          <w:b/>
          <w:sz w:val="18"/>
          <w:szCs w:val="18"/>
        </w:rPr>
        <w:t>3．答案要点：</w:t>
      </w:r>
      <w:r>
        <w:rPr>
          <w:sz w:val="18"/>
          <w:szCs w:val="18"/>
        </w:rPr>
        <w:t xml:space="preserve">经济文化相对落后的国家可以先于发达资本主义国家进入社会主义，并没有背离社会历史发展的基本规律，即生产关系一定要适合生产力状况的规律。  </w:t>
      </w:r>
      <w:r>
        <w:rPr>
          <w:rFonts w:hint="eastAsia"/>
          <w:sz w:val="18"/>
          <w:szCs w:val="18"/>
        </w:rPr>
        <w:t>就</w:t>
      </w:r>
      <w:r>
        <w:rPr>
          <w:sz w:val="18"/>
          <w:szCs w:val="18"/>
        </w:rPr>
        <w:t>当时的俄国和后来的中国，虽然落后，但也是相对落后，而不是绝对落后。当时俄国的资本主义已经有了一定的发展，其工业生产力水平在总体上居于世界的位次上。所以，从这个意义上说，社会主义在比较落后的国家变为现实，并没有违背生产关系一定要适合生产力状况的规律。否则，抛开历史辩证法，用简单化的公式去解释复杂的社会历史现象，历史就会永远是斯芬克斯之谜。</w:t>
      </w:r>
    </w:p>
    <w:p>
      <w:pPr>
        <w:pStyle w:val="5"/>
        <w:rPr>
          <w:sz w:val="18"/>
          <w:szCs w:val="18"/>
        </w:rPr>
      </w:pPr>
      <w:r>
        <w:rPr>
          <w:sz w:val="18"/>
          <w:szCs w:val="18"/>
        </w:rPr>
        <w:t xml:space="preserve">   同时，社会的变革最终是通过社会革命实现的。社会革命的发生则是各种社会历史因素交互作用的结果。其中，社会主义革命的主体无产阶级及其政党的觉悟程度和组织程度对于社会的变革具有极其重要的作用。从这个观点来看，当时的俄国和后来的中国，革命的主观条件都已经发展得比较成熟。所以在无产阶级及其政党的领导下，可以首先夺取政权取得社会主义革命的胜利，然后自上而下地凭借无产阶级政权的力量，剥夺剥夺者，组织社会主义的经济建设，这同样符合社会历史发展的规律。</w:t>
      </w:r>
    </w:p>
    <w:p>
      <w:pPr>
        <w:ind w:firstLine="420"/>
        <w:rPr>
          <w:rFonts w:hint="eastAsia" w:ascii="宋体"/>
          <w:sz w:val="18"/>
          <w:szCs w:val="18"/>
        </w:rPr>
      </w:pPr>
      <w:r>
        <w:rPr>
          <w:rFonts w:hint="eastAsia"/>
          <w:b/>
          <w:sz w:val="18"/>
          <w:szCs w:val="18"/>
        </w:rPr>
        <w:t>4．答案要点：</w:t>
      </w:r>
      <w:r>
        <w:rPr>
          <w:rFonts w:hint="eastAsia" w:ascii="宋体"/>
          <w:sz w:val="18"/>
          <w:szCs w:val="18"/>
        </w:rPr>
        <w:t>自马克思主义诞生后的一百多年间，世界形势发生了翻天覆地的变化。社会主义在20世纪的胜利和发展，证明了马克思主义真理的伟大力量。我们仍处在从十月革命开始的由资本主义向社会主义过渡的伟大时代。这个大时代到来的必然性，是由马克思恩格斯创立的科学社会主义理论首先论证的。今天，世界的现实发展和可预见的趋势并没有超出马克思主义所揭示的社会基本规律。马克思主义的基本原理都被实践反复证明是正确的，至今仍然是我们的行动指南。当前国际风云变幻莫测，社会主义建设中的新情况、新问题层出不穷，我们仍然需要依据马克思主义的立场、观点和方法来观察和分析形势，作出正确的抉择。</w:t>
      </w:r>
    </w:p>
    <w:p>
      <w:pPr>
        <w:ind w:firstLine="420"/>
        <w:rPr>
          <w:rFonts w:hint="eastAsia" w:ascii="宋体" w:hAnsi="宋体"/>
          <w:color w:val="000000"/>
          <w:sz w:val="18"/>
          <w:szCs w:val="18"/>
        </w:rPr>
      </w:pPr>
      <w:r>
        <w:rPr>
          <w:rFonts w:hint="eastAsia" w:ascii="宋体" w:hAnsi="宋体"/>
          <w:color w:val="000000"/>
          <w:sz w:val="18"/>
          <w:szCs w:val="18"/>
        </w:rPr>
        <w:t xml:space="preserve">马克思主义的科学性和革命性、阶级性和真理性、阶级性和人民性是统一的。马克思主义是科学，代表着无产阶级和广大劳动人民的根本利益和长远利益，是唤醒人民群众摆脱剥削和贫困，建设社会主义、走向共同富裕的思想武器。历史证明，社会主义制度的建立和发展，都必须始终坚持马克思主义的指导地位。否则，就会出问题，20世纪八九十年代发生的苏联和东欧剧变就是一个极其深刻的教训。 </w:t>
      </w:r>
    </w:p>
    <w:p>
      <w:pPr>
        <w:ind w:firstLine="360" w:firstLineChars="200"/>
        <w:rPr>
          <w:rFonts w:hint="eastAsia"/>
          <w:sz w:val="18"/>
          <w:szCs w:val="18"/>
        </w:rPr>
      </w:pPr>
    </w:p>
    <w:p>
      <w:pPr>
        <w:ind w:firstLine="361" w:firstLineChars="200"/>
        <w:rPr>
          <w:rFonts w:hint="eastAsia"/>
          <w:b/>
          <w:sz w:val="18"/>
          <w:szCs w:val="18"/>
        </w:rPr>
      </w:pPr>
      <w:r>
        <w:rPr>
          <w:rFonts w:hint="eastAsia"/>
          <w:b/>
          <w:sz w:val="18"/>
          <w:szCs w:val="18"/>
        </w:rPr>
        <w:t>五、材料分析题</w:t>
      </w:r>
    </w:p>
    <w:p>
      <w:pPr>
        <w:ind w:firstLine="420"/>
        <w:rPr>
          <w:rFonts w:hint="eastAsia" w:ascii="宋体" w:hAnsi="宋体"/>
          <w:b/>
          <w:color w:val="000000"/>
          <w:sz w:val="18"/>
          <w:szCs w:val="18"/>
        </w:rPr>
      </w:pPr>
      <w:r>
        <w:rPr>
          <w:rFonts w:hint="eastAsia" w:ascii="宋体" w:hAnsi="宋体"/>
          <w:b/>
          <w:color w:val="000000"/>
          <w:sz w:val="18"/>
          <w:szCs w:val="18"/>
        </w:rPr>
        <w:t>1．下面是有关苏东剧变的一组材料。</w:t>
      </w:r>
    </w:p>
    <w:p>
      <w:pPr>
        <w:ind w:firstLine="420"/>
        <w:rPr>
          <w:rFonts w:ascii="宋体" w:hAnsi="宋体"/>
          <w:color w:val="000000"/>
          <w:sz w:val="18"/>
          <w:szCs w:val="18"/>
        </w:rPr>
      </w:pPr>
      <w:r>
        <w:rPr>
          <w:rFonts w:ascii="宋体" w:hAnsi="宋体"/>
          <w:color w:val="000000"/>
          <w:sz w:val="18"/>
          <w:szCs w:val="18"/>
        </w:rPr>
        <w:t>材料1</w:t>
      </w:r>
      <w:r>
        <w:rPr>
          <w:rFonts w:hint="eastAsia" w:ascii="宋体" w:hAnsi="宋体"/>
          <w:color w:val="000000"/>
          <w:sz w:val="18"/>
          <w:szCs w:val="18"/>
        </w:rPr>
        <w:t>：</w:t>
      </w:r>
      <w:r>
        <w:rPr>
          <w:rFonts w:ascii="宋体" w:hAnsi="宋体"/>
          <w:color w:val="000000"/>
          <w:sz w:val="18"/>
          <w:szCs w:val="18"/>
        </w:rPr>
        <w:t>20世纪80年代末90年代初，东欧剧变、苏联解体，社会主义遭受重大挫折。对此西方思想界的保守派纷纷著书重新审视西方</w:t>
      </w:r>
      <w:r>
        <w:rPr>
          <w:rFonts w:hint="eastAsia" w:ascii="宋体" w:hAnsi="宋体"/>
          <w:color w:val="000000"/>
          <w:sz w:val="18"/>
          <w:szCs w:val="18"/>
        </w:rPr>
        <w:t>“</w:t>
      </w:r>
      <w:r>
        <w:rPr>
          <w:rFonts w:ascii="宋体" w:hAnsi="宋体"/>
          <w:color w:val="000000"/>
          <w:sz w:val="18"/>
          <w:szCs w:val="18"/>
        </w:rPr>
        <w:t>胜利</w:t>
      </w:r>
      <w:r>
        <w:rPr>
          <w:rFonts w:hint="eastAsia" w:ascii="宋体" w:hAnsi="宋体"/>
          <w:color w:val="000000"/>
          <w:sz w:val="18"/>
          <w:szCs w:val="18"/>
        </w:rPr>
        <w:t>”</w:t>
      </w:r>
      <w:r>
        <w:rPr>
          <w:rFonts w:ascii="宋体" w:hAnsi="宋体"/>
          <w:color w:val="000000"/>
          <w:sz w:val="18"/>
          <w:szCs w:val="18"/>
        </w:rPr>
        <w:t>的历史原因和人类历史发展道路。美国学者弗朗西斯·福山的《历史的终结及最后之人》便是这种背景的产物。福山在书中提出：自由民主目前已及于全球的不同地区与文化，成为惟一一贯的政治憧憬对象。</w:t>
      </w:r>
    </w:p>
    <w:p>
      <w:pPr>
        <w:ind w:firstLine="420"/>
        <w:rPr>
          <w:rFonts w:ascii="宋体" w:hAnsi="宋体"/>
          <w:color w:val="000000"/>
          <w:sz w:val="18"/>
          <w:szCs w:val="18"/>
        </w:rPr>
      </w:pPr>
      <w:r>
        <w:rPr>
          <w:rFonts w:ascii="宋体" w:hAnsi="宋体"/>
          <w:color w:val="000000"/>
          <w:sz w:val="18"/>
          <w:szCs w:val="18"/>
        </w:rPr>
        <w:t>材料2</w:t>
      </w:r>
      <w:r>
        <w:rPr>
          <w:rFonts w:hint="eastAsia" w:ascii="宋体" w:hAnsi="宋体"/>
          <w:color w:val="000000"/>
          <w:sz w:val="18"/>
          <w:szCs w:val="18"/>
        </w:rPr>
        <w:t>：邓小平指出：“一些国家出现严重曲折，社会主义好像被削弱了，但人民经受锻炼，从中吸收教训，将促使社会主义向着更加健康的方向发展。”</w:t>
      </w:r>
      <w:r>
        <w:rPr>
          <w:rFonts w:hint="eastAsia" w:ascii="楷体_GB2312" w:hAnsi="宋体" w:eastAsia="楷体_GB2312"/>
          <w:color w:val="000000"/>
          <w:sz w:val="18"/>
          <w:szCs w:val="18"/>
        </w:rPr>
        <w:t>（《邓小平文选》第3卷，人民出版社1993年版，第383页）</w:t>
      </w:r>
      <w:r>
        <w:rPr>
          <w:rFonts w:hint="eastAsia" w:ascii="宋体" w:hAnsi="宋体"/>
          <w:color w:val="000000"/>
          <w:sz w:val="18"/>
          <w:szCs w:val="18"/>
        </w:rPr>
        <w:t>“不坚持社会主义，不改革开放，不发展经济，不改善人民生活，只能是死路一条。”</w:t>
      </w:r>
      <w:r>
        <w:rPr>
          <w:rFonts w:hint="eastAsia" w:ascii="楷体_GB2312" w:hAnsi="宋体" w:eastAsia="楷体_GB2312"/>
          <w:color w:val="000000"/>
          <w:sz w:val="18"/>
          <w:szCs w:val="18"/>
        </w:rPr>
        <w:t>（《邓小平文选》第3卷，人民出版社1993年版，第370页）</w:t>
      </w:r>
    </w:p>
    <w:p>
      <w:pPr>
        <w:ind w:firstLine="420"/>
        <w:rPr>
          <w:rFonts w:hint="eastAsia" w:ascii="宋体" w:hAnsi="宋体"/>
          <w:color w:val="000000"/>
          <w:sz w:val="18"/>
          <w:szCs w:val="18"/>
        </w:rPr>
      </w:pPr>
      <w:r>
        <w:rPr>
          <w:rFonts w:hint="eastAsia" w:ascii="宋体" w:hAnsi="宋体"/>
          <w:color w:val="000000"/>
          <w:sz w:val="18"/>
          <w:szCs w:val="18"/>
        </w:rPr>
        <w:t>根据以上材料分析回答：</w:t>
      </w:r>
    </w:p>
    <w:p>
      <w:pPr>
        <w:ind w:firstLine="420"/>
        <w:rPr>
          <w:rFonts w:hint="eastAsia" w:ascii="宋体" w:hAnsi="宋体"/>
          <w:color w:val="000000"/>
          <w:sz w:val="18"/>
          <w:szCs w:val="18"/>
        </w:rPr>
      </w:pPr>
      <w:r>
        <w:rPr>
          <w:rFonts w:hint="eastAsia" w:ascii="宋体" w:hAnsi="宋体"/>
          <w:color w:val="000000"/>
          <w:sz w:val="18"/>
          <w:szCs w:val="18"/>
        </w:rPr>
        <w:t>（1）怎样理解经济文化相对落后的国家建设社会主义的艰巨性和长期性？</w:t>
      </w:r>
    </w:p>
    <w:p>
      <w:pPr>
        <w:ind w:firstLine="420"/>
        <w:rPr>
          <w:rFonts w:hint="eastAsia" w:ascii="宋体" w:hAnsi="宋体"/>
          <w:color w:val="000000"/>
          <w:sz w:val="18"/>
          <w:szCs w:val="18"/>
        </w:rPr>
      </w:pPr>
      <w:r>
        <w:rPr>
          <w:rFonts w:hint="eastAsia" w:ascii="宋体" w:hAnsi="宋体"/>
          <w:color w:val="000000"/>
          <w:sz w:val="18"/>
          <w:szCs w:val="18"/>
        </w:rPr>
        <w:t>（2）如何认识马克思主义关于共产主义的设想与今天的社会主义现实之间的关系？</w:t>
      </w:r>
    </w:p>
    <w:p>
      <w:pPr>
        <w:ind w:firstLine="420"/>
        <w:rPr>
          <w:rFonts w:hint="eastAsia" w:ascii="宋体" w:hAnsi="宋体"/>
          <w:b/>
          <w:color w:val="000000"/>
          <w:sz w:val="18"/>
          <w:szCs w:val="18"/>
        </w:rPr>
      </w:pPr>
      <w:r>
        <w:rPr>
          <w:rFonts w:hint="eastAsia" w:ascii="宋体" w:hAnsi="宋体"/>
          <w:b/>
          <w:color w:val="000000"/>
          <w:sz w:val="18"/>
          <w:szCs w:val="18"/>
        </w:rPr>
        <w:t>［参考答案要点：］</w:t>
      </w:r>
    </w:p>
    <w:p>
      <w:pPr>
        <w:ind w:firstLine="420"/>
        <w:rPr>
          <w:rFonts w:hint="eastAsia" w:ascii="宋体" w:hAnsi="宋体"/>
          <w:color w:val="000000"/>
          <w:sz w:val="18"/>
          <w:szCs w:val="18"/>
        </w:rPr>
      </w:pPr>
      <w:r>
        <w:rPr>
          <w:rFonts w:hint="eastAsia" w:ascii="宋体" w:hAnsi="宋体"/>
          <w:color w:val="000000"/>
          <w:sz w:val="18"/>
          <w:szCs w:val="18"/>
        </w:rPr>
        <w:t>（1）无产阶级及其政党在经济文化比较落后的国家取得政权，建立起了崭新的社会主义制度，这是历史的巨大进步。但是，由于受到生产力发展状况、经济基础和上层建筑发展状况的制约，受到国际环境的严峻挑战等，这些国家建设社会主义必然具有艰巨性和长期性。主要原因是：第一，生产力发展状况的制约。第二，经济基础和上层建筑发展状况的制约。第三，国际环境的严峻挑战。第四，工人阶级执政党对社会主义发展道路的探索和对社会主义建设规律的认识，需要一个长期的艰苦的过程。对于经济文化比较落后的国家社会主义建设的艰巨性和长期性，必须有充分的估计。</w:t>
      </w:r>
    </w:p>
    <w:p>
      <w:pPr>
        <w:ind w:firstLine="420"/>
        <w:rPr>
          <w:rFonts w:hint="eastAsia" w:ascii="宋体" w:hAnsi="宋体"/>
          <w:color w:val="000000"/>
          <w:sz w:val="18"/>
          <w:szCs w:val="18"/>
        </w:rPr>
      </w:pPr>
      <w:r>
        <w:rPr>
          <w:rFonts w:hint="eastAsia" w:ascii="宋体" w:hAnsi="宋体"/>
          <w:color w:val="000000"/>
          <w:sz w:val="18"/>
          <w:szCs w:val="18"/>
        </w:rPr>
        <w:t>（2）今天社会主义在发展中出现曲折是由以下因素决定的：第一，社会主义作为新生事物，其成长不会一帆风顺。第二，社会主义的基本矛盾推动社会发展，是作为一个过程而展开的，人们对它的认识也有一个逐渐发展的过程。第三，经济全球化对于社会主义的发展既有机遇又有挑战。但是，社会主义在曲折中前进是任何力量都不能扭转的历史趋势。这是因为，社会主义制度从根本上克服了生产资料所有制对生产力发展的束缚，为生产力的发展提供了广阔的前景；社会主义符合广大人民的利益和愿望，能够得到人民的拥护和支持；社会主义能够在改革中不断实现自我发展和自我完善。</w:t>
      </w:r>
    </w:p>
    <w:p>
      <w:pPr>
        <w:ind w:firstLine="420"/>
        <w:rPr>
          <w:rFonts w:hint="eastAsia" w:ascii="宋体" w:hAnsi="宋体"/>
          <w:b/>
          <w:color w:val="000000"/>
          <w:sz w:val="18"/>
          <w:szCs w:val="18"/>
        </w:rPr>
      </w:pPr>
      <w:r>
        <w:rPr>
          <w:rFonts w:hint="eastAsia" w:ascii="宋体" w:hAnsi="宋体"/>
          <w:b/>
          <w:color w:val="000000"/>
          <w:sz w:val="18"/>
          <w:szCs w:val="18"/>
        </w:rPr>
        <w:t>2.下面是关于俄国十月革命的一组材料。</w:t>
      </w:r>
    </w:p>
    <w:p>
      <w:pPr>
        <w:ind w:firstLine="420"/>
        <w:rPr>
          <w:rFonts w:hint="eastAsia" w:ascii="宋体" w:hAnsi="宋体"/>
          <w:color w:val="000000"/>
          <w:sz w:val="18"/>
          <w:szCs w:val="18"/>
        </w:rPr>
      </w:pPr>
      <w:r>
        <w:rPr>
          <w:rFonts w:hint="eastAsia" w:ascii="宋体" w:hAnsi="宋体"/>
          <w:color w:val="000000"/>
          <w:sz w:val="18"/>
          <w:szCs w:val="18"/>
        </w:rPr>
        <w:t>材料1：相对于西欧国家而言，俄国资本主义发展的时间不长，从1861年农奴制改革算起至1917年十月革命，这中间只有50多年的时间。十月革命的胜利，标志着俄国未经资本主义发达阶段而先于西方进入社会主义。十月革命发生后，第二国际的理论权威和孟什维克的理论家纷纷指责它缺乏必要的生产力基础，搞早了，搞糟了。其中以考茨基的言论最为尖刻，他攻击布尔什维克在俄国建立无产阶级专政和社会主义制度这种做法，“无非是一种想要超越或者用法令来取消那些自然的发展阶段的大规模试验而已”，就像“一个怀孕妇女，她疯狂万分地猛跳，为了把她无法忍受的怀孕期缩短并且引起早产。这样生下来的孩子，通常是活不成的。”考茨基的“早产论”一出台，列宁等人在理论上就进行了有力批判。而十月革命所开创的社会主义历史进程凯歌高奏，则从实践上给宣告了“早产论”的破产。然而，20世纪80年代末90年代初的苏东剧变似乎“挽救”了考茨基，随着各种形式“早产论”的再次流行，他的这番言论也成为一些人经常引用的“至理名言”，被当成是对十月革命道路历史命运的天才预言和绝妙比喻。</w:t>
      </w:r>
    </w:p>
    <w:p>
      <w:pPr>
        <w:ind w:firstLine="420"/>
        <w:rPr>
          <w:rFonts w:hint="eastAsia" w:ascii="楷体_GB2312" w:hAnsi="宋体" w:eastAsia="楷体_GB2312"/>
          <w:color w:val="000000"/>
          <w:sz w:val="18"/>
          <w:szCs w:val="18"/>
        </w:rPr>
      </w:pPr>
      <w:r>
        <w:rPr>
          <w:rFonts w:hint="eastAsia" w:ascii="宋体" w:hAnsi="宋体"/>
          <w:color w:val="000000"/>
          <w:sz w:val="18"/>
          <w:szCs w:val="18"/>
        </w:rPr>
        <w:t>材料2：社会主义革命对俄国来说不是徒劳的“布尔什维克实验”，在很大程度上是在很多“社会主义前提”不成熟的情况下被迫迈出的一步，是在经济崩溃、国土沦丧、地主－资本家执政集团完全失去活动能力的状况下使民族－国家得以生存的唯一现实机遇。正因为如此，广大人民接受并捍卫了十月革命。</w:t>
      </w:r>
      <w:r>
        <w:rPr>
          <w:rFonts w:hint="eastAsia" w:ascii="楷体_GB2312" w:hAnsi="宋体" w:eastAsia="楷体_GB2312"/>
          <w:color w:val="000000"/>
          <w:sz w:val="18"/>
          <w:szCs w:val="18"/>
        </w:rPr>
        <w:t>（［俄］亚·弗罗洛夫：《共产党人论社会进步的前景》，见中央编译局世界社会主义研究所编：《当代国外社会主义：理论与模式》，中央编译出版社1998年版，第66页。）</w:t>
      </w:r>
    </w:p>
    <w:p>
      <w:pPr>
        <w:ind w:firstLine="420"/>
        <w:rPr>
          <w:rFonts w:hint="eastAsia" w:ascii="楷体_GB2312" w:hAnsi="宋体" w:eastAsia="楷体_GB2312"/>
          <w:color w:val="000000"/>
          <w:sz w:val="18"/>
          <w:szCs w:val="18"/>
        </w:rPr>
      </w:pPr>
      <w:r>
        <w:rPr>
          <w:rFonts w:hint="eastAsia" w:ascii="宋体" w:hAnsi="宋体"/>
          <w:color w:val="000000"/>
          <w:sz w:val="18"/>
          <w:szCs w:val="18"/>
        </w:rPr>
        <w:t>材料3：邓小平：“社会主义本身是共产主义的初级阶段，而我们中国又处在社会主义的初级阶段，就是不发达的阶段”，“一切都要从这个实际出发，根据这个实际来制订规划”。“一些国家出现严重曲折，社会主义好像被削弱了，但人民经受锻炼，从中吸收教训，将促使社会主义向着更加健康的方向发展。”</w:t>
      </w:r>
      <w:r>
        <w:rPr>
          <w:rFonts w:hint="eastAsia" w:ascii="楷体_GB2312" w:hAnsi="宋体" w:eastAsia="楷体_GB2312"/>
          <w:color w:val="000000"/>
          <w:sz w:val="18"/>
          <w:szCs w:val="18"/>
        </w:rPr>
        <w:t>（《邓小平文选》第3卷，人民出版社1993年版，第252、383页。）</w:t>
      </w:r>
    </w:p>
    <w:p>
      <w:pPr>
        <w:ind w:firstLine="420"/>
        <w:rPr>
          <w:rFonts w:hint="eastAsia" w:ascii="宋体" w:hAnsi="宋体"/>
          <w:color w:val="000000"/>
          <w:sz w:val="18"/>
          <w:szCs w:val="18"/>
        </w:rPr>
      </w:pPr>
      <w:r>
        <w:rPr>
          <w:rFonts w:hint="eastAsia" w:ascii="宋体" w:hAnsi="宋体"/>
          <w:color w:val="000000"/>
          <w:sz w:val="18"/>
          <w:szCs w:val="18"/>
        </w:rPr>
        <w:t>根据以上材料分析回答：</w:t>
      </w:r>
    </w:p>
    <w:p>
      <w:pPr>
        <w:ind w:firstLine="420"/>
        <w:rPr>
          <w:rFonts w:hint="eastAsia" w:ascii="宋体" w:hAnsi="宋体"/>
          <w:color w:val="000000"/>
          <w:sz w:val="18"/>
          <w:szCs w:val="18"/>
        </w:rPr>
      </w:pPr>
      <w:r>
        <w:rPr>
          <w:rFonts w:hint="eastAsia" w:ascii="宋体" w:hAnsi="宋体"/>
          <w:color w:val="000000"/>
          <w:sz w:val="18"/>
          <w:szCs w:val="18"/>
        </w:rPr>
        <w:t xml:space="preserve">（1）社会主义为什么能够首先在经济文化比较落后的国家取得胜利？“早产论”的主要错误是什么？ </w:t>
      </w:r>
    </w:p>
    <w:p>
      <w:pPr>
        <w:ind w:firstLine="420"/>
        <w:rPr>
          <w:rFonts w:hint="eastAsia" w:ascii="宋体" w:hAnsi="宋体"/>
          <w:color w:val="000000"/>
          <w:sz w:val="18"/>
          <w:szCs w:val="18"/>
        </w:rPr>
      </w:pPr>
      <w:r>
        <w:rPr>
          <w:rFonts w:hint="eastAsia" w:ascii="宋体" w:hAnsi="宋体"/>
          <w:color w:val="000000"/>
          <w:sz w:val="18"/>
          <w:szCs w:val="18"/>
        </w:rPr>
        <w:t xml:space="preserve">（2）为什么经济文化落后国家建设社会主义具有艰巨性和长期性？ </w:t>
      </w:r>
    </w:p>
    <w:p>
      <w:pPr>
        <w:ind w:firstLine="420"/>
        <w:rPr>
          <w:rFonts w:hint="eastAsia" w:ascii="宋体" w:hAnsi="宋体"/>
          <w:b/>
          <w:color w:val="000000"/>
          <w:sz w:val="18"/>
          <w:szCs w:val="18"/>
        </w:rPr>
      </w:pPr>
      <w:r>
        <w:rPr>
          <w:rFonts w:hint="eastAsia" w:ascii="宋体" w:hAnsi="宋体"/>
          <w:b/>
          <w:color w:val="000000"/>
          <w:sz w:val="18"/>
          <w:szCs w:val="18"/>
        </w:rPr>
        <w:t>［参考答案要点：］</w:t>
      </w:r>
    </w:p>
    <w:p>
      <w:pPr>
        <w:ind w:firstLine="420"/>
        <w:rPr>
          <w:rFonts w:hint="eastAsia" w:ascii="宋体" w:hAnsi="宋体"/>
          <w:color w:val="000000"/>
          <w:sz w:val="18"/>
          <w:szCs w:val="18"/>
        </w:rPr>
      </w:pPr>
      <w:r>
        <w:rPr>
          <w:rFonts w:hint="eastAsia" w:ascii="宋体" w:hAnsi="宋体"/>
          <w:color w:val="000000"/>
          <w:sz w:val="18"/>
          <w:szCs w:val="18"/>
        </w:rPr>
        <w:t>（1）社会主义首先在经济文化比较落后的国家取得胜利，主要原因在于：第一，经济文化相对落后的国家可以先于发达资本主义国家进入社会主义，是由革命的客观形势和主观条件所决定的。第二，经济文化相对落后的国家可以先于发达资本主义国家进入社会主义，并不违背生产关系一定要适合生产力状况的规律。经济文化相对落后的国家率先进入社会主义，也是历史发展规律作用的结果。那种把首先在比较落后的国家取得社会主义胜利看作是“反常现象”，把实践中的社会主义看作是“畸形的早产儿”的观点，是错误的。</w:t>
      </w:r>
    </w:p>
    <w:p>
      <w:pPr>
        <w:ind w:firstLine="420"/>
        <w:rPr>
          <w:rFonts w:hint="eastAsia" w:ascii="宋体" w:hAnsi="宋体"/>
          <w:color w:val="000000"/>
          <w:sz w:val="18"/>
          <w:szCs w:val="18"/>
        </w:rPr>
      </w:pPr>
      <w:r>
        <w:rPr>
          <w:rFonts w:hint="eastAsia" w:ascii="宋体" w:hAnsi="宋体"/>
          <w:color w:val="000000"/>
          <w:sz w:val="18"/>
          <w:szCs w:val="18"/>
        </w:rPr>
        <w:t>（2）经济文化落后国家建设社会主义必然具有艰巨性和长期性，主要原因在于：第一，生产力发展状况的制约。第二，经济基础和上层建筑发展状况的制约。第三，国际环境的严峻挑战。第四，工人阶级执政党对社会主义发展道路的探索和对社会主义建设规律的认识，需要一个长期的艰苦的过程。</w:t>
      </w:r>
    </w:p>
    <w:p>
      <w:pPr>
        <w:ind w:firstLine="420"/>
        <w:rPr>
          <w:rFonts w:hint="eastAsia" w:ascii="宋体" w:hAnsi="宋体"/>
          <w:b/>
          <w:color w:val="000000"/>
          <w:sz w:val="18"/>
          <w:szCs w:val="18"/>
        </w:rPr>
      </w:pPr>
      <w:r>
        <w:rPr>
          <w:rFonts w:hint="eastAsia" w:ascii="宋体" w:hAnsi="宋体"/>
          <w:b/>
          <w:color w:val="000000"/>
          <w:sz w:val="18"/>
          <w:szCs w:val="18"/>
        </w:rPr>
        <w:t>3．下面是一组关于社会主义的前途和命运问题的材料。</w:t>
      </w:r>
    </w:p>
    <w:p>
      <w:pPr>
        <w:ind w:firstLine="420"/>
        <w:rPr>
          <w:rFonts w:hint="eastAsia" w:ascii="宋体" w:hAnsi="宋体"/>
          <w:color w:val="000000"/>
          <w:sz w:val="18"/>
          <w:szCs w:val="18"/>
        </w:rPr>
      </w:pPr>
      <w:r>
        <w:rPr>
          <w:rFonts w:hint="eastAsia" w:ascii="宋体" w:hAnsi="宋体"/>
          <w:color w:val="000000"/>
          <w:sz w:val="18"/>
          <w:szCs w:val="18"/>
        </w:rPr>
        <w:t>社会主义的前途和命运问题是自从世界上第一个社会主义国家建立起来以后一直受世人关注的问题。20世纪80年代末、90年代初，东欧剧变和苏联解体，世界社会主义陷入低潮，社会主义的前途和命运更加成为人们关注的问题，不少论者对此进行探讨，提出了各种各样的看法。主要有以下一些观点：</w:t>
      </w:r>
    </w:p>
    <w:p>
      <w:pPr>
        <w:ind w:firstLine="420"/>
        <w:rPr>
          <w:rFonts w:hint="eastAsia" w:ascii="宋体" w:hAnsi="宋体"/>
          <w:color w:val="000000"/>
          <w:sz w:val="18"/>
          <w:szCs w:val="18"/>
        </w:rPr>
      </w:pPr>
      <w:r>
        <w:rPr>
          <w:rFonts w:hint="eastAsia" w:ascii="宋体" w:hAnsi="宋体"/>
          <w:color w:val="000000"/>
          <w:sz w:val="18"/>
          <w:szCs w:val="18"/>
        </w:rPr>
        <w:t>材料1：衰亡论。</w:t>
      </w:r>
    </w:p>
    <w:p>
      <w:pPr>
        <w:ind w:firstLine="420"/>
        <w:rPr>
          <w:rFonts w:hint="eastAsia" w:ascii="宋体" w:hAnsi="宋体"/>
          <w:color w:val="000000"/>
          <w:sz w:val="18"/>
          <w:szCs w:val="18"/>
        </w:rPr>
      </w:pPr>
      <w:r>
        <w:rPr>
          <w:rFonts w:hint="eastAsia" w:ascii="宋体" w:hAnsi="宋体"/>
          <w:color w:val="000000"/>
          <w:sz w:val="18"/>
          <w:szCs w:val="18"/>
        </w:rPr>
        <w:t>最为典型的是20世纪80年代后期美国前总统尼克松出版的《1999不战而胜》一书和美国前总统国家安全事务助理布热津斯基出版的《大失败：20世纪共产主义的兴亡》一书。尼克松从美苏两个超级大国和两种社会制度在世界上的竞争角度进行分析，认为运用和平演变的手段，就可以使苏联和苏联集团或者社会主义国家在竞争中败下阵来，从而达到不战而胜的结果。布热津斯基认为，“共产主义，将是前工业社会向高度民主的多元化社会发展过程中一个偶然出现、付出高昂代价的过渡阶段”，“共产主义已不再负担任何历史使命，民主国家对社会有高度的社会责任感，并真正尊重个人的政治自由”，“到下个世纪，共产主义将不可逆转地在历史上衰亡”。</w:t>
      </w:r>
    </w:p>
    <w:p>
      <w:pPr>
        <w:ind w:firstLine="420"/>
        <w:rPr>
          <w:rFonts w:hint="eastAsia" w:ascii="宋体" w:hAnsi="宋体"/>
          <w:color w:val="000000"/>
          <w:sz w:val="18"/>
          <w:szCs w:val="18"/>
        </w:rPr>
      </w:pPr>
      <w:r>
        <w:rPr>
          <w:rFonts w:hint="eastAsia" w:ascii="宋体" w:hAnsi="宋体"/>
          <w:color w:val="000000"/>
          <w:sz w:val="18"/>
          <w:szCs w:val="18"/>
        </w:rPr>
        <w:t>材料2：历史终结论。</w:t>
      </w:r>
    </w:p>
    <w:p>
      <w:pPr>
        <w:ind w:firstLine="420"/>
        <w:rPr>
          <w:rFonts w:hint="eastAsia" w:ascii="宋体" w:hAnsi="宋体"/>
          <w:color w:val="000000"/>
          <w:sz w:val="18"/>
          <w:szCs w:val="18"/>
        </w:rPr>
      </w:pPr>
      <w:r>
        <w:rPr>
          <w:rFonts w:hint="eastAsia" w:ascii="宋体" w:hAnsi="宋体"/>
          <w:color w:val="000000"/>
          <w:sz w:val="18"/>
          <w:szCs w:val="18"/>
        </w:rPr>
        <w:t xml:space="preserve">  这是美国学者弗朗西斯·福山提出的观点。1989年福山在美国《国家利益》杂志夏季号上发表题为《历史的终结?》一文。1992年他又将此文扩展为一本书，名为《历史的终结及最后之人》，引起巨大轰动。福山认为，苏联东欧社会主义制度的失败表明，民主在世界范围内取得了决定性胜利，西方的包括政治制度、经济体制在内的意识形态体系，已经彻底击败了非西方的意识形态体系。因此，哲学意义上的长期的意识形态冲突已经不复存在，追求自由已经成为人类共同的奋斗目标。在福山看来，人类文明发展到西方民主体制时已经终结或者到头了，因此，根本不会出现马克思、恩格斯所预言的在资本主义的高级阶段人类将进入社会主义和共产主义阶段。历史不会终结，只要人类存在，就会有不同的理想、信念和价值体系，就会在相互激荡中不断开创新的历史。</w:t>
      </w:r>
    </w:p>
    <w:p>
      <w:pPr>
        <w:ind w:firstLine="420"/>
        <w:rPr>
          <w:rFonts w:hint="eastAsia" w:ascii="宋体" w:hAnsi="宋体"/>
          <w:color w:val="000000"/>
          <w:sz w:val="18"/>
          <w:szCs w:val="18"/>
        </w:rPr>
      </w:pPr>
      <w:r>
        <w:rPr>
          <w:rFonts w:hint="eastAsia" w:ascii="宋体" w:hAnsi="宋体"/>
          <w:color w:val="000000"/>
          <w:sz w:val="18"/>
          <w:szCs w:val="18"/>
        </w:rPr>
        <w:t>材料3：曲折前进论。</w:t>
      </w:r>
    </w:p>
    <w:p>
      <w:pPr>
        <w:ind w:firstLine="420"/>
        <w:rPr>
          <w:rFonts w:hint="eastAsia" w:ascii="宋体" w:hAnsi="宋体"/>
          <w:color w:val="000000"/>
          <w:sz w:val="18"/>
          <w:szCs w:val="18"/>
        </w:rPr>
      </w:pPr>
      <w:r>
        <w:rPr>
          <w:rFonts w:hint="eastAsia" w:ascii="宋体" w:hAnsi="宋体"/>
          <w:color w:val="000000"/>
          <w:sz w:val="18"/>
          <w:szCs w:val="18"/>
        </w:rPr>
        <w:t>中国学者大多数都将苏东剧变视为社会主义事业和国际共户主义运动中的重大挫折，但是同时坚信苏东剧变改变不了社会主义必然战胜资本主义的历史趋势。社会主义的前途是光明的，道路却是曲折的。中国学者普遍认为邓小平理论和建设中国特色社会主义的伟大成就分别从理论和实践两个方面证实了社会主义的强大生命力和广阔的发展前景。但是也同时认识到社会主义发展的曲折性。</w:t>
      </w:r>
    </w:p>
    <w:p>
      <w:pPr>
        <w:ind w:firstLine="420"/>
        <w:rPr>
          <w:rFonts w:hint="eastAsia" w:ascii="宋体" w:hAnsi="宋体"/>
          <w:color w:val="000000"/>
          <w:sz w:val="18"/>
          <w:szCs w:val="18"/>
        </w:rPr>
      </w:pPr>
      <w:r>
        <w:rPr>
          <w:rFonts w:hint="eastAsia" w:ascii="宋体" w:hAnsi="宋体"/>
          <w:color w:val="000000"/>
          <w:sz w:val="18"/>
          <w:szCs w:val="18"/>
        </w:rPr>
        <w:t>根据以上材料分析回答：</w:t>
      </w:r>
    </w:p>
    <w:p>
      <w:pPr>
        <w:ind w:firstLine="420"/>
        <w:rPr>
          <w:rFonts w:hint="eastAsia" w:ascii="宋体" w:hAnsi="宋体"/>
          <w:color w:val="000000"/>
          <w:sz w:val="18"/>
          <w:szCs w:val="18"/>
        </w:rPr>
      </w:pPr>
      <w:r>
        <w:rPr>
          <w:rFonts w:hint="eastAsia" w:ascii="宋体" w:hAnsi="宋体"/>
          <w:color w:val="000000"/>
          <w:sz w:val="18"/>
          <w:szCs w:val="18"/>
        </w:rPr>
        <w:t>（1）结合材料1和材料2，谈谈你的认识。</w:t>
      </w:r>
    </w:p>
    <w:p>
      <w:pPr>
        <w:ind w:firstLine="420"/>
        <w:rPr>
          <w:rFonts w:hint="eastAsia" w:ascii="宋体" w:hAnsi="宋体"/>
          <w:color w:val="000000"/>
          <w:sz w:val="18"/>
          <w:szCs w:val="18"/>
        </w:rPr>
      </w:pPr>
      <w:r>
        <w:rPr>
          <w:rFonts w:hint="eastAsia" w:ascii="宋体" w:hAnsi="宋体"/>
          <w:color w:val="000000"/>
          <w:sz w:val="18"/>
          <w:szCs w:val="18"/>
        </w:rPr>
        <w:t>（2）根据社会发展规律的原理，结合材料3，谈谈你社会主义前途和命运的认识。</w:t>
      </w:r>
    </w:p>
    <w:p>
      <w:pPr>
        <w:ind w:firstLine="354" w:firstLineChars="196"/>
        <w:rPr>
          <w:sz w:val="18"/>
          <w:szCs w:val="18"/>
        </w:rPr>
      </w:pPr>
      <w:r>
        <w:rPr>
          <w:rFonts w:hint="eastAsia"/>
          <w:b/>
          <w:bCs/>
          <w:sz w:val="18"/>
          <w:szCs w:val="18"/>
        </w:rPr>
        <w:t>［参考答案要点：］</w:t>
      </w:r>
    </w:p>
    <w:p>
      <w:pPr>
        <w:ind w:firstLine="360" w:firstLineChars="200"/>
        <w:rPr>
          <w:rFonts w:hint="eastAsia"/>
          <w:sz w:val="18"/>
          <w:szCs w:val="18"/>
        </w:rPr>
      </w:pPr>
      <w:r>
        <w:rPr>
          <w:rFonts w:hint="eastAsia" w:ascii="宋体" w:hAnsi="宋体"/>
          <w:sz w:val="18"/>
          <w:szCs w:val="18"/>
        </w:rPr>
        <w:t>（1）</w:t>
      </w:r>
      <w:r>
        <w:rPr>
          <w:rFonts w:hint="eastAsia"/>
          <w:sz w:val="18"/>
          <w:szCs w:val="18"/>
        </w:rPr>
        <w:t>材料1是一种毫无根据的违背历史发展规律的错误观点，实践已经作出了有了的回答材料2以苏联东欧社会主义制度的失败，攻击社会主义的历史已经结束，否认意识形态领域的冲突。这种观点同样是违背历史发展规律的错误观点。</w:t>
      </w:r>
    </w:p>
    <w:p>
      <w:pPr>
        <w:ind w:firstLine="360" w:firstLineChars="200"/>
        <w:rPr>
          <w:rFonts w:hint="eastAsia" w:ascii="宋体" w:hAnsi="宋体"/>
          <w:sz w:val="18"/>
          <w:szCs w:val="18"/>
        </w:rPr>
      </w:pPr>
      <w:r>
        <w:rPr>
          <w:rFonts w:hint="eastAsia" w:ascii="宋体" w:hAnsi="宋体"/>
          <w:sz w:val="18"/>
          <w:szCs w:val="18"/>
        </w:rPr>
        <w:t>（2）</w:t>
      </w:r>
      <w:r>
        <w:rPr>
          <w:rFonts w:hint="eastAsia"/>
          <w:sz w:val="18"/>
          <w:szCs w:val="18"/>
        </w:rPr>
        <w:t xml:space="preserve"> </w:t>
      </w:r>
      <w:r>
        <w:rPr>
          <w:rFonts w:hint="eastAsia" w:ascii="宋体" w:hAnsi="宋体"/>
          <w:sz w:val="18"/>
          <w:szCs w:val="18"/>
        </w:rPr>
        <w:t>历史唯物主义认为，人类社会内部的矛盾运动决定了社会发展的客观必然性，即由低级向高级，由阶级社会向无阶段社会的发展过程。并结合社会发展道路的多样性和统一性，决定性和选择性等原理分析说明社会主义的发展道路是曲折的，但方向是前进的上升的，前途是光明的。</w:t>
      </w:r>
    </w:p>
    <w:p>
      <w:pPr>
        <w:ind w:firstLine="450" w:firstLineChars="249"/>
        <w:rPr>
          <w:rFonts w:hint="eastAsia" w:ascii="宋体" w:hAnsi="宋体"/>
          <w:b/>
          <w:sz w:val="18"/>
          <w:szCs w:val="18"/>
        </w:rPr>
      </w:pPr>
      <w:r>
        <w:rPr>
          <w:rFonts w:hint="eastAsia" w:ascii="宋体" w:hAnsi="宋体"/>
          <w:b/>
          <w:sz w:val="18"/>
          <w:szCs w:val="18"/>
        </w:rPr>
        <w:t>4．下面是一组有关列宁的新经济政策的</w:t>
      </w:r>
      <w:r>
        <w:rPr>
          <w:rFonts w:ascii="宋体" w:hAnsi="宋体"/>
          <w:b/>
          <w:sz w:val="18"/>
          <w:szCs w:val="18"/>
        </w:rPr>
        <w:t xml:space="preserve">有关材料。 </w:t>
      </w:r>
    </w:p>
    <w:p>
      <w:pPr>
        <w:ind w:firstLine="450" w:firstLineChars="250"/>
        <w:rPr>
          <w:rFonts w:hint="eastAsia" w:ascii="宋体" w:hAnsi="宋体"/>
          <w:sz w:val="18"/>
          <w:szCs w:val="18"/>
        </w:rPr>
      </w:pPr>
      <w:r>
        <w:rPr>
          <w:rFonts w:ascii="宋体" w:hAnsi="宋体"/>
          <w:sz w:val="18"/>
          <w:szCs w:val="18"/>
        </w:rPr>
        <w:t>背景：1921年，苏俄</w:t>
      </w:r>
      <w:r>
        <w:rPr>
          <w:rFonts w:hint="eastAsia" w:ascii="宋体" w:hAnsi="宋体"/>
          <w:sz w:val="18"/>
          <w:szCs w:val="18"/>
        </w:rPr>
        <w:t>开始</w:t>
      </w:r>
      <w:r>
        <w:rPr>
          <w:rFonts w:ascii="宋体" w:hAnsi="宋体"/>
          <w:sz w:val="18"/>
          <w:szCs w:val="18"/>
        </w:rPr>
        <w:t>实行</w:t>
      </w:r>
      <w:r>
        <w:rPr>
          <w:rFonts w:hint="eastAsia" w:ascii="宋体" w:hAnsi="宋体"/>
          <w:sz w:val="18"/>
          <w:szCs w:val="18"/>
        </w:rPr>
        <w:t>的</w:t>
      </w:r>
      <w:r>
        <w:rPr>
          <w:rFonts w:ascii="宋体" w:hAnsi="宋体"/>
          <w:sz w:val="18"/>
          <w:szCs w:val="18"/>
        </w:rPr>
        <w:t>新经济政策</w:t>
      </w:r>
      <w:r>
        <w:rPr>
          <w:rFonts w:hint="eastAsia" w:ascii="宋体" w:hAnsi="宋体"/>
          <w:sz w:val="18"/>
          <w:szCs w:val="18"/>
        </w:rPr>
        <w:t>在</w:t>
      </w:r>
      <w:r>
        <w:rPr>
          <w:rFonts w:ascii="宋体" w:hAnsi="宋体"/>
          <w:sz w:val="18"/>
          <w:szCs w:val="18"/>
        </w:rPr>
        <w:t>党内外引起了种种议论。</w:t>
      </w:r>
      <w:r>
        <w:rPr>
          <w:rFonts w:hint="eastAsia" w:ascii="宋体" w:hAnsi="宋体"/>
          <w:sz w:val="18"/>
          <w:szCs w:val="18"/>
        </w:rPr>
        <w:t>有人担心</w:t>
      </w:r>
      <w:r>
        <w:rPr>
          <w:rFonts w:ascii="宋体" w:hAnsi="宋体"/>
          <w:sz w:val="18"/>
          <w:szCs w:val="18"/>
        </w:rPr>
        <w:t>新经济政策</w:t>
      </w:r>
      <w:r>
        <w:rPr>
          <w:rFonts w:hint="eastAsia" w:ascii="宋体" w:hAnsi="宋体"/>
          <w:sz w:val="18"/>
          <w:szCs w:val="18"/>
        </w:rPr>
        <w:t>会</w:t>
      </w:r>
      <w:r>
        <w:rPr>
          <w:rFonts w:ascii="宋体" w:hAnsi="宋体"/>
          <w:sz w:val="18"/>
          <w:szCs w:val="18"/>
        </w:rPr>
        <w:t>使资本主义在俄国实现复辟。</w:t>
      </w:r>
      <w:r>
        <w:rPr>
          <w:rFonts w:hint="eastAsia" w:ascii="宋体" w:hAnsi="宋体"/>
          <w:sz w:val="18"/>
          <w:szCs w:val="18"/>
        </w:rPr>
        <w:t>有人认为这并不是建设社会主义的</w:t>
      </w:r>
      <w:r>
        <w:rPr>
          <w:rFonts w:ascii="宋体" w:hAnsi="宋体"/>
          <w:sz w:val="18"/>
          <w:szCs w:val="18"/>
        </w:rPr>
        <w:t>策</w:t>
      </w:r>
      <w:r>
        <w:rPr>
          <w:rFonts w:hint="eastAsia" w:ascii="宋体" w:hAnsi="宋体"/>
          <w:sz w:val="18"/>
          <w:szCs w:val="18"/>
        </w:rPr>
        <w:t>略</w:t>
      </w:r>
      <w:r>
        <w:rPr>
          <w:rFonts w:ascii="宋体" w:hAnsi="宋体"/>
          <w:sz w:val="18"/>
          <w:szCs w:val="18"/>
        </w:rPr>
        <w:t>，而是蜕化，是内部的蜕变，他们一定会走向通常的资产阶级国家，我们应当支持他们。</w:t>
      </w:r>
      <w:r>
        <w:rPr>
          <w:rFonts w:ascii="宋体" w:hAnsi="宋体"/>
          <w:sz w:val="18"/>
          <w:szCs w:val="18"/>
        </w:rPr>
        <w:br w:type="textWrapping"/>
      </w:r>
      <w:r>
        <w:rPr>
          <w:rFonts w:hint="eastAsia" w:ascii="宋体" w:hAnsi="宋体"/>
          <w:sz w:val="18"/>
          <w:szCs w:val="18"/>
        </w:rPr>
        <w:t xml:space="preserve">    </w:t>
      </w:r>
      <w:r>
        <w:rPr>
          <w:rFonts w:ascii="宋体" w:hAnsi="宋体"/>
          <w:sz w:val="18"/>
          <w:szCs w:val="18"/>
        </w:rPr>
        <w:t>材料</w:t>
      </w:r>
      <w:r>
        <w:rPr>
          <w:rFonts w:hint="eastAsia" w:ascii="宋体" w:hAnsi="宋体"/>
          <w:sz w:val="18"/>
          <w:szCs w:val="18"/>
        </w:rPr>
        <w:t>1：</w:t>
      </w:r>
      <w:r>
        <w:rPr>
          <w:rFonts w:ascii="宋体" w:hAnsi="宋体"/>
          <w:sz w:val="18"/>
          <w:szCs w:val="18"/>
        </w:rPr>
        <w:t>新经济政策使无产阶级的状况</w:t>
      </w:r>
      <w:r>
        <w:rPr>
          <w:rFonts w:hint="eastAsia" w:ascii="宋体" w:hAnsi="宋体"/>
          <w:sz w:val="18"/>
          <w:szCs w:val="18"/>
        </w:rPr>
        <w:t>……</w:t>
      </w:r>
      <w:r>
        <w:rPr>
          <w:rFonts w:ascii="宋体" w:hAnsi="宋体"/>
          <w:sz w:val="18"/>
          <w:szCs w:val="18"/>
        </w:rPr>
        <w:t>发生了一些重大的变化。工业和运输方面的绝大部分生产资料还是掌握在无产阶级国家的手里。这种情况加上土地国有化，表明新经济政策并不改变工人国家的实质，然而却根本改变了社会主义建设的方法和形式。因为新经济政策容许建设中的社会主义同力图复活的资本主义，在通过市场来满足千百万农民需要的基础上实行经济竞赛。</w:t>
      </w:r>
      <w:r>
        <w:rPr>
          <w:rFonts w:hint="eastAsia" w:ascii="楷体_GB2312" w:hAnsi="宋体" w:eastAsia="楷体_GB2312"/>
          <w:sz w:val="18"/>
          <w:szCs w:val="18"/>
        </w:rPr>
        <w:t>（摘自列宁《工会在新经济政策条件下的作用和任务》1921年12月）</w:t>
      </w:r>
      <w:r>
        <w:rPr>
          <w:rFonts w:ascii="宋体" w:hAnsi="宋体"/>
          <w:sz w:val="18"/>
          <w:szCs w:val="18"/>
        </w:rPr>
        <w:br w:type="textWrapping"/>
      </w:r>
      <w:r>
        <w:rPr>
          <w:rFonts w:hint="eastAsia" w:ascii="宋体" w:hAnsi="宋体"/>
          <w:sz w:val="18"/>
          <w:szCs w:val="18"/>
        </w:rPr>
        <w:t xml:space="preserve">    </w:t>
      </w:r>
      <w:r>
        <w:rPr>
          <w:rFonts w:ascii="宋体" w:hAnsi="宋体"/>
          <w:sz w:val="18"/>
          <w:szCs w:val="18"/>
        </w:rPr>
        <w:t>材料</w:t>
      </w:r>
      <w:r>
        <w:rPr>
          <w:rFonts w:hint="eastAsia" w:ascii="宋体" w:hAnsi="宋体"/>
          <w:sz w:val="18"/>
          <w:szCs w:val="18"/>
        </w:rPr>
        <w:t>2：</w:t>
      </w:r>
      <w:r>
        <w:rPr>
          <w:rFonts w:ascii="宋体" w:hAnsi="宋体"/>
          <w:sz w:val="18"/>
          <w:szCs w:val="18"/>
        </w:rPr>
        <w:t>在最近几年，必须善于考虑那些便于由宗法制度、由小生产过渡到社会主义的中间环节。我们直到现在还常常这样议论：</w:t>
      </w:r>
      <w:r>
        <w:rPr>
          <w:rFonts w:hint="eastAsia" w:ascii="宋体" w:hAnsi="宋体"/>
          <w:sz w:val="18"/>
          <w:szCs w:val="18"/>
        </w:rPr>
        <w:t>“</w:t>
      </w:r>
      <w:r>
        <w:rPr>
          <w:rFonts w:ascii="宋体" w:hAnsi="宋体"/>
          <w:sz w:val="18"/>
          <w:szCs w:val="18"/>
        </w:rPr>
        <w:t>资本主义是祸害</w:t>
      </w:r>
      <w:r>
        <w:rPr>
          <w:rFonts w:hint="eastAsia" w:ascii="宋体" w:hAnsi="宋体"/>
          <w:sz w:val="18"/>
          <w:szCs w:val="18"/>
        </w:rPr>
        <w:t>，</w:t>
      </w:r>
      <w:r>
        <w:rPr>
          <w:rFonts w:ascii="宋体" w:hAnsi="宋体"/>
          <w:sz w:val="18"/>
          <w:szCs w:val="18"/>
        </w:rPr>
        <w:t>社会主义是幸福。</w:t>
      </w:r>
      <w:r>
        <w:rPr>
          <w:rFonts w:hint="eastAsia" w:ascii="宋体" w:hAnsi="宋体"/>
          <w:sz w:val="18"/>
          <w:szCs w:val="18"/>
        </w:rPr>
        <w:t>”</w:t>
      </w:r>
      <w:r>
        <w:rPr>
          <w:rFonts w:ascii="宋体" w:hAnsi="宋体"/>
          <w:sz w:val="18"/>
          <w:szCs w:val="18"/>
        </w:rPr>
        <w:t>但这种议论是不正确的，……</w:t>
      </w:r>
      <w:r>
        <w:rPr>
          <w:rFonts w:hint="eastAsia" w:ascii="楷体_GB2312" w:hAnsi="宋体" w:eastAsia="楷体_GB2312"/>
          <w:sz w:val="18"/>
          <w:szCs w:val="18"/>
        </w:rPr>
        <w:t>（摘自列宁《论粮食税》1921年4月21日）</w:t>
      </w:r>
      <w:r>
        <w:rPr>
          <w:rFonts w:ascii="宋体" w:hAnsi="宋体"/>
          <w:sz w:val="18"/>
          <w:szCs w:val="18"/>
        </w:rPr>
        <w:br w:type="textWrapping"/>
      </w:r>
      <w:r>
        <w:rPr>
          <w:rFonts w:hint="eastAsia" w:ascii="宋体" w:hAnsi="宋体"/>
          <w:sz w:val="18"/>
          <w:szCs w:val="18"/>
        </w:rPr>
        <w:t xml:space="preserve">    根据以上材料分析回答：</w:t>
      </w:r>
    </w:p>
    <w:p>
      <w:pPr>
        <w:ind w:firstLine="360" w:firstLineChars="200"/>
        <w:rPr>
          <w:rFonts w:hint="eastAsia" w:ascii="宋体" w:hAnsi="宋体"/>
          <w:sz w:val="18"/>
          <w:szCs w:val="18"/>
        </w:rPr>
      </w:pPr>
      <w:r>
        <w:rPr>
          <w:rFonts w:hint="eastAsia" w:ascii="宋体" w:hAnsi="宋体"/>
          <w:sz w:val="18"/>
          <w:szCs w:val="18"/>
        </w:rPr>
        <w:t>（1）</w:t>
      </w:r>
      <w:r>
        <w:rPr>
          <w:rFonts w:ascii="宋体" w:hAnsi="宋体"/>
          <w:sz w:val="18"/>
          <w:szCs w:val="18"/>
        </w:rPr>
        <w:t>参照材料</w:t>
      </w:r>
      <w:r>
        <w:rPr>
          <w:rFonts w:hint="eastAsia" w:ascii="宋体" w:hAnsi="宋体"/>
          <w:sz w:val="18"/>
          <w:szCs w:val="18"/>
        </w:rPr>
        <w:t>1</w:t>
      </w:r>
      <w:r>
        <w:rPr>
          <w:rFonts w:ascii="宋体" w:hAnsi="宋体"/>
          <w:sz w:val="18"/>
          <w:szCs w:val="18"/>
        </w:rPr>
        <w:t>，说明实施新经济政策为什么是可行的?</w:t>
      </w:r>
      <w:r>
        <w:rPr>
          <w:rFonts w:hint="eastAsia" w:ascii="宋体" w:hAnsi="宋体"/>
          <w:sz w:val="18"/>
          <w:szCs w:val="18"/>
        </w:rPr>
        <w:t>这对我国有何启示？</w:t>
      </w:r>
      <w:r>
        <w:rPr>
          <w:rFonts w:ascii="宋体" w:hAnsi="宋体"/>
          <w:sz w:val="18"/>
          <w:szCs w:val="18"/>
        </w:rPr>
        <w:br w:type="textWrapping"/>
      </w:r>
      <w:r>
        <w:rPr>
          <w:rFonts w:hint="eastAsia" w:ascii="宋体" w:hAnsi="宋体"/>
          <w:sz w:val="18"/>
          <w:szCs w:val="18"/>
        </w:rPr>
        <w:t xml:space="preserve">    （2）</w:t>
      </w:r>
      <w:r>
        <w:rPr>
          <w:rFonts w:ascii="宋体" w:hAnsi="宋体"/>
          <w:sz w:val="18"/>
          <w:szCs w:val="18"/>
        </w:rPr>
        <w:t>材料</w:t>
      </w:r>
      <w:r>
        <w:rPr>
          <w:rFonts w:hint="eastAsia" w:ascii="宋体" w:hAnsi="宋体"/>
          <w:sz w:val="18"/>
          <w:szCs w:val="18"/>
        </w:rPr>
        <w:t>2说“</w:t>
      </w:r>
      <w:r>
        <w:rPr>
          <w:rFonts w:ascii="宋体" w:hAnsi="宋体"/>
          <w:sz w:val="18"/>
          <w:szCs w:val="18"/>
        </w:rPr>
        <w:t>资本主义是祸害，社会主义是幸福</w:t>
      </w:r>
      <w:r>
        <w:rPr>
          <w:rFonts w:hint="eastAsia" w:ascii="宋体" w:hAnsi="宋体"/>
          <w:sz w:val="18"/>
          <w:szCs w:val="18"/>
        </w:rPr>
        <w:t>”</w:t>
      </w:r>
      <w:r>
        <w:rPr>
          <w:rFonts w:ascii="宋体" w:hAnsi="宋体"/>
          <w:sz w:val="18"/>
          <w:szCs w:val="18"/>
        </w:rPr>
        <w:t>这种议论是不正确的。对此你如何理解?</w:t>
      </w:r>
      <w:r>
        <w:rPr>
          <w:rFonts w:hint="eastAsia" w:ascii="宋体" w:hAnsi="宋体"/>
          <w:sz w:val="18"/>
          <w:szCs w:val="18"/>
        </w:rPr>
        <w:t>　　</w:t>
      </w:r>
    </w:p>
    <w:p>
      <w:pPr>
        <w:ind w:firstLine="361" w:firstLineChars="200"/>
        <w:rPr>
          <w:rFonts w:hint="eastAsia" w:ascii="宋体" w:hAnsi="宋体"/>
          <w:b/>
          <w:sz w:val="18"/>
          <w:szCs w:val="18"/>
        </w:rPr>
      </w:pPr>
      <w:r>
        <w:rPr>
          <w:rFonts w:hint="eastAsia" w:ascii="宋体" w:hAnsi="宋体"/>
          <w:b/>
          <w:sz w:val="18"/>
          <w:szCs w:val="18"/>
        </w:rPr>
        <w:t>［参考</w:t>
      </w:r>
      <w:r>
        <w:rPr>
          <w:rFonts w:ascii="宋体" w:hAnsi="宋体"/>
          <w:b/>
          <w:sz w:val="18"/>
          <w:szCs w:val="18"/>
        </w:rPr>
        <w:t>答案要点</w:t>
      </w:r>
      <w:r>
        <w:rPr>
          <w:rFonts w:hint="eastAsia" w:ascii="宋体" w:hAnsi="宋体"/>
          <w:b/>
          <w:sz w:val="18"/>
          <w:szCs w:val="18"/>
        </w:rPr>
        <w:t>：］</w:t>
      </w:r>
    </w:p>
    <w:p>
      <w:pPr>
        <w:tabs>
          <w:tab w:val="left" w:pos="900"/>
        </w:tabs>
        <w:ind w:firstLine="360" w:firstLineChars="200"/>
        <w:rPr>
          <w:rFonts w:hint="eastAsia" w:ascii="宋体" w:hAnsi="宋体"/>
          <w:sz w:val="18"/>
          <w:szCs w:val="18"/>
        </w:rPr>
      </w:pPr>
      <w:r>
        <w:rPr>
          <w:rFonts w:hint="eastAsia" w:ascii="宋体" w:hAnsi="宋体"/>
          <w:sz w:val="18"/>
          <w:szCs w:val="18"/>
        </w:rPr>
        <w:t>（1）只要政权和绝大部分生产资料掌握在无产阶级手中，就不会改变工人国家的实质。　　　</w:t>
      </w:r>
    </w:p>
    <w:p>
      <w:pPr>
        <w:ind w:firstLine="360" w:firstLineChars="200"/>
        <w:rPr>
          <w:rFonts w:hint="eastAsia" w:ascii="宋体" w:hAnsi="宋体"/>
          <w:sz w:val="18"/>
          <w:szCs w:val="18"/>
        </w:rPr>
      </w:pPr>
      <w:r>
        <w:rPr>
          <w:rFonts w:hint="eastAsia" w:ascii="宋体" w:hAnsi="宋体"/>
          <w:sz w:val="18"/>
          <w:szCs w:val="18"/>
        </w:rPr>
        <w:t xml:space="preserve">我们完全可以利用资本主义为社会主义建设服务。实践证明，这种政策是符合当时的苏俄国情。邓小平同志就是在借鉴列宁的新经济政策的经验和列宁晚年关于社会主义构想基础上来开展中国的改革开放的。 </w:t>
      </w:r>
    </w:p>
    <w:p>
      <w:pPr>
        <w:ind w:firstLine="360" w:firstLineChars="200"/>
        <w:rPr>
          <w:rFonts w:hint="eastAsia" w:ascii="宋体" w:hAnsi="宋体"/>
          <w:sz w:val="18"/>
          <w:szCs w:val="18"/>
        </w:rPr>
      </w:pPr>
      <w:r>
        <w:rPr>
          <w:rFonts w:hint="eastAsia" w:ascii="宋体" w:hAnsi="宋体"/>
          <w:sz w:val="18"/>
          <w:szCs w:val="18"/>
        </w:rPr>
        <w:t>（2）相对来说，资本主义制度是比宗法制度和小生产更为先进，因此，在社会主义政权建立初期，从经济相对落后的基础上过渡到较先进的社会主义制度，完全可以采用资本主义，通过在社会主义政权和制度下来发展可以得到控制的资本主义可以为社会主义奠定更坚实的经济基础。所以不能简单地说“资本主义是祸害，社会主义是幸福”。</w:t>
      </w:r>
    </w:p>
    <w:p>
      <w:pPr>
        <w:ind w:firstLine="361" w:firstLineChars="200"/>
        <w:rPr>
          <w:rFonts w:hint="eastAsia" w:ascii="宋体" w:hAnsi="宋体"/>
          <w:b/>
          <w:sz w:val="18"/>
          <w:szCs w:val="18"/>
        </w:rPr>
      </w:pPr>
      <w:r>
        <w:rPr>
          <w:rFonts w:hint="eastAsia" w:ascii="宋体" w:hAnsi="宋体"/>
          <w:b/>
          <w:sz w:val="18"/>
          <w:szCs w:val="18"/>
        </w:rPr>
        <w:t>5．下面是列宁关于社会主义发展道路的有关论述。</w:t>
      </w:r>
    </w:p>
    <w:p>
      <w:pPr>
        <w:ind w:firstLine="360" w:firstLineChars="200"/>
        <w:rPr>
          <w:rFonts w:hint="eastAsia" w:ascii="楷体_GB2312" w:hAnsi="宋体" w:eastAsia="楷体_GB2312"/>
          <w:sz w:val="18"/>
          <w:szCs w:val="18"/>
        </w:rPr>
      </w:pPr>
      <w:r>
        <w:rPr>
          <w:rFonts w:hint="eastAsia" w:ascii="宋体" w:hAnsi="宋体"/>
          <w:sz w:val="18"/>
          <w:szCs w:val="18"/>
        </w:rPr>
        <w:t>“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w:t>
      </w:r>
      <w:r>
        <w:rPr>
          <w:rFonts w:hint="eastAsia" w:ascii="楷体_GB2312" w:hAnsi="宋体" w:eastAsia="楷体_GB2312"/>
          <w:sz w:val="18"/>
          <w:szCs w:val="18"/>
        </w:rPr>
        <w:t>《列宁选集》第2卷第777页，人民出版社1995年）</w:t>
      </w:r>
    </w:p>
    <w:p>
      <w:pPr>
        <w:ind w:firstLine="360" w:firstLineChars="200"/>
        <w:rPr>
          <w:rFonts w:hint="eastAsia" w:ascii="宋体" w:hAnsi="宋体"/>
          <w:sz w:val="18"/>
          <w:szCs w:val="18"/>
        </w:rPr>
      </w:pPr>
      <w:r>
        <w:rPr>
          <w:rFonts w:hint="eastAsia" w:ascii="宋体" w:hAnsi="宋体"/>
          <w:sz w:val="18"/>
          <w:szCs w:val="18"/>
        </w:rPr>
        <w:t>根据上述论述分析回答：</w:t>
      </w:r>
    </w:p>
    <w:p>
      <w:pPr>
        <w:ind w:firstLine="360" w:firstLineChars="200"/>
        <w:rPr>
          <w:rFonts w:hint="eastAsia" w:ascii="宋体" w:hAnsi="宋体"/>
          <w:sz w:val="18"/>
          <w:szCs w:val="18"/>
        </w:rPr>
      </w:pPr>
      <w:r>
        <w:rPr>
          <w:rFonts w:hint="eastAsia" w:ascii="宋体" w:hAnsi="宋体"/>
          <w:sz w:val="18"/>
          <w:szCs w:val="18"/>
        </w:rPr>
        <w:t>1．为什么说“一切民族将走向社会主义是不可避免的”？</w:t>
      </w:r>
    </w:p>
    <w:p>
      <w:pPr>
        <w:ind w:firstLine="360" w:firstLineChars="200"/>
        <w:rPr>
          <w:rFonts w:hint="eastAsia" w:ascii="宋体" w:hAnsi="宋体"/>
          <w:sz w:val="18"/>
          <w:szCs w:val="18"/>
        </w:rPr>
      </w:pPr>
      <w:r>
        <w:rPr>
          <w:rFonts w:hint="eastAsia" w:ascii="宋体" w:hAnsi="宋体"/>
          <w:sz w:val="18"/>
          <w:szCs w:val="18"/>
        </w:rPr>
        <w:t>2．列宁说“一切民族的走法却不会完全一样”，那么一切民族走向社会主义的共同的经济和政治基础是什么？</w:t>
      </w:r>
    </w:p>
    <w:p>
      <w:pPr>
        <w:ind w:firstLine="361" w:firstLineChars="200"/>
        <w:rPr>
          <w:rFonts w:hint="eastAsia" w:ascii="宋体" w:hAnsi="宋体"/>
          <w:b/>
          <w:sz w:val="18"/>
          <w:szCs w:val="18"/>
        </w:rPr>
      </w:pPr>
      <w:r>
        <w:rPr>
          <w:rFonts w:hint="eastAsia" w:ascii="宋体" w:hAnsi="宋体"/>
          <w:b/>
          <w:sz w:val="18"/>
          <w:szCs w:val="18"/>
        </w:rPr>
        <w:t>［参考答案要点：］</w:t>
      </w:r>
    </w:p>
    <w:p>
      <w:pPr>
        <w:ind w:firstLine="360" w:firstLineChars="200"/>
        <w:rPr>
          <w:rFonts w:hint="eastAsia" w:ascii="宋体" w:hAnsi="宋体"/>
          <w:sz w:val="18"/>
          <w:szCs w:val="18"/>
        </w:rPr>
      </w:pPr>
      <w:r>
        <w:rPr>
          <w:rFonts w:hint="eastAsia" w:ascii="宋体" w:hAnsi="宋体"/>
          <w:sz w:val="18"/>
          <w:szCs w:val="18"/>
        </w:rPr>
        <w:t>（1）“一切民族将走向社会主义是不可避免的”是由资本主义社会基本矛盾决定的。生产社会化与生产资料资本家私人占有之间的矛盾，必然导致资本主义周期性经济危机，导致无产阶级和资产阶级之间的矛盾和对抗和资本主义的政治和社会危机，从而促使资本主义必然灭亡。</w:t>
      </w:r>
    </w:p>
    <w:p>
      <w:pPr>
        <w:ind w:firstLine="360" w:firstLineChars="200"/>
        <w:rPr>
          <w:rFonts w:hint="eastAsia" w:ascii="宋体" w:hAnsi="宋体"/>
          <w:sz w:val="18"/>
          <w:szCs w:val="18"/>
        </w:rPr>
      </w:pPr>
      <w:r>
        <w:rPr>
          <w:rFonts w:hint="eastAsia" w:ascii="宋体" w:hAnsi="宋体"/>
          <w:sz w:val="18"/>
          <w:szCs w:val="18"/>
        </w:rPr>
        <w:t>（2）一切民族走向社会主义的共同的经济和政治基础是：经济上，发展生产力，不断增加社会生产力的总量，建立以生产资料公有制为基础的经济制度；政治上，坚持无产阶级专政；组织上，坚持无产阶级政党的领导；思想上，坚持马克思主义的指导地位。</w:t>
      </w:r>
    </w:p>
    <w:p>
      <w:pPr>
        <w:ind w:firstLine="354" w:firstLineChars="196"/>
        <w:rPr>
          <w:rFonts w:hint="eastAsia"/>
          <w:b/>
          <w:sz w:val="18"/>
          <w:szCs w:val="18"/>
        </w:rPr>
      </w:pPr>
      <w:r>
        <w:rPr>
          <w:rFonts w:hint="eastAsia" w:ascii="宋体" w:hAnsi="宋体"/>
          <w:b/>
          <w:sz w:val="18"/>
          <w:szCs w:val="18"/>
        </w:rPr>
        <w:t>6．下面是关于</w:t>
      </w:r>
      <w:r>
        <w:rPr>
          <w:rFonts w:hint="eastAsia"/>
          <w:b/>
          <w:sz w:val="18"/>
          <w:szCs w:val="18"/>
        </w:rPr>
        <w:t>从暴力革命到夺取政权的两种方式的材料。</w:t>
      </w:r>
    </w:p>
    <w:p>
      <w:pPr>
        <w:rPr>
          <w:rFonts w:hint="eastAsia"/>
          <w:sz w:val="18"/>
          <w:szCs w:val="18"/>
        </w:rPr>
      </w:pPr>
      <w:r>
        <w:rPr>
          <w:rFonts w:hint="eastAsia"/>
          <w:sz w:val="18"/>
          <w:szCs w:val="18"/>
        </w:rPr>
        <w:t xml:space="preserve">      在无产阶级应该采取何种方式进行革命和夺取政权的问题上，马克思恩格斯的思想经历了一个发展过程。在19世纪70年代以前，马克思恩格斯强调暴力革命的重要性，公开宣布共产党人的“目的只有用暴力推翻全部现存的社会制度才能达到。”巴黎公社失败之后，马克思从变化了的形势出发，提出了运用合法手段进行和平斗争的革命形式。他说：“有些国家，像美国、英国，——如果我对你们的制度有更好的了解，也许还可以加上荷兰，——工人可能用和平手段达到自己的目的。” </w:t>
      </w:r>
    </w:p>
    <w:p>
      <w:pPr>
        <w:ind w:firstLine="435"/>
        <w:rPr>
          <w:rFonts w:hint="eastAsia" w:ascii="楷体_GB2312" w:eastAsia="楷体_GB2312"/>
          <w:sz w:val="18"/>
          <w:szCs w:val="18"/>
        </w:rPr>
      </w:pPr>
      <w:r>
        <w:rPr>
          <w:rFonts w:hint="eastAsia"/>
          <w:sz w:val="18"/>
          <w:szCs w:val="18"/>
        </w:rPr>
        <w:t>马克思逝世之后，恩格斯根据当时社会发展的新情况，指出旧式的起义、1848年以前到处都起过决定作用的筑垒的巷战，现在大都陈旧了。因此，恩格斯肯定利用普选权和议会进行斗争的重要性，认为它“给予了世界各国同志们一件新武器——最锐利的武器中的一件武器。”但是，恩格斯并没有否定暴力革命，在他看来，不应该把合法斗争和暴力斗争对立起来，它们的运用任何时候都应该以客观情况为转移。</w:t>
      </w:r>
      <w:r>
        <w:rPr>
          <w:rFonts w:hint="eastAsia" w:ascii="楷体_GB2312" w:eastAsia="楷体_GB2312"/>
          <w:sz w:val="18"/>
          <w:szCs w:val="18"/>
        </w:rPr>
        <w:t>（参见杨春贵主编《马克思主义与时俱进50例》，中共中央党校出版社2002年版）</w:t>
      </w:r>
    </w:p>
    <w:p>
      <w:pPr>
        <w:ind w:left="435"/>
        <w:rPr>
          <w:rFonts w:hint="eastAsia"/>
          <w:sz w:val="18"/>
          <w:szCs w:val="18"/>
        </w:rPr>
      </w:pPr>
      <w:r>
        <w:rPr>
          <w:rFonts w:hint="eastAsia"/>
          <w:sz w:val="18"/>
          <w:szCs w:val="18"/>
        </w:rPr>
        <w:t>根据以上材料分析回答：</w:t>
      </w:r>
    </w:p>
    <w:p>
      <w:pPr>
        <w:ind w:left="435"/>
        <w:rPr>
          <w:rFonts w:hint="eastAsia"/>
          <w:sz w:val="18"/>
          <w:szCs w:val="18"/>
        </w:rPr>
      </w:pPr>
      <w:r>
        <w:rPr>
          <w:rFonts w:hint="eastAsia"/>
          <w:sz w:val="18"/>
          <w:szCs w:val="18"/>
        </w:rPr>
        <w:t>（1）为什么说马克思主义具有与时俱进的理论品格？</w:t>
      </w:r>
    </w:p>
    <w:p>
      <w:pPr>
        <w:ind w:left="435"/>
        <w:rPr>
          <w:rFonts w:hint="eastAsia"/>
          <w:sz w:val="18"/>
          <w:szCs w:val="18"/>
        </w:rPr>
      </w:pPr>
      <w:r>
        <w:rPr>
          <w:rFonts w:hint="eastAsia"/>
          <w:sz w:val="18"/>
          <w:szCs w:val="18"/>
        </w:rPr>
        <w:t>（2）如何理解无产阶级革命道路的多样性？</w:t>
      </w:r>
    </w:p>
    <w:p>
      <w:pPr>
        <w:ind w:left="435"/>
        <w:rPr>
          <w:rFonts w:hint="eastAsia"/>
          <w:b/>
          <w:sz w:val="18"/>
          <w:szCs w:val="18"/>
        </w:rPr>
      </w:pPr>
      <w:r>
        <w:rPr>
          <w:rFonts w:hint="eastAsia"/>
          <w:b/>
          <w:sz w:val="18"/>
          <w:szCs w:val="18"/>
        </w:rPr>
        <w:t>［参考答案要点：］</w:t>
      </w:r>
    </w:p>
    <w:p>
      <w:pPr>
        <w:ind w:firstLine="372" w:firstLineChars="207"/>
        <w:rPr>
          <w:rFonts w:hint="eastAsia"/>
          <w:sz w:val="18"/>
          <w:szCs w:val="18"/>
        </w:rPr>
      </w:pPr>
      <w:r>
        <w:rPr>
          <w:rFonts w:hint="eastAsia"/>
          <w:sz w:val="18"/>
          <w:szCs w:val="18"/>
        </w:rPr>
        <w:t>（1）马克思主义是在实践基础上创造性发展的科学体系，它必然要随着时代的变化和实践的进步而不断丰富自己的内容和改变自己的形式。因此，与时俱进作为马克思主义的理论品格既是由其科学的本质决定的，也是由其实践的基础和性质决定的。</w:t>
      </w:r>
    </w:p>
    <w:p>
      <w:pPr>
        <w:ind w:firstLine="360" w:firstLineChars="200"/>
        <w:rPr>
          <w:rFonts w:hint="eastAsia" w:ascii="宋体" w:hAnsi="宋体"/>
          <w:sz w:val="18"/>
          <w:szCs w:val="18"/>
        </w:rPr>
      </w:pPr>
      <w:r>
        <w:rPr>
          <w:rFonts w:hint="eastAsia"/>
          <w:sz w:val="18"/>
          <w:szCs w:val="18"/>
        </w:rPr>
        <w:t>（2）无产阶级革命应该采取何种形式，这是由各国的具体情况决定的，而不能从主观愿望出发。由于各国具体国情不同，主客观条件不一样，无产阶级的革命形式和革命道路必然是多样的。正如列宁所说的：“一切民族都将走向社会主义，这是不要避免的，但是一切民族的走法却不完全一样。”</w:t>
      </w:r>
    </w:p>
    <w:p>
      <w:pPr>
        <w:ind w:firstLine="354" w:firstLineChars="196"/>
        <w:rPr>
          <w:rFonts w:hint="eastAsia" w:ascii="Verdana" w:hAnsi="Verdana"/>
          <w:b/>
          <w:bCs/>
          <w:color w:val="000000"/>
          <w:sz w:val="18"/>
          <w:szCs w:val="18"/>
        </w:rPr>
      </w:pPr>
      <w:r>
        <w:rPr>
          <w:rFonts w:hint="eastAsia" w:ascii="宋体" w:hAnsi="宋体"/>
          <w:b/>
          <w:sz w:val="18"/>
          <w:szCs w:val="18"/>
        </w:rPr>
        <w:t>7．</w:t>
      </w:r>
      <w:r>
        <w:rPr>
          <w:rFonts w:hint="eastAsia" w:ascii="Verdana" w:hAnsi="Verdana"/>
          <w:b/>
          <w:bCs/>
          <w:color w:val="000000"/>
          <w:sz w:val="18"/>
          <w:szCs w:val="18"/>
        </w:rPr>
        <w:t>下面是一组关于对社会主义的发展和改革的认识的材料。</w:t>
      </w:r>
    </w:p>
    <w:p>
      <w:pPr>
        <w:ind w:firstLine="352" w:firstLineChars="196"/>
        <w:rPr>
          <w:rFonts w:hint="eastAsia" w:ascii="楷体_GB2312" w:eastAsia="楷体_GB2312"/>
          <w:color w:val="000000"/>
          <w:sz w:val="18"/>
          <w:szCs w:val="18"/>
        </w:rPr>
      </w:pPr>
      <w:r>
        <w:rPr>
          <w:rFonts w:hint="eastAsia" w:ascii="宋体" w:hAnsi="宋体"/>
          <w:color w:val="000000"/>
          <w:sz w:val="18"/>
          <w:szCs w:val="18"/>
        </w:rPr>
        <w:t>材料</w:t>
      </w:r>
      <w:r>
        <w:rPr>
          <w:rFonts w:ascii="宋体" w:hAnsi="宋体"/>
          <w:color w:val="000000"/>
          <w:sz w:val="18"/>
          <w:szCs w:val="18"/>
        </w:rPr>
        <w:t>1:</w:t>
      </w:r>
      <w:r>
        <w:rPr>
          <w:rFonts w:hint="eastAsia" w:ascii="宋体" w:hAnsi="宋体"/>
          <w:color w:val="000000"/>
          <w:sz w:val="18"/>
          <w:szCs w:val="18"/>
        </w:rPr>
        <w:t>“过去搞平均主义</w:t>
      </w:r>
      <w:r>
        <w:rPr>
          <w:rFonts w:ascii="宋体" w:hAnsi="宋体"/>
          <w:color w:val="000000"/>
          <w:sz w:val="18"/>
          <w:szCs w:val="18"/>
        </w:rPr>
        <w:t>,</w:t>
      </w:r>
      <w:r>
        <w:rPr>
          <w:rFonts w:hint="eastAsia" w:ascii="宋体" w:hAnsi="宋体"/>
          <w:color w:val="000000"/>
          <w:sz w:val="18"/>
          <w:szCs w:val="18"/>
        </w:rPr>
        <w:t>吃‘大锅饭’，实际上是共同落后，共同贫穷，我们就是吃了这个亏。</w:t>
      </w:r>
      <w:r>
        <w:rPr>
          <w:rFonts w:ascii="宋体" w:hAnsi="宋体"/>
          <w:color w:val="000000"/>
          <w:sz w:val="18"/>
          <w:szCs w:val="18"/>
        </w:rPr>
        <w:t>…</w:t>
      </w:r>
      <w:r>
        <w:rPr>
          <w:rFonts w:hint="eastAsia" w:ascii="宋体" w:hAnsi="宋体"/>
          <w:color w:val="000000"/>
          <w:sz w:val="18"/>
          <w:szCs w:val="18"/>
        </w:rPr>
        <w:t>…”“我的一贯主张是</w:t>
      </w:r>
      <w:r>
        <w:rPr>
          <w:rFonts w:ascii="宋体" w:hAnsi="宋体"/>
          <w:color w:val="000000"/>
          <w:sz w:val="18"/>
          <w:szCs w:val="18"/>
        </w:rPr>
        <w:t>,</w:t>
      </w:r>
      <w:r>
        <w:rPr>
          <w:rFonts w:hint="eastAsia" w:ascii="宋体" w:hAnsi="宋体"/>
          <w:color w:val="000000"/>
          <w:sz w:val="18"/>
          <w:szCs w:val="18"/>
        </w:rPr>
        <w:t>让一部分人、一部分地区先富起来</w:t>
      </w:r>
      <w:r>
        <w:rPr>
          <w:rFonts w:ascii="宋体" w:hAnsi="宋体"/>
          <w:color w:val="000000"/>
          <w:sz w:val="18"/>
          <w:szCs w:val="18"/>
        </w:rPr>
        <w:t>,</w:t>
      </w:r>
      <w:r>
        <w:rPr>
          <w:rFonts w:hint="eastAsia" w:ascii="宋体" w:hAnsi="宋体"/>
          <w:color w:val="000000"/>
          <w:sz w:val="18"/>
          <w:szCs w:val="18"/>
        </w:rPr>
        <w:t>大原则是共同富裕。一部分地区发展快一点</w:t>
      </w:r>
      <w:r>
        <w:rPr>
          <w:rFonts w:ascii="宋体" w:hAnsi="宋体"/>
          <w:color w:val="000000"/>
          <w:sz w:val="18"/>
          <w:szCs w:val="18"/>
        </w:rPr>
        <w:t>,</w:t>
      </w:r>
      <w:r>
        <w:rPr>
          <w:rFonts w:hint="eastAsia" w:ascii="宋体" w:hAnsi="宋体"/>
          <w:color w:val="000000"/>
          <w:sz w:val="18"/>
          <w:szCs w:val="18"/>
        </w:rPr>
        <w:t>带动大部分地区</w:t>
      </w:r>
      <w:r>
        <w:rPr>
          <w:rFonts w:ascii="宋体" w:hAnsi="宋体"/>
          <w:color w:val="000000"/>
          <w:sz w:val="18"/>
          <w:szCs w:val="18"/>
        </w:rPr>
        <w:t>,</w:t>
      </w:r>
      <w:r>
        <w:rPr>
          <w:rFonts w:hint="eastAsia" w:ascii="宋体" w:hAnsi="宋体"/>
          <w:color w:val="000000"/>
          <w:sz w:val="18"/>
          <w:szCs w:val="18"/>
        </w:rPr>
        <w:t>这是加速发展、达到共同富裕的捷径。”</w:t>
      </w:r>
      <w:r>
        <w:rPr>
          <w:rFonts w:hint="eastAsia" w:ascii="楷体_GB2312" w:hAnsi="宋体" w:eastAsia="楷体_GB2312"/>
          <w:color w:val="000000"/>
          <w:sz w:val="18"/>
          <w:szCs w:val="18"/>
        </w:rPr>
        <w:t>(摘自《邓小平文选》第3卷)</w:t>
      </w:r>
    </w:p>
    <w:p>
      <w:pPr>
        <w:ind w:firstLine="360" w:firstLineChars="200"/>
        <w:rPr>
          <w:rFonts w:hint="eastAsia" w:ascii="宋体" w:hAnsi="宋体"/>
          <w:color w:val="000000"/>
          <w:sz w:val="18"/>
          <w:szCs w:val="18"/>
        </w:rPr>
      </w:pPr>
      <w:r>
        <w:rPr>
          <w:rFonts w:hint="eastAsia" w:ascii="宋体" w:hAnsi="宋体"/>
          <w:color w:val="000000"/>
          <w:sz w:val="18"/>
          <w:szCs w:val="18"/>
        </w:rPr>
        <w:t>材料</w:t>
      </w:r>
      <w:r>
        <w:rPr>
          <w:rFonts w:ascii="宋体" w:hAnsi="宋体"/>
          <w:color w:val="000000"/>
          <w:sz w:val="18"/>
          <w:szCs w:val="18"/>
        </w:rPr>
        <w:t>2</w:t>
      </w:r>
      <w:r>
        <w:rPr>
          <w:rFonts w:hint="eastAsia" w:ascii="宋体" w:hAnsi="宋体"/>
          <w:color w:val="000000"/>
          <w:sz w:val="18"/>
          <w:szCs w:val="18"/>
        </w:rPr>
        <w:t>：“我国经济发展分三步走</w:t>
      </w:r>
      <w:r>
        <w:rPr>
          <w:rFonts w:ascii="宋体" w:hAnsi="宋体"/>
          <w:color w:val="000000"/>
          <w:sz w:val="18"/>
          <w:szCs w:val="18"/>
        </w:rPr>
        <w:t>,</w:t>
      </w:r>
      <w:r>
        <w:rPr>
          <w:rFonts w:hint="eastAsia" w:ascii="宋体" w:hAnsi="宋体"/>
          <w:color w:val="000000"/>
          <w:sz w:val="18"/>
          <w:szCs w:val="18"/>
        </w:rPr>
        <w:t>本世纪走两步</w:t>
      </w:r>
      <w:r>
        <w:rPr>
          <w:rFonts w:ascii="宋体" w:hAnsi="宋体"/>
          <w:color w:val="000000"/>
          <w:sz w:val="18"/>
          <w:szCs w:val="18"/>
        </w:rPr>
        <w:t>,</w:t>
      </w:r>
      <w:r>
        <w:rPr>
          <w:rFonts w:hint="eastAsia" w:ascii="宋体" w:hAnsi="宋体"/>
          <w:color w:val="000000"/>
          <w:sz w:val="18"/>
          <w:szCs w:val="18"/>
        </w:rPr>
        <w:t>达到温饱和小康</w:t>
      </w:r>
      <w:r>
        <w:rPr>
          <w:rFonts w:ascii="宋体" w:hAnsi="宋体"/>
          <w:color w:val="000000"/>
          <w:sz w:val="18"/>
          <w:szCs w:val="18"/>
        </w:rPr>
        <w:t>,</w:t>
      </w:r>
      <w:r>
        <w:rPr>
          <w:rFonts w:hint="eastAsia" w:ascii="宋体" w:hAnsi="宋体"/>
          <w:color w:val="000000"/>
          <w:sz w:val="18"/>
          <w:szCs w:val="18"/>
        </w:rPr>
        <w:t>下个世纪用三十年到五十年的时间再走一步</w:t>
      </w:r>
      <w:r>
        <w:rPr>
          <w:rFonts w:ascii="宋体" w:hAnsi="宋体"/>
          <w:color w:val="000000"/>
          <w:sz w:val="18"/>
          <w:szCs w:val="18"/>
        </w:rPr>
        <w:t>,</w:t>
      </w:r>
      <w:r>
        <w:rPr>
          <w:rFonts w:hint="eastAsia" w:ascii="宋体" w:hAnsi="宋体"/>
          <w:color w:val="000000"/>
          <w:sz w:val="18"/>
          <w:szCs w:val="18"/>
        </w:rPr>
        <w:t>达到中等发达国家的水平。这就是我们的战略目标</w:t>
      </w:r>
      <w:r>
        <w:rPr>
          <w:rFonts w:ascii="宋体" w:hAnsi="宋体"/>
          <w:color w:val="000000"/>
          <w:sz w:val="18"/>
          <w:szCs w:val="18"/>
        </w:rPr>
        <w:t>,</w:t>
      </w:r>
      <w:r>
        <w:rPr>
          <w:rFonts w:hint="eastAsia" w:ascii="宋体" w:hAnsi="宋体"/>
          <w:color w:val="000000"/>
          <w:sz w:val="18"/>
          <w:szCs w:val="18"/>
        </w:rPr>
        <w:t>这就是我们的雄心壮志。”</w:t>
      </w:r>
      <w:r>
        <w:rPr>
          <w:rFonts w:hint="eastAsia" w:ascii="楷体_GB2312" w:hAnsi="宋体" w:eastAsia="楷体_GB2312"/>
          <w:color w:val="000000"/>
          <w:sz w:val="18"/>
          <w:szCs w:val="18"/>
        </w:rPr>
        <w:t>(摘自《邓小平文选》第3卷)</w:t>
      </w:r>
    </w:p>
    <w:p>
      <w:pPr>
        <w:ind w:firstLine="360" w:firstLineChars="200"/>
        <w:rPr>
          <w:rFonts w:hint="eastAsia" w:ascii="楷体_GB2312" w:hAnsi="宋体" w:eastAsia="楷体_GB2312"/>
          <w:color w:val="000000"/>
          <w:sz w:val="18"/>
          <w:szCs w:val="18"/>
        </w:rPr>
      </w:pPr>
      <w:r>
        <w:rPr>
          <w:rFonts w:hint="eastAsia" w:ascii="宋体" w:hAnsi="宋体"/>
          <w:color w:val="000000"/>
          <w:sz w:val="18"/>
          <w:szCs w:val="18"/>
        </w:rPr>
        <w:t>材料</w:t>
      </w:r>
      <w:r>
        <w:rPr>
          <w:rFonts w:ascii="宋体" w:hAnsi="宋体"/>
          <w:color w:val="000000"/>
          <w:sz w:val="18"/>
          <w:szCs w:val="18"/>
        </w:rPr>
        <w:t>3</w:t>
      </w:r>
      <w:r>
        <w:rPr>
          <w:rFonts w:hint="eastAsia" w:ascii="宋体" w:hAnsi="宋体"/>
          <w:color w:val="000000"/>
          <w:sz w:val="18"/>
          <w:szCs w:val="18"/>
        </w:rPr>
        <w:t>：“要实现我们的雄心壮志</w:t>
      </w:r>
      <w:r>
        <w:rPr>
          <w:rFonts w:ascii="宋体" w:hAnsi="宋体"/>
          <w:color w:val="000000"/>
          <w:sz w:val="18"/>
          <w:szCs w:val="18"/>
        </w:rPr>
        <w:t>,</w:t>
      </w:r>
      <w:r>
        <w:rPr>
          <w:rFonts w:hint="eastAsia" w:ascii="宋体" w:hAnsi="宋体"/>
          <w:color w:val="000000"/>
          <w:sz w:val="18"/>
          <w:szCs w:val="18"/>
        </w:rPr>
        <w:t>不改革不行</w:t>
      </w:r>
      <w:r>
        <w:rPr>
          <w:rFonts w:ascii="宋体" w:hAnsi="宋体"/>
          <w:color w:val="000000"/>
          <w:sz w:val="18"/>
          <w:szCs w:val="18"/>
        </w:rPr>
        <w:t>,</w:t>
      </w:r>
      <w:r>
        <w:rPr>
          <w:rFonts w:hint="eastAsia" w:ascii="宋体" w:hAnsi="宋体"/>
          <w:color w:val="000000"/>
          <w:sz w:val="18"/>
          <w:szCs w:val="18"/>
        </w:rPr>
        <w:t>不开放不行。我们走的路还很长</w:t>
      </w:r>
      <w:r>
        <w:rPr>
          <w:rFonts w:ascii="宋体" w:hAnsi="宋体"/>
          <w:color w:val="000000"/>
          <w:sz w:val="18"/>
          <w:szCs w:val="18"/>
        </w:rPr>
        <w:t>,</w:t>
      </w:r>
      <w:r>
        <w:rPr>
          <w:rFonts w:hint="eastAsia" w:ascii="宋体" w:hAnsi="宋体"/>
          <w:color w:val="000000"/>
          <w:sz w:val="18"/>
          <w:szCs w:val="18"/>
        </w:rPr>
        <w:t>任务还很艰巨。”</w:t>
      </w:r>
      <w:r>
        <w:rPr>
          <w:rFonts w:hint="eastAsia" w:ascii="楷体_GB2312" w:hAnsi="宋体" w:eastAsia="楷体_GB2312"/>
          <w:color w:val="000000"/>
          <w:sz w:val="18"/>
          <w:szCs w:val="18"/>
        </w:rPr>
        <w:t>(摘自《邓小平文选》第3卷)</w:t>
      </w:r>
      <w:r>
        <w:rPr>
          <w:rFonts w:hint="eastAsia" w:ascii="宋体" w:hAnsi="宋体"/>
          <w:color w:val="000000"/>
          <w:sz w:val="18"/>
          <w:szCs w:val="18"/>
        </w:rPr>
        <w:t>“在社会主义初级阶段</w:t>
      </w:r>
      <w:r>
        <w:rPr>
          <w:rFonts w:ascii="宋体" w:hAnsi="宋体"/>
          <w:color w:val="000000"/>
          <w:sz w:val="18"/>
          <w:szCs w:val="18"/>
        </w:rPr>
        <w:t>,</w:t>
      </w:r>
      <w:r>
        <w:rPr>
          <w:rFonts w:hint="eastAsia" w:ascii="宋体" w:hAnsi="宋体"/>
          <w:color w:val="000000"/>
          <w:sz w:val="18"/>
          <w:szCs w:val="18"/>
        </w:rPr>
        <w:t>围绕发展社会生产力这个根本任务</w:t>
      </w:r>
      <w:r>
        <w:rPr>
          <w:rFonts w:ascii="宋体" w:hAnsi="宋体"/>
          <w:color w:val="000000"/>
          <w:sz w:val="18"/>
          <w:szCs w:val="18"/>
        </w:rPr>
        <w:t>,</w:t>
      </w:r>
      <w:r>
        <w:rPr>
          <w:rFonts w:hint="eastAsia" w:ascii="宋体" w:hAnsi="宋体"/>
          <w:color w:val="000000"/>
          <w:sz w:val="18"/>
          <w:szCs w:val="18"/>
        </w:rPr>
        <w:t>要把改革作为推进建设有中国特色社会主义事业各项工作的动力。</w:t>
      </w:r>
      <w:r>
        <w:rPr>
          <w:rFonts w:ascii="宋体" w:hAnsi="宋体"/>
          <w:color w:val="000000"/>
          <w:sz w:val="18"/>
          <w:szCs w:val="18"/>
        </w:rPr>
        <w:t>……</w:t>
      </w:r>
      <w:r>
        <w:rPr>
          <w:rFonts w:hint="eastAsia" w:ascii="宋体" w:hAnsi="宋体"/>
          <w:color w:val="000000"/>
          <w:sz w:val="18"/>
          <w:szCs w:val="18"/>
        </w:rPr>
        <w:t>需要扩大开放</w:t>
      </w:r>
      <w:r>
        <w:rPr>
          <w:rFonts w:ascii="宋体" w:hAnsi="宋体"/>
          <w:color w:val="000000"/>
          <w:sz w:val="18"/>
          <w:szCs w:val="18"/>
        </w:rPr>
        <w:t>,</w:t>
      </w:r>
      <w:r>
        <w:rPr>
          <w:rFonts w:hint="eastAsia" w:ascii="宋体" w:hAnsi="宋体"/>
          <w:color w:val="000000"/>
          <w:sz w:val="18"/>
          <w:szCs w:val="18"/>
        </w:rPr>
        <w:t>吸收和借鉴世界各国包括资本主义发达国家的先进技术和管理经验。”</w:t>
      </w:r>
      <w:r>
        <w:rPr>
          <w:rFonts w:hint="eastAsia" w:ascii="楷体_GB2312" w:hAnsi="宋体" w:eastAsia="楷体_GB2312"/>
          <w:color w:val="000000"/>
          <w:sz w:val="18"/>
          <w:szCs w:val="18"/>
        </w:rPr>
        <w:t xml:space="preserve"> (摘自《在中国共产党第十五次全国代表大会上的报告》)</w:t>
      </w:r>
    </w:p>
    <w:p>
      <w:pPr>
        <w:ind w:firstLine="360" w:firstLineChars="200"/>
        <w:rPr>
          <w:rFonts w:hint="eastAsia" w:ascii="宋体" w:hAnsi="宋体"/>
          <w:sz w:val="18"/>
          <w:szCs w:val="18"/>
        </w:rPr>
      </w:pPr>
      <w:r>
        <w:rPr>
          <w:rFonts w:hint="eastAsia" w:ascii="宋体" w:hAnsi="宋体"/>
          <w:sz w:val="18"/>
          <w:szCs w:val="18"/>
        </w:rPr>
        <w:t>根据以上论述分析回答：</w:t>
      </w:r>
    </w:p>
    <w:p>
      <w:pPr>
        <w:rPr>
          <w:rFonts w:hint="eastAsia" w:ascii="宋体" w:hAnsi="宋体"/>
          <w:color w:val="000000"/>
          <w:sz w:val="18"/>
          <w:szCs w:val="18"/>
        </w:rPr>
      </w:pPr>
      <w:r>
        <w:rPr>
          <w:rFonts w:hint="eastAsia" w:ascii="宋体" w:hAnsi="宋体"/>
          <w:color w:val="000000"/>
          <w:sz w:val="18"/>
          <w:szCs w:val="18"/>
        </w:rPr>
        <w:tab/>
      </w:r>
      <w:r>
        <w:rPr>
          <w:rFonts w:hint="eastAsia" w:ascii="宋体" w:hAnsi="宋体"/>
          <w:color w:val="000000"/>
          <w:sz w:val="18"/>
          <w:szCs w:val="18"/>
        </w:rPr>
        <w:t>（1）材料</w:t>
      </w:r>
      <w:r>
        <w:rPr>
          <w:rFonts w:ascii="宋体" w:hAnsi="宋体"/>
          <w:color w:val="000000"/>
          <w:sz w:val="18"/>
          <w:szCs w:val="18"/>
        </w:rPr>
        <w:t>1</w:t>
      </w:r>
      <w:r>
        <w:rPr>
          <w:rFonts w:hint="eastAsia" w:ascii="宋体" w:hAnsi="宋体"/>
          <w:color w:val="000000"/>
          <w:sz w:val="18"/>
          <w:szCs w:val="18"/>
        </w:rPr>
        <w:t>体现的对社会主义的认识的合理性是什么？</w:t>
      </w:r>
    </w:p>
    <w:p>
      <w:pPr>
        <w:rPr>
          <w:rFonts w:hint="eastAsia" w:ascii="宋体" w:hAnsi="宋体"/>
          <w:color w:val="000000"/>
          <w:sz w:val="18"/>
          <w:szCs w:val="18"/>
        </w:rPr>
      </w:pPr>
      <w:r>
        <w:rPr>
          <w:rFonts w:hint="eastAsia" w:ascii="宋体" w:hAnsi="宋体"/>
          <w:color w:val="000000"/>
          <w:sz w:val="18"/>
          <w:szCs w:val="18"/>
        </w:rPr>
        <w:tab/>
      </w:r>
      <w:r>
        <w:rPr>
          <w:rFonts w:hint="eastAsia" w:ascii="宋体" w:hAnsi="宋体"/>
          <w:color w:val="000000"/>
          <w:sz w:val="18"/>
          <w:szCs w:val="18"/>
        </w:rPr>
        <w:t>（2）联系材料</w:t>
      </w:r>
      <w:r>
        <w:rPr>
          <w:rFonts w:ascii="宋体" w:hAnsi="宋体"/>
          <w:color w:val="000000"/>
          <w:sz w:val="18"/>
          <w:szCs w:val="18"/>
        </w:rPr>
        <w:t>2</w:t>
      </w:r>
      <w:r>
        <w:rPr>
          <w:rFonts w:hint="eastAsia" w:ascii="宋体" w:hAnsi="宋体"/>
          <w:color w:val="000000"/>
          <w:sz w:val="18"/>
          <w:szCs w:val="18"/>
        </w:rPr>
        <w:t>和材料3说明改革的必然性 。</w:t>
      </w:r>
    </w:p>
    <w:p>
      <w:pPr>
        <w:ind w:firstLine="360" w:firstLineChars="200"/>
        <w:rPr>
          <w:rFonts w:hint="eastAsia" w:ascii="宋体" w:hAnsi="宋体"/>
          <w:color w:val="000000"/>
          <w:sz w:val="18"/>
          <w:szCs w:val="18"/>
        </w:rPr>
      </w:pPr>
      <w:r>
        <w:rPr>
          <w:rFonts w:hint="eastAsia" w:ascii="宋体" w:hAnsi="宋体"/>
          <w:color w:val="000000"/>
          <w:sz w:val="18"/>
          <w:szCs w:val="18"/>
        </w:rPr>
        <w:t>（3）联系材料1、2、3说明社会主义建设的长期性和多样性。</w:t>
      </w:r>
    </w:p>
    <w:p>
      <w:pPr>
        <w:ind w:firstLine="720"/>
        <w:rPr>
          <w:rFonts w:hint="eastAsia" w:ascii="宋体" w:hAnsi="宋体"/>
          <w:b/>
          <w:color w:val="000000"/>
          <w:sz w:val="18"/>
          <w:szCs w:val="18"/>
        </w:rPr>
      </w:pPr>
      <w:r>
        <w:rPr>
          <w:rFonts w:hint="eastAsia" w:ascii="宋体" w:hAnsi="宋体"/>
          <w:b/>
          <w:color w:val="000000"/>
          <w:sz w:val="18"/>
          <w:szCs w:val="18"/>
        </w:rPr>
        <w:t>［参考答案要点：］</w:t>
      </w:r>
    </w:p>
    <w:p>
      <w:pPr>
        <w:ind w:firstLine="360" w:firstLineChars="200"/>
        <w:rPr>
          <w:rFonts w:hint="eastAsia" w:ascii="宋体" w:hAnsi="宋体"/>
          <w:color w:val="000000"/>
          <w:sz w:val="18"/>
          <w:szCs w:val="18"/>
        </w:rPr>
      </w:pPr>
      <w:r>
        <w:rPr>
          <w:rFonts w:hint="eastAsia" w:ascii="宋体" w:hAnsi="宋体"/>
          <w:color w:val="000000"/>
          <w:sz w:val="18"/>
          <w:szCs w:val="18"/>
        </w:rPr>
        <w:t>材料1说明，社会主义制度坚持公有制，它的本质决定了人民共同富裕，这是社会主义的奋斗目标。但是共同富裕不等于同步富裕，更不等于要搞平均主义。搞平均主义只能导致共同落后，共同贫穷。</w:t>
      </w:r>
    </w:p>
    <w:p>
      <w:pPr>
        <w:ind w:firstLine="360" w:firstLineChars="200"/>
        <w:rPr>
          <w:rFonts w:hint="eastAsia" w:ascii="宋体" w:hAnsi="宋体"/>
          <w:color w:val="000000"/>
          <w:sz w:val="18"/>
          <w:szCs w:val="18"/>
        </w:rPr>
      </w:pPr>
      <w:r>
        <w:rPr>
          <w:rFonts w:hint="eastAsia" w:ascii="宋体" w:hAnsi="宋体"/>
          <w:color w:val="000000"/>
          <w:sz w:val="18"/>
          <w:szCs w:val="18"/>
        </w:rPr>
        <w:t>材料2和3说明，改革是社会主义制度的自我完善和发展，是社会主义发展的根本动力。在社会主义初级阶段，仍然存在生产关系与生产力、上层建筑与经济基础不相适应的地方，在社会主义的前进发展过程中，也会产生新的不相适应的地方，都会发生阻碍生产力发展的问题，所以必须始终坚持改革，并不断借鉴和吸收世界各国包括资本主义发达国家的先进技术和管理经验，社会主义才能永远充满生机活力。</w:t>
      </w:r>
    </w:p>
    <w:p>
      <w:pPr>
        <w:rPr>
          <w:rFonts w:hint="eastAsia" w:ascii="宋体" w:hAnsi="宋体"/>
          <w:color w:val="000000"/>
          <w:sz w:val="18"/>
          <w:szCs w:val="18"/>
        </w:rPr>
      </w:pPr>
      <w:r>
        <w:rPr>
          <w:rFonts w:hint="eastAsia" w:ascii="宋体" w:hAnsi="宋体"/>
          <w:color w:val="000000"/>
          <w:sz w:val="18"/>
          <w:szCs w:val="18"/>
        </w:rPr>
        <w:t xml:space="preserve">    材料1、2、3说明，社会主义制度还很年轻，社会主义国家又都是从经济文化相对落后的国家里产生出来的，在社会主义的建设过程中，既有机遇又有挑战，要建设成发达的社会主义，需要一个长期的艰苦奋斗的过程。在不同的社会主义国家，必须从自己的国情出发，建设自己具有特色的社会主义，走自己的道路，才能真正把社会主义建设好。必须永远记取过去沿袭苏联社会主义模式的经验教训，不再犯历史的错误。</w:t>
      </w:r>
      <w:r>
        <w:rPr>
          <w:rFonts w:hint="eastAsia" w:ascii="宋体" w:hAnsi="宋体"/>
          <w:color w:val="000000"/>
          <w:sz w:val="18"/>
          <w:szCs w:val="18"/>
        </w:rPr>
        <w:tab/>
      </w:r>
    </w:p>
    <w:p>
      <w:pPr>
        <w:ind w:firstLine="354" w:firstLineChars="196"/>
        <w:rPr>
          <w:rFonts w:hint="eastAsia" w:ascii="Verdana" w:hAnsi="Verdana"/>
          <w:b/>
          <w:bCs/>
          <w:color w:val="000000"/>
          <w:sz w:val="18"/>
          <w:szCs w:val="18"/>
        </w:rPr>
      </w:pPr>
      <w:r>
        <w:rPr>
          <w:rFonts w:hint="eastAsia" w:ascii="宋体" w:hAnsi="宋体"/>
          <w:b/>
          <w:bCs/>
          <w:color w:val="000000"/>
          <w:sz w:val="18"/>
          <w:szCs w:val="18"/>
        </w:rPr>
        <w:t>8</w:t>
      </w:r>
      <w:r>
        <w:rPr>
          <w:rFonts w:hint="eastAsia" w:ascii="Verdana" w:hAnsi="Verdana"/>
          <w:b/>
          <w:bCs/>
          <w:color w:val="000000"/>
          <w:sz w:val="18"/>
          <w:szCs w:val="18"/>
        </w:rPr>
        <w:t>．下面是一组关于社会主义发展的</w:t>
      </w:r>
      <w:r>
        <w:rPr>
          <w:rFonts w:ascii="Verdana" w:hAnsi="Verdana"/>
          <w:b/>
          <w:bCs/>
          <w:color w:val="000000"/>
          <w:sz w:val="18"/>
          <w:szCs w:val="18"/>
        </w:rPr>
        <w:t>材料</w:t>
      </w:r>
      <w:r>
        <w:rPr>
          <w:rFonts w:hint="eastAsia" w:ascii="Verdana" w:hAnsi="Verdana"/>
          <w:b/>
          <w:bCs/>
          <w:color w:val="000000"/>
          <w:sz w:val="18"/>
          <w:szCs w:val="18"/>
        </w:rPr>
        <w:t>。</w:t>
      </w:r>
    </w:p>
    <w:p>
      <w:pPr>
        <w:ind w:firstLine="360" w:firstLineChars="200"/>
        <w:rPr>
          <w:rFonts w:hint="eastAsia" w:ascii="楷体_GB2312" w:eastAsia="楷体_GB2312"/>
          <w:sz w:val="18"/>
          <w:szCs w:val="18"/>
        </w:rPr>
      </w:pPr>
      <w:r>
        <w:rPr>
          <w:rFonts w:hint="eastAsia" w:ascii="Verdana" w:hAnsi="Verdana"/>
          <w:bCs/>
          <w:color w:val="000000"/>
          <w:sz w:val="18"/>
          <w:szCs w:val="18"/>
        </w:rPr>
        <w:t>材料</w:t>
      </w:r>
      <w:r>
        <w:rPr>
          <w:rFonts w:hint="eastAsia" w:ascii="宋体" w:hAnsi="宋体"/>
          <w:bCs/>
          <w:color w:val="000000"/>
          <w:sz w:val="18"/>
          <w:szCs w:val="18"/>
        </w:rPr>
        <w:t>1</w:t>
      </w:r>
      <w:r>
        <w:rPr>
          <w:rFonts w:hint="eastAsia" w:ascii="Verdana" w:hAnsi="Verdana"/>
          <w:bCs/>
          <w:color w:val="000000"/>
          <w:sz w:val="18"/>
          <w:szCs w:val="18"/>
        </w:rPr>
        <w:t>：</w:t>
      </w:r>
      <w:r>
        <w:rPr>
          <w:rFonts w:hint="eastAsia"/>
          <w:sz w:val="18"/>
          <w:szCs w:val="18"/>
        </w:rPr>
        <w:t>苏联从1928年第一个五年计划开始执行到斯大林逝世为止，苏联工业几乎增长了20倍，一个落后的农业国一跃而成为世界上最强大的工业国之一。1963年3月5日，联邦德国《世界报》报道：“西方几乎花了二百年的时间才做到的事情……在俄国只用了几十年的时间就做到了，这是现代史中最伟大的经济和社会改革”</w:t>
      </w:r>
      <w:r>
        <w:rPr>
          <w:rFonts w:hint="eastAsia" w:ascii="楷体_GB2312" w:eastAsia="楷体_GB2312"/>
          <w:sz w:val="18"/>
          <w:szCs w:val="18"/>
        </w:rPr>
        <w:t>（靳辉明等编：《当代资本主义与世界社会主义》）。</w:t>
      </w:r>
    </w:p>
    <w:p>
      <w:pPr>
        <w:ind w:firstLine="360" w:firstLineChars="200"/>
        <w:rPr>
          <w:rFonts w:hint="eastAsia"/>
          <w:sz w:val="18"/>
          <w:szCs w:val="18"/>
        </w:rPr>
      </w:pPr>
      <w:r>
        <w:rPr>
          <w:rFonts w:hint="eastAsia" w:ascii="Verdana" w:hAnsi="Verdana"/>
          <w:bCs/>
          <w:color w:val="000000"/>
          <w:sz w:val="18"/>
          <w:szCs w:val="18"/>
        </w:rPr>
        <w:t>材料2：</w:t>
      </w:r>
      <w:r>
        <w:rPr>
          <w:rFonts w:hint="eastAsia"/>
          <w:sz w:val="18"/>
          <w:szCs w:val="18"/>
        </w:rPr>
        <w:t>在社会主义运动影响下，资本主义的殖民体系在20世纪中期土崩瓦解，亚非拉的各民族纷纷觉醒，开始走上了独立发展的道路。</w:t>
      </w:r>
    </w:p>
    <w:p>
      <w:pPr>
        <w:ind w:firstLine="420"/>
        <w:rPr>
          <w:rFonts w:hint="eastAsia" w:ascii="宋体" w:hAnsi="宋体"/>
          <w:color w:val="000000"/>
          <w:sz w:val="18"/>
          <w:szCs w:val="18"/>
        </w:rPr>
      </w:pPr>
      <w:r>
        <w:rPr>
          <w:rFonts w:hint="eastAsia" w:ascii="Verdana" w:hAnsi="Verdana"/>
          <w:bCs/>
          <w:color w:val="000000"/>
          <w:sz w:val="18"/>
          <w:szCs w:val="18"/>
        </w:rPr>
        <w:t>材料3：</w:t>
      </w:r>
      <w:r>
        <w:rPr>
          <w:rFonts w:hint="eastAsia" w:ascii="宋体" w:hAnsi="宋体"/>
          <w:color w:val="000000"/>
          <w:sz w:val="18"/>
          <w:szCs w:val="18"/>
        </w:rPr>
        <w:t>“苏东社会主义体系的解体，表明社会主义在20世纪是失败的。”</w:t>
      </w:r>
    </w:p>
    <w:p>
      <w:pPr>
        <w:ind w:firstLine="360" w:firstLineChars="200"/>
        <w:rPr>
          <w:rFonts w:hint="eastAsia" w:ascii="宋体" w:hAnsi="宋体"/>
          <w:sz w:val="18"/>
          <w:szCs w:val="18"/>
        </w:rPr>
      </w:pPr>
      <w:r>
        <w:rPr>
          <w:rFonts w:hint="eastAsia" w:ascii="宋体" w:hAnsi="宋体"/>
          <w:sz w:val="18"/>
          <w:szCs w:val="18"/>
        </w:rPr>
        <w:t>根据以上论述分析回答：</w:t>
      </w:r>
    </w:p>
    <w:p>
      <w:pPr>
        <w:ind w:firstLine="360" w:firstLineChars="200"/>
        <w:rPr>
          <w:rFonts w:hint="eastAsia" w:ascii="宋体" w:hAnsi="宋体"/>
          <w:color w:val="000000"/>
          <w:sz w:val="18"/>
          <w:szCs w:val="18"/>
        </w:rPr>
      </w:pPr>
      <w:r>
        <w:rPr>
          <w:rFonts w:hint="eastAsia" w:ascii="宋体" w:hAnsi="宋体"/>
          <w:color w:val="000000"/>
          <w:sz w:val="18"/>
          <w:szCs w:val="18"/>
        </w:rPr>
        <w:t>（1）材料1说明了什么？</w:t>
      </w:r>
    </w:p>
    <w:p>
      <w:pPr>
        <w:ind w:firstLine="360" w:firstLineChars="200"/>
        <w:rPr>
          <w:rFonts w:hint="eastAsia" w:ascii="宋体" w:hAnsi="宋体"/>
          <w:color w:val="000000"/>
          <w:sz w:val="18"/>
          <w:szCs w:val="18"/>
        </w:rPr>
      </w:pPr>
      <w:r>
        <w:rPr>
          <w:rFonts w:hint="eastAsia" w:ascii="宋体" w:hAnsi="宋体"/>
          <w:color w:val="000000"/>
          <w:sz w:val="18"/>
          <w:szCs w:val="18"/>
        </w:rPr>
        <w:t>（2）材料2又说明了什么？</w:t>
      </w:r>
    </w:p>
    <w:p>
      <w:pPr>
        <w:ind w:firstLine="360" w:firstLineChars="200"/>
        <w:rPr>
          <w:rFonts w:hint="eastAsia" w:ascii="宋体" w:hAnsi="宋体"/>
          <w:color w:val="000000"/>
          <w:sz w:val="18"/>
          <w:szCs w:val="18"/>
        </w:rPr>
      </w:pPr>
      <w:r>
        <w:rPr>
          <w:rFonts w:hint="eastAsia" w:ascii="宋体" w:hAnsi="宋体"/>
          <w:color w:val="000000"/>
          <w:sz w:val="18"/>
          <w:szCs w:val="18"/>
        </w:rPr>
        <w:t>（3）材料3所代表的说法有什么问题？如何评价它？</w:t>
      </w:r>
    </w:p>
    <w:p>
      <w:pPr>
        <w:ind w:firstLine="361" w:firstLineChars="200"/>
        <w:rPr>
          <w:rFonts w:hint="eastAsia" w:ascii="宋体" w:hAnsi="宋体"/>
          <w:b/>
          <w:sz w:val="18"/>
          <w:szCs w:val="18"/>
        </w:rPr>
      </w:pPr>
      <w:r>
        <w:rPr>
          <w:rFonts w:hint="eastAsia" w:ascii="宋体" w:hAnsi="宋体"/>
          <w:b/>
          <w:sz w:val="18"/>
          <w:szCs w:val="18"/>
        </w:rPr>
        <w:t>［参考答案要点：］</w:t>
      </w:r>
    </w:p>
    <w:p>
      <w:pPr>
        <w:ind w:firstLine="360" w:firstLineChars="200"/>
        <w:rPr>
          <w:rFonts w:hint="eastAsia" w:ascii="宋体" w:hAnsi="宋体"/>
          <w:sz w:val="18"/>
          <w:szCs w:val="18"/>
        </w:rPr>
      </w:pPr>
      <w:r>
        <w:rPr>
          <w:rFonts w:hint="eastAsia" w:ascii="宋体" w:hAnsi="宋体"/>
          <w:sz w:val="18"/>
          <w:szCs w:val="18"/>
        </w:rPr>
        <w:t>材料1说明，社会主义作为一个年轻的社会制度，尽管它在前进中曾经出现过这样或那样的错误，甚至严重的错误，但是富有强大的生命力，具有巨大的优越性，与20世纪30年代发生严重经济危机的资本主义制度形成了鲜明的对比。</w:t>
      </w:r>
    </w:p>
    <w:p>
      <w:pPr>
        <w:ind w:firstLine="360" w:firstLineChars="200"/>
        <w:rPr>
          <w:rFonts w:hint="eastAsia" w:ascii="宋体" w:hAnsi="宋体"/>
          <w:sz w:val="18"/>
          <w:szCs w:val="18"/>
        </w:rPr>
      </w:pPr>
      <w:r>
        <w:rPr>
          <w:rFonts w:hint="eastAsia" w:ascii="宋体" w:hAnsi="宋体"/>
          <w:sz w:val="18"/>
          <w:szCs w:val="18"/>
        </w:rPr>
        <w:t>材料2说明，</w:t>
      </w:r>
      <w:r>
        <w:rPr>
          <w:sz w:val="18"/>
          <w:szCs w:val="18"/>
          <w:lang w:val="zh-CN"/>
        </w:rPr>
        <w:t>20</w:t>
      </w:r>
      <w:r>
        <w:rPr>
          <w:rFonts w:hint="eastAsia"/>
          <w:sz w:val="18"/>
          <w:szCs w:val="18"/>
          <w:lang w:val="zh-CN"/>
        </w:rPr>
        <w:t>世纪是一个不平凡的伟大世纪。在这个世纪里，对人类历史发生了最深刻的影响并且将继续影响</w:t>
      </w:r>
      <w:r>
        <w:rPr>
          <w:sz w:val="18"/>
          <w:szCs w:val="18"/>
          <w:lang w:val="zh-CN"/>
        </w:rPr>
        <w:t>21</w:t>
      </w:r>
      <w:r>
        <w:rPr>
          <w:rFonts w:hint="eastAsia"/>
          <w:sz w:val="18"/>
          <w:szCs w:val="18"/>
          <w:lang w:val="zh-CN"/>
        </w:rPr>
        <w:t>世纪进程的，莫过于社会主义革命的成功与社会主义制度的建立和发展。社会主义由理论变为现实，由一国发展到多国，是人类历史上的巨大飞跃。</w:t>
      </w:r>
      <w:r>
        <w:rPr>
          <w:sz w:val="18"/>
          <w:szCs w:val="18"/>
          <w:lang w:val="zh-CN"/>
        </w:rPr>
        <w:t>20</w:t>
      </w:r>
      <w:r>
        <w:rPr>
          <w:rFonts w:hint="eastAsia"/>
          <w:sz w:val="18"/>
          <w:szCs w:val="18"/>
          <w:lang w:val="zh-CN"/>
        </w:rPr>
        <w:t>世纪的社会主义制度对人类社会历史的发展作出了巨大的历史贡献。</w:t>
      </w:r>
    </w:p>
    <w:p>
      <w:pPr>
        <w:ind w:firstLine="360" w:firstLineChars="200"/>
        <w:rPr>
          <w:rFonts w:hint="eastAsia" w:ascii="宋体" w:hAnsi="宋体"/>
          <w:sz w:val="18"/>
          <w:szCs w:val="18"/>
        </w:rPr>
      </w:pPr>
      <w:r>
        <w:rPr>
          <w:rFonts w:hint="eastAsia" w:ascii="宋体" w:hAnsi="宋体"/>
          <w:sz w:val="18"/>
          <w:szCs w:val="18"/>
        </w:rPr>
        <w:t>材料3的观点是错误的。因为它把一些社会主义国家在前进中所发生的严重挫折，看成是整个社会主义的失败，以偏概全，从根本上否定社会主义制度，是完全错误的。</w:t>
      </w:r>
      <w:r>
        <w:rPr>
          <w:rFonts w:hint="eastAsia"/>
          <w:sz w:val="18"/>
          <w:szCs w:val="18"/>
          <w:lang w:val="zh-CN"/>
        </w:rPr>
        <w:t>东欧剧变、苏联解体，最深刻的教训是：放弃了社会主义道路，放弃了无产阶级专政，放弃了共产党的领导地位，放弃了马克思列宁主义，结果使得已经相当严重的经济、政治、社会、民族矛盾进一步激化，最终酿成了制度剧变、国家解体的历史悲剧。正如邓小平所指出的：“不坚持社会主义，不改革开放，不发展经济，不改善人民生活，只能是死路一条。”</w:t>
      </w:r>
      <w:r>
        <w:rPr>
          <w:rStyle w:val="16"/>
          <w:sz w:val="18"/>
          <w:szCs w:val="18"/>
          <w:lang w:val="zh-CN"/>
        </w:rPr>
        <w:footnoteReference w:id="3"/>
      </w:r>
      <w:r>
        <w:rPr>
          <w:rFonts w:hint="eastAsia"/>
          <w:sz w:val="18"/>
          <w:szCs w:val="18"/>
          <w:lang w:val="zh-CN"/>
        </w:rPr>
        <w:t>“一些国家出现严重曲折，社会主义好像被削弱了，但人民经受锻炼，从中吸收教训，将促使社会主义向着更加健康的方向发展。”</w:t>
      </w:r>
      <w:r>
        <w:rPr>
          <w:rStyle w:val="16"/>
          <w:sz w:val="18"/>
          <w:szCs w:val="18"/>
          <w:lang w:val="zh-CN"/>
        </w:rPr>
        <w:footnoteReference w:id="4"/>
      </w:r>
      <w:r>
        <w:rPr>
          <w:sz w:val="18"/>
          <w:szCs w:val="18"/>
          <w:lang w:val="zh-CN"/>
        </w:rPr>
        <w:t>21</w:t>
      </w:r>
      <w:r>
        <w:rPr>
          <w:rFonts w:hint="eastAsia"/>
          <w:sz w:val="18"/>
          <w:szCs w:val="18"/>
          <w:lang w:val="zh-CN"/>
        </w:rPr>
        <w:t>世纪，社会主义将进行新的开拓，经过全世界工人阶级及其政党的共同奋斗，必将迎来社会主义的新的伟大复兴。</w:t>
      </w:r>
    </w:p>
    <w:p>
      <w:pPr>
        <w:ind w:firstLine="420"/>
        <w:jc w:val="center"/>
        <w:rPr>
          <w:rFonts w:ascii="宋体" w:hAnsi="宋体"/>
          <w:color w:val="000000"/>
          <w:sz w:val="18"/>
          <w:szCs w:val="18"/>
        </w:rPr>
      </w:pPr>
    </w:p>
    <w:p>
      <w:pPr>
        <w:jc w:val="both"/>
        <w:rPr>
          <w:rFonts w:ascii="宋体" w:hAnsi="宋体"/>
          <w:color w:val="000000"/>
          <w:sz w:val="18"/>
          <w:szCs w:val="18"/>
        </w:rPr>
      </w:pPr>
    </w:p>
    <w:p>
      <w:pPr>
        <w:widowControl/>
        <w:spacing w:line="400" w:lineRule="exact"/>
        <w:ind w:firstLine="361" w:firstLineChars="200"/>
        <w:jc w:val="center"/>
        <w:outlineLvl w:val="0"/>
        <w:rPr>
          <w:rFonts w:hint="eastAsia" w:ascii="宋体" w:hAnsi="宋体" w:cs="宋体"/>
          <w:b/>
          <w:color w:val="000000"/>
          <w:kern w:val="0"/>
          <w:sz w:val="18"/>
          <w:szCs w:val="18"/>
          <w:lang w:eastAsia="zh-CN"/>
        </w:rPr>
      </w:pPr>
      <w:r>
        <w:rPr>
          <w:rFonts w:hint="eastAsia" w:ascii="宋体" w:hAnsi="宋体" w:cs="宋体"/>
          <w:b/>
          <w:color w:val="000000"/>
          <w:kern w:val="0"/>
          <w:sz w:val="18"/>
          <w:szCs w:val="18"/>
          <w:lang w:eastAsia="zh-CN"/>
        </w:rPr>
        <w:t>第一章</w:t>
      </w:r>
      <w:r>
        <w:rPr>
          <w:rFonts w:hint="eastAsia" w:ascii="宋体" w:hAnsi="宋体" w:cs="宋体"/>
          <w:b/>
          <w:color w:val="000000"/>
          <w:kern w:val="0"/>
          <w:sz w:val="18"/>
          <w:szCs w:val="18"/>
          <w:lang w:val="en-US" w:eastAsia="zh-CN"/>
        </w:rPr>
        <w:t xml:space="preserve"> 世界的物质性及发展规律</w:t>
      </w:r>
    </w:p>
    <w:p>
      <w:pPr>
        <w:spacing w:line="400" w:lineRule="exact"/>
        <w:rPr>
          <w:rFonts w:hint="eastAsia" w:eastAsia="宋体"/>
          <w:b/>
          <w:szCs w:val="21"/>
          <w:lang w:eastAsia="zh-CN"/>
        </w:rPr>
      </w:pPr>
      <w:r>
        <w:rPr>
          <w:rFonts w:hint="eastAsia"/>
          <w:b/>
          <w:szCs w:val="21"/>
          <w:lang w:eastAsia="zh-CN"/>
        </w:rPr>
        <w:t>一、简答</w:t>
      </w:r>
    </w:p>
    <w:p>
      <w:pPr>
        <w:spacing w:line="400" w:lineRule="exact"/>
        <w:rPr>
          <w:rFonts w:hint="eastAsia"/>
          <w:b/>
          <w:bCs/>
          <w:szCs w:val="21"/>
        </w:rPr>
      </w:pPr>
      <w:r>
        <w:rPr>
          <w:rFonts w:hint="eastAsia"/>
          <w:b/>
          <w:bCs/>
          <w:szCs w:val="21"/>
          <w:lang w:val="en-US" w:eastAsia="zh-CN"/>
        </w:rPr>
        <w:t xml:space="preserve">1. </w:t>
      </w:r>
      <w:r>
        <w:rPr>
          <w:rFonts w:hint="eastAsia"/>
          <w:b/>
          <w:bCs/>
          <w:szCs w:val="21"/>
        </w:rPr>
        <w:t>简述哲学基本问题及其基本面内容。</w:t>
      </w:r>
    </w:p>
    <w:p>
      <w:pPr>
        <w:spacing w:line="400" w:lineRule="exact"/>
        <w:rPr>
          <w:rFonts w:hint="eastAsia" w:ascii="宋体" w:hAnsi="宋体"/>
          <w:sz w:val="18"/>
          <w:szCs w:val="18"/>
        </w:rPr>
      </w:pPr>
      <w:r>
        <w:rPr>
          <w:rFonts w:hint="eastAsia" w:ascii="宋体" w:hAnsi="宋体"/>
          <w:sz w:val="18"/>
          <w:szCs w:val="18"/>
        </w:rPr>
        <w:t>答：（1）哲学基本问题是思维和存在（或意识和物质）的关系问题。（2）哲学基本问题主要内容有两方面：一是思维和存在哪个第一性，哪个第二性，或哪个是世界的本原，哪个是派生的。对这个问题的不同回答是划分唯心主义和和唯物主义两大哲学基本派别的标准。二是思维和存在有没有同一性，即思维能否正确反映客观世界。对这个问题的不同回答是划分可知论和不可知论的标准。</w:t>
      </w:r>
    </w:p>
    <w:p>
      <w:pPr>
        <w:spacing w:line="400" w:lineRule="exact"/>
        <w:rPr>
          <w:b/>
          <w:szCs w:val="21"/>
        </w:rPr>
      </w:pPr>
      <w:r>
        <w:rPr>
          <w:rFonts w:hint="eastAsia"/>
          <w:b/>
          <w:szCs w:val="21"/>
          <w:lang w:val="en-US" w:eastAsia="zh-CN"/>
        </w:rPr>
        <w:t>2</w:t>
      </w:r>
      <w:r>
        <w:rPr>
          <w:rFonts w:hint="eastAsia"/>
          <w:b/>
          <w:szCs w:val="21"/>
        </w:rPr>
        <w:t>.</w:t>
      </w:r>
      <w:r>
        <w:rPr>
          <w:b/>
          <w:bCs/>
          <w:szCs w:val="21"/>
        </w:rPr>
        <w:t xml:space="preserve"> </w:t>
      </w:r>
      <w:r>
        <w:rPr>
          <w:rFonts w:hint="eastAsia"/>
          <w:b/>
          <w:bCs/>
          <w:szCs w:val="21"/>
        </w:rPr>
        <w:t>简述意识</w:t>
      </w:r>
      <w:r>
        <w:rPr>
          <w:b/>
          <w:bCs/>
          <w:szCs w:val="21"/>
        </w:rPr>
        <w:t>的本质</w:t>
      </w:r>
      <w:r>
        <w:rPr>
          <w:rFonts w:hint="eastAsia"/>
          <w:b/>
          <w:bCs/>
          <w:szCs w:val="21"/>
          <w:lang w:eastAsia="zh-CN"/>
        </w:rPr>
        <w:t>。</w:t>
      </w:r>
    </w:p>
    <w:p>
      <w:pPr>
        <w:spacing w:line="400" w:lineRule="exact"/>
        <w:rPr>
          <w:rFonts w:ascii="宋体" w:hAnsi="宋体"/>
          <w:sz w:val="18"/>
          <w:szCs w:val="18"/>
        </w:rPr>
      </w:pPr>
      <w:r>
        <w:rPr>
          <w:rFonts w:hint="eastAsia"/>
          <w:sz w:val="18"/>
          <w:szCs w:val="18"/>
        </w:rPr>
        <w:t xml:space="preserve"> </w:t>
      </w:r>
      <w:r>
        <w:rPr>
          <w:rFonts w:hint="eastAsia" w:ascii="宋体" w:hAnsi="宋体"/>
          <w:sz w:val="18"/>
          <w:szCs w:val="18"/>
        </w:rPr>
        <w:t>答：意识的本质是：</w:t>
      </w:r>
    </w:p>
    <w:p>
      <w:pPr>
        <w:spacing w:line="400" w:lineRule="exact"/>
        <w:rPr>
          <w:sz w:val="18"/>
          <w:szCs w:val="18"/>
        </w:rPr>
      </w:pPr>
      <w:r>
        <w:rPr>
          <w:rFonts w:hint="eastAsia" w:ascii="宋体" w:hAnsi="宋体"/>
          <w:sz w:val="18"/>
          <w:szCs w:val="18"/>
        </w:rPr>
        <w:t>（1）意识是人脑的机能，人脑是意识的物质器官。</w:t>
      </w:r>
    </w:p>
    <w:p>
      <w:pPr>
        <w:spacing w:line="400" w:lineRule="exact"/>
        <w:rPr>
          <w:rFonts w:ascii="宋体" w:hAnsi="宋体"/>
          <w:sz w:val="18"/>
          <w:szCs w:val="18"/>
        </w:rPr>
      </w:pPr>
      <w:r>
        <w:rPr>
          <w:rFonts w:hint="eastAsia" w:ascii="宋体" w:hAnsi="宋体"/>
          <w:sz w:val="18"/>
          <w:szCs w:val="18"/>
        </w:rPr>
        <w:t>（2）意识是客观世界的主观映像，是人脑对客观世界的反映。</w:t>
      </w:r>
    </w:p>
    <w:p>
      <w:pPr>
        <w:spacing w:line="400" w:lineRule="exact"/>
        <w:rPr>
          <w:rFonts w:ascii="宋体" w:hAnsi="宋体"/>
          <w:sz w:val="18"/>
          <w:szCs w:val="18"/>
        </w:rPr>
      </w:pPr>
      <w:r>
        <w:rPr>
          <w:rFonts w:hint="eastAsia" w:ascii="宋体" w:hAnsi="宋体"/>
          <w:sz w:val="18"/>
          <w:szCs w:val="18"/>
        </w:rPr>
        <w:t>（3）意识是社会的产物。个人只有在一定社会环境与社会关系中生活，学习一定社会群体的语言，接受这一社会群体的意识的影响，才能形成自己的意识。</w:t>
      </w:r>
    </w:p>
    <w:p>
      <w:pPr>
        <w:pStyle w:val="10"/>
        <w:spacing w:line="400" w:lineRule="exact"/>
        <w:rPr>
          <w:rFonts w:hint="eastAsia" w:ascii="Times New Roman" w:hAnsi="Times New Roman" w:eastAsia="宋体" w:cs="Times New Roman"/>
          <w:b/>
          <w:kern w:val="2"/>
          <w:sz w:val="21"/>
          <w:szCs w:val="21"/>
          <w:lang w:val="en-US" w:eastAsia="zh-CN" w:bidi="ar-SA"/>
        </w:rPr>
      </w:pPr>
      <w:r>
        <w:rPr>
          <w:rFonts w:hint="eastAsia" w:ascii="Times New Roman" w:hAnsi="Times New Roman" w:cs="Times New Roman"/>
          <w:b/>
          <w:kern w:val="2"/>
          <w:sz w:val="21"/>
          <w:szCs w:val="21"/>
          <w:lang w:val="en-US" w:eastAsia="zh-CN" w:bidi="ar-SA"/>
        </w:rPr>
        <w:t>3</w:t>
      </w:r>
      <w:r>
        <w:rPr>
          <w:rFonts w:hint="eastAsia" w:ascii="Times New Roman" w:hAnsi="Times New Roman" w:eastAsia="宋体" w:cs="Times New Roman"/>
          <w:b/>
          <w:kern w:val="2"/>
          <w:sz w:val="21"/>
          <w:szCs w:val="21"/>
          <w:lang w:val="en-US" w:eastAsia="zh-CN" w:bidi="ar-SA"/>
        </w:rPr>
        <w:t>. 简述联系的含义及联普遍性</w:t>
      </w:r>
      <w:r>
        <w:rPr>
          <w:rFonts w:hint="eastAsia" w:ascii="Times New Roman" w:hAnsi="Times New Roman" w:cs="Times New Roman"/>
          <w:b/>
          <w:kern w:val="2"/>
          <w:sz w:val="21"/>
          <w:szCs w:val="21"/>
          <w:lang w:val="en-US" w:eastAsia="zh-CN" w:bidi="ar-SA"/>
        </w:rPr>
        <w:t>。</w:t>
      </w:r>
    </w:p>
    <w:p>
      <w:pPr>
        <w:pStyle w:val="10"/>
        <w:spacing w:line="400" w:lineRule="exact"/>
        <w:rPr>
          <w:rFonts w:cs="Times New Roman"/>
          <w:kern w:val="2"/>
          <w:sz w:val="18"/>
          <w:szCs w:val="18"/>
        </w:rPr>
      </w:pPr>
      <w:r>
        <w:rPr>
          <w:rFonts w:hint="eastAsia" w:cs="Times New Roman"/>
          <w:kern w:val="2"/>
          <w:sz w:val="18"/>
          <w:szCs w:val="18"/>
        </w:rPr>
        <w:t>答</w:t>
      </w:r>
      <w:r>
        <w:rPr>
          <w:rFonts w:hint="eastAsia" w:cs="Times New Roman"/>
          <w:color w:val="000000"/>
          <w:kern w:val="2"/>
          <w:sz w:val="18"/>
          <w:szCs w:val="18"/>
        </w:rPr>
        <w:t>：（1）马克思主义认为，</w:t>
      </w:r>
      <w:r>
        <w:rPr>
          <w:rFonts w:cs="Times New Roman"/>
          <w:color w:val="000000"/>
          <w:kern w:val="2"/>
          <w:sz w:val="18"/>
          <w:szCs w:val="18"/>
        </w:rPr>
        <w:t>联系的</w:t>
      </w:r>
      <w:r>
        <w:rPr>
          <w:rFonts w:cs="Times New Roman"/>
          <w:kern w:val="2"/>
          <w:sz w:val="18"/>
          <w:szCs w:val="18"/>
        </w:rPr>
        <w:t>含义：指事物之间以及事物内部各要素、各环节相互影响、相互制约、相互作用的关系。</w:t>
      </w:r>
    </w:p>
    <w:p>
      <w:pPr>
        <w:spacing w:line="400" w:lineRule="exact"/>
        <w:ind w:firstLine="180" w:firstLineChars="100"/>
        <w:rPr>
          <w:rFonts w:ascii="宋体" w:hAnsi="宋体"/>
          <w:color w:val="000000"/>
          <w:sz w:val="18"/>
          <w:szCs w:val="18"/>
        </w:rPr>
      </w:pPr>
      <w:r>
        <w:rPr>
          <w:rFonts w:hint="eastAsia" w:ascii="宋体" w:hAnsi="宋体"/>
          <w:color w:val="000000"/>
          <w:sz w:val="18"/>
          <w:szCs w:val="18"/>
        </w:rPr>
        <w:t>（2）</w:t>
      </w:r>
      <w:r>
        <w:rPr>
          <w:rFonts w:ascii="宋体" w:hAnsi="宋体"/>
          <w:color w:val="000000"/>
          <w:sz w:val="18"/>
          <w:szCs w:val="18"/>
        </w:rPr>
        <w:t>联系普遍性</w:t>
      </w:r>
      <w:r>
        <w:rPr>
          <w:rFonts w:hint="eastAsia" w:ascii="宋体" w:hAnsi="宋体"/>
          <w:color w:val="000000"/>
          <w:sz w:val="18"/>
          <w:szCs w:val="18"/>
        </w:rPr>
        <w:t>表现在：</w:t>
      </w:r>
    </w:p>
    <w:p>
      <w:pPr>
        <w:spacing w:line="400" w:lineRule="exact"/>
        <w:ind w:firstLine="180" w:firstLineChars="100"/>
        <w:rPr>
          <w:rFonts w:ascii="宋体" w:hAnsi="宋体"/>
          <w:color w:val="000000"/>
          <w:sz w:val="18"/>
          <w:szCs w:val="18"/>
        </w:rPr>
      </w:pPr>
      <w:r>
        <w:rPr>
          <w:rFonts w:hint="eastAsia" w:ascii="宋体" w:hAnsi="宋体"/>
          <w:color w:val="000000"/>
          <w:sz w:val="18"/>
          <w:szCs w:val="18"/>
        </w:rPr>
        <w:t>第一，任何事物内部的各个部分、要素、环节都是相互联系的；</w:t>
      </w:r>
    </w:p>
    <w:p>
      <w:pPr>
        <w:spacing w:line="400" w:lineRule="exact"/>
        <w:ind w:firstLine="180" w:firstLineChars="100"/>
        <w:rPr>
          <w:rFonts w:ascii="宋体" w:hAnsi="宋体"/>
          <w:color w:val="000000"/>
          <w:sz w:val="18"/>
          <w:szCs w:val="18"/>
        </w:rPr>
      </w:pPr>
      <w:r>
        <w:rPr>
          <w:rFonts w:hint="eastAsia" w:ascii="宋体" w:hAnsi="宋体"/>
          <w:color w:val="000000"/>
          <w:sz w:val="18"/>
          <w:szCs w:val="18"/>
        </w:rPr>
        <w:t>第二，任何事物都与周围的其他事物相互联系着；</w:t>
      </w:r>
    </w:p>
    <w:p>
      <w:pPr>
        <w:spacing w:line="400" w:lineRule="exact"/>
        <w:ind w:firstLine="180" w:firstLineChars="100"/>
        <w:rPr>
          <w:rFonts w:hint="eastAsia" w:ascii="宋体" w:hAnsi="宋体"/>
          <w:color w:val="000000"/>
          <w:sz w:val="18"/>
          <w:szCs w:val="18"/>
        </w:rPr>
      </w:pPr>
      <w:r>
        <w:rPr>
          <w:rFonts w:hint="eastAsia" w:ascii="宋体" w:hAnsi="宋体"/>
          <w:color w:val="000000"/>
          <w:sz w:val="18"/>
          <w:szCs w:val="18"/>
        </w:rPr>
        <w:t>第三，整个世界是一个相互联系的统一整体。</w:t>
      </w:r>
    </w:p>
    <w:p>
      <w:pPr>
        <w:spacing w:line="400" w:lineRule="exact"/>
        <w:ind w:firstLine="211" w:firstLineChars="100"/>
        <w:rPr>
          <w:rFonts w:hint="eastAsia" w:ascii="Times New Roman" w:hAnsi="Times New Roman" w:eastAsia="宋体" w:cs="Times New Roman"/>
          <w:b/>
          <w:kern w:val="2"/>
          <w:sz w:val="21"/>
          <w:szCs w:val="21"/>
          <w:lang w:val="en-US" w:eastAsia="zh-CN" w:bidi="ar-SA"/>
        </w:rPr>
      </w:pPr>
      <w:r>
        <w:rPr>
          <w:rFonts w:hint="eastAsia" w:cs="Times New Roman"/>
          <w:b/>
          <w:kern w:val="2"/>
          <w:sz w:val="21"/>
          <w:szCs w:val="21"/>
          <w:lang w:val="en-US" w:eastAsia="zh-CN" w:bidi="ar-SA"/>
        </w:rPr>
        <w:t>4</w:t>
      </w:r>
      <w:r>
        <w:rPr>
          <w:rFonts w:hint="eastAsia" w:ascii="Times New Roman" w:hAnsi="Times New Roman" w:eastAsia="宋体" w:cs="Times New Roman"/>
          <w:b/>
          <w:kern w:val="2"/>
          <w:sz w:val="21"/>
          <w:szCs w:val="21"/>
          <w:lang w:val="en-US" w:eastAsia="zh-CN" w:bidi="ar-SA"/>
        </w:rPr>
        <w:t>. 简述量变和质变及其辩证关系。</w:t>
      </w:r>
    </w:p>
    <w:p>
      <w:pPr>
        <w:spacing w:line="400" w:lineRule="exact"/>
        <w:ind w:firstLine="180" w:firstLineChars="100"/>
        <w:rPr>
          <w:rFonts w:ascii="宋体" w:hAnsi="宋体"/>
          <w:b/>
          <w:color w:val="000000" w:themeColor="text1"/>
          <w:sz w:val="18"/>
          <w:szCs w:val="18"/>
          <w14:textFill>
            <w14:solidFill>
              <w14:schemeClr w14:val="tx1"/>
            </w14:solidFill>
          </w14:textFill>
        </w:rPr>
      </w:pPr>
      <w:r>
        <w:rPr>
          <w:rFonts w:hint="eastAsia" w:ascii="宋体" w:hAnsi="宋体"/>
          <w:color w:val="000000"/>
          <w:sz w:val="18"/>
          <w:szCs w:val="18"/>
        </w:rPr>
        <w:t>答：量变是事物的数量及其空间结构形式的变化，是在度的范围内的变化。质变是事物根本性质的变化，是事物由一种质态向另一种质态的飞跃，是超越度的范围的变化。量变和质变的辩证关系主要表现为三个方面。第一，量变和质变相互联系。量变是质变的必要准备，质变是量变的必然结果。第二，量变和质变相互渗透。量变中有部分质变，质变中有量的扩张。第三，量变和质变相互转化。量变引起质变，质变又引起新的量变。事物的发展是量变和质变不断转化、循环往复、从低级到高级的演化过程。</w:t>
      </w:r>
    </w:p>
    <w:p>
      <w:pPr>
        <w:spacing w:line="400" w:lineRule="exact"/>
        <w:jc w:val="left"/>
        <w:rPr>
          <w:rFonts w:ascii="宋体" w:hAnsi="宋体"/>
          <w:b/>
          <w:color w:val="000000" w:themeColor="text1"/>
          <w:sz w:val="18"/>
          <w:szCs w:val="18"/>
          <w14:textFill>
            <w14:solidFill>
              <w14:schemeClr w14:val="tx1"/>
            </w14:solidFill>
          </w14:textFill>
        </w:rPr>
      </w:pPr>
      <w:r>
        <w:rPr>
          <w:rFonts w:hint="eastAsia" w:ascii="宋体" w:hAnsi="宋体"/>
          <w:b/>
          <w:color w:val="000000" w:themeColor="text1"/>
          <w:sz w:val="18"/>
          <w:szCs w:val="18"/>
          <w:lang w:eastAsia="zh-CN"/>
          <w14:textFill>
            <w14:solidFill>
              <w14:schemeClr w14:val="tx1"/>
            </w14:solidFill>
          </w14:textFill>
        </w:rPr>
        <w:t>二</w:t>
      </w:r>
      <w:r>
        <w:rPr>
          <w:rFonts w:hint="eastAsia" w:ascii="宋体" w:hAnsi="宋体"/>
          <w:b/>
          <w:color w:val="000000" w:themeColor="text1"/>
          <w:sz w:val="18"/>
          <w:szCs w:val="18"/>
          <w14:textFill>
            <w14:solidFill>
              <w14:schemeClr w14:val="tx1"/>
            </w14:solidFill>
          </w14:textFill>
        </w:rPr>
        <w:t>、论述题</w:t>
      </w:r>
    </w:p>
    <w:p>
      <w:pPr>
        <w:spacing w:line="400" w:lineRule="exact"/>
        <w:rPr>
          <w:b/>
          <w:sz w:val="18"/>
          <w:szCs w:val="18"/>
        </w:rPr>
      </w:pPr>
      <w:r>
        <w:rPr>
          <w:rFonts w:hint="eastAsia"/>
          <w:b/>
          <w:sz w:val="18"/>
          <w:szCs w:val="18"/>
        </w:rPr>
        <w:t>1.</w:t>
      </w:r>
      <w:r>
        <w:rPr>
          <w:rFonts w:hint="eastAsia"/>
          <w:b/>
          <w:sz w:val="18"/>
          <w:szCs w:val="18"/>
          <w:lang w:val="en-US" w:eastAsia="zh-CN"/>
        </w:rPr>
        <w:t xml:space="preserve"> </w:t>
      </w:r>
      <w:r>
        <w:rPr>
          <w:rFonts w:hint="eastAsia"/>
          <w:b/>
          <w:sz w:val="18"/>
          <w:szCs w:val="18"/>
        </w:rPr>
        <w:t>试述</w:t>
      </w:r>
      <w:r>
        <w:rPr>
          <w:b/>
          <w:sz w:val="18"/>
          <w:szCs w:val="18"/>
        </w:rPr>
        <w:t>辩证否定观的内容，并用以说明应怎样对待我国传统文化和外国文化</w:t>
      </w:r>
      <w:r>
        <w:rPr>
          <w:rFonts w:hint="eastAsia"/>
          <w:b/>
          <w:sz w:val="18"/>
          <w:szCs w:val="18"/>
          <w:lang w:eastAsia="zh-CN"/>
        </w:rPr>
        <w:t>。</w:t>
      </w:r>
    </w:p>
    <w:p>
      <w:pPr>
        <w:spacing w:line="400" w:lineRule="exact"/>
        <w:rPr>
          <w:b/>
          <w:sz w:val="18"/>
          <w:szCs w:val="18"/>
        </w:rPr>
      </w:pPr>
      <w:r>
        <w:rPr>
          <w:rFonts w:hint="eastAsia" w:ascii="宋体" w:hAnsi="宋体"/>
          <w:bCs/>
          <w:sz w:val="18"/>
          <w:szCs w:val="18"/>
        </w:rPr>
        <w:t>答：唯物辩证法的否定观是</w:t>
      </w:r>
      <w:r>
        <w:rPr>
          <w:rFonts w:hint="eastAsia" w:ascii="宋体" w:hAnsi="宋体"/>
          <w:b/>
          <w:bCs/>
          <w:sz w:val="18"/>
          <w:szCs w:val="18"/>
        </w:rPr>
        <w:t>：</w:t>
      </w:r>
    </w:p>
    <w:p>
      <w:pPr>
        <w:pStyle w:val="4"/>
        <w:spacing w:line="400" w:lineRule="exact"/>
        <w:ind w:left="0"/>
        <w:rPr>
          <w:rFonts w:ascii="宋体" w:hAnsi="宋体"/>
          <w:b w:val="0"/>
          <w:bCs w:val="0"/>
          <w:sz w:val="18"/>
          <w:szCs w:val="18"/>
        </w:rPr>
      </w:pPr>
      <w:r>
        <w:rPr>
          <w:rFonts w:hint="eastAsia" w:ascii="宋体" w:hAnsi="宋体"/>
          <w:b w:val="0"/>
          <w:bCs w:val="0"/>
          <w:sz w:val="18"/>
          <w:szCs w:val="18"/>
        </w:rPr>
        <w:t>（1）辩证的否定是事物的自我否定，即通过事物内部矛盾而进行的对自身的否定。</w:t>
      </w:r>
    </w:p>
    <w:p>
      <w:pPr>
        <w:pStyle w:val="4"/>
        <w:spacing w:line="400" w:lineRule="exact"/>
        <w:ind w:left="0"/>
        <w:rPr>
          <w:rFonts w:ascii="宋体" w:hAnsi="宋体"/>
          <w:b w:val="0"/>
          <w:bCs w:val="0"/>
          <w:sz w:val="18"/>
          <w:szCs w:val="18"/>
        </w:rPr>
      </w:pPr>
      <w:r>
        <w:rPr>
          <w:rFonts w:hint="eastAsia" w:ascii="宋体" w:hAnsi="宋体"/>
          <w:b w:val="0"/>
          <w:bCs w:val="0"/>
          <w:sz w:val="18"/>
          <w:szCs w:val="18"/>
        </w:rPr>
        <w:t>（2）辩证的否定具有两个特点：一，否定是事物发展的环节；二，否定是事物联系的环节。</w:t>
      </w:r>
    </w:p>
    <w:p>
      <w:pPr>
        <w:pStyle w:val="4"/>
        <w:spacing w:line="400" w:lineRule="exact"/>
        <w:ind w:left="0"/>
        <w:rPr>
          <w:rFonts w:ascii="宋体" w:hAnsi="宋体"/>
          <w:b w:val="0"/>
          <w:bCs w:val="0"/>
          <w:sz w:val="18"/>
          <w:szCs w:val="18"/>
        </w:rPr>
      </w:pPr>
      <w:r>
        <w:rPr>
          <w:rFonts w:hint="eastAsia" w:ascii="宋体" w:hAnsi="宋体"/>
          <w:b w:val="0"/>
          <w:bCs w:val="0"/>
          <w:sz w:val="18"/>
          <w:szCs w:val="18"/>
        </w:rPr>
        <w:t>（3）作为发展环节和联系环节之统一的辩证否定是扬弃。扬弃是既克服又保留。</w:t>
      </w:r>
    </w:p>
    <w:p>
      <w:pPr>
        <w:pStyle w:val="4"/>
        <w:spacing w:line="400" w:lineRule="exact"/>
        <w:ind w:left="0"/>
        <w:rPr>
          <w:rFonts w:ascii="宋体" w:hAnsi="宋体"/>
          <w:b w:val="0"/>
          <w:bCs w:val="0"/>
          <w:sz w:val="18"/>
          <w:szCs w:val="18"/>
        </w:rPr>
      </w:pPr>
      <w:r>
        <w:rPr>
          <w:rFonts w:hint="eastAsia" w:ascii="宋体" w:hAnsi="宋体"/>
          <w:b w:val="0"/>
          <w:bCs w:val="0"/>
          <w:sz w:val="18"/>
          <w:szCs w:val="18"/>
        </w:rPr>
        <w:t>坚持辩证的否定观，就要对一切事物采取分析的态度，否定什么和肯定什么，批判什么和继承什么，都要从实际出发，进行具体分析，反对不加分析地肯定一切或否定一切。</w:t>
      </w:r>
    </w:p>
    <w:p>
      <w:pPr>
        <w:pStyle w:val="4"/>
        <w:spacing w:line="400" w:lineRule="exact"/>
        <w:ind w:left="0"/>
        <w:rPr>
          <w:rFonts w:ascii="宋体" w:hAnsi="宋体"/>
          <w:b w:val="0"/>
          <w:bCs w:val="0"/>
          <w:sz w:val="18"/>
          <w:szCs w:val="18"/>
        </w:rPr>
      </w:pPr>
      <w:r>
        <w:rPr>
          <w:rFonts w:hint="eastAsia" w:ascii="宋体" w:hAnsi="宋体"/>
          <w:b w:val="0"/>
          <w:bCs w:val="0"/>
          <w:sz w:val="18"/>
          <w:szCs w:val="18"/>
        </w:rPr>
        <w:t>（1）对于中国传统文化，要采取批判地继承的态度。</w:t>
      </w:r>
    </w:p>
    <w:p>
      <w:pPr>
        <w:pStyle w:val="4"/>
        <w:spacing w:line="400" w:lineRule="exact"/>
        <w:ind w:left="0"/>
        <w:rPr>
          <w:rFonts w:ascii="宋体" w:hAnsi="宋体"/>
          <w:b w:val="0"/>
          <w:bCs w:val="0"/>
          <w:sz w:val="18"/>
          <w:szCs w:val="18"/>
        </w:rPr>
      </w:pPr>
      <w:r>
        <w:rPr>
          <w:rFonts w:hint="eastAsia" w:ascii="宋体" w:hAnsi="宋体"/>
          <w:b w:val="0"/>
          <w:bCs w:val="0"/>
          <w:sz w:val="18"/>
          <w:szCs w:val="18"/>
        </w:rPr>
        <w:t>当然这种继承只能是有批判的继承，批判和剔除其糟粕，吸取其精华，做到“推陈出新”、“古为今用”。既要反对全盘肯定传统文化的复古主义，又要反对全盘否定传统文化的历史虚无主义。</w:t>
      </w:r>
    </w:p>
    <w:p>
      <w:pPr>
        <w:pStyle w:val="4"/>
        <w:spacing w:line="400" w:lineRule="exact"/>
        <w:ind w:left="0"/>
        <w:rPr>
          <w:rFonts w:ascii="宋体" w:hAnsi="宋体"/>
          <w:b w:val="0"/>
          <w:bCs w:val="0"/>
          <w:sz w:val="18"/>
          <w:szCs w:val="18"/>
        </w:rPr>
      </w:pPr>
      <w:r>
        <w:rPr>
          <w:rFonts w:hint="eastAsia" w:ascii="宋体" w:hAnsi="宋体"/>
          <w:b w:val="0"/>
          <w:bCs w:val="0"/>
          <w:sz w:val="18"/>
          <w:szCs w:val="18"/>
        </w:rPr>
        <w:t>（2）对于外国文化，要采取有分析、有选择、有批判的借鉴和吸收态度。</w:t>
      </w:r>
    </w:p>
    <w:p>
      <w:pPr>
        <w:pStyle w:val="4"/>
        <w:spacing w:line="400" w:lineRule="exact"/>
        <w:ind w:left="0"/>
        <w:rPr>
          <w:rFonts w:ascii="宋体" w:hAnsi="宋体"/>
          <w:b w:val="0"/>
          <w:bCs w:val="0"/>
          <w:sz w:val="18"/>
          <w:szCs w:val="18"/>
        </w:rPr>
      </w:pPr>
      <w:r>
        <w:rPr>
          <w:rFonts w:hint="eastAsia" w:ascii="宋体" w:hAnsi="宋体"/>
          <w:b w:val="0"/>
          <w:bCs w:val="0"/>
          <w:sz w:val="18"/>
          <w:szCs w:val="18"/>
        </w:rPr>
        <w:t>要以博大的胸襟和开放的视野，大胆吸收外国文明中的一切优秀成果。与此同时，又要批判和抵制外国资产阶级腐朽的、没落的东西。对于外国文化，既不应全盘照搬，也不应一概排斥，而应立足于中国文化发展的内在要求，吸纳外国文化的有益成果，建立既能体现现代世界文明水准又有自己民族特点的社会主义先进文化体系。</w:t>
      </w:r>
    </w:p>
    <w:p>
      <w:pPr>
        <w:numPr>
          <w:ilvl w:val="0"/>
          <w:numId w:val="7"/>
        </w:numPr>
        <w:spacing w:line="400" w:lineRule="exact"/>
        <w:rPr>
          <w:rFonts w:hint="eastAsia"/>
          <w:b/>
          <w:sz w:val="18"/>
          <w:szCs w:val="18"/>
          <w:lang w:val="en-US" w:eastAsia="zh-CN"/>
        </w:rPr>
      </w:pPr>
      <w:r>
        <w:rPr>
          <w:rFonts w:hint="eastAsia"/>
          <w:b/>
          <w:sz w:val="18"/>
          <w:szCs w:val="18"/>
          <w:lang w:val="en-US" w:eastAsia="zh-CN"/>
        </w:rPr>
        <w:t>试述内因和外因的含义及其关系，并说明这一原理在经济全球化条件下对我国社会主义建设的重要性。</w:t>
      </w:r>
    </w:p>
    <w:p>
      <w:pPr>
        <w:spacing w:line="400" w:lineRule="exact"/>
        <w:rPr>
          <w:rFonts w:hint="eastAsia" w:ascii="宋体" w:hAnsi="宋体" w:eastAsia="宋体" w:cs="Times New Roman"/>
          <w:b w:val="0"/>
          <w:bCs w:val="0"/>
          <w:kern w:val="2"/>
          <w:sz w:val="18"/>
          <w:szCs w:val="18"/>
          <w:lang w:val="en-US" w:eastAsia="zh-CN" w:bidi="ar-SA"/>
        </w:rPr>
      </w:pPr>
      <w:r>
        <w:rPr>
          <w:rFonts w:hint="eastAsia" w:ascii="宋体" w:hAnsi="宋体" w:eastAsia="宋体" w:cs="Times New Roman"/>
          <w:b w:val="0"/>
          <w:bCs w:val="0"/>
          <w:kern w:val="2"/>
          <w:sz w:val="18"/>
          <w:szCs w:val="18"/>
          <w:lang w:val="en-US" w:eastAsia="zh-CN" w:bidi="ar-SA"/>
        </w:rPr>
        <w:t>答：（1）内因是事物内部矛盾，外因是一事物与他事物相互影响和相互作用，即外部矛盾。</w:t>
      </w:r>
    </w:p>
    <w:p>
      <w:pPr>
        <w:numPr>
          <w:ilvl w:val="0"/>
          <w:numId w:val="0"/>
        </w:numPr>
        <w:spacing w:line="400" w:lineRule="exact"/>
        <w:ind w:firstLine="180" w:firstLineChars="100"/>
        <w:rPr>
          <w:rFonts w:hint="eastAsia" w:ascii="宋体" w:hAnsi="宋体" w:eastAsia="宋体" w:cs="Times New Roman"/>
          <w:b w:val="0"/>
          <w:bCs w:val="0"/>
          <w:kern w:val="2"/>
          <w:sz w:val="18"/>
          <w:szCs w:val="18"/>
          <w:lang w:val="en-US" w:eastAsia="zh-CN" w:bidi="ar-SA"/>
        </w:rPr>
      </w:pPr>
      <w:r>
        <w:rPr>
          <w:rFonts w:hint="eastAsia" w:ascii="宋体" w:hAnsi="宋体" w:cs="Times New Roman"/>
          <w:b w:val="0"/>
          <w:bCs w:val="0"/>
          <w:kern w:val="2"/>
          <w:sz w:val="18"/>
          <w:szCs w:val="18"/>
          <w:lang w:val="en-US" w:eastAsia="zh-CN" w:bidi="ar-SA"/>
        </w:rPr>
        <w:t>（2）</w:t>
      </w:r>
      <w:r>
        <w:rPr>
          <w:rFonts w:hint="eastAsia" w:ascii="宋体" w:hAnsi="宋体" w:eastAsia="宋体" w:cs="Times New Roman"/>
          <w:b w:val="0"/>
          <w:bCs w:val="0"/>
          <w:kern w:val="2"/>
          <w:sz w:val="18"/>
          <w:szCs w:val="18"/>
          <w:lang w:val="en-US" w:eastAsia="zh-CN" w:bidi="ar-SA"/>
        </w:rPr>
        <w:t>内因和外因辩证关系原理：内因是事物变化的根据，外因是变化的条件，外因通过内因起作用。</w:t>
      </w:r>
    </w:p>
    <w:p>
      <w:pPr>
        <w:numPr>
          <w:ilvl w:val="0"/>
          <w:numId w:val="0"/>
        </w:numPr>
        <w:spacing w:line="400" w:lineRule="exact"/>
        <w:ind w:firstLine="180" w:firstLineChars="100"/>
        <w:rPr>
          <w:rFonts w:hint="eastAsia" w:ascii="宋体" w:hAnsi="宋体" w:eastAsia="宋体" w:cs="Times New Roman"/>
          <w:b w:val="0"/>
          <w:bCs w:val="0"/>
          <w:kern w:val="2"/>
          <w:sz w:val="18"/>
          <w:szCs w:val="18"/>
          <w:lang w:val="en-US" w:eastAsia="zh-CN" w:bidi="ar-SA"/>
        </w:rPr>
      </w:pPr>
      <w:r>
        <w:rPr>
          <w:rFonts w:hint="eastAsia" w:ascii="宋体" w:hAnsi="宋体" w:eastAsia="宋体" w:cs="Times New Roman"/>
          <w:b w:val="0"/>
          <w:bCs w:val="0"/>
          <w:kern w:val="2"/>
          <w:sz w:val="18"/>
          <w:szCs w:val="18"/>
          <w:lang w:val="en-US" w:eastAsia="zh-CN" w:bidi="ar-SA"/>
        </w:rPr>
        <w:t>（3）在当今经济全球化条件下，各国经济技术联系非常密切，我们必须坚持对外开放的基本国策，学习和引进国外先进科技，吸收国外资金，发展我国经济。</w:t>
      </w:r>
    </w:p>
    <w:p>
      <w:pPr>
        <w:spacing w:line="400" w:lineRule="exact"/>
        <w:ind w:firstLine="180" w:firstLineChars="100"/>
        <w:rPr>
          <w:rFonts w:hint="eastAsia" w:ascii="宋体" w:hAnsi="宋体" w:eastAsia="宋体" w:cs="Times New Roman"/>
          <w:b w:val="0"/>
          <w:bCs w:val="0"/>
          <w:kern w:val="2"/>
          <w:sz w:val="18"/>
          <w:szCs w:val="18"/>
          <w:lang w:val="en-US" w:eastAsia="zh-CN" w:bidi="ar-SA"/>
        </w:rPr>
      </w:pPr>
      <w:r>
        <w:rPr>
          <w:rFonts w:hint="eastAsia" w:ascii="宋体" w:hAnsi="宋体" w:eastAsia="宋体" w:cs="Times New Roman"/>
          <w:b w:val="0"/>
          <w:bCs w:val="0"/>
          <w:kern w:val="2"/>
          <w:sz w:val="18"/>
          <w:szCs w:val="18"/>
          <w:lang w:val="en-US" w:eastAsia="zh-CN" w:bidi="ar-SA"/>
        </w:rPr>
        <w:t>（4）我国对外开放必须以独立自主、自力更生为基础，从我国国情出发，积极借鉴和吸收国外一切文明成果，努力避免和消除经济全球化对我国经济发展的不利影响。</w:t>
      </w:r>
    </w:p>
    <w:p>
      <w:pPr>
        <w:spacing w:line="400" w:lineRule="exact"/>
        <w:rPr>
          <w:b/>
          <w:sz w:val="18"/>
          <w:szCs w:val="18"/>
        </w:rPr>
      </w:pPr>
      <w:r>
        <w:rPr>
          <w:rFonts w:hint="eastAsia"/>
          <w:b/>
          <w:sz w:val="18"/>
          <w:szCs w:val="18"/>
          <w:lang w:val="en-US" w:eastAsia="zh-CN"/>
        </w:rPr>
        <w:t xml:space="preserve">3. </w:t>
      </w:r>
      <w:r>
        <w:rPr>
          <w:rFonts w:hint="eastAsia"/>
          <w:b/>
          <w:sz w:val="18"/>
          <w:szCs w:val="18"/>
        </w:rPr>
        <w:t>试述</w:t>
      </w:r>
      <w:r>
        <w:rPr>
          <w:b/>
          <w:sz w:val="18"/>
          <w:szCs w:val="18"/>
        </w:rPr>
        <w:t>矛盾的</w:t>
      </w:r>
      <w:r>
        <w:rPr>
          <w:rFonts w:hint="eastAsia"/>
          <w:b/>
          <w:sz w:val="18"/>
          <w:szCs w:val="18"/>
        </w:rPr>
        <w:t>普遍性和</w:t>
      </w:r>
      <w:r>
        <w:rPr>
          <w:b/>
          <w:sz w:val="18"/>
          <w:szCs w:val="18"/>
        </w:rPr>
        <w:t>特殊辩论关系的原理，并说明这一原理对社会主义建设的重要意义</w:t>
      </w:r>
      <w:r>
        <w:rPr>
          <w:rFonts w:hint="eastAsia"/>
          <w:b/>
          <w:sz w:val="18"/>
          <w:szCs w:val="18"/>
          <w:lang w:eastAsia="zh-CN"/>
        </w:rPr>
        <w:t>。</w:t>
      </w:r>
    </w:p>
    <w:p>
      <w:pPr>
        <w:spacing w:line="400" w:lineRule="exact"/>
        <w:rPr>
          <w:rFonts w:ascii="宋体" w:hAnsi="宋体"/>
          <w:sz w:val="18"/>
          <w:szCs w:val="18"/>
        </w:rPr>
      </w:pPr>
      <w:r>
        <w:rPr>
          <w:rFonts w:hint="eastAsia" w:ascii="宋体" w:hAnsi="宋体"/>
          <w:color w:val="000000"/>
          <w:sz w:val="18"/>
          <w:szCs w:val="18"/>
        </w:rPr>
        <w:t>答：唯物</w:t>
      </w:r>
      <w:r>
        <w:rPr>
          <w:rFonts w:hint="eastAsia" w:ascii="宋体" w:hAnsi="宋体"/>
          <w:sz w:val="18"/>
          <w:szCs w:val="18"/>
        </w:rPr>
        <w:t>辩证法认为，</w:t>
      </w:r>
      <w:r>
        <w:rPr>
          <w:rFonts w:ascii="宋体" w:hAnsi="宋体"/>
          <w:sz w:val="18"/>
          <w:szCs w:val="18"/>
        </w:rPr>
        <w:t>矛盾的普遍性</w:t>
      </w:r>
      <w:r>
        <w:rPr>
          <w:rFonts w:hint="eastAsia" w:ascii="宋体" w:hAnsi="宋体"/>
          <w:sz w:val="18"/>
          <w:szCs w:val="18"/>
        </w:rPr>
        <w:t>和特殊性辩证统一。</w:t>
      </w:r>
    </w:p>
    <w:p>
      <w:pPr>
        <w:spacing w:line="400" w:lineRule="exact"/>
        <w:rPr>
          <w:rFonts w:ascii="宋体" w:hAnsi="宋体"/>
          <w:sz w:val="18"/>
          <w:szCs w:val="18"/>
        </w:rPr>
      </w:pPr>
      <w:r>
        <w:rPr>
          <w:rFonts w:ascii="宋体" w:hAnsi="宋体"/>
          <w:color w:val="000000"/>
          <w:sz w:val="18"/>
          <w:szCs w:val="18"/>
        </w:rPr>
        <w:t>（1）</w:t>
      </w:r>
      <w:r>
        <w:rPr>
          <w:rFonts w:ascii="宋体" w:hAnsi="宋体"/>
          <w:sz w:val="18"/>
          <w:szCs w:val="18"/>
        </w:rPr>
        <w:t>矛盾的普遍性是指事事有矛盾、时时有矛盾，矛盾的特殊性是指各种事物的矛盾都各有其特点或个性。</w:t>
      </w:r>
      <w:r>
        <w:rPr>
          <w:rFonts w:hint="eastAsia" w:ascii="宋体" w:hAnsi="宋体"/>
          <w:sz w:val="18"/>
          <w:szCs w:val="18"/>
        </w:rPr>
        <w:t>两者对立统一：</w:t>
      </w:r>
      <w:r>
        <w:rPr>
          <w:rFonts w:ascii="宋体" w:hAnsi="宋体"/>
          <w:sz w:val="18"/>
          <w:szCs w:val="18"/>
        </w:rPr>
        <w:t>矛盾的普遍性与特殊性的关系，是</w:t>
      </w:r>
      <w:r>
        <w:fldChar w:fldCharType="begin"/>
      </w:r>
      <w:r>
        <w:instrText xml:space="preserve"> HYPERLINK "http://zhidao.baidu.com/search?word=%E5%85%B1%E6%80%A7%E4%B8%8E%E4%B8%AA%E6%80%A7&amp;fr=qb_search_exp&amp;ie=utf8" \t "_blank" </w:instrText>
      </w:r>
      <w:r>
        <w:fldChar w:fldCharType="separate"/>
      </w:r>
      <w:r>
        <w:rPr>
          <w:rFonts w:ascii="宋体" w:hAnsi="宋体"/>
          <w:sz w:val="18"/>
          <w:szCs w:val="18"/>
        </w:rPr>
        <w:t>共性与个性</w:t>
      </w:r>
      <w:r>
        <w:rPr>
          <w:rFonts w:ascii="宋体" w:hAnsi="宋体"/>
          <w:sz w:val="18"/>
          <w:szCs w:val="18"/>
        </w:rPr>
        <w:fldChar w:fldCharType="end"/>
      </w:r>
      <w:r>
        <w:rPr>
          <w:rFonts w:ascii="宋体" w:hAnsi="宋体"/>
          <w:sz w:val="18"/>
          <w:szCs w:val="18"/>
        </w:rPr>
        <w:t>、绝对与相对的关系，是关于事物矛盾问题的精髓。</w:t>
      </w:r>
    </w:p>
    <w:p>
      <w:pPr>
        <w:spacing w:line="400" w:lineRule="exact"/>
        <w:rPr>
          <w:rFonts w:ascii="宋体" w:hAnsi="宋体"/>
          <w:sz w:val="18"/>
          <w:szCs w:val="18"/>
        </w:rPr>
      </w:pPr>
      <w:r>
        <w:rPr>
          <w:rFonts w:hint="eastAsia" w:ascii="宋体" w:hAnsi="宋体"/>
          <w:sz w:val="18"/>
          <w:szCs w:val="18"/>
        </w:rPr>
        <w:t>（2）</w:t>
      </w:r>
      <w:r>
        <w:rPr>
          <w:rFonts w:ascii="宋体" w:hAnsi="宋体"/>
          <w:sz w:val="18"/>
          <w:szCs w:val="18"/>
        </w:rPr>
        <w:t>两者是相互联系的，共性寓于个性之中，个性是共性的表现</w:t>
      </w:r>
      <w:r>
        <w:rPr>
          <w:rFonts w:hint="eastAsia" w:ascii="宋体" w:hAnsi="宋体"/>
          <w:sz w:val="18"/>
          <w:szCs w:val="18"/>
        </w:rPr>
        <w:t>，个性包含共性。</w:t>
      </w:r>
    </w:p>
    <w:p>
      <w:pPr>
        <w:spacing w:line="400" w:lineRule="exact"/>
        <w:rPr>
          <w:rFonts w:ascii="宋体" w:hAnsi="宋体"/>
          <w:sz w:val="18"/>
          <w:szCs w:val="18"/>
        </w:rPr>
      </w:pPr>
      <w:r>
        <w:rPr>
          <w:rFonts w:hint="eastAsia" w:ascii="宋体" w:hAnsi="宋体"/>
          <w:sz w:val="18"/>
          <w:szCs w:val="18"/>
        </w:rPr>
        <w:t>（3）</w:t>
      </w:r>
      <w:r>
        <w:rPr>
          <w:rFonts w:ascii="宋体" w:hAnsi="宋体"/>
          <w:sz w:val="18"/>
          <w:szCs w:val="18"/>
        </w:rPr>
        <w:t>两者在一定条件下相互转化</w:t>
      </w:r>
      <w:r>
        <w:rPr>
          <w:rFonts w:hint="eastAsia" w:ascii="宋体" w:hAnsi="宋体"/>
          <w:sz w:val="18"/>
          <w:szCs w:val="18"/>
        </w:rPr>
        <w:t>。</w:t>
      </w:r>
    </w:p>
    <w:p>
      <w:pPr>
        <w:spacing w:line="400" w:lineRule="exact"/>
        <w:rPr>
          <w:rFonts w:ascii="宋体" w:hAnsi="宋体"/>
          <w:sz w:val="18"/>
          <w:szCs w:val="18"/>
        </w:rPr>
      </w:pPr>
      <w:r>
        <w:fldChar w:fldCharType="begin"/>
      </w:r>
      <w:r>
        <w:instrText xml:space="preserve"> HYPERLINK "http://zhidao.baidu.com/search?word=%E7%9F%9B%E7%9B%BE%E6%99%AE%E9%81%8D%E6%80%A7&amp;fr=qb_search_exp&amp;ie=utf8" \t "_blank" </w:instrText>
      </w:r>
      <w:r>
        <w:fldChar w:fldCharType="separate"/>
      </w:r>
      <w:r>
        <w:rPr>
          <w:rFonts w:ascii="宋体" w:hAnsi="宋体"/>
          <w:sz w:val="18"/>
          <w:szCs w:val="18"/>
        </w:rPr>
        <w:t>矛盾普遍性</w:t>
      </w:r>
      <w:r>
        <w:rPr>
          <w:rFonts w:ascii="宋体" w:hAnsi="宋体"/>
          <w:sz w:val="18"/>
          <w:szCs w:val="18"/>
        </w:rPr>
        <w:fldChar w:fldCharType="end"/>
      </w:r>
      <w:r>
        <w:rPr>
          <w:rFonts w:ascii="宋体" w:hAnsi="宋体"/>
          <w:sz w:val="18"/>
          <w:szCs w:val="18"/>
        </w:rPr>
        <w:t>和特殊性辩证关系的原理，对建设有中国特色社会主义具有重要的指导意义。</w:t>
      </w:r>
    </w:p>
    <w:p>
      <w:pPr>
        <w:spacing w:line="400" w:lineRule="exact"/>
        <w:rPr>
          <w:rFonts w:ascii="宋体" w:hAnsi="宋体"/>
          <w:sz w:val="18"/>
          <w:szCs w:val="18"/>
        </w:rPr>
      </w:pPr>
      <w:r>
        <w:rPr>
          <w:rFonts w:ascii="宋体" w:hAnsi="宋体"/>
          <w:sz w:val="18"/>
          <w:szCs w:val="18"/>
        </w:rPr>
        <w:t>（1）我国的社会主义建设，要以马列主义普遍真理为指导，坚持社会主义道路和方向；</w:t>
      </w:r>
    </w:p>
    <w:p>
      <w:pPr>
        <w:spacing w:line="400" w:lineRule="exact"/>
        <w:rPr>
          <w:rFonts w:ascii="宋体" w:hAnsi="宋体"/>
          <w:sz w:val="18"/>
          <w:szCs w:val="18"/>
        </w:rPr>
      </w:pPr>
      <w:r>
        <w:rPr>
          <w:rFonts w:hint="eastAsia" w:ascii="宋体" w:hAnsi="宋体"/>
          <w:sz w:val="18"/>
          <w:szCs w:val="18"/>
        </w:rPr>
        <w:t>（2）</w:t>
      </w:r>
      <w:r>
        <w:rPr>
          <w:rFonts w:ascii="宋体" w:hAnsi="宋体"/>
          <w:sz w:val="18"/>
          <w:szCs w:val="18"/>
        </w:rPr>
        <w:t>要从我国特殊的国情出发，去探索有自己特色的建设和发展道路。在这里，社会主义是普遍性、共性，中国特色是特殊性、个性，建设有中国</w:t>
      </w:r>
      <w:r>
        <w:rPr>
          <w:rFonts w:hint="eastAsia" w:ascii="宋体" w:hAnsi="宋体"/>
          <w:sz w:val="18"/>
          <w:szCs w:val="18"/>
        </w:rPr>
        <w:t>。</w:t>
      </w:r>
    </w:p>
    <w:p>
      <w:pPr>
        <w:spacing w:line="400" w:lineRule="exact"/>
        <w:rPr>
          <w:b/>
          <w:sz w:val="18"/>
          <w:szCs w:val="18"/>
        </w:rPr>
      </w:pPr>
      <w:r>
        <w:rPr>
          <w:rFonts w:hint="eastAsia" w:ascii="宋体" w:hAnsi="宋体"/>
          <w:b/>
          <w:sz w:val="18"/>
          <w:szCs w:val="18"/>
          <w:lang w:val="en-US" w:eastAsia="zh-CN"/>
        </w:rPr>
        <w:t>4</w:t>
      </w:r>
      <w:r>
        <w:rPr>
          <w:rFonts w:hint="eastAsia" w:ascii="宋体" w:hAnsi="宋体"/>
          <w:b/>
          <w:sz w:val="18"/>
          <w:szCs w:val="18"/>
        </w:rPr>
        <w:t>.</w:t>
      </w:r>
      <w:r>
        <w:rPr>
          <w:rFonts w:hint="eastAsia" w:ascii="宋体" w:hAnsi="宋体"/>
          <w:b/>
          <w:sz w:val="18"/>
          <w:szCs w:val="18"/>
          <w:lang w:val="en-US" w:eastAsia="zh-CN"/>
        </w:rPr>
        <w:t xml:space="preserve"> </w:t>
      </w:r>
      <w:r>
        <w:rPr>
          <w:rFonts w:hint="eastAsia" w:ascii="宋体" w:hAnsi="宋体"/>
          <w:b/>
          <w:sz w:val="18"/>
          <w:szCs w:val="18"/>
        </w:rPr>
        <w:t>试述</w:t>
      </w:r>
      <w:r>
        <w:rPr>
          <w:rFonts w:ascii="宋体" w:hAnsi="宋体"/>
          <w:b/>
          <w:sz w:val="18"/>
          <w:szCs w:val="18"/>
        </w:rPr>
        <w:t>矛盾的主要方面和次要方面关系的原理，</w:t>
      </w:r>
      <w:r>
        <w:rPr>
          <w:b/>
          <w:sz w:val="18"/>
          <w:szCs w:val="18"/>
        </w:rPr>
        <w:t>并用这一原理说明怎样正确认知我国改革开放的形势？</w:t>
      </w:r>
    </w:p>
    <w:p>
      <w:pPr>
        <w:spacing w:line="400" w:lineRule="exact"/>
        <w:rPr>
          <w:rFonts w:ascii="宋体" w:hAnsi="宋体"/>
          <w:b/>
          <w:sz w:val="18"/>
          <w:szCs w:val="18"/>
        </w:rPr>
      </w:pPr>
    </w:p>
    <w:p>
      <w:pPr>
        <w:spacing w:line="400" w:lineRule="exact"/>
        <w:rPr>
          <w:rFonts w:ascii="宋体" w:hAnsi="宋体"/>
          <w:b/>
          <w:sz w:val="18"/>
          <w:szCs w:val="18"/>
        </w:rPr>
      </w:pPr>
      <w:r>
        <w:rPr>
          <w:rFonts w:hint="eastAsia" w:ascii="宋体" w:hAnsi="宋体"/>
          <w:b/>
          <w:sz w:val="18"/>
          <w:szCs w:val="18"/>
        </w:rPr>
        <w:t xml:space="preserve"> </w:t>
      </w:r>
      <w:r>
        <w:rPr>
          <w:rFonts w:hint="eastAsia" w:ascii="宋体" w:hAnsi="宋体"/>
          <w:sz w:val="18"/>
          <w:szCs w:val="18"/>
        </w:rPr>
        <w:t>答：唯物辩证法认为，矛盾的主要和次要方面辩证统一。</w:t>
      </w:r>
    </w:p>
    <w:p>
      <w:pPr>
        <w:spacing w:line="400" w:lineRule="exact"/>
        <w:rPr>
          <w:rFonts w:ascii="宋体" w:hAnsi="宋体"/>
          <w:sz w:val="18"/>
          <w:szCs w:val="18"/>
        </w:rPr>
      </w:pPr>
      <w:r>
        <w:rPr>
          <w:rFonts w:hint="eastAsia" w:ascii="宋体" w:hAnsi="宋体"/>
          <w:sz w:val="18"/>
          <w:szCs w:val="18"/>
        </w:rPr>
        <w:t>（</w:t>
      </w:r>
      <w:r>
        <w:rPr>
          <w:rFonts w:ascii="宋体" w:hAnsi="宋体"/>
          <w:sz w:val="18"/>
          <w:szCs w:val="18"/>
        </w:rPr>
        <w:t>1）在事物发展过程中，同一矛盾双方的力量是不平衡的。其中居于支配地位、起着主导作用的方面是矛盾的主要方面，处于被支配地位的方面是矛盾的次要方面。</w:t>
      </w:r>
    </w:p>
    <w:p>
      <w:pPr>
        <w:spacing w:line="400" w:lineRule="exact"/>
        <w:rPr>
          <w:rFonts w:ascii="宋体" w:hAnsi="宋体"/>
          <w:sz w:val="18"/>
          <w:szCs w:val="18"/>
        </w:rPr>
      </w:pPr>
      <w:r>
        <w:rPr>
          <w:rFonts w:ascii="宋体" w:hAnsi="宋体"/>
          <w:sz w:val="18"/>
          <w:szCs w:val="18"/>
        </w:rPr>
        <w:t>（2）这两方面是相互影响、相互制约</w:t>
      </w:r>
      <w:r>
        <w:rPr>
          <w:rFonts w:hint="eastAsia" w:ascii="宋体" w:hAnsi="宋体"/>
          <w:sz w:val="18"/>
          <w:szCs w:val="18"/>
        </w:rPr>
        <w:t>。</w:t>
      </w:r>
    </w:p>
    <w:p>
      <w:pPr>
        <w:spacing w:line="400" w:lineRule="exact"/>
        <w:rPr>
          <w:rFonts w:ascii="宋体" w:hAnsi="宋体"/>
          <w:sz w:val="18"/>
          <w:szCs w:val="18"/>
        </w:rPr>
      </w:pPr>
      <w:r>
        <w:rPr>
          <w:rFonts w:ascii="宋体" w:hAnsi="宋体"/>
          <w:sz w:val="18"/>
          <w:szCs w:val="18"/>
        </w:rPr>
        <w:t>第一，矛盾的主要方面支配次要方面，事物的性质主要由矛盾的主要方面所决定；矛盾的次要方面也制约和影响矛盾的主要方面。</w:t>
      </w:r>
    </w:p>
    <w:p>
      <w:pPr>
        <w:spacing w:line="400" w:lineRule="exact"/>
        <w:rPr>
          <w:rFonts w:ascii="宋体" w:hAnsi="宋体"/>
          <w:sz w:val="18"/>
          <w:szCs w:val="18"/>
        </w:rPr>
      </w:pPr>
      <w:r>
        <w:rPr>
          <w:rFonts w:ascii="宋体" w:hAnsi="宋体"/>
          <w:sz w:val="18"/>
          <w:szCs w:val="18"/>
        </w:rPr>
        <w:t>第二，</w:t>
      </w:r>
      <w:r>
        <w:rPr>
          <w:rFonts w:hint="eastAsia" w:ascii="宋体" w:hAnsi="宋体"/>
          <w:sz w:val="18"/>
          <w:szCs w:val="18"/>
        </w:rPr>
        <w:t>两者</w:t>
      </w:r>
      <w:r>
        <w:rPr>
          <w:rFonts w:ascii="宋体" w:hAnsi="宋体"/>
          <w:sz w:val="18"/>
          <w:szCs w:val="18"/>
        </w:rPr>
        <w:t>在一定条件下可以互相转化</w:t>
      </w:r>
      <w:r>
        <w:rPr>
          <w:rFonts w:hint="eastAsia" w:ascii="宋体" w:hAnsi="宋体"/>
          <w:sz w:val="18"/>
          <w:szCs w:val="18"/>
        </w:rPr>
        <w:t>。</w:t>
      </w:r>
    </w:p>
    <w:p>
      <w:pPr>
        <w:spacing w:line="400" w:lineRule="exact"/>
        <w:rPr>
          <w:rFonts w:ascii="宋体" w:hAnsi="宋体"/>
          <w:sz w:val="18"/>
          <w:szCs w:val="18"/>
        </w:rPr>
      </w:pPr>
      <w:r>
        <w:rPr>
          <w:rFonts w:ascii="宋体" w:hAnsi="宋体"/>
          <w:sz w:val="18"/>
          <w:szCs w:val="18"/>
        </w:rPr>
        <w:t>这一原理要求我们在分析问题时，要分清主流和支流，正确认识事物的性质，同时也要注意支流的影响。</w:t>
      </w:r>
    </w:p>
    <w:p>
      <w:pPr>
        <w:spacing w:line="400" w:lineRule="exact"/>
        <w:rPr>
          <w:rFonts w:hint="eastAsia" w:ascii="宋体" w:hAnsi="宋体" w:cs="宋体"/>
          <w:b/>
          <w:color w:val="000000"/>
          <w:kern w:val="0"/>
          <w:sz w:val="18"/>
          <w:szCs w:val="18"/>
        </w:rPr>
      </w:pPr>
      <w:r>
        <w:rPr>
          <w:rFonts w:ascii="宋体" w:hAnsi="宋体"/>
          <w:sz w:val="18"/>
          <w:szCs w:val="18"/>
        </w:rPr>
        <w:t>当前我国改革开放的大局下，我们取得了可喜的成绩，这是主要方面；但另一方面，我们的改革还不完善，当前还处在社会主义的初级阶段，许多方面都有待改进，这是次要方面。但我们应该充分肯定所取得的成就，不完善的地方加以完善。</w:t>
      </w:r>
    </w:p>
    <w:p>
      <w:pPr>
        <w:widowControl/>
        <w:spacing w:line="400" w:lineRule="exact"/>
        <w:ind w:firstLine="361" w:firstLineChars="200"/>
        <w:jc w:val="center"/>
        <w:outlineLvl w:val="0"/>
        <w:rPr>
          <w:sz w:val="18"/>
          <w:szCs w:val="18"/>
        </w:rPr>
      </w:pPr>
      <w:r>
        <w:rPr>
          <w:rFonts w:hint="eastAsia" w:ascii="宋体" w:hAnsi="宋体" w:cs="宋体"/>
          <w:b/>
          <w:color w:val="000000"/>
          <w:kern w:val="0"/>
          <w:sz w:val="18"/>
          <w:szCs w:val="18"/>
        </w:rPr>
        <w:t xml:space="preserve">第二章  </w:t>
      </w:r>
      <w:r>
        <w:rPr>
          <w:rFonts w:hint="eastAsia" w:ascii="宋体" w:hAnsi="宋体" w:cs="宋体"/>
          <w:b/>
          <w:bCs/>
          <w:color w:val="000000"/>
          <w:kern w:val="0"/>
          <w:sz w:val="18"/>
          <w:szCs w:val="18"/>
        </w:rPr>
        <w:t>认识的本质及其规律</w:t>
      </w:r>
      <w:r>
        <w:rPr>
          <w:sz w:val="18"/>
          <w:szCs w:val="18"/>
        </w:rPr>
        <w:tab/>
      </w:r>
    </w:p>
    <w:p>
      <w:pPr>
        <w:spacing w:line="400" w:lineRule="exact"/>
        <w:rPr>
          <w:b/>
          <w:sz w:val="18"/>
          <w:szCs w:val="18"/>
        </w:rPr>
      </w:pPr>
      <w:r>
        <w:rPr>
          <w:rFonts w:hint="eastAsia"/>
          <w:b/>
          <w:sz w:val="18"/>
          <w:szCs w:val="18"/>
          <w:lang w:eastAsia="zh-CN"/>
        </w:rPr>
        <w:t>一</w:t>
      </w:r>
      <w:r>
        <w:rPr>
          <w:rFonts w:hint="eastAsia"/>
          <w:b/>
          <w:sz w:val="18"/>
          <w:szCs w:val="18"/>
        </w:rPr>
        <w:t>、简答题</w:t>
      </w:r>
    </w:p>
    <w:p>
      <w:pPr>
        <w:spacing w:line="400" w:lineRule="exact"/>
        <w:rPr>
          <w:b/>
          <w:sz w:val="18"/>
          <w:szCs w:val="18"/>
        </w:rPr>
      </w:pPr>
      <w:r>
        <w:rPr>
          <w:rFonts w:hint="eastAsia"/>
          <w:b/>
          <w:sz w:val="18"/>
          <w:szCs w:val="18"/>
          <w:lang w:val="en-US" w:eastAsia="zh-CN"/>
        </w:rPr>
        <w:t>1</w:t>
      </w:r>
      <w:r>
        <w:rPr>
          <w:rFonts w:hint="eastAsia"/>
          <w:b/>
          <w:sz w:val="18"/>
          <w:szCs w:val="18"/>
        </w:rPr>
        <w:t>. 简述实践</w:t>
      </w:r>
      <w:r>
        <w:rPr>
          <w:b/>
          <w:sz w:val="18"/>
          <w:szCs w:val="18"/>
        </w:rPr>
        <w:t>对认识的决定作用</w:t>
      </w:r>
      <w:r>
        <w:rPr>
          <w:rFonts w:hint="eastAsia"/>
          <w:b/>
          <w:sz w:val="18"/>
          <w:szCs w:val="18"/>
          <w:lang w:eastAsia="zh-CN"/>
        </w:rPr>
        <w:t>。</w:t>
      </w:r>
    </w:p>
    <w:p>
      <w:pPr>
        <w:spacing w:line="400" w:lineRule="exact"/>
        <w:rPr>
          <w:rFonts w:ascii="宋体" w:hAnsi="宋体"/>
          <w:color w:val="000000"/>
          <w:sz w:val="18"/>
          <w:szCs w:val="18"/>
        </w:rPr>
      </w:pPr>
      <w:r>
        <w:rPr>
          <w:rFonts w:hint="eastAsia" w:ascii="宋体" w:hAnsi="宋体"/>
          <w:sz w:val="18"/>
          <w:szCs w:val="18"/>
        </w:rPr>
        <w:t>答：</w:t>
      </w:r>
      <w:r>
        <w:rPr>
          <w:rFonts w:hint="eastAsia" w:ascii="宋体" w:hAnsi="宋体"/>
          <w:color w:val="000000"/>
          <w:sz w:val="18"/>
          <w:szCs w:val="18"/>
        </w:rPr>
        <w:t>马克思主义认为，实践决定认识。</w:t>
      </w:r>
    </w:p>
    <w:p>
      <w:pPr>
        <w:spacing w:line="400" w:lineRule="exact"/>
        <w:ind w:firstLine="90" w:firstLineChars="50"/>
        <w:rPr>
          <w:b/>
          <w:sz w:val="18"/>
          <w:szCs w:val="18"/>
        </w:rPr>
      </w:pPr>
      <w:r>
        <w:rPr>
          <w:rFonts w:hint="eastAsia" w:ascii="宋体" w:hAnsi="宋体"/>
          <w:sz w:val="18"/>
          <w:szCs w:val="18"/>
        </w:rPr>
        <w:t xml:space="preserve">（1）实践是认识的来源。  （2）实践是认识发展的动力。 </w:t>
      </w:r>
    </w:p>
    <w:p>
      <w:pPr>
        <w:spacing w:line="400" w:lineRule="exact"/>
        <w:rPr>
          <w:rFonts w:ascii="宋体" w:hAnsi="宋体"/>
          <w:sz w:val="18"/>
          <w:szCs w:val="18"/>
        </w:rPr>
      </w:pPr>
      <w:r>
        <w:rPr>
          <w:rFonts w:hint="eastAsia" w:ascii="宋体" w:hAnsi="宋体"/>
          <w:sz w:val="18"/>
          <w:szCs w:val="18"/>
        </w:rPr>
        <w:t xml:space="preserve">（3）实践是检验认识真理性的唯一标准。 （4）实践是认识的目的。 </w:t>
      </w:r>
    </w:p>
    <w:p>
      <w:pPr>
        <w:spacing w:line="400" w:lineRule="exact"/>
        <w:rPr>
          <w:b/>
          <w:sz w:val="18"/>
          <w:szCs w:val="18"/>
        </w:rPr>
      </w:pPr>
      <w:r>
        <w:rPr>
          <w:rFonts w:hint="eastAsia"/>
          <w:b/>
          <w:sz w:val="18"/>
          <w:szCs w:val="18"/>
          <w:lang w:val="en-US" w:eastAsia="zh-CN"/>
        </w:rPr>
        <w:t>2</w:t>
      </w:r>
      <w:r>
        <w:rPr>
          <w:rFonts w:hint="eastAsia"/>
          <w:b/>
          <w:sz w:val="18"/>
          <w:szCs w:val="18"/>
        </w:rPr>
        <w:t>. 简述</w:t>
      </w:r>
      <w:r>
        <w:rPr>
          <w:b/>
          <w:sz w:val="18"/>
          <w:szCs w:val="18"/>
        </w:rPr>
        <w:t>感性认识和</w:t>
      </w:r>
      <w:r>
        <w:rPr>
          <w:rFonts w:hint="eastAsia"/>
          <w:b/>
          <w:sz w:val="18"/>
          <w:szCs w:val="18"/>
        </w:rPr>
        <w:t>理性</w:t>
      </w:r>
      <w:r>
        <w:rPr>
          <w:b/>
          <w:sz w:val="18"/>
          <w:szCs w:val="18"/>
        </w:rPr>
        <w:t>认识的含义及二者的关系</w:t>
      </w:r>
      <w:r>
        <w:rPr>
          <w:rFonts w:hint="eastAsia"/>
          <w:b/>
          <w:sz w:val="18"/>
          <w:szCs w:val="18"/>
          <w:lang w:eastAsia="zh-CN"/>
        </w:rPr>
        <w:t>。</w:t>
      </w:r>
    </w:p>
    <w:p>
      <w:pPr>
        <w:spacing w:line="400" w:lineRule="exact"/>
        <w:rPr>
          <w:b/>
          <w:sz w:val="18"/>
          <w:szCs w:val="18"/>
        </w:rPr>
      </w:pPr>
      <w:r>
        <w:rPr>
          <w:rFonts w:hint="eastAsia" w:ascii="宋体" w:hAnsi="宋体"/>
          <w:sz w:val="18"/>
          <w:szCs w:val="18"/>
        </w:rPr>
        <w:t xml:space="preserve">答：感性认识是认识的初级阶段，它是对事物的各个片面、现象和外部联系的反映。 </w:t>
      </w:r>
    </w:p>
    <w:p>
      <w:pPr>
        <w:spacing w:line="400" w:lineRule="exact"/>
        <w:rPr>
          <w:rFonts w:ascii="宋体" w:hAnsi="宋体"/>
          <w:sz w:val="18"/>
          <w:szCs w:val="18"/>
        </w:rPr>
      </w:pPr>
      <w:r>
        <w:rPr>
          <w:rFonts w:hint="eastAsia" w:ascii="宋体" w:hAnsi="宋体"/>
          <w:sz w:val="18"/>
          <w:szCs w:val="18"/>
        </w:rPr>
        <w:t xml:space="preserve">理性认识是认识的高级阶段，它是对事物的全体、本质和内部联系的反映。 </w:t>
      </w:r>
    </w:p>
    <w:p>
      <w:pPr>
        <w:spacing w:line="400" w:lineRule="exact"/>
        <w:rPr>
          <w:rFonts w:ascii="宋体" w:hAnsi="宋体"/>
          <w:sz w:val="18"/>
          <w:szCs w:val="18"/>
        </w:rPr>
      </w:pPr>
      <w:r>
        <w:rPr>
          <w:rFonts w:hint="eastAsia" w:ascii="宋体" w:hAnsi="宋体"/>
          <w:sz w:val="18"/>
          <w:szCs w:val="18"/>
        </w:rPr>
        <w:t xml:space="preserve">感性认识和理性认识辩证统一，表现在以下几个方面： </w:t>
      </w:r>
    </w:p>
    <w:p>
      <w:pPr>
        <w:spacing w:line="400" w:lineRule="exact"/>
        <w:rPr>
          <w:rFonts w:ascii="宋体" w:hAnsi="宋体"/>
          <w:sz w:val="18"/>
          <w:szCs w:val="18"/>
        </w:rPr>
      </w:pPr>
      <w:r>
        <w:rPr>
          <w:rFonts w:hint="eastAsia" w:ascii="宋体" w:hAnsi="宋体"/>
          <w:sz w:val="18"/>
          <w:szCs w:val="18"/>
        </w:rPr>
        <w:t xml:space="preserve">（1）理性认识依赖于感性认识。 </w:t>
      </w:r>
    </w:p>
    <w:p>
      <w:pPr>
        <w:spacing w:line="400" w:lineRule="exact"/>
        <w:rPr>
          <w:rFonts w:ascii="宋体" w:hAnsi="宋体"/>
          <w:sz w:val="18"/>
          <w:szCs w:val="18"/>
        </w:rPr>
      </w:pPr>
      <w:r>
        <w:rPr>
          <w:rFonts w:hint="eastAsia" w:ascii="宋体" w:hAnsi="宋体"/>
          <w:sz w:val="18"/>
          <w:szCs w:val="18"/>
        </w:rPr>
        <w:t xml:space="preserve">（2）感性认识有待于发展到理性认识。 </w:t>
      </w:r>
    </w:p>
    <w:p>
      <w:pPr>
        <w:spacing w:line="400" w:lineRule="exact"/>
        <w:rPr>
          <w:b/>
          <w:sz w:val="18"/>
          <w:szCs w:val="18"/>
        </w:rPr>
      </w:pPr>
      <w:r>
        <w:rPr>
          <w:rFonts w:hint="eastAsia" w:ascii="宋体" w:hAnsi="宋体"/>
          <w:sz w:val="18"/>
          <w:szCs w:val="18"/>
        </w:rPr>
        <w:t>（3）感性认识和理性认识相互渗透。</w:t>
      </w:r>
    </w:p>
    <w:p>
      <w:pPr>
        <w:spacing w:line="400" w:lineRule="exact"/>
        <w:rPr>
          <w:b/>
          <w:sz w:val="18"/>
          <w:szCs w:val="18"/>
        </w:rPr>
      </w:pPr>
      <w:r>
        <w:rPr>
          <w:rFonts w:hint="eastAsia"/>
          <w:b/>
          <w:sz w:val="18"/>
          <w:szCs w:val="18"/>
          <w:lang w:val="en-US" w:eastAsia="zh-CN"/>
        </w:rPr>
        <w:t>3</w:t>
      </w:r>
      <w:r>
        <w:rPr>
          <w:rFonts w:hint="eastAsia"/>
          <w:b/>
          <w:sz w:val="18"/>
          <w:szCs w:val="18"/>
        </w:rPr>
        <w:t>.</w:t>
      </w:r>
      <w:r>
        <w:rPr>
          <w:b/>
          <w:sz w:val="18"/>
          <w:szCs w:val="18"/>
        </w:rPr>
        <w:t xml:space="preserve"> </w:t>
      </w:r>
      <w:r>
        <w:rPr>
          <w:rFonts w:hint="eastAsia"/>
          <w:b/>
          <w:sz w:val="18"/>
          <w:szCs w:val="18"/>
        </w:rPr>
        <w:t>简述</w:t>
      </w:r>
      <w:r>
        <w:rPr>
          <w:b/>
          <w:sz w:val="18"/>
          <w:szCs w:val="18"/>
        </w:rPr>
        <w:t>认识的主体和客体的含义以及二者的关系</w:t>
      </w:r>
      <w:r>
        <w:rPr>
          <w:rFonts w:hint="eastAsia"/>
          <w:b/>
          <w:sz w:val="18"/>
          <w:szCs w:val="18"/>
          <w:lang w:eastAsia="zh-CN"/>
        </w:rPr>
        <w:t>。</w:t>
      </w:r>
    </w:p>
    <w:p>
      <w:pPr>
        <w:spacing w:line="400" w:lineRule="exact"/>
        <w:rPr>
          <w:rFonts w:ascii="宋体" w:hAnsi="宋体"/>
          <w:color w:val="000000"/>
          <w:sz w:val="18"/>
          <w:szCs w:val="18"/>
        </w:rPr>
      </w:pPr>
      <w:r>
        <w:rPr>
          <w:rFonts w:hint="eastAsia"/>
          <w:b/>
          <w:sz w:val="18"/>
          <w:szCs w:val="18"/>
        </w:rPr>
        <w:t xml:space="preserve">  </w:t>
      </w:r>
      <w:r>
        <w:rPr>
          <w:b/>
          <w:sz w:val="18"/>
          <w:szCs w:val="18"/>
        </w:rPr>
        <w:tab/>
      </w:r>
      <w:r>
        <w:rPr>
          <w:rFonts w:hint="eastAsia" w:ascii="宋体" w:hAnsi="宋体"/>
          <w:sz w:val="18"/>
          <w:szCs w:val="18"/>
        </w:rPr>
        <w:t>答：</w:t>
      </w:r>
      <w:r>
        <w:rPr>
          <w:rFonts w:hint="eastAsia" w:ascii="宋体" w:hAnsi="宋体"/>
          <w:color w:val="000000"/>
          <w:sz w:val="18"/>
          <w:szCs w:val="18"/>
        </w:rPr>
        <w:t>认识的主体是指认识和实践活动的承担者。</w:t>
      </w:r>
    </w:p>
    <w:p>
      <w:pPr>
        <w:spacing w:line="400" w:lineRule="exact"/>
        <w:rPr>
          <w:rFonts w:ascii="宋体" w:hAnsi="宋体"/>
          <w:sz w:val="18"/>
          <w:szCs w:val="18"/>
        </w:rPr>
      </w:pPr>
      <w:r>
        <w:rPr>
          <w:rFonts w:hint="eastAsia" w:ascii="宋体" w:hAnsi="宋体"/>
          <w:color w:val="000000"/>
          <w:sz w:val="18"/>
          <w:szCs w:val="18"/>
        </w:rPr>
        <w:t xml:space="preserve">           认识的客体是指人的实践活动和认识活动所指向的对象。</w:t>
      </w:r>
    </w:p>
    <w:p>
      <w:pPr>
        <w:spacing w:line="400" w:lineRule="exact"/>
        <w:rPr>
          <w:rFonts w:ascii="宋体" w:hAnsi="宋体"/>
          <w:color w:val="000000"/>
          <w:sz w:val="18"/>
          <w:szCs w:val="18"/>
        </w:rPr>
      </w:pPr>
      <w:r>
        <w:rPr>
          <w:rFonts w:hint="eastAsia" w:ascii="宋体" w:hAnsi="宋体"/>
          <w:color w:val="000000"/>
          <w:sz w:val="18"/>
          <w:szCs w:val="18"/>
        </w:rPr>
        <w:t>认识的主体和客体辩证关系，主要体现在：</w:t>
      </w:r>
    </w:p>
    <w:p>
      <w:pPr>
        <w:spacing w:line="400" w:lineRule="exact"/>
        <w:rPr>
          <w:b/>
          <w:sz w:val="18"/>
          <w:szCs w:val="18"/>
        </w:rPr>
      </w:pPr>
      <w:r>
        <w:rPr>
          <w:rFonts w:hint="eastAsia" w:ascii="宋体" w:hAnsi="宋体"/>
          <w:color w:val="000000"/>
          <w:sz w:val="18"/>
          <w:szCs w:val="18"/>
        </w:rPr>
        <w:t>（1）主体和客体的实践关系。（2）主体和客体的认识关系。（3）主体和客体的相互作用。</w:t>
      </w:r>
    </w:p>
    <w:p>
      <w:pPr>
        <w:spacing w:line="400" w:lineRule="exact"/>
        <w:rPr>
          <w:b/>
          <w:sz w:val="18"/>
          <w:szCs w:val="18"/>
        </w:rPr>
      </w:pPr>
      <w:r>
        <w:rPr>
          <w:rFonts w:hint="eastAsia"/>
          <w:b/>
          <w:sz w:val="18"/>
          <w:szCs w:val="18"/>
          <w:lang w:val="en-US" w:eastAsia="zh-CN"/>
        </w:rPr>
        <w:t>4</w:t>
      </w:r>
      <w:r>
        <w:rPr>
          <w:rFonts w:hint="eastAsia"/>
          <w:b/>
          <w:sz w:val="18"/>
          <w:szCs w:val="18"/>
        </w:rPr>
        <w:t>. 简述</w:t>
      </w:r>
      <w:r>
        <w:rPr>
          <w:b/>
          <w:sz w:val="18"/>
          <w:szCs w:val="18"/>
        </w:rPr>
        <w:t>真理的绝对性和相对性的含义及二者的辩证关系</w:t>
      </w:r>
      <w:r>
        <w:rPr>
          <w:rFonts w:hint="eastAsia"/>
          <w:b/>
          <w:sz w:val="18"/>
          <w:szCs w:val="18"/>
          <w:lang w:eastAsia="zh-CN"/>
        </w:rPr>
        <w:t>。</w:t>
      </w:r>
    </w:p>
    <w:p>
      <w:pPr>
        <w:spacing w:line="400" w:lineRule="exact"/>
        <w:rPr>
          <w:rFonts w:ascii="宋体" w:hAnsi="宋体"/>
          <w:color w:val="000000"/>
          <w:sz w:val="18"/>
          <w:szCs w:val="18"/>
        </w:rPr>
      </w:pPr>
      <w:r>
        <w:rPr>
          <w:rFonts w:hint="eastAsia"/>
          <w:b/>
          <w:sz w:val="18"/>
          <w:szCs w:val="18"/>
        </w:rPr>
        <w:t xml:space="preserve"> </w:t>
      </w:r>
      <w:r>
        <w:rPr>
          <w:rFonts w:hint="eastAsia" w:ascii="宋体" w:hAnsi="宋体"/>
          <w:sz w:val="18"/>
          <w:szCs w:val="18"/>
        </w:rPr>
        <w:t>答:</w:t>
      </w:r>
      <w:r>
        <w:rPr>
          <w:rFonts w:hint="eastAsia" w:ascii="宋体" w:hAnsi="宋体"/>
          <w:color w:val="000000"/>
          <w:sz w:val="18"/>
          <w:szCs w:val="18"/>
        </w:rPr>
        <w:t xml:space="preserve"> 马克思主义认为，</w:t>
      </w:r>
    </w:p>
    <w:p>
      <w:pPr>
        <w:spacing w:line="400" w:lineRule="exact"/>
        <w:ind w:firstLine="90" w:firstLineChars="50"/>
        <w:rPr>
          <w:rFonts w:ascii="宋体" w:hAnsi="宋体"/>
          <w:color w:val="000000"/>
          <w:sz w:val="18"/>
          <w:szCs w:val="18"/>
        </w:rPr>
      </w:pPr>
      <w:r>
        <w:rPr>
          <w:rFonts w:hint="eastAsia" w:ascii="宋体" w:hAnsi="宋体"/>
          <w:sz w:val="18"/>
          <w:szCs w:val="18"/>
        </w:rPr>
        <w:t>真理具有绝对性，通常把真理的绝对性称作“绝对真理”。</w:t>
      </w:r>
    </w:p>
    <w:p>
      <w:pPr>
        <w:spacing w:line="400" w:lineRule="exact"/>
        <w:ind w:firstLine="90" w:firstLineChars="50"/>
        <w:rPr>
          <w:rFonts w:ascii="宋体" w:hAnsi="宋体"/>
          <w:color w:val="000000"/>
          <w:sz w:val="18"/>
          <w:szCs w:val="18"/>
        </w:rPr>
      </w:pPr>
      <w:r>
        <w:rPr>
          <w:rFonts w:ascii="宋体" w:hAnsi="宋体"/>
          <w:color w:val="000000"/>
          <w:sz w:val="18"/>
          <w:szCs w:val="18"/>
        </w:rPr>
        <w:t>真理的相对性或相对真理是指人们在一定条件下的正确认识是有限度的</w:t>
      </w:r>
      <w:r>
        <w:rPr>
          <w:rFonts w:hint="eastAsia" w:ascii="宋体" w:hAnsi="宋体"/>
          <w:color w:val="000000"/>
          <w:sz w:val="18"/>
          <w:szCs w:val="18"/>
        </w:rPr>
        <w:t>。</w:t>
      </w:r>
    </w:p>
    <w:p>
      <w:pPr>
        <w:spacing w:line="400" w:lineRule="exact"/>
        <w:rPr>
          <w:rFonts w:ascii="宋体" w:hAnsi="宋体"/>
          <w:sz w:val="18"/>
          <w:szCs w:val="18"/>
        </w:rPr>
      </w:pPr>
      <w:r>
        <w:rPr>
          <w:rFonts w:hint="eastAsia" w:ascii="宋体" w:hAnsi="宋体"/>
          <w:sz w:val="18"/>
          <w:szCs w:val="18"/>
        </w:rPr>
        <w:t>两者关系：</w:t>
      </w:r>
      <w:r>
        <w:rPr>
          <w:rFonts w:ascii="宋体" w:hAnsi="宋体"/>
          <w:sz w:val="18"/>
          <w:szCs w:val="18"/>
        </w:rPr>
        <w:t>任何客观真理都是绝对真理和相对真理的统一。</w:t>
      </w:r>
    </w:p>
    <w:p>
      <w:pPr>
        <w:spacing w:line="400" w:lineRule="exact"/>
        <w:rPr>
          <w:rFonts w:ascii="宋体" w:hAnsi="宋体"/>
          <w:color w:val="000000"/>
          <w:sz w:val="18"/>
          <w:szCs w:val="18"/>
        </w:rPr>
      </w:pPr>
      <w:r>
        <w:rPr>
          <w:rFonts w:hint="eastAsia" w:ascii="宋体" w:hAnsi="宋体"/>
          <w:sz w:val="18"/>
          <w:szCs w:val="18"/>
        </w:rPr>
        <w:t>（</w:t>
      </w:r>
      <w:r>
        <w:rPr>
          <w:rFonts w:hint="eastAsia" w:ascii="宋体" w:hAnsi="宋体"/>
          <w:color w:val="000000"/>
          <w:sz w:val="18"/>
          <w:szCs w:val="18"/>
        </w:rPr>
        <w:t xml:space="preserve">1）真理的绝对性和相对性相互依存。 </w:t>
      </w:r>
    </w:p>
    <w:p>
      <w:pPr>
        <w:spacing w:line="400" w:lineRule="exact"/>
        <w:rPr>
          <w:rFonts w:ascii="宋体" w:hAnsi="宋体"/>
          <w:color w:val="000000"/>
          <w:sz w:val="18"/>
          <w:szCs w:val="18"/>
        </w:rPr>
      </w:pPr>
      <w:r>
        <w:rPr>
          <w:rFonts w:hint="eastAsia" w:ascii="宋体" w:hAnsi="宋体"/>
          <w:color w:val="000000"/>
          <w:sz w:val="18"/>
          <w:szCs w:val="18"/>
        </w:rPr>
        <w:t xml:space="preserve">（2）真理的绝对性和相对性互相包含、互相渗透。 </w:t>
      </w:r>
    </w:p>
    <w:p>
      <w:pPr>
        <w:spacing w:line="400" w:lineRule="exact"/>
        <w:rPr>
          <w:rFonts w:ascii="宋体" w:hAnsi="宋体"/>
          <w:sz w:val="18"/>
          <w:szCs w:val="18"/>
        </w:rPr>
      </w:pPr>
      <w:r>
        <w:rPr>
          <w:rFonts w:hint="eastAsia" w:ascii="宋体" w:hAnsi="宋体"/>
          <w:color w:val="000000"/>
          <w:sz w:val="18"/>
          <w:szCs w:val="18"/>
        </w:rPr>
        <w:t>（3）相对真理向绝对真理转化。</w:t>
      </w:r>
    </w:p>
    <w:p>
      <w:pPr>
        <w:spacing w:line="400" w:lineRule="exact"/>
        <w:jc w:val="left"/>
        <w:rPr>
          <w:rFonts w:ascii="宋体" w:hAnsi="宋体"/>
          <w:b/>
          <w:color w:val="000000" w:themeColor="text1"/>
          <w:sz w:val="18"/>
          <w:szCs w:val="18"/>
          <w14:textFill>
            <w14:solidFill>
              <w14:schemeClr w14:val="tx1"/>
            </w14:solidFill>
          </w14:textFill>
        </w:rPr>
      </w:pPr>
      <w:r>
        <w:rPr>
          <w:rFonts w:hint="eastAsia" w:ascii="宋体" w:hAnsi="宋体"/>
          <w:b/>
          <w:color w:val="000000" w:themeColor="text1"/>
          <w:sz w:val="18"/>
          <w:szCs w:val="18"/>
          <w:lang w:eastAsia="zh-CN"/>
          <w14:textFill>
            <w14:solidFill>
              <w14:schemeClr w14:val="tx1"/>
            </w14:solidFill>
          </w14:textFill>
        </w:rPr>
        <w:t>二</w:t>
      </w:r>
      <w:r>
        <w:rPr>
          <w:rFonts w:hint="eastAsia" w:ascii="宋体" w:hAnsi="宋体"/>
          <w:b/>
          <w:color w:val="000000" w:themeColor="text1"/>
          <w:sz w:val="18"/>
          <w:szCs w:val="18"/>
          <w14:textFill>
            <w14:solidFill>
              <w14:schemeClr w14:val="tx1"/>
            </w14:solidFill>
          </w14:textFill>
        </w:rPr>
        <w:t>、论述题</w:t>
      </w:r>
    </w:p>
    <w:p>
      <w:pPr>
        <w:spacing w:line="400" w:lineRule="exact"/>
        <w:rPr>
          <w:b/>
          <w:sz w:val="18"/>
          <w:szCs w:val="18"/>
        </w:rPr>
      </w:pPr>
      <w:r>
        <w:rPr>
          <w:rFonts w:hint="eastAsia"/>
          <w:b/>
          <w:sz w:val="18"/>
          <w:szCs w:val="18"/>
        </w:rPr>
        <w:t>1. 用</w:t>
      </w:r>
      <w:r>
        <w:rPr>
          <w:b/>
          <w:sz w:val="18"/>
          <w:szCs w:val="18"/>
        </w:rPr>
        <w:t>真理绝对性和相对性辩证统一原理，说明对待马克思主义应持的正确态度</w:t>
      </w:r>
      <w:r>
        <w:rPr>
          <w:rFonts w:hint="eastAsia"/>
          <w:b/>
          <w:sz w:val="18"/>
          <w:szCs w:val="18"/>
          <w:lang w:eastAsia="zh-CN"/>
        </w:rPr>
        <w:t>。</w:t>
      </w:r>
    </w:p>
    <w:p>
      <w:pPr>
        <w:spacing w:line="400" w:lineRule="exact"/>
        <w:ind w:firstLine="90" w:firstLineChars="50"/>
        <w:rPr>
          <w:rFonts w:ascii="宋体" w:hAnsi="宋体"/>
          <w:color w:val="000000"/>
          <w:sz w:val="18"/>
          <w:szCs w:val="18"/>
        </w:rPr>
      </w:pPr>
      <w:r>
        <w:rPr>
          <w:rFonts w:hint="eastAsia" w:ascii="宋体" w:hAnsi="宋体"/>
          <w:color w:val="000000"/>
          <w:sz w:val="18"/>
          <w:szCs w:val="18"/>
        </w:rPr>
        <w:t>答：马克思主义认为，</w:t>
      </w:r>
      <w:r>
        <w:rPr>
          <w:rFonts w:hint="eastAsia" w:ascii="宋体" w:hAnsi="宋体"/>
          <w:sz w:val="18"/>
          <w:szCs w:val="18"/>
        </w:rPr>
        <w:t>真理具有绝对性，通常把真理的绝对性称作“绝对真理”。真</w:t>
      </w:r>
      <w:r>
        <w:rPr>
          <w:rFonts w:ascii="宋体" w:hAnsi="宋体"/>
          <w:color w:val="000000"/>
          <w:sz w:val="18"/>
          <w:szCs w:val="18"/>
        </w:rPr>
        <w:t>理的相对性或相对真理是指人们在一定条件下的正确认识是有限度的</w:t>
      </w:r>
      <w:r>
        <w:rPr>
          <w:rFonts w:hint="eastAsia" w:ascii="宋体" w:hAnsi="宋体"/>
          <w:color w:val="000000"/>
          <w:sz w:val="18"/>
          <w:szCs w:val="18"/>
        </w:rPr>
        <w:t>。</w:t>
      </w:r>
    </w:p>
    <w:p>
      <w:pPr>
        <w:spacing w:line="400" w:lineRule="exact"/>
        <w:rPr>
          <w:rFonts w:ascii="宋体" w:hAnsi="宋体"/>
          <w:color w:val="000000"/>
          <w:sz w:val="18"/>
          <w:szCs w:val="18"/>
        </w:rPr>
      </w:pPr>
      <w:r>
        <w:rPr>
          <w:rFonts w:hint="eastAsia" w:ascii="宋体" w:hAnsi="宋体"/>
          <w:color w:val="000000"/>
          <w:sz w:val="18"/>
          <w:szCs w:val="18"/>
        </w:rPr>
        <w:t xml:space="preserve">真理的绝对性和相对性具有如下关系： </w:t>
      </w:r>
    </w:p>
    <w:p>
      <w:pPr>
        <w:spacing w:line="400" w:lineRule="exact"/>
        <w:rPr>
          <w:rFonts w:ascii="宋体" w:hAnsi="宋体"/>
          <w:color w:val="000000"/>
          <w:sz w:val="18"/>
          <w:szCs w:val="18"/>
        </w:rPr>
      </w:pPr>
      <w:r>
        <w:rPr>
          <w:rFonts w:hint="eastAsia" w:ascii="宋体" w:hAnsi="宋体"/>
          <w:color w:val="000000"/>
          <w:sz w:val="18"/>
          <w:szCs w:val="18"/>
        </w:rPr>
        <w:t xml:space="preserve">（1）真理的绝对性和相对性相互依存。 </w:t>
      </w:r>
    </w:p>
    <w:p>
      <w:pPr>
        <w:spacing w:line="400" w:lineRule="exact"/>
        <w:rPr>
          <w:rFonts w:ascii="宋体" w:hAnsi="宋体"/>
          <w:color w:val="000000"/>
          <w:sz w:val="18"/>
          <w:szCs w:val="18"/>
        </w:rPr>
      </w:pPr>
      <w:r>
        <w:rPr>
          <w:rFonts w:hint="eastAsia" w:ascii="宋体" w:hAnsi="宋体"/>
          <w:color w:val="000000"/>
          <w:sz w:val="18"/>
          <w:szCs w:val="18"/>
        </w:rPr>
        <w:t xml:space="preserve">（2）真理的绝对性和相对性互相包含、互相渗透。 </w:t>
      </w:r>
    </w:p>
    <w:p>
      <w:pPr>
        <w:spacing w:line="400" w:lineRule="exact"/>
        <w:rPr>
          <w:rFonts w:ascii="宋体" w:hAnsi="宋体"/>
          <w:color w:val="000000"/>
          <w:sz w:val="18"/>
          <w:szCs w:val="18"/>
        </w:rPr>
      </w:pPr>
      <w:r>
        <w:rPr>
          <w:rFonts w:hint="eastAsia" w:ascii="宋体" w:hAnsi="宋体"/>
          <w:color w:val="000000"/>
          <w:sz w:val="18"/>
          <w:szCs w:val="18"/>
        </w:rPr>
        <w:t xml:space="preserve">（3）相对真理向绝对真理转化。 </w:t>
      </w:r>
    </w:p>
    <w:p>
      <w:pPr>
        <w:spacing w:line="400" w:lineRule="exact"/>
        <w:rPr>
          <w:rFonts w:ascii="宋体" w:hAnsi="宋体"/>
          <w:color w:val="000000"/>
          <w:sz w:val="18"/>
          <w:szCs w:val="18"/>
        </w:rPr>
      </w:pPr>
      <w:r>
        <w:rPr>
          <w:rFonts w:hint="eastAsia" w:ascii="宋体" w:hAnsi="宋体"/>
          <w:color w:val="000000"/>
          <w:sz w:val="18"/>
          <w:szCs w:val="18"/>
        </w:rPr>
        <w:t xml:space="preserve">把握真理的绝对性和相对性相统一的原理，对于我们正确对待马克思主义有重要意义。 </w:t>
      </w:r>
    </w:p>
    <w:p>
      <w:pPr>
        <w:spacing w:line="400" w:lineRule="exact"/>
        <w:rPr>
          <w:rFonts w:ascii="宋体" w:hAnsi="宋体"/>
          <w:color w:val="000000"/>
          <w:sz w:val="18"/>
          <w:szCs w:val="18"/>
        </w:rPr>
      </w:pPr>
      <w:r>
        <w:rPr>
          <w:rFonts w:hint="eastAsia" w:ascii="宋体" w:hAnsi="宋体"/>
          <w:color w:val="000000"/>
          <w:sz w:val="18"/>
          <w:szCs w:val="18"/>
        </w:rPr>
        <w:t xml:space="preserve">（1）马克思主义是真理的，它也是绝对性和相对性的统一。它正确地反映了自然、社会和思维发展的普遍规律，因而具有绝对性的一面。但是，它又没有穷尽一切事物及其规律，需要随着社会实践的发展而发展，因而又具有相对性的一面。 </w:t>
      </w:r>
    </w:p>
    <w:p>
      <w:pPr>
        <w:spacing w:line="400" w:lineRule="exact"/>
        <w:rPr>
          <w:rFonts w:ascii="宋体" w:hAnsi="宋体"/>
          <w:color w:val="000000"/>
          <w:sz w:val="18"/>
          <w:szCs w:val="18"/>
        </w:rPr>
      </w:pPr>
      <w:r>
        <w:rPr>
          <w:rFonts w:hint="eastAsia" w:ascii="宋体" w:hAnsi="宋体"/>
          <w:color w:val="000000"/>
          <w:sz w:val="18"/>
          <w:szCs w:val="18"/>
        </w:rPr>
        <w:t>（2）正因为马克思主义真理具有绝对性，所以我们必须坚持它并以它作为我们的指导思想；又因为它具有相对性，所以我们又必须在实践中丰富它、发展它。既坚持又发展，才是对待马克思主义的正确态度。</w:t>
      </w:r>
    </w:p>
    <w:p>
      <w:pPr>
        <w:spacing w:line="400" w:lineRule="exact"/>
        <w:rPr>
          <w:b/>
          <w:sz w:val="18"/>
          <w:szCs w:val="18"/>
        </w:rPr>
      </w:pPr>
      <w:r>
        <w:rPr>
          <w:rFonts w:hint="eastAsia"/>
          <w:b/>
          <w:sz w:val="18"/>
          <w:szCs w:val="18"/>
          <w:lang w:val="en-US" w:eastAsia="zh-CN"/>
        </w:rPr>
        <w:t>2</w:t>
      </w:r>
      <w:r>
        <w:rPr>
          <w:rFonts w:hint="eastAsia"/>
          <w:b/>
          <w:sz w:val="18"/>
          <w:szCs w:val="18"/>
        </w:rPr>
        <w:t>.</w:t>
      </w:r>
      <w:r>
        <w:rPr>
          <w:b/>
          <w:sz w:val="18"/>
          <w:szCs w:val="18"/>
        </w:rPr>
        <w:t xml:space="preserve"> </w:t>
      </w:r>
      <w:r>
        <w:rPr>
          <w:rFonts w:hint="eastAsia"/>
          <w:b/>
          <w:sz w:val="18"/>
          <w:szCs w:val="18"/>
        </w:rPr>
        <w:t>用</w:t>
      </w:r>
      <w:r>
        <w:rPr>
          <w:b/>
          <w:sz w:val="18"/>
          <w:szCs w:val="18"/>
        </w:rPr>
        <w:t>认识</w:t>
      </w:r>
      <w:r>
        <w:rPr>
          <w:rFonts w:hint="eastAsia"/>
          <w:b/>
          <w:sz w:val="18"/>
          <w:szCs w:val="18"/>
        </w:rPr>
        <w:t>反复性</w:t>
      </w:r>
      <w:r>
        <w:rPr>
          <w:b/>
          <w:sz w:val="18"/>
          <w:szCs w:val="18"/>
        </w:rPr>
        <w:t>的原理，说明我们</w:t>
      </w:r>
      <w:r>
        <w:rPr>
          <w:rFonts w:hint="eastAsia"/>
          <w:b/>
          <w:sz w:val="18"/>
          <w:szCs w:val="18"/>
        </w:rPr>
        <w:t>对</w:t>
      </w:r>
      <w:r>
        <w:rPr>
          <w:b/>
          <w:sz w:val="18"/>
          <w:szCs w:val="18"/>
        </w:rPr>
        <w:t>社会主义建设的认识是一个不断深化的过程</w:t>
      </w:r>
      <w:r>
        <w:rPr>
          <w:rFonts w:hint="eastAsia"/>
          <w:b/>
          <w:sz w:val="18"/>
          <w:szCs w:val="18"/>
          <w:lang w:eastAsia="zh-CN"/>
        </w:rPr>
        <w:t>。</w:t>
      </w:r>
    </w:p>
    <w:p>
      <w:pPr>
        <w:spacing w:line="400" w:lineRule="exact"/>
        <w:rPr>
          <w:b/>
          <w:sz w:val="18"/>
          <w:szCs w:val="18"/>
        </w:rPr>
      </w:pPr>
      <w:r>
        <w:rPr>
          <w:rFonts w:hint="eastAsia" w:ascii="宋体" w:hAnsi="宋体"/>
          <w:color w:val="000000"/>
          <w:sz w:val="18"/>
          <w:szCs w:val="18"/>
        </w:rPr>
        <w:t xml:space="preserve">答：马克思主义认为，认识过程的多次反复和有限与无限的辩证统一。 </w:t>
      </w:r>
    </w:p>
    <w:p>
      <w:pPr>
        <w:spacing w:line="400" w:lineRule="exact"/>
        <w:rPr>
          <w:rFonts w:ascii="宋体" w:hAnsi="宋体"/>
          <w:color w:val="000000"/>
          <w:sz w:val="18"/>
          <w:szCs w:val="18"/>
        </w:rPr>
      </w:pPr>
      <w:r>
        <w:rPr>
          <w:rFonts w:hint="eastAsia" w:ascii="宋体" w:hAnsi="宋体"/>
          <w:color w:val="000000"/>
          <w:sz w:val="18"/>
          <w:szCs w:val="18"/>
        </w:rPr>
        <w:t xml:space="preserve">（1）认识过程具有反复性，由于受客体和主体诸多因素的限制，人们对复杂事物的认识不是一次完成的。 </w:t>
      </w:r>
    </w:p>
    <w:p>
      <w:pPr>
        <w:spacing w:line="400" w:lineRule="exact"/>
        <w:rPr>
          <w:rFonts w:ascii="宋体" w:hAnsi="宋体"/>
          <w:color w:val="000000"/>
          <w:sz w:val="18"/>
          <w:szCs w:val="18"/>
        </w:rPr>
      </w:pPr>
      <w:r>
        <w:rPr>
          <w:rFonts w:hint="eastAsia" w:ascii="宋体" w:hAnsi="宋体"/>
          <w:color w:val="000000"/>
          <w:sz w:val="18"/>
          <w:szCs w:val="18"/>
        </w:rPr>
        <w:t xml:space="preserve">（2）一个正确的认识往往需要经过实践、认识、再实践、再认识的多次反复才能完成。 </w:t>
      </w:r>
    </w:p>
    <w:p>
      <w:pPr>
        <w:spacing w:line="400" w:lineRule="exact"/>
        <w:rPr>
          <w:rFonts w:ascii="宋体" w:hAnsi="宋体"/>
          <w:color w:val="000000"/>
          <w:sz w:val="18"/>
          <w:szCs w:val="18"/>
        </w:rPr>
      </w:pPr>
      <w:r>
        <w:rPr>
          <w:rFonts w:hint="eastAsia" w:ascii="宋体" w:hAnsi="宋体"/>
          <w:color w:val="000000"/>
          <w:sz w:val="18"/>
          <w:szCs w:val="18"/>
        </w:rPr>
        <w:t xml:space="preserve">这一原理表明，我们对社会主义建设的认识也经历了一个曲折发展、不断深化的过程： </w:t>
      </w:r>
    </w:p>
    <w:p>
      <w:pPr>
        <w:spacing w:line="400" w:lineRule="exact"/>
        <w:rPr>
          <w:rFonts w:ascii="宋体" w:hAnsi="宋体"/>
          <w:color w:val="000000"/>
          <w:sz w:val="18"/>
          <w:szCs w:val="18"/>
        </w:rPr>
      </w:pPr>
      <w:r>
        <w:rPr>
          <w:rFonts w:hint="eastAsia" w:ascii="宋体" w:hAnsi="宋体"/>
          <w:color w:val="000000"/>
          <w:sz w:val="18"/>
          <w:szCs w:val="18"/>
        </w:rPr>
        <w:t xml:space="preserve">（1）长期以来，我们认为完全的公有制和计划经济是社会主义经济的基本特征。这种认识使我们社会主义建设遭受了重大挫折。 </w:t>
      </w:r>
    </w:p>
    <w:p>
      <w:pPr>
        <w:spacing w:line="400" w:lineRule="exact"/>
        <w:rPr>
          <w:rFonts w:ascii="宋体" w:hAnsi="宋体"/>
          <w:color w:val="000000"/>
          <w:sz w:val="18"/>
          <w:szCs w:val="18"/>
        </w:rPr>
      </w:pPr>
      <w:r>
        <w:rPr>
          <w:rFonts w:hint="eastAsia" w:ascii="宋体" w:hAnsi="宋体"/>
          <w:color w:val="000000"/>
          <w:sz w:val="18"/>
          <w:szCs w:val="18"/>
        </w:rPr>
        <w:t xml:space="preserve">（2）党的十一届三中全会以来，我们实行了以公有制为主体，多种所有制共同发展的经济制度，逐步建立了社会主义市场经济体制，大大促进了社会主义事业的发展。 </w:t>
      </w:r>
    </w:p>
    <w:p>
      <w:pPr>
        <w:spacing w:line="400" w:lineRule="exact"/>
        <w:rPr>
          <w:rFonts w:ascii="宋体" w:hAnsi="宋体"/>
          <w:color w:val="000000"/>
          <w:sz w:val="18"/>
          <w:szCs w:val="18"/>
        </w:rPr>
      </w:pPr>
      <w:r>
        <w:rPr>
          <w:rFonts w:hint="eastAsia" w:ascii="宋体" w:hAnsi="宋体"/>
          <w:color w:val="000000"/>
          <w:sz w:val="18"/>
          <w:szCs w:val="18"/>
        </w:rPr>
        <w:t>（3）我们对社会主义建设的认识，还将随着实践的发展，进一步深化和发展。</w:t>
      </w:r>
    </w:p>
    <w:p>
      <w:pPr>
        <w:spacing w:line="400" w:lineRule="exact"/>
        <w:rPr>
          <w:rFonts w:ascii="宋体" w:hAnsi="宋体"/>
          <w:color w:val="000000"/>
          <w:sz w:val="18"/>
          <w:szCs w:val="18"/>
        </w:rPr>
      </w:pPr>
    </w:p>
    <w:p>
      <w:pPr>
        <w:widowControl/>
        <w:spacing w:line="400" w:lineRule="exact"/>
        <w:ind w:firstLine="2037" w:firstLineChars="1127"/>
        <w:jc w:val="left"/>
        <w:outlineLvl w:val="0"/>
        <w:rPr>
          <w:rFonts w:ascii="宋体" w:hAnsi="宋体" w:cs="宋体"/>
          <w:b/>
          <w:bCs/>
          <w:color w:val="000000" w:themeColor="text1"/>
          <w:kern w:val="0"/>
          <w:sz w:val="18"/>
          <w:szCs w:val="18"/>
          <w14:textFill>
            <w14:solidFill>
              <w14:schemeClr w14:val="tx1"/>
            </w14:solidFill>
          </w14:textFill>
        </w:rPr>
      </w:pPr>
      <w:r>
        <w:rPr>
          <w:rFonts w:hint="eastAsia" w:ascii="宋体" w:hAnsi="宋体" w:cs="宋体"/>
          <w:b/>
          <w:color w:val="000000" w:themeColor="text1"/>
          <w:kern w:val="0"/>
          <w:sz w:val="18"/>
          <w:szCs w:val="18"/>
          <w14:textFill>
            <w14:solidFill>
              <w14:schemeClr w14:val="tx1"/>
            </w14:solidFill>
          </w14:textFill>
        </w:rPr>
        <w:t>第三章  人类社会及其发展规律</w:t>
      </w:r>
    </w:p>
    <w:p>
      <w:pPr>
        <w:spacing w:line="400" w:lineRule="exact"/>
        <w:rPr>
          <w:b/>
          <w:sz w:val="18"/>
          <w:szCs w:val="18"/>
        </w:rPr>
      </w:pPr>
      <w:r>
        <w:rPr>
          <w:rFonts w:hint="eastAsia"/>
          <w:b/>
          <w:sz w:val="18"/>
          <w:szCs w:val="18"/>
          <w:lang w:eastAsia="zh-CN"/>
        </w:rPr>
        <w:t>一</w:t>
      </w:r>
      <w:r>
        <w:rPr>
          <w:rFonts w:hint="eastAsia"/>
          <w:b/>
          <w:sz w:val="18"/>
          <w:szCs w:val="18"/>
        </w:rPr>
        <w:t>、简答题</w:t>
      </w:r>
    </w:p>
    <w:p>
      <w:pPr>
        <w:spacing w:line="400" w:lineRule="exact"/>
        <w:rPr>
          <w:b/>
          <w:sz w:val="18"/>
          <w:szCs w:val="18"/>
        </w:rPr>
      </w:pPr>
      <w:r>
        <w:rPr>
          <w:rFonts w:hint="eastAsia"/>
          <w:b/>
          <w:sz w:val="18"/>
          <w:szCs w:val="18"/>
          <w:lang w:val="en-US" w:eastAsia="zh-CN"/>
        </w:rPr>
        <w:t>1</w:t>
      </w:r>
      <w:r>
        <w:rPr>
          <w:rFonts w:hint="eastAsia"/>
          <w:b/>
          <w:sz w:val="18"/>
          <w:szCs w:val="18"/>
        </w:rPr>
        <w:t>.</w:t>
      </w:r>
      <w:r>
        <w:rPr>
          <w:b/>
          <w:sz w:val="18"/>
          <w:szCs w:val="18"/>
        </w:rPr>
        <w:t xml:space="preserve"> </w:t>
      </w:r>
      <w:r>
        <w:rPr>
          <w:rFonts w:hint="eastAsia"/>
          <w:b/>
          <w:sz w:val="18"/>
          <w:szCs w:val="18"/>
        </w:rPr>
        <w:t>简述</w:t>
      </w:r>
      <w:r>
        <w:rPr>
          <w:b/>
          <w:sz w:val="18"/>
          <w:szCs w:val="18"/>
        </w:rPr>
        <w:t>社会基本矛盾的内容以及他们之间的关系</w:t>
      </w:r>
      <w:r>
        <w:rPr>
          <w:rFonts w:hint="eastAsia"/>
          <w:b/>
          <w:sz w:val="18"/>
          <w:szCs w:val="18"/>
          <w:lang w:eastAsia="zh-CN"/>
        </w:rPr>
        <w:t>。</w:t>
      </w:r>
    </w:p>
    <w:p>
      <w:pPr>
        <w:spacing w:line="400" w:lineRule="exact"/>
        <w:rPr>
          <w:b/>
          <w:sz w:val="18"/>
          <w:szCs w:val="18"/>
        </w:rPr>
      </w:pPr>
      <w:r>
        <w:rPr>
          <w:rFonts w:hint="eastAsia" w:ascii="宋体" w:hAnsi="宋体"/>
          <w:sz w:val="18"/>
          <w:szCs w:val="18"/>
        </w:rPr>
        <w:t>答：（1）生产力和生产关系之间的矛盾、经济基础和上层建筑之间的矛盾，存在于一切社会形态之中，贯穿于每一个社会形态的始终；</w:t>
      </w:r>
    </w:p>
    <w:p>
      <w:pPr>
        <w:spacing w:line="400" w:lineRule="exact"/>
        <w:rPr>
          <w:rFonts w:ascii="宋体" w:hAnsi="宋体"/>
          <w:sz w:val="18"/>
          <w:szCs w:val="18"/>
        </w:rPr>
      </w:pPr>
      <w:r>
        <w:rPr>
          <w:rFonts w:hint="eastAsia" w:ascii="宋体" w:hAnsi="宋体"/>
          <w:sz w:val="18"/>
          <w:szCs w:val="18"/>
        </w:rPr>
        <w:t>（2）这两对矛盾制约和决定着其他各种社会矛盾，决定着整个社会的面貌，决定着社会发展的必然阶段和客观趋势，决定社会形态由低级到高级的演进。</w:t>
      </w:r>
    </w:p>
    <w:p>
      <w:pPr>
        <w:spacing w:line="400" w:lineRule="exact"/>
        <w:rPr>
          <w:rFonts w:ascii="宋体" w:hAnsi="宋体"/>
          <w:sz w:val="18"/>
          <w:szCs w:val="18"/>
        </w:rPr>
      </w:pPr>
      <w:r>
        <w:rPr>
          <w:rFonts w:hint="eastAsia" w:ascii="宋体" w:hAnsi="宋体"/>
          <w:sz w:val="18"/>
          <w:szCs w:val="18"/>
        </w:rPr>
        <w:t>但二者不是互相孤立、互相平行的，而是相互制约、有主次之分的，生产力与生产关系之间的矛盾起着主导作用。</w:t>
      </w:r>
    </w:p>
    <w:p>
      <w:pPr>
        <w:tabs>
          <w:tab w:val="left" w:pos="1440"/>
        </w:tabs>
        <w:spacing w:line="400" w:lineRule="exact"/>
        <w:rPr>
          <w:b/>
          <w:sz w:val="18"/>
          <w:szCs w:val="18"/>
        </w:rPr>
      </w:pPr>
      <w:r>
        <w:rPr>
          <w:rFonts w:hint="eastAsia"/>
          <w:b/>
          <w:sz w:val="18"/>
          <w:szCs w:val="18"/>
          <w:lang w:val="en-US" w:eastAsia="zh-CN"/>
        </w:rPr>
        <w:t>2.</w:t>
      </w:r>
      <w:r>
        <w:rPr>
          <w:b/>
          <w:sz w:val="18"/>
          <w:szCs w:val="18"/>
        </w:rPr>
        <w:t xml:space="preserve"> </w:t>
      </w:r>
      <w:r>
        <w:rPr>
          <w:rFonts w:hint="eastAsia"/>
          <w:b/>
          <w:sz w:val="18"/>
          <w:szCs w:val="18"/>
        </w:rPr>
        <w:t>简述</w:t>
      </w:r>
      <w:r>
        <w:rPr>
          <w:b/>
          <w:sz w:val="18"/>
          <w:szCs w:val="18"/>
        </w:rPr>
        <w:t>社会存在和社会意识的关系</w:t>
      </w:r>
      <w:r>
        <w:rPr>
          <w:rFonts w:hint="eastAsia"/>
          <w:b/>
          <w:sz w:val="18"/>
          <w:szCs w:val="18"/>
          <w:lang w:eastAsia="zh-CN"/>
        </w:rPr>
        <w:t>。</w:t>
      </w:r>
    </w:p>
    <w:p>
      <w:pPr>
        <w:tabs>
          <w:tab w:val="left" w:pos="1440"/>
        </w:tabs>
        <w:spacing w:line="400" w:lineRule="exact"/>
        <w:rPr>
          <w:rFonts w:ascii="宋体" w:hAnsi="宋体"/>
          <w:color w:val="000000"/>
          <w:sz w:val="18"/>
          <w:szCs w:val="18"/>
        </w:rPr>
      </w:pPr>
      <w:r>
        <w:rPr>
          <w:rFonts w:hint="eastAsia" w:ascii="宋体" w:hAnsi="宋体"/>
          <w:color w:val="000000"/>
          <w:sz w:val="18"/>
          <w:szCs w:val="18"/>
        </w:rPr>
        <w:t>答：</w:t>
      </w:r>
      <w:r>
        <w:fldChar w:fldCharType="begin"/>
      </w:r>
      <w:r>
        <w:instrText xml:space="preserve"> HYPERLINK "http://zhidao.baidu.com/search?word=%E7%A4%BE%E4%BC%9A%E5%AD%98%E5%9C%A8&amp;fr=qb_search_exp&amp;ie=utf8" \t "_blank" </w:instrText>
      </w:r>
      <w:r>
        <w:fldChar w:fldCharType="separate"/>
      </w:r>
      <w:r>
        <w:rPr>
          <w:rFonts w:ascii="宋体" w:hAnsi="宋体"/>
          <w:color w:val="000000"/>
          <w:sz w:val="18"/>
          <w:szCs w:val="18"/>
        </w:rPr>
        <w:t>社会存在</w:t>
      </w:r>
      <w:r>
        <w:rPr>
          <w:rFonts w:ascii="宋体" w:hAnsi="宋体"/>
          <w:color w:val="000000"/>
          <w:sz w:val="18"/>
          <w:szCs w:val="18"/>
        </w:rPr>
        <w:fldChar w:fldCharType="end"/>
      </w:r>
      <w:r>
        <w:rPr>
          <w:rFonts w:ascii="宋体" w:hAnsi="宋体"/>
          <w:color w:val="000000"/>
          <w:sz w:val="18"/>
          <w:szCs w:val="18"/>
        </w:rPr>
        <w:t>和</w:t>
      </w:r>
      <w:r>
        <w:fldChar w:fldCharType="begin"/>
      </w:r>
      <w:r>
        <w:instrText xml:space="preserve"> HYPERLINK "http://zhidao.baidu.com/search?word=%E7%A4%BE%E4%BC%9A%E6%84%8F%E8%AF%86&amp;fr=qb_search_exp&amp;ie=utf8" \t "_blank" </w:instrText>
      </w:r>
      <w:r>
        <w:fldChar w:fldCharType="separate"/>
      </w:r>
      <w:r>
        <w:rPr>
          <w:rFonts w:ascii="宋体" w:hAnsi="宋体"/>
          <w:color w:val="000000"/>
          <w:sz w:val="18"/>
          <w:szCs w:val="18"/>
        </w:rPr>
        <w:t>社会意识</w:t>
      </w:r>
      <w:r>
        <w:rPr>
          <w:rFonts w:ascii="宋体" w:hAnsi="宋体"/>
          <w:color w:val="000000"/>
          <w:sz w:val="18"/>
          <w:szCs w:val="18"/>
        </w:rPr>
        <w:fldChar w:fldCharType="end"/>
      </w:r>
      <w:r>
        <w:rPr>
          <w:rFonts w:ascii="宋体" w:hAnsi="宋体"/>
          <w:color w:val="000000"/>
          <w:sz w:val="18"/>
          <w:szCs w:val="18"/>
        </w:rPr>
        <w:t>辩证</w:t>
      </w:r>
      <w:r>
        <w:rPr>
          <w:rFonts w:hint="eastAsia" w:ascii="宋体" w:hAnsi="宋体"/>
          <w:color w:val="000000"/>
          <w:sz w:val="18"/>
          <w:szCs w:val="18"/>
        </w:rPr>
        <w:t>统一。</w:t>
      </w:r>
    </w:p>
    <w:p>
      <w:pPr>
        <w:tabs>
          <w:tab w:val="left" w:pos="1440"/>
        </w:tabs>
        <w:spacing w:line="400" w:lineRule="exact"/>
        <w:rPr>
          <w:rFonts w:ascii="宋体" w:hAnsi="宋体"/>
          <w:color w:val="000000"/>
          <w:sz w:val="18"/>
          <w:szCs w:val="18"/>
        </w:rPr>
      </w:pPr>
      <w:r>
        <w:rPr>
          <w:rFonts w:hint="eastAsia" w:ascii="宋体" w:hAnsi="宋体"/>
          <w:color w:val="000000"/>
          <w:sz w:val="18"/>
          <w:szCs w:val="18"/>
        </w:rPr>
        <w:t>（1）</w:t>
      </w:r>
      <w:r>
        <w:fldChar w:fldCharType="begin"/>
      </w:r>
      <w:r>
        <w:instrText xml:space="preserve"> HYPERLINK "http://zhidao.baidu.com/search?word=%E7%A4%BE%E4%BC%9A%E5%AD%98%E5%9C%A8&amp;fr=qb_search_exp&amp;ie=utf8" \t "_blank" </w:instrText>
      </w:r>
      <w:r>
        <w:fldChar w:fldCharType="separate"/>
      </w:r>
      <w:r>
        <w:rPr>
          <w:rFonts w:ascii="宋体" w:hAnsi="宋体"/>
          <w:color w:val="000000"/>
          <w:sz w:val="18"/>
          <w:szCs w:val="18"/>
        </w:rPr>
        <w:t>社会存在</w:t>
      </w:r>
      <w:r>
        <w:rPr>
          <w:rFonts w:ascii="宋体" w:hAnsi="宋体"/>
          <w:color w:val="000000"/>
          <w:sz w:val="18"/>
          <w:szCs w:val="18"/>
        </w:rPr>
        <w:fldChar w:fldCharType="end"/>
      </w:r>
      <w:r>
        <w:rPr>
          <w:rFonts w:ascii="宋体" w:hAnsi="宋体"/>
          <w:color w:val="000000"/>
          <w:sz w:val="18"/>
          <w:szCs w:val="18"/>
        </w:rPr>
        <w:t>决定</w:t>
      </w:r>
      <w:r>
        <w:fldChar w:fldCharType="begin"/>
      </w:r>
      <w:r>
        <w:instrText xml:space="preserve"> HYPERLINK "http://zhidao.baidu.com/search?word=%E7%A4%BE%E4%BC%9A%E6%84%8F%E8%AF%86&amp;fr=qb_search_exp&amp;ie=utf8" \t "_blank" </w:instrText>
      </w:r>
      <w:r>
        <w:fldChar w:fldCharType="separate"/>
      </w:r>
      <w:r>
        <w:rPr>
          <w:rFonts w:ascii="宋体" w:hAnsi="宋体"/>
          <w:color w:val="000000"/>
          <w:sz w:val="18"/>
          <w:szCs w:val="18"/>
        </w:rPr>
        <w:t>社会意识</w:t>
      </w:r>
      <w:r>
        <w:rPr>
          <w:rFonts w:ascii="宋体" w:hAnsi="宋体"/>
          <w:color w:val="000000"/>
          <w:sz w:val="18"/>
          <w:szCs w:val="18"/>
        </w:rPr>
        <w:fldChar w:fldCharType="end"/>
      </w:r>
      <w:r>
        <w:rPr>
          <w:rFonts w:ascii="宋体" w:hAnsi="宋体"/>
          <w:color w:val="000000"/>
          <w:sz w:val="18"/>
          <w:szCs w:val="18"/>
        </w:rPr>
        <w:t>，</w:t>
      </w:r>
      <w:r>
        <w:fldChar w:fldCharType="begin"/>
      </w:r>
      <w:r>
        <w:instrText xml:space="preserve"> HYPERLINK "http://zhidao.baidu.com/search?word=%E7%A4%BE%E4%BC%9A%E6%84%8F%E8%AF%86&amp;fr=qb_search_exp&amp;ie=utf8" \t "_blank" </w:instrText>
      </w:r>
      <w:r>
        <w:fldChar w:fldCharType="separate"/>
      </w:r>
      <w:r>
        <w:rPr>
          <w:rFonts w:ascii="宋体" w:hAnsi="宋体"/>
          <w:color w:val="000000"/>
          <w:sz w:val="18"/>
          <w:szCs w:val="18"/>
        </w:rPr>
        <w:t>社会意识</w:t>
      </w:r>
      <w:r>
        <w:rPr>
          <w:rFonts w:ascii="宋体" w:hAnsi="宋体"/>
          <w:color w:val="000000"/>
          <w:sz w:val="18"/>
          <w:szCs w:val="18"/>
        </w:rPr>
        <w:fldChar w:fldCharType="end"/>
      </w:r>
      <w:r>
        <w:rPr>
          <w:rFonts w:ascii="宋体" w:hAnsi="宋体"/>
          <w:color w:val="000000"/>
          <w:sz w:val="18"/>
          <w:szCs w:val="18"/>
        </w:rPr>
        <w:t>是</w:t>
      </w:r>
      <w:r>
        <w:fldChar w:fldCharType="begin"/>
      </w:r>
      <w:r>
        <w:instrText xml:space="preserve"> HYPERLINK "http://zhidao.baidu.com/search?word=%E7%A4%BE%E4%BC%9A%E5%AD%98%E5%9C%A8&amp;fr=qb_search_exp&amp;ie=utf8" \t "_blank" </w:instrText>
      </w:r>
      <w:r>
        <w:fldChar w:fldCharType="separate"/>
      </w:r>
      <w:r>
        <w:rPr>
          <w:rFonts w:ascii="宋体" w:hAnsi="宋体"/>
          <w:color w:val="000000"/>
          <w:sz w:val="18"/>
          <w:szCs w:val="18"/>
        </w:rPr>
        <w:t>社会存在</w:t>
      </w:r>
      <w:r>
        <w:rPr>
          <w:rFonts w:ascii="宋体" w:hAnsi="宋体"/>
          <w:color w:val="000000"/>
          <w:sz w:val="18"/>
          <w:szCs w:val="18"/>
        </w:rPr>
        <w:fldChar w:fldCharType="end"/>
      </w:r>
      <w:r>
        <w:rPr>
          <w:rFonts w:ascii="宋体" w:hAnsi="宋体"/>
          <w:color w:val="000000"/>
          <w:sz w:val="18"/>
          <w:szCs w:val="18"/>
        </w:rPr>
        <w:t>的反映，社会存在的性质和变化决定社会意识的性质和变化。</w:t>
      </w:r>
    </w:p>
    <w:p>
      <w:pPr>
        <w:tabs>
          <w:tab w:val="left" w:pos="1440"/>
        </w:tabs>
        <w:spacing w:line="400" w:lineRule="exact"/>
        <w:rPr>
          <w:b/>
          <w:sz w:val="18"/>
          <w:szCs w:val="18"/>
        </w:rPr>
      </w:pPr>
      <w:r>
        <w:rPr>
          <w:rFonts w:hint="eastAsia" w:ascii="宋体" w:hAnsi="宋体"/>
          <w:color w:val="000000"/>
          <w:sz w:val="18"/>
          <w:szCs w:val="18"/>
        </w:rPr>
        <w:t>（2）</w:t>
      </w:r>
      <w:r>
        <w:rPr>
          <w:rFonts w:ascii="宋体" w:hAnsi="宋体"/>
          <w:color w:val="000000"/>
          <w:sz w:val="18"/>
          <w:szCs w:val="18"/>
        </w:rPr>
        <w:t>社会意识对社会存在具有能动的反作用。先进的、革命的、科学的社会意识对社会存在的发展产生巨大的促进作用；落后的、反动的、不科学的社会意识对社会存在的发展起着阻碍作用。</w:t>
      </w:r>
    </w:p>
    <w:p>
      <w:pPr>
        <w:spacing w:line="400" w:lineRule="exact"/>
        <w:rPr>
          <w:rFonts w:ascii="宋体" w:hAnsi="宋体"/>
          <w:b/>
          <w:sz w:val="18"/>
          <w:szCs w:val="18"/>
        </w:rPr>
      </w:pPr>
      <w:r>
        <w:rPr>
          <w:rFonts w:hint="eastAsia" w:ascii="宋体" w:hAnsi="宋体"/>
          <w:b/>
          <w:sz w:val="18"/>
          <w:szCs w:val="18"/>
          <w:lang w:val="en-US" w:eastAsia="zh-CN"/>
        </w:rPr>
        <w:t>3.</w:t>
      </w:r>
      <w:r>
        <w:rPr>
          <w:rFonts w:ascii="宋体" w:hAnsi="宋体"/>
          <w:b/>
          <w:sz w:val="18"/>
          <w:szCs w:val="18"/>
        </w:rPr>
        <w:t xml:space="preserve"> </w:t>
      </w:r>
      <w:r>
        <w:rPr>
          <w:rFonts w:hint="eastAsia" w:ascii="宋体" w:hAnsi="宋体"/>
          <w:b/>
          <w:sz w:val="18"/>
          <w:szCs w:val="18"/>
        </w:rPr>
        <w:t>如何</w:t>
      </w:r>
      <w:r>
        <w:rPr>
          <w:rFonts w:ascii="宋体" w:hAnsi="宋体"/>
          <w:b/>
          <w:sz w:val="18"/>
          <w:szCs w:val="18"/>
        </w:rPr>
        <w:t>理解人民群众范畴？简述</w:t>
      </w:r>
      <w:r>
        <w:rPr>
          <w:rFonts w:hint="eastAsia" w:ascii="宋体" w:hAnsi="宋体"/>
          <w:b/>
          <w:sz w:val="18"/>
          <w:szCs w:val="18"/>
        </w:rPr>
        <w:t>人民</w:t>
      </w:r>
      <w:r>
        <w:rPr>
          <w:rFonts w:ascii="宋体" w:hAnsi="宋体"/>
          <w:b/>
          <w:sz w:val="18"/>
          <w:szCs w:val="18"/>
        </w:rPr>
        <w:t>群众推动历史发展的作用</w:t>
      </w:r>
      <w:r>
        <w:rPr>
          <w:rFonts w:hint="eastAsia" w:ascii="宋体" w:hAnsi="宋体"/>
          <w:b/>
          <w:sz w:val="18"/>
          <w:szCs w:val="18"/>
          <w:lang w:eastAsia="zh-CN"/>
        </w:rPr>
        <w:t>。</w:t>
      </w:r>
    </w:p>
    <w:p>
      <w:pPr>
        <w:spacing w:line="400" w:lineRule="exact"/>
        <w:rPr>
          <w:rFonts w:ascii="宋体" w:hAnsi="宋体"/>
          <w:sz w:val="18"/>
          <w:szCs w:val="18"/>
        </w:rPr>
      </w:pPr>
      <w:r>
        <w:rPr>
          <w:rFonts w:hint="eastAsia" w:ascii="宋体" w:hAnsi="宋体"/>
          <w:sz w:val="18"/>
          <w:szCs w:val="18"/>
        </w:rPr>
        <w:t>答：</w:t>
      </w:r>
      <w:r>
        <w:rPr>
          <w:rFonts w:hint="eastAsia" w:ascii="宋体" w:hAnsi="宋体"/>
          <w:color w:val="000000"/>
          <w:sz w:val="18"/>
          <w:szCs w:val="18"/>
        </w:rPr>
        <w:t>马克思主义认为，</w:t>
      </w:r>
      <w:r>
        <w:rPr>
          <w:rFonts w:hint="eastAsia" w:ascii="宋体" w:hAnsi="宋体"/>
          <w:sz w:val="18"/>
          <w:szCs w:val="18"/>
        </w:rPr>
        <w:t xml:space="preserve">人民群众是指推动历史发展的绝大多数社会成员的总和。 </w:t>
      </w:r>
    </w:p>
    <w:p>
      <w:pPr>
        <w:spacing w:line="400" w:lineRule="exact"/>
        <w:rPr>
          <w:rFonts w:ascii="宋体" w:hAnsi="宋体"/>
          <w:sz w:val="18"/>
          <w:szCs w:val="18"/>
        </w:rPr>
      </w:pPr>
      <w:r>
        <w:rPr>
          <w:rFonts w:hint="eastAsia" w:ascii="宋体" w:hAnsi="宋体"/>
          <w:sz w:val="18"/>
          <w:szCs w:val="18"/>
        </w:rPr>
        <w:t>人民群众对历史发展的作用体现在：</w:t>
      </w:r>
    </w:p>
    <w:p>
      <w:pPr>
        <w:spacing w:line="400" w:lineRule="exact"/>
        <w:rPr>
          <w:rFonts w:ascii="宋体" w:hAnsi="宋体"/>
          <w:sz w:val="18"/>
          <w:szCs w:val="18"/>
        </w:rPr>
      </w:pPr>
      <w:r>
        <w:rPr>
          <w:rFonts w:hint="eastAsia" w:ascii="宋体" w:hAnsi="宋体"/>
          <w:sz w:val="18"/>
          <w:szCs w:val="18"/>
        </w:rPr>
        <w:t>（1）人民群众是物质财富的创造者。</w:t>
      </w:r>
    </w:p>
    <w:p>
      <w:pPr>
        <w:spacing w:line="400" w:lineRule="exact"/>
        <w:rPr>
          <w:rFonts w:ascii="宋体" w:hAnsi="宋体"/>
          <w:sz w:val="18"/>
          <w:szCs w:val="18"/>
        </w:rPr>
      </w:pPr>
      <w:r>
        <w:rPr>
          <w:rFonts w:hint="eastAsia" w:ascii="宋体" w:hAnsi="宋体"/>
          <w:sz w:val="18"/>
          <w:szCs w:val="18"/>
        </w:rPr>
        <w:t>（2）人民群众是精神财富的创造者。</w:t>
      </w:r>
    </w:p>
    <w:p>
      <w:pPr>
        <w:spacing w:line="400" w:lineRule="exact"/>
        <w:rPr>
          <w:rFonts w:ascii="宋体" w:hAnsi="宋体"/>
          <w:sz w:val="18"/>
          <w:szCs w:val="18"/>
        </w:rPr>
      </w:pPr>
      <w:r>
        <w:rPr>
          <w:rFonts w:hint="eastAsia" w:ascii="宋体" w:hAnsi="宋体"/>
          <w:sz w:val="18"/>
          <w:szCs w:val="18"/>
        </w:rPr>
        <w:t>（3）人民群众是实现社会变革的决定力量。</w:t>
      </w:r>
    </w:p>
    <w:p>
      <w:pPr>
        <w:spacing w:line="400" w:lineRule="exact"/>
        <w:jc w:val="left"/>
        <w:rPr>
          <w:b/>
          <w:sz w:val="18"/>
          <w:szCs w:val="18"/>
        </w:rPr>
      </w:pPr>
      <w:r>
        <w:rPr>
          <w:rFonts w:hint="eastAsia" w:ascii="宋体" w:hAnsi="宋体"/>
          <w:b/>
          <w:color w:val="000000" w:themeColor="text1"/>
          <w:sz w:val="18"/>
          <w:szCs w:val="18"/>
          <w:lang w:eastAsia="zh-CN"/>
          <w14:textFill>
            <w14:solidFill>
              <w14:schemeClr w14:val="tx1"/>
            </w14:solidFill>
          </w14:textFill>
        </w:rPr>
        <w:t>二</w:t>
      </w:r>
      <w:r>
        <w:rPr>
          <w:rFonts w:hint="eastAsia" w:ascii="宋体" w:hAnsi="宋体"/>
          <w:b/>
          <w:color w:val="000000" w:themeColor="text1"/>
          <w:sz w:val="18"/>
          <w:szCs w:val="18"/>
          <w14:textFill>
            <w14:solidFill>
              <w14:schemeClr w14:val="tx1"/>
            </w14:solidFill>
          </w14:textFill>
        </w:rPr>
        <w:t>、论述题</w:t>
      </w:r>
    </w:p>
    <w:p>
      <w:pPr>
        <w:spacing w:line="400" w:lineRule="exact"/>
        <w:rPr>
          <w:rFonts w:hint="eastAsia"/>
          <w:b/>
          <w:sz w:val="18"/>
          <w:szCs w:val="18"/>
        </w:rPr>
      </w:pPr>
      <w:r>
        <w:rPr>
          <w:rFonts w:hint="eastAsia"/>
          <w:b/>
          <w:sz w:val="18"/>
          <w:szCs w:val="18"/>
          <w:lang w:val="en-US" w:eastAsia="zh-CN"/>
        </w:rPr>
        <w:t>1</w:t>
      </w:r>
      <w:r>
        <w:rPr>
          <w:rFonts w:hint="eastAsia"/>
          <w:b/>
          <w:sz w:val="18"/>
          <w:szCs w:val="18"/>
        </w:rPr>
        <w:t>.</w:t>
      </w:r>
      <w:r>
        <w:rPr>
          <w:rFonts w:hint="eastAsia"/>
          <w:b/>
          <w:sz w:val="18"/>
          <w:szCs w:val="18"/>
          <w:lang w:val="en-US" w:eastAsia="zh-CN"/>
        </w:rPr>
        <w:t xml:space="preserve"> </w:t>
      </w:r>
      <w:r>
        <w:rPr>
          <w:rFonts w:hint="eastAsia"/>
          <w:b/>
          <w:sz w:val="18"/>
          <w:szCs w:val="18"/>
        </w:rPr>
        <w:t>运用“生产关系一定要适应生产力状况的规律”原理，谈谈如何认识我国的经济体制改革的必要性</w:t>
      </w:r>
      <w:r>
        <w:rPr>
          <w:rFonts w:hint="eastAsia"/>
          <w:b/>
          <w:sz w:val="18"/>
          <w:szCs w:val="18"/>
          <w:lang w:eastAsia="zh-CN"/>
        </w:rPr>
        <w:t>。</w:t>
      </w:r>
    </w:p>
    <w:p>
      <w:pPr>
        <w:spacing w:line="400" w:lineRule="exact"/>
        <w:rPr>
          <w:rFonts w:hint="eastAsia" w:ascii="宋体" w:hAnsi="宋体"/>
          <w:sz w:val="18"/>
          <w:szCs w:val="18"/>
        </w:rPr>
      </w:pPr>
      <w:r>
        <w:rPr>
          <w:rFonts w:hint="eastAsia" w:ascii="宋体" w:hAnsi="宋体"/>
          <w:sz w:val="18"/>
          <w:szCs w:val="18"/>
        </w:rPr>
        <w:t>答：生产力决定生产关系，第一，生产力状况决定生产关系的性质；第二、生产力的发展变化决定生产关系的变革。</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宋体" w:hAnsi="宋体"/>
          <w:sz w:val="18"/>
          <w:szCs w:val="18"/>
        </w:rPr>
      </w:pPr>
      <w:r>
        <w:rPr>
          <w:rFonts w:hint="eastAsia" w:ascii="宋体" w:hAnsi="宋体"/>
          <w:sz w:val="18"/>
          <w:szCs w:val="18"/>
        </w:rPr>
        <w:t>生产关系反作用于生产力，一方面，当生产关系适应生产力状况时，它对生产力的发展起促进作用。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宋体" w:hAnsi="宋体"/>
          <w:sz w:val="18"/>
          <w:szCs w:val="18"/>
        </w:rPr>
      </w:pPr>
      <w:r>
        <w:rPr>
          <w:rFonts w:hint="eastAsia" w:ascii="宋体" w:hAnsi="宋体"/>
          <w:sz w:val="18"/>
          <w:szCs w:val="18"/>
        </w:rPr>
        <w:t>另一方面，当生产关系不适合生产力状况时，它对生产力的发展起阻碍作用。但这种反作用的性质和程度归根结底取决于生产力发展的要求。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宋体" w:hAnsi="宋体"/>
          <w:sz w:val="18"/>
          <w:szCs w:val="18"/>
        </w:rPr>
      </w:pPr>
      <w:r>
        <w:rPr>
          <w:rFonts w:hint="eastAsia" w:ascii="宋体" w:hAnsi="宋体"/>
          <w:sz w:val="18"/>
          <w:szCs w:val="18"/>
        </w:rPr>
        <w:t>从本质上看，社会主义的生产关系同生产力是基本相适应的，体现了社会主义制度的优越性。但是，由于社会主义制度建立的时间不长，不可能是完善的，而且生产力是不断发展的，使生产关系的某些方面和环节同生产力发展的要求相矛盾。表现在所有制形式单一，公有化程度过高；政府对企业统得过多过死；忽视商品、货币存在以及价值规律的作用。这些矛盾构成了改革的内在动力。改革是社会主义制度的自我完善和自我发展</w:t>
      </w:r>
      <w:r>
        <w:rPr>
          <w:rFonts w:hint="eastAsia" w:ascii="宋体" w:hAnsi="宋体"/>
          <w:sz w:val="18"/>
          <w:szCs w:val="18"/>
          <w:lang w:eastAsia="zh-CN"/>
        </w:rPr>
        <w:t>。</w:t>
      </w:r>
    </w:p>
    <w:p>
      <w:pPr>
        <w:spacing w:line="400" w:lineRule="exact"/>
        <w:rPr>
          <w:b/>
          <w:sz w:val="18"/>
          <w:szCs w:val="18"/>
        </w:rPr>
      </w:pPr>
      <w:r>
        <w:rPr>
          <w:rFonts w:hint="eastAsia"/>
          <w:b/>
          <w:sz w:val="18"/>
          <w:szCs w:val="18"/>
        </w:rPr>
        <w:t>2.</w:t>
      </w:r>
      <w:r>
        <w:rPr>
          <w:b/>
          <w:sz w:val="18"/>
          <w:szCs w:val="18"/>
        </w:rPr>
        <w:t xml:space="preserve"> </w:t>
      </w:r>
      <w:r>
        <w:rPr>
          <w:rFonts w:hint="eastAsia"/>
          <w:b/>
          <w:sz w:val="18"/>
          <w:szCs w:val="18"/>
        </w:rPr>
        <w:t>用</w:t>
      </w:r>
      <w:r>
        <w:rPr>
          <w:b/>
          <w:sz w:val="18"/>
          <w:szCs w:val="18"/>
        </w:rPr>
        <w:t>社会存在和社会意识辩证关系</w:t>
      </w:r>
      <w:r>
        <w:rPr>
          <w:rFonts w:hint="eastAsia"/>
          <w:b/>
          <w:sz w:val="18"/>
          <w:szCs w:val="18"/>
        </w:rPr>
        <w:t>的</w:t>
      </w:r>
      <w:r>
        <w:rPr>
          <w:b/>
          <w:sz w:val="18"/>
          <w:szCs w:val="18"/>
        </w:rPr>
        <w:t>原理，说明大力发展社会主义先进文化的意义</w:t>
      </w:r>
      <w:r>
        <w:rPr>
          <w:rFonts w:hint="eastAsia"/>
          <w:b/>
          <w:sz w:val="18"/>
          <w:szCs w:val="18"/>
          <w:lang w:eastAsia="zh-CN"/>
        </w:rPr>
        <w:t>。</w:t>
      </w:r>
    </w:p>
    <w:p>
      <w:pPr>
        <w:spacing w:line="400" w:lineRule="exact"/>
        <w:rPr>
          <w:rFonts w:ascii="宋体" w:hAnsi="宋体"/>
          <w:sz w:val="18"/>
          <w:szCs w:val="18"/>
        </w:rPr>
      </w:pPr>
      <w:r>
        <w:rPr>
          <w:rFonts w:hint="eastAsia" w:ascii="宋体" w:hAnsi="宋体"/>
          <w:sz w:val="18"/>
          <w:szCs w:val="18"/>
        </w:rPr>
        <w:t xml:space="preserve">答：（1）社会存在与社会意识辩证统一。 </w:t>
      </w:r>
    </w:p>
    <w:p>
      <w:pPr>
        <w:spacing w:line="400" w:lineRule="exact"/>
        <w:ind w:firstLine="630" w:firstLineChars="350"/>
        <w:rPr>
          <w:rFonts w:ascii="宋体" w:hAnsi="宋体"/>
          <w:sz w:val="18"/>
          <w:szCs w:val="18"/>
        </w:rPr>
      </w:pPr>
      <w:r>
        <w:rPr>
          <w:rFonts w:hint="eastAsia" w:ascii="宋体" w:hAnsi="宋体"/>
          <w:sz w:val="18"/>
          <w:szCs w:val="18"/>
        </w:rPr>
        <w:t>社会存在决定社会意识，社会意识来源于社会存在；</w:t>
      </w:r>
    </w:p>
    <w:p>
      <w:pPr>
        <w:spacing w:line="400" w:lineRule="exact"/>
        <w:rPr>
          <w:b/>
          <w:sz w:val="18"/>
          <w:szCs w:val="18"/>
        </w:rPr>
      </w:pPr>
      <w:r>
        <w:rPr>
          <w:rFonts w:hint="eastAsia" w:ascii="宋体" w:hAnsi="宋体"/>
          <w:sz w:val="18"/>
          <w:szCs w:val="18"/>
        </w:rPr>
        <w:t>社会意识反作用于社会存在。先进的或正确的社会意识对社会存在的发展起积极的推动作用，促进社会向前发展； 落后的或错误的社会意识对社会存在的发展起消极的阻碍作用，延缓社会的发展进程； 社会意识具有相对独立性。</w:t>
      </w:r>
    </w:p>
    <w:p>
      <w:pPr>
        <w:spacing w:line="400" w:lineRule="exact"/>
        <w:rPr>
          <w:rFonts w:ascii="宋体" w:hAnsi="宋体"/>
          <w:sz w:val="18"/>
          <w:szCs w:val="18"/>
        </w:rPr>
      </w:pPr>
      <w:r>
        <w:rPr>
          <w:rFonts w:hint="eastAsia" w:ascii="宋体" w:hAnsi="宋体"/>
          <w:sz w:val="18"/>
          <w:szCs w:val="18"/>
        </w:rPr>
        <w:t>（2）在当代中国，发展先进文化，就是发展面向现代化、面向世界、面向未来的，民族的科学的大众的社会主义文化，加强思想道德建设，用马克思列宁主义、毛泽东思想、邓小平理论和“三个代表”重要思想以及科学发展观等重大战略思想教育群众。</w:t>
      </w:r>
    </w:p>
    <w:p>
      <w:pPr>
        <w:spacing w:line="400" w:lineRule="exact"/>
        <w:rPr>
          <w:rFonts w:ascii="宋体" w:hAnsi="宋体"/>
          <w:sz w:val="18"/>
          <w:szCs w:val="18"/>
        </w:rPr>
      </w:pPr>
      <w:r>
        <w:rPr>
          <w:rFonts w:hint="eastAsia" w:ascii="宋体" w:hAnsi="宋体"/>
          <w:sz w:val="18"/>
          <w:szCs w:val="18"/>
        </w:rPr>
        <w:t>（3）</w:t>
      </w:r>
      <w:r>
        <w:rPr>
          <w:rFonts w:ascii="宋体" w:hAnsi="宋体"/>
          <w:sz w:val="18"/>
          <w:szCs w:val="18"/>
        </w:rPr>
        <w:t>建设社会主义先进文化是满足人民群众日益增长的精神文化需求的需要。目前，我国正处于</w:t>
      </w:r>
      <w:r>
        <w:fldChar w:fldCharType="begin"/>
      </w:r>
      <w:r>
        <w:instrText xml:space="preserve"> HYPERLINK "http://wenwen.sogou.com/z/Search.e?sp=S%E5%85%A8%E9%9D%A2%E5%BB%BA%E8%AE%BE%E5%B0%8F%E5%BA%B7%E7%A4%BE%E4%BC%9A&amp;ch=w.search.yjjlink&amp;cid=w.search.yjjlink" \t "_blank" </w:instrText>
      </w:r>
      <w:r>
        <w:fldChar w:fldCharType="separate"/>
      </w:r>
      <w:r>
        <w:rPr>
          <w:rFonts w:ascii="宋体" w:hAnsi="宋体"/>
          <w:sz w:val="18"/>
          <w:szCs w:val="18"/>
        </w:rPr>
        <w:t>全面建设小康社会</w:t>
      </w:r>
      <w:r>
        <w:rPr>
          <w:rFonts w:ascii="宋体" w:hAnsi="宋体"/>
          <w:sz w:val="18"/>
          <w:szCs w:val="18"/>
        </w:rPr>
        <w:fldChar w:fldCharType="end"/>
      </w:r>
      <w:r>
        <w:rPr>
          <w:rFonts w:ascii="宋体" w:hAnsi="宋体"/>
          <w:sz w:val="18"/>
          <w:szCs w:val="18"/>
        </w:rPr>
        <w:t>的重要时期，随着人民群众收入和生活水平的提高，人们的</w:t>
      </w:r>
      <w:r>
        <w:fldChar w:fldCharType="begin"/>
      </w:r>
      <w:r>
        <w:instrText xml:space="preserve"> HYPERLINK "http://wenwen.sogou.com/z/Search.e?sp=S%E6%B6%88%E8%B4%B9%E7%BB%93%E6%9E%84&amp;ch=w.search.yjjlink&amp;cid=w.search.yjjlink" \t "_blank" </w:instrText>
      </w:r>
      <w:r>
        <w:fldChar w:fldCharType="separate"/>
      </w:r>
      <w:r>
        <w:rPr>
          <w:rFonts w:ascii="宋体" w:hAnsi="宋体"/>
          <w:sz w:val="18"/>
          <w:szCs w:val="18"/>
        </w:rPr>
        <w:t>消费结构</w:t>
      </w:r>
      <w:r>
        <w:rPr>
          <w:rFonts w:ascii="宋体" w:hAnsi="宋体"/>
          <w:sz w:val="18"/>
          <w:szCs w:val="18"/>
        </w:rPr>
        <w:fldChar w:fldCharType="end"/>
      </w:r>
      <w:r>
        <w:rPr>
          <w:rFonts w:ascii="宋体" w:hAnsi="宋体"/>
          <w:sz w:val="18"/>
          <w:szCs w:val="18"/>
        </w:rPr>
        <w:t>随之发生变化，对精神文化的多层次、多样化的需求正在快速增长，出现了文化产品的供需矛盾。要解决这个矛盾，就必须大力发展先进文化。</w:t>
      </w:r>
    </w:p>
    <w:p>
      <w:pPr>
        <w:spacing w:line="400" w:lineRule="exact"/>
        <w:rPr>
          <w:rFonts w:hint="eastAsia"/>
          <w:b/>
          <w:sz w:val="18"/>
          <w:szCs w:val="18"/>
        </w:rPr>
      </w:pPr>
      <w:r>
        <w:rPr>
          <w:rFonts w:hint="eastAsia"/>
          <w:b/>
          <w:sz w:val="18"/>
          <w:szCs w:val="18"/>
          <w:lang w:val="en-US" w:eastAsia="zh-CN"/>
        </w:rPr>
        <w:t>3</w:t>
      </w:r>
      <w:r>
        <w:rPr>
          <w:rFonts w:hint="eastAsia"/>
          <w:b/>
          <w:sz w:val="18"/>
          <w:szCs w:val="18"/>
        </w:rPr>
        <w:t>. 运用人民群众是历史创造者的原理，谈谈你对以人为本的理解</w:t>
      </w:r>
      <w:r>
        <w:rPr>
          <w:rFonts w:hint="eastAsia"/>
          <w:b/>
          <w:sz w:val="18"/>
          <w:szCs w:val="18"/>
          <w:lang w:eastAsia="zh-CN"/>
        </w:rPr>
        <w:t>。</w:t>
      </w:r>
    </w:p>
    <w:p>
      <w:pPr>
        <w:spacing w:line="400" w:lineRule="exact"/>
        <w:rPr>
          <w:rFonts w:ascii="宋体" w:hAnsi="宋体"/>
          <w:sz w:val="18"/>
          <w:szCs w:val="18"/>
        </w:rPr>
      </w:pPr>
      <w:r>
        <w:rPr>
          <w:rFonts w:hint="eastAsia" w:ascii="宋体" w:hAnsi="宋体"/>
          <w:sz w:val="18"/>
          <w:szCs w:val="18"/>
        </w:rPr>
        <w:t>答：历史唯物主义从社会存在决定社会意识、物质资料的生产方式是人类社会存在和发展的基础的基本原理出发，认为人类历史首先是生产发展的历史，人民群众是历史的创造者。这是群众史观。</w:t>
      </w:r>
    </w:p>
    <w:p>
      <w:pPr>
        <w:tabs>
          <w:tab w:val="left" w:pos="4253"/>
        </w:tabs>
        <w:spacing w:line="400" w:lineRule="exact"/>
        <w:rPr>
          <w:rFonts w:ascii="宋体" w:hAnsi="宋体"/>
          <w:sz w:val="18"/>
          <w:szCs w:val="18"/>
        </w:rPr>
      </w:pPr>
      <w:r>
        <w:rPr>
          <w:rFonts w:hint="eastAsia" w:ascii="宋体" w:hAnsi="宋体"/>
          <w:sz w:val="18"/>
          <w:szCs w:val="18"/>
        </w:rPr>
        <w:t>人民群众推动历史发展的作用，主要表现在以下三个方面。</w:t>
      </w:r>
    </w:p>
    <w:p>
      <w:pPr>
        <w:tabs>
          <w:tab w:val="left" w:pos="4253"/>
        </w:tabs>
        <w:spacing w:line="400" w:lineRule="exact"/>
        <w:rPr>
          <w:rFonts w:ascii="宋体" w:hAnsi="宋体"/>
          <w:sz w:val="18"/>
          <w:szCs w:val="18"/>
        </w:rPr>
      </w:pPr>
      <w:r>
        <w:rPr>
          <w:rFonts w:hint="eastAsia" w:ascii="宋体" w:hAnsi="宋体"/>
          <w:sz w:val="18"/>
          <w:szCs w:val="18"/>
        </w:rPr>
        <w:t xml:space="preserve">（1）人民群众是物质财富的创造者。 （2）人民群众是精神财富的创造者。 </w:t>
      </w:r>
    </w:p>
    <w:p>
      <w:pPr>
        <w:tabs>
          <w:tab w:val="left" w:pos="4253"/>
        </w:tabs>
        <w:spacing w:line="400" w:lineRule="exact"/>
        <w:rPr>
          <w:rFonts w:ascii="宋体" w:hAnsi="宋体"/>
          <w:sz w:val="18"/>
          <w:szCs w:val="18"/>
        </w:rPr>
      </w:pPr>
      <w:r>
        <w:rPr>
          <w:rFonts w:hint="eastAsia" w:ascii="宋体" w:hAnsi="宋体"/>
          <w:sz w:val="18"/>
          <w:szCs w:val="18"/>
        </w:rPr>
        <w:t xml:space="preserve">（3）人民群众是实现社会变革的决定力量。 </w:t>
      </w:r>
    </w:p>
    <w:p>
      <w:pPr>
        <w:tabs>
          <w:tab w:val="left" w:pos="4253"/>
        </w:tabs>
        <w:spacing w:line="400" w:lineRule="exact"/>
        <w:rPr>
          <w:rFonts w:hint="eastAsia" w:ascii="宋体" w:hAnsi="宋体"/>
          <w:sz w:val="18"/>
          <w:szCs w:val="18"/>
        </w:rPr>
      </w:pPr>
      <w:r>
        <w:rPr>
          <w:rFonts w:hint="eastAsia" w:ascii="宋体" w:hAnsi="宋体"/>
          <w:sz w:val="18"/>
          <w:szCs w:val="18"/>
        </w:rPr>
        <w:t>既然人民群众是历史的创造者，我们就必须坚持以人为本。全心全意为人民服务是党的根本宗旨，党的一切奋斗和工作都是为了造福人民。要始终把实现好、维护好、发展好最广大人民的根本利益作为党和国家一切工作的出发点和落脚点，尊重人民主体地位，发挥人民首创精神，保障人民各项权益，走共同富裕道路，促进人的全面发展，做到发展为了人民、发展依靠人民、发展成果由人民共享。</w:t>
      </w:r>
    </w:p>
    <w:p>
      <w:pPr>
        <w:tabs>
          <w:tab w:val="left" w:pos="4253"/>
        </w:tabs>
        <w:spacing w:line="400" w:lineRule="exact"/>
        <w:rPr>
          <w:rFonts w:hint="eastAsia" w:ascii="宋体" w:hAnsi="宋体"/>
          <w:sz w:val="18"/>
          <w:szCs w:val="18"/>
        </w:rPr>
      </w:pPr>
      <w:r>
        <w:rPr>
          <w:rFonts w:hint="eastAsia"/>
          <w:b/>
          <w:sz w:val="18"/>
          <w:szCs w:val="18"/>
          <w:lang w:val="en-US" w:eastAsia="zh-CN"/>
        </w:rPr>
        <w:t>4</w:t>
      </w:r>
      <w:r>
        <w:rPr>
          <w:rFonts w:hint="eastAsia"/>
          <w:b/>
          <w:sz w:val="18"/>
          <w:szCs w:val="18"/>
        </w:rPr>
        <w:t>．运用社会基本矛盾的原理，联系我国改革开放的实际，说明改革是社会主义发展的动力。</w:t>
      </w:r>
    </w:p>
    <w:p>
      <w:pPr>
        <w:tabs>
          <w:tab w:val="left" w:pos="4253"/>
        </w:tabs>
        <w:spacing w:line="400" w:lineRule="exact"/>
        <w:rPr>
          <w:rFonts w:hint="eastAsia" w:ascii="宋体" w:hAnsi="宋体"/>
          <w:sz w:val="18"/>
          <w:szCs w:val="18"/>
        </w:rPr>
      </w:pPr>
      <w:r>
        <w:rPr>
          <w:rFonts w:hint="eastAsia" w:ascii="宋体" w:hAnsi="宋体"/>
          <w:sz w:val="18"/>
          <w:szCs w:val="18"/>
        </w:rPr>
        <w:t>答：生产力是社会基本矛盾运动中的最基本的动力因素，是人类社会发展和进步的最终决定力量。</w:t>
      </w:r>
    </w:p>
    <w:p>
      <w:pPr>
        <w:keepNext w:val="0"/>
        <w:keepLines w:val="0"/>
        <w:pageBreakBefore w:val="0"/>
        <w:widowControl w:val="0"/>
        <w:tabs>
          <w:tab w:val="left" w:pos="4253"/>
        </w:tabs>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宋体" w:hAnsi="宋体"/>
          <w:sz w:val="18"/>
          <w:szCs w:val="18"/>
        </w:rPr>
      </w:pPr>
      <w:r>
        <w:rPr>
          <w:rFonts w:hint="eastAsia" w:ascii="宋体" w:hAnsi="宋体"/>
          <w:sz w:val="18"/>
          <w:szCs w:val="18"/>
        </w:rPr>
        <w:t>社会基本矛盾特别是生产力和生产关系的矛盾，决定社会中的其他矛盾的存在和发展。社会基本矛盾要通过一定社会的阶层或阶级的矛盾表现出来，或表现为不同社会集团之间的利益矛盾甚至冲突。社会基本矛盾的尖锐化，会导致代表或拥护不同生产力、生产关系、政治法律制度的阶级之间的矛盾的尖锐化，阶级之间的利益矛盾积累到一定程度就会引发阶级斗争甚至社会革命，进而促使一定社会形态的变迁、更替。在一定社会形态的发展中，社会基本矛盾通常是通过改革的方式来解决。每一次成功的改革，都是对社会基本矛盾的某一方面或某种程度的解决，都是对社会发展的促进。无论是阶级斗争、社会革命，还是社会改革，根源都是社会基本矛盾。</w:t>
      </w:r>
    </w:p>
    <w:p>
      <w:pPr>
        <w:keepNext w:val="0"/>
        <w:keepLines w:val="0"/>
        <w:pageBreakBefore w:val="0"/>
        <w:widowControl w:val="0"/>
        <w:tabs>
          <w:tab w:val="left" w:pos="4253"/>
        </w:tabs>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宋体" w:hAnsi="宋体"/>
          <w:sz w:val="18"/>
          <w:szCs w:val="18"/>
        </w:rPr>
      </w:pPr>
      <w:r>
        <w:rPr>
          <w:rFonts w:hint="eastAsia" w:ascii="宋体" w:hAnsi="宋体"/>
          <w:sz w:val="18"/>
          <w:szCs w:val="18"/>
        </w:rPr>
        <w:t>在社会主义初级阶段，既要注意区分不同性质的社会矛盾，正确处理人民内部矛盾，注意保持安定团结，防止把阶级斗争扩大化；又要对阶级斗争保持警惕，不能掉以轻心、麻痹大意，防止和纠正阶级斗争熄灭论。必须坚定不移地坚持四项基本原则，正确认识和处理阶级斗争问题。</w:t>
      </w:r>
    </w:p>
    <w:p>
      <w:pPr>
        <w:keepNext w:val="0"/>
        <w:keepLines w:val="0"/>
        <w:pageBreakBefore w:val="0"/>
        <w:widowControl w:val="0"/>
        <w:tabs>
          <w:tab w:val="left" w:pos="4253"/>
        </w:tabs>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宋体" w:hAnsi="宋体"/>
          <w:sz w:val="18"/>
          <w:szCs w:val="18"/>
        </w:rPr>
      </w:pPr>
      <w:r>
        <w:rPr>
          <w:rFonts w:hint="eastAsia" w:ascii="宋体" w:hAnsi="宋体"/>
          <w:sz w:val="18"/>
          <w:szCs w:val="18"/>
        </w:rPr>
        <w:t>社会主义改革是社会主义制度的自我完善、自我发展，是为了解放生产力，发展生产力，促进社会全面进步。改革的直接对象是束缚生产力发展的旧体制和思想观念等。改革就是要用新体制取代旧体制，使生产关系适应生产力的发展，使上层建筑适应经济基础的发展。从用新体制代替旧体制并解放生产力这个意义上说，改革也是一场革命。我国经过20多年的改革不断破除了束缚经济社会发展的旧观念和旧体制，初步建立起社会主义市场经济体制，推动了我国经济和社会的全面进步和人的全面发展，使中国特色社会主义事业充满了生机和活力。</w:t>
      </w:r>
    </w:p>
    <w:p>
      <w:pPr>
        <w:widowControl/>
        <w:spacing w:line="400" w:lineRule="exact"/>
        <w:jc w:val="left"/>
        <w:outlineLvl w:val="0"/>
        <w:rPr>
          <w:rFonts w:ascii="宋体" w:hAnsi="宋体" w:cs="宋体"/>
          <w:b/>
          <w:color w:val="000000" w:themeColor="text1"/>
          <w:kern w:val="0"/>
          <w:sz w:val="18"/>
          <w:szCs w:val="18"/>
          <w14:textFill>
            <w14:solidFill>
              <w14:schemeClr w14:val="tx1"/>
            </w14:solidFill>
          </w14:textFill>
        </w:rPr>
      </w:pPr>
    </w:p>
    <w:p>
      <w:pPr>
        <w:widowControl/>
        <w:spacing w:line="400" w:lineRule="exact"/>
        <w:ind w:firstLine="1771" w:firstLineChars="980"/>
        <w:jc w:val="left"/>
        <w:outlineLvl w:val="0"/>
        <w:rPr>
          <w:rFonts w:ascii="宋体" w:hAnsi="宋体" w:cs="宋体"/>
          <w:b/>
          <w:bCs/>
          <w:color w:val="000000" w:themeColor="text1"/>
          <w:kern w:val="0"/>
          <w:sz w:val="18"/>
          <w:szCs w:val="18"/>
          <w14:textFill>
            <w14:solidFill>
              <w14:schemeClr w14:val="tx1"/>
            </w14:solidFill>
          </w14:textFill>
        </w:rPr>
      </w:pPr>
      <w:r>
        <w:rPr>
          <w:rFonts w:hint="eastAsia" w:ascii="宋体" w:hAnsi="宋体" w:cs="宋体"/>
          <w:b/>
          <w:color w:val="000000" w:themeColor="text1"/>
          <w:kern w:val="0"/>
          <w:sz w:val="18"/>
          <w:szCs w:val="18"/>
          <w14:textFill>
            <w14:solidFill>
              <w14:schemeClr w14:val="tx1"/>
            </w14:solidFill>
          </w14:textFill>
        </w:rPr>
        <w:t>第四章  资本主义的</w:t>
      </w:r>
      <w:r>
        <w:rPr>
          <w:rFonts w:hint="eastAsia" w:ascii="宋体" w:hAnsi="宋体" w:cs="宋体"/>
          <w:b/>
          <w:color w:val="000000" w:themeColor="text1"/>
          <w:kern w:val="0"/>
          <w:sz w:val="18"/>
          <w:szCs w:val="18"/>
          <w:lang w:eastAsia="zh-CN"/>
          <w14:textFill>
            <w14:solidFill>
              <w14:schemeClr w14:val="tx1"/>
            </w14:solidFill>
          </w14:textFill>
        </w:rPr>
        <w:t>本质及规律</w:t>
      </w:r>
    </w:p>
    <w:p>
      <w:pPr>
        <w:spacing w:line="400" w:lineRule="exact"/>
        <w:rPr>
          <w:b/>
          <w:sz w:val="18"/>
          <w:szCs w:val="18"/>
        </w:rPr>
      </w:pPr>
      <w:r>
        <w:rPr>
          <w:rFonts w:hint="eastAsia"/>
          <w:b/>
          <w:sz w:val="18"/>
          <w:szCs w:val="18"/>
          <w:lang w:eastAsia="zh-CN"/>
        </w:rPr>
        <w:t>一</w:t>
      </w:r>
      <w:r>
        <w:rPr>
          <w:rFonts w:hint="eastAsia"/>
          <w:b/>
          <w:sz w:val="18"/>
          <w:szCs w:val="18"/>
        </w:rPr>
        <w:t>、简答题</w:t>
      </w:r>
    </w:p>
    <w:p>
      <w:pPr>
        <w:spacing w:line="400" w:lineRule="exact"/>
        <w:rPr>
          <w:b/>
          <w:sz w:val="18"/>
          <w:szCs w:val="18"/>
        </w:rPr>
      </w:pPr>
      <w:r>
        <w:rPr>
          <w:rFonts w:hint="eastAsia"/>
          <w:b/>
          <w:sz w:val="18"/>
          <w:szCs w:val="18"/>
        </w:rPr>
        <w:t>1. 简述</w:t>
      </w:r>
      <w:r>
        <w:rPr>
          <w:rFonts w:hint="eastAsia"/>
          <w:b/>
          <w:sz w:val="18"/>
          <w:szCs w:val="18"/>
          <w:lang w:eastAsia="zh-CN"/>
        </w:rPr>
        <w:t>价值</w:t>
      </w:r>
      <w:r>
        <w:rPr>
          <w:b/>
          <w:sz w:val="18"/>
          <w:szCs w:val="18"/>
        </w:rPr>
        <w:t>规律的内容和作用</w:t>
      </w:r>
      <w:r>
        <w:rPr>
          <w:rFonts w:hint="eastAsia"/>
          <w:b/>
          <w:sz w:val="18"/>
          <w:szCs w:val="18"/>
          <w:lang w:eastAsia="zh-CN"/>
        </w:rPr>
        <w:t>。</w:t>
      </w:r>
    </w:p>
    <w:p>
      <w:pPr>
        <w:spacing w:line="400" w:lineRule="exact"/>
        <w:rPr>
          <w:rFonts w:ascii="宋体" w:hAnsi="宋体"/>
          <w:sz w:val="18"/>
          <w:szCs w:val="18"/>
        </w:rPr>
      </w:pPr>
      <w:r>
        <w:rPr>
          <w:rFonts w:hint="eastAsia"/>
          <w:b/>
          <w:sz w:val="18"/>
          <w:szCs w:val="18"/>
        </w:rPr>
        <w:t xml:space="preserve"> </w:t>
      </w:r>
      <w:r>
        <w:rPr>
          <w:rFonts w:hint="eastAsia" w:ascii="宋体" w:hAnsi="宋体"/>
          <w:sz w:val="18"/>
          <w:szCs w:val="18"/>
        </w:rPr>
        <w:t>答：价值规律</w:t>
      </w:r>
      <w:r>
        <w:rPr>
          <w:rFonts w:ascii="宋体" w:hAnsi="宋体"/>
          <w:sz w:val="18"/>
          <w:szCs w:val="18"/>
        </w:rPr>
        <w:t>基本内容</w:t>
      </w:r>
      <w:r>
        <w:rPr>
          <w:rFonts w:hint="eastAsia" w:ascii="宋体" w:hAnsi="宋体"/>
          <w:sz w:val="18"/>
          <w:szCs w:val="18"/>
        </w:rPr>
        <w:t>包括：</w:t>
      </w:r>
      <w:r>
        <w:rPr>
          <w:color w:val="333333"/>
          <w:sz w:val="18"/>
          <w:szCs w:val="18"/>
        </w:rPr>
        <w:br w:type="textWrapping"/>
      </w:r>
      <w:r>
        <w:rPr>
          <w:rFonts w:ascii="宋体" w:hAnsi="宋体"/>
          <w:sz w:val="18"/>
          <w:szCs w:val="18"/>
        </w:rPr>
        <w:t>（1）商品的</w:t>
      </w:r>
      <w:r>
        <w:fldChar w:fldCharType="begin"/>
      </w:r>
      <w:r>
        <w:instrText xml:space="preserve"> HYPERLINK "http://zhidao.baidu.com/search?word=%E4%BB%B7%E5%80%BC%E9%87%8F&amp;fr=qb_search_exp&amp;ie=utf8" \t "_blank" </w:instrText>
      </w:r>
      <w:r>
        <w:fldChar w:fldCharType="separate"/>
      </w:r>
      <w:r>
        <w:rPr>
          <w:rFonts w:ascii="宋体" w:hAnsi="宋体"/>
          <w:sz w:val="18"/>
          <w:szCs w:val="18"/>
        </w:rPr>
        <w:t>价值量</w:t>
      </w:r>
      <w:r>
        <w:rPr>
          <w:rFonts w:ascii="宋体" w:hAnsi="宋体"/>
          <w:sz w:val="18"/>
          <w:szCs w:val="18"/>
        </w:rPr>
        <w:fldChar w:fldCharType="end"/>
      </w:r>
      <w:r>
        <w:rPr>
          <w:rFonts w:ascii="宋体" w:hAnsi="宋体"/>
          <w:sz w:val="18"/>
          <w:szCs w:val="18"/>
        </w:rPr>
        <w:t>由生产商品的</w:t>
      </w:r>
      <w:r>
        <w:fldChar w:fldCharType="begin"/>
      </w:r>
      <w:r>
        <w:instrText xml:space="preserve"> HYPERLINK "http://zhidao.baidu.com/search?word=%E7%A4%BE%E4%BC%9A%E5%BF%85%E8%A6%81%E5%8A%B3%E5%8A%A8%E6%97%B6%E9%97%B4&amp;fr=qb_search_exp&amp;ie=utf8" \t "_blank" </w:instrText>
      </w:r>
      <w:r>
        <w:fldChar w:fldCharType="separate"/>
      </w:r>
      <w:r>
        <w:rPr>
          <w:rFonts w:ascii="宋体" w:hAnsi="宋体"/>
          <w:sz w:val="18"/>
          <w:szCs w:val="18"/>
        </w:rPr>
        <w:t>社会必要劳动时间</w:t>
      </w:r>
      <w:r>
        <w:rPr>
          <w:rFonts w:ascii="宋体" w:hAnsi="宋体"/>
          <w:sz w:val="18"/>
          <w:szCs w:val="18"/>
        </w:rPr>
        <w:fldChar w:fldCharType="end"/>
      </w:r>
      <w:r>
        <w:rPr>
          <w:rFonts w:ascii="宋体" w:hAnsi="宋体"/>
          <w:sz w:val="18"/>
          <w:szCs w:val="18"/>
        </w:rPr>
        <w:t>决定。</w:t>
      </w:r>
      <w:r>
        <w:rPr>
          <w:rFonts w:ascii="宋体" w:hAnsi="宋体"/>
          <w:sz w:val="18"/>
          <w:szCs w:val="18"/>
        </w:rPr>
        <w:br w:type="textWrapping"/>
      </w:r>
      <w:r>
        <w:rPr>
          <w:rFonts w:ascii="宋体" w:hAnsi="宋体"/>
          <w:sz w:val="18"/>
          <w:szCs w:val="18"/>
        </w:rPr>
        <w:t>（2）商品交换要遵循</w:t>
      </w:r>
      <w:r>
        <w:fldChar w:fldCharType="begin"/>
      </w:r>
      <w:r>
        <w:instrText xml:space="preserve"> HYPERLINK "http://zhidao.baidu.com/search?word=%E7%AD%89%E4%BB%B7%E4%BA%A4%E6%8D%A2&amp;fr=qb_search_exp&amp;ie=utf8" \t "_blank" </w:instrText>
      </w:r>
      <w:r>
        <w:fldChar w:fldCharType="separate"/>
      </w:r>
      <w:r>
        <w:rPr>
          <w:rFonts w:ascii="宋体" w:hAnsi="宋体"/>
          <w:sz w:val="18"/>
          <w:szCs w:val="18"/>
        </w:rPr>
        <w:t>等价交换</w:t>
      </w:r>
      <w:r>
        <w:rPr>
          <w:rFonts w:ascii="宋体" w:hAnsi="宋体"/>
          <w:sz w:val="18"/>
          <w:szCs w:val="18"/>
        </w:rPr>
        <w:fldChar w:fldCharType="end"/>
      </w:r>
      <w:r>
        <w:rPr>
          <w:rFonts w:ascii="宋体" w:hAnsi="宋体"/>
          <w:sz w:val="18"/>
          <w:szCs w:val="18"/>
        </w:rPr>
        <w:t>原则——以</w:t>
      </w:r>
      <w:r>
        <w:fldChar w:fldCharType="begin"/>
      </w:r>
      <w:r>
        <w:instrText xml:space="preserve"> HYPERLINK "http://zhidao.baidu.com/search?word=%E4%BB%B7%E5%80%BC%E9%87%8F&amp;fr=qb_search_exp&amp;ie=utf8" \t "_blank" </w:instrText>
      </w:r>
      <w:r>
        <w:fldChar w:fldCharType="separate"/>
      </w:r>
      <w:r>
        <w:rPr>
          <w:rFonts w:ascii="宋体" w:hAnsi="宋体"/>
          <w:sz w:val="18"/>
          <w:szCs w:val="18"/>
        </w:rPr>
        <w:t>价值量</w:t>
      </w:r>
      <w:r>
        <w:rPr>
          <w:rFonts w:ascii="宋体" w:hAnsi="宋体"/>
          <w:sz w:val="18"/>
          <w:szCs w:val="18"/>
        </w:rPr>
        <w:fldChar w:fldCharType="end"/>
      </w:r>
      <w:r>
        <w:rPr>
          <w:rFonts w:ascii="宋体" w:hAnsi="宋体"/>
          <w:sz w:val="18"/>
          <w:szCs w:val="18"/>
        </w:rPr>
        <w:t>为基础，实行</w:t>
      </w:r>
      <w:r>
        <w:fldChar w:fldCharType="begin"/>
      </w:r>
      <w:r>
        <w:instrText xml:space="preserve"> HYPERLINK "http://zhidao.baidu.com/search?word=%E7%AD%89%E4%BB%B7%E4%BA%A4%E6%8D%A2&amp;fr=qb_search_exp&amp;ie=utf8" \t "_blank" </w:instrText>
      </w:r>
      <w:r>
        <w:fldChar w:fldCharType="separate"/>
      </w:r>
      <w:r>
        <w:rPr>
          <w:rFonts w:ascii="宋体" w:hAnsi="宋体"/>
          <w:sz w:val="18"/>
          <w:szCs w:val="18"/>
        </w:rPr>
        <w:t>等价交换</w:t>
      </w:r>
      <w:r>
        <w:rPr>
          <w:rFonts w:ascii="宋体" w:hAnsi="宋体"/>
          <w:sz w:val="18"/>
          <w:szCs w:val="18"/>
        </w:rPr>
        <w:fldChar w:fldCharType="end"/>
      </w:r>
      <w:r>
        <w:rPr>
          <w:rFonts w:hint="eastAsia" w:ascii="宋体" w:hAnsi="宋体"/>
          <w:sz w:val="18"/>
          <w:szCs w:val="18"/>
        </w:rPr>
        <w:t>。</w:t>
      </w:r>
    </w:p>
    <w:p>
      <w:pPr>
        <w:spacing w:line="400" w:lineRule="exact"/>
        <w:rPr>
          <w:rFonts w:ascii="宋体" w:hAnsi="宋体"/>
          <w:sz w:val="18"/>
          <w:szCs w:val="18"/>
        </w:rPr>
      </w:pPr>
      <w:r>
        <w:rPr>
          <w:rFonts w:ascii="宋体" w:hAnsi="宋体"/>
          <w:sz w:val="18"/>
          <w:szCs w:val="18"/>
        </w:rPr>
        <w:t>作用：（1）调节</w:t>
      </w:r>
      <w:r>
        <w:fldChar w:fldCharType="begin"/>
      </w:r>
      <w:r>
        <w:instrText xml:space="preserve"> HYPERLINK "http://zhidao.baidu.com/search?word=%E7%94%9F%E4%BA%A7%E8%B5%84%E6%96%99&amp;fr=qb_search_exp&amp;ie=utf8" \t "_blank" </w:instrText>
      </w:r>
      <w:r>
        <w:fldChar w:fldCharType="separate"/>
      </w:r>
      <w:r>
        <w:rPr>
          <w:rFonts w:ascii="宋体" w:hAnsi="宋体"/>
          <w:sz w:val="18"/>
          <w:szCs w:val="18"/>
        </w:rPr>
        <w:t>生产资料</w:t>
      </w:r>
      <w:r>
        <w:rPr>
          <w:rFonts w:ascii="宋体" w:hAnsi="宋体"/>
          <w:sz w:val="18"/>
          <w:szCs w:val="18"/>
        </w:rPr>
        <w:fldChar w:fldCharType="end"/>
      </w:r>
      <w:r>
        <w:rPr>
          <w:rFonts w:ascii="宋体" w:hAnsi="宋体"/>
          <w:sz w:val="18"/>
          <w:szCs w:val="18"/>
        </w:rPr>
        <w:t>和劳动力在社会生产各部门的分配</w:t>
      </w:r>
    </w:p>
    <w:p>
      <w:pPr>
        <w:spacing w:line="400" w:lineRule="exact"/>
        <w:ind w:firstLine="540" w:firstLineChars="300"/>
        <w:rPr>
          <w:rFonts w:ascii="宋体" w:hAnsi="宋体"/>
          <w:sz w:val="18"/>
          <w:szCs w:val="18"/>
        </w:rPr>
      </w:pPr>
      <w:r>
        <w:rPr>
          <w:rFonts w:ascii="宋体" w:hAnsi="宋体"/>
          <w:sz w:val="18"/>
          <w:szCs w:val="18"/>
        </w:rPr>
        <w:t>（2）刺激</w:t>
      </w:r>
      <w:r>
        <w:fldChar w:fldCharType="begin"/>
      </w:r>
      <w:r>
        <w:instrText xml:space="preserve"> HYPERLINK "http://zhidao.baidu.com/search?word=%E5%95%86%E5%93%81%E7%94%9F%E4%BA%A7&amp;fr=qb_search_exp&amp;ie=utf8" \t "_blank" </w:instrText>
      </w:r>
      <w:r>
        <w:fldChar w:fldCharType="separate"/>
      </w:r>
      <w:r>
        <w:rPr>
          <w:rFonts w:ascii="宋体" w:hAnsi="宋体"/>
          <w:sz w:val="18"/>
          <w:szCs w:val="18"/>
        </w:rPr>
        <w:t>商品生产</w:t>
      </w:r>
      <w:r>
        <w:rPr>
          <w:rFonts w:ascii="宋体" w:hAnsi="宋体"/>
          <w:sz w:val="18"/>
          <w:szCs w:val="18"/>
        </w:rPr>
        <w:fldChar w:fldCharType="end"/>
      </w:r>
      <w:r>
        <w:rPr>
          <w:rFonts w:ascii="宋体" w:hAnsi="宋体"/>
          <w:sz w:val="18"/>
          <w:szCs w:val="18"/>
        </w:rPr>
        <w:t>者改进技术、改善经营管理，</w:t>
      </w:r>
      <w:r>
        <w:fldChar w:fldCharType="begin"/>
      </w:r>
      <w:r>
        <w:instrText xml:space="preserve"> HYPERLINK "http://zhidao.baidu.com/search?word=%E6%8F%90%E9%AB%98%E5%8A%B3%E5%8A%A8%E7%94%9F%E4%BA%A7%E7%8E%87&amp;fr=qb_search_exp&amp;ie=utf8" \t "_blank" </w:instrText>
      </w:r>
      <w:r>
        <w:fldChar w:fldCharType="separate"/>
      </w:r>
      <w:r>
        <w:rPr>
          <w:rFonts w:ascii="宋体" w:hAnsi="宋体"/>
          <w:sz w:val="18"/>
          <w:szCs w:val="18"/>
        </w:rPr>
        <w:t>提高劳动生产率</w:t>
      </w:r>
      <w:r>
        <w:rPr>
          <w:rFonts w:ascii="宋体" w:hAnsi="宋体"/>
          <w:sz w:val="18"/>
          <w:szCs w:val="18"/>
        </w:rPr>
        <w:fldChar w:fldCharType="end"/>
      </w:r>
      <w:r>
        <w:rPr>
          <w:rFonts w:ascii="宋体" w:hAnsi="宋体"/>
          <w:sz w:val="18"/>
          <w:szCs w:val="18"/>
        </w:rPr>
        <w:t>。</w:t>
      </w:r>
    </w:p>
    <w:p>
      <w:pPr>
        <w:spacing w:line="400" w:lineRule="exact"/>
        <w:ind w:firstLine="540" w:firstLineChars="300"/>
        <w:rPr>
          <w:rFonts w:ascii="宋体" w:hAnsi="宋体"/>
          <w:sz w:val="18"/>
          <w:szCs w:val="18"/>
        </w:rPr>
      </w:pPr>
      <w:r>
        <w:rPr>
          <w:rFonts w:ascii="宋体" w:hAnsi="宋体"/>
          <w:sz w:val="18"/>
          <w:szCs w:val="18"/>
        </w:rPr>
        <w:t>（3）导致商品生产者</w:t>
      </w:r>
      <w:r>
        <w:fldChar w:fldCharType="begin"/>
      </w:r>
      <w:r>
        <w:instrText xml:space="preserve"> HYPERLINK "http://zhidao.baidu.com/search?word=%E4%BC%98%E8%83%9C%E5%8A%A3%E6%B1%B0&amp;fr=qb_search_exp&amp;ie=utf8" \t "_blank" </w:instrText>
      </w:r>
      <w:r>
        <w:fldChar w:fldCharType="separate"/>
      </w:r>
      <w:r>
        <w:rPr>
          <w:rFonts w:ascii="宋体" w:hAnsi="宋体"/>
          <w:sz w:val="18"/>
          <w:szCs w:val="18"/>
        </w:rPr>
        <w:t>优胜劣汰</w:t>
      </w:r>
      <w:r>
        <w:rPr>
          <w:rFonts w:ascii="宋体" w:hAnsi="宋体"/>
          <w:sz w:val="18"/>
          <w:szCs w:val="18"/>
        </w:rPr>
        <w:fldChar w:fldCharType="end"/>
      </w:r>
      <w:r>
        <w:rPr>
          <w:rFonts w:ascii="宋体" w:hAnsi="宋体"/>
          <w:sz w:val="18"/>
          <w:szCs w:val="18"/>
        </w:rPr>
        <w:t>。</w:t>
      </w:r>
    </w:p>
    <w:p>
      <w:pPr>
        <w:spacing w:line="400" w:lineRule="exact"/>
        <w:rPr>
          <w:b/>
          <w:sz w:val="18"/>
          <w:szCs w:val="18"/>
        </w:rPr>
      </w:pPr>
      <w:r>
        <w:rPr>
          <w:rFonts w:hint="eastAsia"/>
          <w:b/>
          <w:sz w:val="18"/>
          <w:szCs w:val="18"/>
        </w:rPr>
        <w:t>2.  简述</w:t>
      </w:r>
      <w:r>
        <w:rPr>
          <w:b/>
          <w:sz w:val="18"/>
          <w:szCs w:val="18"/>
        </w:rPr>
        <w:t>资本积累的</w:t>
      </w:r>
      <w:r>
        <w:rPr>
          <w:rFonts w:hint="eastAsia"/>
          <w:b/>
          <w:sz w:val="18"/>
          <w:szCs w:val="18"/>
        </w:rPr>
        <w:t>实质</w:t>
      </w:r>
      <w:r>
        <w:rPr>
          <w:b/>
          <w:sz w:val="18"/>
          <w:szCs w:val="18"/>
        </w:rPr>
        <w:t>与后果</w:t>
      </w:r>
      <w:r>
        <w:rPr>
          <w:rFonts w:hint="eastAsia"/>
          <w:b/>
          <w:sz w:val="18"/>
          <w:szCs w:val="18"/>
          <w:lang w:eastAsia="zh-CN"/>
        </w:rPr>
        <w:t>。</w:t>
      </w:r>
    </w:p>
    <w:p>
      <w:pPr>
        <w:spacing w:line="400" w:lineRule="exact"/>
        <w:rPr>
          <w:rFonts w:ascii="宋体" w:hAnsi="宋体"/>
          <w:sz w:val="18"/>
          <w:szCs w:val="18"/>
        </w:rPr>
      </w:pPr>
      <w:r>
        <w:rPr>
          <w:rFonts w:hint="eastAsia" w:ascii="宋体" w:hAnsi="宋体"/>
          <w:sz w:val="18"/>
          <w:szCs w:val="18"/>
        </w:rPr>
        <w:t>答：资本积累的实质就是，资本家</w:t>
      </w:r>
      <w:r>
        <w:rPr>
          <w:rFonts w:ascii="宋体" w:hAnsi="宋体"/>
          <w:sz w:val="18"/>
          <w:szCs w:val="18"/>
        </w:rPr>
        <w:t>无偿占有的剩余价值，进行资本积累，扩大生产规模，从而进一步占有更多的剩余价值。</w:t>
      </w:r>
    </w:p>
    <w:p>
      <w:pPr>
        <w:spacing w:line="400" w:lineRule="exact"/>
        <w:ind w:left="450" w:hanging="450" w:hangingChars="250"/>
        <w:rPr>
          <w:rFonts w:ascii="宋体" w:hAnsi="宋体"/>
          <w:sz w:val="18"/>
          <w:szCs w:val="18"/>
        </w:rPr>
      </w:pPr>
      <w:r>
        <w:rPr>
          <w:rFonts w:hint="eastAsia" w:ascii="宋体" w:hAnsi="宋体"/>
          <w:sz w:val="18"/>
          <w:szCs w:val="18"/>
        </w:rPr>
        <w:t>后果：</w:t>
      </w:r>
      <w:r>
        <w:rPr>
          <w:rFonts w:ascii="宋体" w:hAnsi="宋体"/>
          <w:sz w:val="18"/>
          <w:szCs w:val="18"/>
        </w:rPr>
        <w:t>（1）资本积累导致资本有机构成不断提高；</w:t>
      </w:r>
      <w:r>
        <w:rPr>
          <w:rFonts w:ascii="宋体" w:hAnsi="宋体"/>
          <w:sz w:val="18"/>
          <w:szCs w:val="18"/>
        </w:rPr>
        <w:br w:type="textWrapping"/>
      </w:r>
      <w:r>
        <w:rPr>
          <w:rFonts w:ascii="宋体" w:hAnsi="宋体"/>
          <w:sz w:val="18"/>
          <w:szCs w:val="18"/>
        </w:rPr>
        <w:t>（2）资本积累导致过剩人口的存在；</w:t>
      </w:r>
      <w:r>
        <w:rPr>
          <w:rFonts w:ascii="宋体" w:hAnsi="宋体"/>
          <w:sz w:val="18"/>
          <w:szCs w:val="18"/>
        </w:rPr>
        <w:br w:type="textWrapping"/>
      </w:r>
      <w:r>
        <w:rPr>
          <w:rFonts w:ascii="宋体" w:hAnsi="宋体"/>
          <w:sz w:val="18"/>
          <w:szCs w:val="18"/>
        </w:rPr>
        <w:t>（3）资本积累导致社会财富的两级分化；</w:t>
      </w:r>
      <w:r>
        <w:rPr>
          <w:rFonts w:ascii="宋体" w:hAnsi="宋体"/>
          <w:sz w:val="18"/>
          <w:szCs w:val="18"/>
        </w:rPr>
        <w:br w:type="textWrapping"/>
      </w:r>
      <w:r>
        <w:rPr>
          <w:rFonts w:ascii="宋体" w:hAnsi="宋体"/>
          <w:sz w:val="18"/>
          <w:szCs w:val="18"/>
        </w:rPr>
        <w:t>（4）资本主义积累的历史趋势是资本主义必然走向灭亡，并被社会主义制度所代替，这是历史发展不可逆转的总趋势和客观规律</w:t>
      </w:r>
      <w:r>
        <w:rPr>
          <w:rFonts w:hint="eastAsia" w:ascii="宋体" w:hAnsi="宋体"/>
          <w:sz w:val="18"/>
          <w:szCs w:val="18"/>
        </w:rPr>
        <w:t>。</w:t>
      </w:r>
    </w:p>
    <w:p>
      <w:pPr>
        <w:spacing w:line="400" w:lineRule="exact"/>
        <w:rPr>
          <w:b/>
          <w:sz w:val="18"/>
          <w:szCs w:val="18"/>
        </w:rPr>
      </w:pPr>
      <w:r>
        <w:rPr>
          <w:rFonts w:hint="eastAsia"/>
          <w:b/>
          <w:sz w:val="18"/>
          <w:szCs w:val="18"/>
          <w:lang w:val="en-US" w:eastAsia="zh-CN"/>
        </w:rPr>
        <w:t>3.</w:t>
      </w:r>
      <w:r>
        <w:rPr>
          <w:rFonts w:hint="eastAsia"/>
          <w:b/>
          <w:sz w:val="18"/>
          <w:szCs w:val="18"/>
        </w:rPr>
        <w:t xml:space="preserve"> 为什么</w:t>
      </w:r>
      <w:r>
        <w:rPr>
          <w:b/>
          <w:sz w:val="18"/>
          <w:szCs w:val="18"/>
        </w:rPr>
        <w:t>说资本主义生产过程是劳动过程与价值增值过程的统一</w:t>
      </w:r>
      <w:r>
        <w:rPr>
          <w:rFonts w:hint="eastAsia"/>
          <w:b/>
          <w:sz w:val="18"/>
          <w:szCs w:val="18"/>
          <w:lang w:eastAsia="zh-CN"/>
        </w:rPr>
        <w:t>。</w:t>
      </w:r>
    </w:p>
    <w:p>
      <w:pPr>
        <w:spacing w:line="400" w:lineRule="exact"/>
        <w:rPr>
          <w:b/>
          <w:sz w:val="18"/>
          <w:szCs w:val="18"/>
        </w:rPr>
      </w:pPr>
      <w:r>
        <w:rPr>
          <w:rFonts w:hint="eastAsia" w:ascii="宋体" w:hAnsi="宋体"/>
          <w:color w:val="000000"/>
          <w:sz w:val="18"/>
          <w:szCs w:val="18"/>
        </w:rPr>
        <w:t>答：（1）劳动过程是人们通过生产劳动创造出具有特定使用价值的产品的过程，它为一切社会所共有。由于资本主义劳动过程是资本家的各种生产要素相结合的过程，其劳动成果归资本家所有，劳动过程也就成为价值增殖过程的手段。</w:t>
      </w:r>
    </w:p>
    <w:p>
      <w:pPr>
        <w:numPr>
          <w:ilvl w:val="0"/>
          <w:numId w:val="8"/>
        </w:numPr>
        <w:spacing w:line="400" w:lineRule="exact"/>
        <w:rPr>
          <w:rFonts w:hint="eastAsia" w:ascii="宋体" w:hAnsi="宋体"/>
          <w:color w:val="000000"/>
          <w:sz w:val="18"/>
          <w:szCs w:val="18"/>
        </w:rPr>
      </w:pPr>
      <w:r>
        <w:rPr>
          <w:rFonts w:hint="eastAsia" w:ascii="宋体" w:hAnsi="宋体"/>
          <w:color w:val="000000"/>
          <w:sz w:val="18"/>
          <w:szCs w:val="18"/>
        </w:rPr>
        <w:t>资本家一定会使工人的劳动时间超过创造其自身价值所需要的时间，从而为其创造出剩余价值，资本主义过程也因此转化为价值增殖过程。</w:t>
      </w:r>
    </w:p>
    <w:p>
      <w:pPr>
        <w:spacing w:line="400" w:lineRule="exact"/>
        <w:rPr>
          <w:rFonts w:hint="eastAsia"/>
          <w:b/>
          <w:sz w:val="18"/>
          <w:szCs w:val="18"/>
        </w:rPr>
      </w:pPr>
      <w:r>
        <w:rPr>
          <w:rFonts w:hint="eastAsia"/>
          <w:b/>
          <w:sz w:val="18"/>
          <w:szCs w:val="18"/>
          <w:lang w:val="en-US" w:eastAsia="zh-CN"/>
        </w:rPr>
        <w:t>4.</w:t>
      </w:r>
      <w:r>
        <w:rPr>
          <w:rFonts w:hint="eastAsia"/>
          <w:b/>
          <w:sz w:val="18"/>
          <w:szCs w:val="18"/>
        </w:rPr>
        <w:t xml:space="preserve"> 资本主义经济危机的实质和根源是什么</w:t>
      </w:r>
      <w:r>
        <w:rPr>
          <w:rFonts w:hint="eastAsia"/>
          <w:b/>
          <w:sz w:val="18"/>
          <w:szCs w:val="18"/>
          <w:lang w:eastAsia="zh-CN"/>
        </w:rPr>
        <w:t>。</w:t>
      </w:r>
    </w:p>
    <w:p>
      <w:pPr>
        <w:numPr>
          <w:ilvl w:val="0"/>
          <w:numId w:val="0"/>
        </w:numPr>
        <w:spacing w:line="400" w:lineRule="exact"/>
        <w:rPr>
          <w:rFonts w:hint="eastAsia" w:ascii="宋体" w:hAnsi="宋体"/>
          <w:color w:val="000000"/>
          <w:sz w:val="18"/>
          <w:szCs w:val="18"/>
        </w:rPr>
      </w:pPr>
      <w:r>
        <w:rPr>
          <w:rFonts w:hint="eastAsia" w:ascii="宋体" w:hAnsi="宋体"/>
          <w:color w:val="000000"/>
          <w:sz w:val="18"/>
          <w:szCs w:val="18"/>
        </w:rPr>
        <w:t>答：（1）经济危机的实质是商品生产过剩，但并非与劳动者的实际需要相比的生产绝对过剩，而是与劳动者有支付能力的需求即与劳动者的货币购买力相比的相对过剩。因而，资本主义经济危机实质上是生产相对过剩的危机。</w:t>
      </w:r>
    </w:p>
    <w:p>
      <w:pPr>
        <w:numPr>
          <w:ilvl w:val="0"/>
          <w:numId w:val="0"/>
        </w:numPr>
        <w:spacing w:line="400" w:lineRule="exact"/>
        <w:rPr>
          <w:rFonts w:hint="eastAsia" w:ascii="宋体" w:hAnsi="宋体"/>
          <w:color w:val="000000"/>
          <w:sz w:val="18"/>
          <w:szCs w:val="18"/>
        </w:rPr>
      </w:pPr>
      <w:r>
        <w:rPr>
          <w:rFonts w:hint="eastAsia" w:ascii="宋体" w:hAnsi="宋体"/>
          <w:color w:val="000000"/>
          <w:sz w:val="18"/>
          <w:szCs w:val="18"/>
        </w:rPr>
        <w:t>（2）经济危机产生的根源在于资本主义生产方式的基本矛盾，即生产的社会化与生产资料私人资本主义占有形式之间的矛盾。当这个矛盾达到十分尖锐化的程度，就会引起经济危机的爆发。资本主义基本矛盾是经济危机爆发的根源。</w:t>
      </w:r>
    </w:p>
    <w:p>
      <w:pPr>
        <w:spacing w:line="400" w:lineRule="exact"/>
        <w:rPr>
          <w:rFonts w:ascii="宋体" w:hAnsi="宋体"/>
          <w:b/>
          <w:color w:val="000000" w:themeColor="text1"/>
          <w:sz w:val="18"/>
          <w:szCs w:val="18"/>
          <w14:textFill>
            <w14:solidFill>
              <w14:schemeClr w14:val="tx1"/>
            </w14:solidFill>
          </w14:textFill>
        </w:rPr>
      </w:pPr>
      <w:r>
        <w:rPr>
          <w:rFonts w:hint="eastAsia" w:ascii="宋体" w:hAnsi="宋体"/>
          <w:b/>
          <w:color w:val="000000" w:themeColor="text1"/>
          <w:sz w:val="18"/>
          <w:szCs w:val="18"/>
          <w:lang w:eastAsia="zh-CN"/>
          <w14:textFill>
            <w14:solidFill>
              <w14:schemeClr w14:val="tx1"/>
            </w14:solidFill>
          </w14:textFill>
        </w:rPr>
        <w:t>二</w:t>
      </w:r>
      <w:r>
        <w:rPr>
          <w:rFonts w:hint="eastAsia" w:ascii="宋体" w:hAnsi="宋体"/>
          <w:b/>
          <w:color w:val="000000" w:themeColor="text1"/>
          <w:sz w:val="18"/>
          <w:szCs w:val="18"/>
          <w14:textFill>
            <w14:solidFill>
              <w14:schemeClr w14:val="tx1"/>
            </w14:solidFill>
          </w14:textFill>
        </w:rPr>
        <w:t>、论述题</w:t>
      </w:r>
    </w:p>
    <w:p>
      <w:pPr>
        <w:spacing w:line="400" w:lineRule="exact"/>
        <w:rPr>
          <w:b/>
          <w:sz w:val="18"/>
          <w:szCs w:val="18"/>
        </w:rPr>
      </w:pPr>
      <w:r>
        <w:rPr>
          <w:rFonts w:hint="eastAsia"/>
          <w:b/>
          <w:sz w:val="18"/>
          <w:szCs w:val="18"/>
        </w:rPr>
        <w:t>1.</w:t>
      </w:r>
      <w:r>
        <w:rPr>
          <w:b/>
          <w:sz w:val="18"/>
          <w:szCs w:val="18"/>
        </w:rPr>
        <w:t xml:space="preserve"> </w:t>
      </w:r>
      <w:r>
        <w:rPr>
          <w:rFonts w:hint="eastAsia"/>
          <w:b/>
          <w:sz w:val="18"/>
          <w:szCs w:val="18"/>
        </w:rPr>
        <w:t>试述</w:t>
      </w:r>
      <w:r>
        <w:rPr>
          <w:b/>
          <w:sz w:val="18"/>
          <w:szCs w:val="18"/>
        </w:rPr>
        <w:t>相对剩余价值的生产过程</w:t>
      </w:r>
      <w:r>
        <w:rPr>
          <w:rFonts w:hint="eastAsia"/>
          <w:b/>
          <w:sz w:val="18"/>
          <w:szCs w:val="18"/>
          <w:lang w:eastAsia="zh-CN"/>
        </w:rPr>
        <w:t>。</w:t>
      </w:r>
    </w:p>
    <w:p>
      <w:pPr>
        <w:spacing w:line="400" w:lineRule="exact"/>
        <w:rPr>
          <w:b/>
          <w:sz w:val="18"/>
          <w:szCs w:val="18"/>
        </w:rPr>
      </w:pPr>
      <w:r>
        <w:rPr>
          <w:rFonts w:hint="eastAsia" w:ascii="宋体" w:hAnsi="宋体"/>
          <w:sz w:val="18"/>
          <w:szCs w:val="18"/>
        </w:rPr>
        <w:t xml:space="preserve">（1）在工作日长度不变的条件下，由于缩短必要劳动时间，相应延长剩余劳动时间而生产的剩余价值，叫做相对剩余价值。 </w:t>
      </w:r>
    </w:p>
    <w:p>
      <w:pPr>
        <w:spacing w:line="400" w:lineRule="exact"/>
        <w:rPr>
          <w:rFonts w:ascii="宋体" w:hAnsi="宋体"/>
          <w:sz w:val="18"/>
          <w:szCs w:val="18"/>
        </w:rPr>
      </w:pPr>
      <w:r>
        <w:rPr>
          <w:rFonts w:hint="eastAsia" w:ascii="宋体" w:hAnsi="宋体"/>
          <w:sz w:val="18"/>
          <w:szCs w:val="18"/>
        </w:rPr>
        <w:t xml:space="preserve">（2）生产相对剩余价值，必须缩短必要劳动时间。而要缩短必要劳动时间，就需要降低劳动力价值。而劳动力价值是由工人及其家庭必要的生活资料价值所构成，因而就需要降低这些生活资料的价值。可见,相对剩余价值生产是以社会劳动生产率提高为条件的。 </w:t>
      </w:r>
    </w:p>
    <w:p>
      <w:pPr>
        <w:spacing w:line="400" w:lineRule="exact"/>
        <w:rPr>
          <w:sz w:val="18"/>
          <w:szCs w:val="18"/>
        </w:rPr>
      </w:pPr>
      <w:r>
        <w:rPr>
          <w:rFonts w:hint="eastAsia" w:ascii="宋体" w:hAnsi="宋体"/>
          <w:sz w:val="18"/>
          <w:szCs w:val="18"/>
        </w:rPr>
        <w:t>（3）相对剩余价值生产是在各个资本家追求超额剩余价值的过程中实现的。超额剩余价值就是商品的个别价值低于社会价值之间的差额。</w:t>
      </w:r>
    </w:p>
    <w:p>
      <w:pPr>
        <w:spacing w:line="400" w:lineRule="exact"/>
        <w:rPr>
          <w:b/>
          <w:sz w:val="18"/>
          <w:szCs w:val="18"/>
        </w:rPr>
      </w:pPr>
      <w:r>
        <w:rPr>
          <w:rFonts w:hint="eastAsia"/>
          <w:b/>
          <w:sz w:val="18"/>
          <w:szCs w:val="18"/>
          <w:lang w:val="en-US" w:eastAsia="zh-CN"/>
        </w:rPr>
        <w:t>2.</w:t>
      </w:r>
      <w:r>
        <w:rPr>
          <w:b/>
          <w:sz w:val="18"/>
          <w:szCs w:val="18"/>
        </w:rPr>
        <w:t xml:space="preserve"> </w:t>
      </w:r>
      <w:r>
        <w:rPr>
          <w:rFonts w:hint="eastAsia"/>
          <w:b/>
          <w:sz w:val="18"/>
          <w:szCs w:val="18"/>
        </w:rPr>
        <w:t>试述</w:t>
      </w:r>
      <w:r>
        <w:rPr>
          <w:b/>
          <w:sz w:val="18"/>
          <w:szCs w:val="18"/>
        </w:rPr>
        <w:t>资本主义意识形态的</w:t>
      </w:r>
      <w:r>
        <w:rPr>
          <w:rFonts w:hint="eastAsia"/>
          <w:b/>
          <w:sz w:val="18"/>
          <w:szCs w:val="18"/>
        </w:rPr>
        <w:t>历史进步性</w:t>
      </w:r>
      <w:r>
        <w:rPr>
          <w:b/>
          <w:sz w:val="18"/>
          <w:szCs w:val="18"/>
        </w:rPr>
        <w:t>和阶级局限性</w:t>
      </w:r>
      <w:r>
        <w:rPr>
          <w:rFonts w:hint="eastAsia"/>
          <w:b/>
          <w:sz w:val="18"/>
          <w:szCs w:val="18"/>
          <w:lang w:eastAsia="zh-CN"/>
        </w:rPr>
        <w:t>。</w:t>
      </w:r>
    </w:p>
    <w:p>
      <w:pPr>
        <w:spacing w:line="400" w:lineRule="exact"/>
        <w:rPr>
          <w:b/>
          <w:sz w:val="18"/>
          <w:szCs w:val="18"/>
        </w:rPr>
      </w:pPr>
      <w:r>
        <w:rPr>
          <w:rFonts w:hint="eastAsia" w:ascii="宋体" w:hAnsi="宋体"/>
          <w:sz w:val="18"/>
          <w:szCs w:val="18"/>
        </w:rPr>
        <w:t>答：（1）资本主义意识形态在反对封建专制的斗争中，以及在资本主义生产方式产生与发展的上升时期，反映了社会进步的要求。早期的资产阶级启蒙学者和思想家，在政治、哲学、法律、经济、文化、艺术、教育等方面，提出了许多富于进取的精神的先进理论和观念，继承和发扬了人类优秀的思想文化成果，是人类思想一次大解放，有历史进步意义。</w:t>
      </w:r>
    </w:p>
    <w:p>
      <w:pPr>
        <w:pStyle w:val="4"/>
        <w:spacing w:line="400" w:lineRule="exact"/>
        <w:ind w:left="0"/>
        <w:rPr>
          <w:b/>
          <w:sz w:val="18"/>
          <w:szCs w:val="18"/>
        </w:rPr>
      </w:pPr>
      <w:r>
        <w:rPr>
          <w:rFonts w:hint="eastAsia" w:ascii="宋体" w:hAnsi="宋体"/>
          <w:b w:val="0"/>
          <w:bCs w:val="0"/>
          <w:sz w:val="18"/>
          <w:szCs w:val="18"/>
        </w:rPr>
        <w:t>（2）资本主义意识形态毕竟是建立在资本主义经济基础之上，是为资本主义私有制和雇佣劳动制度服务的，因而资本主义意识形态本质上是维护资本主义剥削制度的思想体系。随着资本主义的发展、无产阶级同资产阶级之间斗争的展开，资本主义意识形态在整体上逐渐丧失其历史进步性，日益演变成公开为资本主义制度辩护，竭力反对马克思主义，反对社会主义的理论思想体系，从而充分暴露出资本主义意识形态的阶级本质和阶级局限性。</w:t>
      </w:r>
    </w:p>
    <w:p>
      <w:pPr>
        <w:widowControl/>
        <w:spacing w:line="400" w:lineRule="exact"/>
        <w:ind w:firstLine="1771" w:firstLineChars="980"/>
        <w:jc w:val="left"/>
        <w:outlineLvl w:val="0"/>
        <w:rPr>
          <w:rFonts w:ascii="宋体" w:hAnsi="宋体" w:cs="宋体"/>
          <w:b/>
          <w:bCs/>
          <w:color w:val="000000" w:themeColor="text1"/>
          <w:kern w:val="0"/>
          <w:sz w:val="18"/>
          <w:szCs w:val="18"/>
          <w14:textFill>
            <w14:solidFill>
              <w14:schemeClr w14:val="tx1"/>
            </w14:solidFill>
          </w14:textFill>
        </w:rPr>
      </w:pPr>
      <w:r>
        <w:rPr>
          <w:rFonts w:hint="eastAsia" w:ascii="宋体" w:hAnsi="宋体" w:cs="宋体"/>
          <w:b/>
          <w:color w:val="000000" w:themeColor="text1"/>
          <w:kern w:val="0"/>
          <w:sz w:val="18"/>
          <w:szCs w:val="18"/>
          <w14:textFill>
            <w14:solidFill>
              <w14:schemeClr w14:val="tx1"/>
            </w14:solidFill>
          </w14:textFill>
        </w:rPr>
        <w:t>第</w:t>
      </w:r>
      <w:r>
        <w:rPr>
          <w:rFonts w:hint="eastAsia" w:ascii="宋体" w:hAnsi="宋体" w:cs="宋体"/>
          <w:b/>
          <w:color w:val="000000" w:themeColor="text1"/>
          <w:kern w:val="0"/>
          <w:sz w:val="18"/>
          <w:szCs w:val="18"/>
          <w:lang w:eastAsia="zh-CN"/>
          <w14:textFill>
            <w14:solidFill>
              <w14:schemeClr w14:val="tx1"/>
            </w14:solidFill>
          </w14:textFill>
        </w:rPr>
        <w:t>五</w:t>
      </w:r>
      <w:r>
        <w:rPr>
          <w:rFonts w:hint="eastAsia" w:ascii="宋体" w:hAnsi="宋体" w:cs="宋体"/>
          <w:b/>
          <w:color w:val="000000" w:themeColor="text1"/>
          <w:kern w:val="0"/>
          <w:sz w:val="18"/>
          <w:szCs w:val="18"/>
          <w14:textFill>
            <w14:solidFill>
              <w14:schemeClr w14:val="tx1"/>
            </w14:solidFill>
          </w14:textFill>
        </w:rPr>
        <w:t>章  资本主义发展的</w:t>
      </w:r>
      <w:r>
        <w:rPr>
          <w:rFonts w:hint="eastAsia" w:ascii="宋体" w:hAnsi="宋体" w:cs="宋体"/>
          <w:b/>
          <w:color w:val="000000" w:themeColor="text1"/>
          <w:kern w:val="0"/>
          <w:sz w:val="18"/>
          <w:szCs w:val="18"/>
          <w:lang w:eastAsia="zh-CN"/>
          <w14:textFill>
            <w14:solidFill>
              <w14:schemeClr w14:val="tx1"/>
            </w14:solidFill>
          </w14:textFill>
        </w:rPr>
        <w:t>及其趋势</w:t>
      </w:r>
    </w:p>
    <w:p>
      <w:pPr>
        <w:spacing w:line="400" w:lineRule="exact"/>
        <w:rPr>
          <w:b/>
          <w:sz w:val="18"/>
          <w:szCs w:val="18"/>
        </w:rPr>
      </w:pPr>
      <w:r>
        <w:rPr>
          <w:rFonts w:hint="eastAsia"/>
          <w:b/>
          <w:sz w:val="18"/>
          <w:szCs w:val="18"/>
          <w:lang w:eastAsia="zh-CN"/>
        </w:rPr>
        <w:t>一</w:t>
      </w:r>
      <w:r>
        <w:rPr>
          <w:rFonts w:hint="eastAsia"/>
          <w:b/>
          <w:sz w:val="18"/>
          <w:szCs w:val="18"/>
        </w:rPr>
        <w:t>、简答题</w:t>
      </w:r>
    </w:p>
    <w:p>
      <w:pPr>
        <w:spacing w:line="400" w:lineRule="exact"/>
        <w:rPr>
          <w:rFonts w:hint="eastAsia"/>
          <w:b/>
          <w:sz w:val="18"/>
          <w:szCs w:val="18"/>
        </w:rPr>
      </w:pPr>
      <w:r>
        <w:rPr>
          <w:rFonts w:hint="eastAsia"/>
          <w:b/>
          <w:sz w:val="18"/>
          <w:szCs w:val="18"/>
        </w:rPr>
        <w:t>1</w:t>
      </w:r>
      <w:r>
        <w:rPr>
          <w:b/>
          <w:sz w:val="18"/>
          <w:szCs w:val="18"/>
        </w:rPr>
        <w:t xml:space="preserve"> </w:t>
      </w:r>
      <w:r>
        <w:rPr>
          <w:rFonts w:hint="eastAsia"/>
          <w:b/>
          <w:sz w:val="18"/>
          <w:szCs w:val="18"/>
        </w:rPr>
        <w:t>简述</w:t>
      </w:r>
      <w:r>
        <w:rPr>
          <w:b/>
          <w:sz w:val="18"/>
          <w:szCs w:val="18"/>
        </w:rPr>
        <w:t>垄断利润及其来源</w:t>
      </w:r>
      <w:r>
        <w:rPr>
          <w:rFonts w:hint="eastAsia"/>
          <w:b/>
          <w:sz w:val="18"/>
          <w:szCs w:val="18"/>
          <w:lang w:eastAsia="zh-CN"/>
        </w:rPr>
        <w:t>。</w:t>
      </w:r>
    </w:p>
    <w:p>
      <w:pPr>
        <w:spacing w:line="400" w:lineRule="exact"/>
        <w:rPr>
          <w:b/>
          <w:sz w:val="18"/>
          <w:szCs w:val="18"/>
        </w:rPr>
      </w:pPr>
      <w:r>
        <w:rPr>
          <w:rFonts w:hint="eastAsia" w:ascii="宋体" w:hAnsi="宋体"/>
          <w:sz w:val="18"/>
          <w:szCs w:val="18"/>
        </w:rPr>
        <w:t xml:space="preserve">答：垄断利润即垄断资本凭借其在生产和流通中的地位所获得的大大超过平均利润的高额利润。垄断利润是垄断统治在经济上的实现形式。 </w:t>
      </w:r>
    </w:p>
    <w:p>
      <w:pPr>
        <w:spacing w:line="400" w:lineRule="exact"/>
        <w:rPr>
          <w:rFonts w:ascii="宋体" w:hAnsi="宋体"/>
          <w:sz w:val="18"/>
          <w:szCs w:val="18"/>
        </w:rPr>
      </w:pPr>
      <w:r>
        <w:rPr>
          <w:rFonts w:hint="eastAsia" w:ascii="宋体" w:hAnsi="宋体"/>
          <w:sz w:val="18"/>
          <w:szCs w:val="18"/>
        </w:rPr>
        <w:t>（1）来自对本国无产阶级和其他劳动人民的剥削；</w:t>
      </w:r>
    </w:p>
    <w:p>
      <w:pPr>
        <w:spacing w:line="400" w:lineRule="exact"/>
        <w:rPr>
          <w:rFonts w:ascii="宋体" w:hAnsi="宋体"/>
          <w:sz w:val="18"/>
          <w:szCs w:val="18"/>
        </w:rPr>
      </w:pPr>
      <w:r>
        <w:rPr>
          <w:rFonts w:hint="eastAsia" w:ascii="宋体" w:hAnsi="宋体"/>
          <w:sz w:val="18"/>
          <w:szCs w:val="18"/>
        </w:rPr>
        <w:t>（2）由于垄断资本可以通过垄断高价和垄断低价来控制市场，使得它能获得一些其他企业，特别是非垄断企业的利润；</w:t>
      </w:r>
    </w:p>
    <w:p>
      <w:pPr>
        <w:spacing w:line="400" w:lineRule="exact"/>
        <w:rPr>
          <w:rFonts w:ascii="宋体" w:hAnsi="宋体"/>
          <w:sz w:val="18"/>
          <w:szCs w:val="18"/>
        </w:rPr>
      </w:pPr>
      <w:r>
        <w:rPr>
          <w:rFonts w:hint="eastAsia" w:ascii="宋体" w:hAnsi="宋体"/>
          <w:sz w:val="18"/>
          <w:szCs w:val="18"/>
        </w:rPr>
        <w:t>（3）通过加强对其他国家劳动人民的和掠夺，获得的海外利润；</w:t>
      </w:r>
    </w:p>
    <w:p>
      <w:pPr>
        <w:spacing w:line="400" w:lineRule="exact"/>
        <w:rPr>
          <w:b/>
          <w:sz w:val="18"/>
          <w:szCs w:val="18"/>
        </w:rPr>
      </w:pPr>
      <w:r>
        <w:rPr>
          <w:rFonts w:hint="eastAsia" w:ascii="宋体" w:hAnsi="宋体"/>
          <w:sz w:val="18"/>
          <w:szCs w:val="18"/>
        </w:rPr>
        <w:t>（4）通过资本主义国家政权进行有利于垄断资本的再分配，从而将劳动人民创造的国民收入的一部分变成垄断资本的收入。</w:t>
      </w:r>
    </w:p>
    <w:p>
      <w:pPr>
        <w:spacing w:line="400" w:lineRule="exact"/>
        <w:rPr>
          <w:rFonts w:hint="eastAsia"/>
          <w:b/>
          <w:sz w:val="18"/>
          <w:szCs w:val="18"/>
        </w:rPr>
      </w:pPr>
      <w:r>
        <w:rPr>
          <w:rFonts w:hint="eastAsia"/>
          <w:b/>
          <w:sz w:val="18"/>
          <w:szCs w:val="18"/>
        </w:rPr>
        <w:t>2.</w:t>
      </w:r>
      <w:r>
        <w:rPr>
          <w:b/>
          <w:sz w:val="18"/>
          <w:szCs w:val="18"/>
        </w:rPr>
        <w:t xml:space="preserve"> </w:t>
      </w:r>
      <w:r>
        <w:rPr>
          <w:rFonts w:hint="eastAsia"/>
          <w:b/>
          <w:sz w:val="18"/>
          <w:szCs w:val="18"/>
        </w:rPr>
        <w:t>经济全球化</w:t>
      </w:r>
      <w:r>
        <w:rPr>
          <w:b/>
          <w:sz w:val="18"/>
          <w:szCs w:val="18"/>
        </w:rPr>
        <w:t>是如何发展起来的</w:t>
      </w:r>
      <w:r>
        <w:rPr>
          <w:rFonts w:hint="eastAsia"/>
          <w:b/>
          <w:sz w:val="18"/>
          <w:szCs w:val="18"/>
          <w:lang w:eastAsia="zh-CN"/>
        </w:rPr>
        <w:t>。</w:t>
      </w:r>
    </w:p>
    <w:p>
      <w:pPr>
        <w:spacing w:line="400" w:lineRule="exact"/>
        <w:rPr>
          <w:rFonts w:ascii="宋体" w:hAnsi="宋体"/>
          <w:sz w:val="18"/>
          <w:szCs w:val="18"/>
        </w:rPr>
      </w:pPr>
      <w:r>
        <w:rPr>
          <w:rFonts w:hint="eastAsia"/>
          <w:b/>
          <w:sz w:val="18"/>
          <w:szCs w:val="18"/>
        </w:rPr>
        <w:t>答</w:t>
      </w:r>
      <w:r>
        <w:rPr>
          <w:rFonts w:hint="eastAsia" w:ascii="宋体" w:hAnsi="宋体"/>
          <w:sz w:val="18"/>
          <w:szCs w:val="18"/>
        </w:rPr>
        <w:t>：</w:t>
      </w:r>
      <w:r>
        <w:rPr>
          <w:rFonts w:ascii="宋体" w:hAnsi="宋体"/>
          <w:sz w:val="18"/>
          <w:szCs w:val="18"/>
        </w:rPr>
        <w:t>导致</w:t>
      </w:r>
      <w:r>
        <w:fldChar w:fldCharType="begin"/>
      </w:r>
      <w:r>
        <w:instrText xml:space="preserve"> HYPERLINK "http://zhidao.baidu.com/search?word=%E7%BB%8F%E6%B5%8E%E5%85%A8%E7%90%83%E5%8C%96&amp;fr=qb_search_exp&amp;ie=utf8" \t "_blank" </w:instrText>
      </w:r>
      <w:r>
        <w:fldChar w:fldCharType="separate"/>
      </w:r>
      <w:r>
        <w:rPr>
          <w:rFonts w:ascii="宋体" w:hAnsi="宋体"/>
          <w:sz w:val="18"/>
          <w:szCs w:val="18"/>
        </w:rPr>
        <w:t>经济全球化</w:t>
      </w:r>
      <w:r>
        <w:rPr>
          <w:rFonts w:ascii="宋体" w:hAnsi="宋体"/>
          <w:sz w:val="18"/>
          <w:szCs w:val="18"/>
        </w:rPr>
        <w:fldChar w:fldCharType="end"/>
      </w:r>
      <w:r>
        <w:rPr>
          <w:rFonts w:ascii="宋体" w:hAnsi="宋体"/>
          <w:sz w:val="18"/>
          <w:szCs w:val="18"/>
        </w:rPr>
        <w:t>迅猛发展因素主要有：</w:t>
      </w:r>
    </w:p>
    <w:p>
      <w:pPr>
        <w:spacing w:line="400" w:lineRule="exact"/>
        <w:rPr>
          <w:rFonts w:ascii="宋体" w:hAnsi="宋体"/>
          <w:sz w:val="18"/>
          <w:szCs w:val="18"/>
        </w:rPr>
      </w:pPr>
      <w:r>
        <w:rPr>
          <w:rFonts w:hint="eastAsia" w:ascii="宋体" w:hAnsi="宋体"/>
          <w:sz w:val="18"/>
          <w:szCs w:val="18"/>
        </w:rPr>
        <w:t>（1）</w:t>
      </w:r>
      <w:r>
        <w:fldChar w:fldCharType="begin"/>
      </w:r>
      <w:r>
        <w:instrText xml:space="preserve"> HYPERLINK "http://zhidao.baidu.com/search?word=%E7%A7%91%E5%AD%A6%E6%8A%80%E6%9C%AF&amp;fr=qb_search_exp&amp;ie=utf8" \t "_blank" </w:instrText>
      </w:r>
      <w:r>
        <w:fldChar w:fldCharType="separate"/>
      </w:r>
      <w:r>
        <w:rPr>
          <w:rFonts w:ascii="宋体" w:hAnsi="宋体"/>
          <w:sz w:val="18"/>
          <w:szCs w:val="18"/>
        </w:rPr>
        <w:t>科学技术</w:t>
      </w:r>
      <w:r>
        <w:rPr>
          <w:rFonts w:ascii="宋体" w:hAnsi="宋体"/>
          <w:sz w:val="18"/>
          <w:szCs w:val="18"/>
        </w:rPr>
        <w:fldChar w:fldCharType="end"/>
      </w:r>
      <w:r>
        <w:rPr>
          <w:rFonts w:ascii="宋体" w:hAnsi="宋体"/>
          <w:sz w:val="18"/>
          <w:szCs w:val="18"/>
        </w:rPr>
        <w:t>的进步和</w:t>
      </w:r>
      <w:r>
        <w:fldChar w:fldCharType="begin"/>
      </w:r>
      <w:r>
        <w:instrText xml:space="preserve"> HYPERLINK "http://zhidao.baidu.com/search?word=%E7%94%9F%E4%BA%A7%E5%8A%9B&amp;fr=qb_search_exp&amp;ie=utf8" \t "_blank" </w:instrText>
      </w:r>
      <w:r>
        <w:fldChar w:fldCharType="separate"/>
      </w:r>
      <w:r>
        <w:rPr>
          <w:rFonts w:ascii="宋体" w:hAnsi="宋体"/>
          <w:sz w:val="18"/>
          <w:szCs w:val="18"/>
        </w:rPr>
        <w:t>生产力</w:t>
      </w:r>
      <w:r>
        <w:rPr>
          <w:rFonts w:ascii="宋体" w:hAnsi="宋体"/>
          <w:sz w:val="18"/>
          <w:szCs w:val="18"/>
        </w:rPr>
        <w:fldChar w:fldCharType="end"/>
      </w:r>
      <w:r>
        <w:rPr>
          <w:rFonts w:ascii="宋体" w:hAnsi="宋体"/>
          <w:sz w:val="18"/>
          <w:szCs w:val="18"/>
        </w:rPr>
        <w:t>的发展</w:t>
      </w:r>
      <w:r>
        <w:rPr>
          <w:rFonts w:hint="eastAsia" w:ascii="宋体" w:hAnsi="宋体"/>
          <w:sz w:val="18"/>
          <w:szCs w:val="18"/>
        </w:rPr>
        <w:t>，</w:t>
      </w:r>
      <w:r>
        <w:rPr>
          <w:rFonts w:ascii="宋体" w:hAnsi="宋体"/>
          <w:sz w:val="18"/>
          <w:szCs w:val="18"/>
        </w:rPr>
        <w:t>为</w:t>
      </w:r>
      <w:r>
        <w:fldChar w:fldCharType="begin"/>
      </w:r>
      <w:r>
        <w:instrText xml:space="preserve"> HYPERLINK "http://zhidao.baidu.com/search?word=%E7%BB%8F%E6%B5%8E%E5%85%A8%E7%90%83%E5%8C%96&amp;fr=qb_search_exp&amp;ie=utf8" \t "_blank" </w:instrText>
      </w:r>
      <w:r>
        <w:fldChar w:fldCharType="separate"/>
      </w:r>
      <w:r>
        <w:rPr>
          <w:rFonts w:ascii="宋体" w:hAnsi="宋体"/>
          <w:sz w:val="18"/>
          <w:szCs w:val="18"/>
        </w:rPr>
        <w:t>经济全球化</w:t>
      </w:r>
      <w:r>
        <w:rPr>
          <w:rFonts w:ascii="宋体" w:hAnsi="宋体"/>
          <w:sz w:val="18"/>
          <w:szCs w:val="18"/>
        </w:rPr>
        <w:fldChar w:fldCharType="end"/>
      </w:r>
      <w:r>
        <w:rPr>
          <w:rFonts w:ascii="宋体" w:hAnsi="宋体"/>
          <w:sz w:val="18"/>
          <w:szCs w:val="18"/>
        </w:rPr>
        <w:t>提供了坚实的基础</w:t>
      </w:r>
      <w:r>
        <w:rPr>
          <w:rFonts w:hint="eastAsia" w:ascii="宋体" w:hAnsi="宋体"/>
          <w:sz w:val="18"/>
          <w:szCs w:val="18"/>
        </w:rPr>
        <w:t>。</w:t>
      </w:r>
    </w:p>
    <w:p>
      <w:pPr>
        <w:spacing w:line="400" w:lineRule="exact"/>
        <w:rPr>
          <w:rFonts w:ascii="宋体" w:hAnsi="宋体"/>
          <w:sz w:val="18"/>
          <w:szCs w:val="18"/>
        </w:rPr>
      </w:pPr>
      <w:r>
        <w:rPr>
          <w:rFonts w:hint="eastAsia" w:ascii="宋体" w:hAnsi="宋体"/>
          <w:sz w:val="18"/>
          <w:szCs w:val="18"/>
        </w:rPr>
        <w:t>（2）国际贸易的自由程度大大提高，</w:t>
      </w:r>
      <w:r>
        <w:rPr>
          <w:rFonts w:ascii="宋体" w:hAnsi="宋体"/>
          <w:sz w:val="18"/>
          <w:szCs w:val="18"/>
        </w:rPr>
        <w:t>，</w:t>
      </w:r>
      <w:r>
        <w:fldChar w:fldCharType="begin"/>
      </w:r>
      <w:r>
        <w:instrText xml:space="preserve"> HYPERLINK "http://zhidao.baidu.com/search?word=%E8%B7%A8%E5%9B%BD%E5%85%AC%E5%8F%B8&amp;fr=qb_search_exp&amp;ie=utf8" \t "_blank" </w:instrText>
      </w:r>
      <w:r>
        <w:fldChar w:fldCharType="separate"/>
      </w:r>
      <w:r>
        <w:rPr>
          <w:rFonts w:ascii="宋体" w:hAnsi="宋体"/>
          <w:sz w:val="18"/>
          <w:szCs w:val="18"/>
        </w:rPr>
        <w:t>跨国公司</w:t>
      </w:r>
      <w:r>
        <w:rPr>
          <w:rFonts w:ascii="宋体" w:hAnsi="宋体"/>
          <w:sz w:val="18"/>
          <w:szCs w:val="18"/>
        </w:rPr>
        <w:fldChar w:fldCharType="end"/>
      </w:r>
      <w:r>
        <w:rPr>
          <w:rFonts w:ascii="宋体" w:hAnsi="宋体"/>
          <w:sz w:val="18"/>
          <w:szCs w:val="18"/>
        </w:rPr>
        <w:t>的发展。</w:t>
      </w:r>
    </w:p>
    <w:p>
      <w:pPr>
        <w:spacing w:line="400" w:lineRule="exact"/>
        <w:rPr>
          <w:rFonts w:ascii="宋体" w:hAnsi="宋体"/>
          <w:sz w:val="18"/>
          <w:szCs w:val="18"/>
        </w:rPr>
      </w:pPr>
      <w:r>
        <w:rPr>
          <w:rFonts w:hint="eastAsia" w:ascii="宋体" w:hAnsi="宋体"/>
          <w:sz w:val="18"/>
          <w:szCs w:val="18"/>
        </w:rPr>
        <w:t>（3）国际资本流动的大幅增加。</w:t>
      </w:r>
      <w:r>
        <w:rPr>
          <w:rFonts w:ascii="宋体" w:hAnsi="宋体"/>
          <w:sz w:val="18"/>
          <w:szCs w:val="18"/>
        </w:rPr>
        <w:tab/>
      </w:r>
    </w:p>
    <w:p>
      <w:pPr>
        <w:spacing w:line="400" w:lineRule="exact"/>
        <w:rPr>
          <w:sz w:val="18"/>
          <w:szCs w:val="18"/>
        </w:rPr>
      </w:pPr>
      <w:r>
        <w:rPr>
          <w:rFonts w:hint="eastAsia" w:ascii="宋体" w:hAnsi="宋体"/>
          <w:sz w:val="18"/>
          <w:szCs w:val="18"/>
        </w:rPr>
        <w:t>（4）</w:t>
      </w:r>
      <w:r>
        <w:rPr>
          <w:rFonts w:ascii="宋体" w:hAnsi="宋体"/>
          <w:sz w:val="18"/>
          <w:szCs w:val="18"/>
        </w:rPr>
        <w:t>各国</w:t>
      </w:r>
      <w:r>
        <w:fldChar w:fldCharType="begin"/>
      </w:r>
      <w:r>
        <w:instrText xml:space="preserve"> HYPERLINK "http://zhidao.baidu.com/search?word=%E7%BB%8F%E6%B5%8E%E4%BD%93%E5%88%B6&amp;fr=qb_search_exp&amp;ie=utf8" \t "_blank" </w:instrText>
      </w:r>
      <w:r>
        <w:fldChar w:fldCharType="separate"/>
      </w:r>
      <w:r>
        <w:rPr>
          <w:rFonts w:ascii="宋体" w:hAnsi="宋体"/>
          <w:sz w:val="18"/>
          <w:szCs w:val="18"/>
        </w:rPr>
        <w:t>经济体制</w:t>
      </w:r>
      <w:r>
        <w:rPr>
          <w:rFonts w:ascii="宋体" w:hAnsi="宋体"/>
          <w:sz w:val="18"/>
          <w:szCs w:val="18"/>
        </w:rPr>
        <w:fldChar w:fldCharType="end"/>
      </w:r>
      <w:r>
        <w:rPr>
          <w:rFonts w:ascii="宋体" w:hAnsi="宋体"/>
          <w:sz w:val="18"/>
          <w:szCs w:val="18"/>
        </w:rPr>
        <w:t>的变革</w:t>
      </w:r>
      <w:r>
        <w:rPr>
          <w:rFonts w:hint="eastAsia" w:ascii="宋体" w:hAnsi="宋体"/>
          <w:sz w:val="18"/>
          <w:szCs w:val="18"/>
        </w:rPr>
        <w:t>，</w:t>
      </w:r>
      <w:r>
        <w:rPr>
          <w:rFonts w:ascii="宋体" w:hAnsi="宋体"/>
          <w:sz w:val="18"/>
          <w:szCs w:val="18"/>
        </w:rPr>
        <w:t>所有这些都为</w:t>
      </w:r>
      <w:r>
        <w:fldChar w:fldCharType="begin"/>
      </w:r>
      <w:r>
        <w:instrText xml:space="preserve"> HYPERLINK "http://zhidao.baidu.com/search?word=%E5%9B%BD%E9%99%85%E8%B5%84%E6%9C%AC&amp;fr=qb_search_exp&amp;ie=utf8" \t "_blank" </w:instrText>
      </w:r>
      <w:r>
        <w:fldChar w:fldCharType="separate"/>
      </w:r>
      <w:r>
        <w:rPr>
          <w:rFonts w:ascii="宋体" w:hAnsi="宋体"/>
          <w:sz w:val="18"/>
          <w:szCs w:val="18"/>
        </w:rPr>
        <w:t>国际资本</w:t>
      </w:r>
      <w:r>
        <w:rPr>
          <w:rFonts w:ascii="宋体" w:hAnsi="宋体"/>
          <w:sz w:val="18"/>
          <w:szCs w:val="18"/>
        </w:rPr>
        <w:fldChar w:fldCharType="end"/>
      </w:r>
      <w:r>
        <w:rPr>
          <w:rFonts w:ascii="宋体" w:hAnsi="宋体"/>
          <w:sz w:val="18"/>
          <w:szCs w:val="18"/>
        </w:rPr>
        <w:t>的流动、</w:t>
      </w:r>
      <w:r>
        <w:fldChar w:fldCharType="begin"/>
      </w:r>
      <w:r>
        <w:instrText xml:space="preserve"> HYPERLINK "http://zhidao.baidu.com/search?word=%E5%9B%BD%E9%99%85%E8%B4%B8%E6%98%93&amp;fr=qb_search_exp&amp;ie=utf8" \t "_blank" </w:instrText>
      </w:r>
      <w:r>
        <w:fldChar w:fldCharType="separate"/>
      </w:r>
      <w:r>
        <w:rPr>
          <w:rFonts w:ascii="宋体" w:hAnsi="宋体"/>
          <w:sz w:val="18"/>
          <w:szCs w:val="18"/>
        </w:rPr>
        <w:t>国际贸易</w:t>
      </w:r>
      <w:r>
        <w:rPr>
          <w:rFonts w:ascii="宋体" w:hAnsi="宋体"/>
          <w:sz w:val="18"/>
          <w:szCs w:val="18"/>
        </w:rPr>
        <w:fldChar w:fldCharType="end"/>
      </w:r>
      <w:r>
        <w:rPr>
          <w:rFonts w:ascii="宋体" w:hAnsi="宋体"/>
          <w:sz w:val="18"/>
          <w:szCs w:val="18"/>
        </w:rPr>
        <w:t>的扩、国际生产的大规模进行提供了适宜的体质环境和政策条件，促进了经济全球化的发展</w:t>
      </w:r>
    </w:p>
    <w:p>
      <w:pPr>
        <w:spacing w:line="400" w:lineRule="exact"/>
        <w:rPr>
          <w:rFonts w:hint="eastAsia"/>
          <w:b/>
          <w:sz w:val="18"/>
          <w:szCs w:val="18"/>
        </w:rPr>
      </w:pPr>
      <w:r>
        <w:rPr>
          <w:rFonts w:hint="eastAsia"/>
          <w:b/>
          <w:sz w:val="18"/>
          <w:szCs w:val="18"/>
          <w:lang w:val="en-US" w:eastAsia="zh-CN"/>
        </w:rPr>
        <w:t xml:space="preserve">3. </w:t>
      </w:r>
      <w:r>
        <w:rPr>
          <w:rFonts w:hint="eastAsia"/>
          <w:b/>
          <w:sz w:val="18"/>
          <w:szCs w:val="18"/>
        </w:rPr>
        <w:t>简述当代资本主义新变化的原因及其实质。</w:t>
      </w:r>
    </w:p>
    <w:p>
      <w:pPr>
        <w:spacing w:line="400" w:lineRule="exact"/>
        <w:rPr>
          <w:rFonts w:hint="eastAsia" w:ascii="宋体" w:hAnsi="宋体"/>
          <w:sz w:val="18"/>
          <w:szCs w:val="18"/>
        </w:rPr>
      </w:pPr>
      <w:r>
        <w:rPr>
          <w:rFonts w:hint="eastAsia" w:ascii="宋体" w:hAnsi="宋体"/>
          <w:sz w:val="18"/>
          <w:szCs w:val="18"/>
        </w:rPr>
        <w:t>答：原因：第一，科技革命和生产力的发展。第二，工人阶级争取自身权力和利益斗争的作用。第三，社会主义制度初步显示的优越性。第四，主张改良的政党对资本主义制度的改革。</w:t>
      </w:r>
    </w:p>
    <w:p>
      <w:pPr>
        <w:spacing w:line="400" w:lineRule="exact"/>
        <w:rPr>
          <w:rFonts w:hint="eastAsia" w:ascii="宋体" w:hAnsi="宋体"/>
          <w:sz w:val="18"/>
          <w:szCs w:val="18"/>
        </w:rPr>
      </w:pPr>
      <w:r>
        <w:rPr>
          <w:rFonts w:hint="eastAsia" w:ascii="宋体" w:hAnsi="宋体"/>
          <w:sz w:val="18"/>
          <w:szCs w:val="18"/>
        </w:rPr>
        <w:t xml:space="preserve">   实质：资本主义生产力发展到当代的高水平所作出的生产关系的局部调整，其资本主义的本质没有变。</w:t>
      </w:r>
    </w:p>
    <w:p>
      <w:pPr>
        <w:spacing w:line="400" w:lineRule="exact"/>
        <w:rPr>
          <w:rFonts w:ascii="宋体" w:hAnsi="宋体"/>
          <w:b/>
          <w:color w:val="000000" w:themeColor="text1"/>
          <w:sz w:val="18"/>
          <w:szCs w:val="18"/>
          <w14:textFill>
            <w14:solidFill>
              <w14:schemeClr w14:val="tx1"/>
            </w14:solidFill>
          </w14:textFill>
        </w:rPr>
      </w:pPr>
      <w:r>
        <w:rPr>
          <w:rFonts w:hint="eastAsia" w:ascii="宋体" w:hAnsi="宋体"/>
          <w:b/>
          <w:color w:val="000000" w:themeColor="text1"/>
          <w:sz w:val="18"/>
          <w:szCs w:val="18"/>
          <w:lang w:eastAsia="zh-CN"/>
          <w14:textFill>
            <w14:solidFill>
              <w14:schemeClr w14:val="tx1"/>
            </w14:solidFill>
          </w14:textFill>
        </w:rPr>
        <w:t>二</w:t>
      </w:r>
      <w:r>
        <w:rPr>
          <w:rFonts w:hint="eastAsia" w:ascii="宋体" w:hAnsi="宋体"/>
          <w:b/>
          <w:color w:val="000000" w:themeColor="text1"/>
          <w:sz w:val="18"/>
          <w:szCs w:val="18"/>
          <w14:textFill>
            <w14:solidFill>
              <w14:schemeClr w14:val="tx1"/>
            </w14:solidFill>
          </w14:textFill>
        </w:rPr>
        <w:t>、论述题</w:t>
      </w:r>
    </w:p>
    <w:p>
      <w:pPr>
        <w:spacing w:line="400" w:lineRule="exact"/>
        <w:rPr>
          <w:rFonts w:hint="eastAsia"/>
          <w:b/>
          <w:sz w:val="18"/>
          <w:szCs w:val="18"/>
        </w:rPr>
      </w:pPr>
      <w:r>
        <w:rPr>
          <w:rFonts w:hint="eastAsia"/>
          <w:b/>
          <w:sz w:val="18"/>
          <w:szCs w:val="18"/>
        </w:rPr>
        <w:t>1. 试述</w:t>
      </w:r>
      <w:r>
        <w:rPr>
          <w:b/>
          <w:sz w:val="18"/>
          <w:szCs w:val="18"/>
        </w:rPr>
        <w:t>经济全球化的本质</w:t>
      </w:r>
      <w:r>
        <w:rPr>
          <w:rFonts w:hint="eastAsia"/>
          <w:b/>
          <w:sz w:val="18"/>
          <w:szCs w:val="18"/>
          <w:lang w:eastAsia="zh-CN"/>
        </w:rPr>
        <w:t>、</w:t>
      </w:r>
      <w:r>
        <w:rPr>
          <w:rFonts w:hint="eastAsia"/>
          <w:b/>
          <w:sz w:val="18"/>
          <w:szCs w:val="18"/>
        </w:rPr>
        <w:t>原因及</w:t>
      </w:r>
      <w:r>
        <w:rPr>
          <w:b/>
          <w:sz w:val="18"/>
          <w:szCs w:val="18"/>
        </w:rPr>
        <w:t>主要内容？</w:t>
      </w:r>
    </w:p>
    <w:p>
      <w:pPr>
        <w:spacing w:line="400" w:lineRule="exact"/>
        <w:rPr>
          <w:rFonts w:ascii="宋体" w:hAnsi="宋体"/>
          <w:sz w:val="18"/>
          <w:szCs w:val="18"/>
        </w:rPr>
      </w:pPr>
      <w:r>
        <w:rPr>
          <w:rFonts w:hint="eastAsia" w:ascii="宋体" w:hAnsi="宋体"/>
          <w:sz w:val="18"/>
          <w:szCs w:val="18"/>
        </w:rPr>
        <w:t>答：经济全球化的本质</w:t>
      </w:r>
      <w:r>
        <w:rPr>
          <w:rFonts w:hint="eastAsia" w:ascii="宋体" w:hAnsi="宋体"/>
          <w:sz w:val="18"/>
          <w:szCs w:val="18"/>
          <w:lang w:eastAsia="zh-CN"/>
        </w:rPr>
        <w:t>：</w:t>
      </w:r>
      <w:r>
        <w:rPr>
          <w:rFonts w:hint="eastAsia" w:ascii="宋体" w:hAnsi="宋体"/>
          <w:sz w:val="18"/>
          <w:szCs w:val="18"/>
        </w:rPr>
        <w:t>经济全球化本质上是资源配置的国际化。</w:t>
      </w:r>
    </w:p>
    <w:p>
      <w:pPr>
        <w:tabs>
          <w:tab w:val="left" w:pos="4253"/>
        </w:tabs>
        <w:spacing w:line="400" w:lineRule="exact"/>
        <w:ind w:firstLine="360" w:firstLineChars="200"/>
        <w:rPr>
          <w:rFonts w:ascii="宋体" w:hAnsi="宋体"/>
          <w:sz w:val="18"/>
          <w:szCs w:val="18"/>
        </w:rPr>
      </w:pPr>
      <w:r>
        <w:rPr>
          <w:rFonts w:hint="eastAsia" w:ascii="宋体" w:hAnsi="宋体"/>
          <w:sz w:val="18"/>
          <w:szCs w:val="18"/>
        </w:rPr>
        <w:t>经济全球化的原因</w:t>
      </w:r>
      <w:r>
        <w:rPr>
          <w:rFonts w:hint="eastAsia" w:ascii="宋体" w:hAnsi="宋体"/>
          <w:sz w:val="18"/>
          <w:szCs w:val="18"/>
          <w:lang w:eastAsia="zh-CN"/>
        </w:rPr>
        <w:t>：</w:t>
      </w:r>
      <w:r>
        <w:rPr>
          <w:rFonts w:hint="eastAsia" w:ascii="宋体" w:hAnsi="宋体"/>
          <w:sz w:val="18"/>
          <w:szCs w:val="18"/>
        </w:rPr>
        <w:t>20世纪80年代以来，经济全球化的进程明显加快，促成这种变化的原因主要是：</w:t>
      </w:r>
    </w:p>
    <w:p>
      <w:pPr>
        <w:tabs>
          <w:tab w:val="left" w:pos="4253"/>
        </w:tabs>
        <w:spacing w:line="400" w:lineRule="exact"/>
        <w:rPr>
          <w:rFonts w:ascii="宋体" w:hAnsi="宋体"/>
          <w:sz w:val="18"/>
          <w:szCs w:val="18"/>
        </w:rPr>
      </w:pPr>
      <w:r>
        <w:rPr>
          <w:rFonts w:hint="eastAsia" w:ascii="宋体" w:hAnsi="宋体"/>
          <w:sz w:val="18"/>
          <w:szCs w:val="18"/>
        </w:rPr>
        <w:t>（1）新科学技术，特别是计算机、通信技术日新月异的进步和在社会经济生活中的广泛应用，加强了国际经济联系。</w:t>
      </w:r>
    </w:p>
    <w:p>
      <w:pPr>
        <w:tabs>
          <w:tab w:val="left" w:pos="4253"/>
        </w:tabs>
        <w:spacing w:line="400" w:lineRule="exact"/>
        <w:rPr>
          <w:rFonts w:ascii="宋体" w:hAnsi="宋体"/>
          <w:sz w:val="18"/>
          <w:szCs w:val="18"/>
        </w:rPr>
      </w:pPr>
      <w:r>
        <w:rPr>
          <w:rFonts w:hint="eastAsia" w:ascii="宋体" w:hAnsi="宋体"/>
          <w:sz w:val="18"/>
          <w:szCs w:val="18"/>
        </w:rPr>
        <w:t xml:space="preserve">（2）国际贸易的自由程度大大提高（3）国际资本流动的大幅增加。 </w:t>
      </w:r>
      <w:r>
        <w:rPr>
          <w:rFonts w:ascii="宋体" w:hAnsi="宋体"/>
          <w:sz w:val="18"/>
          <w:szCs w:val="18"/>
        </w:rPr>
        <w:tab/>
      </w:r>
    </w:p>
    <w:p>
      <w:pPr>
        <w:tabs>
          <w:tab w:val="left" w:pos="4253"/>
        </w:tabs>
        <w:spacing w:line="400" w:lineRule="exact"/>
        <w:ind w:firstLine="180" w:firstLineChars="100"/>
        <w:rPr>
          <w:rFonts w:ascii="宋体" w:hAnsi="宋体"/>
          <w:sz w:val="18"/>
          <w:szCs w:val="18"/>
        </w:rPr>
      </w:pPr>
      <w:r>
        <w:rPr>
          <w:rFonts w:hint="eastAsia" w:ascii="宋体" w:hAnsi="宋体"/>
          <w:sz w:val="18"/>
          <w:szCs w:val="18"/>
        </w:rPr>
        <w:t>经济全球化的内容</w:t>
      </w:r>
      <w:r>
        <w:rPr>
          <w:rFonts w:hint="eastAsia" w:ascii="宋体" w:hAnsi="宋体"/>
          <w:sz w:val="18"/>
          <w:szCs w:val="18"/>
          <w:lang w:eastAsia="zh-CN"/>
        </w:rPr>
        <w:t>：</w:t>
      </w:r>
    </w:p>
    <w:p>
      <w:pPr>
        <w:tabs>
          <w:tab w:val="left" w:pos="4253"/>
        </w:tabs>
        <w:spacing w:line="400" w:lineRule="exact"/>
        <w:rPr>
          <w:rFonts w:ascii="宋体" w:hAnsi="宋体"/>
          <w:sz w:val="18"/>
          <w:szCs w:val="18"/>
        </w:rPr>
      </w:pPr>
      <w:r>
        <w:rPr>
          <w:rFonts w:hint="eastAsia" w:ascii="宋体" w:hAnsi="宋体"/>
          <w:sz w:val="18"/>
          <w:szCs w:val="18"/>
        </w:rPr>
        <w:t xml:space="preserve">（1）生产全球化 （2）贸易全球化（3）资本全球化 </w:t>
      </w:r>
    </w:p>
    <w:p>
      <w:pPr>
        <w:jc w:val="both"/>
        <w:rPr>
          <w:rFonts w:hint="eastAsia" w:ascii="宋体" w:hAnsi="宋体"/>
          <w:color w:val="000000"/>
          <w:sz w:val="18"/>
          <w:szCs w:val="18"/>
        </w:rPr>
      </w:pPr>
      <w:bookmarkStart w:id="2" w:name="_GoBack"/>
      <w:bookmarkEnd w:id="2"/>
      <w:r>
        <w:rPr>
          <w:rFonts w:ascii="宋体" w:hAnsi="宋体"/>
          <w:color w:val="000000"/>
          <w:sz w:val="18"/>
          <w:szCs w:val="18"/>
        </w:rPr>
        <w:br w:type="page"/>
      </w:r>
    </w:p>
    <w:p>
      <w:pPr>
        <w:ind w:firstLine="420"/>
        <w:jc w:val="center"/>
        <w:rPr>
          <w:rFonts w:hint="eastAsia" w:ascii="黑体" w:eastAsia="黑体"/>
          <w:b/>
          <w:color w:val="FF0000"/>
          <w:sz w:val="18"/>
          <w:szCs w:val="18"/>
        </w:rPr>
      </w:pPr>
      <w:r>
        <w:rPr>
          <w:rFonts w:hint="eastAsia" w:ascii="黑体" w:eastAsia="黑体"/>
          <w:b/>
          <w:color w:val="FF0000"/>
          <w:sz w:val="18"/>
          <w:szCs w:val="18"/>
        </w:rPr>
        <w:t>第七章  共产主义是人类社会最崇高的的社会理想</w:t>
      </w:r>
    </w:p>
    <w:p>
      <w:pPr>
        <w:autoSpaceDE w:val="0"/>
        <w:autoSpaceDN w:val="0"/>
        <w:adjustRightInd w:val="0"/>
        <w:ind w:firstLine="89" w:firstLineChars="49"/>
        <w:jc w:val="left"/>
        <w:rPr>
          <w:rFonts w:ascii="宋体" w:cs="宋体"/>
          <w:caps/>
          <w:sz w:val="18"/>
          <w:szCs w:val="18"/>
        </w:rPr>
      </w:pPr>
      <w:r>
        <w:rPr>
          <w:rFonts w:hint="eastAsia" w:ascii="宋体" w:hAnsi="宋体"/>
          <w:b/>
          <w:sz w:val="18"/>
          <w:szCs w:val="18"/>
        </w:rPr>
        <w:t>三、辨析题(</w:t>
      </w:r>
      <w:r>
        <w:rPr>
          <w:rFonts w:hint="eastAsia" w:ascii="楷体_GB2312" w:hAnsi="宋体" w:eastAsia="楷体_GB2312"/>
          <w:b/>
          <w:sz w:val="18"/>
          <w:szCs w:val="18"/>
        </w:rPr>
        <w:t>要求对所给出命题或观点进行辨别、分析，观点正确，言之成理。</w:t>
      </w:r>
      <w:r>
        <w:rPr>
          <w:rFonts w:hint="eastAsia" w:ascii="宋体" w:hAnsi="宋体"/>
          <w:b/>
          <w:sz w:val="18"/>
          <w:szCs w:val="18"/>
        </w:rPr>
        <w:t>)</w:t>
      </w:r>
    </w:p>
    <w:p>
      <w:pPr>
        <w:ind w:firstLine="360" w:firstLineChars="200"/>
        <w:rPr>
          <w:rFonts w:hint="eastAsia" w:cs="Arial"/>
          <w:sz w:val="18"/>
          <w:szCs w:val="18"/>
        </w:rPr>
      </w:pPr>
      <w:r>
        <w:rPr>
          <w:rFonts w:hint="eastAsia" w:cs="Arial"/>
          <w:sz w:val="18"/>
          <w:szCs w:val="18"/>
        </w:rPr>
        <w:t>1.共产主义社会是建立在高度发达的生产力基础之上的。所以，只要生产力高度发达就可以直接进入共产主义社会。</w:t>
      </w:r>
    </w:p>
    <w:p>
      <w:pPr>
        <w:ind w:firstLine="360" w:firstLineChars="200"/>
        <w:rPr>
          <w:rFonts w:hint="eastAsia" w:cs="Arial"/>
          <w:sz w:val="18"/>
          <w:szCs w:val="18"/>
        </w:rPr>
      </w:pPr>
      <w:r>
        <w:rPr>
          <w:rFonts w:hint="eastAsia" w:cs="Arial"/>
          <w:sz w:val="18"/>
          <w:szCs w:val="18"/>
        </w:rPr>
        <w:t>2.一部人类的历史，也就是人类从必然王国走向自由王国的历史。</w:t>
      </w:r>
    </w:p>
    <w:p>
      <w:pPr>
        <w:ind w:firstLine="352" w:firstLineChars="196"/>
        <w:rPr>
          <w:rFonts w:hint="eastAsia" w:ascii="宋体" w:hAnsi="宋体"/>
          <w:sz w:val="18"/>
          <w:szCs w:val="18"/>
        </w:rPr>
      </w:pPr>
      <w:r>
        <w:rPr>
          <w:rFonts w:hint="eastAsia" w:ascii="宋体" w:hAnsi="宋体"/>
          <w:sz w:val="18"/>
          <w:szCs w:val="18"/>
        </w:rPr>
        <w:t>3.在社会主义初级阶段，实行按劳分配与按生产要素分配相结合，是因为生产要素本身能够创造价值。</w:t>
      </w:r>
    </w:p>
    <w:p>
      <w:pPr>
        <w:ind w:firstLine="360" w:firstLineChars="200"/>
        <w:rPr>
          <w:rFonts w:hint="eastAsia"/>
          <w:sz w:val="18"/>
          <w:szCs w:val="18"/>
          <w:highlight w:val="yellow"/>
        </w:rPr>
      </w:pPr>
      <w:r>
        <w:rPr>
          <w:rFonts w:hint="eastAsia" w:ascii="宋体" w:hAnsi="宋体"/>
          <w:sz w:val="18"/>
          <w:szCs w:val="18"/>
        </w:rPr>
        <w:t>4.</w:t>
      </w:r>
      <w:r>
        <w:rPr>
          <w:rFonts w:ascii="宋体" w:hAnsi="宋体"/>
          <w:sz w:val="18"/>
          <w:szCs w:val="18"/>
        </w:rPr>
        <w:t>计划经济是社会主义的本质特征</w:t>
      </w:r>
      <w:r>
        <w:rPr>
          <w:rFonts w:hint="eastAsia" w:ascii="宋体" w:hAnsi="宋体"/>
          <w:sz w:val="18"/>
          <w:szCs w:val="18"/>
        </w:rPr>
        <w:t>。</w:t>
      </w:r>
    </w:p>
    <w:p>
      <w:pPr>
        <w:ind w:firstLine="360" w:firstLineChars="200"/>
        <w:rPr>
          <w:rFonts w:hint="eastAsia" w:ascii="宋体" w:hAnsi="宋体"/>
          <w:sz w:val="18"/>
          <w:szCs w:val="18"/>
        </w:rPr>
      </w:pPr>
      <w:r>
        <w:rPr>
          <w:rFonts w:hint="eastAsia"/>
          <w:sz w:val="18"/>
          <w:szCs w:val="18"/>
        </w:rPr>
        <w:t>5.</w:t>
      </w:r>
      <w:r>
        <w:rPr>
          <w:rFonts w:ascii="宋体" w:hAnsi="宋体"/>
          <w:sz w:val="18"/>
          <w:szCs w:val="18"/>
        </w:rPr>
        <w:t>社会主义市场经济</w:t>
      </w:r>
      <w:r>
        <w:rPr>
          <w:rFonts w:hint="eastAsia" w:ascii="宋体" w:hAnsi="宋体"/>
          <w:sz w:val="18"/>
          <w:szCs w:val="18"/>
        </w:rPr>
        <w:t>就是</w:t>
      </w:r>
      <w:r>
        <w:rPr>
          <w:rFonts w:ascii="宋体" w:hAnsi="宋体"/>
          <w:sz w:val="18"/>
          <w:szCs w:val="18"/>
        </w:rPr>
        <w:t>以社会主义为目标的市场经济</w:t>
      </w:r>
      <w:r>
        <w:rPr>
          <w:rFonts w:hint="eastAsia" w:ascii="宋体" w:hAnsi="宋体"/>
          <w:sz w:val="18"/>
          <w:szCs w:val="18"/>
        </w:rPr>
        <w:t>。</w:t>
      </w:r>
    </w:p>
    <w:p>
      <w:pPr>
        <w:ind w:firstLine="360" w:firstLineChars="200"/>
        <w:rPr>
          <w:rFonts w:hint="eastAsia"/>
          <w:sz w:val="18"/>
          <w:szCs w:val="18"/>
        </w:rPr>
      </w:pPr>
      <w:r>
        <w:rPr>
          <w:rFonts w:hint="eastAsia" w:ascii="宋体" w:hAnsi="宋体"/>
          <w:sz w:val="18"/>
          <w:szCs w:val="18"/>
        </w:rPr>
        <w:t>6.</w:t>
      </w:r>
      <w:r>
        <w:rPr>
          <w:rFonts w:ascii="宋体" w:hAnsi="宋体"/>
          <w:sz w:val="18"/>
          <w:szCs w:val="18"/>
        </w:rPr>
        <w:t>社会主义初级阶段的基本经济制度</w:t>
      </w:r>
      <w:r>
        <w:rPr>
          <w:rFonts w:hint="eastAsia" w:ascii="宋体" w:hAnsi="宋体"/>
          <w:sz w:val="18"/>
          <w:szCs w:val="18"/>
        </w:rPr>
        <w:t>是股份制。</w:t>
      </w:r>
    </w:p>
    <w:p>
      <w:pPr>
        <w:ind w:firstLine="435"/>
        <w:rPr>
          <w:rFonts w:hint="eastAsia"/>
          <w:sz w:val="18"/>
          <w:szCs w:val="18"/>
        </w:rPr>
      </w:pPr>
      <w:r>
        <w:rPr>
          <w:rFonts w:hint="eastAsia"/>
          <w:sz w:val="18"/>
          <w:szCs w:val="18"/>
        </w:rPr>
        <w:t>7.共产主义实现是一个自然和自发的历史过程。</w:t>
      </w:r>
    </w:p>
    <w:p>
      <w:pPr>
        <w:ind w:firstLine="435"/>
        <w:rPr>
          <w:rFonts w:hint="eastAsia"/>
          <w:sz w:val="18"/>
          <w:szCs w:val="18"/>
        </w:rPr>
      </w:pPr>
      <w:r>
        <w:rPr>
          <w:rFonts w:hint="eastAsia"/>
          <w:sz w:val="18"/>
          <w:szCs w:val="18"/>
        </w:rPr>
        <w:t>8.全部人类历史进步的根源是对抗阶级之间的阶级斗争。</w:t>
      </w:r>
    </w:p>
    <w:p>
      <w:pPr>
        <w:ind w:firstLine="435"/>
        <w:rPr>
          <w:rFonts w:hint="eastAsia"/>
          <w:sz w:val="18"/>
          <w:szCs w:val="18"/>
        </w:rPr>
      </w:pPr>
      <w:r>
        <w:rPr>
          <w:rFonts w:hint="eastAsia"/>
          <w:sz w:val="18"/>
          <w:szCs w:val="18"/>
        </w:rPr>
        <w:t>9.社会主义社会不是一种一成不变的东西。</w:t>
      </w:r>
    </w:p>
    <w:p>
      <w:pPr>
        <w:topLinePunct/>
        <w:ind w:firstLine="420"/>
        <w:rPr>
          <w:rFonts w:hint="eastAsia"/>
          <w:sz w:val="18"/>
          <w:szCs w:val="18"/>
        </w:rPr>
      </w:pPr>
      <w:r>
        <w:rPr>
          <w:rFonts w:hint="eastAsia"/>
          <w:sz w:val="18"/>
          <w:szCs w:val="18"/>
        </w:rPr>
        <w:t>10.</w:t>
      </w:r>
      <w:r>
        <w:rPr>
          <w:rFonts w:hint="eastAsia"/>
          <w:spacing w:val="-4"/>
          <w:sz w:val="18"/>
          <w:szCs w:val="18"/>
          <w:lang w:val="zh-CN"/>
        </w:rPr>
        <w:t>共产主义社会的建立意味着人类历史的终结。</w:t>
      </w:r>
    </w:p>
    <w:p>
      <w:pPr>
        <w:ind w:firstLine="361" w:firstLineChars="200"/>
        <w:rPr>
          <w:rFonts w:hint="eastAsia"/>
          <w:b/>
          <w:sz w:val="18"/>
          <w:szCs w:val="18"/>
        </w:rPr>
      </w:pPr>
      <w:r>
        <w:rPr>
          <w:rFonts w:hint="eastAsia"/>
          <w:b/>
          <w:sz w:val="18"/>
          <w:szCs w:val="18"/>
        </w:rPr>
        <w:t>［参考答案要点：］</w:t>
      </w:r>
    </w:p>
    <w:p>
      <w:pPr>
        <w:ind w:firstLine="361" w:firstLineChars="200"/>
        <w:rPr>
          <w:rFonts w:hint="eastAsia" w:cs="Arial"/>
          <w:sz w:val="18"/>
          <w:szCs w:val="18"/>
        </w:rPr>
      </w:pPr>
      <w:r>
        <w:rPr>
          <w:rFonts w:hint="eastAsia"/>
          <w:b/>
          <w:sz w:val="18"/>
          <w:szCs w:val="18"/>
        </w:rPr>
        <w:t>1．答案要点：</w:t>
      </w:r>
      <w:r>
        <w:rPr>
          <w:rFonts w:hint="eastAsia" w:cs="Arial"/>
          <w:sz w:val="18"/>
          <w:szCs w:val="18"/>
        </w:rPr>
        <w:t>错误。诚然，共产主义社会是建立在高度发达的生产力基础之上的。但是，共产主义作为一种社会制度，是建立在生产资料全社会公有制基础之上的。因此，生产力不能直接决定社会的生产关系和上层建筑。不能说生产力高度发达就可以直接进入共产主义社会。例如，当前生产力比较发达的资本主义国家，也必须经过社会主义阶段，才能进入共产主义社会。</w:t>
      </w:r>
    </w:p>
    <w:p>
      <w:pPr>
        <w:ind w:firstLine="361" w:firstLineChars="200"/>
        <w:rPr>
          <w:rFonts w:hint="eastAsia" w:cs="Arial"/>
          <w:sz w:val="18"/>
          <w:szCs w:val="18"/>
        </w:rPr>
      </w:pPr>
      <w:r>
        <w:rPr>
          <w:rFonts w:hint="eastAsia"/>
          <w:b/>
          <w:sz w:val="18"/>
          <w:szCs w:val="18"/>
        </w:rPr>
        <w:t>2．答案要点：</w:t>
      </w:r>
      <w:r>
        <w:rPr>
          <w:rFonts w:hint="eastAsia" w:cs="Arial"/>
          <w:sz w:val="18"/>
          <w:szCs w:val="18"/>
        </w:rPr>
        <w:t>正确。一部人类的历史，也就是人类从必然王国走向自由王国的历史。在这个历史进程中，人类的自由和解放与社会进步、社会文明的发展是互相关联、互为因果的。一方面，人的自由与社会关系的改变，推动着社会形态的更替，推动着社会进步与文明的发展。另一方面，社会形态的更替、社会进步与文明的发展也意味着人的实践活动条件的改善，它们又会反过来成为推动人的自由与解放发展的强大杠杆。社会形态的每一次更替，都会使人类获得一定的自由与解放。只有在“自由王国”即共产主义社会中，人类才能获得全面与彻底的自由和解放。共产主义社会是人的自由而全面发展的“自由王国”，是真正人的社会。</w:t>
      </w:r>
    </w:p>
    <w:p>
      <w:pPr>
        <w:ind w:firstLine="354" w:firstLineChars="196"/>
        <w:rPr>
          <w:rFonts w:hint="eastAsia" w:ascii="宋体" w:hAnsi="宋体"/>
          <w:color w:val="000000"/>
          <w:sz w:val="18"/>
          <w:szCs w:val="18"/>
        </w:rPr>
      </w:pPr>
      <w:r>
        <w:rPr>
          <w:rFonts w:hint="eastAsia" w:ascii="宋体" w:hAnsi="宋体"/>
          <w:b/>
          <w:sz w:val="18"/>
          <w:szCs w:val="18"/>
        </w:rPr>
        <w:t>3．</w:t>
      </w:r>
      <w:r>
        <w:rPr>
          <w:rFonts w:hint="eastAsia"/>
          <w:b/>
          <w:sz w:val="18"/>
          <w:szCs w:val="18"/>
        </w:rPr>
        <w:t>答案要点：</w:t>
      </w:r>
      <w:r>
        <w:rPr>
          <w:rFonts w:hint="eastAsia" w:ascii="宋体" w:hAnsi="宋体"/>
          <w:sz w:val="18"/>
          <w:szCs w:val="18"/>
        </w:rPr>
        <w:t>错误。</w:t>
      </w:r>
      <w:r>
        <w:rPr>
          <w:rFonts w:hint="eastAsia" w:ascii="宋体" w:hAnsi="宋体"/>
          <w:color w:val="000000"/>
          <w:sz w:val="18"/>
          <w:szCs w:val="18"/>
        </w:rPr>
        <w:t>(1)生产要素在生产价值的过程中，起着重要作用，在社会主义初级阶段，在实行按劳分配的前提下，应该实行按劳分配与按生产要素分配相结合的多种形式的分配制度。(2)劳动是价值的唯一源泉。</w:t>
      </w:r>
    </w:p>
    <w:p>
      <w:pPr>
        <w:rPr>
          <w:rFonts w:hint="eastAsia" w:ascii="宋体" w:hAnsi="宋体"/>
          <w:sz w:val="18"/>
          <w:szCs w:val="18"/>
        </w:rPr>
      </w:pPr>
      <w:r>
        <w:rPr>
          <w:rFonts w:hint="eastAsia" w:ascii="宋体" w:hAnsi="宋体"/>
          <w:sz w:val="18"/>
          <w:szCs w:val="18"/>
        </w:rPr>
        <w:tab/>
      </w:r>
      <w:r>
        <w:rPr>
          <w:rFonts w:hint="eastAsia" w:ascii="宋体" w:hAnsi="宋体"/>
          <w:b/>
          <w:sz w:val="18"/>
          <w:szCs w:val="18"/>
        </w:rPr>
        <w:t>4．答案要点：</w:t>
      </w:r>
      <w:bookmarkStart w:id="0" w:name="10882034"/>
      <w:r>
        <w:rPr>
          <w:rFonts w:hint="eastAsia" w:ascii="宋体" w:hAnsi="宋体"/>
          <w:sz w:val="18"/>
          <w:szCs w:val="18"/>
        </w:rPr>
        <w:t>错误。第一，社会主义本质不论从历史的角度,还是从实践的角度考察都是解放生产力,发展生产力,消灭剥削,消除两极分化,最终达到共同富裕。第二，计划经济是一种资源配置形式，市场经济也是一种资源配置形式，社会主义可以用，资本主义也可以用</w:t>
      </w:r>
      <w:bookmarkEnd w:id="0"/>
      <w:r>
        <w:rPr>
          <w:rFonts w:hint="eastAsia" w:ascii="宋体" w:hAnsi="宋体"/>
          <w:sz w:val="18"/>
          <w:szCs w:val="18"/>
        </w:rPr>
        <w:t>。</w:t>
      </w:r>
    </w:p>
    <w:p>
      <w:pPr>
        <w:ind w:firstLine="354" w:firstLineChars="196"/>
        <w:rPr>
          <w:rFonts w:hint="eastAsia" w:ascii="宋体" w:hAnsi="宋体"/>
          <w:sz w:val="18"/>
          <w:szCs w:val="18"/>
        </w:rPr>
      </w:pPr>
      <w:r>
        <w:rPr>
          <w:rFonts w:hint="eastAsia" w:ascii="宋体" w:hAnsi="宋体"/>
          <w:b/>
          <w:sz w:val="18"/>
          <w:szCs w:val="18"/>
        </w:rPr>
        <w:t>5．答案要点：</w:t>
      </w:r>
      <w:r>
        <w:rPr>
          <w:rFonts w:hint="eastAsia" w:ascii="宋体" w:hAnsi="宋体"/>
          <w:sz w:val="18"/>
          <w:szCs w:val="18"/>
        </w:rPr>
        <w:t>错误。（1）社会主义市场经济是社会主义基本制度市场经济的基础。（2）将社会主义市场经济理解成以社会主义为目标的市场经济，是否定我国市场经济的社会主义制度属性，不是将社会主义基本制度当作与市场经济结合的既定的基本制度基础上，而当作所谓市场经济发展的结果。（3）在现实的历史进程中，不存在抽象的超历史的市场经济，市场经济都与一定的国情和社会制度相结合。上述观点实质上是否定我国市场经济的社会主义的基本制度规定性。</w:t>
      </w:r>
    </w:p>
    <w:p>
      <w:pPr>
        <w:ind w:firstLine="352" w:firstLineChars="195"/>
        <w:rPr>
          <w:rFonts w:hint="eastAsia" w:ascii="宋体" w:hAnsi="宋体"/>
          <w:sz w:val="18"/>
          <w:szCs w:val="18"/>
        </w:rPr>
      </w:pPr>
      <w:r>
        <w:rPr>
          <w:rFonts w:hint="eastAsia" w:ascii="宋体" w:hAnsi="宋体"/>
          <w:b/>
          <w:sz w:val="18"/>
          <w:szCs w:val="18"/>
        </w:rPr>
        <w:t>6．答案要点：</w:t>
      </w:r>
      <w:r>
        <w:rPr>
          <w:rFonts w:hint="eastAsia" w:ascii="宋体" w:hAnsi="宋体"/>
          <w:sz w:val="18"/>
          <w:szCs w:val="18"/>
        </w:rPr>
        <w:t>错误。</w:t>
      </w:r>
      <w:r>
        <w:rPr>
          <w:rFonts w:ascii="宋体" w:hAnsi="宋体"/>
          <w:sz w:val="18"/>
          <w:szCs w:val="18"/>
        </w:rPr>
        <w:t>（1）以公有制为主体、多种所有制经济共同发展，这是我国社会主义初级阶段的一项</w:t>
      </w:r>
      <w:r>
        <w:rPr>
          <w:rFonts w:hint="eastAsia" w:ascii="宋体" w:hAnsi="宋体"/>
          <w:sz w:val="18"/>
          <w:szCs w:val="18"/>
        </w:rPr>
        <w:t>基本</w:t>
      </w:r>
      <w:r>
        <w:rPr>
          <w:rFonts w:ascii="宋体" w:hAnsi="宋体"/>
          <w:sz w:val="18"/>
          <w:szCs w:val="18"/>
        </w:rPr>
        <w:t>经济</w:t>
      </w:r>
      <w:r>
        <w:rPr>
          <w:rFonts w:hint="eastAsia" w:ascii="宋体" w:hAnsi="宋体"/>
          <w:sz w:val="18"/>
          <w:szCs w:val="18"/>
        </w:rPr>
        <w:t>制度。</w:t>
      </w:r>
      <w:r>
        <w:rPr>
          <w:rFonts w:ascii="宋体" w:hAnsi="宋体"/>
          <w:sz w:val="18"/>
          <w:szCs w:val="18"/>
        </w:rPr>
        <w:t>（2）确立这一基本经济制度，是由我国社会主义的根本性质和社会主义初级阶段的基本国情决定的。（3）在坚持社会主义公有制为主体的原则下，一切符合</w:t>
      </w:r>
      <w:r>
        <w:rPr>
          <w:rFonts w:hint="eastAsia" w:ascii="宋体" w:hAnsi="宋体"/>
          <w:sz w:val="18"/>
          <w:szCs w:val="18"/>
        </w:rPr>
        <w:t>“</w:t>
      </w:r>
      <w:r>
        <w:rPr>
          <w:rFonts w:ascii="宋体" w:hAnsi="宋体"/>
          <w:sz w:val="18"/>
          <w:szCs w:val="18"/>
        </w:rPr>
        <w:t>三个有利于</w:t>
      </w:r>
      <w:r>
        <w:rPr>
          <w:rFonts w:hint="eastAsia" w:ascii="宋体" w:hAnsi="宋体"/>
          <w:sz w:val="18"/>
          <w:szCs w:val="18"/>
        </w:rPr>
        <w:t>”</w:t>
      </w:r>
      <w:r>
        <w:rPr>
          <w:rFonts w:ascii="宋体" w:hAnsi="宋体"/>
          <w:sz w:val="18"/>
          <w:szCs w:val="18"/>
        </w:rPr>
        <w:t>的所有制形式，都可以而且</w:t>
      </w:r>
      <w:r>
        <w:rPr>
          <w:rFonts w:hint="eastAsia" w:ascii="宋体" w:hAnsi="宋体"/>
          <w:sz w:val="18"/>
          <w:szCs w:val="18"/>
        </w:rPr>
        <w:t>能够用</w:t>
      </w:r>
      <w:r>
        <w:rPr>
          <w:rFonts w:ascii="宋体" w:hAnsi="宋体"/>
          <w:sz w:val="18"/>
          <w:szCs w:val="18"/>
        </w:rPr>
        <w:t>来为社会主义服务。</w:t>
      </w:r>
      <w:r>
        <w:rPr>
          <w:rFonts w:hint="eastAsia" w:ascii="宋体" w:hAnsi="宋体"/>
          <w:sz w:val="18"/>
          <w:szCs w:val="18"/>
        </w:rPr>
        <w:t>（4）把</w:t>
      </w:r>
      <w:r>
        <w:rPr>
          <w:rFonts w:ascii="宋体" w:hAnsi="宋体"/>
          <w:sz w:val="18"/>
          <w:szCs w:val="18"/>
        </w:rPr>
        <w:t>社会主义初级阶段的基本经济制度</w:t>
      </w:r>
      <w:r>
        <w:rPr>
          <w:rFonts w:hint="eastAsia" w:ascii="宋体" w:hAnsi="宋体"/>
          <w:sz w:val="18"/>
          <w:szCs w:val="18"/>
        </w:rPr>
        <w:t>理解为股份制是错误的。</w:t>
      </w:r>
    </w:p>
    <w:p>
      <w:pPr>
        <w:ind w:firstLine="361" w:firstLineChars="200"/>
        <w:rPr>
          <w:rFonts w:hint="eastAsia"/>
          <w:b/>
          <w:sz w:val="18"/>
          <w:szCs w:val="18"/>
        </w:rPr>
      </w:pPr>
      <w:r>
        <w:rPr>
          <w:rFonts w:hint="eastAsia"/>
          <w:b/>
          <w:sz w:val="18"/>
          <w:szCs w:val="18"/>
        </w:rPr>
        <w:t>7．答案要点：</w:t>
      </w:r>
      <w:r>
        <w:rPr>
          <w:rFonts w:hint="eastAsia"/>
          <w:sz w:val="18"/>
          <w:szCs w:val="18"/>
        </w:rPr>
        <w:t>错误。共产主义实现的历史必然性内在地包含着人的努力奋斗，它不会自动和自发地实现。社会规律产生于人类的社会活动，它本身就是人们社会活动的规律。因此，社会主义代替资本主义和最后实现共产主义的历史过程，离不开工人阶级及其政党的自觉能动性，离不开千百万人民群众的长期的实践斗争。</w:t>
      </w:r>
    </w:p>
    <w:p>
      <w:pPr>
        <w:ind w:firstLine="361" w:firstLineChars="200"/>
        <w:rPr>
          <w:rFonts w:hint="eastAsia"/>
          <w:b/>
          <w:sz w:val="18"/>
          <w:szCs w:val="18"/>
        </w:rPr>
      </w:pPr>
      <w:r>
        <w:rPr>
          <w:rFonts w:hint="eastAsia"/>
          <w:b/>
          <w:sz w:val="18"/>
          <w:szCs w:val="18"/>
        </w:rPr>
        <w:t>8．答案要点：</w:t>
      </w:r>
      <w:r>
        <w:rPr>
          <w:rFonts w:hint="eastAsia"/>
          <w:sz w:val="18"/>
          <w:szCs w:val="18"/>
        </w:rPr>
        <w:t>错误。阶级斗争是阶级社会发展的直接动力，在原始社会和未来的共产主义社会都不会存在阶级和阶级斗争。全部人类历史进步的根源归根结底是人类物质资料的生产和再生产。</w:t>
      </w:r>
    </w:p>
    <w:p>
      <w:pPr>
        <w:ind w:firstLine="361" w:firstLineChars="200"/>
        <w:rPr>
          <w:rFonts w:hint="eastAsia"/>
          <w:sz w:val="18"/>
          <w:szCs w:val="18"/>
        </w:rPr>
      </w:pPr>
      <w:r>
        <w:rPr>
          <w:rFonts w:hint="eastAsia"/>
          <w:b/>
          <w:sz w:val="18"/>
          <w:szCs w:val="18"/>
        </w:rPr>
        <w:t>9．答案要点：</w:t>
      </w:r>
      <w:r>
        <w:rPr>
          <w:rFonts w:hint="eastAsia"/>
          <w:sz w:val="18"/>
          <w:szCs w:val="18"/>
        </w:rPr>
        <w:t>正确。社会主义社会并不是人类历史的最终状况，它和其他社会形态一样，也是一个随着实践的发展不断变化和改革的社会，那种把社会主义社会看成是一个最终完成了的无矛盾的历史形态的观点，是不符合科学社会主义的本质的。</w:t>
      </w:r>
    </w:p>
    <w:p>
      <w:pPr>
        <w:topLinePunct/>
        <w:adjustRightInd w:val="0"/>
        <w:ind w:firstLine="420"/>
        <w:rPr>
          <w:rFonts w:hint="eastAsia"/>
          <w:spacing w:val="-4"/>
          <w:sz w:val="18"/>
          <w:szCs w:val="18"/>
          <w:lang w:val="zh-CN"/>
        </w:rPr>
      </w:pPr>
      <w:r>
        <w:rPr>
          <w:rFonts w:hint="eastAsia"/>
          <w:b/>
          <w:sz w:val="18"/>
          <w:szCs w:val="18"/>
        </w:rPr>
        <w:t>10．答案要点：</w:t>
      </w:r>
      <w:r>
        <w:rPr>
          <w:rFonts w:hint="eastAsia"/>
          <w:spacing w:val="-4"/>
          <w:sz w:val="18"/>
          <w:szCs w:val="18"/>
          <w:lang w:val="zh-CN"/>
        </w:rPr>
        <w:t>共产主义社会将是一个在更高的基础上不断发展和前进的社会。它不是人类历史的终结，而是人类自由自觉历史的开端。</w:t>
      </w:r>
    </w:p>
    <w:p>
      <w:pPr>
        <w:ind w:firstLine="361" w:firstLineChars="200"/>
        <w:rPr>
          <w:rFonts w:hint="eastAsia"/>
          <w:b/>
          <w:sz w:val="18"/>
          <w:szCs w:val="18"/>
        </w:rPr>
      </w:pPr>
    </w:p>
    <w:p>
      <w:pPr>
        <w:ind w:firstLine="361" w:firstLineChars="200"/>
        <w:rPr>
          <w:rFonts w:hint="eastAsia"/>
          <w:b/>
          <w:sz w:val="18"/>
          <w:szCs w:val="18"/>
        </w:rPr>
      </w:pPr>
      <w:r>
        <w:rPr>
          <w:rFonts w:hint="eastAsia"/>
          <w:b/>
          <w:sz w:val="18"/>
          <w:szCs w:val="18"/>
        </w:rPr>
        <w:t>四、论述题</w:t>
      </w:r>
    </w:p>
    <w:p>
      <w:pPr>
        <w:pStyle w:val="10"/>
        <w:spacing w:before="0" w:beforeLines="0" w:beforeAutospacing="0" w:after="0" w:afterLines="0" w:afterAutospacing="0"/>
        <w:ind w:firstLine="360" w:firstLineChars="200"/>
        <w:rPr>
          <w:rFonts w:hint="eastAsia"/>
          <w:sz w:val="18"/>
          <w:szCs w:val="18"/>
        </w:rPr>
      </w:pPr>
      <w:r>
        <w:rPr>
          <w:rFonts w:hint="eastAsia"/>
          <w:sz w:val="18"/>
          <w:szCs w:val="18"/>
        </w:rPr>
        <w:t>1．</w:t>
      </w:r>
      <w:r>
        <w:rPr>
          <w:sz w:val="18"/>
          <w:szCs w:val="18"/>
        </w:rPr>
        <w:t xml:space="preserve">既然共产主义理想的实现是历史的必然，为什么又要人们去努力追求？既然共产主义的最终实现是一个漫长的过程，为什么又说“共产主义渺茫”论是错误的？请用马克思主义的辩证观点予以正确解答。 </w:t>
      </w:r>
    </w:p>
    <w:p>
      <w:pPr>
        <w:pStyle w:val="10"/>
        <w:spacing w:before="0" w:beforeLines="0" w:beforeAutospacing="0" w:after="0" w:afterLines="0" w:afterAutospacing="0"/>
        <w:ind w:firstLine="360" w:firstLineChars="200"/>
        <w:rPr>
          <w:rFonts w:hint="eastAsia"/>
          <w:sz w:val="18"/>
          <w:szCs w:val="18"/>
        </w:rPr>
      </w:pPr>
      <w:r>
        <w:rPr>
          <w:rFonts w:hint="eastAsia"/>
          <w:sz w:val="18"/>
          <w:szCs w:val="18"/>
        </w:rPr>
        <w:t>2．</w:t>
      </w:r>
      <w:r>
        <w:rPr>
          <w:sz w:val="18"/>
          <w:szCs w:val="18"/>
        </w:rPr>
        <w:t xml:space="preserve">如何在大学生活中体现自己的理想信念追求？个人理想如何才能与社会理想一致起来？ </w:t>
      </w:r>
    </w:p>
    <w:p>
      <w:pPr>
        <w:ind w:firstLine="360" w:firstLineChars="200"/>
        <w:rPr>
          <w:rFonts w:hint="eastAsia"/>
          <w:sz w:val="18"/>
          <w:szCs w:val="18"/>
        </w:rPr>
      </w:pPr>
      <w:r>
        <w:rPr>
          <w:rFonts w:hint="eastAsia"/>
          <w:sz w:val="18"/>
          <w:szCs w:val="18"/>
        </w:rPr>
        <w:t>3．试联系中国社会主义改革实践阐述改革是社会主义不断完善和发展的必由之路。</w:t>
      </w:r>
    </w:p>
    <w:p>
      <w:pPr>
        <w:ind w:firstLine="360" w:firstLineChars="200"/>
        <w:rPr>
          <w:rFonts w:hint="eastAsia"/>
          <w:sz w:val="18"/>
          <w:szCs w:val="18"/>
        </w:rPr>
      </w:pPr>
      <w:r>
        <w:rPr>
          <w:rFonts w:hint="eastAsia"/>
          <w:sz w:val="18"/>
          <w:szCs w:val="18"/>
        </w:rPr>
        <w:t>4．</w:t>
      </w:r>
      <w:r>
        <w:rPr>
          <w:rFonts w:hint="eastAsia" w:ascii="宋体" w:hAnsi="宋体"/>
          <w:sz w:val="18"/>
          <w:szCs w:val="18"/>
        </w:rPr>
        <w:t>阐述社会主义制度与市场经济相结合的特点和优点</w:t>
      </w:r>
      <w:r>
        <w:rPr>
          <w:rFonts w:hint="eastAsia"/>
          <w:sz w:val="18"/>
          <w:szCs w:val="18"/>
        </w:rPr>
        <w:t>。</w:t>
      </w:r>
    </w:p>
    <w:p>
      <w:pPr>
        <w:ind w:firstLine="360" w:firstLineChars="200"/>
        <w:rPr>
          <w:rFonts w:hint="eastAsia"/>
          <w:sz w:val="18"/>
          <w:szCs w:val="18"/>
        </w:rPr>
      </w:pPr>
      <w:r>
        <w:rPr>
          <w:rFonts w:hint="eastAsia"/>
          <w:sz w:val="18"/>
          <w:szCs w:val="18"/>
        </w:rPr>
        <w:t>5．结合中国特色社会主义建设的实际论述共产主义实现是一个长期的历史过程。</w:t>
      </w:r>
    </w:p>
    <w:p>
      <w:pPr>
        <w:ind w:firstLine="360" w:firstLineChars="200"/>
        <w:rPr>
          <w:rFonts w:hint="eastAsia"/>
          <w:sz w:val="18"/>
          <w:szCs w:val="18"/>
        </w:rPr>
      </w:pPr>
      <w:r>
        <w:rPr>
          <w:rFonts w:hint="eastAsia"/>
          <w:sz w:val="18"/>
          <w:szCs w:val="18"/>
        </w:rPr>
        <w:t>6．结合当今国际形势和时代特征论述“两个必然”和“两个决不会”的关系。</w:t>
      </w:r>
    </w:p>
    <w:p>
      <w:pPr>
        <w:ind w:firstLine="361" w:firstLineChars="200"/>
        <w:rPr>
          <w:rFonts w:hint="eastAsia"/>
          <w:b/>
          <w:sz w:val="18"/>
          <w:szCs w:val="18"/>
        </w:rPr>
      </w:pPr>
      <w:r>
        <w:rPr>
          <w:rFonts w:hint="eastAsia"/>
          <w:b/>
          <w:sz w:val="18"/>
          <w:szCs w:val="18"/>
        </w:rPr>
        <w:t>［参考答案要点：］</w:t>
      </w:r>
    </w:p>
    <w:p>
      <w:pPr>
        <w:ind w:firstLine="361" w:firstLineChars="200"/>
        <w:rPr>
          <w:rFonts w:hint="eastAsia" w:hAnsi="宋体"/>
          <w:sz w:val="18"/>
          <w:szCs w:val="18"/>
        </w:rPr>
      </w:pPr>
      <w:r>
        <w:rPr>
          <w:rFonts w:hint="eastAsia"/>
          <w:b/>
          <w:sz w:val="18"/>
          <w:szCs w:val="18"/>
        </w:rPr>
        <w:t>1．答案要点：</w:t>
      </w:r>
      <w:r>
        <w:rPr>
          <w:rFonts w:hint="eastAsia"/>
          <w:sz w:val="18"/>
          <w:szCs w:val="18"/>
        </w:rPr>
        <w:t>虽然说</w:t>
      </w:r>
      <w:r>
        <w:rPr>
          <w:sz w:val="18"/>
          <w:szCs w:val="18"/>
        </w:rPr>
        <w:t>共产主义理想的实现是历史的必然，</w:t>
      </w:r>
      <w:r>
        <w:rPr>
          <w:rFonts w:hint="eastAsia"/>
          <w:sz w:val="18"/>
          <w:szCs w:val="18"/>
        </w:rPr>
        <w:t>但是</w:t>
      </w:r>
      <w:r>
        <w:rPr>
          <w:sz w:val="18"/>
          <w:szCs w:val="18"/>
        </w:rPr>
        <w:t>又</w:t>
      </w:r>
      <w:r>
        <w:rPr>
          <w:rFonts w:hint="eastAsia"/>
          <w:sz w:val="18"/>
          <w:szCs w:val="18"/>
        </w:rPr>
        <w:t>需要</w:t>
      </w:r>
      <w:r>
        <w:rPr>
          <w:sz w:val="18"/>
          <w:szCs w:val="18"/>
        </w:rPr>
        <w:t>人们去努力追求</w:t>
      </w:r>
      <w:r>
        <w:rPr>
          <w:rFonts w:hint="eastAsia"/>
          <w:sz w:val="18"/>
          <w:szCs w:val="18"/>
        </w:rPr>
        <w:t>。一方面，</w:t>
      </w:r>
      <w:r>
        <w:rPr>
          <w:rFonts w:hint="eastAsia" w:hAnsi="宋体"/>
          <w:sz w:val="18"/>
          <w:szCs w:val="18"/>
        </w:rPr>
        <w:t>人类社会在其发展过程中表现出不断进步的必然趋势，共产主义社会必定会成为现实。首先，社会进步的最深刻的根源存在于社会基本矛盾、特别是生产力与生产关系的矛盾之中，社会基本矛盾特别是生产力与生产关系的矛盾，是社会进步的最根本的动力。其次，在阶级社会里，社会进步常常是在阶级斗争的直接推动下实现的。再次，社会进步也是历史主体即人民群众自觉追求的结果。人民群众是历史的创造者，也是社会进步的实现力量。</w:t>
      </w:r>
    </w:p>
    <w:p>
      <w:pPr>
        <w:ind w:firstLine="360" w:firstLineChars="200"/>
        <w:rPr>
          <w:rFonts w:hint="eastAsia" w:cs="Arial"/>
          <w:sz w:val="18"/>
          <w:szCs w:val="18"/>
        </w:rPr>
      </w:pPr>
      <w:r>
        <w:rPr>
          <w:rFonts w:hint="eastAsia" w:cs="Arial"/>
          <w:sz w:val="18"/>
          <w:szCs w:val="18"/>
        </w:rPr>
        <w:t>另一方面，社会发展的客观规律要通过人们的自觉活动才能实现。共产主义也是这样。</w:t>
      </w:r>
      <w:r>
        <w:rPr>
          <w:rFonts w:hint="eastAsia"/>
          <w:sz w:val="18"/>
          <w:szCs w:val="18"/>
        </w:rPr>
        <w:t>社会发展的规律是在人们的活动中形成的，是人们社会活动的规律，它的实现和发挥作用离不开人们的社会活动，特别是离不开人们自觉创造历史的活动。</w:t>
      </w:r>
      <w:r>
        <w:rPr>
          <w:rFonts w:hint="eastAsia" w:ascii="宋体" w:hAnsi="宋体"/>
          <w:sz w:val="18"/>
          <w:szCs w:val="18"/>
        </w:rPr>
        <w:t>可以说，在共产主义实现的历史必然性中就包含着无产阶级和先进人类对共产主义理想的追求。</w:t>
      </w:r>
      <w:r>
        <w:rPr>
          <w:rFonts w:hint="eastAsia" w:cs="Arial"/>
          <w:sz w:val="18"/>
          <w:szCs w:val="18"/>
        </w:rPr>
        <w:t>共产主义只有在社会主义社会充分发展和高度发达的基础上才能实现。实现共产主义是一个非常漫长的历史过程。</w:t>
      </w:r>
    </w:p>
    <w:p>
      <w:pPr>
        <w:ind w:firstLine="360" w:firstLineChars="200"/>
        <w:rPr>
          <w:rFonts w:hint="eastAsia"/>
          <w:sz w:val="18"/>
          <w:szCs w:val="18"/>
        </w:rPr>
      </w:pPr>
      <w:r>
        <w:rPr>
          <w:rFonts w:hint="eastAsia" w:cs="Arial"/>
          <w:sz w:val="18"/>
          <w:szCs w:val="18"/>
        </w:rPr>
        <w:t>虽然说，实现共产主义是一个漫长的过程，但是，“共产主义渺茫”论则是错误的。</w:t>
      </w:r>
      <w:r>
        <w:rPr>
          <w:rFonts w:hint="eastAsia"/>
          <w:sz w:val="18"/>
          <w:szCs w:val="18"/>
          <w:lang w:val="zh-CN"/>
        </w:rPr>
        <w:t>共产主义理想是能够实现的理想，它与一切空想和幻想有着本质的区别。共产主义理想是一种社会理想，这个理想虽然远大，但它是在对人类社会发展规律认识的基础上设立的社会发展目标。共产主义理想并不神秘。我们虽然对未来共产主义理想的细节不能进行详尽的描绘，但完全可以根据我们对社会结构的认识，从生产力状况、生产关系状况、社会生活和精神生活等方面去考察；完全可以根据历史规律和历史趋势对其轮廓和基本特征不断加深认识。而且，共产主义理想的实现不靠什么神秘的力量或奇迹，而是靠社会的发展，靠人的实践。</w:t>
      </w:r>
      <w:r>
        <w:rPr>
          <w:sz w:val="18"/>
          <w:szCs w:val="18"/>
        </w:rPr>
        <w:br w:type="textWrapping"/>
      </w:r>
      <w:r>
        <w:rPr>
          <w:rFonts w:hint="eastAsia"/>
          <w:sz w:val="18"/>
          <w:szCs w:val="18"/>
        </w:rPr>
        <w:t xml:space="preserve">    </w:t>
      </w:r>
      <w:r>
        <w:rPr>
          <w:rFonts w:hint="eastAsia"/>
          <w:b/>
          <w:sz w:val="18"/>
          <w:szCs w:val="18"/>
        </w:rPr>
        <w:t>2. 答案要点：</w:t>
      </w:r>
      <w:r>
        <w:rPr>
          <w:rFonts w:hint="eastAsia"/>
          <w:sz w:val="18"/>
          <w:szCs w:val="18"/>
        </w:rPr>
        <w:t>我们既要树立共产主义的远大理想，坚定信念，以高尚的思想道德要求和鞭策自己，更要脚踏实地地为实现党在现阶段的基本纲领而不懈努力，做走向自由王国的自觉实践者，扎扎实实地做好现阶段的每一项工作。忘记远大理想而只顾眼前，就会失去前进方向；离开现实工作而空谈远大理想，就会脱离实际。我们必须坚定不移地贯彻党在社会主义初级阶段的基本路线，坚持以人为本的科学发展观，既要着眼于人民现实的物质文化生活需要的满足，同时又要着眼于促进人民素质的提高，也就是要促进人的全面发展，实现马克思主义关于建设社会主义新社会的本质要求，不断把建设中国特色社会主义的事业向未来推进，直至实现共产主义。</w:t>
      </w:r>
    </w:p>
    <w:p>
      <w:pPr>
        <w:ind w:firstLine="360" w:firstLineChars="200"/>
        <w:rPr>
          <w:rFonts w:hint="eastAsia"/>
          <w:sz w:val="18"/>
          <w:szCs w:val="18"/>
        </w:rPr>
      </w:pPr>
      <w:r>
        <w:rPr>
          <w:rFonts w:hint="eastAsia"/>
          <w:sz w:val="18"/>
          <w:szCs w:val="18"/>
        </w:rPr>
        <w:t>我们</w:t>
      </w:r>
      <w:r>
        <w:rPr>
          <w:sz w:val="18"/>
          <w:szCs w:val="18"/>
        </w:rPr>
        <w:t>既要树立共产主义的远大理想，坚定信念，以高尚的思想道德要求和鞭策自己，更要脚踏实地地为实现党在现阶段的基本纲领而不懈努力，扎扎实实地做好现阶段的每一项工作。</w:t>
      </w:r>
      <w:r>
        <w:rPr>
          <w:rFonts w:hint="eastAsia"/>
          <w:sz w:val="18"/>
          <w:szCs w:val="18"/>
        </w:rPr>
        <w:t>在实现社会价值的过程中实现的自己的价值。</w:t>
      </w:r>
      <w:r>
        <w:rPr>
          <w:sz w:val="18"/>
          <w:szCs w:val="18"/>
        </w:rPr>
        <w:t>忘记远大理想而只顾眼前，就会失去前进方向；离开现实工作而空谈远大理想，就会脱离实际。</w:t>
      </w:r>
    </w:p>
    <w:p>
      <w:pPr>
        <w:ind w:firstLine="402"/>
        <w:rPr>
          <w:rFonts w:hint="eastAsia" w:ascii="宋体" w:hAnsi="宋体"/>
          <w:sz w:val="18"/>
          <w:szCs w:val="18"/>
        </w:rPr>
      </w:pPr>
      <w:r>
        <w:rPr>
          <w:rFonts w:hint="eastAsia" w:ascii="宋体" w:hAnsi="宋体"/>
          <w:b/>
          <w:sz w:val="18"/>
          <w:szCs w:val="18"/>
        </w:rPr>
        <w:t>3．</w:t>
      </w:r>
      <w:r>
        <w:rPr>
          <w:rFonts w:hint="eastAsia" w:ascii="宋体" w:hAnsi="宋体"/>
          <w:b/>
          <w:color w:val="000000"/>
          <w:sz w:val="18"/>
          <w:szCs w:val="18"/>
        </w:rPr>
        <w:t>答案要点：</w:t>
      </w:r>
      <w:r>
        <w:rPr>
          <w:rFonts w:hint="eastAsia" w:ascii="宋体" w:hAnsi="宋体"/>
          <w:color w:val="000000"/>
          <w:sz w:val="18"/>
          <w:szCs w:val="18"/>
        </w:rPr>
        <w:t>（1）改革(开放也是改革)是邓小平理论的重要组成部分，也是我国进入社会主义现代化建设新的时期最鲜明的特征。同时改革又是社会主义发展的动力，是为了解放生产力，发展生产力。（2）改革是中国的第二次革命，是社会主义制度的自我完善。（3）</w:t>
      </w:r>
      <w:r>
        <w:rPr>
          <w:rFonts w:hint="eastAsia" w:ascii="宋体" w:hAnsi="宋体" w:cs="楷体_GB2312"/>
          <w:color w:val="000000"/>
          <w:sz w:val="18"/>
          <w:szCs w:val="18"/>
        </w:rPr>
        <w:t>改革实质上也是一项革命。这是因为：</w:t>
      </w:r>
      <w:r>
        <w:rPr>
          <w:rFonts w:hint="eastAsia" w:ascii="宋体" w:hAnsi="宋体"/>
          <w:color w:val="000000"/>
          <w:sz w:val="18"/>
          <w:szCs w:val="18"/>
        </w:rPr>
        <w:t>第一、改革也是为了扫除发展生产力的障碍，解放生产力；第二、对原有体制进行根本性的变革；第三、改革引起了经济生活、社会生活、思想观念等一系列重大变化。（4）社会主义社会从不成熟到成熟、不完善到完善的过程是在社会主义基本矛盾运动中逐步完成的。社会主义社会的基本矛盾是非对抗性的矛盾，它可以经过社会主义制度本身，通过改革生产关系和上层建筑中不适应生产力发展的环节，促进生产力的发展，从而推动社会主义社会不断完善和发展。从这个意义上说，改革是社会主义制度的自我完善。</w:t>
      </w:r>
    </w:p>
    <w:p>
      <w:pPr>
        <w:ind w:firstLine="420"/>
        <w:rPr>
          <w:rFonts w:hint="eastAsia" w:ascii="宋体" w:hAnsi="宋体"/>
          <w:sz w:val="18"/>
          <w:szCs w:val="18"/>
        </w:rPr>
      </w:pPr>
      <w:r>
        <w:rPr>
          <w:rFonts w:hint="eastAsia" w:ascii="宋体" w:hAnsi="宋体"/>
          <w:b/>
          <w:sz w:val="18"/>
          <w:szCs w:val="18"/>
        </w:rPr>
        <w:t>4．答案要点：</w:t>
      </w:r>
      <w:r>
        <w:rPr>
          <w:rFonts w:hint="eastAsia" w:ascii="宋体" w:hAnsi="宋体"/>
          <w:sz w:val="18"/>
          <w:szCs w:val="18"/>
        </w:rPr>
        <w:t>社会主义市场经济的基本特点是：从经济上说，是以公有制为主体；从政治上说，坚持党的领导，坚持马克思主义在意识形态上的主导地位。二者都以实现共同富裕为社会目标。</w:t>
      </w:r>
    </w:p>
    <w:p>
      <w:pPr>
        <w:ind w:firstLine="420"/>
        <w:rPr>
          <w:rFonts w:hint="eastAsia" w:ascii="宋体" w:hAnsi="宋体"/>
          <w:sz w:val="18"/>
          <w:szCs w:val="18"/>
        </w:rPr>
      </w:pPr>
      <w:r>
        <w:rPr>
          <w:rFonts w:hint="eastAsia" w:ascii="宋体" w:hAnsi="宋体"/>
          <w:sz w:val="18"/>
          <w:szCs w:val="18"/>
        </w:rPr>
        <w:t>第一，我国公有制经济的形式是多种多样的，我国以公有制为主体的混合所有制结构，特别是国有及由国家控股的大中型骨干企业，将会具有更强的活力和更高的效益。第二，社会主义市场经济要实现共同富裕的社会主义原则，社会主义市场经济有利于鼓励先进、提高效率、展开合理竞争，同时又不会导致两极分化。这是与资本主义市场经济不同的另一个特征。第三，社会主义市场经济有着强有力的国家宏观调控机制，政府可以通过经济社会政策、经济法规、计划指导和必要的行政管理，创造一个稳定的、安全的和公平的社会环境，确保市场经济的有序运行。</w:t>
      </w:r>
    </w:p>
    <w:p>
      <w:pPr>
        <w:ind w:firstLine="420"/>
        <w:rPr>
          <w:rFonts w:hint="eastAsia" w:ascii="宋体" w:hAnsi="宋体"/>
          <w:sz w:val="18"/>
          <w:szCs w:val="18"/>
        </w:rPr>
      </w:pPr>
      <w:r>
        <w:rPr>
          <w:rFonts w:hint="eastAsia" w:ascii="宋体" w:hAnsi="宋体"/>
          <w:b/>
          <w:sz w:val="18"/>
          <w:szCs w:val="18"/>
        </w:rPr>
        <w:t>5．答案要点：</w:t>
      </w:r>
      <w:r>
        <w:rPr>
          <w:rFonts w:hint="eastAsia"/>
          <w:sz w:val="18"/>
          <w:szCs w:val="18"/>
        </w:rPr>
        <w:t>（1）共产主义只有在社会主义社会充分发展和高度发达的基础上才能实现。社会物质财富的充分涌流，人们精神境界的不断提高，共产主义新人的培养和成长，等等，都需要很长的历史时期。因而，社会主义的充分发展并向共产主义过渡将是一个漫长的历史过程。（2）社会主义社会作为共产主义的初级阶级它自身又会经历从低级到高级的发展阶段。现在我国正处于社会主义初级阶段，实现社会主义的现代化，建设中国特色社会主义，也要经历一个长期的历史过程。（3）当代资本主义的衰亡和向社会主义、共产主义的转变也是一个长期的过程。</w:t>
      </w:r>
    </w:p>
    <w:p>
      <w:pPr>
        <w:ind w:left="2" w:leftChars="1" w:firstLine="180" w:firstLineChars="100"/>
        <w:rPr>
          <w:rFonts w:hint="eastAsia" w:hAnsi="宋体" w:cs="宋体"/>
          <w:sz w:val="18"/>
          <w:szCs w:val="18"/>
        </w:rPr>
      </w:pPr>
      <w:r>
        <w:rPr>
          <w:rFonts w:hint="eastAsia" w:ascii="宋体" w:hAnsi="宋体"/>
          <w:sz w:val="18"/>
          <w:szCs w:val="18"/>
        </w:rPr>
        <w:t>　</w:t>
      </w:r>
      <w:r>
        <w:rPr>
          <w:rFonts w:hint="eastAsia" w:ascii="宋体" w:hAnsi="宋体"/>
          <w:b/>
          <w:sz w:val="18"/>
          <w:szCs w:val="18"/>
        </w:rPr>
        <w:t>6．答案要点：</w:t>
      </w:r>
      <w:r>
        <w:rPr>
          <w:rFonts w:hint="eastAsia" w:ascii="宋体" w:hAnsi="宋体"/>
          <w:sz w:val="18"/>
          <w:szCs w:val="18"/>
        </w:rPr>
        <w:t>（1）</w:t>
      </w:r>
      <w:r>
        <w:rPr>
          <w:rFonts w:hint="eastAsia" w:hAnsi="宋体" w:cs="宋体"/>
          <w:sz w:val="18"/>
          <w:szCs w:val="18"/>
        </w:rPr>
        <w:t>马克思论述了资本主义必然灭亡和社会主义必然胜利的“两个必然”，同时也提出了“两个决不会”，即：“无论哪一个社会形态，在它所能容纳的全部生产力发挥出来以前，是决不会灭亡的；而新的更高的生产关系，在它的物质存在条件在旧社会的胎胞里成熟以前，是决不会出现的。”</w:t>
      </w:r>
    </w:p>
    <w:p>
      <w:pPr>
        <w:ind w:firstLine="360" w:firstLineChars="200"/>
        <w:rPr>
          <w:rFonts w:hint="eastAsia"/>
          <w:sz w:val="18"/>
          <w:szCs w:val="18"/>
        </w:rPr>
      </w:pPr>
      <w:r>
        <w:rPr>
          <w:rFonts w:hint="eastAsia" w:hAnsi="宋体" w:cs="宋体"/>
          <w:sz w:val="18"/>
          <w:szCs w:val="18"/>
        </w:rPr>
        <w:t>（2）“两个必然”和“两个决不会”是对资本主义灭亡和共产主义胜利必然性以及这种必然性实现的时间和条件的全面论述。前者讲的是资本主义灭亡和共产主义胜利的客观必然性，是根本的方面；而后者讲的是这种必然性实现的时间和条件。全面准确地学习和把握“两个必然”和“两个决不会”，既有利于人们坚定资本主义必然灭亡、共产主义必然胜利的信心，同时也有利于人们坚持科学态度，充分尊重客观规律，脚踏实地地为共产主义的实现而奋斗。</w:t>
      </w:r>
    </w:p>
    <w:p>
      <w:pPr>
        <w:ind w:firstLine="435"/>
        <w:rPr>
          <w:rFonts w:hint="eastAsia"/>
          <w:sz w:val="18"/>
          <w:szCs w:val="18"/>
        </w:rPr>
      </w:pPr>
      <w:r>
        <w:rPr>
          <w:rFonts w:hint="eastAsia"/>
          <w:sz w:val="18"/>
          <w:szCs w:val="18"/>
        </w:rPr>
        <w:t>（3）当今世界，和平与发展已成为时代的主题。在这样的时代条件下，一方面我们要坚定“两个必然”的思想，另一方面则要看到它的实现是一个相当长期的历史过程。</w:t>
      </w:r>
    </w:p>
    <w:p>
      <w:pPr>
        <w:ind w:firstLine="361" w:firstLineChars="200"/>
        <w:rPr>
          <w:rFonts w:hint="eastAsia" w:ascii="宋体" w:hAnsi="宋体"/>
          <w:b/>
          <w:sz w:val="18"/>
          <w:szCs w:val="18"/>
        </w:rPr>
      </w:pPr>
    </w:p>
    <w:p>
      <w:pPr>
        <w:ind w:firstLine="361" w:firstLineChars="200"/>
        <w:rPr>
          <w:rFonts w:hint="eastAsia" w:ascii="宋体" w:hAnsi="宋体"/>
          <w:b/>
          <w:sz w:val="18"/>
          <w:szCs w:val="18"/>
        </w:rPr>
      </w:pPr>
      <w:r>
        <w:rPr>
          <w:rFonts w:hint="eastAsia" w:ascii="宋体" w:hAnsi="宋体"/>
          <w:b/>
          <w:sz w:val="18"/>
          <w:szCs w:val="18"/>
        </w:rPr>
        <w:t>五、材料分析题</w:t>
      </w:r>
    </w:p>
    <w:p>
      <w:pPr>
        <w:ind w:firstLine="420"/>
        <w:rPr>
          <w:rFonts w:hint="eastAsia" w:ascii="宋体" w:hAnsi="宋体"/>
          <w:b/>
          <w:sz w:val="18"/>
          <w:szCs w:val="18"/>
        </w:rPr>
      </w:pPr>
      <w:r>
        <w:rPr>
          <w:rFonts w:hint="eastAsia" w:ascii="宋体" w:hAnsi="宋体"/>
          <w:b/>
          <w:sz w:val="18"/>
          <w:szCs w:val="18"/>
        </w:rPr>
        <w:t>1．下面是马克思恩格斯关于必然王国和自由王国的有关论述。</w:t>
      </w:r>
    </w:p>
    <w:p>
      <w:pPr>
        <w:ind w:firstLine="420"/>
        <w:rPr>
          <w:rFonts w:hint="eastAsia" w:ascii="宋体" w:hAnsi="宋体"/>
          <w:sz w:val="18"/>
          <w:szCs w:val="18"/>
        </w:rPr>
      </w:pPr>
      <w:r>
        <w:rPr>
          <w:rFonts w:hint="eastAsia" w:ascii="宋体" w:hAnsi="宋体"/>
          <w:sz w:val="18"/>
          <w:szCs w:val="18"/>
        </w:rPr>
        <w:t>材料1：“自由王国只是在由必需和外在目的规定要性的劳动终止的地方才开始；因而按照事物的本性来说，它存在于真正物质生产领域的彼岸。”</w:t>
      </w:r>
      <w:r>
        <w:rPr>
          <w:rFonts w:hint="eastAsia" w:ascii="楷体_GB2312" w:hAnsi="宋体" w:eastAsia="楷体_GB2312"/>
          <w:sz w:val="18"/>
          <w:szCs w:val="18"/>
        </w:rPr>
        <w:t>（马克思）</w:t>
      </w:r>
    </w:p>
    <w:p>
      <w:pPr>
        <w:ind w:firstLine="420"/>
        <w:jc w:val="left"/>
        <w:rPr>
          <w:rFonts w:hint="eastAsia" w:ascii="楷体_GB2312" w:hAnsi="宋体" w:eastAsia="楷体_GB2312"/>
          <w:sz w:val="18"/>
          <w:szCs w:val="18"/>
        </w:rPr>
      </w:pPr>
      <w:r>
        <w:rPr>
          <w:rFonts w:hint="eastAsia" w:ascii="宋体" w:hAnsi="宋体"/>
          <w:sz w:val="18"/>
          <w:szCs w:val="18"/>
        </w:rPr>
        <w:t>材料2：“社会化的人，联合起来的生产者，符合理地调节他们和自然之间的物质交换，把它置于他们的共同控制之下，而不让它作为盲目的力量来统治自；靠消耗最小的力量，在最无愧于和最适合于他们的人类本性的条件下来进行这种物质变换。但是不管怎样，这个领域始终是一个必然王国。在这个必然王国的彼岸，作为目的本身的人类能力的发展，真正的自由王国，就开始了。但是这个自由王国只有建立在必然王国的基础上，才能繁荣起来。”</w:t>
      </w:r>
      <w:r>
        <w:rPr>
          <w:rFonts w:hint="eastAsia" w:ascii="楷体_GB2312" w:hAnsi="宋体" w:eastAsia="楷体_GB2312"/>
          <w:sz w:val="18"/>
          <w:szCs w:val="18"/>
        </w:rPr>
        <w:t>（马克思）</w:t>
      </w:r>
    </w:p>
    <w:p>
      <w:pPr>
        <w:ind w:firstLine="420"/>
        <w:rPr>
          <w:rFonts w:hint="eastAsia" w:ascii="楷体_GB2312" w:hAnsi="宋体" w:eastAsia="楷体_GB2312"/>
          <w:sz w:val="18"/>
          <w:szCs w:val="18"/>
        </w:rPr>
      </w:pPr>
      <w:r>
        <w:rPr>
          <w:rFonts w:hint="eastAsia" w:ascii="宋体" w:hAnsi="宋体"/>
          <w:sz w:val="18"/>
          <w:szCs w:val="18"/>
        </w:rPr>
        <w:t>材料3：“一旦社会占有了生产资料，商品生产就将被消除，而产品对生产者的统治也将随之消除。社会生产内部的无政府状态将为有计划的自觉的组织所代替。个体生存斗争停止了。于是，人在一定意义上才最终地脱离了动物界，从动物的生存条件进入真正人的生存条件。人们周围的、至今统治着人们的生活条件，现在却受人们的支配和控制，人们第一次成为自然界的自觉的和真正的主人，因为他们已经成为自身的社会结合的主人了。人们自己的社会行动的规律，这些一直作为异己的、支配着人们的自然规律而同人们相对立的规律，那时就将被人们熟练地运用，因而将听从人们的支配。人们自身的社会结合一直是作为自然界和历史强加于他们的东西而同他们相对立的，现在则变成他们自己的自由行动了。至今一直统治着历史的客观的异己的力量，现在处于人们自己的控制之下了。只是从这时起，人们才完全自觉地自己创造自己的历史；只是从这时起，由人们使之起作用的社会原因才大部分并且越来越多地达到他们所预期的结果。这是人类从必然王国进入自由王国的飞跃。”</w:t>
      </w:r>
      <w:r>
        <w:rPr>
          <w:rFonts w:hint="eastAsia" w:ascii="楷体_GB2312" w:hAnsi="宋体" w:eastAsia="楷体_GB2312"/>
          <w:sz w:val="18"/>
          <w:szCs w:val="18"/>
        </w:rPr>
        <w:t>（恩格斯）</w:t>
      </w:r>
    </w:p>
    <w:p>
      <w:pPr>
        <w:ind w:firstLine="420"/>
        <w:rPr>
          <w:rFonts w:hint="eastAsia" w:ascii="宋体" w:hAnsi="宋体"/>
          <w:sz w:val="18"/>
          <w:szCs w:val="18"/>
        </w:rPr>
      </w:pPr>
      <w:r>
        <w:rPr>
          <w:rFonts w:hint="eastAsia" w:ascii="宋体" w:hAnsi="宋体"/>
          <w:sz w:val="18"/>
          <w:szCs w:val="18"/>
        </w:rPr>
        <w:t>根据以上材料分析回答：</w:t>
      </w:r>
    </w:p>
    <w:p>
      <w:pPr>
        <w:ind w:firstLine="420"/>
        <w:rPr>
          <w:rFonts w:hint="eastAsia" w:ascii="宋体" w:hAnsi="宋体"/>
          <w:sz w:val="18"/>
          <w:szCs w:val="18"/>
        </w:rPr>
      </w:pPr>
      <w:r>
        <w:rPr>
          <w:rFonts w:hint="eastAsia" w:ascii="宋体" w:hAnsi="宋体"/>
          <w:sz w:val="18"/>
          <w:szCs w:val="18"/>
        </w:rPr>
        <w:t>（1）以上材料阐述的马克思主义基本原理是什么？</w:t>
      </w:r>
    </w:p>
    <w:p>
      <w:pPr>
        <w:ind w:firstLine="420"/>
        <w:rPr>
          <w:rFonts w:hint="eastAsia" w:ascii="宋体" w:hAnsi="宋体"/>
          <w:sz w:val="18"/>
          <w:szCs w:val="18"/>
        </w:rPr>
      </w:pPr>
      <w:r>
        <w:rPr>
          <w:rFonts w:hint="eastAsia" w:ascii="宋体" w:hAnsi="宋体"/>
          <w:sz w:val="18"/>
          <w:szCs w:val="18"/>
        </w:rPr>
        <w:t>（2）从必然王国进入自由王国飞跃实现的条件是什么？。</w:t>
      </w:r>
    </w:p>
    <w:p>
      <w:pPr>
        <w:ind w:firstLine="420"/>
        <w:rPr>
          <w:rFonts w:hint="eastAsia"/>
          <w:sz w:val="18"/>
          <w:szCs w:val="18"/>
        </w:rPr>
      </w:pPr>
      <w:r>
        <w:rPr>
          <w:rFonts w:hint="eastAsia"/>
          <w:b/>
          <w:sz w:val="18"/>
          <w:szCs w:val="18"/>
        </w:rPr>
        <w:t>［参考答题要点：］</w:t>
      </w:r>
      <w:r>
        <w:rPr>
          <w:rFonts w:hint="eastAsia"/>
          <w:sz w:val="18"/>
          <w:szCs w:val="18"/>
        </w:rPr>
        <w:t>（1）人类从必然王国进入自由王国的飞跃。（2）从必然王国进入自由王国飞跃实现的条件是：只有“劳动转化为自主活动”，“被迫交往转化为所有个人作为真正个人参加的交往”，“个人向完整的个人发展及一切自发性的消除。”联合的个人成为自然、社会与自身的主人——自由自觉的个人时，自由王国才能实现。</w:t>
      </w:r>
    </w:p>
    <w:p>
      <w:pPr>
        <w:ind w:firstLine="361" w:firstLineChars="200"/>
        <w:rPr>
          <w:rFonts w:hint="eastAsia"/>
          <w:b/>
          <w:sz w:val="18"/>
          <w:szCs w:val="18"/>
        </w:rPr>
      </w:pPr>
      <w:r>
        <w:rPr>
          <w:rFonts w:hint="eastAsia"/>
          <w:b/>
          <w:sz w:val="18"/>
          <w:szCs w:val="18"/>
        </w:rPr>
        <w:t>2．下面是一组关于和谐社会的材料。</w:t>
      </w:r>
    </w:p>
    <w:p>
      <w:pPr>
        <w:ind w:firstLine="360" w:firstLineChars="200"/>
        <w:rPr>
          <w:rFonts w:hint="eastAsia" w:ascii="楷体_GB2312" w:eastAsia="楷体_GB2312"/>
          <w:sz w:val="18"/>
          <w:szCs w:val="18"/>
        </w:rPr>
      </w:pPr>
      <w:r>
        <w:rPr>
          <w:rFonts w:hint="eastAsia"/>
          <w:sz w:val="18"/>
          <w:szCs w:val="18"/>
        </w:rPr>
        <w:t>材料1 ：建立“和谐”的新社会，从社会主义的思想先驱们那里就一直是一种美好的理想。1803年法国空想社会主义者傅立叶发表《全世界和谐》一文，指出现存资本主义制度是不合理的，必然为“和谐社会”所代替。1824年，英国空想社会主义者欧文在美国印第安纳州进行的共产主义试验，也以“新和谐”命名。1842年，德国空想社会主义者魏特林在《和谐与自由的保证》一文中把社会主义社会称为“和谐与自由”的社会，并指出新社会的“和谐”是“全体和谐”。马克思称这本书是工人阶级“史无前例的光辉灿烂的处女作”。1848年，马克思、恩格斯深刻分析了空想社会主义者的历史局限性和理论缺陷，认为他们没有认识到资本主义社会的本质矛盾，也没有找到实行社会变革的正确途径，结果只能陷入空想。</w:t>
      </w:r>
      <w:r>
        <w:rPr>
          <w:rFonts w:hint="eastAsia" w:ascii="楷体_GB2312" w:eastAsia="楷体_GB2312"/>
          <w:sz w:val="18"/>
          <w:szCs w:val="18"/>
        </w:rPr>
        <w:t>（胡锦涛：《在省部级主要领导干部提高构建社会主义和谐社会能力专题研讨班上的讲话》）</w:t>
      </w:r>
    </w:p>
    <w:p>
      <w:pPr>
        <w:rPr>
          <w:rFonts w:hint="eastAsia" w:ascii="楷体_GB2312" w:eastAsia="楷体_GB2312"/>
          <w:b/>
          <w:sz w:val="18"/>
          <w:szCs w:val="18"/>
        </w:rPr>
      </w:pPr>
      <w:r>
        <w:rPr>
          <w:rFonts w:hint="eastAsia"/>
          <w:b/>
          <w:sz w:val="18"/>
          <w:szCs w:val="18"/>
        </w:rPr>
        <w:t xml:space="preserve">    </w:t>
      </w:r>
      <w:r>
        <w:rPr>
          <w:rFonts w:hint="eastAsia"/>
          <w:sz w:val="18"/>
          <w:szCs w:val="18"/>
        </w:rPr>
        <w:t>材料2 ：社会公平正义是社会和谐的基本条件，制度是社会公平正义的根本保证。必须加紧建设对保障社会公平正义具有重大作用的制度，保障人民在政治、经济、文化、社会等方面的权利和利益，引导公民依法行使权利、履行义务。</w:t>
      </w:r>
      <w:r>
        <w:rPr>
          <w:rFonts w:hint="eastAsia" w:ascii="楷体_GB2312" w:eastAsia="楷体_GB2312"/>
          <w:sz w:val="18"/>
          <w:szCs w:val="18"/>
        </w:rPr>
        <w:t>（《中共中央关于构建社会主义和谐社会若干重大问题的决定》）</w:t>
      </w:r>
    </w:p>
    <w:p>
      <w:pPr>
        <w:ind w:firstLine="420"/>
        <w:rPr>
          <w:rFonts w:hint="eastAsia"/>
          <w:sz w:val="18"/>
          <w:szCs w:val="18"/>
        </w:rPr>
      </w:pPr>
      <w:r>
        <w:rPr>
          <w:rFonts w:hint="eastAsia"/>
          <w:sz w:val="18"/>
          <w:szCs w:val="18"/>
        </w:rPr>
        <w:t>根据以上材料分析回答：</w:t>
      </w:r>
    </w:p>
    <w:p>
      <w:pPr>
        <w:ind w:firstLine="360" w:firstLineChars="200"/>
        <w:rPr>
          <w:rFonts w:hint="eastAsia"/>
          <w:sz w:val="18"/>
          <w:szCs w:val="18"/>
        </w:rPr>
      </w:pPr>
      <w:r>
        <w:rPr>
          <w:rFonts w:hint="eastAsia"/>
          <w:sz w:val="18"/>
          <w:szCs w:val="18"/>
        </w:rPr>
        <w:t>1.空想社会主义者的“和谐社会”思想的历史功绩和历史局限性。</w:t>
      </w:r>
    </w:p>
    <w:p>
      <w:pPr>
        <w:ind w:firstLine="360" w:firstLineChars="200"/>
        <w:rPr>
          <w:rFonts w:hint="eastAsia" w:ascii="宋体" w:hAnsi="宋体"/>
          <w:b/>
          <w:sz w:val="18"/>
          <w:szCs w:val="18"/>
        </w:rPr>
      </w:pPr>
      <w:r>
        <w:rPr>
          <w:rFonts w:hint="eastAsia"/>
          <w:sz w:val="18"/>
          <w:szCs w:val="18"/>
        </w:rPr>
        <w:t>2.社会公平在构建社会主义和谐社会中的作用。</w:t>
      </w:r>
    </w:p>
    <w:p>
      <w:pPr>
        <w:ind w:firstLine="354" w:firstLineChars="196"/>
        <w:rPr>
          <w:rFonts w:hint="eastAsia"/>
          <w:sz w:val="18"/>
          <w:szCs w:val="18"/>
        </w:rPr>
      </w:pPr>
      <w:r>
        <w:rPr>
          <w:rFonts w:hint="eastAsia" w:ascii="宋体" w:hAnsi="宋体"/>
          <w:b/>
          <w:sz w:val="18"/>
          <w:szCs w:val="18"/>
        </w:rPr>
        <w:t>［参考</w:t>
      </w:r>
      <w:r>
        <w:rPr>
          <w:rFonts w:hint="eastAsia" w:ascii="宋体" w:hAnsi="宋体"/>
          <w:b/>
          <w:bCs/>
          <w:sz w:val="18"/>
          <w:szCs w:val="18"/>
        </w:rPr>
        <w:t>答案要点］</w:t>
      </w:r>
      <w:r>
        <w:rPr>
          <w:rFonts w:hint="eastAsia" w:ascii="宋体" w:hAnsi="宋体"/>
          <w:bCs/>
          <w:sz w:val="18"/>
          <w:szCs w:val="18"/>
        </w:rPr>
        <w:t>（1）空想社会主义者对资本主义制度进行了猛烈的批判，对于未来社会理想提出了种种预测，他们把社会和谐作为未来社会的理想目标，有其历史的进步性。但是，空想社会主义者从抽象的人性论出发，不了解社会发展的客观规律和资本主义社会的本质矛盾，没有找到实现社会变革、社会和谐的正确途径和阶级力量，所以只能陷入空想。（2）</w:t>
      </w:r>
      <w:r>
        <w:rPr>
          <w:rFonts w:hint="eastAsia" w:ascii="宋体" w:hAnsi="宋体"/>
          <w:sz w:val="18"/>
          <w:szCs w:val="18"/>
        </w:rPr>
        <w:t>社会公平是社会主义和谐社会首要的和基本的价值取向；</w:t>
      </w:r>
      <w:r>
        <w:rPr>
          <w:rFonts w:hint="eastAsia" w:ascii="宋体" w:hAnsi="宋体"/>
          <w:color w:val="000000"/>
          <w:sz w:val="18"/>
          <w:szCs w:val="18"/>
        </w:rPr>
        <w:t>追求社会</w:t>
      </w:r>
      <w:r>
        <w:rPr>
          <w:rFonts w:ascii="宋体" w:hAnsi="宋体"/>
          <w:color w:val="000000"/>
          <w:sz w:val="18"/>
          <w:szCs w:val="18"/>
        </w:rPr>
        <w:t>公平是构建</w:t>
      </w:r>
      <w:r>
        <w:rPr>
          <w:rFonts w:hint="eastAsia" w:ascii="宋体" w:hAnsi="宋体"/>
          <w:color w:val="000000"/>
          <w:sz w:val="18"/>
          <w:szCs w:val="18"/>
        </w:rPr>
        <w:t>社会主义</w:t>
      </w:r>
      <w:r>
        <w:rPr>
          <w:rFonts w:ascii="宋体" w:hAnsi="宋体"/>
          <w:color w:val="000000"/>
          <w:sz w:val="18"/>
          <w:szCs w:val="18"/>
        </w:rPr>
        <w:t>和谐社会的主旨</w:t>
      </w:r>
      <w:r>
        <w:rPr>
          <w:rFonts w:hint="eastAsia" w:ascii="宋体" w:hAnsi="宋体"/>
          <w:color w:val="000000"/>
          <w:sz w:val="18"/>
          <w:szCs w:val="18"/>
        </w:rPr>
        <w:t>；社会公平是构建</w:t>
      </w:r>
      <w:r>
        <w:rPr>
          <w:rFonts w:hint="eastAsia" w:ascii="宋体" w:hAnsi="宋体"/>
          <w:sz w:val="18"/>
          <w:szCs w:val="18"/>
        </w:rPr>
        <w:t>社会主义和谐社会的基本条件；社会公平是构建社会主义和谐社会的重要支柱。要建立、健全公平的社会经济、政治和文化制度，促进社会和谐。</w:t>
      </w:r>
    </w:p>
    <w:p>
      <w:pPr>
        <w:ind w:firstLine="271" w:firstLineChars="150"/>
        <w:rPr>
          <w:rFonts w:hint="eastAsia"/>
          <w:b/>
          <w:sz w:val="18"/>
          <w:szCs w:val="18"/>
        </w:rPr>
      </w:pPr>
      <w:r>
        <w:rPr>
          <w:rFonts w:hint="eastAsia"/>
          <w:b/>
          <w:sz w:val="18"/>
          <w:szCs w:val="18"/>
        </w:rPr>
        <w:t xml:space="preserve">3．下面是一组关于社会主义和共产主义社会论述的材料。 </w:t>
      </w:r>
    </w:p>
    <w:p>
      <w:pPr>
        <w:ind w:firstLine="360" w:firstLineChars="200"/>
        <w:rPr>
          <w:rFonts w:hint="eastAsia"/>
          <w:sz w:val="18"/>
          <w:szCs w:val="18"/>
        </w:rPr>
      </w:pPr>
      <w:r>
        <w:rPr>
          <w:rFonts w:hint="eastAsia"/>
          <w:sz w:val="18"/>
          <w:szCs w:val="18"/>
        </w:rPr>
        <w:t>恩格斯：“我所在的党并没有任何一劳永逸的现成方案。我们对于未来非资本主义社会区别于现代社会的看法，是从历史事实和发展过程中得出的确切结论；不结合这些事实和过程加以阐明，就没有任何理论价值和实际价值。”恩格斯：“无论如何，共产主义社会中的人们自己会决定，是否应当为此采取某种措施，在什么时候，用什么方法，以及究竟是什么样的措施。我不认为自己有向他们提出这方面的建议和劝导的使命。那些人无论如何也会和我们一样聪明。”恩格斯：“历史同认识一样，永远不会在人类的一种完美的理想状态中结束；完美的社会、完美的‘国家’是只能在幻想中存在的东西；相反，一切依次更替的历史状态都只是人类社会由低级到高级的无穷发展进程中的暂时阶段。”</w:t>
      </w:r>
    </w:p>
    <w:p>
      <w:pPr>
        <w:ind w:firstLine="360" w:firstLineChars="200"/>
        <w:rPr>
          <w:rFonts w:hint="eastAsia"/>
          <w:sz w:val="18"/>
          <w:szCs w:val="18"/>
        </w:rPr>
      </w:pPr>
      <w:r>
        <w:rPr>
          <w:rFonts w:hint="eastAsia"/>
          <w:sz w:val="18"/>
          <w:szCs w:val="18"/>
        </w:rPr>
        <w:t>毛泽东：“资本主义要转变到社会主义，社会主义要转变到共产主义。共产主义社会还是要转化的，也是有始有终的，一定分阶段的，不会固定不变的，将来或许要另起个名字。只有量变，没有质变，那就违背了辩证法。”邓小平：“我们党的十三大要阐述中国社会主义是处在一个什么阶段，就是处在初级阶段，是初级阶段的社会主义。社会主义本身是共产主义的初级阶段，而我们中国又处在社会主义的初级阶段，就是不发达阶段。一切都要从这个实际出发，根据这个实际出发，根据这个实际来制定规划。”</w:t>
      </w:r>
    </w:p>
    <w:p>
      <w:pPr>
        <w:ind w:firstLine="360" w:firstLineChars="200"/>
        <w:rPr>
          <w:rFonts w:hint="eastAsia"/>
          <w:sz w:val="18"/>
          <w:szCs w:val="18"/>
        </w:rPr>
      </w:pPr>
      <w:r>
        <w:rPr>
          <w:rFonts w:hint="eastAsia"/>
          <w:sz w:val="18"/>
          <w:szCs w:val="18"/>
        </w:rPr>
        <w:t>根据以上材料分析回答：</w:t>
      </w:r>
    </w:p>
    <w:p>
      <w:pPr>
        <w:ind w:firstLine="360" w:firstLineChars="200"/>
        <w:rPr>
          <w:rFonts w:hint="eastAsia"/>
          <w:sz w:val="18"/>
          <w:szCs w:val="18"/>
        </w:rPr>
      </w:pPr>
      <w:r>
        <w:rPr>
          <w:rFonts w:hint="eastAsia"/>
          <w:sz w:val="18"/>
          <w:szCs w:val="18"/>
        </w:rPr>
        <w:t>1．运用材料分析说明马克思主义看待未来共产主义社会的科学方法。</w:t>
      </w:r>
    </w:p>
    <w:p>
      <w:pPr>
        <w:ind w:firstLine="360" w:firstLineChars="200"/>
        <w:rPr>
          <w:rFonts w:hint="eastAsia"/>
          <w:sz w:val="18"/>
          <w:szCs w:val="18"/>
        </w:rPr>
      </w:pPr>
      <w:r>
        <w:rPr>
          <w:rFonts w:hint="eastAsia"/>
          <w:sz w:val="18"/>
          <w:szCs w:val="18"/>
        </w:rPr>
        <w:t>2．正确认识我国现在尚处于社会主义主义初级阶段的现实意义。</w:t>
      </w:r>
    </w:p>
    <w:p>
      <w:pPr>
        <w:ind w:firstLine="420"/>
        <w:rPr>
          <w:rFonts w:hint="eastAsia"/>
          <w:b/>
          <w:sz w:val="18"/>
          <w:szCs w:val="18"/>
        </w:rPr>
      </w:pPr>
      <w:r>
        <w:rPr>
          <w:rFonts w:hint="eastAsia"/>
          <w:b/>
          <w:sz w:val="18"/>
          <w:szCs w:val="18"/>
        </w:rPr>
        <w:t>［参考答案要点：］</w:t>
      </w:r>
    </w:p>
    <w:p>
      <w:pPr>
        <w:ind w:firstLine="360" w:firstLineChars="200"/>
        <w:rPr>
          <w:rFonts w:hint="eastAsia"/>
          <w:sz w:val="18"/>
          <w:szCs w:val="18"/>
        </w:rPr>
      </w:pPr>
      <w:r>
        <w:rPr>
          <w:rFonts w:hint="eastAsia"/>
          <w:sz w:val="18"/>
          <w:szCs w:val="18"/>
        </w:rPr>
        <w:t>（1）马克思主义者对未来共产主义社会进行观察和分析的科学方法，概括起来说，就是辩证唯物主义和历史唯物主义的方法。具体来说，主要体现在以下几个方面：第一，在揭示人类社会发展一般规律的基础上指明社会发展的方向；第二，在剖析资本主义社会旧世界中阐发未来新世界的特点；第三，立足于揭示未来社会的一般特征，而不作空想的详尽的描绘；第四，坚持发展观点，把对未来社会的科学预见看作是一个不断丰富发展的认识过程。</w:t>
      </w:r>
    </w:p>
    <w:p>
      <w:pPr>
        <w:ind w:firstLine="420"/>
        <w:rPr>
          <w:rFonts w:hint="eastAsia"/>
          <w:sz w:val="18"/>
          <w:szCs w:val="18"/>
        </w:rPr>
      </w:pPr>
      <w:r>
        <w:rPr>
          <w:rFonts w:hint="eastAsia"/>
          <w:sz w:val="18"/>
          <w:szCs w:val="18"/>
        </w:rPr>
        <w:t>（2）正确认识我国现在处于社会主义初级阶段，是建设有中国特色社会主义的首要问题，是我们制定和执行正确的路线和政策的根本依据，是我们观察当代中国问题的根本出发点。我们讲一切从实际出发，最大的实际就是中国现在尚处于并将长期处于社会主义初级阶段。十一届三中全会以来，我们党正确地分析国情，作出我国还处于社会主义初级阶段的科学论断，克服了那些超阶段的错误观点和政策，同时又拒绝了抛弃社会主义基本制度的错误主张，这是改革开放和现代化建设取得成功的根本原因之一。</w:t>
      </w:r>
    </w:p>
    <w:p>
      <w:pPr>
        <w:ind w:firstLine="361" w:firstLineChars="200"/>
        <w:rPr>
          <w:rFonts w:hint="eastAsia" w:ascii="宋体" w:hAnsi="宋体"/>
          <w:b/>
          <w:sz w:val="18"/>
          <w:szCs w:val="18"/>
        </w:rPr>
      </w:pPr>
      <w:r>
        <w:rPr>
          <w:rFonts w:hint="eastAsia" w:ascii="宋体" w:hAnsi="宋体"/>
          <w:b/>
          <w:sz w:val="18"/>
          <w:szCs w:val="18"/>
        </w:rPr>
        <w:t>4．下面是一组革命导师论述无产阶级革命的材料。</w:t>
      </w:r>
    </w:p>
    <w:p>
      <w:pPr>
        <w:ind w:firstLine="360" w:firstLineChars="200"/>
        <w:rPr>
          <w:rFonts w:hint="eastAsia" w:ascii="宋体" w:hAnsi="宋体"/>
          <w:sz w:val="18"/>
          <w:szCs w:val="18"/>
        </w:rPr>
      </w:pPr>
      <w:r>
        <w:rPr>
          <w:rFonts w:hint="eastAsia" w:ascii="宋体" w:hAnsi="宋体"/>
          <w:sz w:val="18"/>
          <w:szCs w:val="18"/>
        </w:rPr>
        <w:t>材料1：……共产主义革命将不仅是一个国家的革命，而将在一切文明国家里，即至少在英国、美国、法国、德国同时发生。在这些国家的每一个国家中，共产主义革命发展得较快或较慢，要看这个国家是否工业较发达，财富积累较多，以及生产力较高而定。因此，在德国实现共产主义革命最慢最困难，在英国最快最容易。共产主义革命也会大大影响世界上其他国家，会完全改变并特别加速它们原来的发展进程。它是世界性的革命，所以将有世界性的活动场所。</w:t>
      </w:r>
      <w:r>
        <w:rPr>
          <w:rFonts w:hint="eastAsia" w:ascii="楷体_GB2312" w:hAnsi="宋体" w:eastAsia="楷体_GB2312"/>
          <w:sz w:val="18"/>
          <w:szCs w:val="18"/>
        </w:rPr>
        <w:t>（摘自恩格斯《共产主义原理》）</w:t>
      </w:r>
    </w:p>
    <w:p>
      <w:pPr>
        <w:ind w:firstLine="360" w:firstLineChars="200"/>
        <w:rPr>
          <w:rFonts w:hint="eastAsia" w:ascii="宋体" w:hAnsi="宋体"/>
          <w:sz w:val="18"/>
          <w:szCs w:val="18"/>
        </w:rPr>
      </w:pPr>
      <w:r>
        <w:rPr>
          <w:rFonts w:hint="eastAsia" w:ascii="宋体" w:hAnsi="宋体"/>
          <w:sz w:val="18"/>
          <w:szCs w:val="18"/>
        </w:rPr>
        <w:t>欧洲工人阶级的胜利，不是只依靠英国一个国家，它至少需要英法德三国的共同努力，才能得到保证。</w:t>
      </w:r>
      <w:r>
        <w:rPr>
          <w:rFonts w:hint="eastAsia" w:ascii="楷体_GB2312" w:hAnsi="宋体" w:eastAsia="楷体_GB2312"/>
          <w:sz w:val="18"/>
          <w:szCs w:val="18"/>
        </w:rPr>
        <w:t>（摘自恩格斯《社会主义从空想到科学的发展》英文版导言）</w:t>
      </w:r>
    </w:p>
    <w:p>
      <w:pPr>
        <w:ind w:firstLine="360" w:firstLineChars="200"/>
        <w:rPr>
          <w:rFonts w:hint="eastAsia" w:ascii="宋体" w:hAnsi="宋体"/>
          <w:sz w:val="18"/>
          <w:szCs w:val="18"/>
        </w:rPr>
      </w:pPr>
      <w:r>
        <w:rPr>
          <w:rFonts w:hint="eastAsia" w:ascii="宋体" w:hAnsi="宋体"/>
          <w:sz w:val="18"/>
          <w:szCs w:val="18"/>
        </w:rPr>
        <w:t>材料2:经济政治发展的不平衡是资本主义的绝对规律。由此就应得出结论：社会主义可能首先在少数或者甚至在单独一个资本主义国家内获得胜利。(摘自列宁《论欧洲联邦口号》)</w:t>
      </w:r>
    </w:p>
    <w:p>
      <w:pPr>
        <w:ind w:firstLine="360" w:firstLineChars="200"/>
        <w:rPr>
          <w:rFonts w:hint="eastAsia" w:ascii="宋体" w:hAnsi="宋体"/>
          <w:sz w:val="18"/>
          <w:szCs w:val="18"/>
        </w:rPr>
      </w:pPr>
      <w:r>
        <w:rPr>
          <w:rFonts w:hint="eastAsia" w:ascii="宋体" w:hAnsi="宋体"/>
          <w:sz w:val="18"/>
          <w:szCs w:val="18"/>
        </w:rPr>
        <w:t>资本主义的发展在各个国家是极不平衡的。而且在商品生产的条件下也更是这样。由此可以得出一个确定不移的结论：社会主义不能在所有国家内同时获得胜利。它将首先在一个或几个国家中获得胜利，而其余的国家在一段时期内将仍然是资产阶级的或者资产阶级以前时期的国家。</w:t>
      </w:r>
      <w:r>
        <w:rPr>
          <w:rFonts w:hint="eastAsia" w:ascii="楷体_GB2312" w:hAnsi="宋体" w:eastAsia="楷体_GB2312"/>
          <w:sz w:val="18"/>
          <w:szCs w:val="18"/>
        </w:rPr>
        <w:t>(摘自列宁《无产阶级革命的军事纲领》)</w:t>
      </w:r>
    </w:p>
    <w:p>
      <w:pPr>
        <w:ind w:firstLine="90" w:firstLineChars="50"/>
        <w:rPr>
          <w:rFonts w:hint="eastAsia" w:ascii="宋体" w:hAnsi="宋体"/>
          <w:sz w:val="18"/>
          <w:szCs w:val="18"/>
        </w:rPr>
      </w:pPr>
      <w:r>
        <w:rPr>
          <w:rFonts w:hint="eastAsia" w:ascii="宋体" w:hAnsi="宋体"/>
          <w:sz w:val="18"/>
          <w:szCs w:val="18"/>
        </w:rPr>
        <w:t xml:space="preserve">   材料3:斯大林谈到无产阶级革命将在哪里开始，会在哪个国家内被突破时说：“从前，通常都这样回答：在工业比较发达的地方，在无产阶级占多数的地方，在文化水平较高的地方，在民主成分较多的地方。”“列宁主义的革命论反驳说：不，不一定在工业比较发达等等地方。资本战线将在帝国主义链条最薄弱的地方被突破，因为无产阶级革命是世界帝国主义战线的链条在其最薄弱的地方破裂的结果；而且开始革命的国家，突破资本战线的国家，也许是资本主义比较不发达的国家，而其他资本主义比较发达的国家却仍然留在资本主义范围内。”</w:t>
      </w:r>
      <w:r>
        <w:rPr>
          <w:rFonts w:hint="eastAsia" w:ascii="楷体_GB2312" w:hAnsi="宋体" w:eastAsia="楷体_GB2312"/>
          <w:sz w:val="18"/>
          <w:szCs w:val="18"/>
        </w:rPr>
        <w:t>(摘自斯大林《论列宁主义基础》)</w:t>
      </w:r>
    </w:p>
    <w:p>
      <w:pPr>
        <w:ind w:firstLine="450" w:firstLineChars="250"/>
        <w:rPr>
          <w:rFonts w:hint="eastAsia" w:ascii="楷体_GB2312" w:hAnsi="宋体" w:eastAsia="楷体_GB2312"/>
          <w:sz w:val="18"/>
          <w:szCs w:val="18"/>
        </w:rPr>
      </w:pPr>
      <w:r>
        <w:rPr>
          <w:rFonts w:hint="eastAsia" w:ascii="宋体" w:hAnsi="宋体"/>
          <w:sz w:val="18"/>
          <w:szCs w:val="18"/>
        </w:rPr>
        <w:t>材料4:……与各先进国家相比，俄国人开始伟大的无产阶级革命是比较容易的，但是把它继续到获得最后胜利，即完成建成社会主义社会，就比较困难了。</w:t>
      </w:r>
      <w:r>
        <w:rPr>
          <w:rFonts w:hint="eastAsia" w:ascii="楷体_GB2312" w:hAnsi="宋体" w:eastAsia="楷体_GB2312"/>
          <w:sz w:val="18"/>
          <w:szCs w:val="18"/>
        </w:rPr>
        <w:t>(摘自列宁《第二国际及其在历史上的地位》)</w:t>
      </w:r>
    </w:p>
    <w:p>
      <w:pPr>
        <w:ind w:firstLine="360" w:firstLineChars="200"/>
        <w:rPr>
          <w:rFonts w:hint="eastAsia"/>
          <w:sz w:val="18"/>
          <w:szCs w:val="18"/>
        </w:rPr>
      </w:pPr>
      <w:r>
        <w:rPr>
          <w:rFonts w:hint="eastAsia"/>
          <w:sz w:val="18"/>
          <w:szCs w:val="18"/>
        </w:rPr>
        <w:t>根据以上材料分析回答：</w:t>
      </w:r>
    </w:p>
    <w:p>
      <w:pPr>
        <w:ind w:firstLine="360" w:firstLineChars="200"/>
        <w:rPr>
          <w:rFonts w:hint="eastAsia" w:ascii="宋体" w:hAnsi="宋体"/>
          <w:sz w:val="18"/>
          <w:szCs w:val="18"/>
        </w:rPr>
      </w:pPr>
      <w:r>
        <w:rPr>
          <w:rFonts w:hint="eastAsia" w:ascii="宋体" w:hAnsi="宋体"/>
          <w:sz w:val="18"/>
          <w:szCs w:val="18"/>
        </w:rPr>
        <w:t>1.材料1与材料2阐述的原理是分什么？二者是否相互矛盾？</w:t>
      </w:r>
    </w:p>
    <w:p>
      <w:pPr>
        <w:ind w:firstLine="360" w:firstLineChars="200"/>
        <w:rPr>
          <w:rFonts w:hint="eastAsia" w:ascii="宋体" w:hAnsi="宋体"/>
          <w:sz w:val="18"/>
          <w:szCs w:val="18"/>
        </w:rPr>
      </w:pPr>
      <w:r>
        <w:rPr>
          <w:rFonts w:hint="eastAsia" w:ascii="宋体" w:hAnsi="宋体"/>
          <w:sz w:val="18"/>
          <w:szCs w:val="18"/>
        </w:rPr>
        <w:t xml:space="preserve">2.材料3说明了什么问题？为什么？ </w:t>
      </w:r>
    </w:p>
    <w:p>
      <w:pPr>
        <w:ind w:firstLine="420"/>
        <w:rPr>
          <w:rFonts w:hint="eastAsia" w:ascii="宋体" w:hAnsi="宋体"/>
          <w:sz w:val="18"/>
          <w:szCs w:val="18"/>
        </w:rPr>
      </w:pPr>
      <w:r>
        <w:rPr>
          <w:rFonts w:hint="eastAsia" w:ascii="宋体" w:hAnsi="宋体"/>
          <w:sz w:val="18"/>
          <w:szCs w:val="18"/>
        </w:rPr>
        <w:t>3.结合材料3和材料4说明，为什么俄国革命容易开始而完成社会主义则比较困难？</w:t>
      </w:r>
    </w:p>
    <w:p>
      <w:pPr>
        <w:widowControl/>
        <w:ind w:firstLine="361" w:firstLineChars="200"/>
        <w:jc w:val="left"/>
        <w:rPr>
          <w:rFonts w:hint="eastAsia" w:ascii="宋体" w:hAnsi="宋体" w:cs="Tahoma"/>
          <w:b/>
          <w:color w:val="333333"/>
          <w:kern w:val="0"/>
          <w:sz w:val="18"/>
          <w:szCs w:val="18"/>
        </w:rPr>
      </w:pPr>
      <w:r>
        <w:rPr>
          <w:rFonts w:hint="eastAsia" w:ascii="宋体" w:hAnsi="宋体" w:cs="Tahoma"/>
          <w:b/>
          <w:color w:val="333333"/>
          <w:kern w:val="0"/>
          <w:sz w:val="18"/>
          <w:szCs w:val="18"/>
        </w:rPr>
        <w:t>[参考</w:t>
      </w:r>
      <w:r>
        <w:rPr>
          <w:rFonts w:ascii="宋体" w:hAnsi="宋体" w:cs="Tahoma"/>
          <w:b/>
          <w:color w:val="333333"/>
          <w:kern w:val="0"/>
          <w:sz w:val="18"/>
          <w:szCs w:val="18"/>
        </w:rPr>
        <w:t>答案要点</w:t>
      </w:r>
      <w:r>
        <w:rPr>
          <w:rFonts w:hint="eastAsia" w:ascii="宋体" w:hAnsi="宋体" w:cs="Tahoma"/>
          <w:b/>
          <w:color w:val="333333"/>
          <w:kern w:val="0"/>
          <w:sz w:val="18"/>
          <w:szCs w:val="18"/>
        </w:rPr>
        <w:t>:]</w:t>
      </w:r>
    </w:p>
    <w:p>
      <w:pPr>
        <w:pStyle w:val="10"/>
        <w:spacing w:before="0" w:beforeLines="0" w:beforeAutospacing="0" w:after="0" w:afterLines="0" w:afterAutospacing="0"/>
        <w:ind w:firstLine="360" w:firstLineChars="200"/>
        <w:rPr>
          <w:rFonts w:hint="eastAsia"/>
          <w:sz w:val="18"/>
          <w:szCs w:val="18"/>
        </w:rPr>
      </w:pPr>
      <w:r>
        <w:rPr>
          <w:rFonts w:hint="eastAsia"/>
          <w:sz w:val="18"/>
          <w:szCs w:val="18"/>
        </w:rPr>
        <w:t>（1）帝国主义经济政治发展不平衡规律，是社会主义可能在一国或数国首先胜利的科学依据。列宁指出，经济政治发展不平衡是资本主义的一个规律，到了帝国主义时代，这种不平衡会进一步加剧。第一次世界大战期间，俄国成为帝国主义体系的薄弱环节。以列宁为首的布尔什维克党利用战争给俄国带来的革命形势，领导俄国人民取得了十月社会主义革命的胜利，证明了列宁关于社会主义在一国数国首先胜利论断的正确性。</w:t>
      </w:r>
    </w:p>
    <w:p>
      <w:pPr>
        <w:pStyle w:val="10"/>
        <w:spacing w:before="0" w:beforeLines="0" w:beforeAutospacing="0" w:after="0" w:afterLines="0" w:afterAutospacing="0"/>
        <w:ind w:firstLine="360" w:firstLineChars="200"/>
        <w:rPr>
          <w:rFonts w:hint="eastAsia"/>
          <w:sz w:val="18"/>
          <w:szCs w:val="18"/>
        </w:rPr>
      </w:pPr>
      <w:r>
        <w:rPr>
          <w:rFonts w:hint="eastAsia"/>
          <w:sz w:val="18"/>
          <w:szCs w:val="18"/>
        </w:rPr>
        <w:t>社会主义革命在少数国家取得胜利后首先的和主要的任务是大力发展生产力，</w:t>
      </w:r>
      <w:r>
        <w:rPr>
          <w:sz w:val="18"/>
          <w:szCs w:val="18"/>
        </w:rPr>
        <w:t>努力完成别的国家在资本主义条件下实现的工业化和生产社会化、商品化、现代化</w:t>
      </w:r>
      <w:r>
        <w:rPr>
          <w:rFonts w:hint="eastAsia"/>
          <w:sz w:val="18"/>
          <w:szCs w:val="18"/>
        </w:rPr>
        <w:t>。</w:t>
      </w:r>
    </w:p>
    <w:p>
      <w:pPr>
        <w:pStyle w:val="5"/>
        <w:ind w:firstLine="420"/>
        <w:rPr>
          <w:rFonts w:hAnsi="宋体"/>
          <w:sz w:val="18"/>
          <w:szCs w:val="18"/>
        </w:rPr>
      </w:pPr>
      <w:r>
        <w:rPr>
          <w:rFonts w:hAnsi="宋体"/>
          <w:sz w:val="18"/>
          <w:szCs w:val="18"/>
        </w:rPr>
        <w:t>（2）经济文化相对落后的国家可以先于发达资本主义国家进入社会主义，并没有背离社会历史发展的基本规律，即生产关系一定要适合生产力状况的规律。</w:t>
      </w:r>
    </w:p>
    <w:p>
      <w:pPr>
        <w:pStyle w:val="5"/>
        <w:ind w:firstLine="420"/>
        <w:rPr>
          <w:rFonts w:hAnsi="宋体"/>
          <w:sz w:val="18"/>
          <w:szCs w:val="18"/>
        </w:rPr>
      </w:pPr>
      <w:r>
        <w:rPr>
          <w:rFonts w:hAnsi="宋体"/>
          <w:sz w:val="18"/>
          <w:szCs w:val="18"/>
        </w:rPr>
        <w:t>同时，社会的变革最终是通过社会革命实现的。社会革命的发生则是各种社会历史因素交互作用的结果。经济运动虽然是最终起决定作用的因素，但不是惟一的因素。推动历史前进的力量，是由各种社会的、历史的因素相互作用所产生的合力。其中，社会主义革命的主体无产阶级及其政党的觉悟程度和组织程度对于社会的变革具有极其重要的作用。</w:t>
      </w:r>
    </w:p>
    <w:p>
      <w:pPr>
        <w:pStyle w:val="5"/>
        <w:ind w:firstLine="270" w:firstLineChars="150"/>
        <w:rPr>
          <w:rFonts w:hAnsi="宋体"/>
          <w:sz w:val="18"/>
          <w:szCs w:val="18"/>
        </w:rPr>
      </w:pPr>
      <w:r>
        <w:rPr>
          <w:rFonts w:hAnsi="宋体"/>
          <w:sz w:val="18"/>
          <w:szCs w:val="18"/>
        </w:rPr>
        <w:t>当然，无产阶级及其政党在经济文化相对落后的国家取得了政权，“超越”了资本主义充分发展阶段而建立起社会主义制度，并不意味着可以最终停留在这种较为落后的水平上，否则，社会主义是建不成的。历史证明，在社会主义的实践中，企图“超越”社会化大生产和商品经济的充分发展阶段，单靠生产关系上的变革而实现社会主义和共产主义，是违背社会历史的发展规律的。</w:t>
      </w:r>
    </w:p>
    <w:p>
      <w:pPr>
        <w:snapToGrid w:val="0"/>
        <w:spacing w:line="288" w:lineRule="auto"/>
        <w:ind w:firstLine="361" w:firstLineChars="200"/>
        <w:rPr>
          <w:rFonts w:hint="eastAsia" w:ascii="宋体" w:hAnsi="宋体"/>
          <w:sz w:val="18"/>
          <w:szCs w:val="18"/>
        </w:rPr>
      </w:pPr>
      <w:r>
        <w:rPr>
          <w:rFonts w:hint="eastAsia" w:ascii="宋体" w:hAnsi="宋体"/>
          <w:b/>
          <w:sz w:val="18"/>
          <w:szCs w:val="18"/>
        </w:rPr>
        <w:t>5.下面是夏明翰烈士的英雄事迹的材料。</w:t>
      </w:r>
    </w:p>
    <w:p>
      <w:pPr>
        <w:snapToGrid w:val="0"/>
        <w:spacing w:line="288" w:lineRule="auto"/>
        <w:ind w:firstLine="360" w:firstLineChars="200"/>
        <w:rPr>
          <w:rFonts w:hint="eastAsia" w:ascii="ˎ̥" w:hAnsi="ˎ̥"/>
          <w:color w:val="000000"/>
          <w:sz w:val="18"/>
          <w:szCs w:val="18"/>
        </w:rPr>
      </w:pPr>
      <w:r>
        <w:rPr>
          <w:rFonts w:ascii="ˎ̥" w:hAnsi="ˎ̥"/>
          <w:color w:val="000000"/>
          <w:sz w:val="18"/>
          <w:szCs w:val="18"/>
        </w:rPr>
        <w:t>1928年初，中央调夏明翰到武汉参加湖北省委的领导工作。</w:t>
      </w:r>
      <w:r>
        <w:rPr>
          <w:rFonts w:hint="eastAsia" w:ascii="ˎ̥" w:hAnsi="ˎ̥"/>
          <w:color w:val="000000"/>
          <w:sz w:val="18"/>
          <w:szCs w:val="18"/>
        </w:rPr>
        <w:t>由于叛徒出卖，</w:t>
      </w:r>
      <w:r>
        <w:rPr>
          <w:rFonts w:ascii="ˎ̥" w:hAnsi="ˎ̥"/>
          <w:color w:val="000000"/>
          <w:sz w:val="18"/>
          <w:szCs w:val="18"/>
        </w:rPr>
        <w:t>夏明翰</w:t>
      </w:r>
      <w:r>
        <w:rPr>
          <w:rFonts w:hint="eastAsia" w:ascii="ˎ̥" w:hAnsi="ˎ̥"/>
          <w:color w:val="000000"/>
          <w:sz w:val="18"/>
          <w:szCs w:val="18"/>
        </w:rPr>
        <w:t>不幸</w:t>
      </w:r>
      <w:r>
        <w:rPr>
          <w:rFonts w:ascii="ˎ̥" w:hAnsi="ˎ̥"/>
          <w:color w:val="000000"/>
          <w:sz w:val="18"/>
          <w:szCs w:val="18"/>
        </w:rPr>
        <w:t>被捕。夏明翰被捕后，连续受到刑讯，他在拷打中只是怒斥审判官。回到牢房，他知生命将要结束，忍着伤痛用半截铅笔给母亲、妻子、大姐分别写了三封信。在给妻子郑家钧的信上，他还留下了一个带血迹的吻印。被捕两天后即1928年3月20日的清晨，夏明翰被带到汉口余记里刑场。执行官问他有无遗言，他大喝道：</w:t>
      </w:r>
      <w:r>
        <w:rPr>
          <w:rFonts w:hint="eastAsia" w:ascii="ˎ̥" w:hAnsi="ˎ̥"/>
          <w:color w:val="000000"/>
          <w:sz w:val="18"/>
          <w:szCs w:val="18"/>
        </w:rPr>
        <w:t>“</w:t>
      </w:r>
      <w:r>
        <w:rPr>
          <w:rFonts w:ascii="ˎ̥" w:hAnsi="ˎ̥"/>
          <w:color w:val="000000"/>
          <w:sz w:val="18"/>
          <w:szCs w:val="18"/>
        </w:rPr>
        <w:t>有，给我纸笔来！</w:t>
      </w:r>
      <w:r>
        <w:rPr>
          <w:rFonts w:hint="eastAsia" w:ascii="ˎ̥" w:hAnsi="ˎ̥"/>
          <w:color w:val="000000"/>
          <w:sz w:val="18"/>
          <w:szCs w:val="18"/>
        </w:rPr>
        <w:t>”</w:t>
      </w:r>
      <w:r>
        <w:rPr>
          <w:rFonts w:ascii="ˎ̥" w:hAnsi="ˎ̥"/>
          <w:color w:val="000000"/>
          <w:sz w:val="18"/>
          <w:szCs w:val="18"/>
        </w:rPr>
        <w:t>接着，他挥笔写下了</w:t>
      </w:r>
      <w:r>
        <w:rPr>
          <w:rFonts w:hint="eastAsia" w:ascii="ˎ̥" w:hAnsi="ˎ̥"/>
          <w:color w:val="000000"/>
          <w:sz w:val="18"/>
          <w:szCs w:val="18"/>
        </w:rPr>
        <w:t>“</w:t>
      </w:r>
      <w:r>
        <w:rPr>
          <w:rFonts w:ascii="ˎ̥" w:hAnsi="ˎ̥"/>
          <w:color w:val="000000"/>
          <w:sz w:val="18"/>
          <w:szCs w:val="18"/>
        </w:rPr>
        <w:t>砍头不要紧</w:t>
      </w:r>
      <w:r>
        <w:rPr>
          <w:rFonts w:hint="eastAsia" w:ascii="ˎ̥" w:hAnsi="ˎ̥"/>
          <w:color w:val="000000"/>
          <w:sz w:val="18"/>
          <w:szCs w:val="18"/>
        </w:rPr>
        <w:t>，只要主义真，杀了</w:t>
      </w:r>
      <w:r>
        <w:rPr>
          <w:rFonts w:ascii="ˎ̥" w:hAnsi="ˎ̥"/>
          <w:color w:val="000000"/>
          <w:sz w:val="18"/>
          <w:szCs w:val="18"/>
        </w:rPr>
        <w:t>夏明翰</w:t>
      </w:r>
      <w:r>
        <w:rPr>
          <w:rFonts w:hint="eastAsia" w:ascii="ˎ̥" w:hAnsi="ˎ̥"/>
          <w:color w:val="000000"/>
          <w:sz w:val="18"/>
          <w:szCs w:val="18"/>
        </w:rPr>
        <w:t>，还有后来人”</w:t>
      </w:r>
      <w:r>
        <w:rPr>
          <w:rFonts w:ascii="ˎ̥" w:hAnsi="ˎ̥"/>
          <w:color w:val="000000"/>
          <w:sz w:val="18"/>
          <w:szCs w:val="18"/>
        </w:rPr>
        <w:t>的就义诗。这一正气凛然的词句，当时就被人</w:t>
      </w:r>
      <w:r>
        <w:rPr>
          <w:rFonts w:hint="eastAsia" w:ascii="ˎ̥" w:hAnsi="ˎ̥"/>
          <w:color w:val="000000"/>
          <w:sz w:val="18"/>
          <w:szCs w:val="18"/>
        </w:rPr>
        <w:t>称作</w:t>
      </w:r>
      <w:r>
        <w:rPr>
          <w:rFonts w:ascii="ˎ̥" w:hAnsi="ˎ̥"/>
          <w:color w:val="000000"/>
          <w:sz w:val="18"/>
          <w:szCs w:val="18"/>
        </w:rPr>
        <w:t>热血谱写的革命战歌，激励了无数后人为之奋斗。</w:t>
      </w:r>
    </w:p>
    <w:p>
      <w:pPr>
        <w:ind w:firstLine="360" w:firstLineChars="200"/>
        <w:rPr>
          <w:rFonts w:hint="eastAsia"/>
          <w:sz w:val="18"/>
          <w:szCs w:val="18"/>
        </w:rPr>
      </w:pPr>
      <w:r>
        <w:rPr>
          <w:rFonts w:hint="eastAsia"/>
          <w:sz w:val="18"/>
          <w:szCs w:val="18"/>
        </w:rPr>
        <w:t>根据以上材料分析回答：</w:t>
      </w:r>
    </w:p>
    <w:p>
      <w:pPr>
        <w:snapToGrid w:val="0"/>
        <w:spacing w:line="288" w:lineRule="auto"/>
        <w:ind w:firstLine="361" w:firstLineChars="200"/>
        <w:rPr>
          <w:rFonts w:hint="eastAsia" w:ascii="ˎ̥" w:hAnsi="ˎ̥"/>
          <w:color w:val="000000"/>
          <w:sz w:val="18"/>
          <w:szCs w:val="18"/>
        </w:rPr>
      </w:pPr>
      <w:r>
        <w:rPr>
          <w:rFonts w:hint="eastAsia" w:ascii="ˎ̥" w:hAnsi="ˎ̥"/>
          <w:b/>
          <w:color w:val="000000"/>
          <w:sz w:val="18"/>
          <w:szCs w:val="18"/>
        </w:rPr>
        <w:t>（</w:t>
      </w:r>
      <w:r>
        <w:rPr>
          <w:rFonts w:hint="eastAsia" w:ascii="ˎ̥" w:hAnsi="ˎ̥"/>
          <w:color w:val="000000"/>
          <w:sz w:val="18"/>
          <w:szCs w:val="18"/>
        </w:rPr>
        <w:t>1）结合夏</w:t>
      </w:r>
      <w:r>
        <w:rPr>
          <w:rFonts w:ascii="ˎ̥" w:hAnsi="ˎ̥"/>
          <w:color w:val="000000"/>
          <w:sz w:val="18"/>
          <w:szCs w:val="18"/>
        </w:rPr>
        <w:t>明翰</w:t>
      </w:r>
      <w:r>
        <w:rPr>
          <w:rFonts w:hint="eastAsia" w:ascii="ˎ̥" w:hAnsi="ˎ̥"/>
          <w:color w:val="000000"/>
          <w:sz w:val="18"/>
          <w:szCs w:val="18"/>
        </w:rPr>
        <w:t>舍身取义的革命行为，谈谈你的感想。</w:t>
      </w:r>
    </w:p>
    <w:p>
      <w:pPr>
        <w:ind w:firstLine="413"/>
        <w:rPr>
          <w:rFonts w:hint="eastAsia" w:ascii="ˎ̥" w:hAnsi="ˎ̥"/>
          <w:color w:val="000000"/>
          <w:sz w:val="18"/>
          <w:szCs w:val="18"/>
        </w:rPr>
      </w:pPr>
      <w:r>
        <w:rPr>
          <w:rFonts w:hint="eastAsia" w:ascii="ˎ̥" w:hAnsi="ˎ̥"/>
          <w:color w:val="000000"/>
          <w:sz w:val="18"/>
          <w:szCs w:val="18"/>
        </w:rPr>
        <w:t>（2）结合现实中一些人理想信念淡薄的情况，谈谈如何坚持共产主义理想信念。</w:t>
      </w:r>
    </w:p>
    <w:p>
      <w:pPr>
        <w:ind w:firstLine="354" w:firstLineChars="196"/>
        <w:rPr>
          <w:rFonts w:hint="eastAsia" w:ascii="宋体" w:hAnsi="宋体" w:cs="宋体"/>
          <w:b/>
          <w:color w:val="000000"/>
          <w:kern w:val="0"/>
          <w:sz w:val="18"/>
          <w:szCs w:val="18"/>
        </w:rPr>
      </w:pPr>
      <w:r>
        <w:rPr>
          <w:rFonts w:hint="eastAsia"/>
          <w:b/>
          <w:color w:val="000000"/>
          <w:sz w:val="18"/>
          <w:szCs w:val="18"/>
        </w:rPr>
        <w:t>［参考答案要点</w:t>
      </w:r>
      <w:r>
        <w:rPr>
          <w:rFonts w:hint="eastAsia" w:ascii="宋体" w:hAnsi="宋体" w:cs="宋体"/>
          <w:b/>
          <w:color w:val="000000"/>
          <w:kern w:val="0"/>
          <w:sz w:val="18"/>
          <w:szCs w:val="18"/>
        </w:rPr>
        <w:t>：］</w:t>
      </w:r>
    </w:p>
    <w:p>
      <w:pPr>
        <w:ind w:firstLine="352" w:firstLineChars="196"/>
        <w:rPr>
          <w:rFonts w:hint="eastAsia" w:ascii="ˎ̥" w:hAnsi="ˎ̥"/>
          <w:color w:val="000000"/>
          <w:sz w:val="18"/>
          <w:szCs w:val="18"/>
        </w:rPr>
      </w:pPr>
      <w:r>
        <w:rPr>
          <w:rFonts w:hint="eastAsia" w:ascii="ˎ̥" w:hAnsi="ˎ̥"/>
          <w:color w:val="000000"/>
          <w:sz w:val="18"/>
          <w:szCs w:val="18"/>
        </w:rPr>
        <w:t>夏</w:t>
      </w:r>
      <w:r>
        <w:rPr>
          <w:rFonts w:ascii="ˎ̥" w:hAnsi="ˎ̥"/>
          <w:color w:val="000000"/>
          <w:sz w:val="18"/>
          <w:szCs w:val="18"/>
        </w:rPr>
        <w:t>明翰所走的革命道路，在当时的人乃至今人看来，都是极不平凡的。在中国近代阶级剥削压迫深重的社会中，他本人的出身原来属于地主阶级，却在后来坚定地成为反抗土豪劣绅的先锋，是湖南农民运动的发动组织者之一，直至为此殉难而不悔。这种行为，恰恰表现出</w:t>
      </w:r>
      <w:r>
        <w:rPr>
          <w:rFonts w:hint="eastAsia" w:ascii="ˎ̥" w:hAnsi="ˎ̥"/>
          <w:color w:val="000000"/>
          <w:sz w:val="18"/>
          <w:szCs w:val="18"/>
        </w:rPr>
        <w:t>马克思主义作为</w:t>
      </w:r>
      <w:r>
        <w:rPr>
          <w:rFonts w:ascii="ˎ̥" w:hAnsi="ˎ̥"/>
          <w:color w:val="000000"/>
          <w:sz w:val="18"/>
          <w:szCs w:val="18"/>
        </w:rPr>
        <w:t>先进阶级的革命思想的巨大感染力，</w:t>
      </w:r>
      <w:r>
        <w:rPr>
          <w:rFonts w:hint="eastAsia" w:ascii="ˎ̥" w:hAnsi="ˎ̥"/>
          <w:color w:val="000000"/>
          <w:sz w:val="18"/>
          <w:szCs w:val="18"/>
        </w:rPr>
        <w:t>共产主义作为人类最美好的理想对人们的吸引力，</w:t>
      </w:r>
      <w:r>
        <w:rPr>
          <w:rFonts w:ascii="ˎ̥" w:hAnsi="ˎ̥"/>
          <w:color w:val="000000"/>
          <w:sz w:val="18"/>
          <w:szCs w:val="18"/>
        </w:rPr>
        <w:t>以及这种精神力量能够转化为改造社会的物质</w:t>
      </w:r>
      <w:r>
        <w:rPr>
          <w:rFonts w:hint="eastAsia" w:ascii="ˎ̥" w:hAnsi="ˎ̥"/>
          <w:color w:val="000000"/>
          <w:sz w:val="18"/>
          <w:szCs w:val="18"/>
        </w:rPr>
        <w:t>力</w:t>
      </w:r>
      <w:r>
        <w:rPr>
          <w:rFonts w:ascii="ˎ̥" w:hAnsi="ˎ̥"/>
          <w:color w:val="000000"/>
          <w:sz w:val="18"/>
          <w:szCs w:val="18"/>
        </w:rPr>
        <w:t>量。</w:t>
      </w:r>
    </w:p>
    <w:p>
      <w:pPr>
        <w:ind w:firstLine="360" w:firstLineChars="200"/>
        <w:rPr>
          <w:rFonts w:hint="eastAsia" w:ascii="Verdana" w:hAnsi="Verdana"/>
          <w:color w:val="000000"/>
          <w:sz w:val="18"/>
          <w:szCs w:val="18"/>
        </w:rPr>
      </w:pPr>
      <w:r>
        <w:rPr>
          <w:rFonts w:hint="eastAsia" w:ascii="Verdana" w:hAnsi="Verdana"/>
          <w:color w:val="000000"/>
          <w:sz w:val="18"/>
          <w:szCs w:val="18"/>
        </w:rPr>
        <w:t>人是要有点信念的。有了理想信念，人类就与动物有了区别；有了共产主义理想，人类就有了超越自我的升华，就有了超越私有意识的远大目标。共产主义信念会使整个劳动者阶级最终摆脱一切奴役从而成为自己命运的主人。正是共产主义制度的合理性，激发起人类自觉为共产主义奋斗的决心。</w:t>
      </w:r>
    </w:p>
    <w:p>
      <w:pPr>
        <w:ind w:firstLine="360" w:firstLineChars="200"/>
        <w:rPr>
          <w:rFonts w:hint="eastAsia" w:ascii="ˎ̥" w:hAnsi="ˎ̥"/>
          <w:color w:val="000000"/>
          <w:sz w:val="18"/>
          <w:szCs w:val="18"/>
        </w:rPr>
      </w:pPr>
      <w:r>
        <w:rPr>
          <w:rFonts w:hint="eastAsia" w:ascii="ˎ̥" w:hAnsi="ˎ̥"/>
          <w:color w:val="000000"/>
          <w:sz w:val="18"/>
          <w:szCs w:val="18"/>
        </w:rPr>
        <w:t>共产主义理想是建立在马克思主义的科学理论基础之上的，是经过实践检验的真理。在我国社会主义市场经济发展的新时期，无论在普通群众还是党员队伍中，都存在一些人理想信念淡薄的情况，这是一个值得重视的问题。如果我们丧失了共产主义的理想信念，就会从根本上失去为共产主义事业而不断努力奋斗的动力，共产主义事业就会因为没有社会主体的参与而无法实现，革命烈士夏</w:t>
      </w:r>
      <w:r>
        <w:rPr>
          <w:rFonts w:ascii="ˎ̥" w:hAnsi="ˎ̥"/>
          <w:color w:val="000000"/>
          <w:sz w:val="18"/>
          <w:szCs w:val="18"/>
        </w:rPr>
        <w:t>明翰</w:t>
      </w:r>
      <w:r>
        <w:rPr>
          <w:rFonts w:hint="eastAsia" w:ascii="ˎ̥" w:hAnsi="ˎ̥"/>
          <w:color w:val="000000"/>
          <w:sz w:val="18"/>
          <w:szCs w:val="18"/>
        </w:rPr>
        <w:t>的事业就会被断送。我们只有牢固树立共产主义的理想信念，并为共产主义而不懈奋斗，共产主义才会最终实现。当代大学生应该具备追求共产主义真理的执着信念和坚强毅力。</w:t>
      </w:r>
    </w:p>
    <w:p>
      <w:pPr>
        <w:ind w:firstLine="420"/>
        <w:rPr>
          <w:rFonts w:hint="eastAsia" w:ascii="宋体" w:hAnsi="宋体"/>
          <w:sz w:val="18"/>
          <w:szCs w:val="18"/>
        </w:rPr>
      </w:pPr>
    </w:p>
    <w:p>
      <w:pPr>
        <w:ind w:firstLine="420"/>
        <w:rPr>
          <w:rFonts w:hint="eastAsia" w:ascii="宋体" w:hAnsi="宋体"/>
          <w:sz w:val="18"/>
          <w:szCs w:val="18"/>
        </w:rPr>
      </w:pPr>
    </w:p>
    <w:p>
      <w:pPr>
        <w:ind w:firstLine="420"/>
        <w:rPr>
          <w:rFonts w:hint="eastAsia" w:ascii="宋体" w:hAnsi="宋体"/>
          <w:sz w:val="18"/>
          <w:szCs w:val="18"/>
        </w:rPr>
      </w:pPr>
    </w:p>
    <w:p>
      <w:pPr>
        <w:pStyle w:val="10"/>
        <w:rPr>
          <w:color w:val="333333"/>
          <w:sz w:val="21"/>
          <w:szCs w:val="21"/>
        </w:rPr>
      </w:pPr>
      <w:r>
        <w:rPr>
          <w:rStyle w:val="14"/>
          <w:rFonts w:hint="eastAsia"/>
          <w:color w:val="333333"/>
          <w:sz w:val="21"/>
          <w:szCs w:val="21"/>
        </w:rPr>
        <w:t>分析题：34～38小题，每小题10分，共50分。要求结合所学知识分析材科回答问题。将答案写在答题卡指定位置的边框区域内。</w:t>
      </w:r>
    </w:p>
    <w:p>
      <w:pPr>
        <w:pStyle w:val="10"/>
        <w:rPr>
          <w:rFonts w:hint="eastAsia"/>
          <w:color w:val="333333"/>
          <w:sz w:val="21"/>
          <w:szCs w:val="21"/>
        </w:rPr>
      </w:pPr>
      <w:r>
        <w:rPr>
          <w:rFonts w:hint="eastAsia"/>
          <w:color w:val="333333"/>
          <w:sz w:val="21"/>
          <w:szCs w:val="21"/>
        </w:rPr>
        <w:t>　　34.结合材料回答问题：</w:t>
      </w:r>
    </w:p>
    <w:p>
      <w:pPr>
        <w:pStyle w:val="10"/>
        <w:rPr>
          <w:rFonts w:hint="eastAsia"/>
          <w:color w:val="333333"/>
          <w:sz w:val="21"/>
          <w:szCs w:val="21"/>
        </w:rPr>
      </w:pPr>
      <w:r>
        <w:rPr>
          <w:rFonts w:hint="eastAsia"/>
          <w:color w:val="333333"/>
          <w:sz w:val="21"/>
          <w:szCs w:val="21"/>
        </w:rPr>
        <w:t>　　巧用大循环，处理不再难</w:t>
      </w:r>
    </w:p>
    <w:p>
      <w:pPr>
        <w:pStyle w:val="10"/>
        <w:rPr>
          <w:rFonts w:hint="eastAsia"/>
          <w:color w:val="333333"/>
          <w:sz w:val="21"/>
          <w:szCs w:val="21"/>
        </w:rPr>
      </w:pPr>
      <w:r>
        <w:rPr>
          <w:rFonts w:hint="eastAsia"/>
          <w:color w:val="333333"/>
          <w:sz w:val="21"/>
          <w:szCs w:val="21"/>
        </w:rPr>
        <w:t>　　山东某地采用循环经济的理念，将秸秆“吃干榨尽”，对秸秆利用进行了有益探索。</w:t>
      </w:r>
    </w:p>
    <w:p>
      <w:pPr>
        <w:pStyle w:val="10"/>
        <w:rPr>
          <w:rFonts w:hint="eastAsia"/>
          <w:color w:val="333333"/>
          <w:sz w:val="21"/>
          <w:szCs w:val="21"/>
        </w:rPr>
      </w:pPr>
      <w:r>
        <w:rPr>
          <w:rStyle w:val="14"/>
          <w:rFonts w:hint="eastAsia"/>
          <w:color w:val="333333"/>
          <w:sz w:val="21"/>
          <w:szCs w:val="21"/>
        </w:rPr>
        <w:t>　　一、秸秆种蘑菇</w:t>
      </w:r>
    </w:p>
    <w:p>
      <w:pPr>
        <w:pStyle w:val="10"/>
        <w:rPr>
          <w:rFonts w:hint="eastAsia"/>
          <w:color w:val="333333"/>
          <w:sz w:val="21"/>
          <w:szCs w:val="21"/>
        </w:rPr>
      </w:pPr>
      <w:r>
        <w:rPr>
          <w:rFonts w:hint="eastAsia"/>
          <w:color w:val="333333"/>
          <w:sz w:val="21"/>
          <w:szCs w:val="21"/>
        </w:rPr>
        <w:t>　　该地小麦种植面积为60万亩，按亩产500公斤秸秆计算，每年产生30万吨秸秆。虽然粉碎还田、压块做燃料、青储养殖等消化了大量秸秆，但一些农户为图方便，仍然偷偷焚烧秸秆，当地禁烧压力很大。</w:t>
      </w:r>
    </w:p>
    <w:p>
      <w:pPr>
        <w:pStyle w:val="10"/>
        <w:rPr>
          <w:rFonts w:hint="eastAsia"/>
          <w:color w:val="333333"/>
          <w:sz w:val="21"/>
          <w:szCs w:val="21"/>
        </w:rPr>
      </w:pPr>
      <w:r>
        <w:rPr>
          <w:rFonts w:hint="eastAsia"/>
          <w:color w:val="333333"/>
          <w:sz w:val="21"/>
          <w:szCs w:val="21"/>
        </w:rPr>
        <w:t>　　2009年，该地通过招商引资引进了一家蘑菇种植企业，该企业以小麦秸秆加鸡粪为原料培育双孢菇，从当地收到小麦秸秆不够用，还在周边100公里范围的县市收集，鸡粪则由当地一家大型养鸡场提供。自蘑菇厂建起来后，蘑菇厂对秸秆的大量需要，让原本难以处理而成为“包袱”的秸秆摇身一变，不仅成了香饽饽，而且还成为农民增收的渠道。</w:t>
      </w:r>
    </w:p>
    <w:p>
      <w:pPr>
        <w:pStyle w:val="10"/>
        <w:rPr>
          <w:rFonts w:hint="eastAsia"/>
          <w:color w:val="333333"/>
          <w:sz w:val="21"/>
          <w:szCs w:val="21"/>
        </w:rPr>
      </w:pPr>
      <w:r>
        <w:rPr>
          <w:rStyle w:val="14"/>
          <w:rFonts w:hint="eastAsia"/>
          <w:color w:val="333333"/>
          <w:sz w:val="21"/>
          <w:szCs w:val="21"/>
        </w:rPr>
        <w:t>　　二、延长产业链</w:t>
      </w:r>
    </w:p>
    <w:p>
      <w:pPr>
        <w:pStyle w:val="10"/>
        <w:rPr>
          <w:rFonts w:hint="eastAsia"/>
          <w:color w:val="333333"/>
          <w:sz w:val="21"/>
          <w:szCs w:val="21"/>
        </w:rPr>
      </w:pPr>
      <w:r>
        <w:rPr>
          <w:rFonts w:hint="eastAsia"/>
          <w:color w:val="333333"/>
          <w:sz w:val="21"/>
          <w:szCs w:val="21"/>
        </w:rPr>
        <w:t>　　然而，蘑菇厂每年产生的6万吨菌渣，四处堆积，臭气难闻，也引来周边群众的投诉，由此，该蘑菇厂开始寻找下游菌渣处理企业，开展产业链条的招商引资。</w:t>
      </w:r>
    </w:p>
    <w:p>
      <w:pPr>
        <w:pStyle w:val="10"/>
        <w:rPr>
          <w:rFonts w:hint="eastAsia"/>
          <w:color w:val="333333"/>
          <w:sz w:val="21"/>
          <w:szCs w:val="21"/>
        </w:rPr>
      </w:pPr>
      <w:r>
        <w:rPr>
          <w:rFonts w:hint="eastAsia"/>
          <w:color w:val="333333"/>
          <w:sz w:val="21"/>
          <w:szCs w:val="21"/>
        </w:rPr>
        <w:t>　　山东某生物科技有限公司得知消息后主动前来，并把厂于建在该蘑菇厂旁边，他们将买来的菌渣加上猪粪，经过发酵，制成了很好的有机复合肥。这不仅解决了菌渣问题，而且也附带解决了让周边养猪户头痛的猪粪问题，该公司将生产出来的有机复合肥直接卖给周边的有机蔬菜种植基地，种植户以及果农等，由于减少了销售中间环节，价格合理。而很受欢迎。该公司也因之而获利颇丰。</w:t>
      </w:r>
    </w:p>
    <w:p>
      <w:pPr>
        <w:pStyle w:val="10"/>
        <w:rPr>
          <w:rFonts w:hint="eastAsia"/>
          <w:color w:val="333333"/>
          <w:sz w:val="21"/>
          <w:szCs w:val="21"/>
        </w:rPr>
      </w:pPr>
      <w:r>
        <w:rPr>
          <w:rStyle w:val="14"/>
          <w:rFonts w:hint="eastAsia"/>
          <w:color w:val="333333"/>
          <w:sz w:val="21"/>
          <w:szCs w:val="21"/>
        </w:rPr>
        <w:t>　　三、“链接”到山林</w:t>
      </w:r>
    </w:p>
    <w:p>
      <w:pPr>
        <w:pStyle w:val="10"/>
        <w:rPr>
          <w:rFonts w:hint="eastAsia"/>
          <w:color w:val="333333"/>
          <w:sz w:val="21"/>
          <w:szCs w:val="21"/>
        </w:rPr>
      </w:pPr>
      <w:r>
        <w:rPr>
          <w:rFonts w:hint="eastAsia"/>
          <w:color w:val="333333"/>
          <w:sz w:val="21"/>
          <w:szCs w:val="21"/>
        </w:rPr>
        <w:t>　　秸秆经过种植蘑菇，变成了有机复合肥，最后拿到市场上销售，算是完成了一个标准的循环利用过程，然后，如果将有机复合肥集中用于生态修复工程。再次推动一个新的生态产业发展，岂不是更好?</w:t>
      </w:r>
    </w:p>
    <w:p>
      <w:pPr>
        <w:pStyle w:val="10"/>
        <w:rPr>
          <w:rFonts w:hint="eastAsia"/>
          <w:color w:val="333333"/>
          <w:sz w:val="21"/>
          <w:szCs w:val="21"/>
        </w:rPr>
      </w:pPr>
      <w:r>
        <w:rPr>
          <w:rFonts w:hint="eastAsia"/>
          <w:color w:val="333333"/>
          <w:sz w:val="21"/>
          <w:szCs w:val="21"/>
        </w:rPr>
        <w:t>　　该地又动起脑筋，将秸秆利用产业与退耕还林工程对接，该地的山区丘陵面积占全市总面积的2/3,其中林荒山地有6万多亩，这些山地土壤贫瘠。含沙量大，农作物产量低，经济效益差。</w:t>
      </w:r>
    </w:p>
    <w:p>
      <w:pPr>
        <w:pStyle w:val="10"/>
        <w:rPr>
          <w:rFonts w:hint="eastAsia"/>
          <w:color w:val="333333"/>
          <w:sz w:val="21"/>
          <w:szCs w:val="21"/>
        </w:rPr>
      </w:pPr>
      <w:r>
        <w:rPr>
          <w:rFonts w:hint="eastAsia"/>
          <w:color w:val="333333"/>
          <w:sz w:val="21"/>
          <w:szCs w:val="21"/>
        </w:rPr>
        <w:t>　　在深入调研的基础上，该地从2011年开始，由市财政投入数亿元，实施为期5年的“自主退耕还林生态富民”工程，打算将这些山地改造成高产的大枣、大樱桃等经济果林，大力推进农林业转型。</w:t>
      </w:r>
    </w:p>
    <w:p>
      <w:pPr>
        <w:pStyle w:val="10"/>
        <w:rPr>
          <w:rFonts w:hint="eastAsia"/>
          <w:color w:val="333333"/>
          <w:sz w:val="21"/>
          <w:szCs w:val="21"/>
        </w:rPr>
      </w:pPr>
      <w:r>
        <w:rPr>
          <w:rFonts w:hint="eastAsia"/>
          <w:color w:val="333333"/>
          <w:sz w:val="21"/>
          <w:szCs w:val="21"/>
        </w:rPr>
        <w:t>　　而要发展高产高效的有机果业，所面临的突出问题是有机肥从何而来?这时，秸秆等有机肥料又成了人们惦记的宝贝。为了种植出优质林果，当地农民在山地种植果林时，都开始垫秸秆、放菌渣有机复合肥等。大片经济果林的种植，不仅大大地改善了当地生态环境，从而实现了秸秆利用的大循环，而且也大大地提高了农民收入。</w:t>
      </w:r>
    </w:p>
    <w:p>
      <w:pPr>
        <w:pStyle w:val="10"/>
        <w:rPr>
          <w:rFonts w:hint="eastAsia"/>
          <w:color w:val="333333"/>
          <w:sz w:val="21"/>
          <w:szCs w:val="21"/>
        </w:rPr>
      </w:pPr>
      <w:r>
        <w:rPr>
          <w:rFonts w:hint="eastAsia"/>
          <w:color w:val="333333"/>
          <w:sz w:val="21"/>
          <w:szCs w:val="21"/>
        </w:rPr>
        <w:t>　　摘编自《人民日报》(2013年6月22日)</w:t>
      </w:r>
    </w:p>
    <w:p>
      <w:pPr>
        <w:pStyle w:val="10"/>
        <w:numPr>
          <w:ilvl w:val="0"/>
          <w:numId w:val="9"/>
        </w:numPr>
        <w:rPr>
          <w:rFonts w:hint="eastAsia"/>
          <w:color w:val="333333"/>
          <w:sz w:val="21"/>
          <w:szCs w:val="21"/>
        </w:rPr>
      </w:pPr>
      <w:r>
        <w:rPr>
          <w:rFonts w:hint="eastAsia"/>
          <w:color w:val="333333"/>
          <w:sz w:val="21"/>
          <w:szCs w:val="21"/>
        </w:rPr>
        <w:t>从唯物辩证法的角度分析“巧用大循环，处理不再难”中“巧”在何处?(6分)</w:t>
      </w:r>
    </w:p>
    <w:p>
      <w:pPr>
        <w:pStyle w:val="10"/>
        <w:ind w:left="420"/>
        <w:rPr>
          <w:color w:val="FF0000"/>
          <w:sz w:val="21"/>
          <w:szCs w:val="21"/>
        </w:rPr>
      </w:pPr>
      <w:r>
        <w:rPr>
          <w:rFonts w:hint="eastAsia"/>
          <w:color w:val="FF0000"/>
          <w:sz w:val="21"/>
          <w:szCs w:val="21"/>
        </w:rPr>
        <w:t>矛盾是事物的普遍本质，矛盾普遍存在，我们应当正视矛盾，承认秸秆、菌渣以及山林等问题的存在;矛盾又具有特殊性，我们要分析矛盾的特殊性，要在事物发展过程中分清主次、善于利用不同的方法解决不同的矛盾，集中有限精力重点解决主要问题、突出问题，同时也要兼顾次要问题，具体问题具体分析。“巧用大循环”过程中，从秸秆到菌菇，从菌渣、猪粪到有机肥，再从有机肥到有机果业，因地制宜实现了合理循环。</w:t>
      </w:r>
    </w:p>
    <w:p>
      <w:pPr>
        <w:pStyle w:val="10"/>
        <w:ind w:left="420"/>
        <w:rPr>
          <w:rFonts w:hint="eastAsia"/>
          <w:color w:val="FF0000"/>
          <w:sz w:val="21"/>
          <w:szCs w:val="21"/>
        </w:rPr>
      </w:pPr>
      <w:r>
        <w:rPr>
          <w:rFonts w:hint="eastAsia"/>
          <w:color w:val="FF0000"/>
          <w:sz w:val="21"/>
          <w:szCs w:val="21"/>
        </w:rPr>
        <w:t>　　矛盾双方就有同一性，在一定条件下可以相互转化。材料中人们在尊重客观规律的基础上，充分发挥了主观能动性，创造了实现矛盾双方相互转化的有利条件，促进了最有利于事物发展的状态。</w:t>
      </w:r>
    </w:p>
    <w:p>
      <w:pPr>
        <w:pStyle w:val="10"/>
        <w:ind w:left="420"/>
        <w:rPr>
          <w:rFonts w:hint="eastAsia"/>
          <w:color w:val="FF0000"/>
          <w:sz w:val="21"/>
          <w:szCs w:val="21"/>
        </w:rPr>
      </w:pPr>
      <w:r>
        <w:rPr>
          <w:rFonts w:hint="eastAsia"/>
          <w:color w:val="FF0000"/>
          <w:sz w:val="21"/>
          <w:szCs w:val="21"/>
        </w:rPr>
        <w:t>　　矛盾推动事物的发展。内因是事物发展的根本原因，外因是事物变化的条件，内外因共同作用推动事物发展。材料中秸秆变成菌菇培育的原料再变成有机肥，有其内在关联，同时也离不开人们发挥能动性、招商引资加大投入这一重要条件。</w:t>
      </w:r>
    </w:p>
    <w:p>
      <w:pPr>
        <w:pStyle w:val="10"/>
        <w:numPr>
          <w:ilvl w:val="0"/>
          <w:numId w:val="9"/>
        </w:numPr>
        <w:rPr>
          <w:rFonts w:hint="eastAsia"/>
          <w:color w:val="333333"/>
          <w:sz w:val="21"/>
          <w:szCs w:val="21"/>
        </w:rPr>
      </w:pPr>
      <w:r>
        <w:rPr>
          <w:rFonts w:hint="eastAsia"/>
          <w:color w:val="333333"/>
          <w:sz w:val="21"/>
          <w:szCs w:val="21"/>
        </w:rPr>
        <w:t>当你在生活中遇到难题和矛盾时，上述事例对你有何启示?(4分)</w:t>
      </w:r>
    </w:p>
    <w:p>
      <w:pPr>
        <w:pStyle w:val="10"/>
        <w:ind w:left="780"/>
        <w:rPr>
          <w:color w:val="FF0000"/>
          <w:sz w:val="21"/>
          <w:szCs w:val="21"/>
        </w:rPr>
      </w:pPr>
      <w:r>
        <w:rPr>
          <w:rFonts w:hint="eastAsia"/>
          <w:color w:val="FF0000"/>
          <w:sz w:val="21"/>
          <w:szCs w:val="21"/>
        </w:rPr>
        <w:t>矛盾分析法唯物辩证法的根本方法。我们应该全面而深刻地分析事物的矛盾，善于分析矛盾的特殊性，看到矛盾双方的同一性，创造有利条件解决矛盾。一方面，我们要正确对待事物发展整个过程中的不同矛盾，全面协调解决事物发展过程中的各种矛盾;另一方面，我们又要准确把握解决问题的关键。</w:t>
      </w:r>
    </w:p>
    <w:p>
      <w:pPr>
        <w:pStyle w:val="10"/>
        <w:ind w:left="780" w:firstLine="420"/>
        <w:rPr>
          <w:rFonts w:hint="eastAsia"/>
          <w:color w:val="FF0000"/>
          <w:sz w:val="21"/>
          <w:szCs w:val="21"/>
        </w:rPr>
      </w:pPr>
      <w:r>
        <w:rPr>
          <w:rFonts w:hint="eastAsia"/>
          <w:color w:val="FF0000"/>
          <w:sz w:val="21"/>
          <w:szCs w:val="21"/>
        </w:rPr>
        <w:t>主观能动性与客观规律性是人们认识和实践的重大问题。发挥人的主观能动性必须从事物的客观实际出发、以尊重客观规律为前提，只有深刻而正确地认识、掌握和利用事物的发展规律，才能有效地发挥主观能动性。我们只有在认真分析事物发展规律的基础上，充分发挥主观能动性，将革命的热情和科学的态度结合起来，才能不断解决问题。</w:t>
      </w:r>
    </w:p>
    <w:p>
      <w:pPr>
        <w:pStyle w:val="10"/>
        <w:shd w:val="clear" w:color="auto" w:fill="FFFFFF"/>
        <w:wordWrap w:val="0"/>
        <w:rPr>
          <w:rFonts w:ascii="ˎ̥" w:hAnsi="ˎ̥"/>
          <w:color w:val="333333"/>
          <w:sz w:val="18"/>
          <w:szCs w:val="18"/>
        </w:rPr>
      </w:pPr>
      <w:r>
        <w:rPr>
          <w:rFonts w:hint="eastAsia"/>
          <w:color w:val="333333"/>
          <w:sz w:val="18"/>
          <w:szCs w:val="18"/>
        </w:rPr>
        <w:t>(</w:t>
      </w:r>
      <w:r>
        <w:rPr>
          <w:rFonts w:ascii="ˎ̥" w:hAnsi="ˎ̥"/>
          <w:color w:val="333333"/>
          <w:sz w:val="18"/>
          <w:szCs w:val="18"/>
        </w:rPr>
        <w:t>【答案要点】</w:t>
      </w:r>
    </w:p>
    <w:p>
      <w:pPr>
        <w:widowControl/>
        <w:shd w:val="clear" w:color="auto" w:fill="FFFFFF"/>
        <w:wordWrap w:val="0"/>
        <w:spacing w:before="100" w:beforeAutospacing="1" w:after="100" w:afterAutospacing="1"/>
        <w:jc w:val="left"/>
        <w:rPr>
          <w:rFonts w:hint="eastAsia" w:ascii="ˎ̥" w:hAnsi="ˎ̥" w:cs="宋体"/>
          <w:color w:val="333333"/>
          <w:kern w:val="0"/>
          <w:sz w:val="18"/>
          <w:szCs w:val="18"/>
        </w:rPr>
      </w:pPr>
      <w:r>
        <w:rPr>
          <w:rFonts w:ascii="ˎ̥" w:hAnsi="ˎ̥" w:cs="宋体"/>
          <w:color w:val="333333"/>
          <w:kern w:val="0"/>
          <w:sz w:val="18"/>
          <w:szCs w:val="18"/>
        </w:rPr>
        <w:t>　　(1)“巧用大循环，处理不再难”体现的是唯物辩证法的同一斗争原理，同时也体现了事物是联系和发展的。矛盾的同一性是指矛盾双方相互依存，相互转化的趋势，矛盾的斗争性是指矛盾双方相互区别，相互排斥的趋势。矛盾的同一性和斗争性决定了世界时辩证存在的，只要巧加利用，就可以变废为宝，从困难问题中找到解决问题的方法。材料中关于秸秆循环利用的事例，体现了矛盾的对立统一规律。同时在其循环利用的过程中，我们也可以看到世界是普遍联系和永恒发展的，在解决一个问题有困难时，通过其他处理方法可以使问题全盘解决。　(2)“困难和矛盾”是普遍存在于生活之中的，当我们遇到问题时，应该积极发挥自身的主观能动性，寻找解决问题的方法。当从问题自身出发找不到更好的方法时，应该从事物的对立面把握其统一，用联系和发展的眼光对事物进行分析，以在动态循环中使问题得到解决。</w:t>
      </w:r>
    </w:p>
    <w:p>
      <w:pPr>
        <w:ind w:firstLine="420"/>
        <w:rPr>
          <w:rFonts w:hint="eastAsia"/>
        </w:rPr>
      </w:pPr>
      <w:r>
        <w:rPr>
          <w:rFonts w:hint="eastAsia"/>
        </w:rPr>
        <w:t>　35.结合材料回答问题：</w:t>
      </w:r>
    </w:p>
    <w:p>
      <w:pPr>
        <w:ind w:firstLine="420"/>
      </w:pPr>
    </w:p>
    <w:p>
      <w:pPr>
        <w:ind w:firstLine="420"/>
        <w:rPr>
          <w:rFonts w:hint="eastAsia"/>
        </w:rPr>
      </w:pPr>
      <w:r>
        <w:rPr>
          <w:rFonts w:hint="eastAsia"/>
        </w:rPr>
        <w:t>　　材料1</w:t>
      </w:r>
    </w:p>
    <w:p>
      <w:pPr>
        <w:ind w:firstLine="420"/>
      </w:pPr>
    </w:p>
    <w:p>
      <w:pPr>
        <w:ind w:firstLine="420"/>
        <w:rPr>
          <w:rFonts w:hint="eastAsia"/>
        </w:rPr>
      </w:pPr>
      <w:r>
        <w:rPr>
          <w:rFonts w:hint="eastAsia"/>
        </w:rPr>
        <w:t>　　1978年我国作出改革开放的战略决策时，美国《时代》杂志曾质疑说：“他们的目标几乎不可能按期实现，甚至不可能实现。”经过三十多年的改革开放，我国国内生产总值，外贸进出口总额均已达到世界第二位，经济总量占世界经济的份额提升到10%左右，对世界经济增长的贡献率年平均超过20%。据世界银行统计，我国已进入中高收入国家行列。</w:t>
      </w:r>
    </w:p>
    <w:p>
      <w:pPr>
        <w:ind w:firstLine="420"/>
      </w:pPr>
    </w:p>
    <w:p>
      <w:pPr>
        <w:ind w:firstLine="420"/>
        <w:rPr>
          <w:rFonts w:hint="eastAsia"/>
        </w:rPr>
      </w:pPr>
      <w:r>
        <w:rPr>
          <w:rFonts w:hint="eastAsia"/>
        </w:rPr>
        <w:t>　　在物质文化生活得到提高之后，人民群众对未来期待更高，过去施工建厂，首先考虎的是经济利益，今天引进项目，担心的却是环境污染;过去期盼吃饱穿暖，今天却追求吃的健康、安全检查过去梦想有车有房，现在则忧虑PM2.5排放，城乡居民收入整体都有提高，但城乡区域发展差距和居民收入分配差距依然较大，近10年来中国基尼系数始终处于0.4以上，超出国际公认“警戒线”……这个经济飞速发展、财富不断积累的世界第二大经济体，在创造着“中国式奇迹”的同时，仍有一些“中国式难题”丞待破解。</w:t>
      </w:r>
    </w:p>
    <w:p>
      <w:pPr>
        <w:ind w:firstLine="420"/>
      </w:pPr>
    </w:p>
    <w:p>
      <w:pPr>
        <w:ind w:firstLine="420"/>
        <w:rPr>
          <w:rFonts w:hint="eastAsia"/>
        </w:rPr>
      </w:pPr>
      <w:r>
        <w:rPr>
          <w:rFonts w:hint="eastAsia"/>
        </w:rPr>
        <w:t>　　“改革开放是我们党的历史上一次伟大觉醒，正是这个伟大觉醒孕育了新时期从理论到实践的伟大创造。”习近平在党的十八大之后首次到地方调研就选择了广东，并向深圳莲花山顶的邓小平钢像敬献了花篮。习近平表示，之所以到广东来，就是要到在我国改革开放中得风气之先的地方，现场回顾我国改革开放的历史进程，将改革开放继续推向前行。我们来瞻爷邓小平钢像。就是要表明我们将坚定不移推进改革开放，奋力推进改革开放和现代化建设取得新进展、实现新突破、迈上新台阶。</w:t>
      </w:r>
    </w:p>
    <w:p>
      <w:pPr>
        <w:ind w:firstLine="420"/>
      </w:pPr>
    </w:p>
    <w:p>
      <w:pPr>
        <w:ind w:firstLine="420"/>
        <w:rPr>
          <w:rFonts w:hint="eastAsia"/>
        </w:rPr>
      </w:pPr>
      <w:r>
        <w:rPr>
          <w:rFonts w:hint="eastAsia"/>
        </w:rPr>
        <w:t>　　摘编自《人民日报》(2013年3月22日)、新华网(2012年12月11日)等</w:t>
      </w:r>
    </w:p>
    <w:p>
      <w:pPr>
        <w:ind w:firstLine="420"/>
      </w:pPr>
    </w:p>
    <w:p>
      <w:pPr>
        <w:ind w:firstLine="420"/>
        <w:rPr>
          <w:rFonts w:hint="eastAsia"/>
        </w:rPr>
      </w:pPr>
      <w:r>
        <w:rPr>
          <w:rFonts w:hint="eastAsia"/>
        </w:rPr>
        <w:t>　　材料2</w:t>
      </w:r>
    </w:p>
    <w:p>
      <w:pPr>
        <w:ind w:firstLine="420"/>
      </w:pPr>
    </w:p>
    <w:p>
      <w:pPr>
        <w:ind w:firstLine="420"/>
        <w:rPr>
          <w:rFonts w:hint="eastAsia"/>
        </w:rPr>
      </w:pPr>
      <w:r>
        <w:rPr>
          <w:rFonts w:hint="eastAsia"/>
        </w:rPr>
        <w:t>　　1992年，邓小平同志在南方谈话中说：“不坚持社会主义，不改革开放，不发展经济，不改善人民生活，只能是死路一条。”回过头来看，我们对邓小平同志这番话就有更深的理解了。所以，我们讲，只有社会主义才能救中国，只有改革开放才能发展中国、发展社会主义、发展马克思主义。</w:t>
      </w:r>
    </w:p>
    <w:p>
      <w:pPr>
        <w:ind w:firstLine="420"/>
      </w:pPr>
    </w:p>
    <w:p>
      <w:pPr>
        <w:ind w:firstLine="420"/>
        <w:rPr>
          <w:rFonts w:hint="eastAsia"/>
        </w:rPr>
      </w:pPr>
      <w:r>
        <w:rPr>
          <w:rFonts w:hint="eastAsia"/>
        </w:rPr>
        <w:t>　　正是从历史经验和现实需要的高度，党的十八大以来，中央反复强调，改革开放是决定当代中国命运的关键一招，也是决定实现“两个一百年”奋斗目标、实现中华民族伟大复兴的关键一招，实践发展永无止境，解放思想永无止境，改革开放也永无止境，停顿和倒退没有出路，改革开放只有进行时、没有完成时。</w:t>
      </w:r>
    </w:p>
    <w:p>
      <w:pPr>
        <w:ind w:firstLine="420"/>
      </w:pPr>
    </w:p>
    <w:p>
      <w:pPr>
        <w:ind w:firstLine="420"/>
        <w:rPr>
          <w:rFonts w:hint="eastAsia"/>
        </w:rPr>
      </w:pPr>
      <w:r>
        <w:rPr>
          <w:rFonts w:hint="eastAsia"/>
        </w:rPr>
        <w:t>　　摘自习近平《关于&lt;中共中央关于全面深化改革若干重大问题的决定&gt;的说明》</w:t>
      </w:r>
    </w:p>
    <w:p>
      <w:pPr>
        <w:ind w:firstLine="420"/>
      </w:pPr>
    </w:p>
    <w:p>
      <w:pPr>
        <w:ind w:firstLine="420"/>
        <w:rPr>
          <w:rFonts w:hint="eastAsia"/>
        </w:rPr>
      </w:pPr>
      <w:r>
        <w:rPr>
          <w:rFonts w:hint="eastAsia"/>
        </w:rPr>
        <w:t>　　(1)如何看待改革开放进程中的“中国式奇迹”与“中国式难题”?(4分)</w:t>
      </w:r>
    </w:p>
    <w:p>
      <w:pPr>
        <w:ind w:firstLine="420"/>
        <w:rPr>
          <w:rFonts w:hint="eastAsia"/>
          <w:color w:val="FF0000"/>
        </w:rPr>
      </w:pPr>
      <w:r>
        <w:rPr>
          <w:rFonts w:hint="eastAsia"/>
          <w:color w:val="FF0000"/>
        </w:rPr>
        <w:t>(1)在改革开放的进程中，我们既取得了辉煌的“中国式奇迹”，又面临着诸多“中国式难题”。对此，我们应辩证对待，清醒认识。</w:t>
      </w:r>
    </w:p>
    <w:p>
      <w:pPr>
        <w:ind w:firstLine="420"/>
        <w:rPr>
          <w:color w:val="FF0000"/>
        </w:rPr>
      </w:pPr>
    </w:p>
    <w:p>
      <w:pPr>
        <w:ind w:firstLine="420"/>
        <w:rPr>
          <w:rFonts w:hint="eastAsia"/>
          <w:color w:val="FF0000"/>
        </w:rPr>
      </w:pPr>
      <w:r>
        <w:rPr>
          <w:rFonts w:hint="eastAsia"/>
          <w:color w:val="FF0000"/>
        </w:rPr>
        <w:t>　　十一届三中全会以来，我国通过改革开放取得了“中国式奇迹”：经济平稳较快发展。综合国力大幅提升，改革开放取得重大进展。农村综合改革、集体林权制度改革、国有企业改革不断深化，非公有制经济健康发展。开放型经济达到新水平，进出口总额跃居世界第二位。 人民生活水平显著提高。 民主法制建设迈出新步伐。 文化建设迈上新台阶。 社会建设取得新进步。这些成就都是改革开放取得的辉煌成果。</w:t>
      </w:r>
    </w:p>
    <w:p>
      <w:pPr>
        <w:ind w:firstLine="420"/>
        <w:rPr>
          <w:color w:val="FF0000"/>
        </w:rPr>
      </w:pPr>
    </w:p>
    <w:p>
      <w:pPr>
        <w:ind w:firstLine="420"/>
        <w:rPr>
          <w:color w:val="FF0000"/>
        </w:rPr>
      </w:pPr>
      <w:r>
        <w:rPr>
          <w:rFonts w:hint="eastAsia"/>
          <w:color w:val="FF0000"/>
        </w:rPr>
        <w:t>　　同时，必须清醒看到，我们工作中还存在许多不足，前进道路上还有不少困难和问题。主要是：发展中不平衡、不协调、不可持续问题依然突出，科技创新能力不强，产业结构不合理，农业基础依然薄弱，资源环境约束加剧，制约科学发展的体制机制障碍较多，深化改革开放和转变经济发展方式任务艰巨;城乡区域发展差距和居民收入分配差距依然较大;社会矛盾明显增多，教育、就业、社会保障、医疗、住房、等关系群众切身利益的问题较多，部分群众生活比较困难;一些领域存在道德失范、诚信缺失现象;少数党员干部理想信念动摇、宗旨意识淡薄，形式主义、官僚主义问题突出，奢侈浪费现象严重，反腐败斗争形势依然严峻。对这些困难和问题，我们必须高度重视，通过进一步改革认真加以解决。</w:t>
      </w:r>
    </w:p>
    <w:p>
      <w:pPr>
        <w:ind w:left="420"/>
        <w:rPr>
          <w:rFonts w:hint="eastAsia"/>
        </w:rPr>
      </w:pPr>
      <w:r>
        <w:rPr>
          <w:rFonts w:hint="eastAsia"/>
        </w:rPr>
        <w:t>(2)运用社会基本矛盾原理分析为什么“改革开放只有进行时、没有完成时”?(6分)</w:t>
      </w:r>
    </w:p>
    <w:p>
      <w:pPr>
        <w:pStyle w:val="10"/>
        <w:ind w:left="420"/>
        <w:rPr>
          <w:color w:val="FF0000"/>
          <w:sz w:val="21"/>
          <w:szCs w:val="21"/>
        </w:rPr>
      </w:pPr>
      <w:r>
        <w:rPr>
          <w:rFonts w:hint="eastAsia"/>
          <w:color w:val="FF0000"/>
          <w:sz w:val="21"/>
          <w:szCs w:val="21"/>
        </w:rPr>
        <w:t>我国社会主义改造完成以后，社会主义社会的基本矛盾仍然是生产力和生产关系之间的矛盾、上层建筑和经济基础之间的矛盾，它们表现在社会生活的各个方面，是推动社会主义社会不断前进的根本动力。这就决定了我们必须通过改革推动社会发展。</w:t>
      </w:r>
    </w:p>
    <w:p>
      <w:pPr>
        <w:pStyle w:val="10"/>
        <w:ind w:left="420"/>
        <w:rPr>
          <w:rFonts w:hint="eastAsia"/>
          <w:color w:val="FF0000"/>
          <w:sz w:val="21"/>
          <w:szCs w:val="21"/>
        </w:rPr>
      </w:pPr>
      <w:r>
        <w:rPr>
          <w:rFonts w:hint="eastAsia"/>
          <w:color w:val="FF0000"/>
          <w:sz w:val="21"/>
          <w:szCs w:val="21"/>
        </w:rPr>
        <w:t>　　社会主义社会的基本矛盾性质是非对抗性的，具有“又相适应又相矛盾”的特点，可以通过社会主义制度本身即改革解决社会基本矛盾。也就是说，我们既不能能封闭僵化的老路，也不能走改旗易帜的邪路，只能走中国特色社会主义道路。改革必须坚持社会主义方向，是社会主义制度的自我完善和发展。全面深化改革，必须立足于我国长期处于社会主义初级阶段这个最大实际，坚持发展仍是解决我国所有问题的关键这个重大战略判断，以经济建设为中心，发挥经济体制改革牵引作用，推动生产关系同生产力、上层建筑同经济基础相适应，推动经济社会持续健康发展。</w:t>
      </w:r>
    </w:p>
    <w:p>
      <w:pPr>
        <w:pStyle w:val="10"/>
        <w:ind w:left="420"/>
        <w:rPr>
          <w:rFonts w:hint="eastAsia"/>
          <w:color w:val="FF0000"/>
          <w:sz w:val="21"/>
          <w:szCs w:val="21"/>
        </w:rPr>
      </w:pPr>
      <w:r>
        <w:rPr>
          <w:rFonts w:hint="eastAsia"/>
          <w:color w:val="FF0000"/>
          <w:sz w:val="21"/>
          <w:szCs w:val="21"/>
        </w:rPr>
        <w:t>　　问题就是矛盾。社会主义社会的基本矛盾是推动社会主义社会不断前进的根本动力。改革是由问题倒逼而产生，又在不断解决问题中得以深化。改革开放是坚持和发展中国特色社会主义的必由之路。没有改革开放，就没有中国的今天，也就没有中国的明天。“改革开放是一项长期的、艰巨的、繁重的事业，必须一代又一代接力干下去。旧的问题解决了，新的问题又会产生”，发展永无止境、实践永无止境，认识也永无止境。“改革开放只有进行时、没有完成时” 。</w:t>
      </w: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widowControl/>
        <w:ind w:left="-716" w:leftChars="-341" w:right="-874" w:rightChars="-416" w:firstLine="377" w:firstLineChars="179"/>
        <w:jc w:val="center"/>
        <w:outlineLvl w:val="0"/>
        <w:rPr>
          <w:rFonts w:ascii="宋体" w:hAnsi="宋体" w:eastAsia="宋体" w:cs="宋体"/>
          <w:b/>
          <w:kern w:val="0"/>
          <w:sz w:val="21"/>
          <w:szCs w:val="18"/>
        </w:rPr>
      </w:pPr>
      <w:r>
        <w:rPr>
          <w:rFonts w:hint="eastAsia" w:ascii="宋体" w:hAnsi="宋体" w:eastAsia="宋体" w:cs="宋体"/>
          <w:b/>
          <w:kern w:val="0"/>
          <w:sz w:val="21"/>
          <w:szCs w:val="18"/>
        </w:rPr>
        <w:t>绪论</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1 ．[材料l］马克思恩格斯在1872 年为《 共产党宣言》 所写的序言中指出：“不管最近25 年来的情况发生了多大的变化，这个《 宣言》 中所阐述的一般原理整个说来直到现在还是完全正确的…… 由于最近25 年来大工业有了巨大发展而工人阶级的政党组织也跟着发展起来，由于首先有了二月革命的实际经验而后来尤其是有了无产阶级第一次掌握政权达两月之久的巴黎公社的实际经验，所以这个纲领现在有些地方已经过时了。特别是公社已经证明：‘工人阶级不能简单地掌握现成的国家机器，并运用它来达到自己的目的。'” （参见《 马克思恩格斯选集》 第1 卷，人民出版社1995 年版，第248 一249 页）</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[材料2] 恩格斯在1895 年时指出：但是，历史表明我们也曾经错了，暴露出我们当时（1848 年革命时期，编者）的看法只是一个幻想。历史走得更远：它不仅打破了我们当时的错误看法，并且还完全改变了无产阶级借以进行斗争的条件。1848 年的斗争方法，今天在一切方面都已经过时了，这一点值得在这里比较仔细地加以探讨。（参见《 马克思恩格斯选集》 第4 卷，人民出版社1995 年版，第510 页）</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[材料3］恩格斯指出：“我们还差不多处在人类历史的开端，而将来纠正我们的错误的后代，大概比我们有可能经常以十分轻蔑的态度纠正其认识错误的前代要多得多。”（参见《 马克思恩格斯选集》 第3 卷，人民出版社1995 年版，第426 页）</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[材料4] 恩格斯在《 英国状况― 评托马斯• 卡莱尔的“过去和现在”》 一文中指出：“他说的很对，任何一种社会哲学，只要它还把某几个论点奉为自己的最终结论，还在开莫里逊氏丸（意即‘包医百病的灵丹妙药’― 引者注），它就远不是完备的；我们最需要的不是干巴巴的几条结论，而是研究。结论要是没有使它得以成为结论的发展，就毫无足取，这一点我们从黑格尔那时就已经知道了；结论如果变成一种故步自封的东西，不再成为继续发展的前提，它就毫无用处。但结论在一定时期应当有一定的形式，在自己的发展过程中应当摆脱模棱两可的不确定性，应当形成明确的思想。”（《 马克思恩格斯全集》 第1 卷，人民出版社1956 年版，第642 页）</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 xml:space="preserve">    结合上述材料，谈谈我们对待马克思主义应有的科学态度，怎样才能把坚持和发展马克思主义统一起来。</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 xml:space="preserve">[答案要点] </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 xml:space="preserve">    坚持一切从实际出发，理论联系实际，实事求是，在实践中检验真理和发展真理，是马克思主义最重要的理论品质。这种与时俱进的理论品质，是150 多年来马克思主义始终保持蓬勃生命力的关键所在。</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 xml:space="preserve">    首先，这种品质是马克思主义理论本质的反映。马克思主义理论的本质属性，在于它的彻底的科学性、坚定的革命性和自觉的实践性，而彻底的科学性是最根本的。彻底的科学性是与理论的与时俱进紧密联系在一起的。在一定意义上说，理论上的与时俱进正是科学性的必然要求。</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 xml:space="preserve">    其次，这种品质是人类认识发展规律的具体体现。坚持一切从实际出发，实事求是，在实践中检验和发展真理，这是人类认识发展规律的基本要求。从这个意义上讲，与时俱进就要把握规律性。马克思主义经典作家从不认为他们的理论是一成不变的，而总是要求根据实践的发展和时代的变化丰富发展他们的学说。马克思主义理论诞生后，马克思恩格斯一直都是着眼实际，着眼历史条件的变化，以实事求是的科学态度对待自己创立的理论。</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 xml:space="preserve">    最后，这种品质是理论创新的内在要求。创新就要不断解放思想、实事求是、与时俱进。实践没有止境，认识和创新也没有止境。我们要突破前人，后人也必然会突破我们。马克思主义的发展，也是一个不断总结实践的新经验，借鉴当代人类文明的有益成果，在理论上不断扩展新视野，作出新概括的过程。</w:t>
      </w:r>
    </w:p>
    <w:p>
      <w:pPr>
        <w:widowControl/>
        <w:wordWrap w:val="0"/>
        <w:ind w:left="-716" w:leftChars="-341" w:right="-874" w:rightChars="-416" w:firstLine="375" w:firstLineChars="179"/>
        <w:jc w:val="left"/>
        <w:rPr>
          <w:rFonts w:ascii="宋体" w:hAnsi="宋体" w:eastAsia="宋体" w:cs="宋体"/>
          <w:kern w:val="0"/>
          <w:sz w:val="21"/>
          <w:szCs w:val="18"/>
        </w:rPr>
      </w:pPr>
      <w:r>
        <w:rPr>
          <w:rFonts w:hint="eastAsia" w:ascii="宋体" w:hAnsi="宋体" w:eastAsia="宋体" w:cs="宋体"/>
          <w:kern w:val="0"/>
          <w:sz w:val="21"/>
          <w:szCs w:val="18"/>
        </w:rPr>
        <w:t>2.</w:t>
      </w:r>
      <w:r>
        <w:rPr>
          <w:rFonts w:ascii="宋体" w:hAnsi="宋体" w:eastAsia="宋体" w:cs="宋体"/>
          <w:kern w:val="0"/>
          <w:sz w:val="21"/>
          <w:szCs w:val="18"/>
        </w:rPr>
        <w:t xml:space="preserve">【材料1】英国著名历史学家，英国学术院院士霍布斯鲍姆指出，给确定某一具体思想方式或者观点是能否被看作马克思主义的标准作依据的，“是在19世纪末大致定型的马克思主义基本原理”。美国著名学者海尔布隆纳在标准问题上有着与霍布斯鲍姆相近的看法。他认为，马克思主义思想有一个可以得到“公认的共同点”，这个共同点来源于“同一套前提”，它是规定马克思主义思想的前提。“凡是包含有这类前提的分析，都可以正当地将其分类为‘马克思主义’的分析，即使作者本人并不如此认定”。这“同一套前提”是：对待认识本身的辩证态度，唯物主义历史观，依据马克思的社会分析而得出的关于资本主义的总看法，以某种形式规定的对社会主义的信奉。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2】1934年，当德国共产党的理论家卡尔•科尔施还没有彻底脱离马克思主义的时候，他写了一篇题为《我为什么是马克思主义者》的文章，在这篇文章中，科尔施力图通过他对马克思主义的所谓的特殊看法来表明他是一个“真正的马克思主义者”。这些看法的要点是：马克思主义的全部原理，包括那些表面上具有普遍性的原理，都带有特殊性，马克思主义不是实证的，而是批判的；马克思主义的主题不是现在处于肯定状态的资本主义社会，而是显得日益分崩离析的正在衰亡的资本主义社会；马克思主义的主要目的不是观赏现存的世界，而是对它进行积极的改造。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3】匈牙利思想家卢卡奇在《历史与阶级意识》一书中认为：“我们姑且假定新的研究完全驳倒了马克思的每一个个别的论点。即使这点得到证明，每个严肃的‘正统’马克思主义者仍然可以毫无保留地接受这种新结论，放弃马克思的所有全部论点，而无须片刻放弃他的马克思主义正统。所以，正统马克思主义并不意味着无批判地接受马克思主义研究的结果。它不是对这个或者那个论点的‘信仰’，也不是对某本‘圣’书的注解。恰恰相反，马克思主义问题中的正统仅仅是指方法。”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结合上述材料，谈谈什么是马克思主义。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【答案要点】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什么是马克思主义？从不同的角度，我们可以对什么是马克思主义作出不同的回答。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从它的</w:t>
      </w:r>
      <w:r>
        <w:rPr>
          <w:rFonts w:ascii="宋体" w:hAnsi="宋体" w:eastAsia="宋体" w:cs="宋体"/>
          <w:kern w:val="0"/>
          <w:sz w:val="21"/>
          <w:szCs w:val="18"/>
          <w:u w:val="wave" w:color="FF0000"/>
        </w:rPr>
        <w:t>创造者，继承者的认识成果</w:t>
      </w:r>
      <w:r>
        <w:rPr>
          <w:rFonts w:ascii="宋体" w:hAnsi="宋体" w:eastAsia="宋体" w:cs="宋体"/>
          <w:kern w:val="0"/>
          <w:sz w:val="21"/>
          <w:szCs w:val="18"/>
        </w:rPr>
        <w:t>讲，马克思主义是由马克思恩格斯创立的，而由其后各个时代、各个民族的马克思主义者不断丰富和发展的观点和学说的体系。从它的</w:t>
      </w:r>
      <w:r>
        <w:rPr>
          <w:rFonts w:ascii="宋体" w:hAnsi="宋体" w:eastAsia="宋体" w:cs="宋体"/>
          <w:kern w:val="0"/>
          <w:sz w:val="21"/>
          <w:szCs w:val="18"/>
          <w:u w:val="wave" w:color="FF0000"/>
        </w:rPr>
        <w:t>阶级属性</w:t>
      </w:r>
      <w:r>
        <w:rPr>
          <w:rFonts w:ascii="宋体" w:hAnsi="宋体" w:eastAsia="宋体" w:cs="宋体"/>
          <w:kern w:val="0"/>
          <w:sz w:val="21"/>
          <w:szCs w:val="18"/>
        </w:rPr>
        <w:t>讲，马克思主义是无产阶级争取自身解放和整个人类解放的科学理论，是关于无产阶级斗争的性质、目的和解放条件的学说。从它的</w:t>
      </w:r>
      <w:r>
        <w:rPr>
          <w:rFonts w:ascii="宋体" w:hAnsi="宋体" w:eastAsia="宋体" w:cs="宋体"/>
          <w:kern w:val="0"/>
          <w:sz w:val="21"/>
          <w:szCs w:val="18"/>
          <w:u w:val="wave" w:color="FF0000"/>
        </w:rPr>
        <w:t>研究对象和主要内容</w:t>
      </w:r>
      <w:r>
        <w:rPr>
          <w:rFonts w:ascii="宋体" w:hAnsi="宋体" w:eastAsia="宋体" w:cs="宋体"/>
          <w:kern w:val="0"/>
          <w:sz w:val="21"/>
          <w:szCs w:val="18"/>
        </w:rPr>
        <w:t xml:space="preserve">讲，马克思主义是无产阶级的科学世界观和方法论，是关于自然、社会和思维发展的普遍规律的学说，是关于资本主义发展和转变为社会主义以及社会主义和共产主义发展的普遍规律的学说。马克思主义是由一系列的基本理论，基本观点和基本方法构成的科学体系，它是一个完整的整体。其中，马克思主义哲学、马克思主义政治经济学和科学社会主义，是马克思主义理论体系不可分割的三个主要组成部分。 </w:t>
      </w:r>
    </w:p>
    <w:p>
      <w:pPr>
        <w:wordWrap w:val="0"/>
        <w:ind w:left="-716" w:leftChars="-341" w:right="-874" w:rightChars="-416" w:firstLine="375" w:firstLineChars="179"/>
        <w:rPr>
          <w:rFonts w:ascii="宋体" w:hAnsi="宋体" w:eastAsia="宋体" w:cs="宋体"/>
          <w:kern w:val="0"/>
          <w:sz w:val="21"/>
          <w:szCs w:val="18"/>
        </w:rPr>
      </w:pPr>
      <w:r>
        <w:rPr>
          <w:rFonts w:ascii="宋体" w:hAnsi="宋体" w:eastAsia="宋体"/>
          <w:sz w:val="21"/>
          <w:szCs w:val="18"/>
        </w:rPr>
        <w:t>马克思主义这一概念早在马克思在世的时候就已经使用。从</w:t>
      </w:r>
      <w:r>
        <w:rPr>
          <w:rFonts w:ascii="宋体" w:hAnsi="宋体" w:eastAsia="宋体"/>
          <w:sz w:val="21"/>
          <w:szCs w:val="18"/>
          <w:u w:val="wave" w:color="FF0000"/>
        </w:rPr>
        <w:t>狭义</w:t>
      </w:r>
      <w:r>
        <w:rPr>
          <w:rFonts w:ascii="宋体" w:hAnsi="宋体" w:eastAsia="宋体"/>
          <w:sz w:val="21"/>
          <w:szCs w:val="18"/>
        </w:rPr>
        <w:t>上来说，马克思主义即马克思恩格斯创立的基本理论、基本观点和学说的体系。从</w:t>
      </w:r>
      <w:r>
        <w:rPr>
          <w:rFonts w:ascii="宋体" w:hAnsi="宋体" w:eastAsia="宋体"/>
          <w:sz w:val="21"/>
          <w:szCs w:val="18"/>
          <w:u w:val="wave" w:color="FF0000"/>
        </w:rPr>
        <w:t>广义</w:t>
      </w:r>
      <w:r>
        <w:rPr>
          <w:rFonts w:ascii="宋体" w:hAnsi="宋体" w:eastAsia="宋体"/>
          <w:sz w:val="21"/>
          <w:szCs w:val="18"/>
        </w:rPr>
        <w:t>上来说，马克思主义不仅指马克思恩格斯创立的基本理论、基本观点和学说的体系，也包括继承者对它的发展</w:t>
      </w:r>
      <w:r>
        <w:rPr>
          <w:rFonts w:ascii="宋体" w:hAnsi="宋体" w:eastAsia="宋体" w:cs="宋体"/>
          <w:kern w:val="0"/>
          <w:sz w:val="21"/>
          <w:szCs w:val="18"/>
        </w:rPr>
        <w:t xml:space="preserve">，即在实践中不断发展着的马克思主义。 </w:t>
      </w:r>
    </w:p>
    <w:p>
      <w:pPr>
        <w:pStyle w:val="18"/>
        <w:wordWrap w:val="0"/>
        <w:ind w:left="-716" w:leftChars="-341" w:right="-874" w:rightChars="-416" w:firstLine="375" w:firstLineChars="179"/>
        <w:rPr>
          <w:rFonts w:hint="eastAsia" w:ascii="宋体" w:hAnsi="宋体" w:eastAsia="宋体"/>
          <w:sz w:val="21"/>
          <w:szCs w:val="18"/>
        </w:rPr>
      </w:pPr>
      <w:r>
        <w:rPr>
          <w:rFonts w:ascii="宋体" w:hAnsi="宋体" w:eastAsia="宋体"/>
          <w:sz w:val="21"/>
          <w:szCs w:val="18"/>
        </w:rPr>
        <w:t>材料1和材料2的观点是正确的。材料1对于马克思主义的理解是从研究对象和主要内容的角度，明确地强调了马克思主义理论体系中的核心内容。材料2科尔施的理解则着重强调了马克思主义的批判性，从政治立场着眼规定马克思主义。材料3是卢卡奇的马克思主义观，这是一种方法至上的马克思主义观。所谓方法至上，就是把理论方法和结论对立起来，片面强调方法而轻视结论。卢卡奇最初是在回答什么是马克思主义中的正统性问题时提出这一马克思主义观的。卢卡奇的方法至上的马克思主义观的错误之一，是他把方法仅仅理解为辩证法，而否认世界观的方法意义，实际上是否认唯物主义的方法意义；错误之二，是离开论点，结论谈方法，把方法看做是可以离开论点、结论的独立自在的东西。其最终结果将是对马克思主义本身的否定。</w:t>
      </w:r>
    </w:p>
    <w:p>
      <w:pPr>
        <w:widowControl/>
        <w:ind w:left="-716" w:leftChars="-341" w:right="-874" w:rightChars="-416" w:firstLine="377" w:firstLineChars="179"/>
        <w:jc w:val="center"/>
        <w:rPr>
          <w:rFonts w:ascii="宋体" w:hAnsi="宋体" w:eastAsia="宋体" w:cs="宋体"/>
          <w:b/>
          <w:kern w:val="0"/>
          <w:sz w:val="21"/>
          <w:szCs w:val="18"/>
        </w:rPr>
      </w:pPr>
      <w:r>
        <w:rPr>
          <w:rFonts w:hint="eastAsia" w:ascii="宋体" w:hAnsi="宋体" w:eastAsia="宋体" w:cs="宋体"/>
          <w:b/>
          <w:kern w:val="0"/>
          <w:sz w:val="21"/>
          <w:szCs w:val="18"/>
        </w:rPr>
        <w:t>第一章</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1．对世界的本质问题存在着不同的哲学观点，现将有关材料摘录如下。并回答有关问题。</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1]泰勒斯认为万物由水产生，又复归于水；万物有生有灭，而水则是永恒的。赫拉克利特认为这个世界，对于一切存在物都是一样的，它不是任何神所创造的，也不是任何人所创造的；它过去、现在、未来永远是一团永恒的活火。</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2]毕达哥拉斯认为：从数目产生出点，从点产生出线，从线产生出平面；从平面产生出立体；从立体产生出感觉所及的一切物体，产生出四种元素：水、火、土、空气。这四种元素以各种不同的方式互相转化，于是创造出有生命的、精神的、球形的世界。</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[材料3]东汉哲学家王充认为：天履于上，地偎于下，下气蒸上，上气降下，万物自生其中间。天地合气，万物自生。</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[材料4]恩格斯指出：世界的真正的统一性是在于它的物质性。</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请回答：</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(1)材料1、2、3的观点相同吗?并加以评述。</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(2)材料4说明了什么原理，坚持这一原理有何意义?</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[答案要点]</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(1)材料1、2、3的观点有相同之处，也有不不同之点。相同之处在于他们都坚持世界是统一的。不同之点则在于：材料l、3都表现为朴素的唯物主义观点，把世界统一为具体的物质形态，泰勒斯归结为火，王充归结为气，但都是用物质的东西作为世界的本原。材料2表现的是一种客观唯心主义的观点，他们把世界归结为数，归结为某种客观的精神、理性因素。</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(2)材料4说明的是世界的物质统一性原理。马克思主义认为世界统一于物质，世界本质上是物质的。坚持这一原理的意义在于：</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第一，这一原理是整个马克思主义哲学的基石。它是整个马克思主义哲学的科学理论体系的起点，是马克思主义哲学一切原理的根本立脚点和出发点。它表明，马克思主义哲学是彻底的科学的唯物主义一元论。</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第二，这一原理是反对二元论、宗教神学、唯心主义的锐利武器。它证明了：否认世界统一性的二元论不能成立，宗教神学所谓“上帝创造世界”的虚幻和荒谬，唯心主义一元论关于世界统一于精神的根本错误，并给予其根本性的摧毁和打击。</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第三，这一原理具有极为重要的实践意义。它是一切从实际出发、实事求是的思想路线的根本理论基础；是坚持一切从实际出发、实事求是彻底的唯物主义一元论的根本要求。</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2．阅读下列关于运动和发展不同观点的材料，并回答有关问题。</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[材料1]韩非提出“世异则事异，事异则备变”，“法与时转则治，治与世宜则有功”。</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[材料2]《坛经》中记载：“时有风吹幡动，一僧曰风动，一僧曰幡动，议论不已。慧能进曰：不是风动，不是幡动，仁者心动。”</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3]列宁指出把主要的注意力正是放在认识“自己”运动的源泉上；只有对立统一的观点：才提供理解一切现存事物的“自己运动”的钥匙，才提供理解“飞跃”、“渐进过程的中断”，向对立面的转化，旧东西的消灭和新东西的产生的钥匙。    。</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请回答：</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(1)材料1和材料2的观点有何异同?</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(2)材料2和材料3的主要分歧是什么?并加以评述。</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[答案要点]</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(1)材料1和材料2都承认事物是运动变化发展的。但是材料1认为运动变化是客观事物自身具有的，世界发生变化，事物就要变化，事物变了，各种规律、办法、功能也就会发生变化。材料2慧能的观点则不是从事物自身来谈变化，而是认为人的心理、人的思想、意志是变化发展的源泉、动力，这是一种唯心主义的运动观，割裂了物质与运动的关系。</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(2)材料2和材料3的主要分歧在于是否认为事物因内在的矛盾，引起运动变化。材料3强调事物内在的矛盾性，事物内在的对立统一构成事物的运动变化。而材料2否认事物自身存在运动变化的源泉，而把运动变化看作是由精神因素，特别是由人的主观因素作用的结果，这样就否认了事物运动变化的客观性，因而不能正确地把握运动，不能科学地说明运动变化。</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3．在必然性和偶然性的关系问题上，历史上的哲学家们有不同的回答，现将有关材料摘录如下，并回答有关问题。</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[材料1]霍尔巴赫认为，一切都是必然的，没有偶然性。偶然性这个词是没有意义的“空洞语词”。偶然性是我们对产生结果的原因愚昧无知造成的，我们把看不出同原因相联系的结果归之于偶然性。</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2]毕尔生说，必然性只属于概念的世界，而不属于现实世界本身。莫诺认为，偶然性是生命起源和发展的全部基础，生物进化，本质上是由无法预测的纯粹偶然变化造成的，人类的出现也不过是“蒙特卡诺赌窟里中签得彩的号码”，是纯粹的偶然性。</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[材料3]黑格尔认为，必然性和偶然性是“绝对观念”发展的有区别又有联系的两个环节。必然性根据于事物自身，偶然性根据于他物；偶然的东西是必然的；科学和哲学的任务“在于从偶然性中去认识必然性”。</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请回答：</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(1)材料1的哲学观点和错误是什么?</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(2)材料2的哲学观点和错误是什么?</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(3)材料3的贡献和错误是什么?</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[答案要点]</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(1)材料1属机械决定论观点。其错误在于夸大必然性，否认偶然性。偶然性同样是客观存在的，有其产生的原因，不是由于人们主观上没有认识而造成的。</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(2)材料2属非决定论观点。其错误在于夸大偶然性，否认必然性及其客观性。生物进化绝不是毫无必然性或规律性可循的纯粹偶然性，而是包含着内在的必然性，人类的出现是生物长期进化的必然结果。</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(3)材料3表明，黑格尔明确分析了必然性和偶然性产生的不同根据及两者的辩证关系，这是它的贡献。但黑格尔把必然性和偶然性视为“绝对观念”发展的两个环节，是建立在唯心主义基础之上的。</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4．针对以下关于对立统一规律在运动发展中的作用的材料，并回答有关问题。</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[材料1]不塞不流，不止不行。(摘自韩愈：《原道》)</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玉不遇砥砺，不可以成器，人不遇困穷挫辱，不可以成德。(摘自《梅峰语录》卷上)</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[材料2]任何一件静止的东西，若不是在它以外有别的物体以运动力图进入它的位置使它不再处于静止，即将永远静止。</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同样情形，任何一件运动的东西，除非在它以外有别的物体使它静止，即将永远运动。(摘自霍布斯：《论物体》，载《十六一十八世纪西欧各国哲学》，商务印书馆1975年版)</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3]列宁指出，对立统一规律“提供理解一切现存事物的‘自己运动’的钥匙”。在谈到黑格尔关于每一事物都是“和它自己的他物有差别”时认为“非常正确和重要；‘他物’是自己的他物，是向自己的对立面的发展。”    ’</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有两种基本的(或两种可能的，或两种在历史上常见的)发展(进化)观点：认为发展是减少和增加，是重复；以及认为发展是对立面的统一(统一物之分为两个互相排斥的对立面以及它们之间的互相关系)。”(摘自《列宁全集》第55卷，人民出版社1990年版)</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请回答：</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(1)分析材料l的观点，说明它的发展观的依据。</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(2)分析材料2的观点，说明它的发展观的依据。</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(3)谈谈你对材料3的理解。</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[答案要点]</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(1)材料l把事物的发展看作是对立面互相斗争、互相作用的结果。韩愈的观点认为(对佛教、道教)如不加以禁止，(儒教)就不能得到流传和推行。《梅峰语录》中关于人的发展的观点认为，人不遭受困难屈辱的锻炼，就不能成为品德高尚的人。这种观点是朴素的、辩证的，是正确的发展观。</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(2)材料2中霍布斯把力学中静者恒静、动者恒动的规律直接引入哲学，把物质的运动发展看做是外力作用的结果，陷入了外因论，他的这种发展观具有形而上学的性质。</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(3)材料3的观点是辩证唯物主义的发展观。它揭示了对立统一规律是事物发展的实质内容。矛盾的同一性使矛盾双方联结起来，使事物处于相对稳定状态，提供矛盾双方得以存在和发展的条件，从而也就孕育着扬弃旧的矛盾的条件。矛盾斗争在事物量变过程中的作用，就在于它推动着矛盾双方力量的变化。矛盾的斗争性在事物质变过程中的作用在于它能突破特定事物存在的限度。同一性和斗争性是矛盾的两种相反的基本属性，它们在矛盾中的地位是不同的，矛盾的同一性是相对的，矛盾的斗争性是绝对的。</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5、根据以下关于矛盾问题的材料，并回答有关问题。</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[材料1]列宁指出：就本来的意义说，辩证法就是研究对象的本质自身的矛盾。他还指出：是实际生活中的实际矛盾，即辩证的矛盾，而不是字面上的、臆造出来的矛盾。</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[材料2]杜林说：“矛盾的东西是一个范畴。这个范畴只能归属于思想组合，而不能归属于现实。”</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[材料3]艾耶尔断言：“自然界不可能有矛盾，只是在陈述中才可能有矛盾。”</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请回答：</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(1)材料l的观点是什么?是否正确?</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(2)对比材料1与材料2，指出材料2的错误。</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(3)对比材料l与材料3，分析材料3的错误。</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[答案要点]</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(1)材料1的第一句话是说辩证法所研究的矛盾是对象自身中的矛盾，就是矛盾不是主观自生的，而是客观事物自身所具有的，人们思维中的矛盾不过是客观事物的矛盾在人们思维中的反映。第二句也是强调辩证矛盾就是实际生活中的实际矛盾，即实际客观存在的矛盾，不是主观字面的或头脑臆造出来的矛盾。这两段话突出一点，就是指出矛盾的存在是客观的，这个观点是正确的。</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(2)材料2把矛盾归结为一个范畴，当作纯粹是主观的思想的东西：认为它不是现实的，只能是思想的任意组合。它与材料1把矛盾看作是对象自身中、实际生活中的矛盾的观点是完全对立的。其根本错误在于否认矛盾的客观存在性，把矛盾当作是由思想臆造的。</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(3)材料3公然否认自然界中有矛盾，他认为矛盾只存在于陈述中，即只存在于语句上、字面上。材料l明确指出矛盾是实际生活中的实际矛盾，不是字面上的、臆造出来的矛盾。材料3的错误在于：一是公开否认自然界矛盾的存在。二是把矛盾当作字面上的、语句上的，同样是否认了矛盾存在的客观性。</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6 、根据以下材料，回答有关问题</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党的“十六大”指出：“我们要在本世纪头二十年，集中力量，全面建设惠及十几亿人口的更高水平的小康社会。使经济更加发展、民主更加完善、科技更加进步…… ，到本世纪中叶基本实现现代化，把我国建设成为富强民主文明的社会主义国家。”</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依据上述材料，运用可能性和现实性的辩证关系原理，分析说明在全面建设小康社会中发挥人的自觉能动性的意义。</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［答案要点］</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(l）可能性和现实性的含义以及二者的对立统一关系。</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(2)可能性和现实性辩证关系原理对于全面建设小康社会发挥人的自觉能动性具有重要意义。一方面，全面建设小康社会的目标是宏伟的，是现实的可能性；另一方面，全面建设小康社会目标的实现必须在党的领导下，充分发挥人民群众的创造性。</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7 ．阅读下列材料，用唯物辩证法理论回答有关问题。</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 xml:space="preserve">    面对激烈的市场竞争，某鞋厂实行了一些新的生产和营销策略，积极适应由卖方市场向买方市场的转变，取得了明显的效果。其材料如下：</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 xml:space="preserve">  ［材料l］在有效供给上做文章：他们认为，现在的市场不能仅仅用“供大于求”四个字来概括，不适应市场需求的无效供给过多，而适销对路的有效供给不足，才是对当前市场供给状况的准确把握。在供过于求的大市场里也有供不应求的产品，明智的企业家就在于创造出这种产品。于是他们着手在有效供给上做文章，实行产品分流策略，一是男女鞋分流，二是风格分流，三是档次分流，四是市场零售与团体消费分流，五是国内市场与国际市场分流。五大分流，大大提高了该厂产品的市场应变能力，常年保持淡季不淡、旺季更旺。</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 xml:space="preserve">    [材料2] 在市场开拓上下功夫：他们认为，生产出好产品是开拓市场的基础，没有好产品就没有好市场，但是光有好产品，还不一定有好市场，有了好产品以后，还要加强企业产品的市场建设。他们从柜台形象的树立、户外广告的设置和强化服务功能等三个方面大力进行市场建设，使生产（产品）与销售（市场）比翼齐飞，鹏程万里。</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 xml:space="preserve">    [材料3] 实行一区一策：他们认为，统一的大市场也有区域的差异，市场的共同规律是以各地区不同的特点表现出来的。他们把销售总公司分为南方总公司和北方总公司，同时把分公司化小，由原来的5 家分公司裂变为28 家分公司，一个公司只管一个省份的销售，每个公司都提出了自己的销售策略。这种小公司大市场和一区一策战略大大增强了产品的市场渗透力。</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请回答：</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（l）在上述三个材料中，某鞋厂分别处理的主要矛盾关系是什么？</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（2）用矛盾同一性原理分析材料1 中所讲到的无效供给和有效供给的关系。</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（3）通过材料3 ，说明该企业是怎样运用辩证法分析、解决矛盾，来增强产品的市场渗透力的？</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[答案要点]</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（l）上述三个材料中，分别处理了供大于求与供不应求的矛盾（或无效供给与有效供给的矛盾）、生产与销售的矛盾、统一大市场与区域差异的矛盾。</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(2）矛盾同一性是指矛盾着的对立面之间的相互依存、相互包含和相互转化的关系。在当前我国的商品市场中，同时存在着不适应市场需求的无效供给过多和适销对路的有效供给不足两个方面，在无效供给过多中包含着有效供给不足，人们通过创造一定的条件，可以促使无效供给向有效供给转化。</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(3)辩证法认为矛盾的普遍性和矛盾的特殊性是相互联结的，矛盾的普遍性存在于矛盾的特殊性之中，并通过矛盾的特殊性表现出来，它要求在承认矛盾的普遍性的前提下着重研究矛盾的特殊性。该企业具体地分析了统一大市场中的区域差异，用不同的方法解决不同的矛盾，实行一区一策，从而大大增强了产品的市场渗透力。</w:t>
      </w:r>
    </w:p>
    <w:p>
      <w:pPr>
        <w:widowControl/>
        <w:ind w:left="-716" w:leftChars="-341" w:right="-874" w:rightChars="-416" w:firstLine="377" w:firstLineChars="179"/>
        <w:jc w:val="center"/>
        <w:rPr>
          <w:rFonts w:hint="eastAsia" w:ascii="宋体" w:hAnsi="宋体" w:eastAsia="宋体" w:cs="宋体"/>
          <w:b/>
          <w:kern w:val="0"/>
          <w:sz w:val="21"/>
          <w:szCs w:val="18"/>
        </w:rPr>
      </w:pPr>
      <w:r>
        <w:rPr>
          <w:rFonts w:hint="eastAsia" w:ascii="宋体" w:hAnsi="宋体" w:eastAsia="宋体" w:cs="宋体"/>
          <w:b/>
          <w:kern w:val="0"/>
          <w:sz w:val="21"/>
          <w:szCs w:val="18"/>
        </w:rPr>
        <w:t>第二章</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1.［材料1］孔子说：生而知之者，上也；学而知之者，次也；困而学之，又其次之；困而不学，民斯为下矣。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［材料2］孟子说：人之所不学而能者，其良能也；所不虑而知者，其良知也。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3］荀子说：凡性者，天之就也，不可学，不可事。礼仪者，圣人之所生也，人之所学而能，所事而成者也。不可学，不可事，而在人者，谓之性；可学而能，可事而成之在人者，谓之伪（“人为”之意），是性伪之分也。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4］孙中山先生指出：世界人类之进化，当分三时期：第一由愚昧进文明，为不知而行的时期；第二由文明再进文明，为行而后知时期；第三自科学发明而后，为知而后行之时期。以行而求知，困知而进行。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请回答：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（1）简要评析上述材料给出观点。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（2）材料4揭示的知行关系是什么？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［答案要点］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（1）孔子的“生而知之”和孟子的“良知、良能”是说知识是天生的或不学而知，是</w:t>
      </w:r>
      <w:r>
        <w:rPr>
          <w:rFonts w:ascii="宋体" w:hAnsi="宋体" w:eastAsia="宋体" w:cs="宋体"/>
          <w:kern w:val="0"/>
          <w:sz w:val="21"/>
          <w:szCs w:val="18"/>
          <w:u w:val="wave" w:color="FF0000"/>
        </w:rPr>
        <w:t>唯心主义先验论</w:t>
      </w:r>
      <w:r>
        <w:rPr>
          <w:rFonts w:ascii="宋体" w:hAnsi="宋体" w:eastAsia="宋体" w:cs="宋体"/>
          <w:kern w:val="0"/>
          <w:sz w:val="21"/>
          <w:szCs w:val="18"/>
        </w:rPr>
        <w:t>；孔子的“学而知之”和“困而学之”以及荀子的观点，承认人的认识是后天学习所得，是</w:t>
      </w:r>
      <w:r>
        <w:rPr>
          <w:rFonts w:ascii="宋体" w:hAnsi="宋体" w:eastAsia="宋体" w:cs="宋体"/>
          <w:kern w:val="0"/>
          <w:sz w:val="21"/>
          <w:szCs w:val="18"/>
          <w:u w:val="wave" w:color="FF0000"/>
        </w:rPr>
        <w:t>朴素唯物主义思想</w:t>
      </w:r>
      <w:r>
        <w:rPr>
          <w:rFonts w:ascii="宋体" w:hAnsi="宋体" w:eastAsia="宋体" w:cs="宋体"/>
          <w:kern w:val="0"/>
          <w:sz w:val="21"/>
          <w:szCs w:val="18"/>
        </w:rPr>
        <w:t xml:space="preserve">。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2）孙中山借人类文明说明知识的来源和认识的发展，指出这是一个由低级到高级的不断发展的过程，人的认识不是先天就有，也不可能一次完成。孙中山的知行学说包含了在实践中需要理论的指导（以行求知）和在理论指导下的行动（知先行后）这样的实践――认识――再实践的意义，具有</w:t>
      </w:r>
      <w:r>
        <w:rPr>
          <w:rFonts w:ascii="宋体" w:hAnsi="宋体" w:eastAsia="宋体" w:cs="宋体"/>
          <w:kern w:val="0"/>
          <w:sz w:val="21"/>
          <w:szCs w:val="18"/>
          <w:u w:val="wave" w:color="FF0000"/>
        </w:rPr>
        <w:t>朴素的唯物主义和辩证法思想</w:t>
      </w:r>
      <w:r>
        <w:rPr>
          <w:rFonts w:ascii="宋体" w:hAnsi="宋体" w:eastAsia="宋体" w:cs="宋体"/>
          <w:kern w:val="0"/>
          <w:sz w:val="21"/>
          <w:szCs w:val="18"/>
        </w:rPr>
        <w:t xml:space="preserve">。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材料l］恩格斯指出：就一切可能看来，我们还差不多处在人类历史的开端，而将来纠正我们错误的后代，大概比我们可能经常以极为轻视的态度纠正其认识错误的前代要多得多。他进一步指出：科学史就是把这种谬误逐渐消除或者更为新的、但终归是比较不荒诞谬误的历史。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［材料2］波普尔在《科学知识进化论》一书说道：“衡量一种理论的科学地位是它的可证伪性或可反驳性。”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“我所想到的科学知识增长并不是指观察的积累，而是指不断推翻一种科学理论，由另一种更好的或者更合乎要求的理论取而代之。”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“科学史也像人类思想史一样，只不过是一些靠不住的梦幻史、顽固不化史、错误史。但科学却是这样一种少有的―也许是唯一的―人类活动，有了错误可以系统加以批判，并且还往往可以及时改正。”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［材料3］正当相对论得到普遍称誉时，爱因斯坦却冷静地说：“如果引力势场不能使光谱线向红端位移，广义相对论就站不住脚。”“从它推出许多结论中，只要有一个被证明是错误的，它就必然被抛弃。”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请回答：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（l）上述材料在科学理论发展问题的共同观点是什么？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（2）恩格斯与波普尔对科学的发展有什么不同认识？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（3）简述波普尔“衡量一种理论的科学地位是它的可证伪性”的观点。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［答案要点］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（1）恩格斯、波普尔和爱因斯坦分别从不同角度解释了科学发展过程中真理与谬误的矛盾，指出科学是一个不断发现真理、检验真理、修正错误、发展真理的过程。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恩格斯与波普尔的不同在于，波普尔把科学可能错误、可以被否证作为科学的最本质的特征，把科学史简单归结为一种理论推翻另一种理论的历史，没有重视被推翻理论其中可能包含的合理性因素，这是一种简单的否定过程。恩格斯则辩证地认识这一问题。在承认任何今天看来是正确的东西都包含着明天可能发现是错误的同时，强调科学史是一个在真理与谬误的斗争中，不断证实真理，克服谬误、发展真理的历程。 </w:t>
      </w:r>
    </w:p>
    <w:p>
      <w:pPr>
        <w:ind w:left="-716" w:leftChars="-341" w:right="-874" w:rightChars="-416" w:firstLine="375" w:firstLineChars="179"/>
        <w:rPr>
          <w:rFonts w:hint="eastAsia" w:ascii="宋体" w:hAnsi="宋体" w:eastAsia="宋体" w:cs="宋体"/>
          <w:kern w:val="0"/>
          <w:sz w:val="21"/>
          <w:szCs w:val="18"/>
        </w:rPr>
      </w:pPr>
      <w:r>
        <w:rPr>
          <w:rFonts w:ascii="宋体" w:hAnsi="宋体" w:eastAsia="宋体" w:cs="宋体"/>
          <w:kern w:val="0"/>
          <w:sz w:val="21"/>
          <w:szCs w:val="18"/>
        </w:rPr>
        <w:t>（3）波普尔的观点指出了科学发展必须不断批判和改正错误，这对于研究科学知识增长规律有很大启发。但是他认为一个理论是否具有科学性的标志仅在于它是否具有可证伪性的观点显然是片面的。</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3 .［材料l］今者臣来，见人于太行，方北面而持其驾，告臣曰：“我欲之楚。”臣曰：“君之楚，将奚为北面？”曰：“吾马良。”臣曰：“马虽良，此非楚之路也”。</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曰：“吾用多。”臣曰：“用虽多，此非楚之路也。”曰：“吾御者善”，此者愈善，而离楚愈远耳。</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［材料2］有过于江上者，见人方引婴儿而欲投之江中，婴儿啼。人问其故，曰：“此其父善游。”其父虽善游，其子岂逮善游哉？此任物亦必悖矣！</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请回答：“南辕北辙”和“引婴投江”犯了认识论上的什么错误？</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〔答案要点〕</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认识是主观性和客观性的统一，人的目的、愿望要符合客观事物及其规律。南辕北辙就好似一味朝着反方向强调客观条件的优越和主观能动性，违反了事物的客观规律，结果离目的地越来越远。引婴投江则犯了经验主义、主观主义的错误，同时混淆不同事物之间的区别。</w:t>
      </w:r>
    </w:p>
    <w:p>
      <w:pPr>
        <w:widowControl/>
        <w:wordWrap w:val="0"/>
        <w:ind w:left="-716" w:leftChars="-341" w:right="-874" w:rightChars="-416" w:firstLine="375" w:firstLineChars="179"/>
        <w:jc w:val="left"/>
        <w:rPr>
          <w:rFonts w:hint="eastAsia" w:ascii="宋体" w:hAnsi="宋体" w:eastAsia="宋体" w:cs="宋体"/>
          <w:kern w:val="0"/>
          <w:sz w:val="21"/>
          <w:szCs w:val="18"/>
        </w:rPr>
      </w:pPr>
    </w:p>
    <w:p>
      <w:pPr>
        <w:widowControl/>
        <w:ind w:left="-716" w:leftChars="-341" w:right="-874" w:rightChars="-416" w:firstLine="377" w:firstLineChars="179"/>
        <w:jc w:val="center"/>
        <w:rPr>
          <w:rFonts w:hint="eastAsia" w:ascii="宋体" w:hAnsi="宋体" w:eastAsia="宋体" w:cs="宋体"/>
          <w:b/>
          <w:kern w:val="0"/>
          <w:sz w:val="21"/>
          <w:szCs w:val="18"/>
        </w:rPr>
      </w:pPr>
      <w:r>
        <w:rPr>
          <w:rFonts w:hint="eastAsia" w:ascii="宋体" w:hAnsi="宋体" w:eastAsia="宋体" w:cs="宋体"/>
          <w:b/>
          <w:kern w:val="0"/>
          <w:sz w:val="21"/>
          <w:szCs w:val="18"/>
        </w:rPr>
        <w:t>第三章</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1 ．阅读下列马克思主义经典作家的论述，回答历史唯物主义有关原理：</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［材料l］劳动资料的使用和创造，虽然就其萌芽状态来说已为某几种动物所固有，但是这毕竟是人类劳动过程独有的特征，所以富兰克林给人下的定义是a tool making animal ，即制造工具的动物。动物遗骸的结构对于认识已经绝迹的动物的机体有重要的意义，劳动资料的遗骸对于判断已经消亡的社会经济形态也有同样重要的意义。各种经济时代的区别，不在于生产什么，而在于怎样生产，用什么劳动资料生产。劳动资料不仅是人类劳动力发展的测量器，而且是劳动借以进行的社会关系的指示器。（摘自马克思：《 资本论》）</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2］人们在自己生活的社会生产中发生一定的、必然的、不以他们的意志为转移的关系，即同他们的物质生产力的一定发展阶段相适合的生产关系，这些生产关系的总和构成社会的经济结构，即有法律的和政治的上层建筑竖立其上并有一定的社会意识形式与之相适应的现实基础。物质生活的生产方式制约着整个社会生活、政治生活和精神生活的过程。不是人们的意识决定人们的存在，相反，是人们的社会存在决定人们的意识。社会的物质生产力发展到一定阶段，便同它们一直在其中运动的现存生产关系或财产关系（这只是生产关系的法律用语）发生矛盾。于是这些关系是由生产力的发展形式变成生产力的桎梏。那时社会革命的时代就到来了。随着经济基础的变革，全部庞大的上层建筑也或慢或快地发生变革。在考察这些变革时，必须时刻把下面两者区别开来：一种是生产的经济条件方面所发生的物质的、可以用自然科学的精确性指明的变革，一种是人们借以意识到这个冲突并力求把它克服的那些法律的、政治的、宗教的、艺术的或哲学的，简言之，意识形态的形式。我们判断一个人不能以他对自己的看法为根据，同样，我们判断这样一个变革时代也不能以它的意识为根据；相反，这个意识必须从物质生活的矛盾中，从社会生产力和生产关系之间的现存冲突中去解释。无论哪一个社会形态，在它所能容纳的全部生产力发挥出来以前，是决不会灭亡的；而新的更高的生产关系，在它的物质存在条件在旧社会的胎胞里成熟以前，是决不会出现的。所以人类始终只提出自己能够解决的任务，因为只要仔细考察就可以发现，任务本身，只有在解决它的物质条件已经存在或者至少是在生成过程中的时候，才会产生。（摘自 《 马克思恩格斯选集 》 第 2 卷）</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 3］新的社会思想和理论，只有当社会物质生活发展已在社会面前提出新的任务时，才会产生出来。可是，它们既已产生出来，便会成为最严重的力量，能促进解决社会物质生活发展过程所提出的新任务，能促进社会前进。在这里也就表现出新的思想、新的理论、新的政治观点和新政治制度所具有的那种伟大的组织的、动员的和改造的意义。新的社会思想和理论所以产生出来，正是因为它们为社会所必需，因为若没有它们那种组织的、动员的和改造的工作，便无法解决社会物质生活发展过程中已经成熟的任务。新的社会思想和理论既已在社会物质生活发展过程所提出的那些新任务基础上产生出来，便能扫除障碍，深入民众意识，动员民众，组织民众去反对社会上衰颓着的势力，因而推动着推翻社会上正在衰颓而阻碍社会物质生活发展的势力。于是，社会思想、理论和政治制度既已在社会物质生活发展过程、社会存在发展过程中已经成熟的那些任务基础上产生出来，便能反转来影响到社会存在，影响到社会物质生活，造成必要条件来彻底解决社会物质生活中业已成熟的任务，并使这社会物质生活可能向前发展。（摘自斯大林：《 辩证唯物主义和历史唯物主义 》）</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［材料 4 ］生产以及随生产而来的产品交换是一切社会制度的基础，在每个历史地出现的社会中，产品分配以及和它相伴随的社会之划分为阶级或等级，是由生产什么、怎样生产以及怎样交换产品来决定的。所以，一切社会变迁和政治变革的终极原因，不应当到人们的头脑中，到人们对永恒的真理和正义的日益增进的认识中去寻找，而应当到生产方式和交换方式的变更中去寻找；不应当到有关时代的哲学中去寻找，而应当到有关时代的经济中去寻找。（摘自 《 马克思恩格斯选集 》 第 3 卷）</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请回答：</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(l)根据材料1-4 ，说明生产关系与生产力、上层建筑与经济基础的矛盾。</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(2）根据材料2 ，说明“社会革命时代到来的条件”是什么？</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(3)根据材料3 ，说明社会意识对社会存在的能动的反作用。</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〔答案要点〕</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l)生产关系与生产力之间的矛盾指的是：当一种新的生产关系取代旧的生产关系后，在一段时期内，由于它适合生产力的发展的要求，因而对生产力的发展起促进的作用，它能把被旧生产关系束缚的生产力解放出来。但随着生产力的进一步发展，生产关系就会由原来的适合而变为不适合，甚至逐步成为生产力发展的栓桔。这时社会矛盾就会激化，最终导致社会革命。打破旧的生产关系，重新建立新的生产关系，开始新一轮矛盾运动。经济基础与上层建筑的矛盾指的是：上层建筑是适应一定经济基础而建立起来的，是为经济基础服务的，在新的社会形态取代旧的社会形态之后，新建立的上层建筑，基本上是适应经济基础的巩固和发展要求的。如果一种社会经济形态已经变成落后腐朽的时候，生产关系严重不适应生产力的发展，上层建筑与生产力发展要求变革经济基础之间，就形成尖锐对抗。通过社会革命，去对原上层建筑加以根本变革。然后在新的基础上，重新建立新的上层建筑。</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(2)社会存在决定社会意识，社会的物质生产力到一定程度时，便能检验出现存的生产关系已不再适合生产力发展，变成了束缚生产力的栓桔，这时社会矛盾就会激化，社会革命的时代就到来了。</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hint="eastAsia" w:ascii="宋体" w:hAnsi="宋体" w:eastAsia="宋体" w:cs="宋体"/>
          <w:kern w:val="0"/>
          <w:sz w:val="21"/>
          <w:szCs w:val="18"/>
        </w:rPr>
        <w:t>(3)社会意识虽然为社会存在所决定，但又有其自身特有的发展规律，具有相对独立性。最突出的表现即在于它对社会存在产生重大的反作用。先进的、革命的社会意识对社会发展起推动和促进作用；落后的、反动的社会意识对社会的发展起延缓和阻碍的作用。但是，其反作用不是决定性的，而且其作用的大小，归根到底取决于它是否反映了经济发展的要求。</w:t>
      </w:r>
    </w:p>
    <w:p>
      <w:pPr>
        <w:widowControl/>
        <w:wordWrap w:val="0"/>
        <w:ind w:left="-716" w:leftChars="-341" w:right="-874" w:rightChars="-416" w:firstLine="375" w:firstLineChars="179"/>
        <w:jc w:val="left"/>
        <w:rPr>
          <w:rFonts w:ascii="宋体" w:hAnsi="宋体" w:eastAsia="宋体" w:cs="宋体"/>
          <w:kern w:val="0"/>
          <w:sz w:val="21"/>
          <w:szCs w:val="18"/>
        </w:rPr>
      </w:pPr>
      <w:r>
        <w:rPr>
          <w:rFonts w:hint="eastAsia" w:ascii="宋体" w:hAnsi="宋体" w:eastAsia="宋体" w:cs="宋体"/>
          <w:kern w:val="0"/>
          <w:sz w:val="21"/>
          <w:szCs w:val="18"/>
        </w:rPr>
        <w:t>2</w:t>
      </w:r>
      <w:r>
        <w:rPr>
          <w:rFonts w:ascii="宋体" w:hAnsi="宋体" w:eastAsia="宋体" w:cs="宋体"/>
          <w:kern w:val="0"/>
          <w:sz w:val="21"/>
          <w:szCs w:val="18"/>
        </w:rPr>
        <w:t xml:space="preserve">．分析下列关于人民群众在历史上的作用问题的不同观点：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［材料l］孟轲说：“民为贵，社樱次之，君为轻。”荀子认为：“君者，舟也；庶人者，水也。水则载舟，水则覆舟。”（摘自《孟子》）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［材料2］梁启超说：“大人物心理之动进稍易其轨而全部历史可以改观”,“舍英雄几无历史”。胡适说：英雄人物“一言可以兴邦，一言可以丧邦”。（摘自《饮冰室合集》）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3］黑格尔认为，历史不是个人随意创造的，而是决定于某种“客观精神”。伟大人物是“世界精神的代理人”，拿破仑代表了“世界精神”，他“骑着马，驰骋全世界，主宰全世界”。世界历史是伟大人物和王朝的历史，“而不是一般人民的历史”。（摘自黑格尔：《历史哲学》）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请回答：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（1）材料1的合理思想和局限性。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（2）分别指出材料2和材料3的思想倾向。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（3）材料2和材料3的共同点。 </w:t>
      </w:r>
    </w:p>
    <w:p>
      <w:pPr>
        <w:widowControl/>
        <w:wordWrap w:val="0"/>
        <w:ind w:left="-716" w:leftChars="-341" w:right="-874" w:rightChars="-416" w:firstLine="375" w:firstLineChars="179"/>
        <w:jc w:val="left"/>
        <w:rPr>
          <w:rFonts w:ascii="宋体" w:hAnsi="宋体" w:eastAsia="宋体" w:cs="宋体"/>
          <w:kern w:val="0"/>
          <w:sz w:val="21"/>
          <w:szCs w:val="18"/>
        </w:rPr>
      </w:pPr>
      <w:r>
        <w:rPr>
          <w:rFonts w:hint="eastAsia" w:ascii="宋体" w:hAnsi="宋体" w:eastAsia="宋体" w:cs="宋体"/>
          <w:kern w:val="0"/>
          <w:sz w:val="21"/>
          <w:szCs w:val="18"/>
        </w:rPr>
        <w:t>答：</w:t>
      </w:r>
      <w:r>
        <w:rPr>
          <w:rFonts w:ascii="宋体" w:hAnsi="宋体" w:eastAsia="宋体" w:cs="宋体"/>
          <w:kern w:val="0"/>
          <w:sz w:val="21"/>
          <w:szCs w:val="18"/>
        </w:rPr>
        <w:t xml:space="preserve">（1）材料1具有重民、贵民的合理思想，包含有肯定、重视人民群众作用的思想倾向。其局限性是：这些思想以维护和改善剥削阶级的统治为目的，是站在君主和剥削阶级一边；它是就君民关系讲人民群众的作用的，十分狭隘，没有形成完整的思想；而且还表现了害怕人民群众的心理。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（2）材料2是主观唯心主义英雄史观的典型观点，材料3是客观唯心主义英雄史观的典型观点。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（3）材料2和材料3的共同本质是否认人民群众创造历史的作用。 </w:t>
      </w:r>
    </w:p>
    <w:p>
      <w:pPr>
        <w:widowControl/>
        <w:wordWrap w:val="0"/>
        <w:ind w:left="-716" w:leftChars="-341" w:right="-874" w:rightChars="-416" w:firstLine="375" w:firstLineChars="179"/>
        <w:jc w:val="left"/>
        <w:rPr>
          <w:rFonts w:ascii="宋体" w:hAnsi="宋体" w:eastAsia="宋体" w:cs="宋体"/>
          <w:kern w:val="0"/>
          <w:sz w:val="21"/>
          <w:szCs w:val="18"/>
        </w:rPr>
      </w:pPr>
      <w:r>
        <w:rPr>
          <w:rFonts w:hint="eastAsia" w:ascii="宋体" w:hAnsi="宋体" w:eastAsia="宋体" w:cs="宋体"/>
          <w:kern w:val="0"/>
          <w:sz w:val="21"/>
          <w:szCs w:val="18"/>
        </w:rPr>
        <w:t>3</w:t>
      </w:r>
      <w:r>
        <w:rPr>
          <w:rFonts w:ascii="宋体" w:hAnsi="宋体" w:eastAsia="宋体" w:cs="宋体"/>
          <w:kern w:val="0"/>
          <w:sz w:val="21"/>
          <w:szCs w:val="18"/>
        </w:rPr>
        <w:t xml:space="preserve">．用历史发展规律性的原理分析下列材料：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［材料1］人们必须认识到，人类进步能够改变的只有其速度，而不会出现任何发展顺序的颠倒或跃过任何重要的阶段。（摘自孔德：《实证哲学》）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2］一个国家应该而且可以向其他国家学习。一个社会即使探索到了本身运动的自然规律，……它还是既不能跳过也不能用法令取消自然的发展阶段。但是它能缩短和减轻分娩的痛苦。（摘自马克思：《资本论》）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3］每一种真正的历史都是当代史。既然一件事实只有当它被人想起时才是一件历史的事实，……问什么是历史的事实和什么是非历史的事实这个问题就毫无意义了。一件非历史的事实是一件没有被思想过的事实，因而是不存在的，而谁也没有遇见过一件不存在的事实。（摘自克罗齐：《历史学的理论和实践》）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请回答：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（1）材料1和材料2这两段话所表明的基本思想倾向的不同点和共同点。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（2）材料3与材料1、材料2的主要分歧是什么？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（3）材料2体现了马克思主义的什么思想？ </w:t>
      </w:r>
    </w:p>
    <w:p>
      <w:pPr>
        <w:widowControl/>
        <w:wordWrap w:val="0"/>
        <w:ind w:left="-716" w:leftChars="-341" w:right="-874" w:rightChars="-416" w:firstLine="375" w:firstLineChars="179"/>
        <w:jc w:val="left"/>
        <w:rPr>
          <w:rFonts w:ascii="宋体" w:hAnsi="宋体" w:eastAsia="宋体" w:cs="宋体"/>
          <w:kern w:val="0"/>
          <w:sz w:val="21"/>
          <w:szCs w:val="18"/>
        </w:rPr>
      </w:pPr>
      <w:r>
        <w:rPr>
          <w:rFonts w:hint="eastAsia" w:ascii="宋体" w:hAnsi="宋体" w:eastAsia="宋体" w:cs="宋体"/>
          <w:kern w:val="0"/>
          <w:sz w:val="21"/>
          <w:szCs w:val="18"/>
        </w:rPr>
        <w:t>答：</w:t>
      </w:r>
      <w:r>
        <w:rPr>
          <w:rFonts w:ascii="宋体" w:hAnsi="宋体" w:eastAsia="宋体" w:cs="宋体"/>
          <w:kern w:val="0"/>
          <w:sz w:val="21"/>
          <w:szCs w:val="18"/>
        </w:rPr>
        <w:t xml:space="preserve">（1）材料l和材料2中所表现的共同思想倾向都认为人类历史有其客观的规律，这种规律是可以为人们和历史学家认识的。人类历史是不断进步和前进的历史，历史学作为一门科学是可能的。它们的不同点在于，说前一段话的孔德是一位实证主义者，也是一位带有严重的形而上学倾向的思想家，他看到了历史发展有其客观的规律，人类进步是可能的，但他把这种进步过程，把历史发展的过程看作是严格按照固定的顺序进行的，而看不到人作为历史主体所应有的能动性和创造性。在马克思主义看来，人们不仅可以认识历史发展的规律，而且可以在这个基础上发挥能动作用，社会形态及其更替是统一性和多样性的辩证统一。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材料3的基本思想倾向是通过否定历史事实的客观性而否定历史有其客观规律，所以历史学作为一门科学是不可能的。在克罗齐看来，历史都是当代人按照当代人的兴趣和目的而编纂的历史，是一种主观的东西。这是他与前二者的主要分歧所在。 </w:t>
      </w:r>
    </w:p>
    <w:p>
      <w:pPr>
        <w:ind w:left="-716" w:leftChars="-341" w:right="-874" w:rightChars="-416" w:firstLine="375" w:firstLineChars="179"/>
        <w:rPr>
          <w:rFonts w:hint="eastAsia" w:ascii="宋体" w:hAnsi="宋体" w:eastAsia="宋体" w:cs="宋体"/>
          <w:kern w:val="0"/>
          <w:sz w:val="21"/>
          <w:szCs w:val="18"/>
        </w:rPr>
      </w:pPr>
      <w:r>
        <w:rPr>
          <w:rFonts w:ascii="宋体" w:hAnsi="宋体" w:eastAsia="宋体" w:cs="宋体"/>
          <w:kern w:val="0"/>
          <w:sz w:val="21"/>
          <w:szCs w:val="18"/>
        </w:rPr>
        <w:t>（3）在马克思的这段著名的话中，体现了马克思主义对于历史发展的唯物的辩证的观点。一方面，马克思认为历史的规律是客观的，历史发展的过程中有其固有的秩序和节奏，人们即使认识到这些规律，也不能改变它，不能逾越和取消社会发展的固有的阶段。另一方面，人在历史规律面前又不是无能为力的，他们可以缩短和减少分娩的痛苦。人们不能改变客观规律，但可以改变规律起作用的条件，从而利用规律为自己的目的服务。这表现了马克思对于历史规律的客观性与人的自觉活动能动性的唯物辩证的理解。</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4 ．用历史唯物主义相关原理分析下列材料：</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［材料1］ 爱因斯坦认为：“科学是一种强有力的根据，怎样用它？究竟是给人带来幸福还是带来灾难，全取决手人自己，而不取决于工具。刀子在人类生活上是有用的，但它也能用来杀人。”</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材料2］科学悲观主义认为，目前世界上存在的全球性问题，如环境污染、失业、战争、民族文化的衰退、精神堕落、贪图享受等，都是科学的罪过，要解决目前存在的问题，就应该回复到不要科学的古代社会甚至原始社会状态中去。</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[材料3]科学乐观主义则认为，科学技术可以解决一切社会问题，随着科学技术的不断发展，科学技术会提供解决一切社会问题的手段，甚至可以依靠自然科学去解决资本主义的各种矛盾。</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请回答：</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 l )材料2 与材料3 在本质上是否相同？</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( 2 )材料l 与材料2 、材料3 相比，有什么本质的区别？</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( 3 )比较材料1、2、3 ，请回答马克思列宁主义是如何看待科学技术的？</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〔答案要点〕</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 l )科学悲观主义与科学乐观主义本质上是一样的，只是表现形式相反而已。二者的共同特征是科学单线论，或者说科学至上论，二者都是从科学出发；只不过科学悲观主义把一切问题都归罪于科学，而科学乐观主义则把一切美好的东西都归结为科学。</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 2 )爱因斯坦的观点不同于科学悲观主义和科学乐观主义，他把科学技术与人的作用联系在一起，在看到科学技术强有力的作用的同时，更重视人的作用。科学技术作为人类的工具是中性的，工具对人与环境产生了什么样的影响，完全取决于使用工具的人。</w:t>
      </w:r>
    </w:p>
    <w:p>
      <w:pPr>
        <w:ind w:left="-716" w:leftChars="-341" w:right="-874" w:rightChars="-416" w:firstLine="375" w:firstLineChars="179"/>
        <w:rPr>
          <w:rFonts w:hint="eastAsia" w:ascii="宋体" w:hAnsi="宋体" w:eastAsia="宋体" w:cs="宋体"/>
          <w:kern w:val="0"/>
          <w:sz w:val="21"/>
          <w:szCs w:val="18"/>
        </w:rPr>
      </w:pPr>
      <w:r>
        <w:rPr>
          <w:rFonts w:hint="eastAsia" w:ascii="宋体" w:hAnsi="宋体" w:eastAsia="宋体" w:cs="宋体"/>
          <w:kern w:val="0"/>
          <w:sz w:val="21"/>
          <w:szCs w:val="18"/>
        </w:rPr>
        <w:t>( 3 )马克思主义认为科学技术是历史上对社会发展起重大推动作用的进步力量，在当代社会，科学技术的作用更为重要，因为科学技术是第一生产力。但是生产力对社会的作用要通过与生产关系的矛盾运动，通过经济基础与上层建筑的矛盾运动来展开。生产力的作用与社会制度以及人的价值观念是分不开的。因此我们在坚持先进生产力对社会的巨大推动作用的同时，必须坚持先进文化的前进方向，坚持广大人民群众的根本利益。科学的发展要与人的发展以及社会的发展、环境的发展统一起来，只有在科学技术、社会、人的相互作用的系统中，我们才能全面发挥科学技术的作用。科学悲观主义和科学乐观主义的共同问题，就是只见物不见人。马克思主义要求又见物又见人，并要由人来控制物的发展，使科学技术的发展受到人的控制。</w:t>
      </w:r>
    </w:p>
    <w:p>
      <w:pPr>
        <w:widowControl/>
        <w:ind w:left="-716" w:leftChars="-341" w:right="-874" w:rightChars="-416" w:firstLine="377" w:firstLineChars="179"/>
        <w:jc w:val="center"/>
        <w:rPr>
          <w:rFonts w:ascii="宋体" w:hAnsi="宋体" w:eastAsia="宋体" w:cs="宋体"/>
          <w:b/>
          <w:kern w:val="0"/>
          <w:sz w:val="21"/>
          <w:szCs w:val="18"/>
        </w:rPr>
      </w:pPr>
      <w:r>
        <w:rPr>
          <w:rFonts w:hint="eastAsia" w:ascii="宋体" w:hAnsi="宋体" w:eastAsia="宋体" w:cs="宋体"/>
          <w:b/>
          <w:kern w:val="0"/>
          <w:sz w:val="21"/>
          <w:szCs w:val="18"/>
        </w:rPr>
        <w:t>第四章</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1．下列材料是毛泽东在20世纪50年代末到60年代初，阅读斯大林</w:t>
      </w:r>
      <w:r>
        <w:rPr>
          <w:rFonts w:hint="eastAsia" w:ascii="宋体" w:hAnsi="宋体" w:eastAsia="宋体" w:cs="宋体"/>
          <w:kern w:val="0"/>
          <w:sz w:val="21"/>
          <w:szCs w:val="18"/>
        </w:rPr>
        <w:t>《</w:t>
      </w:r>
      <w:r>
        <w:rPr>
          <w:rFonts w:ascii="宋体" w:hAnsi="宋体" w:eastAsia="宋体" w:cs="宋体"/>
          <w:kern w:val="0"/>
          <w:sz w:val="21"/>
          <w:szCs w:val="18"/>
        </w:rPr>
        <w:t xml:space="preserve">苏联社会主义经济问题》时的部分谈话，反映了毛泽东对商品经济和社会主义关系的认识。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［材料1］“许多人避而不谈商品和商业问题，好像不如此就不是共产主义似的。人民公社必须生产适宜于交换的社会主义商品，以便逐步提高每个人的工资。”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［材料2］“商品生产，要看它是同什么经济制度相联系，同资本主义制度相联系就是资本主义的商品生产，同社会主义制度相联系就是社会主义的商品生产。”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［材料3］“进人共产主义要有步骤。我们向两方面扩大：一方面发展自给性的生产，一方面发展商品生产。现在要利用商品生产、商品交换和价值法则，作为有用的工具，为社会主义服务。”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请回答，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（1）毛泽东论商品生产的论述有什么意义？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（2）你认为社会主义阶段发展商品生产会有什么作用？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（3）毛泽东的认识还有什么不足？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［答案要点］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1）毛泽东对商品生产的认识的意义有：其一，他认为商品生产不是划分资本主义和社会主义的标准，不是两种社会主义的本质区别。商品生产既可以为社会主义服务，也可以为资本主义服务。其二，社会主义可以发展商品生产，弥补自给性的生产的不足。其三，希望通过商品生产，通过生产力的发展提高每个人的工资。其四，初步认识到价值规律的作用。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（2）商品生产可以满足人们的物质需要，可以提高社会的物质产品的供应量。可以促进生产力的发展，提高国家的综合国力。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（3）毛泽东对社会主义商品生产的认识是可贵的探索，还只是初步的，但后来没有坚持这一正确思想，在计划经济的体制下，忽略了社会主义经济运行中价值规律的作用，使社会主义经济发展经历了挫折。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2．以下是马克思在《资本论》中的有关论述：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［材料1］“出于流动状态的人类劳动力或人类劳动形成家合资，但本身不是价值。他在凝固的状态中，在物化的形式上才成为价值。”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［材料2］“劳动并不是它所生产的使用价值即为物质财富的唯一源泉。正如威廉·配第所说，劳动是财富之父，土地是财富之母。”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3］“铁会生锈，木会腐朽。纱不用来织或编，会成为废棉。或劳动必须抓住这些东西，使它们由死复生，使它们从仅仅是可能的使用价值变为现实的和起作用的使用价值。它们被劳动的火焰笼罩着，被当作劳动自己的躯体，被赋予活力以在劳动过程中执行与它们的概念和职务相适合的职能。”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请回答：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（1）生产要素在商品生产中的作用是什么？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（2）生产要素与劳动创造价值的关系是什么？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（3）马克思劳动二重性理论说明了什么？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［答案要点］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（l）马克思劳动价值论认为，尽管土地、原材料等生产要素是商品生产的必要条件，但不是价值的源泉。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劳动是价值的唯一源泉，但劳动不是财富的唯一源泉。马克思和恩格斯一再批评“劳动是一切财富的源泉”的说法，赞同威廉·配第所讲的“劳动是财富之父，土地是财富之母”的观点。它们认为，土地、原材料等生产要素是商品市场必不可少的物质条件，它们和劳动结合生产出财富即使用价值。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3）马克思劳动二重性理论揭示了价值创造与财富生产的区别：价值创造与抽象劳动相关联，财富生产与具体劳动相关联；前者反映的是经济活动中的社会关系，后者反映的是经济活动中的人与自然的关系。因此，不能把价值创造与财富生产混为一谈。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3.［材料1］资本既然存在，也就统治着全社会，所以任何民主共和制、任何选举制度都不会改变事情的实质。（参见《列宁选集》第4卷，人民出版社1995年版，第37－38页）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［材料2］“资产阶级平时十分喜欢分权制，特别是喜欢代议制，但资本在工厂法典中却通过私人立法独断地确立了对工人的专制。”（《马克思恩格斯全集》第23卷，人民出版社1975年版，第465页）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3］“任何一种所谓人权都没有超出利己主义的人，没有超出作为市民社会的成员的人，即作为封闭于自身、私人利益、私人任性、同时脱离社会整体的个人的人。”（《马克思恩格斯全集》第1卷，人民出版社1956年版，第439页）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请回答：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（l）资本主义的民主共和制、选举制是真正的民主制吗？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（2）资本主义能够真正实行分权制吗？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（3）资本主义人权的实质是什么？.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［答案要点］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l）凡是存在着土地和生产资料的私有制、资本占统治地位的国家，不管怎样民主，都是资本主义国家，都是资本家用来控制工人阶级和贫苦农民的机器。至于普选权、立宪会议和议会，那不过是形式，不过是空头支票，丝毫也不能改变事情的实质。（《列宁选集》第4卷，人民出版社1995年版，第37页）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财富”的无限权力在民主共和制度之下更可靠，是因为它不依赖政治机构的某些缺陷，不依赖资本主义的不好的政治外壳。民主共和制度是资本主义所能采用的最好的政治外壳，所以资本一掌握（通过帕尔钦斯基、切尔诺夫、策烈铁里之流）这个最好的外壳，就能十分巩固十分可靠地确立自己的权力，以致在资产阶级民主共和国中，无论人员、无论机构、无论政党的任何更换，都不会使这个权力动摇。（《列宁选集》第3卷，人民出版社1995年版，第121页） </w:t>
      </w:r>
    </w:p>
    <w:p>
      <w:pPr>
        <w:widowControl/>
        <w:wordWrap w:val="0"/>
        <w:ind w:left="-716" w:leftChars="-341" w:right="-874" w:rightChars="-416" w:firstLine="375" w:firstLineChars="179"/>
        <w:jc w:val="left"/>
        <w:rPr>
          <w:rFonts w:hint="eastAsia" w:ascii="宋体" w:hAnsi="宋体" w:eastAsia="宋体" w:cs="宋体"/>
          <w:kern w:val="0"/>
          <w:sz w:val="21"/>
          <w:szCs w:val="18"/>
        </w:rPr>
      </w:pPr>
      <w:r>
        <w:rPr>
          <w:rFonts w:ascii="宋体" w:hAnsi="宋体" w:eastAsia="宋体" w:cs="宋体"/>
          <w:kern w:val="0"/>
          <w:sz w:val="21"/>
          <w:szCs w:val="18"/>
        </w:rPr>
        <w:t xml:space="preserve">（3）在资产阶级的各种权利中，“人绝不是类存在物，相反地，类生活本身即社会却是个人的外部局限，却是他们原有的独立性的限制。把人和社会连接起来的唯一纽带是天然必然性，是需要和私人利益，是对他们财产和利己主义个人的保护。”（参见《马克思恩格斯全集》第1卷，人民出版社1956年版，第439页）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4.［材料1］某企业为了追求效率，推行差别工资，使劳动者收人差距扩大。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［材料2］一些企业在竞争中落败，为了解决困难企业职工和低收人职工的生活问题，政府采取了一系列救济措施，并积极建立社会保障体系。请回答：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（l）运用有关原理，分别说明材料1、2的合理性。材料1和材料2分别表达了什么样的哲学观点？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（2）两类做法之间是否存在矛盾？对上述材料所涉及的哲学派别的特征作简要概括和分析。 </w:t>
      </w:r>
    </w:p>
    <w:p>
      <w:pPr>
        <w:widowControl/>
        <w:wordWrap w:val="0"/>
        <w:ind w:left="-716" w:leftChars="-341" w:right="-874" w:rightChars="-416" w:firstLine="375" w:firstLineChars="179"/>
        <w:jc w:val="left"/>
        <w:outlineLvl w:val="0"/>
        <w:rPr>
          <w:rFonts w:ascii="宋体" w:hAnsi="宋体" w:eastAsia="宋体" w:cs="宋体"/>
          <w:kern w:val="0"/>
          <w:sz w:val="21"/>
          <w:szCs w:val="18"/>
        </w:rPr>
      </w:pPr>
      <w:r>
        <w:rPr>
          <w:rFonts w:ascii="宋体" w:hAnsi="宋体" w:eastAsia="宋体" w:cs="宋体"/>
          <w:kern w:val="0"/>
          <w:sz w:val="21"/>
          <w:szCs w:val="18"/>
        </w:rPr>
        <w:t xml:space="preserve">［答案要点］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l）价值规律是商品经济的基本规律，它要求商品生产者改进技术、完善管理，提高劳动生产率，以追求效率的最大化。在生产力中，劳动者是决定性的因素；为了使劳动者的劳动积极性充分施展出来，企业必须将劳动者的劳动报酬与其劳动业绩相挂钩，以鼓励多劳多得。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价值规律对经济的发展有积极的作用，同时也存在一些消极的影响。例如，在竞争中造成商品生产者优胜劣汰，造成分化，在整个社会范围内产生公平与效率的矛盾。为此在充分发挥价值规律作用的同时，政府必须采取措施，把价值规律的消极作用降低到最小。政府对困难、破产企业的职工，实施救济、发放最低生活保障金，就是具体表现。 </w:t>
      </w:r>
    </w:p>
    <w:p>
      <w:pPr>
        <w:wordWrap w:val="0"/>
        <w:ind w:left="-716" w:leftChars="-341" w:right="-874" w:rightChars="-416" w:firstLine="375" w:firstLineChars="179"/>
        <w:rPr>
          <w:rFonts w:ascii="宋体" w:hAnsi="宋体" w:eastAsia="宋体" w:cs="宋体"/>
          <w:kern w:val="0"/>
          <w:sz w:val="21"/>
          <w:szCs w:val="18"/>
        </w:rPr>
      </w:pPr>
      <w:r>
        <w:rPr>
          <w:rFonts w:ascii="宋体" w:hAnsi="宋体" w:eastAsia="宋体" w:cs="宋体"/>
          <w:kern w:val="0"/>
          <w:sz w:val="21"/>
          <w:szCs w:val="18"/>
        </w:rPr>
        <w:t xml:space="preserve">（3）企业追求效率和政府维护公平的做法是相辅相成的关系。其一，我们建立的是社会主义的市场经济。市场经济要求效率，社会主义强调公平。所以必须把二者结合起来，实现二者的协调发展。其二，效率与公平是辩证统一的关系。一方面效率是实现公平的物质基础，公平的最终实现要以效率的较大提高为前提。另一方面公平是提高效率的重要条件，公平合理的收人分配有助于形成和谐安全的社会环境，能够有效地调动各方面的生产经营积极性，促进效率的提高。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5.1997年，我国经济在总体上出现由卖方市场向买方市场的转变。面对激烈的市场竞争，某鞋厂实行一些新的生产和营销策略，取得了明显的效果。其材料如下：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l］在有效供给上做文章。他们认为，现在的市场不能仅仅用供大于求四个字来概括，不适应市场需求的无效供给过多，而适销对路的有效供给不足，才是对当前市场供给状况的准确把握。在供过于求的大市场里也有供不应求的产品，明智的企业家就在于创造出这种产品。于是他们着力在有效供给上做文章，实行产品分流策略。一是男女鞋分流，二是风格分流，三是档次分流，四是市场零售与团体消费分流，五是国内市场与国际市场分流。五大分流，大大提高了该厂产品的市场应变能力，常年保持淡季不淡、旺季更旺。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2］在市场开拓上下功夫。他们认为，生产出好产品是开拓市场的基础，没有好产品就没有好市场，但是光有好产品，还不一定有好市场，有了好产品以后，还要加强企业产品的市场建设。他们从柜台形象的树立、户外广告的设置和强化服务功能等三个方面大力进行市场建设，使生产（产品）与销售（市场）比翼双飞，鹏程万里。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3］实行一区一策。他们认为：统一的大市场也有区域的差异，市场的共同规律是以各地区不同的特点表现出来的。他们把销售总公司分为南方总公司和北方总公司，同时把分公司化小，由原来的5家分公司裂变为28家分公司，一个公司只管一个省份的销售，每个公司都提出了自己的销售策略。这种小公司大市场和一区一策战略增强了产品的市场渗透力。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请回答：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（l）在上述三个材料中，该企业分别处理的主要矛盾关系是什么？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（2）用矛盾同一性原理分析材料1中所讲到的无效供给和有效供给的关系。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（3）通过材料3，说明该企业是怎样运用辩证法分析、解决矛盾，来增强产品的市场渗透力的。 </w:t>
      </w:r>
    </w:p>
    <w:p>
      <w:pPr>
        <w:widowControl/>
        <w:wordWrap w:val="0"/>
        <w:ind w:left="-716" w:leftChars="-341" w:right="-874" w:rightChars="-416" w:firstLine="375" w:firstLineChars="179"/>
        <w:jc w:val="left"/>
        <w:outlineLvl w:val="0"/>
        <w:rPr>
          <w:rFonts w:ascii="宋体" w:hAnsi="宋体" w:eastAsia="宋体" w:cs="宋体"/>
          <w:kern w:val="0"/>
          <w:sz w:val="21"/>
          <w:szCs w:val="18"/>
        </w:rPr>
      </w:pPr>
      <w:r>
        <w:rPr>
          <w:rFonts w:ascii="宋体" w:hAnsi="宋体" w:eastAsia="宋体" w:cs="宋体"/>
          <w:kern w:val="0"/>
          <w:sz w:val="21"/>
          <w:szCs w:val="18"/>
        </w:rPr>
        <w:t xml:space="preserve">［答案要点］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（l）上述三个材料中，分别处理了供大于求与供不应求的矛盾（或无效供给与有效供给的矛盾）。生产与销售的矛盾、统一大市场与区域差异的矛盾。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矛盾同一性是指矛盾着的对立面之间的相互依存、相互包含和相互转化的关系。在当前我国的商品市场中，同时存在着不适应市场需求的无效供给过多和适销对路的有效供给不足两个方面，在无效供给过多中包含着有效供给不足，人们通过创造一定的条件，可以促使无效供给向有效供给转化。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3）辩证法认为，矛盾普遍性和矛盾特殊性是互相联结的，矛盾普遍性存在于矛盾特殊性之中，并通过矛盾特殊性表现出来，它要求在承认矛盾普遍性的前提下着重研究矛盾的特殊性。该企业具体地分析了统一大市场中的区域差异，用不同的方法解决不同的矛盾，实行一区一策，从而大大增强了产品的市场渗透力。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6．以下是我国冶金企业的改革经验和效果的部分材料：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1］1990年，邯钢与其他钢铁企业一样，面临内部成本上升、外部市场疲软的双重压力，经济效益大面积滑坡。当时生产的28个品种有26个亏损，总厂已到了难以为继的状况，然而各分厂报表中所有产品却都显示出盈利，个人奖金照发，感受不到市场的压力。造成这一反差的主要原因，是当时厂内核算用的“计划价格”严重背离市场，厂内核算反映不出产品实际成本和企业真实效率。邯钢从1991年开始推行了以“模拟市场核算、实行成本否决”为核心的企业内部改革。用产品的市场售价减去目标利润，按厂内工序反向逐步推算成本，使目标成本等项指标真实地反映市场的需求变化。（摘自《经济日报》1995年1月25日）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邯钢由于紧紧抓住了单位产品劳动时间的节约，是它们的产品成本连年下降。按同口径计算，1991年下降6.86%,1992年下降4.83%,1993年下降6.13%,1994年下降8.9%,1995年下降1%，利润同样连年增长。（摘自《当代经济研究》1998年第3期）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［材料2］邯钢针对产品的不同情况，对原来亏损但有市场的产品做到不赔钱或微利，原来盈利的产品要做到增加盈利，对成本降不下来的产品停止生产。（摘自《经济日报》1995年l月25日）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从1991年到1997年，邯钢共投资40多亿元进行了22次大中型技改，每项均比别的企业少投人30％一50％的资金，但效益却多产出50％以上……为了满足国民经济对高品质钢材的需要，调整产品结构，改变目前只能生产普通建筑钢材局面，形成以板材为主，建筑用钢材为辅的产品结构。（摘自《隙望》1999年第6期）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3］通过学习邯钢、邢钢（邢台钢铁公司），人学精了，学得有了市场观念了……严格抓管理，吨钢成本下降，产值和销售收人都比去年同期增长20%以上，总成本却比去年下降了5.9％。（摘自《经济日报》1996年12月12日）济钢（济南钢铁集团总公司）是在学邯钢过程中，从冶金行业涌现出来的又一个典型。济钢学习邯钢既掌握了邯钢经验的实质，同时又在具体方法上加以创新。其不仅依据市场情况和目标利润倒推出成本计划，而且把主要精力放在影响成本的主要经济技术指标上，根据经济技术指标达到同行业前三名和本企业历史最好水平的原则，正算成本，然后比较修正，确定出科学的成本计划再进行层层分解、层层考核。从卫993年到1998年济钢在提取设备折旧率为11.28%，比全行业平均水平几乎高出1倍的前提下，实现利润却由1.48亿元提高到1.8亿元，增幅达21.6％。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请回答：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（1）从价值规律的要求出发，结合材料1说明“邯钢”主要改革举措的科学依据。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（2）结合材料2分析邯钢经营的成功所在。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（3）结合材料1、材料2、材料3谈谈推广邯钢经验的意义。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［答案要点］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l）邯钢在内部管理改革中，改变过去严重背离市场的做法，采取“模拟市场核算、实行成本否决”的方法，遵循商品的价值由生产该商品的社会必要劳动时间决定的要求；尊重市场，努力使本企业产品的个别劳动时间低于社会必要劳动时间。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（2）邯钢经营的成功在于：注重适应市场需要调整产品结构；注重改进技术，降低成本，增加盈利。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3）冶金企业的改革经验的效果表明，提高企业经济效益必须树立市场观念，遵循价值规律的要求，改进技术，节约生产资料成本，提高活劳动的生产效率，努力减少生产商品的个别劳动时间，这些都具有普遍意义。推广邯钢经验，使广大企业普遍减少生产商品的社会必要劳动时间，以同量的社会总劳动生产更多的产品，从而推动社会生产力的不断发展。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7.［材料］吉林省辽源煤矿在日伪时期“万人坑”里，发现死难矿工牛世清尸骨上有一张欠债工票，上面记载1942年n月牛世清挖煤30天，月工资32.34元。据资料记载，当时公认每日产煤1.88吨，每吨煤市价22.65元，每吨煤的生产费用（包括支付工资在内）14.90元。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请计算：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（l）资本家一个月在牛世清身上榨取剩余价值有多少？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（2）剩余价值率为百分之多少？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［答案要点］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先求工人生产一吨煤可以为资本家带来的剩余价值量。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因为，商品的价值量是由生产费用和剩余价值两国部分构成的，即w＝k+m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所以，剩余价值量的计算方法是：m＝w－k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每月的剩余价值量＝（22.65元－14.9元）×1.88元×30=7.75×1.88×30=437.10元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再求剩余价值率：m'=m/v＝437.10元／32.24元×100％=1351.58%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（l）资本家一个月从牛世清身上榨取的剩余价值为437.10元；（2）剩余价值率为1351.58%。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8.［材料1］货币羽化为资本的流通形式，是和前面阐明的所有关于商品、价值、货币和流通本身的性质的规律相矛盾的。……无论怎样颠来倒去，结果都是一样。如果是等价交换，不产生剩余价值；如果是非等价交换，也不产生剩余价值。流通或商品交换不创造价值。（摘自《马克思恩格斯选集》第2卷，人民出版社1995年版，第169－170页）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材料2］货币转化为资本，必须根据商品交换的内在规律来加以说明，因此等价物的交换应该是起点。我们那位还只是资本家幼虫的货币占有者，必须按商品的价值购买商品，按商品的价值出卖商品，但他在过程终了时取出的价值必须大于他投入的价值。他变为蝴蝶，必须在流通领域中，又必须不在流通领域中。（摘自《马克思恩格斯选集》第2卷人民出版社1995年版，第170－171页）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请回答：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（l）根据材料1说明马克思说的资本流通公式的矛盾指什么？为什么？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（2）根据材料2说明解决上述矛盾的条件是什么？为什么？结合你所学的原理说明如何解决矛盾？ </w:t>
      </w:r>
    </w:p>
    <w:p>
      <w:pPr>
        <w:widowControl/>
        <w:wordWrap w:val="0"/>
        <w:ind w:left="-716" w:leftChars="-341" w:right="-874" w:rightChars="-416" w:firstLine="375" w:firstLineChars="179"/>
        <w:jc w:val="left"/>
        <w:outlineLvl w:val="0"/>
        <w:rPr>
          <w:rFonts w:ascii="宋体" w:hAnsi="宋体" w:eastAsia="宋体" w:cs="宋体"/>
          <w:kern w:val="0"/>
          <w:sz w:val="21"/>
          <w:szCs w:val="18"/>
        </w:rPr>
      </w:pPr>
      <w:r>
        <w:rPr>
          <w:rFonts w:ascii="宋体" w:hAnsi="宋体" w:eastAsia="宋体" w:cs="宋体"/>
          <w:kern w:val="0"/>
          <w:sz w:val="21"/>
          <w:szCs w:val="18"/>
        </w:rPr>
        <w:t xml:space="preserve">［答案要点］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（l）资本总公式的矛盾是价值增殖和价值规律的矛盾。因为价值规律要求等价交换，等价交换不会产生价值增殖。 </w:t>
      </w:r>
    </w:p>
    <w:p>
      <w:pPr>
        <w:wordWrap w:val="0"/>
        <w:ind w:left="-716" w:leftChars="-341" w:right="-874" w:rightChars="-416" w:firstLine="375" w:firstLineChars="179"/>
        <w:rPr>
          <w:rFonts w:ascii="宋体" w:hAnsi="宋体" w:eastAsia="宋体" w:cs="宋体"/>
          <w:kern w:val="0"/>
          <w:sz w:val="21"/>
          <w:szCs w:val="18"/>
        </w:rPr>
      </w:pPr>
      <w:r>
        <w:rPr>
          <w:rFonts w:ascii="宋体" w:hAnsi="宋体" w:eastAsia="宋体" w:cs="宋体"/>
          <w:kern w:val="0"/>
          <w:sz w:val="21"/>
          <w:szCs w:val="18"/>
        </w:rPr>
        <w:t xml:space="preserve">（2）解决矛盾的条件是价值增殖既不在流通领域，又不能离开流通领域。因为在流通领域无论是等价交换，还是不等价交换，都不能产生剩余价值。在等价交换的情况下，只是价值形式的交换，价值量没有变化；不等价交换，只能改变社会财富在不同资本家之间的分配，整个资产阶级占有的财富总量不会因此而增加。离开流通领域，商品生产者只同自己的商品发生关系，这种关系只能是一定量的劳动凝结在商品中形成价值，但不能在这个价值之外增加价值。剩余价值的产生既不能在流通领域，又不能离开流通领域，关键是在流通领域中找到一种特殊的商品，这种商品在生产领域不但能创造价值，而且能创造比自身价值更大的价值，即剩余价值。这种特殊的商品就是劳动力，劳动力成为商品是货币转化为资本从而也是剩余价值产生的关键。 9．［材料］19世纪中期马克思写《资本论》时，当时发达的资本主义国家英国的工资水平，约比德国、俄国等大陆国家的工资高出50％。从那时到现在，经过一百多年的发展，资本主义世界各国的工资水平，仍然存在较大的差距。试用马克思主义关于资本主义的有关原理，说明资本主义各国工资水平存在差距的主要原因。 </w:t>
      </w:r>
    </w:p>
    <w:p>
      <w:pPr>
        <w:widowControl/>
        <w:wordWrap w:val="0"/>
        <w:ind w:left="-716" w:leftChars="-341" w:right="-874" w:rightChars="-416" w:firstLine="375" w:firstLineChars="179"/>
        <w:jc w:val="left"/>
        <w:outlineLvl w:val="0"/>
        <w:rPr>
          <w:rFonts w:ascii="宋体" w:hAnsi="宋体" w:eastAsia="宋体" w:cs="宋体"/>
          <w:kern w:val="0"/>
          <w:sz w:val="21"/>
          <w:szCs w:val="18"/>
        </w:rPr>
      </w:pPr>
      <w:r>
        <w:rPr>
          <w:rFonts w:ascii="宋体" w:hAnsi="宋体" w:eastAsia="宋体" w:cs="宋体"/>
          <w:kern w:val="0"/>
          <w:sz w:val="21"/>
          <w:szCs w:val="18"/>
        </w:rPr>
        <w:t xml:space="preserve">［答案要点］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（1）马克思关于资本主义工资原理表明，工资的本质是劳动力价值，其货币表现是劳动力价格。但表面现象时，工资却取得了“劳动的价值或价格”的转化形式，掩盖了资本主义的剥削关系。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劳动力商品的价值是由生产者生产商品的社会必要劳动时间决定的。劳动力商品价值决定的特点在于，它可以还原为维持劳动者自身生存、延续后代所必需的生活资料价值，以及劳动者接受教育和训练所支出的费用等。劳动力价值的特点在于，它包含着历史和道德的因素。劳动者物质文化生活需要的水平，受到自然条件、民族特性和社会经济文化、历史发展等各方面因素的影响。凡是影响劳动力价值的各种因素都会影响工资水平。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3）各国工资水平的差距，主要是由各国经济文化发展水平，以及各国工人阶级形成和发展的历史条件等因素决定的。无产阶级为提高工资而进行的斗争，对整个工资水平有重要意义。一般说来，经济文化发展水平较高的国家，其工资水平高于经济文化发展水平较低的国家。因此，资本主义各国的工资水平，过去存在差距，现在仍然存在差距。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10．运用马克思关于社会总资本再生产的有关原理，分析我国经济生活中存在的部分生产资料和消费资料供过于求对社会再生产的影响以及对策。 </w:t>
      </w:r>
    </w:p>
    <w:p>
      <w:pPr>
        <w:widowControl/>
        <w:wordWrap w:val="0"/>
        <w:ind w:left="-716" w:leftChars="-341" w:right="-874" w:rightChars="-416" w:firstLine="375" w:firstLineChars="179"/>
        <w:jc w:val="left"/>
        <w:outlineLvl w:val="0"/>
        <w:rPr>
          <w:rFonts w:ascii="宋体" w:hAnsi="宋体" w:eastAsia="宋体" w:cs="宋体"/>
          <w:kern w:val="0"/>
          <w:sz w:val="21"/>
          <w:szCs w:val="18"/>
        </w:rPr>
      </w:pPr>
      <w:r>
        <w:rPr>
          <w:rFonts w:ascii="宋体" w:hAnsi="宋体" w:eastAsia="宋体" w:cs="宋体"/>
          <w:kern w:val="0"/>
          <w:sz w:val="21"/>
          <w:szCs w:val="18"/>
        </w:rPr>
        <w:t xml:space="preserve">［答案要点］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1）马克思认为，社会总资本再生产的核心问题是社会总产品的实现问题，即社会总产品在价值上得到补偿在实物上得到替换。部分产品供过于求，表明这部分产品没有通过市场交换实现价值上的补偿和实物上的替换，从而影响社会总产品的实现。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2）马克思把社会生产划分为生产资料生产和消费资料生产两大部类，认为两大壁垒之间相互依存，相互制约，要求按比协调发展；生产资料的供给与需求之间，消费资料的供给与需求之间均应保持平衡。部分生产资料和消费资料供过于求，影响两大部类内部和两大部类之间的比例均衡，影响社会再生产的顺利进行。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（3）按照马克思关于社会总资本再生产的上述原理，应坚持市场需求组织生产，应对我国现有产业结构进行合理调整，使生产资料、消费资料的供给与需求基本平衡，实现社会再生产按比例协调发展。 </w:t>
      </w:r>
    </w:p>
    <w:p>
      <w:pPr>
        <w:widowControl/>
        <w:wordWrap w:val="0"/>
        <w:ind w:left="-716" w:leftChars="-341" w:right="-874" w:rightChars="-416" w:firstLine="375" w:firstLineChars="179"/>
        <w:jc w:val="left"/>
        <w:rPr>
          <w:rFonts w:ascii="宋体" w:hAnsi="宋体" w:eastAsia="宋体" w:cs="宋体"/>
          <w:kern w:val="0"/>
          <w:sz w:val="21"/>
          <w:szCs w:val="18"/>
        </w:rPr>
      </w:pPr>
      <w:r>
        <w:rPr>
          <w:rFonts w:ascii="宋体" w:hAnsi="宋体" w:eastAsia="宋体" w:cs="宋体"/>
          <w:kern w:val="0"/>
          <w:sz w:val="21"/>
          <w:szCs w:val="18"/>
        </w:rPr>
        <w:t xml:space="preserve">11.［材料］美国是当今最发达的资本主义国家，但却仍然存在着失业工人。据美国劳工部宣布，1992年5月份950万人失业，失业率达7,5％。试用马克思主义的有关原理，阐明工人失业现象是资本主义制度的必然伴侣。 </w:t>
      </w:r>
    </w:p>
    <w:p>
      <w:pPr>
        <w:widowControl/>
        <w:wordWrap w:val="0"/>
        <w:ind w:left="-716" w:leftChars="-341" w:right="-874" w:rightChars="-416" w:firstLine="375" w:firstLineChars="179"/>
        <w:jc w:val="left"/>
        <w:outlineLvl w:val="0"/>
        <w:rPr>
          <w:rFonts w:ascii="宋体" w:hAnsi="宋体" w:eastAsia="宋体" w:cs="宋体"/>
          <w:kern w:val="0"/>
          <w:sz w:val="21"/>
          <w:szCs w:val="18"/>
        </w:rPr>
      </w:pPr>
      <w:r>
        <w:rPr>
          <w:rFonts w:ascii="宋体" w:hAnsi="宋体" w:eastAsia="宋体" w:cs="宋体"/>
          <w:kern w:val="0"/>
          <w:sz w:val="21"/>
          <w:szCs w:val="18"/>
        </w:rPr>
        <w:t xml:space="preserve">［答案要点］ </w:t>
      </w:r>
    </w:p>
    <w:p>
      <w:pPr>
        <w:ind w:left="-716" w:leftChars="-341" w:right="-874" w:rightChars="-416" w:firstLine="375" w:firstLineChars="179"/>
        <w:rPr>
          <w:rFonts w:hint="eastAsia" w:ascii="宋体" w:hAnsi="宋体" w:eastAsia="宋体" w:cs="宋体"/>
          <w:kern w:val="0"/>
          <w:sz w:val="21"/>
          <w:szCs w:val="18"/>
        </w:rPr>
      </w:pPr>
      <w:r>
        <w:rPr>
          <w:rFonts w:ascii="宋体" w:hAnsi="宋体" w:eastAsia="宋体" w:cs="宋体"/>
          <w:kern w:val="0"/>
          <w:sz w:val="21"/>
          <w:szCs w:val="18"/>
        </w:rPr>
        <w:t>近几年美国经济一直不景气，失业人数时多时少，但始终存在着失业现象。运用马克思主义相对人口过剩形成的原理才能正确分析这个问题。相对过剩人口是指资本主义制度下劳动力商品的供给超过了资本对它的需求，形成多余的过剩人口。它表现为资本主义社会的失业工人。相对过剩人口是资本积累的必然结果。随着资本积累的发展，资本有机构成在不断提高。这必然造成两种对立的趋势：资本对劳动力需求的相对减少；社会上劳动力的供给在增多。两种趋势的发展，会使劳动力商品供过于求，形成相对过剩人口，相对过剩人口又是资本主义生产方式存在和发展的必要条件。</w:t>
      </w: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adjustRightInd w:val="0"/>
        <w:snapToGrid w:val="0"/>
        <w:jc w:val="center"/>
        <w:rPr>
          <w:rFonts w:hint="eastAsia"/>
          <w:b/>
          <w:color w:val="FF0000"/>
          <w:sz w:val="28"/>
          <w:szCs w:val="28"/>
        </w:rPr>
      </w:pPr>
      <w:r>
        <w:rPr>
          <w:rFonts w:hint="eastAsia"/>
          <w:b/>
          <w:color w:val="FF0000"/>
          <w:sz w:val="28"/>
          <w:szCs w:val="28"/>
        </w:rPr>
        <w:t>马克思主义基本原理概论教学中贯彻十八大精神的结合点</w:t>
      </w:r>
    </w:p>
    <w:p>
      <w:pPr>
        <w:adjustRightInd w:val="0"/>
        <w:snapToGrid w:val="0"/>
        <w:jc w:val="center"/>
        <w:rPr>
          <w:rFonts w:hint="eastAsia"/>
          <w:b/>
          <w:color w:val="FF0000"/>
          <w:sz w:val="28"/>
          <w:szCs w:val="28"/>
        </w:rPr>
      </w:pPr>
      <w:r>
        <w:rPr>
          <w:rFonts w:hint="eastAsia"/>
          <w:b/>
          <w:color w:val="FF0000"/>
          <w:sz w:val="28"/>
          <w:szCs w:val="28"/>
        </w:rPr>
        <w:t>以及重难点问题</w:t>
      </w:r>
    </w:p>
    <w:p>
      <w:pPr>
        <w:ind w:firstLine="420" w:firstLineChars="200"/>
        <w:rPr>
          <w:rFonts w:hint="eastAsia"/>
        </w:rPr>
      </w:pPr>
    </w:p>
    <w:p>
      <w:pPr>
        <w:ind w:firstLine="420" w:firstLineChars="200"/>
        <w:rPr>
          <w:rFonts w:hint="eastAsia"/>
        </w:rPr>
      </w:pPr>
      <w:r>
        <w:rPr>
          <w:rFonts w:hint="eastAsia"/>
        </w:rPr>
        <w:t>胡锦涛同志在中国共产党第十八次全国代表大会上的报告《</w:t>
      </w:r>
      <w:r>
        <w:rPr>
          <w:rFonts w:hint="eastAsia"/>
          <w:szCs w:val="21"/>
        </w:rPr>
        <w:t>坚定不移沿着中国特色社会主义道路前进 为全面建成小康社会而奋斗</w:t>
      </w:r>
      <w:r>
        <w:rPr>
          <w:rFonts w:hint="eastAsia"/>
        </w:rPr>
        <w:t>》，科学回答了党在改革发展关键阶段举什么旗、走什么路、以什么样的精神状态、朝着什么样的发展目标继续前进等重大问题，对继续推进改革开放和社会主义现代化建设、实现全面建成小康社会的宏伟目标作出了全面部署。报告为我们继续推动党和国家事业发展指明了前进方向，是全党全国各族人民智慧的结晶，是我们党团结带领全国各族人民坚定不移走中国特色社会主义道路、在新的历史起点上继续发展中国特色社会主义的政治宣言和行动纲领，是马克思主义的纲领性文献。</w:t>
      </w:r>
    </w:p>
    <w:p>
      <w:pPr>
        <w:ind w:firstLine="562" w:firstLineChars="200"/>
        <w:rPr>
          <w:rFonts w:hint="eastAsia"/>
          <w:b/>
          <w:sz w:val="28"/>
          <w:szCs w:val="28"/>
        </w:rPr>
      </w:pPr>
      <w:r>
        <w:rPr>
          <w:rFonts w:hint="eastAsia"/>
          <w:b/>
          <w:sz w:val="28"/>
          <w:szCs w:val="28"/>
        </w:rPr>
        <w:t>总的要求：</w:t>
      </w:r>
    </w:p>
    <w:p>
      <w:pPr>
        <w:ind w:firstLine="420" w:firstLineChars="200"/>
        <w:rPr>
          <w:rFonts w:hint="eastAsia"/>
        </w:rPr>
      </w:pPr>
      <w:r>
        <w:rPr>
          <w:rFonts w:hint="eastAsia"/>
        </w:rPr>
        <w:t>结合教材的内容，讲授马克思主义基本原理，应当在总的教学目的要求方面体现党的十八大的主题和最重要的理论贡献。</w:t>
      </w:r>
    </w:p>
    <w:p>
      <w:pPr>
        <w:ind w:firstLine="420" w:firstLineChars="200"/>
        <w:rPr>
          <w:rFonts w:hint="eastAsia"/>
        </w:rPr>
      </w:pPr>
      <w:r>
        <w:rPr>
          <w:rFonts w:hint="eastAsia"/>
        </w:rPr>
        <w:t>十八大的主题是：高举中国特色社会主义伟大旗帜，以邓小平理论、“三个代表”重要思想、科学发展观为指导，解放思想，改革开放，凝聚力量，攻坚克难，坚定不移沿着中国特色社会主义道路前进，为全面建成小康社会而奋斗。</w:t>
      </w:r>
    </w:p>
    <w:p>
      <w:pPr>
        <w:ind w:firstLine="420" w:firstLineChars="200"/>
        <w:rPr>
          <w:rFonts w:hint="eastAsia"/>
        </w:rPr>
      </w:pPr>
      <w:r>
        <w:t>科学发展观是中国特色社会主义理论体系最新成果</w:t>
      </w:r>
      <w:r>
        <w:rPr>
          <w:rFonts w:hint="eastAsia"/>
        </w:rPr>
        <w:t>，</w:t>
      </w:r>
      <w:r>
        <w:t>是中国共产党集体智慧的结晶</w:t>
      </w:r>
      <w:r>
        <w:rPr>
          <w:rFonts w:hint="eastAsia"/>
        </w:rPr>
        <w:t>，</w:t>
      </w:r>
      <w:r>
        <w:t>是指导党和国家全部工作的强大思想武器。把科学发展观和马克思列宁主义、毛泽东思想、邓小平理论、“三个代表”重要思想一道确立为我们党的指导思想</w:t>
      </w:r>
      <w:r>
        <w:rPr>
          <w:rFonts w:hint="eastAsia"/>
        </w:rPr>
        <w:t>，</w:t>
      </w:r>
      <w:r>
        <w:t>是党的十八大最重要的理论贡献。</w:t>
      </w:r>
    </w:p>
    <w:p>
      <w:pPr>
        <w:ind w:firstLine="420" w:firstLineChars="200"/>
      </w:pPr>
      <w:r>
        <w:rPr>
          <w:rFonts w:hint="eastAsia"/>
        </w:rPr>
        <w:t>这个主题和主要贡献要体现在全部课程的教学之中。各章具体要求如下：</w:t>
      </w:r>
    </w:p>
    <w:p>
      <w:pPr>
        <w:ind w:firstLine="482" w:firstLineChars="200"/>
        <w:rPr>
          <w:rFonts w:hint="eastAsia" w:ascii="楷体_GB2312" w:eastAsia="楷体_GB2312"/>
          <w:b/>
          <w:sz w:val="24"/>
        </w:rPr>
      </w:pPr>
    </w:p>
    <w:p>
      <w:pPr>
        <w:ind w:firstLine="482" w:firstLineChars="200"/>
        <w:rPr>
          <w:rFonts w:hint="eastAsia" w:ascii="楷体_GB2312" w:eastAsia="楷体_GB2312"/>
          <w:b/>
          <w:sz w:val="24"/>
        </w:rPr>
      </w:pPr>
      <w:r>
        <w:rPr>
          <w:rFonts w:hint="eastAsia" w:ascii="楷体_GB2312" w:eastAsia="楷体_GB2312"/>
          <w:b/>
          <w:sz w:val="24"/>
        </w:rPr>
        <w:t xml:space="preserve">绪论章  </w:t>
      </w:r>
      <w:r>
        <w:rPr>
          <w:rFonts w:hint="eastAsia" w:ascii="楷体_GB2312" w:eastAsia="楷体_GB2312"/>
          <w:b/>
          <w:sz w:val="24"/>
          <w:lang w:val="zh-CN"/>
        </w:rPr>
        <w:t>马克思主义是关于无产阶级和人类解放的科学</w:t>
      </w:r>
    </w:p>
    <w:p>
      <w:pPr>
        <w:ind w:firstLine="420" w:firstLineChars="200"/>
        <w:rPr>
          <w:rFonts w:hint="eastAsia"/>
        </w:rPr>
      </w:pPr>
      <w:r>
        <w:rPr>
          <w:rFonts w:hint="eastAsia"/>
        </w:rPr>
        <w:t>结合教材内容，主要阐述以下两点：</w:t>
      </w:r>
    </w:p>
    <w:p>
      <w:pPr>
        <w:ind w:firstLine="420" w:firstLineChars="200"/>
        <w:rPr>
          <w:rFonts w:hint="eastAsia"/>
        </w:rPr>
      </w:pPr>
      <w:r>
        <w:rPr>
          <w:rFonts w:hint="eastAsia"/>
        </w:rPr>
        <w:t>1．阐述马克思主义在当代中国的创新和发展</w:t>
      </w:r>
    </w:p>
    <w:p>
      <w:pPr>
        <w:ind w:firstLine="420" w:firstLineChars="200"/>
        <w:rPr>
          <w:rFonts w:hint="eastAsia"/>
          <w:szCs w:val="21"/>
        </w:rPr>
      </w:pPr>
      <w:r>
        <w:rPr>
          <w:rFonts w:hint="eastAsia"/>
        </w:rPr>
        <w:t>结合教材中“</w:t>
      </w:r>
      <w:r>
        <w:rPr>
          <w:rFonts w:hint="eastAsia"/>
          <w:szCs w:val="30"/>
        </w:rPr>
        <w:t>马克思主义在实践中不断发展</w:t>
      </w:r>
      <w:r>
        <w:rPr>
          <w:rFonts w:hint="eastAsia"/>
        </w:rPr>
        <w:t>”部分，重点贯彻和讲授马克思主义在当代中国的创新和发展。主要观点是：</w:t>
      </w:r>
      <w:r>
        <w:rPr>
          <w:rFonts w:hint="eastAsia"/>
          <w:szCs w:val="21"/>
        </w:rPr>
        <w:t>解放思想、实事求是、与时俱进、求真务实，是科学发展观最鲜明的精神实质。</w:t>
      </w:r>
    </w:p>
    <w:p>
      <w:pPr>
        <w:ind w:firstLine="420" w:firstLineChars="200"/>
        <w:rPr>
          <w:rFonts w:hint="eastAsia"/>
        </w:rPr>
      </w:pPr>
      <w:r>
        <w:rPr>
          <w:rFonts w:hint="eastAsia"/>
        </w:rPr>
        <w:t>（1）实践创新推动理论创新，实践永无止境，创新永无止境。十八大报告指出“</w:t>
      </w:r>
      <w:r>
        <w:rPr>
          <w:rFonts w:hint="eastAsia"/>
          <w:szCs w:val="21"/>
        </w:rPr>
        <w:t>解放思想、实事求是、与时俱进、求真务实，是科学发展观最鲜明的精神实质。实践发展永无止境，认识真理永无止境，理论创新永无止境。”</w:t>
      </w:r>
      <w:r>
        <w:rPr>
          <w:rFonts w:hint="eastAsia"/>
        </w:rPr>
        <w:t>《共产党宣言》发表以来近一百六十年的实践证明，马克思主义只有与本国国情相结合、与时代发展同进步、与人民群众共命运，才能焕发出强大的生命力、创造力、感召力。</w:t>
      </w:r>
    </w:p>
    <w:p>
      <w:pPr>
        <w:ind w:firstLine="420" w:firstLineChars="200"/>
        <w:rPr>
          <w:rFonts w:hint="eastAsia"/>
        </w:rPr>
      </w:pPr>
      <w:r>
        <w:rPr>
          <w:rFonts w:hint="eastAsia"/>
        </w:rPr>
        <w:t>（2）在当代中国，坚持中国特色社会主义理论体系，就是真正坚持马克思主义。</w:t>
      </w:r>
    </w:p>
    <w:p>
      <w:pPr>
        <w:ind w:firstLine="420" w:firstLineChars="200"/>
        <w:rPr>
          <w:rFonts w:hint="eastAsia" w:ascii="仿宋_GB2312" w:eastAsia="仿宋_GB2312"/>
        </w:rPr>
      </w:pPr>
      <w:r>
        <w:rPr>
          <w:rFonts w:hint="eastAsia" w:ascii="仿宋_GB2312" w:eastAsia="仿宋_GB2312"/>
          <w:szCs w:val="21"/>
        </w:rPr>
        <w:t>中国特色社会主义理论体系，就是包括邓小平理论、“三个代表”重要思想、科学发展观在内的科学理论体系，是对马克思列宁主义、毛泽东思想的坚持和发展。</w:t>
      </w:r>
    </w:p>
    <w:p>
      <w:pPr>
        <w:ind w:firstLine="420" w:firstLineChars="200"/>
        <w:rPr>
          <w:rFonts w:hint="eastAsia"/>
        </w:rPr>
      </w:pPr>
      <w:r>
        <w:rPr>
          <w:rFonts w:hint="eastAsia"/>
        </w:rPr>
        <w:t>中国特色社会主义理论体系，其理论基础是对马克思列宁主义、毛泽东思想的科学继承，其时代背景是对国际形势和时代特征的科学把握，其历史根据是对国内外建设社会主义正反两方面经验的科学总结，其现实依据是对我国改革开放和社会主义现代化建设生动实践、对最广大人民共同愿望的科学认识。</w:t>
      </w:r>
    </w:p>
    <w:p>
      <w:pPr>
        <w:ind w:firstLine="420" w:firstLineChars="200"/>
        <w:rPr>
          <w:rFonts w:hint="eastAsia"/>
        </w:rPr>
      </w:pPr>
      <w:r>
        <w:rPr>
          <w:rFonts w:hint="eastAsia"/>
        </w:rPr>
        <w:t>（3）改革开放是决定当代中国命运的关键抉择，是发展中国特色社会主义、实现中华民族伟大复兴的必由之路；只有社会主义才能救中国，只有改革开放才能发展中国、发展社会主义、发展马克思主义。改革开放以来我们取得一切成绩和进步的根本原因，归结起来就是：开辟了中国特色社会主义道路，形成了中国特色社会主义理论体系。高举中国特色社会主义伟大旗帜，最根本的就是要坚持这条道路和这个理论体系。</w:t>
      </w:r>
    </w:p>
    <w:p>
      <w:pPr>
        <w:ind w:firstLine="420" w:firstLineChars="200"/>
        <w:rPr>
          <w:rFonts w:hint="eastAsia"/>
        </w:rPr>
      </w:pPr>
      <w:r>
        <w:rPr>
          <w:rFonts w:hint="eastAsia"/>
        </w:rPr>
        <w:t>2．阐述重点学好中国特色社会主义理论体系</w:t>
      </w:r>
    </w:p>
    <w:p>
      <w:pPr>
        <w:ind w:firstLine="420" w:firstLineChars="200"/>
        <w:rPr>
          <w:rFonts w:hint="eastAsia"/>
        </w:rPr>
      </w:pPr>
      <w:r>
        <w:rPr>
          <w:rFonts w:hint="eastAsia"/>
        </w:rPr>
        <w:t>结合教材中“</w:t>
      </w:r>
      <w:r>
        <w:rPr>
          <w:rFonts w:hint="eastAsia"/>
          <w:szCs w:val="30"/>
          <w:lang w:val="zh-CN"/>
        </w:rPr>
        <w:t>努力学习和自觉运用马克思主义</w:t>
      </w:r>
      <w:r>
        <w:rPr>
          <w:rFonts w:hint="eastAsia"/>
        </w:rPr>
        <w:t>”部分，强调学习马克思主义重点要学好当代中国的马克思主义，学好中国特色社会主义理论体系。</w:t>
      </w:r>
    </w:p>
    <w:p>
      <w:pPr>
        <w:rPr>
          <w:rFonts w:hint="eastAsia"/>
        </w:rPr>
      </w:pPr>
    </w:p>
    <w:p>
      <w:pPr>
        <w:topLinePunct/>
        <w:adjustRightInd w:val="0"/>
        <w:ind w:firstLine="567"/>
        <w:rPr>
          <w:szCs w:val="30"/>
          <w:lang w:val="zh-CN"/>
        </w:rPr>
      </w:pPr>
      <w:r>
        <w:rPr>
          <w:rFonts w:hint="eastAsia" w:ascii="楷体_GB2312" w:eastAsia="楷体_GB2312"/>
          <w:b/>
        </w:rPr>
        <w:t>本章重点：</w:t>
      </w:r>
      <w:r>
        <w:rPr>
          <w:rFonts w:hint="eastAsia" w:ascii="楷体_GB2312" w:eastAsia="楷体_GB2312"/>
        </w:rPr>
        <w:t>（1）</w:t>
      </w:r>
      <w:r>
        <w:rPr>
          <w:rFonts w:hint="eastAsia"/>
          <w:szCs w:val="30"/>
          <w:lang w:val="zh-CN"/>
        </w:rPr>
        <w:t>马克思主义是关于无产阶级和人类解放的科学；（2）马克思主义在</w:t>
      </w:r>
      <w:r>
        <w:rPr>
          <w:szCs w:val="30"/>
          <w:lang w:val="zh-CN"/>
        </w:rPr>
        <w:t>19</w:t>
      </w:r>
      <w:r>
        <w:rPr>
          <w:rFonts w:hint="eastAsia"/>
          <w:szCs w:val="30"/>
          <w:lang w:val="zh-CN"/>
        </w:rPr>
        <w:t>世纪</w:t>
      </w:r>
      <w:r>
        <w:rPr>
          <w:szCs w:val="30"/>
          <w:lang w:val="zh-CN"/>
        </w:rPr>
        <w:t>40</w:t>
      </w:r>
      <w:r>
        <w:rPr>
          <w:rFonts w:hint="eastAsia"/>
          <w:szCs w:val="30"/>
          <w:lang w:val="zh-CN"/>
        </w:rPr>
        <w:t>年代产生的必然性；（3）马克思主义是对人类文明成果的继承与创新；（4）马克思主义发展的阶段和成果；（5）马克思主义科学性与革命性的统一；（6）学习、运用和发展马克思主义。</w:t>
      </w:r>
    </w:p>
    <w:p>
      <w:pPr>
        <w:ind w:firstLine="450"/>
        <w:rPr>
          <w:rFonts w:hint="eastAsia"/>
          <w:szCs w:val="30"/>
          <w:lang w:val="zh-CN"/>
        </w:rPr>
      </w:pPr>
      <w:r>
        <w:rPr>
          <w:rFonts w:hint="eastAsia" w:ascii="楷体_GB2312" w:eastAsia="楷体_GB2312"/>
          <w:b/>
        </w:rPr>
        <w:t>本章难点：</w:t>
      </w:r>
      <w:r>
        <w:rPr>
          <w:rFonts w:hint="eastAsia"/>
          <w:szCs w:val="30"/>
          <w:lang w:val="zh-CN"/>
        </w:rPr>
        <w:t>如何阐述马克思主义的科学体系、本质特征及其创新发展</w:t>
      </w:r>
    </w:p>
    <w:p>
      <w:pPr>
        <w:ind w:firstLine="450"/>
        <w:rPr>
          <w:rFonts w:hint="eastAsia"/>
        </w:rPr>
      </w:pPr>
      <w:r>
        <w:rPr>
          <w:rFonts w:hint="eastAsia" w:ascii="楷体_GB2312" w:eastAsia="楷体_GB2312"/>
          <w:b/>
        </w:rPr>
        <w:t>讲授学时：</w:t>
      </w:r>
      <w:r>
        <w:rPr>
          <w:rFonts w:hint="eastAsia"/>
          <w:szCs w:val="30"/>
          <w:lang w:val="zh-CN"/>
        </w:rPr>
        <w:t>4学时。</w:t>
      </w:r>
    </w:p>
    <w:p>
      <w:pPr>
        <w:rPr>
          <w:rFonts w:hint="eastAsia"/>
        </w:rPr>
      </w:pPr>
    </w:p>
    <w:p>
      <w:pPr>
        <w:ind w:firstLine="482" w:firstLineChars="200"/>
        <w:rPr>
          <w:rFonts w:hint="eastAsia" w:ascii="楷体_GB2312" w:eastAsia="楷体_GB2312"/>
          <w:b/>
          <w:sz w:val="24"/>
          <w:lang w:val="zh-CN"/>
        </w:rPr>
      </w:pPr>
      <w:r>
        <w:rPr>
          <w:rFonts w:hint="eastAsia" w:ascii="楷体_GB2312" w:eastAsia="楷体_GB2312"/>
          <w:b/>
          <w:sz w:val="24"/>
          <w:lang w:val="zh-CN"/>
        </w:rPr>
        <w:t>第一章</w:t>
      </w:r>
      <w:r>
        <w:rPr>
          <w:rFonts w:ascii="楷体_GB2312" w:eastAsia="楷体_GB2312"/>
          <w:b/>
          <w:sz w:val="24"/>
          <w:lang w:val="zh-CN"/>
        </w:rPr>
        <w:t xml:space="preserve">  </w:t>
      </w:r>
      <w:r>
        <w:rPr>
          <w:rFonts w:hint="eastAsia" w:ascii="楷体_GB2312" w:eastAsia="楷体_GB2312"/>
          <w:b/>
          <w:sz w:val="24"/>
          <w:lang w:val="zh-CN"/>
        </w:rPr>
        <w:t>世界的物质性及其发展规律</w:t>
      </w:r>
    </w:p>
    <w:p>
      <w:pPr>
        <w:ind w:firstLine="420" w:firstLineChars="200"/>
        <w:rPr>
          <w:rFonts w:hint="eastAsia"/>
        </w:rPr>
      </w:pPr>
      <w:r>
        <w:rPr>
          <w:rFonts w:hint="eastAsia"/>
        </w:rPr>
        <w:t>结合教材内容，主要阐述以下三点：</w:t>
      </w:r>
    </w:p>
    <w:p>
      <w:pPr>
        <w:topLinePunct/>
        <w:adjustRightInd w:val="0"/>
        <w:ind w:firstLine="567"/>
      </w:pPr>
      <w:r>
        <w:rPr>
          <w:rFonts w:hint="eastAsia"/>
        </w:rPr>
        <w:t>1．</w:t>
      </w:r>
      <w:r>
        <w:rPr>
          <w:rFonts w:hint="eastAsia"/>
          <w:bCs/>
        </w:rPr>
        <w:t>阐述我国社会发展呈现出的</w:t>
      </w:r>
      <w:r>
        <w:rPr>
          <w:bCs/>
        </w:rPr>
        <w:t xml:space="preserve"> “</w:t>
      </w:r>
      <w:r>
        <w:rPr>
          <w:rFonts w:hint="eastAsia"/>
          <w:bCs/>
        </w:rPr>
        <w:t>三个没有变</w:t>
      </w:r>
      <w:r>
        <w:rPr>
          <w:bCs/>
        </w:rPr>
        <w:t>”</w:t>
      </w:r>
    </w:p>
    <w:p>
      <w:pPr>
        <w:ind w:firstLine="450"/>
        <w:rPr>
          <w:rFonts w:hint="eastAsia"/>
        </w:rPr>
      </w:pPr>
      <w:r>
        <w:rPr>
          <w:rFonts w:hint="eastAsia"/>
        </w:rPr>
        <w:t>结合教材中“物质世界的客观存在”、“客观规律性与主观能动性”部分，在</w:t>
      </w:r>
      <w:r>
        <w:rPr>
          <w:rFonts w:hint="eastAsia"/>
          <w:spacing w:val="2"/>
          <w:szCs w:val="30"/>
          <w:lang w:val="zh-CN"/>
        </w:rPr>
        <w:t>阐述“世界的物质统一性是马克思主义哲学的基石，一切从实际出发是唯物主义一元论的根本要求”这一基本原理的基础上，重点阐述“</w:t>
      </w:r>
      <w:r>
        <w:rPr>
          <w:rFonts w:hint="eastAsia"/>
        </w:rPr>
        <w:t>三个没有变” 及其重要意义。</w:t>
      </w:r>
    </w:p>
    <w:p>
      <w:pPr>
        <w:ind w:firstLine="420" w:firstLineChars="200"/>
        <w:rPr>
          <w:rFonts w:hint="eastAsia" w:ascii="仿宋_GB2312" w:eastAsia="仿宋_GB2312"/>
          <w:szCs w:val="21"/>
        </w:rPr>
      </w:pPr>
      <w:r>
        <w:rPr>
          <w:rFonts w:hint="eastAsia" w:ascii="仿宋_GB2312" w:eastAsia="仿宋_GB2312"/>
          <w:szCs w:val="21"/>
        </w:rPr>
        <w:t>我们必须清醒认识到，我国仍处于并将长期处于社会主义初级阶段的基本国情没有变，人民日益增长的物质文化需要同落后的社会生产之间的矛盾这一社会主要矛盾没有变，我国是世界最大发展中国家的国际地位没有变。在任何情况下都要牢牢把握社会主义初级阶段这个最大国情，推进任何方面的改革发展都要牢牢立足社会主义初级阶段这个最大实际。</w:t>
      </w:r>
    </w:p>
    <w:p>
      <w:pPr>
        <w:ind w:firstLine="420" w:firstLineChars="200"/>
        <w:rPr>
          <w:rFonts w:hint="eastAsia"/>
        </w:rPr>
      </w:pPr>
      <w:r>
        <w:rPr>
          <w:rFonts w:hint="eastAsia"/>
        </w:rPr>
        <w:t>2．阐述中国特色社会主义的本质仍然是实践</w:t>
      </w:r>
    </w:p>
    <w:p>
      <w:pPr>
        <w:ind w:firstLine="420" w:firstLineChars="200"/>
        <w:rPr>
          <w:rFonts w:hint="eastAsia"/>
        </w:rPr>
      </w:pPr>
      <w:r>
        <w:rPr>
          <w:rFonts w:hint="eastAsia"/>
        </w:rPr>
        <w:t>结合教材中“社会生活本质上是实践的”部分，在阐述什么是实践、社会生活本质上是实践的基础上，从宏观的角度阐明，社会主义初级阶段、中国特色社会主义的本质仍然是实践。要完成党的十八大提出的实现全面建成小康社会的宏伟目标，仍然要靠实践。</w:t>
      </w:r>
    </w:p>
    <w:p>
      <w:pPr>
        <w:ind w:firstLine="420" w:firstLineChars="200"/>
        <w:rPr>
          <w:rFonts w:hint="eastAsia"/>
          <w:color w:val="2B2B2B"/>
          <w:szCs w:val="21"/>
        </w:rPr>
      </w:pPr>
      <w:r>
        <w:rPr>
          <w:rFonts w:hint="eastAsia"/>
        </w:rPr>
        <w:t>3．</w:t>
      </w:r>
      <w:r>
        <w:rPr>
          <w:rFonts w:hint="eastAsia"/>
          <w:bCs/>
        </w:rPr>
        <w:t>阐述</w:t>
      </w:r>
      <w:r>
        <w:rPr>
          <w:rFonts w:hint="eastAsia"/>
          <w:color w:val="2B2B2B"/>
          <w:szCs w:val="21"/>
        </w:rPr>
        <w:t>中国特色社会主义的实践特色</w:t>
      </w:r>
    </w:p>
    <w:p>
      <w:pPr>
        <w:ind w:firstLine="420" w:firstLineChars="200"/>
        <w:rPr>
          <w:rFonts w:ascii="宋体" w:hAnsi="宋体" w:cs="宋体"/>
          <w:color w:val="2B2B2B"/>
          <w:kern w:val="0"/>
          <w:szCs w:val="21"/>
        </w:rPr>
      </w:pPr>
      <w:r>
        <w:rPr>
          <w:rFonts w:hint="eastAsia"/>
          <w:color w:val="2B2B2B"/>
          <w:szCs w:val="21"/>
        </w:rPr>
        <w:t>结合教材阐述</w:t>
      </w:r>
      <w:r>
        <w:rPr>
          <w:rFonts w:hint="eastAsia" w:ascii="宋体" w:hAnsi="宋体" w:cs="宋体"/>
          <w:color w:val="2B2B2B"/>
          <w:kern w:val="0"/>
          <w:szCs w:val="21"/>
        </w:rPr>
        <w:t>不断丰富中国特色社会主义的实践特色，是坚持马克思主义实践观的必然要求，是一切从实际出发，积极解决改革发展中的问题的必然要求。实践的观点是马克思主义首要的基本观点。马克思主义认为，理论源于实践、指导实践，并接受实践的检验。改革开放和社会主义现代化建设的伟大实践为中国特色社会主义奠定了深厚的实践基础，并赋予其鲜明的实践品格。不断丰富中国特色社会主义的实践特色，就是要从丰富多彩的实践中、从人民群众的伟大创造中汲取营养，同时结合新的实践，在回答和解决实际问题中推动实践基础上的理论创新，始终保持中国特色社会主义的生机和活力。</w:t>
      </w:r>
    </w:p>
    <w:p>
      <w:pPr>
        <w:ind w:firstLine="420" w:firstLineChars="200"/>
        <w:rPr>
          <w:rFonts w:hint="eastAsia"/>
        </w:rPr>
      </w:pPr>
      <w:r>
        <w:rPr>
          <w:rFonts w:hint="eastAsia"/>
        </w:rPr>
        <w:t>4．阐述</w:t>
      </w:r>
      <w:r>
        <w:fldChar w:fldCharType="begin"/>
      </w:r>
      <w:r>
        <w:instrText xml:space="preserve"> HYPERLINK "http://news.xinhuanet.com/newscenter/2007-10/24/content_6938568_2.htm" \t "_blank" </w:instrText>
      </w:r>
      <w:r>
        <w:fldChar w:fldCharType="separate"/>
      </w:r>
      <w:r>
        <w:rPr>
          <w:rFonts w:hint="eastAsia"/>
        </w:rPr>
        <w:t>科学发展观</w:t>
      </w:r>
      <w:r>
        <w:fldChar w:fldCharType="end"/>
      </w:r>
      <w:r>
        <w:rPr>
          <w:rFonts w:hint="eastAsia"/>
        </w:rPr>
        <w:t>集中体现了发展的世界观和方法论，</w:t>
      </w:r>
      <w:r>
        <w:rPr>
          <w:rFonts w:hint="eastAsia"/>
          <w:szCs w:val="21"/>
        </w:rPr>
        <w:t>是党必须长期坚持的指导思想。</w:t>
      </w:r>
    </w:p>
    <w:p>
      <w:pPr>
        <w:ind w:firstLine="420" w:firstLineChars="200"/>
        <w:rPr>
          <w:rFonts w:hint="eastAsia"/>
        </w:rPr>
      </w:pPr>
      <w:r>
        <w:rPr>
          <w:rFonts w:hint="eastAsia"/>
        </w:rPr>
        <w:t>结合教材中“事物的普遍联系与发展”部分，在阐述联系和发展是唯物辩证法的根本特征、对立统一规律是事物发展的根本规律、唯物辩证法是认识世界和改造世界的根本方法基本原理的基础上，重点阐述</w:t>
      </w:r>
      <w:r>
        <w:fldChar w:fldCharType="begin"/>
      </w:r>
      <w:r>
        <w:instrText xml:space="preserve"> HYPERLINK "http://news.xinhuanet.com/newscenter/2007-10/24/content_6938568_2.htm" \t "_blank" </w:instrText>
      </w:r>
      <w:r>
        <w:fldChar w:fldCharType="separate"/>
      </w:r>
      <w:r>
        <w:rPr>
          <w:rFonts w:hint="eastAsia"/>
        </w:rPr>
        <w:t>科学发展观</w:t>
      </w:r>
      <w:r>
        <w:fldChar w:fldCharType="end"/>
      </w:r>
      <w:r>
        <w:rPr>
          <w:rFonts w:hint="eastAsia"/>
        </w:rPr>
        <w:t>以科学的世界观为坚实基础，贯穿了科学的方法论原则，是马克思主义关于发展的世界观和方法论的集中体现，</w:t>
      </w:r>
      <w:r>
        <w:rPr>
          <w:rFonts w:hint="eastAsia"/>
          <w:szCs w:val="21"/>
        </w:rPr>
        <w:t>是党必须长期坚持的指导思想。</w:t>
      </w:r>
    </w:p>
    <w:p>
      <w:pPr>
        <w:ind w:firstLine="420" w:firstLineChars="200"/>
        <w:rPr>
          <w:rFonts w:hint="eastAsia" w:ascii="仿宋_GB2312" w:eastAsia="仿宋_GB2312"/>
          <w:szCs w:val="21"/>
        </w:rPr>
      </w:pPr>
      <w:r>
        <w:rPr>
          <w:rFonts w:hint="eastAsia" w:ascii="仿宋_GB2312" w:eastAsia="仿宋_GB2312"/>
          <w:szCs w:val="21"/>
        </w:rPr>
        <w:t xml:space="preserve">科学发展观是马克思主义同当代中国实际和时代特征相结合的产物，是马克思主义关于发展的世界观和方法论的集中体现，对新形势下实现什么样的发展、怎样发展等重大问题作出了新的科学回答，把我们对中国特色社会主义规律的认识提高到新的水平，开辟了当代中国马克思主义发展新境界。科学发展观是中国特色社会主义理论体系最新成果，是中国共产党集体智慧的结晶，是指导党和国家全部工作的强大思想武器。科学发展观同马克思列宁主义、毛泽东思想、邓小平理论、“三个代表”重要思想一道，是党必须长期坚持的指导思想。  </w:t>
      </w:r>
    </w:p>
    <w:p>
      <w:pPr>
        <w:ind w:firstLine="420" w:firstLineChars="200"/>
        <w:rPr>
          <w:rFonts w:hint="eastAsia"/>
          <w:color w:val="2B2B2B"/>
          <w:szCs w:val="21"/>
        </w:rPr>
      </w:pPr>
      <w:r>
        <w:rPr>
          <w:rFonts w:hint="eastAsia"/>
        </w:rPr>
        <w:t>5． 阐述</w:t>
      </w:r>
      <w:r>
        <w:rPr>
          <w:rFonts w:hint="eastAsia"/>
          <w:color w:val="2B2B2B"/>
          <w:szCs w:val="21"/>
        </w:rPr>
        <w:t>中国特色社会主义的民族特色</w:t>
      </w:r>
    </w:p>
    <w:p>
      <w:pPr>
        <w:ind w:firstLine="420" w:firstLineChars="200"/>
        <w:rPr>
          <w:rFonts w:hint="eastAsia"/>
          <w:color w:val="2B2B2B"/>
          <w:szCs w:val="21"/>
        </w:rPr>
      </w:pPr>
      <w:r>
        <w:rPr>
          <w:rFonts w:hint="eastAsia"/>
          <w:color w:val="2B2B2B"/>
          <w:szCs w:val="21"/>
        </w:rPr>
        <w:t>结合教材“矛盾的普遍性与特殊性辩证关系原理”，阐述不断丰富中国特色社会主义的民族特色，是坚持马克思主义普遍性和特殊性相统一的必然要求，是深入推进马克思主义中国化的必然要求。马克思主义认为，社会主义在内容上是国际的，在实践形式上则是民族的，每个国家和民族实现社会主义的具体途径是千差万别的。改革开放以来，我们坚持中国特色社会主义道路，最根本的就是从自己的历史传统和现实国情出发，从我国所处的发展阶段出发，从本民族的实际特点和需要出发，独立自主地进行创造性实践，成功走出一条既不同于西方模式又不同于苏联模式的“中国道路”，赋予中国特色社会主义鲜明的民族特色。</w:t>
      </w:r>
    </w:p>
    <w:p>
      <w:pPr>
        <w:ind w:firstLine="420" w:firstLineChars="200"/>
        <w:rPr>
          <w:rFonts w:hint="eastAsia"/>
        </w:rPr>
      </w:pPr>
    </w:p>
    <w:p>
      <w:pPr>
        <w:ind w:firstLine="422" w:firstLineChars="200"/>
        <w:rPr>
          <w:rFonts w:hint="eastAsia"/>
        </w:rPr>
      </w:pPr>
      <w:r>
        <w:rPr>
          <w:rFonts w:hint="eastAsia" w:ascii="楷体_GB2312" w:eastAsia="楷体_GB2312"/>
          <w:b/>
        </w:rPr>
        <w:t>本章重点：</w:t>
      </w:r>
      <w:r>
        <w:rPr>
          <w:rFonts w:hint="eastAsia"/>
        </w:rPr>
        <w:t>（1）世界的物质性原理；（2）社会生活的实践本质；（3）唯物辩证法的根本特征；（4）对立统一规律是事物发展的根本规律；（5）客观规律性与主观能动性的辩证关系。最主要的重点是两个即（1）和（4）。</w:t>
      </w:r>
    </w:p>
    <w:p>
      <w:pPr>
        <w:ind w:firstLine="422" w:firstLineChars="200"/>
        <w:rPr>
          <w:rFonts w:hint="eastAsia"/>
        </w:rPr>
      </w:pPr>
      <w:r>
        <w:rPr>
          <w:rFonts w:hint="eastAsia" w:ascii="楷体_GB2312" w:eastAsia="楷体_GB2312"/>
          <w:b/>
        </w:rPr>
        <w:t>本章难点：</w:t>
      </w:r>
      <w:r>
        <w:rPr>
          <w:rFonts w:hint="eastAsia"/>
        </w:rPr>
        <w:t>（1）如何处理好精讲与略讲的关系，抓住重点，兼顾一般；（2）在讲授</w:t>
      </w:r>
      <w:r>
        <w:rPr>
          <w:rFonts w:hint="eastAsia"/>
          <w:szCs w:val="30"/>
          <w:lang w:val="zh-CN"/>
        </w:rPr>
        <w:t>世界的物质统一性和实践原理的关系时，既要强调世界的物质本质，又要讲清楚人对物质世界实践把握的重要性，但又不能讲成了实践本体论。（3）联系实际要讲和谐，但是要讲清楚和谐与矛盾的关系，二者相互联系，但又不能等同。（4）客观辩证法与主观辩证法的关系，即二者的同一性问题。</w:t>
      </w:r>
    </w:p>
    <w:p>
      <w:pPr>
        <w:ind w:firstLine="450"/>
        <w:rPr>
          <w:rFonts w:hint="eastAsia"/>
        </w:rPr>
      </w:pPr>
      <w:r>
        <w:rPr>
          <w:rFonts w:hint="eastAsia" w:ascii="楷体_GB2312" w:eastAsia="楷体_GB2312"/>
          <w:b/>
          <w:szCs w:val="30"/>
          <w:lang w:val="zh-CN"/>
        </w:rPr>
        <w:t>讲授学时：</w:t>
      </w:r>
      <w:r>
        <w:rPr>
          <w:rFonts w:hint="eastAsia"/>
          <w:szCs w:val="30"/>
          <w:lang w:val="zh-CN"/>
        </w:rPr>
        <w:t>6学时。</w:t>
      </w:r>
    </w:p>
    <w:p>
      <w:pPr>
        <w:ind w:firstLine="420" w:firstLineChars="200"/>
        <w:rPr>
          <w:rFonts w:hint="eastAsia"/>
        </w:rPr>
      </w:pPr>
    </w:p>
    <w:p>
      <w:pPr>
        <w:ind w:firstLine="482" w:firstLineChars="200"/>
        <w:rPr>
          <w:rFonts w:hint="eastAsia" w:ascii="楷体_GB2312" w:eastAsia="楷体_GB2312"/>
          <w:b/>
          <w:sz w:val="24"/>
          <w:lang w:val="zh-CN"/>
        </w:rPr>
      </w:pPr>
      <w:r>
        <w:rPr>
          <w:rFonts w:hint="eastAsia" w:ascii="楷体_GB2312" w:eastAsia="楷体_GB2312"/>
          <w:b/>
          <w:sz w:val="24"/>
          <w:lang w:val="zh-CN"/>
        </w:rPr>
        <w:t>第二章</w:t>
      </w:r>
      <w:r>
        <w:rPr>
          <w:rFonts w:ascii="楷体_GB2312" w:eastAsia="楷体_GB2312"/>
          <w:b/>
          <w:sz w:val="24"/>
          <w:lang w:val="zh-CN"/>
        </w:rPr>
        <w:t xml:space="preserve">  </w:t>
      </w:r>
      <w:r>
        <w:rPr>
          <w:rFonts w:hint="eastAsia" w:ascii="楷体_GB2312" w:eastAsia="楷体_GB2312"/>
          <w:b/>
          <w:sz w:val="24"/>
          <w:lang w:val="zh-CN"/>
        </w:rPr>
        <w:t>认识世界和改造世界</w:t>
      </w:r>
    </w:p>
    <w:p>
      <w:pPr>
        <w:ind w:firstLine="420" w:firstLineChars="200"/>
        <w:rPr>
          <w:rFonts w:hint="eastAsia"/>
        </w:rPr>
      </w:pPr>
      <w:r>
        <w:rPr>
          <w:rFonts w:hint="eastAsia"/>
        </w:rPr>
        <w:t>结合教材内容，主要阐述以下三点：</w:t>
      </w:r>
    </w:p>
    <w:p>
      <w:pPr>
        <w:ind w:firstLine="420" w:firstLineChars="200"/>
        <w:rPr>
          <w:rStyle w:val="14"/>
          <w:rFonts w:hint="eastAsia"/>
          <w:color w:val="26214A"/>
        </w:rPr>
      </w:pPr>
      <w:r>
        <w:rPr>
          <w:rFonts w:hint="eastAsia"/>
        </w:rPr>
        <w:t>1．</w:t>
      </w:r>
      <w:r>
        <w:rPr>
          <w:rStyle w:val="14"/>
          <w:b w:val="0"/>
          <w:color w:val="26214A"/>
        </w:rPr>
        <w:t>阐述中国特色社会主义道路、制度和理论体系的相互关系及其伟大意义</w:t>
      </w:r>
    </w:p>
    <w:p>
      <w:pPr>
        <w:ind w:firstLine="420" w:firstLineChars="200"/>
        <w:rPr>
          <w:rFonts w:hint="eastAsia"/>
        </w:rPr>
      </w:pPr>
      <w:r>
        <w:rPr>
          <w:rFonts w:hint="eastAsia"/>
          <w:color w:val="000000"/>
        </w:rPr>
        <w:t>结合教材中“</w:t>
      </w:r>
      <w:r>
        <w:rPr>
          <w:color w:val="000000"/>
        </w:rPr>
        <w:t>实践和认识的辩证关系</w:t>
      </w:r>
      <w:r>
        <w:rPr>
          <w:rFonts w:hint="eastAsia"/>
          <w:color w:val="000000"/>
        </w:rPr>
        <w:t>”部分，阐述</w:t>
      </w:r>
      <w:r>
        <w:rPr>
          <w:color w:val="26214A"/>
        </w:rPr>
        <w:t>中国特色社会主义伟大的成功实践上升为中国特色社会主义理论体系，中国特色社会主义理论体系指导中国特色社会主义新的实践，成功的实践形成中国特色社会主义的根本制度、基本制度及其相应体制。报告对中国特色社会主义道路、理论体系、制度三位一体的科学结论，体现了中国特色社会主义最鲜明的特色</w:t>
      </w:r>
      <w:r>
        <w:rPr>
          <w:rFonts w:hint="eastAsia"/>
          <w:color w:val="26214A"/>
        </w:rPr>
        <w:t>。</w:t>
      </w:r>
    </w:p>
    <w:p>
      <w:pPr>
        <w:ind w:firstLine="420" w:firstLineChars="200"/>
      </w:pPr>
      <w:r>
        <w:rPr>
          <w:rFonts w:hint="eastAsia"/>
        </w:rPr>
        <w:t>2．</w:t>
      </w:r>
      <w:r>
        <w:rPr>
          <w:rFonts w:hint="eastAsia"/>
          <w:bCs/>
        </w:rPr>
        <w:t>阐述坚持和发展中国特色社会主义理论体系必须反对各种错误倾向</w:t>
      </w:r>
    </w:p>
    <w:p>
      <w:pPr>
        <w:ind w:firstLine="420" w:firstLineChars="200"/>
        <w:rPr>
          <w:rFonts w:hint="eastAsia"/>
          <w:spacing w:val="2"/>
          <w:szCs w:val="30"/>
          <w:lang w:val="zh-CN"/>
        </w:rPr>
      </w:pPr>
      <w:r>
        <w:rPr>
          <w:rFonts w:hint="eastAsia"/>
        </w:rPr>
        <w:t>结合教材中“认识的本质及规律”、“真理与价值”部分，在</w:t>
      </w:r>
      <w:r>
        <w:rPr>
          <w:rFonts w:hint="eastAsia"/>
          <w:spacing w:val="2"/>
          <w:szCs w:val="30"/>
          <w:lang w:val="zh-CN"/>
        </w:rPr>
        <w:t>阐述马克思主义关于真理的基本原理的基础上，讲清楚马克思主义是客观真理、绝对真理和相对真理的统一，在实践中坚持和发展马克思主义。坚持中国特色社会主义理论体系，既要反对思想僵化，又反对各种对当代中国马克思主义的歪曲和否定，划清马克思主义与非马克思主义的原则界限。</w:t>
      </w:r>
    </w:p>
    <w:p>
      <w:pPr>
        <w:ind w:firstLine="420" w:firstLineChars="200"/>
        <w:rPr>
          <w:rFonts w:hint="eastAsia"/>
        </w:rPr>
      </w:pPr>
      <w:r>
        <w:rPr>
          <w:rFonts w:hint="eastAsia"/>
        </w:rPr>
        <w:t>3．</w:t>
      </w:r>
      <w:r>
        <w:rPr>
          <w:rFonts w:hint="eastAsia"/>
          <w:szCs w:val="30"/>
        </w:rPr>
        <w:t>阐述社会主义核心价值体系</w:t>
      </w:r>
    </w:p>
    <w:p>
      <w:pPr>
        <w:ind w:firstLine="420" w:firstLineChars="200"/>
        <w:rPr>
          <w:rFonts w:hint="eastAsia"/>
          <w:szCs w:val="30"/>
        </w:rPr>
      </w:pPr>
      <w:r>
        <w:rPr>
          <w:rFonts w:hint="eastAsia"/>
        </w:rPr>
        <w:t>结合教材中 “真理与价值”中的价值部分，在</w:t>
      </w:r>
      <w:r>
        <w:rPr>
          <w:rFonts w:hint="eastAsia"/>
          <w:spacing w:val="2"/>
          <w:szCs w:val="30"/>
          <w:lang w:val="zh-CN"/>
        </w:rPr>
        <w:t>阐述</w:t>
      </w:r>
      <w:r>
        <w:rPr>
          <w:rFonts w:hint="eastAsia"/>
          <w:szCs w:val="30"/>
        </w:rPr>
        <w:t>价值及其特性、价值评价及其特点、价值评价的功能与树立正确价值观的意义的基础上，重点阐述社会主义核心价值体系的内容。</w:t>
      </w:r>
    </w:p>
    <w:p>
      <w:pPr>
        <w:ind w:firstLine="308" w:firstLineChars="147"/>
        <w:rPr>
          <w:rFonts w:hint="eastAsia" w:ascii="仿宋_GB2312" w:eastAsia="仿宋_GB2312"/>
          <w:szCs w:val="21"/>
        </w:rPr>
      </w:pPr>
      <w:r>
        <w:rPr>
          <w:rFonts w:hint="eastAsia" w:ascii="仿宋_GB2312" w:eastAsia="仿宋_GB2312"/>
          <w:szCs w:val="21"/>
        </w:rPr>
        <w:t>社会主义核心价值体系是兴国之魂，决定着中国特色社会主义发展方向。要深入开展社会主义核心价值体系学习教育，用社会主义核心价值体系引领社会思潮、凝聚社会共识。推进马克思主义中国化时代化大众化，坚持不懈用中国特色社会主义理论体系武装全党、教育人民，深入实施马克思主义理论研究和建设工程，建设哲学社会科学创新体系，推动中国特色社会主义理论体系教材进课堂进头脑。广泛开展理想信念教育，把广大人民团结凝聚在中国特色社会主义伟大旗帜之下。大力弘扬民族精神和时代精神，深入开展爱国主义、集体主义、社会主义教育，丰富人民精神世界，增强人民精神力量。倡导富强、民主、文明、和谐，倡导自由、平等、公正、法治，倡导爱国、敬业、诚信、友善，积极培育社会主义核心价值观。牢牢掌握意识形态工作领导权和主导权，坚持正确导向，提高引导能力，壮大主流思想舆论。</w:t>
      </w:r>
    </w:p>
    <w:p>
      <w:pPr>
        <w:ind w:firstLine="420" w:firstLineChars="200"/>
        <w:rPr>
          <w:rFonts w:hint="eastAsia"/>
        </w:rPr>
      </w:pPr>
      <w:r>
        <w:rPr>
          <w:rFonts w:hint="eastAsia"/>
        </w:rPr>
        <w:t>4．阐述党的思想路线</w:t>
      </w:r>
    </w:p>
    <w:p>
      <w:pPr>
        <w:ind w:firstLine="420" w:firstLineChars="200"/>
        <w:rPr>
          <w:rFonts w:hint="eastAsia"/>
        </w:rPr>
      </w:pPr>
      <w:r>
        <w:rPr>
          <w:rFonts w:hint="eastAsia"/>
        </w:rPr>
        <w:t>结合教材中“认识与实践的统一”部分，在阐述一切从实际出发、在实践中坚持和发展真理、认识世界和改造世界的基础上，重点阐述“解放思想是发展中国特色社会主义的一大法宝”的内容。全面阐述党的解放思想、实事求是、与时俱进的思想路线，突出解放思想与实事求是的辩证统一，突出解放思想在改革开放和社会主义现代化建设中的重要作用的阐述。</w:t>
      </w:r>
    </w:p>
    <w:p>
      <w:pPr>
        <w:ind w:firstLine="420" w:firstLineChars="200"/>
        <w:rPr>
          <w:rFonts w:hint="eastAsia"/>
        </w:rPr>
      </w:pPr>
    </w:p>
    <w:p>
      <w:pPr>
        <w:topLinePunct/>
        <w:adjustRightInd w:val="0"/>
        <w:ind w:firstLine="567"/>
        <w:rPr>
          <w:szCs w:val="30"/>
          <w:lang w:val="zh-CN"/>
        </w:rPr>
      </w:pPr>
      <w:r>
        <w:rPr>
          <w:rFonts w:hint="eastAsia" w:ascii="楷体_GB2312" w:eastAsia="楷体_GB2312"/>
          <w:b/>
        </w:rPr>
        <w:t>本章重点：</w:t>
      </w:r>
      <w:r>
        <w:rPr>
          <w:rFonts w:hint="eastAsia"/>
        </w:rPr>
        <w:t>（1）</w:t>
      </w:r>
      <w:r>
        <w:rPr>
          <w:rFonts w:hint="eastAsia"/>
          <w:szCs w:val="30"/>
          <w:lang w:val="zh-CN"/>
        </w:rPr>
        <w:t>辩证唯物主义认识论是能动的反映论；（2）实践观点是辩证唯物主义认识论的首要的基本的观点；（2）实践是认识的基础；（3）人类认识的本质及发展规律；（4）真理的客观性、绝对性和相对性；（5）真理与价值的关系；（6）正确认识世界和改造世界</w:t>
      </w:r>
    </w:p>
    <w:p>
      <w:pPr>
        <w:ind w:firstLine="422" w:firstLineChars="200"/>
        <w:rPr>
          <w:rFonts w:hint="eastAsia"/>
        </w:rPr>
      </w:pPr>
      <w:r>
        <w:rPr>
          <w:rFonts w:hint="eastAsia" w:ascii="楷体_GB2312" w:eastAsia="楷体_GB2312"/>
          <w:b/>
        </w:rPr>
        <w:t>本章难点：</w:t>
      </w:r>
      <w:r>
        <w:rPr>
          <w:rFonts w:hint="eastAsia"/>
        </w:rPr>
        <w:t>（1）</w:t>
      </w:r>
      <w:r>
        <w:rPr>
          <w:rFonts w:hint="eastAsia"/>
          <w:szCs w:val="30"/>
        </w:rPr>
        <w:t>实践和认识的主体与客体及其相互关系；（2）</w:t>
      </w:r>
      <w:r>
        <w:rPr>
          <w:rFonts w:hint="eastAsia"/>
          <w:szCs w:val="30"/>
          <w:lang w:val="zh-CN"/>
        </w:rPr>
        <w:t>非理性因素及其在认识过程中的作用；（3）真理的涵义；（4）真理的绝对性和相对性；（5）真理与谬误及其相互转化；（6）实践作为检验认识真理性的标准的确定性和不确定性；（7）价值问题。</w:t>
      </w:r>
    </w:p>
    <w:p>
      <w:pPr>
        <w:ind w:firstLine="422" w:firstLineChars="200"/>
        <w:rPr>
          <w:rFonts w:hint="eastAsia"/>
        </w:rPr>
      </w:pPr>
      <w:r>
        <w:rPr>
          <w:rFonts w:hint="eastAsia" w:ascii="楷体_GB2312" w:eastAsia="楷体_GB2312"/>
          <w:b/>
        </w:rPr>
        <w:t>讲授学时：</w:t>
      </w:r>
      <w:r>
        <w:rPr>
          <w:rFonts w:hint="eastAsia"/>
        </w:rPr>
        <w:t>6学时。</w:t>
      </w:r>
    </w:p>
    <w:p>
      <w:pPr>
        <w:rPr>
          <w:rFonts w:hint="eastAsia"/>
        </w:rPr>
      </w:pPr>
    </w:p>
    <w:p>
      <w:pPr>
        <w:ind w:firstLine="482" w:firstLineChars="200"/>
        <w:rPr>
          <w:rFonts w:hint="eastAsia" w:ascii="楷体_GB2312" w:eastAsia="楷体_GB2312"/>
          <w:b/>
          <w:sz w:val="24"/>
          <w:lang w:val="zh-CN"/>
        </w:rPr>
      </w:pPr>
      <w:r>
        <w:rPr>
          <w:rFonts w:hint="eastAsia" w:ascii="楷体_GB2312" w:eastAsia="楷体_GB2312"/>
          <w:b/>
          <w:sz w:val="24"/>
          <w:lang w:val="zh-CN"/>
        </w:rPr>
        <w:t>第三章</w:t>
      </w:r>
      <w:r>
        <w:rPr>
          <w:rFonts w:ascii="楷体_GB2312" w:eastAsia="楷体_GB2312"/>
          <w:b/>
          <w:sz w:val="24"/>
          <w:lang w:val="zh-CN"/>
        </w:rPr>
        <w:t xml:space="preserve">  </w:t>
      </w:r>
      <w:r>
        <w:rPr>
          <w:rFonts w:hint="eastAsia" w:ascii="楷体_GB2312" w:eastAsia="楷体_GB2312"/>
          <w:b/>
          <w:sz w:val="24"/>
          <w:lang w:val="zh-CN"/>
        </w:rPr>
        <w:t>人类社会及其发展规律</w:t>
      </w:r>
    </w:p>
    <w:p>
      <w:pPr>
        <w:ind w:firstLine="420" w:firstLineChars="200"/>
        <w:rPr>
          <w:rFonts w:hint="eastAsia"/>
        </w:rPr>
      </w:pPr>
      <w:r>
        <w:rPr>
          <w:rFonts w:hint="eastAsia"/>
        </w:rPr>
        <w:t>结合教材内容，主要阐述以下六点：</w:t>
      </w:r>
    </w:p>
    <w:p>
      <w:pPr>
        <w:ind w:firstLine="420" w:firstLineChars="200"/>
        <w:rPr>
          <w:rFonts w:hint="eastAsia"/>
        </w:rPr>
      </w:pPr>
      <w:r>
        <w:rPr>
          <w:rFonts w:hint="eastAsia"/>
        </w:rPr>
        <w:t>1．阐述社会主义生态文明建设问题</w:t>
      </w:r>
    </w:p>
    <w:p>
      <w:pPr>
        <w:ind w:firstLine="420" w:firstLineChars="200"/>
        <w:rPr>
          <w:rFonts w:hint="eastAsia"/>
        </w:rPr>
      </w:pPr>
      <w:r>
        <w:rPr>
          <w:rFonts w:hint="eastAsia"/>
        </w:rPr>
        <w:t>结合教材中“社会基本矛盾及其运动规律”部分，在</w:t>
      </w:r>
      <w:r>
        <w:rPr>
          <w:rFonts w:hint="eastAsia"/>
          <w:spacing w:val="2"/>
          <w:szCs w:val="30"/>
          <w:lang w:val="zh-CN"/>
        </w:rPr>
        <w:t>阐述</w:t>
      </w:r>
      <w:r>
        <w:rPr>
          <w:rFonts w:hint="eastAsia"/>
        </w:rPr>
        <w:t>社会存在与社会意识的内涵及其相互关系的基础上，重点阐述报告中提出的社会主义生态文明建设的问题：</w:t>
      </w:r>
    </w:p>
    <w:p>
      <w:pPr>
        <w:ind w:firstLine="308" w:firstLineChars="147"/>
        <w:rPr>
          <w:rFonts w:hint="eastAsia" w:ascii="仿宋_GB2312" w:eastAsia="仿宋_GB2312"/>
          <w:szCs w:val="21"/>
        </w:rPr>
      </w:pPr>
      <w:r>
        <w:rPr>
          <w:rFonts w:hint="eastAsia" w:ascii="仿宋_GB2312" w:eastAsia="仿宋_GB2312"/>
          <w:szCs w:val="21"/>
        </w:rPr>
        <w:t>建设生态文明，是关系人民福祉、关乎民族未来的长远大计。面对资源约束趋紧、环境污染严重、生态系统退化的严峻形势，必须树立尊重自然、顺应自然、保护自然的生态文明理念，把生态文明建设放在突出地位，融入经济建设、政治建设、文化建设、社会建设各方面和全过程，努力建设美丽中国，实现中华民族永续发展。</w:t>
      </w:r>
    </w:p>
    <w:p>
      <w:pPr>
        <w:ind w:firstLine="420" w:firstLineChars="200"/>
        <w:rPr>
          <w:rFonts w:hint="eastAsia"/>
        </w:rPr>
      </w:pPr>
      <w:r>
        <w:rPr>
          <w:rFonts w:hint="eastAsia"/>
        </w:rPr>
        <w:t>2．阐述推动社会主义文化大发展大繁荣问题</w:t>
      </w:r>
    </w:p>
    <w:p>
      <w:pPr>
        <w:ind w:firstLine="420" w:firstLineChars="200"/>
        <w:rPr>
          <w:rFonts w:hint="eastAsia"/>
        </w:rPr>
      </w:pPr>
      <w:r>
        <w:rPr>
          <w:rFonts w:hint="eastAsia"/>
        </w:rPr>
        <w:t>结合教材中“社会意识”部分，在阐述社会意识及其相对独立性的基础上，重点阐述报告中“推动社会主义文化大发展大繁荣”的内容。主要观点是：</w:t>
      </w:r>
    </w:p>
    <w:p>
      <w:pPr>
        <w:ind w:firstLine="308" w:firstLineChars="147"/>
        <w:rPr>
          <w:rFonts w:hint="eastAsia" w:ascii="仿宋_GB2312" w:eastAsia="仿宋_GB2312"/>
          <w:szCs w:val="21"/>
        </w:rPr>
      </w:pPr>
      <w:r>
        <w:rPr>
          <w:rFonts w:hint="eastAsia" w:ascii="仿宋_GB2312" w:eastAsia="仿宋_GB2312"/>
          <w:szCs w:val="21"/>
        </w:rPr>
        <w:t>文化是民族的血脉，是人民的精神家园。全面建成小康社会，实现中华民族伟大复兴，必须推动社会主义文化大发展大繁荣，兴起社会主义文化建设新高潮，提高国家文化软实力，发挥文化引领风尚、教育人民、服务社会、推动发展的作用。</w:t>
      </w:r>
    </w:p>
    <w:p>
      <w:pPr>
        <w:ind w:firstLine="420" w:firstLineChars="200"/>
        <w:rPr>
          <w:rFonts w:hint="eastAsia"/>
        </w:rPr>
      </w:pPr>
      <w:r>
        <w:rPr>
          <w:rFonts w:hint="eastAsia"/>
        </w:rPr>
        <w:t>要阐明社会主义核心价值体系是社会主义意识形态的本质体现的问题。鉴于第二章已经讲过，这里可以从宏观的角度作一些意义方面的阐述。</w:t>
      </w:r>
    </w:p>
    <w:p>
      <w:pPr>
        <w:ind w:firstLine="420" w:firstLineChars="200"/>
        <w:rPr>
          <w:rFonts w:hint="eastAsia"/>
        </w:rPr>
      </w:pPr>
      <w:r>
        <w:rPr>
          <w:rFonts w:hint="eastAsia"/>
        </w:rPr>
        <w:t>3．阐述报告中关于改革开放的思想内容</w:t>
      </w:r>
    </w:p>
    <w:p>
      <w:pPr>
        <w:ind w:firstLine="420" w:firstLineChars="200"/>
        <w:rPr>
          <w:rFonts w:hint="eastAsia"/>
        </w:rPr>
      </w:pPr>
      <w:r>
        <w:rPr>
          <w:rFonts w:hint="eastAsia"/>
        </w:rPr>
        <w:t>结合教材中“社会历史发展的动力”部分，在阐述“改革在社会发展中的作用”的基础上，重点阐述报告中关于改革开放的思想内容。要突出阐述以下观点：</w:t>
      </w:r>
    </w:p>
    <w:p>
      <w:pPr>
        <w:ind w:firstLine="420" w:firstLineChars="200"/>
        <w:rPr>
          <w:rFonts w:hint="eastAsia" w:ascii="楷体_GB2312" w:eastAsia="楷体_GB2312"/>
        </w:rPr>
      </w:pPr>
      <w:r>
        <w:rPr>
          <w:rFonts w:hint="eastAsia" w:ascii="楷体_GB2312" w:eastAsia="楷体_GB2312"/>
        </w:rPr>
        <w:t>改革开放是决定当代中国命运的关键抉择，是发展中国特色社会主义、实现中华民族伟大复兴的必由之路；只有社会主义才能救中国，只有改革开放才能发展中国、发展社会主义、发展马克思主义。</w:t>
      </w:r>
    </w:p>
    <w:p>
      <w:pPr>
        <w:ind w:firstLine="420" w:firstLineChars="200"/>
        <w:rPr>
          <w:rFonts w:hint="eastAsia" w:ascii="楷体_GB2312" w:eastAsia="楷体_GB2312"/>
        </w:rPr>
      </w:pPr>
      <w:r>
        <w:rPr>
          <w:rFonts w:hint="eastAsia" w:ascii="楷体_GB2312" w:eastAsia="楷体_GB2312"/>
        </w:rPr>
        <w:t>改革开放作为一场新的伟大革命，不可能一帆风顺，也不可能一蹴而就。最根本的是，改革开放符合党心民心、顺应时代潮流，方向和道路是完全正确的，成效和功绩不容否定，停顿和倒退没有出路。</w:t>
      </w:r>
    </w:p>
    <w:p>
      <w:pPr>
        <w:ind w:firstLine="420" w:firstLineChars="200"/>
        <w:rPr>
          <w:rFonts w:hint="eastAsia" w:ascii="楷体_GB2312" w:eastAsia="楷体_GB2312"/>
        </w:rPr>
      </w:pPr>
      <w:r>
        <w:rPr>
          <w:rFonts w:hint="eastAsia" w:ascii="楷体_GB2312" w:eastAsia="楷体_GB2312"/>
        </w:rPr>
        <w:t>改革开放以来我们取得一切成绩和进步的根本原因，归结起来就是：开辟了中国特色社会主义道路，形成了中国特色社会主义理论体系。高举中国特色社会主义伟大旗帜，最根本的就是要坚持这条道路和这个理论体系。</w:t>
      </w:r>
    </w:p>
    <w:p>
      <w:pPr>
        <w:ind w:firstLine="420" w:firstLineChars="200"/>
        <w:rPr>
          <w:rFonts w:hint="eastAsia"/>
        </w:rPr>
      </w:pPr>
      <w:r>
        <w:rPr>
          <w:rFonts w:hint="eastAsia"/>
        </w:rPr>
        <w:t>4．阐述</w:t>
      </w:r>
      <w:r>
        <w:rPr>
          <w:rFonts w:hint="eastAsia"/>
          <w:szCs w:val="21"/>
        </w:rPr>
        <w:t>实施创新驱动发展战略</w:t>
      </w:r>
      <w:r>
        <w:rPr>
          <w:rFonts w:hint="eastAsia"/>
        </w:rPr>
        <w:t>的问题</w:t>
      </w:r>
    </w:p>
    <w:p>
      <w:pPr>
        <w:ind w:firstLine="420" w:firstLineChars="200"/>
        <w:rPr>
          <w:rFonts w:hint="eastAsia" w:ascii="楷体_GB2312" w:eastAsia="楷体_GB2312"/>
        </w:rPr>
      </w:pPr>
      <w:r>
        <w:rPr>
          <w:rFonts w:hint="eastAsia"/>
        </w:rPr>
        <w:t>结合教材中“</w:t>
      </w:r>
      <w:r>
        <w:rPr>
          <w:rFonts w:hint="eastAsia"/>
          <w:szCs w:val="30"/>
          <w:lang w:val="zh-CN"/>
        </w:rPr>
        <w:t>科学技术在社会发展中的作用</w:t>
      </w:r>
      <w:r>
        <w:rPr>
          <w:rFonts w:hint="eastAsia"/>
        </w:rPr>
        <w:t>”部分，在阐述科学技术的作用的基础上，重点阐述报告中关于提高自主创新能力、建设创新型国家的问题：</w:t>
      </w:r>
    </w:p>
    <w:p>
      <w:pPr>
        <w:ind w:firstLine="420" w:firstLineChars="200"/>
        <w:rPr>
          <w:rFonts w:hint="eastAsia" w:ascii="仿宋_GB2312" w:eastAsia="仿宋_GB2312"/>
          <w:szCs w:val="21"/>
        </w:rPr>
      </w:pPr>
      <w:r>
        <w:rPr>
          <w:rFonts w:hint="eastAsia" w:ascii="仿宋_GB2312" w:eastAsia="仿宋_GB2312"/>
          <w:szCs w:val="21"/>
        </w:rPr>
        <w:t>科技创新是提高社会生产力和综合国力的战略支撑，必须摆在国家发展全局的核心位置。要坚持走中国特色自主创新道路，以全球视野谋划和推动创新，提高原始创新、集成创新和引进消化吸收再创新能力，更加注重协同创新。</w:t>
      </w:r>
    </w:p>
    <w:p>
      <w:pPr>
        <w:ind w:firstLine="420" w:firstLineChars="200"/>
        <w:rPr>
          <w:rFonts w:hint="eastAsia" w:ascii="仿宋_GB2312" w:eastAsia="仿宋_GB2312"/>
          <w:szCs w:val="21"/>
        </w:rPr>
      </w:pPr>
      <w:r>
        <w:rPr>
          <w:rFonts w:hint="eastAsia"/>
        </w:rPr>
        <w:t>5．阐述必须坚持人民主体地位</w:t>
      </w:r>
    </w:p>
    <w:p>
      <w:pPr>
        <w:ind w:firstLine="420" w:firstLineChars="200"/>
        <w:rPr>
          <w:rFonts w:hint="eastAsia"/>
        </w:rPr>
      </w:pPr>
      <w:r>
        <w:rPr>
          <w:rFonts w:hint="eastAsia"/>
        </w:rPr>
        <w:t>结合教材中“人民群众在历史发展中的作用”部分，在阐述人民群众是历史的创造者、个人在社会历史中的作用基本原理的基础上，重点阐述报告中的提出的</w:t>
      </w:r>
      <w:r>
        <w:rPr>
          <w:rFonts w:hint="eastAsia" w:ascii="仿宋_GB2312" w:eastAsia="仿宋_GB2312"/>
          <w:szCs w:val="21"/>
        </w:rPr>
        <w:t>必须坚持人民主体地位</w:t>
      </w:r>
      <w:r>
        <w:rPr>
          <w:rFonts w:hint="eastAsia"/>
        </w:rPr>
        <w:t>的内容。</w:t>
      </w:r>
    </w:p>
    <w:p>
      <w:pPr>
        <w:ind w:firstLine="420" w:firstLineChars="200"/>
        <w:rPr>
          <w:rFonts w:hint="eastAsia" w:ascii="仿宋_GB2312" w:eastAsia="仿宋_GB2312"/>
          <w:szCs w:val="21"/>
        </w:rPr>
      </w:pPr>
      <w:r>
        <w:rPr>
          <w:rFonts w:hint="eastAsia" w:ascii="仿宋_GB2312" w:eastAsia="仿宋_GB2312"/>
          <w:szCs w:val="21"/>
        </w:rPr>
        <w:t>必须坚持人民主体地位。中国特色社会主义是亿万人民自己的事业。要发挥人民主人翁精神，坚持依法治国这个党领导人民治理国家的基本方略，最广泛的动员和组织人民依法管理国家事务、管理经济和文化事业、积极投身社会主义现代化建设，更好保障人民权益，更好保障人民当家作主。</w:t>
      </w:r>
    </w:p>
    <w:p>
      <w:pPr>
        <w:ind w:firstLine="420" w:firstLineChars="200"/>
        <w:rPr>
          <w:rFonts w:hint="eastAsia"/>
        </w:rPr>
      </w:pPr>
      <w:r>
        <w:rPr>
          <w:rFonts w:hint="eastAsia"/>
        </w:rPr>
        <w:t>其次是关于“加快推进以改善民生为重点的社会建设”的思想：</w:t>
      </w:r>
    </w:p>
    <w:p>
      <w:pPr>
        <w:ind w:firstLine="308" w:firstLineChars="147"/>
        <w:rPr>
          <w:rFonts w:hint="eastAsia" w:ascii="仿宋_GB2312" w:eastAsia="仿宋_GB2312"/>
          <w:szCs w:val="21"/>
        </w:rPr>
      </w:pPr>
      <w:r>
        <w:rPr>
          <w:rFonts w:hint="eastAsia" w:ascii="仿宋_GB2312" w:eastAsia="仿宋_GB2312"/>
          <w:szCs w:val="21"/>
        </w:rPr>
        <w:t>加强社会建设，是社会和谐稳定的重要保证。必须从维护广大人民根本利益的高度，加快健全基本公共服务体系，加强和创新社会管理，推动社会主义和谐社会建设。</w:t>
      </w:r>
    </w:p>
    <w:p>
      <w:pPr>
        <w:ind w:firstLine="308" w:firstLineChars="147"/>
        <w:rPr>
          <w:rFonts w:hint="eastAsia" w:ascii="仿宋_GB2312" w:eastAsia="仿宋_GB2312"/>
          <w:szCs w:val="21"/>
        </w:rPr>
      </w:pPr>
      <w:r>
        <w:rPr>
          <w:rFonts w:hint="eastAsia" w:ascii="仿宋_GB2312" w:eastAsia="仿宋_GB2312"/>
          <w:szCs w:val="21"/>
        </w:rPr>
        <w:t>加强社会建设，必须以保障和改善民生为重点。提高人民物质文化生活水平，是改革开放和社会主义现代化建设的根本目的。要多谋民生之利，多解民生之忧，解决好人民最关心最直接最现实的利益问题，在学有所教、劳有所得、病有所医、老有所养、住有所居上持续取得新进展，努力让人民过上更好生活。</w:t>
      </w:r>
    </w:p>
    <w:p>
      <w:pPr>
        <w:ind w:firstLine="420" w:firstLineChars="200"/>
        <w:rPr>
          <w:rFonts w:hint="eastAsia"/>
        </w:rPr>
      </w:pPr>
    </w:p>
    <w:p>
      <w:pPr>
        <w:topLinePunct/>
        <w:adjustRightInd w:val="0"/>
        <w:ind w:firstLine="567"/>
        <w:rPr>
          <w:szCs w:val="30"/>
          <w:lang w:val="zh-CN"/>
        </w:rPr>
      </w:pPr>
      <w:r>
        <w:rPr>
          <w:rFonts w:hint="eastAsia" w:ascii="楷体_GB2312" w:eastAsia="楷体_GB2312"/>
          <w:b/>
        </w:rPr>
        <w:t>本章重点：</w:t>
      </w:r>
      <w:r>
        <w:rPr>
          <w:rFonts w:hint="eastAsia"/>
        </w:rPr>
        <w:t>（1）</w:t>
      </w:r>
      <w:r>
        <w:rPr>
          <w:rFonts w:hint="eastAsia"/>
          <w:szCs w:val="30"/>
          <w:lang w:val="zh-CN"/>
        </w:rPr>
        <w:t>社会存在与社会意识的辩证关系；（2）生产力与生产关系矛盾运动的规律；（3）经济基础与上层建筑矛盾运动的规律（4）社会形态发展的一般规律（5）社会基本矛盾在社会发展中的作用；（6）阶级斗争在社会发展中的作用；（7）革命和改革在社会发展中的作用；（8）科学技术在社会发展中的作用；（9）人民群众和个人在历史上的作用。</w:t>
      </w:r>
    </w:p>
    <w:p>
      <w:pPr>
        <w:ind w:firstLine="422" w:firstLineChars="200"/>
        <w:rPr>
          <w:rFonts w:hint="eastAsia"/>
        </w:rPr>
      </w:pPr>
      <w:r>
        <w:rPr>
          <w:rFonts w:hint="eastAsia" w:ascii="楷体_GB2312" w:eastAsia="楷体_GB2312"/>
          <w:b/>
        </w:rPr>
        <w:t>本章难点：</w:t>
      </w:r>
      <w:r>
        <w:rPr>
          <w:rFonts w:hint="eastAsia"/>
        </w:rPr>
        <w:t>（1）两种历史观的对立；（2）社会意识的相对独立性；（3）</w:t>
      </w:r>
      <w:r>
        <w:rPr>
          <w:rFonts w:hint="eastAsia"/>
          <w:szCs w:val="30"/>
          <w:lang w:val="zh-CN"/>
        </w:rPr>
        <w:t>上层建筑反作用于经济基础的作用和性质；（5）</w:t>
      </w:r>
      <w:r>
        <w:rPr>
          <w:rFonts w:hint="eastAsia"/>
          <w:szCs w:val="30"/>
        </w:rPr>
        <w:t>社会形态更替的必然性与人们的历史选择性；（6）</w:t>
      </w:r>
      <w:r>
        <w:rPr>
          <w:rFonts w:hint="eastAsia"/>
          <w:szCs w:val="30"/>
          <w:lang w:val="zh-CN"/>
        </w:rPr>
        <w:t>社会历史发展的动力的层次问题；（7）</w:t>
      </w:r>
      <w:r>
        <w:rPr>
          <w:rFonts w:hint="eastAsia"/>
          <w:szCs w:val="30"/>
        </w:rPr>
        <w:t>马克思主义的阶级分析方法是认识阶级社会的科学方法及其现实意义；（8）社会革命的形式和道路；（9）人的本质和人性；</w:t>
      </w:r>
    </w:p>
    <w:p>
      <w:pPr>
        <w:ind w:firstLine="422" w:firstLineChars="200"/>
        <w:rPr>
          <w:rFonts w:hint="eastAsia" w:ascii="楷体_GB2312" w:eastAsia="楷体_GB2312"/>
          <w:b/>
        </w:rPr>
      </w:pPr>
      <w:r>
        <w:rPr>
          <w:rFonts w:hint="eastAsia" w:ascii="楷体_GB2312" w:eastAsia="楷体_GB2312"/>
          <w:b/>
        </w:rPr>
        <w:t>讲授学时：7学时</w:t>
      </w:r>
    </w:p>
    <w:p>
      <w:pPr>
        <w:ind w:firstLine="420" w:firstLineChars="200"/>
        <w:rPr>
          <w:rFonts w:hint="eastAsia"/>
        </w:rPr>
      </w:pPr>
    </w:p>
    <w:p>
      <w:pPr>
        <w:ind w:firstLine="482" w:firstLineChars="200"/>
        <w:rPr>
          <w:rFonts w:hint="eastAsia" w:ascii="楷体_GB2312" w:eastAsia="楷体_GB2312"/>
          <w:b/>
          <w:sz w:val="24"/>
          <w:lang w:val="zh-CN"/>
        </w:rPr>
      </w:pPr>
      <w:r>
        <w:rPr>
          <w:rFonts w:hint="eastAsia" w:ascii="楷体_GB2312" w:eastAsia="楷体_GB2312"/>
          <w:b/>
          <w:sz w:val="24"/>
          <w:lang w:val="zh-CN"/>
        </w:rPr>
        <w:t>第四章</w:t>
      </w:r>
      <w:r>
        <w:rPr>
          <w:rFonts w:ascii="楷体_GB2312" w:eastAsia="楷体_GB2312"/>
          <w:b/>
          <w:sz w:val="24"/>
          <w:lang w:val="zh-CN"/>
        </w:rPr>
        <w:t xml:space="preserve">  </w:t>
      </w:r>
      <w:r>
        <w:rPr>
          <w:rFonts w:hint="eastAsia" w:ascii="楷体_GB2312" w:eastAsia="楷体_GB2312"/>
          <w:b/>
          <w:sz w:val="24"/>
          <w:lang w:val="zh-CN"/>
        </w:rPr>
        <w:t>资本主义的形成及其本质</w:t>
      </w:r>
    </w:p>
    <w:p>
      <w:pPr>
        <w:ind w:firstLine="420" w:firstLineChars="200"/>
        <w:rPr>
          <w:rFonts w:hint="eastAsia"/>
        </w:rPr>
      </w:pPr>
    </w:p>
    <w:p>
      <w:pPr>
        <w:ind w:firstLine="420" w:firstLineChars="200"/>
        <w:rPr>
          <w:rFonts w:hint="eastAsia"/>
        </w:rPr>
      </w:pPr>
      <w:r>
        <w:rPr>
          <w:rFonts w:hint="eastAsia"/>
        </w:rPr>
        <w:t>结合教材内容，主要阐述以下三点：</w:t>
      </w:r>
    </w:p>
    <w:p>
      <w:pPr>
        <w:ind w:firstLine="420" w:firstLineChars="200"/>
        <w:rPr>
          <w:rFonts w:hint="eastAsia"/>
        </w:rPr>
      </w:pPr>
      <w:r>
        <w:rPr>
          <w:rFonts w:hint="eastAsia"/>
        </w:rPr>
        <w:t>1．阐述报告中关于完善基本经济制度的思想</w:t>
      </w:r>
    </w:p>
    <w:p>
      <w:pPr>
        <w:ind w:firstLine="420" w:firstLineChars="200"/>
        <w:rPr>
          <w:rFonts w:hint="eastAsia" w:ascii="楷体_GB2312" w:eastAsia="楷体_GB2312"/>
        </w:rPr>
      </w:pPr>
      <w:r>
        <w:rPr>
          <w:rFonts w:hint="eastAsia"/>
        </w:rPr>
        <w:t>结合教材中关于</w:t>
      </w:r>
      <w:r>
        <w:rPr>
          <w:rFonts w:hint="eastAsia"/>
          <w:szCs w:val="30"/>
          <w:lang w:val="zh-CN"/>
        </w:rPr>
        <w:t>资本主义所有制的内容，在阐述</w:t>
      </w:r>
      <w:r>
        <w:rPr>
          <w:rFonts w:hint="eastAsia"/>
          <w:szCs w:val="30"/>
        </w:rPr>
        <w:t>所有制和所有权、资本主义所有制的基础上，重点阐述</w:t>
      </w:r>
      <w:r>
        <w:rPr>
          <w:rFonts w:hint="eastAsia" w:ascii="楷体_GB2312" w:eastAsia="楷体_GB2312"/>
        </w:rPr>
        <w:t>非公有制经济在我国基本经济制度中的地位和作用。划清与资本主义经济制度的原则界限。</w:t>
      </w:r>
    </w:p>
    <w:p>
      <w:pPr>
        <w:ind w:firstLine="420" w:firstLineChars="200"/>
        <w:rPr>
          <w:rFonts w:hint="eastAsia" w:ascii="仿宋_GB2312" w:eastAsia="仿宋_GB2312"/>
          <w:szCs w:val="21"/>
        </w:rPr>
      </w:pPr>
      <w:r>
        <w:rPr>
          <w:rFonts w:hint="eastAsia" w:ascii="仿宋_GB2312" w:eastAsia="仿宋_GB2312"/>
          <w:szCs w:val="21"/>
        </w:rPr>
        <w:t>要毫不动摇巩固和发展公有制经济，推行公有制多种实现形式，推动国有资本更多投向关系国家安全和国民经济命脉的重要行业和关键领域，不断增强国有经济活力、控制力、影响力。毫不动摇鼓励、支持、引导非公有制经济发展，保证各种所有制经济依法平等使用生产要素、公平参与市场竞争、同等受到法律保护。</w:t>
      </w:r>
    </w:p>
    <w:p>
      <w:pPr>
        <w:ind w:firstLine="420" w:firstLineChars="200"/>
        <w:rPr>
          <w:rFonts w:hint="eastAsia"/>
        </w:rPr>
      </w:pPr>
      <w:r>
        <w:rPr>
          <w:rFonts w:hint="eastAsia"/>
          <w:szCs w:val="30"/>
        </w:rPr>
        <w:t>2</w:t>
      </w:r>
      <w:r>
        <w:rPr>
          <w:rFonts w:hint="eastAsia"/>
          <w:szCs w:val="30"/>
          <w:lang w:val="zh-CN"/>
        </w:rPr>
        <w:t>．阐述报告中关于“</w:t>
      </w:r>
      <w:r>
        <w:rPr>
          <w:rFonts w:hint="eastAsia"/>
          <w:szCs w:val="21"/>
        </w:rPr>
        <w:t>坚持走中国特色社会主义政治发展道路和推进政治体制改革</w:t>
      </w:r>
      <w:r>
        <w:rPr>
          <w:rFonts w:hint="eastAsia"/>
          <w:szCs w:val="30"/>
          <w:lang w:val="zh-CN"/>
        </w:rPr>
        <w:t>”的基本思想</w:t>
      </w:r>
    </w:p>
    <w:p>
      <w:pPr>
        <w:ind w:firstLine="308" w:firstLineChars="147"/>
        <w:rPr>
          <w:rFonts w:hint="eastAsia" w:ascii="仿宋_GB2312" w:eastAsia="仿宋_GB2312"/>
          <w:szCs w:val="21"/>
        </w:rPr>
      </w:pPr>
      <w:r>
        <w:rPr>
          <w:rFonts w:hint="eastAsia"/>
        </w:rPr>
        <w:t>结合教材中资本主义的国家、政治制度及其本质的基本原理，在阐述资本主义政治制度的历史地位和局限性的基础上，我们进行政治体制改革，只能借鉴对发展社会主义民主政治有用的东西，要</w:t>
      </w:r>
      <w:r>
        <w:rPr>
          <w:rFonts w:hint="eastAsia"/>
          <w:szCs w:val="30"/>
          <w:lang w:val="zh-CN"/>
        </w:rPr>
        <w:t>坚定不移发展社会主义民主政治，</w:t>
      </w:r>
      <w:r>
        <w:rPr>
          <w:rFonts w:hint="eastAsia" w:ascii="仿宋_GB2312" w:eastAsia="仿宋_GB2312"/>
          <w:szCs w:val="21"/>
        </w:rPr>
        <w:t>充分发挥我国社会主义政治制度优越性，积极借鉴人类政治文明有益成果，绝不照搬西方政治制度模式。</w:t>
      </w:r>
    </w:p>
    <w:p>
      <w:pPr>
        <w:ind w:firstLine="420" w:firstLineChars="200"/>
        <w:rPr>
          <w:rFonts w:hint="eastAsia"/>
        </w:rPr>
      </w:pPr>
      <w:r>
        <w:rPr>
          <w:rFonts w:hint="eastAsia"/>
        </w:rPr>
        <w:t>3．阐述报告中“用社会主义核心价值体系引领社会思潮的有效途径</w:t>
      </w:r>
      <w:r>
        <w:rPr>
          <w:rFonts w:hint="eastAsia" w:ascii="宋体" w:hAnsi="宋体"/>
          <w:szCs w:val="21"/>
        </w:rPr>
        <w:t>、凝聚社会共识</w:t>
      </w:r>
      <w:r>
        <w:rPr>
          <w:rFonts w:hint="eastAsia"/>
        </w:rPr>
        <w:t>”的思想。</w:t>
      </w:r>
    </w:p>
    <w:p>
      <w:pPr>
        <w:ind w:firstLine="420" w:firstLineChars="200"/>
        <w:rPr>
          <w:rFonts w:hint="eastAsia"/>
        </w:rPr>
      </w:pPr>
      <w:r>
        <w:rPr>
          <w:rFonts w:hint="eastAsia"/>
        </w:rPr>
        <w:t>结合教材中“资本主义的意识形态及其本质”的内容，在阐述资本主义意识形态的历史地位和阶级局限性的基础上，进一步阐明要</w:t>
      </w:r>
      <w:r>
        <w:rPr>
          <w:rFonts w:hint="eastAsia" w:ascii="仿宋_GB2312" w:eastAsia="仿宋_GB2312"/>
          <w:szCs w:val="21"/>
        </w:rPr>
        <w:t>用社会主义核心价值体系引领社会思潮、凝聚社会共识。</w:t>
      </w:r>
      <w:r>
        <w:rPr>
          <w:rFonts w:hint="eastAsia"/>
        </w:rPr>
        <w:t>社会主义核心价值体系是社会主义意识形态的本质体现。要巩固马克思主义指导地位，坚持不懈地用马克思主义中国化最新成果武装全党、教育人民。要积极探索用社会主义核心价值体系引领社会思潮的有效途径，主动做好意识形态工作”的思想，坚决与资产阶级的意识形态划清界限。</w:t>
      </w:r>
    </w:p>
    <w:p>
      <w:pPr>
        <w:topLinePunct/>
        <w:adjustRightInd w:val="0"/>
        <w:ind w:firstLine="567"/>
        <w:rPr>
          <w:rFonts w:hint="eastAsia"/>
          <w:szCs w:val="21"/>
        </w:rPr>
      </w:pPr>
    </w:p>
    <w:p>
      <w:pPr>
        <w:topLinePunct/>
        <w:adjustRightInd w:val="0"/>
        <w:ind w:firstLine="567"/>
        <w:rPr>
          <w:szCs w:val="30"/>
          <w:lang w:val="zh-CN"/>
        </w:rPr>
      </w:pPr>
      <w:r>
        <w:rPr>
          <w:rFonts w:hint="eastAsia" w:ascii="楷体_GB2312" w:eastAsia="楷体_GB2312"/>
          <w:b/>
        </w:rPr>
        <w:t>本章重点：</w:t>
      </w:r>
      <w:r>
        <w:rPr>
          <w:rFonts w:hint="eastAsia"/>
        </w:rPr>
        <w:t>（1）</w:t>
      </w:r>
      <w:r>
        <w:rPr>
          <w:rFonts w:hint="eastAsia"/>
          <w:szCs w:val="30"/>
          <w:lang w:val="zh-CN"/>
        </w:rPr>
        <w:t>资本原始积累及其在资本主义生产方式形成中的作用；（2）私有制基础上商品经济的基本矛盾及其发展规律；（3）劳动价值论及其意义；（4）剩余价值论及其意义；（5）资本主义基本矛盾及其表现形式与经济危机；（6）资本主义政治制度与意识形态的特点和本质。</w:t>
      </w:r>
    </w:p>
    <w:p>
      <w:pPr>
        <w:ind w:firstLine="422" w:firstLineChars="200"/>
        <w:rPr>
          <w:rFonts w:hint="eastAsia"/>
        </w:rPr>
      </w:pPr>
      <w:r>
        <w:rPr>
          <w:rFonts w:hint="eastAsia" w:ascii="楷体_GB2312" w:eastAsia="楷体_GB2312"/>
          <w:b/>
        </w:rPr>
        <w:t>本章难点：</w:t>
      </w:r>
      <w:r>
        <w:rPr>
          <w:rFonts w:hint="eastAsia"/>
        </w:rPr>
        <w:t>（1）马克思劳动价值论的当代意义；（2）资本主义经济危机问题；（3）资本主义基本矛盾的表现问题；（4）资本主义政治制度的历史进步性和虚伪性的问题。</w:t>
      </w:r>
    </w:p>
    <w:p>
      <w:pPr>
        <w:ind w:firstLine="422" w:firstLineChars="200"/>
        <w:rPr>
          <w:rFonts w:hint="eastAsia" w:ascii="楷体_GB2312" w:eastAsia="楷体_GB2312"/>
          <w:b/>
        </w:rPr>
      </w:pPr>
      <w:r>
        <w:rPr>
          <w:rFonts w:hint="eastAsia" w:ascii="楷体_GB2312" w:eastAsia="楷体_GB2312"/>
          <w:b/>
        </w:rPr>
        <w:t>讲授学时：8学时。</w:t>
      </w:r>
    </w:p>
    <w:p>
      <w:pPr>
        <w:ind w:firstLine="420" w:firstLineChars="200"/>
        <w:rPr>
          <w:rFonts w:hint="eastAsia"/>
        </w:rPr>
      </w:pPr>
    </w:p>
    <w:p>
      <w:pPr>
        <w:ind w:firstLine="482" w:firstLineChars="200"/>
        <w:rPr>
          <w:rFonts w:hint="eastAsia" w:ascii="楷体_GB2312" w:eastAsia="楷体_GB2312"/>
          <w:b/>
          <w:sz w:val="24"/>
          <w:lang w:val="zh-CN"/>
        </w:rPr>
      </w:pPr>
      <w:r>
        <w:rPr>
          <w:rFonts w:hint="eastAsia" w:ascii="楷体_GB2312" w:eastAsia="楷体_GB2312"/>
          <w:b/>
          <w:sz w:val="24"/>
          <w:lang w:val="zh-CN"/>
        </w:rPr>
        <w:t>第五章</w:t>
      </w:r>
      <w:r>
        <w:rPr>
          <w:rFonts w:ascii="楷体_GB2312" w:eastAsia="楷体_GB2312"/>
          <w:b/>
          <w:sz w:val="24"/>
          <w:lang w:val="zh-CN"/>
        </w:rPr>
        <w:t xml:space="preserve">  </w:t>
      </w:r>
      <w:r>
        <w:rPr>
          <w:rFonts w:hint="eastAsia" w:ascii="楷体_GB2312" w:eastAsia="楷体_GB2312"/>
          <w:b/>
          <w:sz w:val="24"/>
          <w:lang w:val="zh-CN"/>
        </w:rPr>
        <w:t>资本主义发展的历史进程</w:t>
      </w:r>
    </w:p>
    <w:p>
      <w:pPr>
        <w:ind w:firstLine="420" w:firstLineChars="200"/>
        <w:rPr>
          <w:rFonts w:hint="eastAsia"/>
        </w:rPr>
      </w:pPr>
      <w:r>
        <w:rPr>
          <w:rFonts w:hint="eastAsia"/>
        </w:rPr>
        <w:t>1．从宏观上把握报告中关于中国特色社会主义发展的论述，阐述报告中马克思主义关于人类社会历史发展的大趋势的思想</w:t>
      </w:r>
    </w:p>
    <w:p>
      <w:pPr>
        <w:topLinePunct/>
        <w:adjustRightInd w:val="0"/>
        <w:ind w:firstLine="567"/>
        <w:rPr>
          <w:szCs w:val="30"/>
          <w:lang w:val="zh-CN"/>
        </w:rPr>
      </w:pPr>
      <w:r>
        <w:rPr>
          <w:rFonts w:hint="eastAsia"/>
          <w:szCs w:val="30"/>
          <w:lang w:val="zh-CN"/>
        </w:rPr>
        <w:t>在阐述教材中资本主义从自由竞争发展到垄断的进程和垄断资本主义的发展趋势、当代资本主义新变化的特点及其实质的基础上，结合报告中</w:t>
      </w:r>
      <w:r>
        <w:rPr>
          <w:rFonts w:hint="eastAsia"/>
        </w:rPr>
        <w:t>关于中国特色社会主义发展的论述，深化对人类社会发展规律的认识，</w:t>
      </w:r>
      <w:r>
        <w:rPr>
          <w:rFonts w:hint="eastAsia"/>
          <w:szCs w:val="30"/>
          <w:lang w:val="zh-CN"/>
        </w:rPr>
        <w:t>深刻理解资本主义必然为社会主义所代替的历史必然性，坚定资本主义必然灭亡，社会主义必然胜利的信念。</w:t>
      </w:r>
    </w:p>
    <w:p>
      <w:pPr>
        <w:ind w:firstLine="420" w:firstLineChars="200"/>
        <w:rPr>
          <w:rFonts w:hint="eastAsia"/>
        </w:rPr>
      </w:pPr>
      <w:r>
        <w:rPr>
          <w:rFonts w:hint="eastAsia"/>
        </w:rPr>
        <w:t>2．从宏观上把握报告中关于“当今世界正在发生广泛而深刻的变化，当代中国正在发生广泛而深刻的变革。机遇前所未有，挑战也前所未有，机遇大于挑战”的论述，阐述报告中关于时代特征的思想</w:t>
      </w:r>
    </w:p>
    <w:p>
      <w:pPr>
        <w:spacing w:line="240" w:lineRule="atLeast"/>
        <w:ind w:firstLine="420" w:firstLineChars="200"/>
        <w:rPr>
          <w:rFonts w:hint="eastAsia"/>
          <w:szCs w:val="21"/>
        </w:rPr>
      </w:pPr>
      <w:r>
        <w:rPr>
          <w:rFonts w:hint="eastAsia"/>
        </w:rPr>
        <w:t>在阐述教材中关于“经济全球化及其后果”内容的基础上，结合报告中“当今世界正在发生广泛而深刻的变化”、“当今世界正处在大变革大调整之中。和平与发展仍然是时代主题，求和平、谋发展、促合作已经成为不可阻挡的时代潮流。世界多极化不可逆转，经济全球化深入发展，科技革命加速推进，全球和区域合作方兴未艾，国与国相互依存日益紧密，国际力量对比朝着有利于维护世界和平方向发展，国际形势总体稳定”的论断，阐明全党必须坚定不移地高举中国特色社会主义伟大旗帜，带领人民从新的历史起点出发，抓住和用好重要战略机遇期，求真务实，锐意进取，继续全面建设小康社会、加快推进社会主义现代化，完</w:t>
      </w:r>
      <w:r>
        <w:rPr>
          <w:rFonts w:hint="eastAsia"/>
          <w:szCs w:val="21"/>
        </w:rPr>
        <w:t>成时代赋予的崇高使命。</w:t>
      </w:r>
    </w:p>
    <w:p>
      <w:pPr>
        <w:ind w:firstLine="413" w:firstLineChars="196"/>
        <w:rPr>
          <w:rFonts w:hint="eastAsia" w:ascii="楷体_GB2312" w:eastAsia="楷体_GB2312"/>
          <w:b/>
        </w:rPr>
      </w:pPr>
    </w:p>
    <w:p>
      <w:pPr>
        <w:ind w:firstLine="413" w:firstLineChars="196"/>
      </w:pPr>
      <w:r>
        <w:rPr>
          <w:rFonts w:hint="eastAsia" w:ascii="楷体_GB2312" w:eastAsia="楷体_GB2312"/>
          <w:b/>
        </w:rPr>
        <w:t>本章重点：</w:t>
      </w:r>
      <w:r>
        <w:rPr>
          <w:rFonts w:hint="eastAsia"/>
        </w:rPr>
        <w:t>（1）私人垄断资本主义的形成及特点；（2）国家垄断资本主义的特点和实质；（3）资本输出与垄断资本的国际扩张；（4）经济全球化的表现及其后果；（5）当代资本主义的新变化及其实质；（6）资本主义的历史地位及其为社会主义所代替的历史必然性。</w:t>
      </w:r>
    </w:p>
    <w:p>
      <w:pPr>
        <w:spacing w:line="240" w:lineRule="atLeast"/>
        <w:ind w:firstLine="422" w:firstLineChars="200"/>
        <w:rPr>
          <w:rFonts w:hint="eastAsia"/>
        </w:rPr>
      </w:pPr>
      <w:r>
        <w:rPr>
          <w:rFonts w:hint="eastAsia" w:ascii="楷体_GB2312" w:eastAsia="楷体_GB2312"/>
          <w:b/>
        </w:rPr>
        <w:t>本章难点：</w:t>
      </w:r>
      <w:r>
        <w:rPr>
          <w:rFonts w:hint="eastAsia"/>
        </w:rPr>
        <w:t>（1）</w:t>
      </w:r>
      <w:r>
        <w:rPr>
          <w:rFonts w:hint="eastAsia" w:hAnsi="宋体"/>
          <w:lang w:val="zh-CN"/>
        </w:rPr>
        <w:t>经济全球化的本质</w:t>
      </w:r>
      <w:r>
        <w:rPr>
          <w:rFonts w:hint="eastAsia"/>
        </w:rPr>
        <w:t>问题；（2）</w:t>
      </w:r>
      <w:r>
        <w:rPr>
          <w:rFonts w:hint="eastAsia" w:hAnsi="宋体"/>
          <w:lang w:val="zh-CN"/>
        </w:rPr>
        <w:t>当代资本主义新变化的特点及其实质</w:t>
      </w:r>
      <w:r>
        <w:rPr>
          <w:rFonts w:hint="eastAsia"/>
        </w:rPr>
        <w:t>问题；（3）</w:t>
      </w:r>
      <w:r>
        <w:rPr>
          <w:rFonts w:hint="eastAsia" w:hAnsi="宋体" w:cs="宋体"/>
        </w:rPr>
        <w:t>资本主义发展的历史趋势</w:t>
      </w:r>
      <w:r>
        <w:rPr>
          <w:rFonts w:hint="eastAsia"/>
        </w:rPr>
        <w:t>问题。</w:t>
      </w:r>
    </w:p>
    <w:p>
      <w:pPr>
        <w:spacing w:line="240" w:lineRule="atLeast"/>
        <w:ind w:firstLine="422" w:firstLineChars="200"/>
        <w:rPr>
          <w:rFonts w:hint="eastAsia" w:ascii="楷体_GB2312" w:eastAsia="楷体_GB2312"/>
          <w:b/>
        </w:rPr>
      </w:pPr>
      <w:r>
        <w:rPr>
          <w:rFonts w:hint="eastAsia" w:ascii="楷体_GB2312" w:eastAsia="楷体_GB2312"/>
          <w:b/>
        </w:rPr>
        <w:t>讲授学时：8学时。</w:t>
      </w:r>
    </w:p>
    <w:p>
      <w:pPr>
        <w:ind w:firstLine="420" w:firstLineChars="200"/>
        <w:rPr>
          <w:rFonts w:hint="eastAsia"/>
        </w:rPr>
      </w:pPr>
    </w:p>
    <w:p>
      <w:pPr>
        <w:ind w:firstLine="482" w:firstLineChars="200"/>
        <w:rPr>
          <w:rFonts w:hint="eastAsia" w:ascii="楷体_GB2312" w:eastAsia="楷体_GB2312"/>
          <w:b/>
          <w:sz w:val="24"/>
          <w:lang w:val="zh-CN"/>
        </w:rPr>
      </w:pPr>
      <w:r>
        <w:rPr>
          <w:rFonts w:hint="eastAsia" w:ascii="楷体_GB2312" w:eastAsia="楷体_GB2312"/>
          <w:b/>
          <w:sz w:val="24"/>
          <w:lang w:val="zh-CN"/>
        </w:rPr>
        <w:t>第六章</w:t>
      </w:r>
      <w:r>
        <w:rPr>
          <w:rFonts w:ascii="楷体_GB2312" w:eastAsia="楷体_GB2312"/>
          <w:b/>
          <w:sz w:val="24"/>
          <w:lang w:val="zh-CN"/>
        </w:rPr>
        <w:t xml:space="preserve">  </w:t>
      </w:r>
      <w:r>
        <w:rPr>
          <w:rFonts w:hint="eastAsia" w:ascii="楷体_GB2312" w:eastAsia="楷体_GB2312"/>
          <w:b/>
          <w:sz w:val="24"/>
          <w:lang w:val="zh-CN"/>
        </w:rPr>
        <w:t>社会主义社会及其发展</w:t>
      </w:r>
    </w:p>
    <w:p>
      <w:pPr>
        <w:ind w:firstLine="420" w:firstLineChars="200"/>
        <w:rPr>
          <w:rFonts w:hint="eastAsia"/>
        </w:rPr>
      </w:pPr>
    </w:p>
    <w:p>
      <w:pPr>
        <w:ind w:firstLine="420" w:firstLineChars="200"/>
        <w:rPr>
          <w:rFonts w:hint="eastAsia"/>
        </w:rPr>
      </w:pPr>
      <w:r>
        <w:rPr>
          <w:rFonts w:hint="eastAsia"/>
        </w:rPr>
        <w:t>从总体上把握报告中关于中国特色社会主义的经济、政治、文化、社会、生态五位一体的论述的基础上，阐明报告对社会主义的认识的深化和发展。</w:t>
      </w:r>
    </w:p>
    <w:p>
      <w:pPr>
        <w:ind w:firstLine="420" w:firstLineChars="200"/>
        <w:rPr>
          <w:rFonts w:hint="eastAsia"/>
        </w:rPr>
      </w:pPr>
      <w:r>
        <w:rPr>
          <w:rFonts w:hint="eastAsia"/>
        </w:rPr>
        <w:t>结合教材内容，主要阐述以下五点：</w:t>
      </w:r>
    </w:p>
    <w:p>
      <w:pPr>
        <w:ind w:firstLine="420" w:firstLineChars="200"/>
        <w:rPr>
          <w:rFonts w:hint="eastAsia"/>
        </w:rPr>
      </w:pPr>
      <w:r>
        <w:rPr>
          <w:rFonts w:hint="eastAsia"/>
        </w:rPr>
        <w:t>1．</w:t>
      </w:r>
      <w:r>
        <w:rPr>
          <w:rFonts w:hint="eastAsia"/>
          <w:szCs w:val="30"/>
          <w:lang w:val="zh-CN"/>
        </w:rPr>
        <w:t>阐述“</w:t>
      </w:r>
      <w:r>
        <w:rPr>
          <w:rFonts w:hint="eastAsia"/>
          <w:szCs w:val="21"/>
        </w:rPr>
        <w:t>坚持走中国特色社会主义政治发展道路和推进政治体制改革</w:t>
      </w:r>
      <w:r>
        <w:rPr>
          <w:rFonts w:hint="eastAsia"/>
          <w:szCs w:val="30"/>
          <w:lang w:val="zh-CN"/>
        </w:rPr>
        <w:t>”的思想</w:t>
      </w:r>
    </w:p>
    <w:p>
      <w:pPr>
        <w:ind w:firstLine="420" w:firstLineChars="200"/>
        <w:rPr>
          <w:rFonts w:hint="eastAsia"/>
          <w:szCs w:val="30"/>
          <w:lang w:val="zh-CN"/>
        </w:rPr>
      </w:pPr>
      <w:r>
        <w:rPr>
          <w:rFonts w:hint="eastAsia"/>
        </w:rPr>
        <w:t>结合教材中“</w:t>
      </w:r>
      <w:r>
        <w:rPr>
          <w:rFonts w:hint="eastAsia"/>
          <w:szCs w:val="30"/>
          <w:lang w:val="zh-CN"/>
        </w:rPr>
        <w:t>无产阶级专政和社会主义民主</w:t>
      </w:r>
      <w:r>
        <w:rPr>
          <w:rFonts w:hint="eastAsia"/>
        </w:rPr>
        <w:t>”部分，在</w:t>
      </w:r>
      <w:r>
        <w:rPr>
          <w:rFonts w:hint="eastAsia"/>
          <w:spacing w:val="2"/>
          <w:szCs w:val="30"/>
          <w:lang w:val="zh-CN"/>
        </w:rPr>
        <w:t>阐述</w:t>
      </w:r>
      <w:r>
        <w:rPr>
          <w:rFonts w:hint="eastAsia"/>
          <w:szCs w:val="30"/>
          <w:lang w:val="zh-CN"/>
        </w:rPr>
        <w:t>无产阶级专政和社会主义民主基本原理的基础上，重点阐述报告中关于“</w:t>
      </w:r>
      <w:r>
        <w:rPr>
          <w:rFonts w:hint="eastAsia"/>
          <w:szCs w:val="21"/>
        </w:rPr>
        <w:t>坚持走中国特色社会主义政治发展道路和推进政治体制改革</w:t>
      </w:r>
      <w:r>
        <w:rPr>
          <w:rFonts w:hint="eastAsia"/>
          <w:szCs w:val="30"/>
          <w:lang w:val="zh-CN"/>
        </w:rPr>
        <w:t>”的基本思想。</w:t>
      </w:r>
    </w:p>
    <w:p>
      <w:pPr>
        <w:ind w:left="141" w:leftChars="67" w:firstLine="203" w:firstLineChars="97"/>
        <w:rPr>
          <w:rFonts w:hint="eastAsia" w:ascii="仿宋_GB2312" w:eastAsia="仿宋_GB2312"/>
          <w:szCs w:val="21"/>
        </w:rPr>
      </w:pPr>
      <w:r>
        <w:rPr>
          <w:rFonts w:hint="eastAsia" w:ascii="仿宋_GB2312" w:eastAsia="仿宋_GB2312"/>
          <w:szCs w:val="21"/>
        </w:rPr>
        <w:t>人民民主是我们党始终高扬的光辉旗帜。改革开放以来，我们总结发展社会主义民主正反两方面经验，强调人民民主是社会主义的生命，坚持国家一切权力属于人民，不断推进政治体制改革，社会主义民主政治建设取得重大进展，成功开辟和坚持了中国特色社会主义政治发展道路，为实现最广泛的人民民主确立了正确方向。</w:t>
      </w:r>
    </w:p>
    <w:p>
      <w:pPr>
        <w:ind w:firstLine="420" w:firstLineChars="200"/>
        <w:rPr>
          <w:rFonts w:hint="eastAsia" w:ascii="仿宋_GB2312" w:eastAsia="仿宋_GB2312"/>
          <w:szCs w:val="21"/>
        </w:rPr>
      </w:pPr>
      <w:r>
        <w:rPr>
          <w:rFonts w:hint="eastAsia" w:ascii="仿宋_GB2312" w:eastAsia="仿宋_GB2312"/>
          <w:szCs w:val="21"/>
        </w:rPr>
        <w:t>政治体制改革是我国全面改革的重要组成部分。必须继续积极稳妥推进政治体制改革，发展更加广泛、更加充分、更加健全的人民民主。必须坚持党的领导、人民当家作主、依法治国有机统一，以保证人民当家作主为根本，以增强党和国家活力、调动人民积极性为目标，扩大社会主义民主，加快建设社会主义法治国家，发展社会主义政治文明。要更加注重改进党的领导方式和执政方式，保证党领导人民有效治理国家;更加注重健全民主制度、丰富民主形式，保证人民依法实行民主选举、民主决策、民主管理、民主监督;更加注重发挥法治在国家治理和社会管理中的重要作用，维护国家法制统一、尊严、权威，保证人民依法享有广泛权利和自由。</w:t>
      </w:r>
    </w:p>
    <w:p>
      <w:pPr>
        <w:ind w:firstLine="420" w:firstLineChars="200"/>
        <w:rPr>
          <w:rFonts w:hint="eastAsia"/>
        </w:rPr>
      </w:pPr>
      <w:r>
        <w:rPr>
          <w:rFonts w:hint="eastAsia"/>
        </w:rPr>
        <w:t>2．</w:t>
      </w:r>
      <w:r>
        <w:rPr>
          <w:rFonts w:hint="eastAsia"/>
          <w:szCs w:val="30"/>
          <w:lang w:val="zh-CN"/>
        </w:rPr>
        <w:t>阐述“</w:t>
      </w:r>
      <w:r>
        <w:rPr>
          <w:rFonts w:hint="eastAsia"/>
          <w:szCs w:val="21"/>
        </w:rPr>
        <w:t>在改善民生和创新社会管理中加强社会建设”的思想</w:t>
      </w:r>
    </w:p>
    <w:p>
      <w:pPr>
        <w:ind w:firstLine="420" w:firstLineChars="200"/>
        <w:rPr>
          <w:rFonts w:hint="eastAsia"/>
        </w:rPr>
      </w:pPr>
      <w:r>
        <w:rPr>
          <w:rFonts w:hint="eastAsia"/>
        </w:rPr>
        <w:t>结合教材中“</w:t>
      </w:r>
      <w:r>
        <w:rPr>
          <w:rFonts w:hint="eastAsia"/>
          <w:szCs w:val="30"/>
          <w:lang w:val="zh-CN"/>
        </w:rPr>
        <w:t>在实践中深化对社会主义基本特征的认识</w:t>
      </w:r>
      <w:r>
        <w:rPr>
          <w:rFonts w:hint="eastAsia"/>
        </w:rPr>
        <w:t>”部分，在</w:t>
      </w:r>
      <w:r>
        <w:rPr>
          <w:rFonts w:hint="eastAsia"/>
          <w:spacing w:val="2"/>
          <w:szCs w:val="30"/>
          <w:lang w:val="zh-CN"/>
        </w:rPr>
        <w:t>阐述</w:t>
      </w:r>
      <w:r>
        <w:rPr>
          <w:rFonts w:hint="eastAsia"/>
          <w:szCs w:val="30"/>
          <w:lang w:val="zh-CN"/>
        </w:rPr>
        <w:t>社会主义基本特征的基础上，重点阐述</w:t>
      </w:r>
      <w:r>
        <w:rPr>
          <w:rFonts w:hint="eastAsia"/>
          <w:szCs w:val="21"/>
        </w:rPr>
        <w:t>在改善民生和创新社会管理中加强社会建设的思想。</w:t>
      </w:r>
    </w:p>
    <w:p>
      <w:pPr>
        <w:ind w:firstLine="411" w:firstLineChars="196"/>
        <w:rPr>
          <w:rFonts w:hint="eastAsia" w:ascii="仿宋_GB2312" w:eastAsia="仿宋_GB2312"/>
          <w:szCs w:val="21"/>
        </w:rPr>
      </w:pPr>
      <w:r>
        <w:rPr>
          <w:rFonts w:hint="eastAsia" w:ascii="仿宋_GB2312" w:eastAsia="仿宋_GB2312"/>
          <w:szCs w:val="21"/>
        </w:rPr>
        <w:t>加强社会建设，是社会和谐稳定的重要保证。必须从维护广大人民根本利益的高度，加快健全基本公共服务体系，加强和创新社会管理，推动社会主义和谐社会建设。</w:t>
      </w:r>
    </w:p>
    <w:p>
      <w:pPr>
        <w:ind w:firstLine="411" w:firstLineChars="196"/>
        <w:rPr>
          <w:rFonts w:hint="eastAsia" w:ascii="仿宋_GB2312" w:eastAsia="仿宋_GB2312"/>
          <w:szCs w:val="21"/>
        </w:rPr>
      </w:pPr>
      <w:r>
        <w:rPr>
          <w:rFonts w:hint="eastAsia" w:ascii="仿宋_GB2312" w:eastAsia="仿宋_GB2312"/>
          <w:szCs w:val="21"/>
        </w:rPr>
        <w:t>加强社会建设，必须以保障和改善民生为重点。提高人民物质文化生活水平，是改革开放和社会主义现代化建设的根本目的。要多谋民生之利，多解民生之忧，解决好人民最关心最直接最现实的利益问题，在学有所教、劳有所得、病有所医、老有所养、住有所居上持续取得新进展，努力让人民过上更好生活。</w:t>
      </w:r>
    </w:p>
    <w:p>
      <w:pPr>
        <w:ind w:firstLine="411" w:firstLineChars="196"/>
        <w:rPr>
          <w:rFonts w:hint="eastAsia" w:ascii="仿宋_GB2312" w:eastAsia="仿宋_GB2312"/>
          <w:szCs w:val="21"/>
        </w:rPr>
      </w:pPr>
      <w:r>
        <w:rPr>
          <w:rFonts w:hint="eastAsia" w:ascii="仿宋_GB2312" w:eastAsia="仿宋_GB2312"/>
          <w:szCs w:val="21"/>
        </w:rPr>
        <w:t>加强社会建设，必须加快推进社会体制改革。要围绕构建中国特色社会主义管理体系，加快形成党委领导、政府负责、社会协同、公众参与、法治保障的社会管理体制，加快形成政府主导、覆盖城乡、可持续的基本公共服务体系，加快形成政社分开、权责明确、依法自治的现代社会组织体制，加快形成源头治理、动态管理、应急处置相结合的社会管理机制。</w:t>
      </w:r>
    </w:p>
    <w:p>
      <w:pPr>
        <w:ind w:firstLine="420" w:firstLineChars="200"/>
        <w:rPr>
          <w:rFonts w:hint="eastAsia"/>
        </w:rPr>
      </w:pPr>
      <w:r>
        <w:rPr>
          <w:rFonts w:hint="eastAsia"/>
        </w:rPr>
        <w:t>3．</w:t>
      </w:r>
      <w:r>
        <w:rPr>
          <w:rFonts w:hint="eastAsia"/>
          <w:spacing w:val="2"/>
          <w:szCs w:val="30"/>
          <w:lang w:val="zh-CN"/>
        </w:rPr>
        <w:t>阐述改革开放的伟大历史进程及其经验</w:t>
      </w:r>
    </w:p>
    <w:p>
      <w:pPr>
        <w:ind w:firstLine="420" w:firstLineChars="200"/>
        <w:rPr>
          <w:rFonts w:hint="eastAsia"/>
          <w:spacing w:val="2"/>
          <w:szCs w:val="30"/>
          <w:lang w:val="zh-CN"/>
        </w:rPr>
      </w:pPr>
      <w:r>
        <w:rPr>
          <w:rFonts w:hint="eastAsia"/>
        </w:rPr>
        <w:t>结合教材中“</w:t>
      </w:r>
      <w:r>
        <w:rPr>
          <w:rFonts w:hint="eastAsia"/>
          <w:szCs w:val="30"/>
          <w:lang w:val="zh-CN"/>
        </w:rPr>
        <w:t>社会主义的自我发展和完善</w:t>
      </w:r>
      <w:r>
        <w:rPr>
          <w:rFonts w:hint="eastAsia"/>
        </w:rPr>
        <w:t>”部分，在</w:t>
      </w:r>
      <w:r>
        <w:rPr>
          <w:rFonts w:hint="eastAsia"/>
          <w:spacing w:val="2"/>
          <w:szCs w:val="30"/>
          <w:lang w:val="zh-CN"/>
        </w:rPr>
        <w:t>阐述改革的意义的基础上，重点阐述改革开放的伟大历史进程及其经验。</w:t>
      </w:r>
    </w:p>
    <w:p>
      <w:pPr>
        <w:ind w:firstLine="411" w:firstLineChars="196"/>
        <w:rPr>
          <w:rFonts w:hint="eastAsia" w:ascii="仿宋_GB2312" w:eastAsia="仿宋_GB2312"/>
          <w:szCs w:val="21"/>
        </w:rPr>
      </w:pPr>
      <w:r>
        <w:rPr>
          <w:rFonts w:hint="eastAsia" w:ascii="仿宋_GB2312" w:eastAsia="仿宋_GB2312"/>
          <w:szCs w:val="21"/>
        </w:rPr>
        <w:t>九十多年来，我们党紧紧依靠人民，把马克思主义基本原理同中国实际和时代特征结合起来，独立自主走自己的路，历经千辛万苦，付出各种代价，取得革命建设改革伟大胜利，开创和发展了中国特色社会主义，从根本上改变了中国人民和中华民族的前途命运。</w:t>
      </w:r>
    </w:p>
    <w:p>
      <w:pPr>
        <w:ind w:firstLine="308" w:firstLineChars="147"/>
        <w:rPr>
          <w:rFonts w:hint="eastAsia" w:ascii="仿宋_GB2312" w:eastAsia="仿宋_GB2312"/>
          <w:szCs w:val="21"/>
        </w:rPr>
      </w:pPr>
      <w:r>
        <w:rPr>
          <w:rFonts w:hint="eastAsia" w:ascii="仿宋_GB2312" w:eastAsia="仿宋_GB2312"/>
          <w:szCs w:val="21"/>
        </w:rPr>
        <w:t>新世纪新阶段，党中央抓住重要战略机遇期，在全面建设小康社会进程中推进实践创新、理论创新、制度创新，强调坚持以人为本、全面协调可持续发展，提出构建社会主义和谐社会、加快生态文明建设，形成中国特色社会主义事业总体布局，着力保障和改善民生，促进社会公平正义，推动建设和谐世界，推进党的执政能力建设和先进性建设，成功在新的历史起点上坚持和发展了中国特色社会主义。</w:t>
      </w:r>
    </w:p>
    <w:p>
      <w:pPr>
        <w:ind w:firstLine="413" w:firstLineChars="197"/>
        <w:rPr>
          <w:rFonts w:hint="eastAsia" w:ascii="仿宋_GB2312" w:eastAsia="仿宋_GB2312"/>
          <w:szCs w:val="21"/>
        </w:rPr>
      </w:pPr>
      <w:r>
        <w:rPr>
          <w:rFonts w:hint="eastAsia" w:ascii="仿宋_GB2312" w:eastAsia="仿宋_GB2312"/>
          <w:szCs w:val="21"/>
        </w:rPr>
        <w:t>在改革开放三十多年一以贯之的接力探索中，我们坚定不移高举中国特色社会主义伟大旗帜，既不走封闭僵化的老路、也不走改旗易帜的邪路。中国特色社会主义道路，中国特色社会主义理论体系，中国特色社会主义制度，是党和人民九十多年奋斗、创造、积累的根本成就，必须倍加珍惜、始终坚持、不断发展。</w:t>
      </w:r>
    </w:p>
    <w:p>
      <w:pPr>
        <w:ind w:firstLine="420" w:firstLineChars="200"/>
        <w:rPr>
          <w:rFonts w:hint="eastAsia"/>
          <w:szCs w:val="30"/>
          <w:lang w:val="zh-CN"/>
        </w:rPr>
      </w:pPr>
      <w:r>
        <w:rPr>
          <w:rFonts w:hint="eastAsia"/>
          <w:szCs w:val="30"/>
          <w:lang w:val="zh-CN"/>
        </w:rPr>
        <w:t>4．重点阐述中国特色社会主义道路的思想</w:t>
      </w:r>
    </w:p>
    <w:p>
      <w:pPr>
        <w:ind w:firstLine="420" w:firstLineChars="200"/>
        <w:rPr>
          <w:rFonts w:hint="eastAsia"/>
          <w:szCs w:val="30"/>
          <w:lang w:val="zh-CN"/>
        </w:rPr>
      </w:pPr>
      <w:r>
        <w:rPr>
          <w:rFonts w:hint="eastAsia"/>
          <w:szCs w:val="30"/>
          <w:lang w:val="zh-CN"/>
        </w:rPr>
        <w:t>结合教材中“社会主义发展道路的多样性”部分，在阐述“努力探索适合本国国情的社会主义发展道路”基本原理的基础上，重点阐述中国特色社会主义道路：</w:t>
      </w:r>
    </w:p>
    <w:p>
      <w:pPr>
        <w:ind w:firstLine="420" w:firstLineChars="200"/>
        <w:rPr>
          <w:rFonts w:hint="eastAsia" w:ascii="仿宋_GB2312" w:eastAsia="仿宋_GB2312"/>
          <w:szCs w:val="21"/>
        </w:rPr>
      </w:pPr>
      <w:r>
        <w:rPr>
          <w:rFonts w:hint="eastAsia" w:ascii="仿宋_GB2312" w:eastAsia="仿宋_GB2312"/>
          <w:szCs w:val="21"/>
        </w:rPr>
        <w:t>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的社会主义现代化国家。</w:t>
      </w:r>
    </w:p>
    <w:p>
      <w:pPr>
        <w:ind w:firstLine="420" w:firstLineChars="200"/>
        <w:rPr>
          <w:rFonts w:hint="eastAsia"/>
        </w:rPr>
      </w:pPr>
      <w:r>
        <w:rPr>
          <w:rFonts w:hint="eastAsia"/>
        </w:rPr>
        <w:t>5．</w:t>
      </w:r>
      <w:r>
        <w:rPr>
          <w:rFonts w:hint="eastAsia"/>
          <w:spacing w:val="2"/>
          <w:szCs w:val="30"/>
          <w:lang w:val="zh-CN"/>
        </w:rPr>
        <w:t>阐述报告中“</w:t>
      </w:r>
      <w:r>
        <w:rPr>
          <w:rFonts w:hint="eastAsia"/>
          <w:szCs w:val="21"/>
        </w:rPr>
        <w:t>全面提高党的建设科学化水平</w:t>
      </w:r>
      <w:r>
        <w:rPr>
          <w:rFonts w:hint="eastAsia"/>
          <w:spacing w:val="2"/>
          <w:szCs w:val="30"/>
          <w:lang w:val="zh-CN"/>
        </w:rPr>
        <w:t>”的论述</w:t>
      </w:r>
    </w:p>
    <w:p>
      <w:pPr>
        <w:ind w:firstLine="420" w:firstLineChars="200"/>
        <w:rPr>
          <w:rFonts w:hint="eastAsia"/>
          <w:spacing w:val="2"/>
          <w:szCs w:val="30"/>
          <w:lang w:val="zh-CN"/>
        </w:rPr>
      </w:pPr>
      <w:r>
        <w:rPr>
          <w:rFonts w:hint="eastAsia"/>
        </w:rPr>
        <w:t>结合教材中“</w:t>
      </w:r>
      <w:r>
        <w:rPr>
          <w:rFonts w:hint="eastAsia"/>
          <w:szCs w:val="30"/>
          <w:lang w:val="zh-CN"/>
        </w:rPr>
        <w:t>马克思主义政党在社会主义革命和建设中的地位和作用</w:t>
      </w:r>
      <w:r>
        <w:rPr>
          <w:rFonts w:hint="eastAsia"/>
        </w:rPr>
        <w:t>”部分，在</w:t>
      </w:r>
      <w:r>
        <w:rPr>
          <w:rFonts w:hint="eastAsia"/>
          <w:spacing w:val="2"/>
          <w:szCs w:val="30"/>
          <w:lang w:val="zh-CN"/>
        </w:rPr>
        <w:t>阐述这一基础原理的基础上，重点阐述报告中“</w:t>
      </w:r>
      <w:r>
        <w:rPr>
          <w:rFonts w:hint="eastAsia"/>
          <w:szCs w:val="21"/>
        </w:rPr>
        <w:t>全面提高党的建设科学化水平</w:t>
      </w:r>
      <w:r>
        <w:rPr>
          <w:rFonts w:hint="eastAsia"/>
          <w:spacing w:val="2"/>
          <w:szCs w:val="30"/>
          <w:lang w:val="zh-CN"/>
        </w:rPr>
        <w:t>”的内容。</w:t>
      </w:r>
    </w:p>
    <w:p>
      <w:pPr>
        <w:ind w:firstLine="308" w:firstLineChars="147"/>
        <w:rPr>
          <w:rFonts w:hint="eastAsia" w:ascii="仿宋_GB2312" w:eastAsia="仿宋_GB2312"/>
          <w:szCs w:val="21"/>
        </w:rPr>
      </w:pPr>
      <w:r>
        <w:rPr>
          <w:rFonts w:hint="eastAsia" w:ascii="仿宋_GB2312" w:eastAsia="仿宋_GB2312"/>
          <w:szCs w:val="21"/>
        </w:rPr>
        <w:t>我们党担负着团结带领人民全面建成小康社会、推进社会主义现代化、实现中华民族伟大复兴的重任。党坚强有力，党同人民保持血肉联系，国家就繁荣稳定，人们就幸福安康。形势的发展、事业的开拓、人民的期待，都要求我们以改革创新精神全面推进党的建设新的伟大工程，全面提高党的建设科学化水平。</w:t>
      </w:r>
    </w:p>
    <w:p>
      <w:pPr>
        <w:ind w:firstLine="420" w:firstLineChars="200"/>
        <w:rPr>
          <w:rFonts w:hint="eastAsia" w:ascii="仿宋_GB2312" w:eastAsia="仿宋_GB2312"/>
          <w:spacing w:val="2"/>
          <w:szCs w:val="30"/>
          <w:lang w:val="zh-CN"/>
        </w:rPr>
      </w:pPr>
      <w:r>
        <w:rPr>
          <w:rFonts w:hint="eastAsia" w:ascii="仿宋_GB2312" w:eastAsia="仿宋_GB2312"/>
          <w:szCs w:val="21"/>
        </w:rPr>
        <w:t>新形势下，党面临的执政考验、改革开放考验、市场经济考验、外部环境考验是长期的、复杂的、严峻的。精神懈怠危险、能力不足危险、脱离群众危险、消极腐败危险更加尖锐地摆在全党面前。不断提高党的领导水平和执政水平、提高拒腐防变和抵御风险能力，是党巩固执政地位、实现执政使命必须解决好的重大课题。</w:t>
      </w:r>
    </w:p>
    <w:p>
      <w:pPr>
        <w:ind w:firstLine="428" w:firstLineChars="200"/>
        <w:rPr>
          <w:rFonts w:hint="eastAsia"/>
          <w:spacing w:val="2"/>
          <w:szCs w:val="30"/>
          <w:lang w:val="zh-CN"/>
        </w:rPr>
      </w:pPr>
    </w:p>
    <w:p>
      <w:pPr>
        <w:topLinePunct/>
        <w:adjustRightInd w:val="0"/>
        <w:ind w:firstLine="567"/>
        <w:rPr>
          <w:szCs w:val="30"/>
          <w:lang w:val="zh-CN"/>
        </w:rPr>
      </w:pPr>
      <w:r>
        <w:rPr>
          <w:rFonts w:hint="eastAsia" w:ascii="楷体_GB2312" w:eastAsia="楷体_GB2312"/>
          <w:b/>
        </w:rPr>
        <w:t>本章重点：</w:t>
      </w:r>
      <w:r>
        <w:rPr>
          <w:rFonts w:hint="eastAsia"/>
        </w:rPr>
        <w:t>（1）</w:t>
      </w:r>
      <w:r>
        <w:rPr>
          <w:rFonts w:hint="eastAsia"/>
          <w:szCs w:val="30"/>
          <w:lang w:val="zh-CN"/>
        </w:rPr>
        <w:t>社会主义从空想到科学的发展；（2）无产阶级革命与社会主义制度的建立；（3）无产阶级专政和社会主义民主；（4）</w:t>
      </w:r>
      <w:r>
        <w:rPr>
          <w:szCs w:val="30"/>
          <w:lang w:val="zh-CN"/>
        </w:rPr>
        <w:t>20</w:t>
      </w:r>
      <w:r>
        <w:rPr>
          <w:rFonts w:hint="eastAsia"/>
          <w:szCs w:val="30"/>
          <w:lang w:val="zh-CN"/>
        </w:rPr>
        <w:t>世纪社会主义制度的巨大贡献和历史经验；（5）在实践中深化对社会主义基本特征的认识；（6）经济文化相对落后的国家社会主义建设的艰巨性和长期性；（7）社会主义发展道路的多样性；（8）社会主义的自我发展和完善；（9）马克思主义政党在社会主义革命和建设中的地位和作用。</w:t>
      </w:r>
    </w:p>
    <w:p>
      <w:pPr>
        <w:ind w:firstLine="422" w:firstLineChars="200"/>
        <w:rPr>
          <w:rFonts w:hint="eastAsia"/>
          <w:szCs w:val="30"/>
        </w:rPr>
      </w:pPr>
      <w:r>
        <w:rPr>
          <w:rFonts w:hint="eastAsia" w:ascii="楷体_GB2312" w:eastAsia="楷体_GB2312"/>
          <w:b/>
        </w:rPr>
        <w:t>本章难点：</w:t>
      </w:r>
      <w:r>
        <w:rPr>
          <w:rFonts w:hint="eastAsia"/>
        </w:rPr>
        <w:t>（1）</w:t>
      </w:r>
      <w:r>
        <w:rPr>
          <w:rFonts w:hint="eastAsia"/>
          <w:szCs w:val="30"/>
          <w:lang w:val="zh-CN"/>
        </w:rPr>
        <w:t>无产阶级革命有暴力的与和平的两种形式；（2）无产阶级革命的发生，即“同时胜利”和“一国或数国首先胜利”的问题；（3）列宁的新经济政策；（4）斯大林的社会主义模式；（5）社会主义民主的本质问题；（6）社会主义市场经济能否写入</w:t>
      </w:r>
      <w:r>
        <w:rPr>
          <w:rFonts w:hint="eastAsia"/>
          <w:szCs w:val="30"/>
        </w:rPr>
        <w:t>社会主义基本特征的问题；（7）</w:t>
      </w:r>
      <w:r>
        <w:rPr>
          <w:rFonts w:hint="eastAsia"/>
          <w:szCs w:val="30"/>
          <w:lang w:val="zh-CN"/>
        </w:rPr>
        <w:t>经济文化相对落后的国家可以先于发达资本主义国家进入社会主义，并不违背生产关系一定要适合生产力状况的规律的问题；（8）经济全球化对于社会主义的发展既有机遇又有挑战。（9）</w:t>
      </w:r>
      <w:r>
        <w:rPr>
          <w:rFonts w:hint="eastAsia"/>
          <w:szCs w:val="30"/>
        </w:rPr>
        <w:t>马克思主义政党的称谓问题。</w:t>
      </w:r>
    </w:p>
    <w:p>
      <w:pPr>
        <w:ind w:firstLine="422" w:firstLineChars="200"/>
        <w:rPr>
          <w:rFonts w:hint="eastAsia"/>
          <w:spacing w:val="2"/>
          <w:szCs w:val="30"/>
          <w:lang w:val="zh-CN"/>
        </w:rPr>
      </w:pPr>
      <w:r>
        <w:rPr>
          <w:rFonts w:hint="eastAsia" w:ascii="楷体_GB2312" w:eastAsia="楷体_GB2312"/>
          <w:b/>
          <w:szCs w:val="30"/>
        </w:rPr>
        <w:t>讲授学时：</w:t>
      </w:r>
      <w:r>
        <w:rPr>
          <w:rFonts w:hint="eastAsia"/>
          <w:szCs w:val="30"/>
        </w:rPr>
        <w:t>6学时。</w:t>
      </w:r>
    </w:p>
    <w:p>
      <w:pPr>
        <w:ind w:firstLine="428" w:firstLineChars="200"/>
        <w:rPr>
          <w:rFonts w:hint="eastAsia"/>
          <w:spacing w:val="2"/>
          <w:szCs w:val="30"/>
          <w:lang w:val="zh-CN"/>
        </w:rPr>
      </w:pPr>
    </w:p>
    <w:p>
      <w:pPr>
        <w:ind w:firstLine="482" w:firstLineChars="200"/>
        <w:rPr>
          <w:rFonts w:hint="eastAsia"/>
          <w:spacing w:val="2"/>
          <w:szCs w:val="30"/>
          <w:lang w:val="zh-CN"/>
        </w:rPr>
      </w:pPr>
      <w:r>
        <w:rPr>
          <w:rFonts w:hint="eastAsia" w:ascii="楷体_GB2312" w:eastAsia="楷体_GB2312"/>
          <w:b/>
          <w:sz w:val="24"/>
          <w:lang w:val="zh-CN"/>
        </w:rPr>
        <w:t>第七章</w:t>
      </w:r>
      <w:r>
        <w:rPr>
          <w:rFonts w:ascii="楷体_GB2312" w:eastAsia="楷体_GB2312"/>
          <w:b/>
          <w:sz w:val="24"/>
          <w:lang w:val="zh-CN"/>
        </w:rPr>
        <w:t xml:space="preserve">  </w:t>
      </w:r>
      <w:r>
        <w:rPr>
          <w:rFonts w:hint="eastAsia" w:ascii="楷体_GB2312" w:eastAsia="楷体_GB2312"/>
          <w:b/>
          <w:sz w:val="24"/>
          <w:lang w:val="zh-CN"/>
        </w:rPr>
        <w:t>共产主义是人类最崇高的社会理想</w:t>
      </w:r>
    </w:p>
    <w:p>
      <w:pPr>
        <w:ind w:firstLine="428" w:firstLineChars="200"/>
        <w:rPr>
          <w:rFonts w:hint="eastAsia"/>
          <w:spacing w:val="2"/>
          <w:szCs w:val="30"/>
          <w:lang w:val="zh-CN"/>
        </w:rPr>
      </w:pPr>
    </w:p>
    <w:p>
      <w:pPr>
        <w:ind w:firstLine="420" w:firstLineChars="200"/>
        <w:rPr>
          <w:rFonts w:hint="eastAsia"/>
        </w:rPr>
      </w:pPr>
      <w:r>
        <w:rPr>
          <w:rFonts w:hint="eastAsia"/>
        </w:rPr>
        <w:t>结合教材内容，主要阐述以下两点：</w:t>
      </w:r>
    </w:p>
    <w:p>
      <w:pPr>
        <w:ind w:firstLine="420" w:firstLineChars="200"/>
      </w:pPr>
      <w:r>
        <w:rPr>
          <w:rFonts w:hint="eastAsia"/>
        </w:rPr>
        <w:t>1．阐述报告中关于中国特色社会主义的内容</w:t>
      </w:r>
    </w:p>
    <w:p>
      <w:pPr>
        <w:ind w:firstLine="420" w:firstLineChars="200"/>
      </w:pPr>
      <w:r>
        <w:rPr>
          <w:rFonts w:hint="eastAsia"/>
        </w:rPr>
        <w:t>结合教材中“社会主义是走向共产主义的必由之路”部分，在阐述“建设中国特色社会主义是中华民族走向共产主义的必由之路”基本原理的基础上，重点阐述报告中关于中国特色社会主义的内容：</w:t>
      </w:r>
    </w:p>
    <w:p>
      <w:pPr>
        <w:ind w:firstLine="308" w:firstLineChars="147"/>
        <w:rPr>
          <w:rFonts w:hint="eastAsia" w:ascii="仿宋_GB2312" w:eastAsia="仿宋_GB2312"/>
          <w:szCs w:val="21"/>
        </w:rPr>
      </w:pPr>
      <w:r>
        <w:rPr>
          <w:rFonts w:hint="eastAsia" w:ascii="仿宋_GB2312" w:eastAsia="仿宋_GB2312"/>
          <w:szCs w:val="21"/>
        </w:rPr>
        <w:t>建设中国特色社会主义，总依据是社会主义初级阶段，总布局是五位一体，总任务是实现社会主义现代化和中华民族伟大复兴。中国特色社会主义，既坚持了科学社会主义基本原则，又根据时代条件赋予其鲜明的中国特色，以全新的视野深化了对共产党执政规律、社会主义建设规律、人类社会发展规律的认识，从理论和实践结合上系统回答了在中国这样人口多底子薄的东方大国建设什么样的社会主义、怎样建设社会主义这个根本问题，使我们国家快速发展起来，使我国人民生活水平快速提高起来。实践充分证明，中国特色社会主义是当代中国发展进步的根本方向，只有中国特色社会主义才能发展中国。</w:t>
      </w:r>
    </w:p>
    <w:p>
      <w:pPr>
        <w:ind w:firstLine="420" w:firstLineChars="200"/>
        <w:rPr>
          <w:rFonts w:hint="eastAsia"/>
        </w:rPr>
      </w:pPr>
      <w:r>
        <w:rPr>
          <w:rFonts w:hint="eastAsia"/>
        </w:rPr>
        <w:t>2．</w:t>
      </w:r>
      <w:r>
        <w:rPr>
          <w:rFonts w:hint="eastAsia"/>
          <w:szCs w:val="30"/>
        </w:rPr>
        <w:t>阐述报告中关于</w:t>
      </w:r>
      <w:r>
        <w:rPr>
          <w:rFonts w:hint="eastAsia"/>
        </w:rPr>
        <w:t>居安思危、增强忧患意识，继续奋斗的思想。</w:t>
      </w:r>
    </w:p>
    <w:p>
      <w:pPr>
        <w:ind w:firstLine="420" w:firstLineChars="200"/>
        <w:rPr>
          <w:rFonts w:hint="eastAsia"/>
        </w:rPr>
      </w:pPr>
      <w:r>
        <w:rPr>
          <w:rFonts w:hint="eastAsia"/>
        </w:rPr>
        <w:t>结合教材中“</w:t>
      </w:r>
      <w:r>
        <w:rPr>
          <w:rFonts w:hint="eastAsia"/>
          <w:spacing w:val="-10"/>
          <w:szCs w:val="30"/>
          <w:lang w:val="zh-CN"/>
        </w:rPr>
        <w:t>树立共产主义远大理想，积极投身中国特色社会主义事业</w:t>
      </w:r>
      <w:r>
        <w:rPr>
          <w:rFonts w:hint="eastAsia"/>
        </w:rPr>
        <w:t>”部分，在阐述“</w:t>
      </w:r>
      <w:r>
        <w:rPr>
          <w:rFonts w:hint="eastAsia"/>
          <w:szCs w:val="30"/>
        </w:rPr>
        <w:t>树立共产主义远大理想，坚定共产主义必胜的信念”的基础上，重点阐述报告中关于</w:t>
      </w:r>
      <w:r>
        <w:rPr>
          <w:rFonts w:hint="eastAsia"/>
        </w:rPr>
        <w:t>居安思危、增强忧患意识，继续奋斗的思想。</w:t>
      </w:r>
    </w:p>
    <w:p>
      <w:pPr>
        <w:ind w:firstLine="420" w:firstLineChars="200"/>
        <w:rPr>
          <w:rFonts w:hint="eastAsia" w:ascii="仿宋_GB2312" w:eastAsia="仿宋_GB2312"/>
        </w:rPr>
      </w:pPr>
      <w:r>
        <w:rPr>
          <w:rFonts w:hint="eastAsia" w:ascii="仿宋_GB2312" w:eastAsia="仿宋_GB2312"/>
          <w:szCs w:val="21"/>
        </w:rPr>
        <w:t>全党必须牢记，只有植根人民、造福人民，党才能始终立于不败之地；只有居安思危、勇于进取，党才能始终走在时代前列。</w:t>
      </w:r>
    </w:p>
    <w:p>
      <w:pPr>
        <w:topLinePunct/>
        <w:adjustRightInd w:val="0"/>
        <w:ind w:firstLine="567"/>
        <w:rPr>
          <w:szCs w:val="30"/>
          <w:lang w:val="zh-CN"/>
        </w:rPr>
      </w:pPr>
      <w:r>
        <w:rPr>
          <w:rFonts w:hint="eastAsia" w:ascii="楷体_GB2312" w:eastAsia="楷体_GB2312"/>
          <w:b/>
        </w:rPr>
        <w:t>本章重点：</w:t>
      </w:r>
      <w:r>
        <w:rPr>
          <w:rFonts w:hint="eastAsia"/>
        </w:rPr>
        <w:t>（1）</w:t>
      </w:r>
      <w:r>
        <w:rPr>
          <w:rFonts w:hint="eastAsia"/>
          <w:szCs w:val="30"/>
          <w:lang w:val="zh-CN"/>
        </w:rPr>
        <w:t>马克思主义经典作家预见未来社会的科学立场和方法；（2）共产主义社会的基本特征；（3）共产主义社会理想实现的历史必然性；（4）共产主义理想实现的长期性；（5）实现共产主义不能超越社会主义发展阶段；（6）</w:t>
      </w:r>
      <w:r>
        <w:rPr>
          <w:rFonts w:hint="eastAsia"/>
          <w:spacing w:val="-4"/>
          <w:szCs w:val="30"/>
          <w:lang w:val="zh-CN"/>
        </w:rPr>
        <w:t>共产主义远大理想与建设中国特色社会主义共同理想的关系。</w:t>
      </w:r>
    </w:p>
    <w:p>
      <w:pPr>
        <w:topLinePunct/>
        <w:adjustRightInd w:val="0"/>
        <w:ind w:firstLine="567"/>
        <w:rPr>
          <w:szCs w:val="30"/>
          <w:lang w:val="zh-CN"/>
        </w:rPr>
      </w:pPr>
      <w:r>
        <w:rPr>
          <w:rFonts w:hint="eastAsia" w:ascii="楷体_GB2312" w:eastAsia="楷体_GB2312"/>
          <w:b/>
        </w:rPr>
        <w:t>本章难点：</w:t>
      </w:r>
      <w:r>
        <w:rPr>
          <w:rFonts w:hint="eastAsia"/>
          <w:szCs w:val="30"/>
          <w:lang w:val="zh-CN"/>
        </w:rPr>
        <w:t>（1）共产主义理想是能够实现的社会理想；（2）人的自由而全面的发展；（3）共产主义社会本身的发展问题。</w:t>
      </w:r>
    </w:p>
    <w:p>
      <w:pPr>
        <w:ind w:firstLine="422" w:firstLineChars="200"/>
      </w:pPr>
      <w:r>
        <w:rPr>
          <w:rFonts w:hint="eastAsia" w:ascii="楷体_GB2312" w:eastAsia="楷体_GB2312"/>
          <w:b/>
        </w:rPr>
        <w:t>讲授学时：</w:t>
      </w:r>
      <w:r>
        <w:rPr>
          <w:rFonts w:hint="eastAsia"/>
        </w:rPr>
        <w:t>4学时</w:t>
      </w: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jc w:val="center"/>
        <w:rPr>
          <w:rFonts w:hint="eastAsia"/>
          <w:b/>
          <w:bCs/>
          <w:sz w:val="28"/>
        </w:rPr>
      </w:pPr>
      <w:r>
        <w:rPr>
          <w:rFonts w:hint="eastAsia"/>
          <w:b/>
          <w:bCs/>
          <w:sz w:val="28"/>
        </w:rPr>
        <w:t>论为何资本主义必然灭亡和共产主义必然胜利</w:t>
      </w:r>
    </w:p>
    <w:p>
      <w:pPr>
        <w:pStyle w:val="19"/>
        <w:rPr>
          <w:rFonts w:hint="eastAsia"/>
        </w:rPr>
      </w:pPr>
      <w:r>
        <w:rPr>
          <w:rFonts w:hint="eastAsia"/>
        </w:rPr>
        <w:t xml:space="preserve">   15世纪，君士坦丁堡被奥斯曼土耳其人攻陷，所以欧洲人不能够再像其前辈那样通过波斯湾前往印度和中国，也不能通过这个位于波斯普鲁士海峡的巨大港口来获得他们日益依赖，而且需求量巨大的香料；同时，由于，欧洲的商品对于中国，印度来说毫无新引力，他们必须要用金银来换取香料，丝绸等商品，长期的入不敷出导致欧洲人对金银宝石或者直接获取香料等资源十分感兴趣，所以出产这些珍贵资源的地区便成为欧洲人相互猎取与互相争夺的目标。</w:t>
      </w:r>
    </w:p>
    <w:p>
      <w:pPr>
        <w:pStyle w:val="19"/>
        <w:ind w:firstLine="315" w:firstLineChars="150"/>
        <w:rPr>
          <w:rFonts w:hint="eastAsia" w:ascii="宋体" w:hAnsi="宋体"/>
          <w:szCs w:val="21"/>
        </w:rPr>
      </w:pPr>
      <w:r>
        <w:rPr>
          <w:rFonts w:hint="eastAsia" w:ascii="宋体" w:hAnsi="宋体"/>
          <w:szCs w:val="21"/>
        </w:rPr>
        <w:t>所以，欧洲人必须找到一条新的贸易路线！</w:t>
      </w:r>
    </w:p>
    <w:p>
      <w:pPr>
        <w:pStyle w:val="19"/>
        <w:ind w:firstLine="315" w:firstLineChars="150"/>
        <w:rPr>
          <w:rFonts w:hint="eastAsia" w:ascii="宋体" w:hAnsi="宋体"/>
          <w:szCs w:val="21"/>
        </w:rPr>
      </w:pPr>
      <w:r>
        <w:rPr>
          <w:rFonts w:hint="eastAsia" w:ascii="宋体" w:hAnsi="宋体"/>
          <w:szCs w:val="21"/>
        </w:rPr>
        <w:t>随着航海技术的发展，西方各国积极开辟新航路，发起大规模航海探险活动，哥伦布发现美洲新大陆，发现新大陆后，欧洲至印度，印度尼西亚，中国和美洲最有利的通商航路都被西班牙和葡萄牙所占据，荷兰，英国等发展为海上贸易，开始在高纬度地区寻找通往中国和印度的新航路。新航路的发现，使黄金、白银、香料等不断流入欧洲，欧洲各国，积累资本，巩固了经济的基础，产生了资本主义的萌芽，开始了资本主义的掠夺。</w:t>
      </w:r>
    </w:p>
    <w:p>
      <w:pPr>
        <w:pStyle w:val="19"/>
        <w:rPr>
          <w:rFonts w:hint="eastAsia" w:ascii="宋体" w:hAnsi="宋体"/>
          <w:szCs w:val="21"/>
        </w:rPr>
      </w:pPr>
      <w:r>
        <w:rPr>
          <w:rFonts w:hint="eastAsia" w:ascii="宋体" w:hAnsi="宋体"/>
          <w:szCs w:val="21"/>
        </w:rPr>
        <w:t xml:space="preserve">   “第一次工业革命”使西方各国进入“蒸汽时代”。它极大的促进了社会生产力的发展，市场上的商品种类越来越丰富，积累原始资本扩大再生产。它促使资本主义在世界各地抢占商品市场和原料产地，把广大殖民地和半殖民地卷入资本主义市场体系，成为经济附庸，世界市场初步形成。可以说，第一次工业革命促进了资本主义的发展</w:t>
      </w:r>
    </w:p>
    <w:p>
      <w:pPr>
        <w:pStyle w:val="19"/>
        <w:rPr>
          <w:rFonts w:hint="eastAsia" w:ascii="宋体" w:hAnsi="宋体"/>
          <w:szCs w:val="21"/>
        </w:rPr>
      </w:pPr>
      <w:r>
        <w:rPr>
          <w:rFonts w:hint="eastAsia" w:ascii="宋体" w:hAnsi="宋体"/>
          <w:szCs w:val="21"/>
        </w:rPr>
        <w:t xml:space="preserve">    资本主义制度在世界范围内基本确立之后，“第二次工业革命”</w:t>
      </w:r>
      <w:r>
        <w:rPr>
          <w:rFonts w:hint="eastAsia"/>
        </w:rPr>
        <w:t xml:space="preserve"> </w:t>
      </w:r>
      <w:r>
        <w:rPr>
          <w:rFonts w:hint="eastAsia" w:ascii="宋体" w:hAnsi="宋体"/>
          <w:szCs w:val="21"/>
        </w:rPr>
        <w:t>开辟了统一的国内市场以及资本主义世界市场的初步形成资本主义经济发展（市场进一步扩大，资金大量积累），相对稳定的国内国际环境，以欧美资本主义列强为主导的资本主义世界体系最终建立起来。</w:t>
      </w:r>
    </w:p>
    <w:p>
      <w:pPr>
        <w:pStyle w:val="19"/>
        <w:ind w:firstLine="420"/>
        <w:rPr>
          <w:rFonts w:hint="eastAsia" w:ascii="宋体" w:hAnsi="宋体"/>
          <w:szCs w:val="21"/>
        </w:rPr>
      </w:pPr>
      <w:r>
        <w:rPr>
          <w:rFonts w:hint="eastAsia" w:ascii="宋体" w:hAnsi="宋体"/>
          <w:szCs w:val="21"/>
        </w:rPr>
        <w:t>资产阶级从自治团体，发展到工场手工业时期能够与贵族抗衡的势力，在世界市场建立的时候起最终夺得了独占的政治统治，成为统治阶级，然而资产阶级能够成功的维持这种独占的政治统治么？</w:t>
      </w:r>
    </w:p>
    <w:p>
      <w:pPr>
        <w:pStyle w:val="19"/>
        <w:ind w:firstLine="420"/>
        <w:rPr>
          <w:rFonts w:hint="eastAsia" w:ascii="宋体" w:hAnsi="宋体"/>
          <w:szCs w:val="21"/>
        </w:rPr>
      </w:pPr>
      <w:r>
        <w:rPr>
          <w:rFonts w:hint="eastAsia" w:ascii="宋体" w:hAnsi="宋体"/>
          <w:szCs w:val="21"/>
        </w:rPr>
        <w:t>资产阶级，逐渐开拓世界市场，是生产和消费成为世界性。资产阶级极大的发展了社会生产力，，但正是这种过于强大的生产力，导致了资产阶级危机：社会上文明过度，生活资料太多，工业和商业太发达。社会上所拥有生产力已经不能促进资产阶级文明和资产阶级所有制的发展，强大的社会生产力已经使资产阶级所有制关系不能适应，资本主义的关系太狭窄，不能容纳它本身所创造的的财富了。换句话说，当所有行业的生产力都过剩，老百姓有消费需求但没有钱消费。这时的生产力过剩是生产与消费的发展不平衡造成的。也就是说，生产的发展超前了，消费的发展滞后了。这时候老百姓没有钱消费，导致无法继续生产。无法继续生产就无法给老百姓发工资。这样老百姓就更没有能力消费。这种恶性循环最终导致生产力过剩，导致经济危机。虽然，资本主义国家在应对生产过剩状况时，采用更多的国家宏观调控和政府干预手段，在遏制生产过剩状况进一步恶化上取得了一定的成效，但是资本主义制度的固有矛盾不可调和：“生产社会化与生产资料资本主义私人占有制”之间的矛盾</w:t>
      </w:r>
    </w:p>
    <w:p>
      <w:pPr>
        <w:pStyle w:val="19"/>
        <w:ind w:firstLine="525" w:firstLineChars="250"/>
        <w:rPr>
          <w:rFonts w:hint="eastAsia" w:ascii="宋体" w:hAnsi="宋体"/>
          <w:szCs w:val="21"/>
        </w:rPr>
      </w:pPr>
      <w:r>
        <w:rPr>
          <w:rFonts w:hint="eastAsia" w:ascii="宋体" w:hAnsi="宋体"/>
          <w:szCs w:val="21"/>
        </w:rPr>
        <w:t xml:space="preserve">所谓社会化大生产是指随着资本主义生产的发展，资本主义企业的规模越来越大，企业之间的联系越来越紧密，现代化程度也越来越高。大量商品的生产，都需要许多人共同使用生产资料。许多工序相互衔接，许多企业相互配合才能进行。同时，用于整个社会的人力、物力、财力等方面的资源，需要有计划地通过统一的市场进行合理的配置；生产过程管理的科学化程度也越来越高。生产的社会化，主要表现在生产的集中、生产规模的扩大和生产部门之间的相互协作及彼此的依存上。 </w:t>
      </w:r>
    </w:p>
    <w:p>
      <w:pPr>
        <w:pStyle w:val="19"/>
        <w:ind w:firstLine="420"/>
        <w:rPr>
          <w:rFonts w:hint="eastAsia" w:ascii="宋体" w:hAnsi="宋体"/>
          <w:szCs w:val="21"/>
        </w:rPr>
      </w:pPr>
      <w:r>
        <w:rPr>
          <w:rFonts w:hint="eastAsia" w:ascii="宋体" w:hAnsi="宋体"/>
          <w:szCs w:val="21"/>
        </w:rPr>
        <w:t>但是资本主义社会的一个重要特征就是生产资料私人占有，即社会大部分的财富掌握在少数人手里，他们通过各种方式榨取剩余价值。</w:t>
      </w:r>
    </w:p>
    <w:p>
      <w:pPr>
        <w:pStyle w:val="19"/>
        <w:ind w:firstLine="420"/>
        <w:rPr>
          <w:rFonts w:hint="eastAsia" w:ascii="宋体" w:hAnsi="宋体"/>
          <w:szCs w:val="21"/>
        </w:rPr>
      </w:pPr>
      <w:r>
        <w:rPr>
          <w:rFonts w:hint="eastAsia" w:ascii="宋体" w:hAnsi="宋体"/>
          <w:szCs w:val="21"/>
        </w:rPr>
        <w:t>由于生产出来的产品要被大部分人消费，但财富掌握在少数的资本家手中，资本家只消费少量的产品，所以经过一段时期，产品就会出现滞销！而且会越积越多！这样，一些企业就会倒闭，为这些企业提供原材料的工厂也会倒闭，从而导致整个社会生产的瘫痪，从而形成经济危机！也被称为资本主义周期性经济危机！所以资产阶级的危机是不可避免的</w:t>
      </w:r>
      <w:r>
        <w:rPr>
          <w:rFonts w:hint="eastAsia" w:ascii="宋体" w:hAnsi="宋体"/>
          <w:szCs w:val="21"/>
          <w:lang w:eastAsia="zh-CN"/>
        </w:rPr>
        <w:t>。</w:t>
      </w:r>
    </w:p>
    <w:p>
      <w:pPr>
        <w:pStyle w:val="19"/>
        <w:ind w:firstLine="420"/>
        <w:rPr>
          <w:rFonts w:hint="eastAsia" w:ascii="宋体" w:hAnsi="宋体"/>
          <w:szCs w:val="21"/>
        </w:rPr>
      </w:pPr>
      <w:r>
        <w:rPr>
          <w:rFonts w:hint="eastAsia" w:ascii="宋体" w:hAnsi="宋体"/>
          <w:szCs w:val="21"/>
        </w:rPr>
        <w:t>不仅如此，资产阶级过度的剥削和压迫也导致了他不能够成为统治阶级。为了有可能压迫一个阶级，就必须要保证这个阶级至少有能勉强维持他的奴隶般的生存条件。现代工业使工人变成了机器的附属品，工人的工资越来越少。当厂主对工人的剥削告一段落后，工人领到工资，又将工资用于租房，生活等方面，工人变成了赤贫者，连维持他奴隶般生活条件都不能够。当人们被逼到生存线边缘，他们就要奋起反抗，所以资产阶级不能再统治下去，资产阶级的生存已经不能和社会相容。</w:t>
      </w:r>
    </w:p>
    <w:p>
      <w:pPr>
        <w:pStyle w:val="19"/>
        <w:ind w:firstLine="420"/>
        <w:rPr>
          <w:rFonts w:hint="eastAsia" w:ascii="宋体" w:hAnsi="宋体"/>
          <w:szCs w:val="21"/>
        </w:rPr>
      </w:pPr>
      <w:r>
        <w:rPr>
          <w:rFonts w:hint="eastAsia" w:ascii="宋体" w:hAnsi="宋体"/>
          <w:szCs w:val="21"/>
        </w:rPr>
        <w:t>在《共产党宣言》中，马克思、恩格斯写道：“资产阶级生存和统治的根本条件，是财富在私人手里的积累，是资本的形成和增殖；资本的条件是雇佣劳动。雇佣劳动完全是建立在工人的自相竞争之上的。资产阶级无意中造成而又无力抵抗的工业进步，使工人通过结社而达到的革命联合代替了他们由于竞争而造成的分散状态。于是，随着大工业的发展，资产阶级赖以生产和占有产品的基础本身也就从它的脚下被挖掉了。它首先生产的是它自身的掘墓人。”同时，资本形成的增值的基本条件是有劳动力，有工人，而当他们剥削过度，导致工人联合起来成为一个团结的整体，资本积累的固有机制被打乱，甚至被摧毁，而当资本无法积累之时，也就是资产阶级灭亡之时</w:t>
      </w:r>
    </w:p>
    <w:p>
      <w:pPr>
        <w:pStyle w:val="19"/>
        <w:ind w:right="-512" w:rightChars="-244"/>
        <w:rPr>
          <w:rFonts w:hint="eastAsia" w:ascii="宋体" w:hAnsi="宋体"/>
          <w:szCs w:val="21"/>
        </w:rPr>
      </w:pPr>
      <w:r>
        <w:rPr>
          <w:rFonts w:hint="eastAsia" w:ascii="宋体" w:hAnsi="宋体"/>
          <w:szCs w:val="21"/>
        </w:rPr>
        <w:t xml:space="preserve">    当资产阶级逐渐发展的时候，他们并没有意识到，与之而来的，还有他们的宿敌无产者</w:t>
      </w:r>
    </w:p>
    <w:p>
      <w:pPr>
        <w:pStyle w:val="19"/>
        <w:ind w:firstLine="420"/>
        <w:rPr>
          <w:rFonts w:hint="eastAsia" w:ascii="宋体" w:hAnsi="宋体"/>
          <w:szCs w:val="21"/>
        </w:rPr>
      </w:pPr>
      <w:r>
        <w:rPr>
          <w:rFonts w:hint="eastAsia" w:ascii="宋体" w:hAnsi="宋体"/>
          <w:szCs w:val="21"/>
        </w:rPr>
        <w:t>随着工业革命的到来，机器的推广和细致的分工已经使得工人变成了机器的附属品，失去了中世纪工人的地位。工人无法承受残酷的压迫和资本家与包买商的剥削，更不愿受机器和资本家的奴役变成了资产阶级国家的奴隶而他们又没有自己的个人利益，因为他们没有生产资料；他们通过机器化大工业和历次革命活动得到了锻炼，达到了前所未有的团结。这可以算是为无产阶级的产生奠定了一定的群众基础。</w:t>
      </w:r>
    </w:p>
    <w:p>
      <w:pPr>
        <w:pStyle w:val="19"/>
        <w:ind w:firstLine="420"/>
        <w:rPr>
          <w:rFonts w:hint="eastAsia" w:ascii="宋体" w:hAnsi="宋体"/>
          <w:szCs w:val="21"/>
        </w:rPr>
      </w:pPr>
      <w:r>
        <w:rPr>
          <w:rFonts w:hint="eastAsia" w:ascii="宋体" w:hAnsi="宋体"/>
          <w:szCs w:val="21"/>
        </w:rPr>
        <w:t>虽然无产阶级经历了不同时期的发展阶段，但是它反对资产阶级的斗争是和它的存在同时开始的：最初工人是分散在全国各地并为竞争所分裂的群众，有时资产阶级为了敌人作斗争，集结无产者来为其铲除敌人；后来，随着工业的发展，无产者的人数增加，与此同时，资产阶级对无产者的剥削日益严重，这导致无产阶级内部利益的状况趋于一致，他们联合起来，保卫自己的权益。无产阶级组织成为街机，从而成为政党，不断由于工人的自相竞争而受到破坏，但是这种组织总是重新产生，并且一次比一次强大，坚固，有利。在这种时间下，共产党是各国工人政党中最坚决的，始终起推动的作用，在这样的潮流下，能够代表无产阶级运动利益的共产党诞生了！</w:t>
      </w:r>
    </w:p>
    <w:p>
      <w:pPr>
        <w:pStyle w:val="19"/>
        <w:ind w:firstLine="420"/>
        <w:rPr>
          <w:rFonts w:hint="eastAsia" w:ascii="宋体" w:hAnsi="宋体"/>
          <w:szCs w:val="21"/>
        </w:rPr>
      </w:pPr>
      <w:r>
        <w:rPr>
          <w:rFonts w:hint="eastAsia" w:ascii="宋体" w:hAnsi="宋体"/>
          <w:szCs w:val="21"/>
        </w:rPr>
        <w:t>共产党的目的和其他一切无产阶级目的是一样的，那就是推翻资产阶级统治，由无产阶级夺取政权。但是，共产党有什么基础能够推翻资产阶级统治，创造无产阶级统治呢？</w:t>
      </w:r>
    </w:p>
    <w:p>
      <w:pPr>
        <w:pStyle w:val="19"/>
        <w:ind w:firstLine="420"/>
        <w:rPr>
          <w:rFonts w:hint="eastAsia" w:ascii="宋体" w:hAnsi="宋体"/>
          <w:szCs w:val="21"/>
        </w:rPr>
      </w:pPr>
      <w:r>
        <w:rPr>
          <w:rFonts w:hint="eastAsia" w:ascii="宋体" w:hAnsi="宋体"/>
          <w:szCs w:val="21"/>
        </w:rPr>
        <w:t>共产党的目的是要废除资产阶级所有制，也就是消灭私有制。资产阶级的私有制带来了两极分化，它淘汰多数人，让多数人向下走，而少数人向上走，资产阶级一极的积累，相应地是造成无产阶级一极的贫困。而两极分化达到极为严重的时候，社会矛盾也就达到了极其严重的程度，社会必须改变。通过个人奋斗已经不能改变命运成为绝大多数人的共同体验，所以革命就将成为沦入底层的劳动人民越来越认可的选择。通过革命方式推翻私有制，消除两极分化的可能，规定只能，按劳分配，工人占领工厂，实现对工厂的民主控制——采取公有制的步骤，就成为了必然。所以社会化大生产的发展规律即是最终要走向公有制，共产党的目的，顺应这种趋势</w:t>
      </w:r>
    </w:p>
    <w:p>
      <w:pPr>
        <w:pStyle w:val="19"/>
        <w:ind w:firstLine="420"/>
        <w:rPr>
          <w:rFonts w:hint="eastAsia" w:ascii="宋体" w:hAnsi="宋体"/>
          <w:szCs w:val="21"/>
        </w:rPr>
      </w:pPr>
      <w:r>
        <w:rPr>
          <w:rFonts w:hint="eastAsia" w:ascii="宋体" w:hAnsi="宋体"/>
          <w:szCs w:val="21"/>
        </w:rPr>
        <w:t>共产主义能够适应社会化大生产，能够适应极大的社会生产力，所以也不会存在由于生产过剩引起的危机，会消除阶级对立的问题，而这些问题是资本主义社会所不能够解决的。共产主义具有极强的先进性，是在对人类社会发展规律认识的基础上设立的社会发展目标。</w:t>
      </w:r>
    </w:p>
    <w:p>
      <w:pPr>
        <w:pStyle w:val="19"/>
        <w:ind w:firstLine="420"/>
        <w:rPr>
          <w:rFonts w:hint="eastAsia" w:ascii="宋体" w:hAnsi="宋体"/>
          <w:szCs w:val="21"/>
        </w:rPr>
      </w:pPr>
      <w:r>
        <w:rPr>
          <w:rFonts w:hint="eastAsia" w:ascii="宋体" w:hAnsi="宋体"/>
          <w:szCs w:val="21"/>
        </w:rPr>
        <w:t>综上所述，资本主义必将灭亡，共产主义必将胜利</w:t>
      </w:r>
    </w:p>
    <w:p>
      <w:pPr>
        <w:pStyle w:val="3"/>
      </w:pPr>
      <w:r>
        <w:t>简答题</w:t>
      </w:r>
    </w:p>
    <w:p>
      <w:pPr>
        <w:pStyle w:val="3"/>
      </w:pPr>
      <w:r>
        <w:t>1. 简述哲学基本问题的内涵及内容。</w:t>
      </w:r>
    </w:p>
    <w:p>
      <w:pPr>
        <w:pStyle w:val="3"/>
      </w:pPr>
      <w:r>
        <w:t xml:space="preserve">哲学的基本问题是思维和存在的关系问题。”  </w:t>
      </w:r>
      <w:r>
        <w:br w:type="textWrapping"/>
      </w:r>
      <w:r>
        <w:t xml:space="preserve">  哲学基本问题包括两个方面的内容：第一方面，思维与存在、精神与物质何者是世界本原，何者是第一性、何者是第二性的问题。第二方面，思维能否反映和正确反映存在的问题，即思维和存在有无统一性的问题</w:t>
      </w:r>
    </w:p>
    <w:p>
      <w:pPr>
        <w:pStyle w:val="3"/>
      </w:pPr>
      <w:r>
        <w:t>2 为什么新生事物是不可战胜的？</w:t>
      </w:r>
    </w:p>
    <w:p>
      <w:pPr>
        <w:pStyle w:val="3"/>
      </w:pPr>
      <w:r>
        <w:t xml:space="preserve">新生事物是指合乎历史前进方向、具有远大前途的东西。新生事物是不可战胜的  </w:t>
      </w:r>
    </w:p>
    <w:p>
      <w:pPr>
        <w:pStyle w:val="3"/>
      </w:pPr>
      <w:r>
        <w:t>第一，就新事物与环境的关系而言，新事物之所以新，是因为有新的结构和功能，它适应已经变化了的客观环境和条件；而旧事物的各种要素和功能已不适应环境和客观条件的变化，走向灭亡就成为不可避免。</w:t>
      </w:r>
    </w:p>
    <w:p>
      <w:pPr>
        <w:pStyle w:val="3"/>
      </w:pPr>
      <w:r>
        <w:t>第二 ，就新事物与旧事物的关系而言，新事物是在旧事物“母体”孕育成熟的，它既否定了旧事物中一切消极腐朽的东西，又保留了旧事物中一切积极的合理的，仍然适合新的条件的因素，并增添了旧事物所不能容纳的新内容。</w:t>
      </w:r>
    </w:p>
    <w:p>
      <w:pPr>
        <w:pStyle w:val="3"/>
      </w:pPr>
      <w:r>
        <w:t>这两方面就是新事物在本质上优越于旧事物，具有强大生命力的原因所在。</w:t>
      </w:r>
    </w:p>
    <w:p>
      <w:pPr>
        <w:pStyle w:val="3"/>
      </w:pPr>
      <w:r>
        <w:t>第三 ，在社会领域中，新事物是社会上先进的，富有创造力的人们创造性活动的产物，它从根本上符合人民群众的利益和要求，能够得到人民群众的拥护，因而必然战胜旧事物。</w:t>
      </w:r>
    </w:p>
    <w:p>
      <w:pPr>
        <w:pStyle w:val="3"/>
      </w:pPr>
      <w:r>
        <w:t>3 ．如何理解世界是一个过程的集合体？</w:t>
      </w:r>
    </w:p>
    <w:p>
      <w:pPr>
        <w:pStyle w:val="3"/>
      </w:pPr>
      <w:r>
        <w:t>其一，一切事物只有经过一定的过程，才能实现自身的发展；自然界、人类社会和思维领域中一切现象都是作为一个过程而向前发展的   。其二，事物发展的过程从形式上看，是事物在时间上的持续性和空间上的广延性的交替；</w:t>
      </w:r>
    </w:p>
    <w:p>
      <w:pPr>
        <w:pStyle w:val="3"/>
      </w:pPr>
      <w:r>
        <w:t>其三，从内容上看是事物在运动形式、形态、结构、功能和个性上的更新；</w:t>
      </w:r>
    </w:p>
    <w:p>
      <w:pPr>
        <w:pStyle w:val="3"/>
      </w:pPr>
      <w:r>
        <w:t>其四，现代科学凭借科学仪器所能观察到的一切事物，都有自己兴衰变化的过程。</w:t>
      </w:r>
    </w:p>
    <w:p>
      <w:pPr>
        <w:pStyle w:val="3"/>
      </w:pPr>
      <w:r>
        <w:t>4. 简述意识的本质和作用。</w:t>
      </w:r>
    </w:p>
    <w:p>
      <w:pPr>
        <w:pStyle w:val="3"/>
      </w:pPr>
      <w:r>
        <w:t>意识的本质是物质世界的主观映像，其作用是：</w:t>
      </w:r>
    </w:p>
    <w:p>
      <w:pPr>
        <w:pStyle w:val="3"/>
      </w:pPr>
      <w:r>
        <w:t>①   意识活动具有目的性和计划性。   ②   意识活动具有主动创造性。</w:t>
      </w:r>
    </w:p>
    <w:p>
      <w:pPr>
        <w:pStyle w:val="3"/>
      </w:pPr>
      <w:r>
        <w:t>③、意识具有指导实践改造客观世界的作用。   ④、意识具有指导、控制人的行为和生理活动的作用。</w:t>
      </w:r>
    </w:p>
    <w:p>
      <w:pPr>
        <w:pStyle w:val="3"/>
      </w:pPr>
      <w:r>
        <w:t>5.   简述矛盾的同一性与斗争性之间的辩证关系及意义。（矛盾性的同一性、斗争性的内涵、两者的关系，如何推动事物的发展、方法论意义）</w:t>
      </w:r>
    </w:p>
    <w:p>
      <w:pPr>
        <w:pStyle w:val="3"/>
      </w:pPr>
      <w:r>
        <w:t>矛盾的同一性是指矛盾双方相互依存、相互贯通的性质和趋势</w:t>
      </w:r>
    </w:p>
    <w:p>
      <w:pPr>
        <w:pStyle w:val="3"/>
      </w:pPr>
      <w:r>
        <w:t>矛盾的同一性包括两方面的含义：</w:t>
      </w:r>
    </w:p>
    <w:p>
      <w:pPr>
        <w:pStyle w:val="3"/>
      </w:pPr>
      <w:r>
        <w:t>第一，矛盾着对立面之间相互依存。即一方的存在以另一方的存在为条件，双方共存于一个统一体中。</w:t>
      </w:r>
    </w:p>
    <w:p>
      <w:pPr>
        <w:pStyle w:val="3"/>
      </w:pPr>
      <w:r>
        <w:t>第二，矛盾双方相互贯通。在一定条件下相互转化。</w:t>
      </w:r>
    </w:p>
    <w:p>
      <w:pPr>
        <w:pStyle w:val="3"/>
      </w:pPr>
      <w:r>
        <w:t>矛盾的斗争性是指矛盾对立面之间相互排斥、相互分离的性质和趋势。</w:t>
      </w:r>
    </w:p>
    <w:p>
      <w:pPr>
        <w:pStyle w:val="3"/>
      </w:pPr>
      <w:r>
        <w:t>（ 1 ） 同一性在事物发展中的作用主要表现在：</w:t>
      </w:r>
    </w:p>
    <w:p>
      <w:pPr>
        <w:pStyle w:val="3"/>
      </w:pPr>
      <w:r>
        <w:t>第一， 同一性是事物存在和发展的前提。在矛盾双方中一方的发展是以另一方发展为条件。</w:t>
      </w:r>
    </w:p>
    <w:p>
      <w:pPr>
        <w:pStyle w:val="3"/>
      </w:pPr>
      <w:r>
        <w:t>第二， 同一性使矛盾双方相互吸取有利于自身的因素在相互作用中各自得到发展。</w:t>
      </w:r>
    </w:p>
    <w:p>
      <w:pPr>
        <w:pStyle w:val="3"/>
      </w:pPr>
      <w:r>
        <w:t>第三， 同一性规定着事物转化的可能和发展的趋势。</w:t>
      </w:r>
      <w:r>
        <w:br w:type="textWrapping"/>
      </w:r>
      <w:r>
        <w:t>（ 2 ）   矛盾的斗争性在事物发展中的作用表现在：</w:t>
      </w:r>
    </w:p>
    <w:p>
      <w:pPr>
        <w:pStyle w:val="3"/>
      </w:pPr>
      <w:r>
        <w:t>第一， 矛盾双方的斗争促进矛盾双方力量的变化，此消彼长，造成双方力量发展的不平衡，</w:t>
      </w:r>
    </w:p>
    <w:p>
      <w:pPr>
        <w:pStyle w:val="3"/>
      </w:pPr>
      <w:r>
        <w:t xml:space="preserve">  为对立面的转化、事物的质变做准备。</w:t>
      </w:r>
    </w:p>
    <w:p>
      <w:pPr>
        <w:pStyle w:val="3"/>
      </w:pPr>
      <w:r>
        <w:t xml:space="preserve">第二， 矛盾双方的斗争，是一种矛盾统一体向另一种矛盾统一体过渡的决定力量。  </w:t>
      </w:r>
    </w:p>
    <w:p>
      <w:pPr>
        <w:pStyle w:val="3"/>
      </w:pPr>
      <w:r>
        <w:t>矛盾的同一性和斗争性在事物的发展过程中是相互结合共同发生作用的。</w:t>
      </w:r>
    </w:p>
    <w:p>
      <w:pPr>
        <w:pStyle w:val="3"/>
      </w:pPr>
      <w:r>
        <w:t>6 、简述矛盾推动事物发展的作用或为什么说矛盾是事物发展的动力？</w:t>
      </w:r>
    </w:p>
    <w:p>
      <w:pPr>
        <w:pStyle w:val="3"/>
      </w:pPr>
      <w:r>
        <w:t xml:space="preserve">(1) 事物发展的动力是事物的内部矛盾，矛盾的 同一性 与斗争性在事物发展中都起着重要作用。  </w:t>
      </w:r>
      <w:r>
        <w:br w:type="textWrapping"/>
      </w:r>
      <w:r>
        <w:t xml:space="preserve">(2) 矛盾的 同一性 在事物发展中的作用主要表现在 :a. 矛盾双方相互依存 , 使事物保持相对稳定性 , 为事物的存在和发展提供必要的前提。 b. 矛盾双方互相吸取有利于自身的因素而得到发展。 c. 矛盾的 同一性 规定了事物向着对立面转化的基本趋势。  </w:t>
      </w:r>
      <w:r>
        <w:br w:type="textWrapping"/>
      </w:r>
      <w:r>
        <w:t xml:space="preserve">(3) 矛盾的斗争性在事物发展中的作用主要表现在 :a. 在事物量变过程中 , 斗争推动矛盾双方的力量对比和相互关系发生变化 , 为质变做准备。 b. 在事物质变过程中，斗争突破事物存在的限度，促成矛盾的转化，实现事物的质变。  </w:t>
      </w:r>
      <w:r>
        <w:br w:type="textWrapping"/>
      </w:r>
      <w:r>
        <w:t xml:space="preserve">(4) 矛盾的同一性与斗争性在事物发展中都不能孤立地起作用，只有二者结合在一起才能成为事物发展的动力。有条件的、相对的同一性和无条件的、绝对的斗争性相结合，构成一切事物的矛盾运动。  </w:t>
      </w:r>
      <w:r>
        <w:br w:type="textWrapping"/>
      </w:r>
      <w:r>
        <w:t>所以说矛盾是事物发展的根本动力。</w:t>
      </w:r>
    </w:p>
    <w:p>
      <w:pPr>
        <w:pStyle w:val="3"/>
      </w:pPr>
      <w:r>
        <w:t>7.   简述矛盾的普遍性和特殊性辩证关系原理及意义。</w:t>
      </w:r>
    </w:p>
    <w:p>
      <w:pPr>
        <w:pStyle w:val="3"/>
      </w:pPr>
      <w:r>
        <w:t>矛盾的普遍性和特殊性是辨证统一的关系。也就是共性和个性、一般和个别的关系。</w:t>
      </w:r>
    </w:p>
    <w:p>
      <w:pPr>
        <w:pStyle w:val="3"/>
      </w:pPr>
      <w:r>
        <w:t>矛盾的普遍性即矛盾的 共性， 矛盾的特殊性是矛盾的 个性。 相互区别的。 矛盾的共性是无条件的，绝对的，</w:t>
      </w:r>
    </w:p>
    <w:p>
      <w:pPr>
        <w:pStyle w:val="3"/>
      </w:pPr>
      <w:r>
        <w:t>矛盾的个性是有条件的、相对的。任何现实事物存在的矛盾都是共性和个性的统一。</w:t>
      </w:r>
    </w:p>
    <w:p>
      <w:pPr>
        <w:pStyle w:val="3"/>
      </w:pPr>
      <w:r>
        <w:t>一方面，共性寓于个性之中，没有离开个性的共性，也没有离开共性的个性。矛盾的共性和个性、绝对和相对的道理是关于事物矛盾问题的精髓，</w:t>
      </w:r>
    </w:p>
    <w:p>
      <w:pPr>
        <w:pStyle w:val="3"/>
      </w:pPr>
      <w:r>
        <w:t>意义：是马克思主义的普遍真理同各国的具体实际相结合的哲学基础</w:t>
      </w:r>
    </w:p>
    <w:p>
      <w:pPr>
        <w:pStyle w:val="3"/>
      </w:pPr>
      <w:r>
        <w:t>8. 简述量变与质变辩证关系原理及意义。</w:t>
      </w:r>
    </w:p>
    <w:p>
      <w:pPr>
        <w:pStyle w:val="3"/>
      </w:pPr>
      <w:r>
        <w:t>量变和质变是对立统一的辨证关系。</w:t>
      </w:r>
    </w:p>
    <w:p>
      <w:pPr>
        <w:pStyle w:val="3"/>
      </w:pPr>
      <w:r>
        <w:t>第一，量变是质变的必要准备；   第二，质变是量变的必然结果；</w:t>
      </w:r>
    </w:p>
    <w:p>
      <w:pPr>
        <w:pStyle w:val="3"/>
      </w:pPr>
      <w:r>
        <w:t>第三，量变和质变是相互渗透的。一方面，在总的量变过程中有阶段性和局部性的部分质变；</w:t>
      </w:r>
    </w:p>
    <w:p>
      <w:pPr>
        <w:pStyle w:val="3"/>
      </w:pPr>
      <w:r>
        <w:t xml:space="preserve">  另一方面，在质变过程中也有旧质在量上的收缩和新质在量上的扩张；</w:t>
      </w:r>
    </w:p>
    <w:p>
      <w:pPr>
        <w:pStyle w:val="3"/>
      </w:pPr>
      <w:r>
        <w:t>第四，质变体现和巩固量变的成果，为新的量变开辟道路</w:t>
      </w:r>
    </w:p>
    <w:p>
      <w:pPr>
        <w:pStyle w:val="3"/>
      </w:pPr>
      <w:r>
        <w:t>意义：在实际学习工作中，要脚踏实地、埋头苦干，注意日常的点滴积累；</w:t>
      </w:r>
    </w:p>
    <w:p>
      <w:pPr>
        <w:pStyle w:val="3"/>
      </w:pPr>
      <w:r>
        <w:t xml:space="preserve">  同时又要善于抓住时机，促成事物的质变的发生，推动事物的向前发展。</w:t>
      </w:r>
    </w:p>
    <w:p>
      <w:pPr>
        <w:pStyle w:val="3"/>
      </w:pPr>
      <w:r>
        <w:t>9 . 简述辩证否定的内容及方法论意义。</w:t>
      </w:r>
    </w:p>
    <w:p>
      <w:pPr>
        <w:pStyle w:val="3"/>
      </w:pPr>
      <w:r>
        <w:t>辩证的否定观的基本内容是：第一，否定是事物的自我否定，是事物内部矛盾运动的结果；</w:t>
      </w:r>
    </w:p>
    <w:p>
      <w:pPr>
        <w:pStyle w:val="3"/>
      </w:pPr>
      <w:r>
        <w:t>第二，否定是事物发展的环节；第三，否定是新、旧事物联系的环节</w:t>
      </w:r>
    </w:p>
    <w:p>
      <w:pPr>
        <w:pStyle w:val="3"/>
      </w:pPr>
      <w:r>
        <w:t>第四，辨证否定的实质是“扬弃”   ，即新事物对旧事物既批判又继承，既克服消极因素又保留其积极因素。</w:t>
      </w:r>
    </w:p>
    <w:p>
      <w:pPr>
        <w:pStyle w:val="3"/>
      </w:pPr>
      <w:r>
        <w:t>根据辩证法的观点，无论是对待传统文化还是外来文化，都要采取辨证否定的态度，吸取精华，剔除糟粕。既不能全盘继承和照搬，也不应全面抛弃和排斥，而应有鉴别、有选择地学习，</w:t>
      </w:r>
    </w:p>
    <w:p>
      <w:pPr>
        <w:pStyle w:val="3"/>
      </w:pPr>
      <w:r>
        <w:t>10.  简述两种根本对立的发展观。</w:t>
      </w:r>
    </w:p>
    <w:p>
      <w:pPr>
        <w:pStyle w:val="3"/>
      </w:pPr>
      <w:r>
        <w:t>两种根本对立的发展观是辩证法和形而上学。</w:t>
      </w:r>
    </w:p>
    <w:p>
      <w:pPr>
        <w:pStyle w:val="3"/>
      </w:pPr>
      <w:r>
        <w:t>辩证法 —— 坚持用联系的、发展的、全面的观点看世界，认为发展的根本原因在于事物的内部矛盾；</w:t>
      </w:r>
    </w:p>
    <w:p>
      <w:pPr>
        <w:pStyle w:val="3"/>
      </w:pPr>
      <w:r>
        <w:t>形而上学 —— 则主张用孤立的、静止的、片面的观点看问题，否认事物内部矛盾的存在和作用</w:t>
      </w:r>
    </w:p>
    <w:p>
      <w:pPr>
        <w:pStyle w:val="3"/>
      </w:pPr>
      <w:r>
        <w:t>11. 谈谈你对“抓住重点”就是一点论，“二者兼顾”就是均衡论的理解。</w:t>
      </w:r>
    </w:p>
    <w:p>
      <w:pPr>
        <w:pStyle w:val="3"/>
      </w:pPr>
      <w:r>
        <w:t>“抓住重点”就是一点论，“二者兼顾”就是均衡论’这是错误的观点。因为“重点”是两点之中的重点，抓重点是要抓关键、和主流的方法，“二者兼顾”是全面看问题的正确方法，是统筹兼顾，在两点之中有重点，而非均衡论。</w:t>
      </w:r>
    </w:p>
    <w:p>
      <w:pPr>
        <w:pStyle w:val="3"/>
      </w:pPr>
      <w:r>
        <w:t>12. 如何理解实践与认识的辩证关系？</w:t>
      </w:r>
    </w:p>
    <w:p>
      <w:pPr>
        <w:pStyle w:val="3"/>
      </w:pPr>
      <w:r>
        <w:t xml:space="preserve">  实践是认识发生的基础，对认识具有决定性作用。认识对实践具有指导作用</w:t>
      </w:r>
    </w:p>
    <w:p>
      <w:pPr>
        <w:pStyle w:val="3"/>
      </w:pPr>
      <w:r>
        <w:t>第一，实践产生了认识的需要；   第二，实践为认识提供了可能；</w:t>
      </w:r>
    </w:p>
    <w:p>
      <w:pPr>
        <w:pStyle w:val="3"/>
      </w:pPr>
      <w:r>
        <w:t>第三，实践使认识得以产生和发展。   第四，实践是检验认识的真理性的唯一标准。</w:t>
      </w:r>
    </w:p>
    <w:p>
      <w:pPr>
        <w:pStyle w:val="3"/>
      </w:pPr>
      <w:r>
        <w:t>总之，认识的产生、发展、检验和归宿，以及认识过程的每一环节，都依赖实践</w:t>
      </w:r>
    </w:p>
    <w:p>
      <w:pPr>
        <w:pStyle w:val="3"/>
      </w:pPr>
      <w:r>
        <w:t>13. 简述感性认识和理性认识的含义及二者的辩证关系。</w:t>
      </w:r>
    </w:p>
    <w:p>
      <w:pPr>
        <w:pStyle w:val="3"/>
      </w:pPr>
      <w:r>
        <w:t>感性认识是对事物表面现象和外部特征的认识，理性认识是对事物本质及规律的认识</w:t>
      </w:r>
    </w:p>
    <w:p>
      <w:pPr>
        <w:pStyle w:val="3"/>
      </w:pPr>
      <w:r>
        <w:t>二者有着密不可分的辩证关系。</w:t>
      </w:r>
    </w:p>
    <w:p>
      <w:pPr>
        <w:pStyle w:val="3"/>
      </w:pPr>
      <w:r>
        <w:t>首先，理性认识依赖于感性认识。理性认识必须以感性认识为基础</w:t>
      </w:r>
    </w:p>
    <w:p>
      <w:pPr>
        <w:pStyle w:val="3"/>
      </w:pPr>
      <w:r>
        <w:t>其次，感性认识有待于发展和深化为理性认识。</w:t>
      </w:r>
    </w:p>
    <w:p>
      <w:pPr>
        <w:pStyle w:val="3"/>
      </w:pPr>
      <w:r>
        <w:t>最后，感性认识和理性认识相互渗透，相互包含，二者的区分是相对的，人们不应当也不能把他们截然分开。</w:t>
      </w:r>
    </w:p>
    <w:p>
      <w:pPr>
        <w:pStyle w:val="3"/>
      </w:pPr>
      <w:r>
        <w:t>如果割裂二者的辩证关系，就会走向唯理论和经验论，在实际生活中，就会犯教条主义和经验主义的错误。</w:t>
      </w:r>
    </w:p>
    <w:p>
      <w:pPr>
        <w:pStyle w:val="3"/>
      </w:pPr>
      <w:r>
        <w:t>14. 简述绝对真理和相对真理的辩证关系原理及意义。</w:t>
      </w:r>
    </w:p>
    <w:p>
      <w:pPr>
        <w:pStyle w:val="3"/>
      </w:pPr>
      <w:r>
        <w:t xml:space="preserve">真理的绝对性和相对性是同一真理的两种不同的属性，任何真理既是绝对真理又是相对真理，既具有绝对性，又具有相对性，二者是辩证统一的。  </w:t>
      </w:r>
      <w:r>
        <w:br w:type="textWrapping"/>
      </w:r>
      <w:r>
        <w:t xml:space="preserve">  首先，绝对真理和相对真理相互渗透、相互包含。</w:t>
      </w:r>
    </w:p>
    <w:p>
      <w:pPr>
        <w:pStyle w:val="3"/>
      </w:pPr>
      <w:r>
        <w:t>其次，绝对真理和相对真理又是辩证转化的，任何真理都处在由相对真理向绝对真理转化的过程中。</w:t>
      </w:r>
    </w:p>
    <w:p>
      <w:pPr>
        <w:pStyle w:val="3"/>
      </w:pPr>
      <w:r>
        <w:t>如果割裂绝对真理和相对真理的辩证关系，就会导致形而上学的绝对主义和相对主义的错误。</w:t>
      </w:r>
    </w:p>
    <w:p>
      <w:pPr>
        <w:pStyle w:val="3"/>
      </w:pPr>
      <w:r>
        <w:t>15.  简述实践是检验真理的唯一标准的原因及现实意义。</w:t>
      </w:r>
    </w:p>
    <w:p>
      <w:pPr>
        <w:pStyle w:val="3"/>
      </w:pPr>
      <w:r>
        <w:t xml:space="preserve">实践之所以能够成为检验真理的标准依据是由真理的本性和实践的特点决定的。  </w:t>
      </w:r>
      <w:r>
        <w:br w:type="textWrapping"/>
      </w:r>
      <w:r>
        <w:t xml:space="preserve">  首先，从真理的本性来看，真理是人们对客观事物及其发展规律的正确反映，它的本性在于主观与客观相符合。</w:t>
      </w:r>
    </w:p>
    <w:p>
      <w:pPr>
        <w:pStyle w:val="3"/>
      </w:pPr>
      <w:r>
        <w:t>其次，从实践的特点来看，实践是人们改造世界的客观物质性活动，具有直接现实性的特点。</w:t>
      </w:r>
    </w:p>
    <w:p>
      <w:pPr>
        <w:pStyle w:val="3"/>
      </w:pPr>
      <w:r>
        <w:t>现实意义： 1 、坚持实践的观点是马克思主义认识论首要的和基本的观点</w:t>
      </w:r>
    </w:p>
    <w:p>
      <w:pPr>
        <w:pStyle w:val="3"/>
      </w:pPr>
      <w:r>
        <w:t xml:space="preserve">  坚持实践标准的确定性和不确定性相统一的观点</w:t>
      </w:r>
    </w:p>
    <w:p>
      <w:pPr>
        <w:pStyle w:val="3"/>
      </w:pPr>
      <w:r>
        <w:t>16. 简述社会存在和社会意识的辩证关系及意义。</w:t>
      </w:r>
    </w:p>
    <w:p>
      <w:pPr>
        <w:pStyle w:val="3"/>
      </w:pPr>
      <w:r>
        <w:t>社会存在和社会意识是辩证统一的。</w:t>
      </w:r>
    </w:p>
    <w:p>
      <w:pPr>
        <w:pStyle w:val="3"/>
      </w:pPr>
      <w:r>
        <w:t>历史唯物主义认为社会存在是社会意识的根源基础，社会存在决定社会意识。</w:t>
      </w:r>
    </w:p>
    <w:p>
      <w:pPr>
        <w:pStyle w:val="3"/>
      </w:pPr>
      <w:r>
        <w:t>社会意识是社会存在的反映   ，社会意识反作用于社会存在。社会意识保持着相对独立性。</w:t>
      </w:r>
    </w:p>
    <w:p>
      <w:pPr>
        <w:pStyle w:val="3"/>
      </w:pPr>
      <w:r>
        <w:t>意义：它在人类思想史上第一次正确解决了社会历史观的基本问题，是社会历史观革命性变革的基础。</w:t>
      </w:r>
    </w:p>
    <w:p>
      <w:pPr>
        <w:pStyle w:val="3"/>
      </w:pPr>
      <w:r>
        <w:t>17. 如何理解社会意识的相对独立性及意义？</w:t>
      </w:r>
    </w:p>
    <w:p>
      <w:pPr>
        <w:pStyle w:val="3"/>
      </w:pPr>
      <w:r>
        <w:t xml:space="preserve">对社会存在保持着相对独立性。具体表现在以下几个方面：  </w:t>
      </w:r>
      <w:r>
        <w:br w:type="textWrapping"/>
      </w:r>
      <w:r>
        <w:t>第一，社会意识的发展变化与社会存在的发展变化不完全同步和不平衡性。</w:t>
      </w:r>
    </w:p>
    <w:p>
      <w:pPr>
        <w:pStyle w:val="3"/>
      </w:pPr>
      <w:r>
        <w:t>第二、社会意识内部各种形式之间的相互影响以及各自具有的历史继承性。</w:t>
      </w:r>
    </w:p>
    <w:p>
      <w:pPr>
        <w:pStyle w:val="3"/>
      </w:pPr>
      <w:r>
        <w:t>第三，社会意识对社会存在的能动反作用。先进的社会意识反映了社会发展的趋势和要求，对社会发展起着积极的促进作用；落后的社会意识不符合社会发展的趋势和要求，对社会发展起着阻碍的作用。</w:t>
      </w:r>
    </w:p>
    <w:p>
      <w:pPr>
        <w:pStyle w:val="3"/>
      </w:pPr>
      <w:r>
        <w:t>18. 简述马克思主义关于“人的本质”的观点。</w:t>
      </w:r>
    </w:p>
    <w:p>
      <w:pPr>
        <w:pStyle w:val="3"/>
      </w:pPr>
      <w:r>
        <w:t>人的现实本质是一切社会关系的总和。这是马克思主义关于人的本质的又一重要观点。</w:t>
      </w:r>
    </w:p>
    <w:p>
      <w:pPr>
        <w:pStyle w:val="3"/>
      </w:pPr>
      <w:r>
        <w:t>人不仅作为“类”与动物有本质区别，而且在社会生活，人与人之间也存在本质区别；</w:t>
      </w:r>
    </w:p>
    <w:p>
      <w:pPr>
        <w:pStyle w:val="3"/>
      </w:pPr>
      <w:r>
        <w:t>人的本质属性是社会属性，而不是自然属性；</w:t>
      </w:r>
    </w:p>
    <w:p>
      <w:pPr>
        <w:pStyle w:val="3"/>
      </w:pPr>
      <w:r>
        <w:t>人的本质属性表现在各种社会关系中；</w:t>
      </w:r>
    </w:p>
    <w:p>
      <w:pPr>
        <w:pStyle w:val="3"/>
      </w:pPr>
      <w:r>
        <w:t>人的本质是变化和发展的，而不是永恒不变的。</w:t>
      </w:r>
    </w:p>
    <w:p>
      <w:pPr>
        <w:pStyle w:val="3"/>
      </w:pPr>
      <w:r>
        <w:t>19. 简述人民群众是历史的创造者原理及方法论意义。</w:t>
      </w:r>
    </w:p>
    <w:p>
      <w:pPr>
        <w:pStyle w:val="3"/>
      </w:pPr>
      <w:r>
        <w:t>人民群众是社会历史的主体，是历史的创造者。这是马克思主义最基本的观点之一。</w:t>
      </w:r>
    </w:p>
    <w:p>
      <w:pPr>
        <w:pStyle w:val="3"/>
      </w:pPr>
      <w:r>
        <w:t>首先人民群众是社会物质财富的创造者。其次，人民群众是社会精神财富的创造者，</w:t>
      </w:r>
    </w:p>
    <w:p>
      <w:pPr>
        <w:pStyle w:val="3"/>
      </w:pPr>
      <w:r>
        <w:t>第三，广大人民群众是社会变革的决定力量，第四，人民群众创造历史的活动要受到一定社会历史条件的制约</w:t>
      </w:r>
    </w:p>
    <w:p>
      <w:pPr>
        <w:pStyle w:val="3"/>
      </w:pPr>
      <w:r>
        <w:t>方法论意义：是我们党的群众观点和群众路线的理论基础。</w:t>
      </w:r>
    </w:p>
    <w:p>
      <w:pPr>
        <w:pStyle w:val="3"/>
      </w:pPr>
      <w:r>
        <w:t>20. 社会基本矛盾的作用主要表现在哪几方面？</w:t>
      </w:r>
    </w:p>
    <w:p>
      <w:pPr>
        <w:pStyle w:val="3"/>
      </w:pPr>
      <w:r>
        <w:t xml:space="preserve">生产力和生产关系、经济基础和上层建筑的矛盾是社会基本矛盾它们是社会发展的根本动力，作用主要表现在：  </w:t>
      </w:r>
    </w:p>
    <w:p>
      <w:pPr>
        <w:pStyle w:val="3"/>
      </w:pPr>
      <w:r>
        <w:t>首先，生产力是社会基本矛盾运动中最基本的动力因素，是人类社会发展和进步的最终决定力量。</w:t>
      </w:r>
    </w:p>
    <w:p>
      <w:pPr>
        <w:pStyle w:val="3"/>
      </w:pPr>
      <w:r>
        <w:t>其次，社会基本矛盾特别是生产力和生产关系的矛盾，是“一切历史冲突的根源”，决定着社会其它矛盾的存在和发展。最后，社会基本矛盾具有不同的表现形式和解决方式，并从根本上影响和促进社会形态的变化和发展。</w:t>
      </w:r>
    </w:p>
    <w:p>
      <w:pPr>
        <w:pStyle w:val="3"/>
      </w:pPr>
      <w:r>
        <w:t>21. 简述资本主义经济危机的实质和根源。</w:t>
      </w:r>
    </w:p>
    <w:p>
      <w:pPr>
        <w:pStyle w:val="3"/>
      </w:pPr>
      <w:r>
        <w:t>实质是生产过剩危机。根源是资本主义社会的基本矛盾，即生产的社会性和生产资料的资本主义私人占有之间的矛盾。它具体表现在一下两个方面：生产无限扩大的趋势和劳动人民的有支付能力的需求相对缩小之间的矛盾；个别企业内部生产的有组织性和整个社会生产的无政府状态之间的矛盾</w:t>
      </w:r>
    </w:p>
    <w:p>
      <w:pPr>
        <w:pStyle w:val="3"/>
      </w:pPr>
      <w:r>
        <w:t>22. 商品使用价值和价值的源泉分别是什么？</w:t>
      </w:r>
    </w:p>
    <w:p>
      <w:pPr>
        <w:pStyle w:val="3"/>
      </w:pPr>
      <w:r>
        <w:t>商品的使用价值的源泉是雇佣工人的具体劳动，（在一定具体形式下所进行的劳动）</w:t>
      </w:r>
    </w:p>
    <w:p>
      <w:pPr>
        <w:pStyle w:val="3"/>
      </w:pPr>
      <w:r>
        <w:t>而价值的源泉则是雇佣工人的抽象劳动（撇开劳动的具体特点，凝聚在商品中的无差别的一般人类劳动）</w:t>
      </w:r>
    </w:p>
    <w:p>
      <w:pPr>
        <w:pStyle w:val="3"/>
      </w:pPr>
      <w:r>
        <w:t>23. 简述价值规律的内容及其作用。</w:t>
      </w:r>
    </w:p>
    <w:p>
      <w:pPr>
        <w:pStyle w:val="3"/>
      </w:pPr>
      <w:r>
        <w:t>内容：商品的价值量由生产商品的社会必要劳动时间决定；商品交换以商品的价值量为基础，实行等价交换。</w:t>
      </w:r>
    </w:p>
    <w:p>
      <w:pPr>
        <w:pStyle w:val="3"/>
      </w:pPr>
      <w:r>
        <w:t>价格围绕价值上下波动这一现象，是价值规律在现实经济生活中的表现形式。</w:t>
      </w:r>
    </w:p>
    <w:p>
      <w:pPr>
        <w:pStyle w:val="3"/>
      </w:pPr>
      <w:r>
        <w:t>作用（ 1 ）自发地调节生产资料和劳动力在社会各部门之间的分配比例。</w:t>
      </w:r>
    </w:p>
    <w:p>
      <w:pPr>
        <w:pStyle w:val="3"/>
      </w:pPr>
      <w:r>
        <w:t>（ 2 ）自发地刺激社会生产力的发展   （ 3 ）自发地调节社会收入的分配</w:t>
      </w:r>
    </w:p>
    <w:p>
      <w:pPr>
        <w:pStyle w:val="3"/>
      </w:pPr>
      <w:r>
        <w:t xml:space="preserve"> 24. 简述不变资本与可变资本的区别以及意义。</w:t>
      </w:r>
    </w:p>
    <w:p>
      <w:pPr>
        <w:pStyle w:val="3"/>
      </w:pPr>
      <w:r>
        <w:t>依据资本在剩余价值生产中所起的作用不同，马克思把它们分为不变资本和可变资本，分别用 c 和 v 表示。其作用和意义是：  1 、   进一步揭示了剩余价值的来源， 2 、为我们考察资本家对工人的剥削程度提供了科学依据。</w:t>
      </w:r>
    </w:p>
    <w:p>
      <w:pPr>
        <w:pStyle w:val="3"/>
      </w:pPr>
      <w:r>
        <w:t>25. 简述平均利润形成的过程及意义。</w:t>
      </w:r>
    </w:p>
    <w:p>
      <w:pPr>
        <w:pStyle w:val="3"/>
      </w:pPr>
      <w:r>
        <w:t>资本主义生产的目的是为了获得利润。为了得到尽可能高的利润率，不同生产部门的资本家之间必然展开激烈的竞争，大量的资本必然从利润低的部门转投到利润高的部门，从而导致利润率平均化。在利润率平均化的过程中，形成社会的平均利润率。按照平均利润率来计算和获得的利润，叫做平均利润。平均利润率的形成是部门之间竞争的结果。这是剩余价值规律和竞争规律作用的必然结果，体现着不同部门的资本家集团按照等量资本要求等量列润的原则来瓜分剩余价值的关系。</w:t>
      </w:r>
    </w:p>
    <w:p>
      <w:pPr>
        <w:pStyle w:val="3"/>
      </w:pPr>
      <w:r>
        <w:t>26. 社会主义的发展道路为什么具有多样性？</w:t>
      </w:r>
    </w:p>
    <w:p>
      <w:pPr>
        <w:pStyle w:val="3"/>
      </w:pPr>
      <w:r>
        <w:t>第一，各个国家的生产力发展状况和社会发展阶段决定了社会主义发展道路具有不同的特点。</w:t>
      </w:r>
    </w:p>
    <w:p>
      <w:pPr>
        <w:pStyle w:val="3"/>
      </w:pPr>
      <w:r>
        <w:t>第二，历史文化传统的差异性是造成社会主义发展道路多样性的重要条件。</w:t>
      </w:r>
    </w:p>
    <w:p>
      <w:pPr>
        <w:pStyle w:val="3"/>
      </w:pPr>
      <w:r>
        <w:t>第三，时代和实践的不断发展，是造成社会主义发展道路多样性的现实原因。</w:t>
      </w:r>
    </w:p>
    <w:p>
      <w:pPr>
        <w:pStyle w:val="3"/>
      </w:pPr>
      <w:r>
        <w:t>27. 简述共产主义社会的基本特征</w:t>
      </w:r>
    </w:p>
    <w:p>
      <w:pPr>
        <w:pStyle w:val="3"/>
      </w:pPr>
      <w:r>
        <w:t>( 一 ) 物质财富极大丰富，消费资料按需分配</w:t>
      </w:r>
    </w:p>
    <w:p>
      <w:pPr>
        <w:pStyle w:val="3"/>
      </w:pPr>
      <w:r>
        <w:t>( 二 ) 社会关系高度和谐，人们精神境界极大提高</w:t>
      </w:r>
    </w:p>
    <w:p>
      <w:pPr>
        <w:pStyle w:val="3"/>
      </w:pPr>
      <w:r>
        <w:t>( 三 ) 每个人自由而全面的发展，人类从必然王国向自由王国的飞跃</w:t>
      </w:r>
    </w:p>
    <w:p>
      <w:pPr>
        <w:pStyle w:val="3"/>
      </w:pPr>
      <w:r>
        <w:t>四、分析论述题</w:t>
      </w:r>
    </w:p>
    <w:p>
      <w:pPr>
        <w:pStyle w:val="3"/>
      </w:pPr>
      <w:r>
        <w:t>主要集中以下题眼点：</w:t>
      </w:r>
    </w:p>
    <w:p>
      <w:pPr>
        <w:pStyle w:val="3"/>
      </w:pPr>
      <w:r>
        <w:t>1 矛盾的普遍性与特殊性关系原理与中国特色社会主义道路的哲学依据</w:t>
      </w:r>
    </w:p>
    <w:p>
      <w:pPr>
        <w:pStyle w:val="3"/>
      </w:pPr>
      <w:r>
        <w:t>矛盾的普遍性是指事事有矛盾、时时有矛盾，矛盾的特殊性是指各种事物的矛盾都各有其特点或个性。矛盾的普遍性与特殊性的关系，是共性与个性、绝对与相对的关系，是关于事物矛盾问题的精髓。具体说它们之间的关系包括：</w:t>
      </w:r>
    </w:p>
    <w:p>
      <w:pPr>
        <w:pStyle w:val="3"/>
      </w:pPr>
      <w:r>
        <w:t>①两者是相互区别的，共性只是概括了个性中的共同本质，而不是包括个性的全部内容；</w:t>
      </w:r>
    </w:p>
    <w:p>
      <w:pPr>
        <w:pStyle w:val="3"/>
      </w:pPr>
      <w:r>
        <w:t>②两者是相互联系的，共性寓于个性之中，个性是共性的表现；</w:t>
      </w:r>
    </w:p>
    <w:p>
      <w:pPr>
        <w:pStyle w:val="3"/>
      </w:pPr>
      <w:r>
        <w:t>③两者在一定条件下相互转化，一定场合为共性的东西，另一场合就可能是个性的东西，反之亦然。对建设有中国特色社会主义具有重要的现实指导意义。</w:t>
      </w:r>
    </w:p>
    <w:p>
      <w:pPr>
        <w:pStyle w:val="3"/>
      </w:pPr>
      <w:r>
        <w:t>我国的社会主义建设，要以马列主义普遍真理为指导，坚持社会主义道路和方向；同时又要从我国特殊的国情出发，去探索有自己特色的建设和发展道路。在这里，社会主义是普遍性、共性，中国特色是特殊性、个性，建设有中国特色社会主义，就是要把个性与共性有机地结合起来，走自己的路</w:t>
      </w:r>
    </w:p>
    <w:p>
      <w:pPr>
        <w:pStyle w:val="3"/>
      </w:pPr>
      <w:r>
        <w:t xml:space="preserve">   </w:t>
      </w:r>
    </w:p>
    <w:p>
      <w:pPr>
        <w:pStyle w:val="3"/>
      </w:pPr>
      <w:r>
        <w:t>2 、矛盾的统一性和斗争性与构建和谐社会</w:t>
      </w:r>
    </w:p>
    <w:p>
      <w:pPr>
        <w:pStyle w:val="3"/>
      </w:pPr>
      <w:r>
        <w:t>(1) 矛盾的同一性和斗争性是同一矛盾性质相反的两重基本属性，它们本身就是对立统一的关系。对立表现在：矛盾的同一性是指矛盾双方相互吸引、相互联结的性质和趋势。斗争性是指矛盾双方相互排斥、相互否定的性质和趋势。矛盾同一性是有条件的、暂时的，因而是相对的；斗争性是无条件的、永恒的，因而是绝对的。统一表现在：二者紧密联结、不可分割。一方面，矛一性离不开斗争性，唯物辩证法所理解的同一是以差别和对立为前提的，没有斗争性就有同一性，同一性必然为斗争性所制约。另一方面，斗争性也离不开同一性。斗争性是具有在内在本质联系的两方面的斗争性，是寓   于矛盾统一体中斗争性，没有同一性也就没有斗争性。</w:t>
      </w:r>
    </w:p>
    <w:p>
      <w:pPr>
        <w:pStyle w:val="3"/>
      </w:pPr>
      <w:r>
        <w:t>(2)  建构社会主义和谐社会是党的十六届四中全会提出的战略任务，社会主义和谐社会的实质是指以人为主体的社会和谐发展状态。它包括人与自然之间、人与人、社会结构（不同社会阶层之间）的和谐。这一理论和实践对于不断推进社会主义现代化建设事业，促进经济社会各方面协调、快速发展，顺利实现全面建设小康社会的奋斗目标有重要意义。</w:t>
      </w:r>
    </w:p>
    <w:p>
      <w:pPr>
        <w:pStyle w:val="3"/>
      </w:pPr>
      <w:r>
        <w:t>    （ 3 ）建构社会主义和谐社会的哲学理论依据是矛盾同一性和斗争性辩证关系的原理。社会的和谐是矛盾同一性的具体表现，它是对立中的和谐。依据是矛盾同一性和斗争性辩证关系的原理，为了完成新时期建构社会主义和谐社会的战略任务，我们必须为了维护社会的和谐，就必须同破坏社会不和谐的现象作斗争，如同恐怖势力、邪教、贪污腐败、盗窃、抢劫等作   斗争。对影响社会和谐因素的斗争、克服，是社会和谐的重要前提条件，否则社会和谐无从谈起。</w:t>
      </w:r>
    </w:p>
    <w:p>
      <w:pPr>
        <w:pStyle w:val="3"/>
      </w:pPr>
      <w:r>
        <w:t>3 、马克思的实践观与生态环境</w:t>
      </w:r>
    </w:p>
    <w:p>
      <w:pPr>
        <w:pStyle w:val="3"/>
      </w:pPr>
      <w:r>
        <w:drawing>
          <wp:inline distT="0" distB="0" distL="114300" distR="114300">
            <wp:extent cx="4610100" cy="5819775"/>
            <wp:effectExtent l="0" t="0" r="0" b="952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4610100" cy="5819775"/>
                    </a:xfrm>
                    <a:prstGeom prst="rect">
                      <a:avLst/>
                    </a:prstGeom>
                    <a:noFill/>
                    <a:ln w="9525">
                      <a:noFill/>
                    </a:ln>
                  </pic:spPr>
                </pic:pic>
              </a:graphicData>
            </a:graphic>
          </wp:inline>
        </w:drawing>
      </w:r>
    </w:p>
    <w:p>
      <w:pPr>
        <w:pStyle w:val="3"/>
      </w:pPr>
      <w:r>
        <w:t>5 、科学技术的两重性</w:t>
      </w:r>
    </w:p>
    <w:p>
      <w:pPr>
        <w:pStyle w:val="3"/>
      </w:pPr>
      <w:r>
        <w:t>1 ）任何事物都有两重性。科学技术的发展也是如此。它在造福于人类，推动社会进步的同时，也会导致与人类利益相背的消极后果，使人与自然的矛盾更加深化，乃至威胁到人类自身的生存，即“全球问题”。（ 2 ）所谓“全球问题”，主要表现为：人口急剧膨胀、粮食短缺、能源和资源濒临枯竭、环境严重污染、生态平衡破坏。其中全球变暖、温室效应、酸雨和臭氧层的破坏，涉及世界各地，成为人类最棘手的环境问题等。这些问题使人类面临严峻挑战，威胁整个人类的生存，具有世界性的影响，所以被称为“全球问题”。（ 3 ）要解决“全球问题”，需要通过多种途径，采取多方面的实际措施。包括调整社会关系，建立合理的社会体制和社会运行机制，包括完善法制和加强管理，以及发展和合理地利用科学技术等。但从根本上说，是要建立起人与自然相互依存、有机统一的整体观念。</w:t>
      </w:r>
    </w:p>
    <w:p>
      <w:pPr>
        <w:pStyle w:val="3"/>
      </w:pPr>
      <w:r>
        <w:t>7 、价值规律与市场经济体制改革</w:t>
      </w:r>
    </w:p>
    <w:p>
      <w:pPr>
        <w:pStyle w:val="3"/>
      </w:pPr>
      <w:r>
        <w:t>社会主义市场经济中的 “ 价值 ” 问题   人类在 20 世纪最具创新性和最有难度的探索之一，就是对社会主义与商品 — 市场经济关系问题的探索。实践中的社会主义所遇到的全部理论和实践问题都与这一探索紧密相联。现实社会主义运动的全部困惑和失误，都根植于这一具有巨大难度的历史性课题未解的奥秘之中，而社会主义的发展和复兴，则系于这一基本历史命题的解决</w:t>
      </w:r>
    </w:p>
    <w:p>
      <w:pPr>
        <w:pStyle w:val="3"/>
      </w:pPr>
      <w:r>
        <w:t>建立自觉依据和运用价值规律的社会主义经济体制 , 是我国当前经济改革的重大课题。这就要求我们不仅从抽象的意义去认识价值规律 , 而且要从整体的、动态的和相互联系的角度认识它的实现过程 , 不仅从一般意义认识它的实现过程 , 而且要研究社会主义条件下价值规俘的买现机制 ,</w:t>
      </w:r>
    </w:p>
    <w:p>
      <w:pPr>
        <w:pStyle w:val="3"/>
      </w:pPr>
      <w:r>
        <w:t xml:space="preserve"> 8 、相对剩余价值理论和超额剩余价值理论与企业改进技术和改善经营管理方法</w:t>
      </w:r>
    </w:p>
    <w:p>
      <w:pPr>
        <w:pStyle w:val="3"/>
      </w:pPr>
      <w:r>
        <w:t>1) 相对剩余价值 的生产 , 是由 必要劳动时间 的缩短引起的 . 相对剩余价值 , 是在工作日长度不变的条件下 , 由于 必要劳动时间 缩短 , 剩余劳动时间 相应延长而生产的 剩余价值 . 相对剩余价值 的生产 , 必须以全 社会劳动生产率 的提高为条件 .</w:t>
      </w:r>
      <w:r>
        <w:br w:type="textWrapping"/>
      </w:r>
      <w:r>
        <w:t xml:space="preserve"> </w:t>
      </w:r>
      <w:r>
        <w:br w:type="textWrapping"/>
      </w:r>
      <w:r>
        <w:t xml:space="preserve">(2) 超额剩余价值 , 是生产条件优越的 资本主义企业 由于商品的个别价值低于 社会价值 而获得的 剩余价值 . 超额剩余价值 的生产 , 是由于采用先进技术的个别企业的工人的 必要劳动时间 缩短和 剩余劳动时间 相应延长而创造的 . 所以 , 超额剩余价值 是一种变相的相对 剩余价值 . </w:t>
      </w:r>
      <w:r>
        <w:br w:type="textWrapping"/>
      </w:r>
      <w:r>
        <w:br w:type="textWrapping"/>
      </w:r>
      <w:r>
        <w:t xml:space="preserve">因此 , 超额剩余价值是个别 资本家 首先采用先进技术 , 提高劳动生产率 的结果 , 而相对剩余价值则是全社会 资本主义企业 普遍 提高劳动生产率 的结果 . </w:t>
      </w:r>
      <w:r>
        <w:br w:type="textWrapping"/>
      </w:r>
      <w:r>
        <w:br w:type="textWrapping"/>
      </w:r>
      <w:r>
        <w:t xml:space="preserve">(3) 无论是相对剩余价值生产还是超额剩余价值生产 , 都是以不断改进技术 , 改进管理 , 提高劳动生产率 为条件的 . 这一点对于当今企业实现增加利润的目的是完全适用的 . </w:t>
      </w:r>
      <w:r>
        <w:br w:type="textWrapping"/>
      </w:r>
      <w:r>
        <w:br w:type="textWrapping"/>
      </w:r>
      <w:r>
        <w:t>(4) 相对剩余价值生产是建立在个别企业追求超额剩余价值的基础上的 . 各个企业追求超额剩余价值的结果 , 造成 社会劳动生产率 提高 , 最终形成相对剩余价值 . 无论是相对剩余价值生产 , 还是超额剩余价值生产 , 都极大地推进 社会财富 的迅速地 , 大量地增加 , 为整个社会的发展提供雄厚的物质基础 . 所不同的是 , 在 资本主义 条件下 , 剩余价值是被 资本家 所占有 , 而在社会主义条件下 , 则是为国家用于劳动者的当前利益和长远利益 . 在 社会主义商品经济 条件下 , 通过改进技术 , 提高 劳动生产率 , 相应缩短劳动者的必要劳动时间 , 延长 剩余劳动时间 , 从而创造更多的价值则是非常必要的 . 因此 , 相对剩余价值和超额剩余价值生产的方法在当今具有十分重要的借鉴意义 .</w:t>
      </w:r>
    </w:p>
    <w:p>
      <w:pPr>
        <w:pStyle w:val="3"/>
      </w:pPr>
      <w:r>
        <w:t xml:space="preserve"> 9 、人民群众是历史的创造者、群众路线、群众观点与群众路线教育实践活动</w:t>
      </w:r>
    </w:p>
    <w:p>
      <w:pPr>
        <w:pStyle w:val="3"/>
      </w:pPr>
      <w:r>
        <w:t xml:space="preserve">  </w:t>
      </w:r>
      <w:r>
        <w:drawing>
          <wp:inline distT="0" distB="0" distL="114300" distR="114300">
            <wp:extent cx="4953000" cy="39052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a:xfrm>
                      <a:off x="0" y="0"/>
                      <a:ext cx="4953000" cy="3905250"/>
                    </a:xfrm>
                    <a:prstGeom prst="rect">
                      <a:avLst/>
                    </a:prstGeom>
                    <a:noFill/>
                    <a:ln w="9525">
                      <a:noFill/>
                    </a:ln>
                  </pic:spPr>
                </pic:pic>
              </a:graphicData>
            </a:graphic>
          </wp:inline>
        </w:drawing>
      </w:r>
    </w:p>
    <w:p>
      <w:pPr>
        <w:pStyle w:val="3"/>
      </w:pPr>
      <w:r>
        <w:t>根据所学的知识，结合上述资料，自选角度，自拟题目写一篇 800 字以上的小论文。题目短小精练，论点明确，主题鲜明，论据翔实，论证严密，逻辑严谨，文字流畅。）</w:t>
      </w:r>
    </w:p>
    <w:p>
      <w:pPr>
        <w:pStyle w:val="3"/>
      </w:pPr>
      <w:r>
        <w:t>本次考试第一题单选 20 个， 1 个 1 分；第二题，多选， 10 个， 1 个 1 分；</w:t>
      </w:r>
    </w:p>
    <w:p>
      <w:pPr>
        <w:pStyle w:val="3"/>
      </w:pPr>
      <w:r>
        <w:t>第三，简答 5 个，每个 6 分，共 30 分；第四，论述材料分析和小作文（论述或材料分析 1 个 10 分，小作文 1 个 30 分（ 根据所学的知识，结合上述资料，自选角度，自拟题目写一篇 800 字以上的小论文。题目短小精练，论点明确，主题鲜明，论据翔实，论证严密，逻辑严谨，文字流畅。）</w:t>
      </w: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ind w:firstLine="1042" w:firstLineChars="346"/>
        <w:outlineLvl w:val="0"/>
        <w:rPr>
          <w:rFonts w:hint="eastAsia" w:ascii="黑体" w:eastAsia="黑体"/>
          <w:b/>
          <w:sz w:val="30"/>
          <w:szCs w:val="30"/>
        </w:rPr>
      </w:pPr>
      <w:r>
        <w:rPr>
          <w:rFonts w:hint="eastAsia" w:ascii="黑体" w:eastAsia="黑体"/>
          <w:b/>
          <w:sz w:val="30"/>
          <w:szCs w:val="30"/>
        </w:rPr>
        <w:t>《马克思主义基本原理概论》2010学年复习题库</w:t>
      </w:r>
    </w:p>
    <w:p>
      <w:pPr>
        <w:ind w:firstLine="2048" w:firstLineChars="850"/>
        <w:rPr>
          <w:rFonts w:hint="eastAsia"/>
          <w:b/>
          <w:sz w:val="24"/>
        </w:rPr>
      </w:pPr>
      <w:r>
        <w:rPr>
          <w:rFonts w:hint="eastAsia"/>
          <w:b/>
          <w:sz w:val="24"/>
        </w:rPr>
        <w:t>第一章  世界的物质性及其发展规律</w:t>
      </w:r>
    </w:p>
    <w:p>
      <w:pPr>
        <w:rPr>
          <w:rFonts w:hint="eastAsia"/>
          <w:b/>
        </w:rPr>
      </w:pPr>
      <w:r>
        <w:rPr>
          <w:rFonts w:hint="eastAsia"/>
          <w:b/>
        </w:rPr>
        <w:t>三、辨析题：对命题进行判断并说明理由。</w:t>
      </w:r>
    </w:p>
    <w:p>
      <w:pPr>
        <w:ind w:firstLine="315" w:firstLineChars="150"/>
      </w:pPr>
      <w:r>
        <w:t>1</w:t>
      </w:r>
      <w:r>
        <w:rPr>
          <w:rFonts w:hint="eastAsia"/>
        </w:rPr>
        <w:t>．唯心主义否定思维和存在的同一性</w:t>
      </w:r>
    </w:p>
    <w:p>
      <w:r>
        <w:rPr>
          <w:rFonts w:hint="eastAsia"/>
        </w:rPr>
        <w:t>答案要点：这是错误的观点。思维和存在同一性作为哲学基本问题的第二方面是划分可知论和不可知论的标准，不是划分唯物主义和唯心主义的标准。</w:t>
      </w:r>
    </w:p>
    <w:p>
      <w:r>
        <w:rPr>
          <w:rFonts w:hint="eastAsia"/>
        </w:rPr>
        <w:t>坚持思维和存在的同一性，即坚持世界的可知性，是唯物主义和某些唯心主义都承认的观点。</w:t>
      </w:r>
    </w:p>
    <w:p>
      <w:pPr>
        <w:ind w:firstLine="315" w:firstLineChars="150"/>
        <w:outlineLvl w:val="0"/>
      </w:pPr>
      <w:r>
        <w:t>2</w:t>
      </w:r>
      <w:r>
        <w:rPr>
          <w:rFonts w:hint="eastAsia"/>
        </w:rPr>
        <w:t>．唯物主义都承认社会存在决定社会意识</w:t>
      </w:r>
    </w:p>
    <w:p>
      <w:r>
        <w:rPr>
          <w:rFonts w:hint="eastAsia"/>
        </w:rPr>
        <w:t>答案要点：这是错误的观点。唯物主义都承认物质决定意识，物质是世界的本原。</w:t>
      </w:r>
    </w:p>
    <w:p>
      <w:r>
        <w:rPr>
          <w:rFonts w:hint="eastAsia"/>
        </w:rPr>
        <w:t>马克思主义以前的旧唯物主义是“半截子”唯物主义：他们在自然观上是唯物主义，一到社会历史领域，就陷入了唯心主义，认为是社会意识决定社会存在。</w:t>
      </w:r>
    </w:p>
    <w:p>
      <w:r>
        <w:rPr>
          <w:rFonts w:hint="eastAsia"/>
        </w:rPr>
        <w:t>辩证唯物主义和历史唯物主义认为，物质资料生产方式是人类社会存在和发展的基础，正确指出了社会存在决定社会意识。</w:t>
      </w:r>
    </w:p>
    <w:p>
      <w:pPr>
        <w:ind w:firstLine="315" w:firstLineChars="150"/>
        <w:outlineLvl w:val="0"/>
      </w:pPr>
      <w:r>
        <w:t>3</w:t>
      </w:r>
      <w:r>
        <w:rPr>
          <w:rFonts w:hint="eastAsia"/>
        </w:rPr>
        <w:t>．静止是绝对的</w:t>
      </w:r>
    </w:p>
    <w:p>
      <w:r>
        <w:rPr>
          <w:rFonts w:hint="eastAsia"/>
        </w:rPr>
        <w:t>答案要点：这是错误的观点。静止是物质运动在一定条件下的稳定状态。</w:t>
      </w:r>
    </w:p>
    <w:p>
      <w:pPr>
        <w:rPr>
          <w:rFonts w:hint="eastAsia"/>
        </w:rPr>
      </w:pPr>
      <w:r>
        <w:rPr>
          <w:rFonts w:hint="eastAsia"/>
        </w:rPr>
        <w:t>静止表现为两种情况：事物在量变阶段，没有发生质变；相对于一定的参考系，没有发生位置的移动，没有进行机械运动。静止中包含着绝对运动， 运动中也包含着相对静止。静止是相对的，运动是绝对的。</w:t>
      </w:r>
      <w:r>
        <w:rPr>
          <w:rFonts w:hint="eastAsia"/>
        </w:rPr>
        <w:br w:type="textWrapping"/>
      </w:r>
      <w:r>
        <w:rPr>
          <w:rFonts w:hint="eastAsia"/>
        </w:rPr>
        <w:t xml:space="preserve">   只有承认相对静止，才能理解事物的多样性；才能科学区分事物；才能理解运动。</w:t>
      </w:r>
    </w:p>
    <w:p>
      <w:pPr>
        <w:ind w:firstLine="315" w:firstLineChars="150"/>
        <w:rPr>
          <w:rFonts w:hint="eastAsia"/>
        </w:rPr>
      </w:pPr>
      <w:r>
        <w:rPr>
          <w:rFonts w:hint="eastAsia"/>
        </w:rPr>
        <w:t>4．有人认为必然出现的事物是有原因的,而偶发事件是没有原因的。</w:t>
      </w:r>
    </w:p>
    <w:p>
      <w:pPr>
        <w:rPr>
          <w:rFonts w:hint="eastAsia"/>
        </w:rPr>
      </w:pPr>
      <w:r>
        <w:rPr>
          <w:rFonts w:hint="eastAsia"/>
        </w:rPr>
        <w:t>答案要点：</w:t>
      </w:r>
    </w:p>
    <w:p>
      <w:pPr>
        <w:rPr>
          <w:rFonts w:hint="eastAsia"/>
        </w:rPr>
      </w:pPr>
      <w:r>
        <w:rPr>
          <w:rFonts w:hint="eastAsia"/>
        </w:rPr>
        <w:t>这个看法是错误的。因为，任何事物的发展变化都是有原因的。没有原因出现的事物是不存在的。具有必然性出现的事物与偶发事件只是产生的原因不同，而不是有无原因的不同。</w:t>
      </w:r>
    </w:p>
    <w:p>
      <w:pPr>
        <w:ind w:firstLine="210" w:firstLineChars="100"/>
        <w:rPr>
          <w:rFonts w:hint="eastAsia"/>
        </w:rPr>
      </w:pPr>
      <w:r>
        <w:rPr>
          <w:rFonts w:hint="eastAsia"/>
        </w:rPr>
        <w:t>5．矛盾的普遍性和特殊性的关系是整体和部分的关系。</w:t>
      </w:r>
    </w:p>
    <w:p>
      <w:pPr>
        <w:rPr>
          <w:rFonts w:hint="eastAsia"/>
          <w:b/>
        </w:rPr>
      </w:pPr>
      <w:r>
        <w:rPr>
          <w:rFonts w:hint="eastAsia"/>
          <w:b/>
        </w:rPr>
        <w:t>答案要点：</w:t>
      </w:r>
    </w:p>
    <w:p>
      <w:pPr>
        <w:ind w:firstLine="315" w:firstLineChars="150"/>
        <w:rPr>
          <w:rFonts w:hint="eastAsia"/>
        </w:rPr>
      </w:pPr>
      <w:r>
        <w:rPr>
          <w:rFonts w:hint="eastAsia"/>
        </w:rPr>
        <w:t>矛盾的普遍性和特殊性的关系是共性和个性、绝对和相对的关系。普遍性寓于特殊性之中,通过特殊性表现出来,特殊性包含普遍性,但比普遍性丰富,不能完全进入普遍性之中。</w:t>
      </w:r>
    </w:p>
    <w:p>
      <w:pPr>
        <w:rPr>
          <w:rFonts w:hint="eastAsia"/>
        </w:rPr>
      </w:pPr>
      <w:r>
        <w:rPr>
          <w:rFonts w:hint="eastAsia"/>
        </w:rPr>
        <w:t>整体和部分则是反映事物的包含和组合的关系。整体由部分组成,整体是部分的总和;部分存在于整体之中,只能作为整体的一部分才能存在。</w:t>
      </w:r>
    </w:p>
    <w:p>
      <w:r>
        <w:rPr>
          <w:rFonts w:hint="eastAsia"/>
        </w:rPr>
        <w:t>可见,矛盾的普遍性和特殊性的关系,整体和部分的关系是从不同方面反映事物不同关系的两对范畴,不能把两者等同。</w:t>
      </w:r>
    </w:p>
    <w:p>
      <w:pPr>
        <w:ind w:firstLine="420" w:firstLineChars="200"/>
        <w:rPr>
          <w:rFonts w:hint="eastAsia"/>
        </w:rPr>
      </w:pPr>
      <w:r>
        <w:rPr>
          <w:rFonts w:hint="eastAsia"/>
        </w:rPr>
        <w:t>6．“有无相生，难易相成，长短相形，高下相倾，音声相和，前后相随”。用马克思主义哲学原理评析上述观点。</w:t>
      </w:r>
    </w:p>
    <w:p>
      <w:pPr>
        <w:rPr>
          <w:rFonts w:hint="eastAsia"/>
        </w:rPr>
      </w:pPr>
      <w:r>
        <w:rPr>
          <w:rFonts w:hint="eastAsia"/>
          <w:b/>
        </w:rPr>
        <w:t>答案要点</w:t>
      </w:r>
      <w:r>
        <w:rPr>
          <w:rFonts w:hint="eastAsia"/>
        </w:rPr>
        <w:t>：</w:t>
      </w:r>
    </w:p>
    <w:p>
      <w:pPr>
        <w:rPr>
          <w:rFonts w:hint="eastAsia"/>
        </w:rPr>
      </w:pPr>
      <w:r>
        <w:rPr>
          <w:rFonts w:hint="eastAsia"/>
        </w:rPr>
        <w:t>矛盾存在于一切事物发展的过程中，并贯穿一切过程的始终。矛盾双方既相互排斥又相互依存、相互贯通，并在一定条件下向对立面转化。矛盾同一性和斗争性对立统一，不可分割，二者的辩证结合构成一切事物的矛盾运动，推动事物的发展。</w:t>
      </w:r>
    </w:p>
    <w:p>
      <w:pPr>
        <w:rPr>
          <w:rFonts w:hint="eastAsia"/>
        </w:rPr>
      </w:pPr>
      <w:r>
        <w:rPr>
          <w:rFonts w:hint="eastAsia"/>
        </w:rPr>
        <w:t>上述观点指出了世界上的一切事物无不相互联系、包含矛盾，矛盾双方既对立又统一，相反相成，不可分割。但这些辩证思想是朴素的、零散的，并带有一定的神秘色彩。</w:t>
      </w:r>
    </w:p>
    <w:p>
      <w:pPr>
        <w:rPr>
          <w:rFonts w:hint="eastAsia"/>
        </w:rPr>
      </w:pPr>
    </w:p>
    <w:p>
      <w:pPr>
        <w:rPr>
          <w:rFonts w:hint="eastAsia"/>
          <w:b/>
        </w:rPr>
      </w:pPr>
      <w:r>
        <w:rPr>
          <w:rFonts w:hint="eastAsia"/>
          <w:b/>
        </w:rPr>
        <w:t>四、分析题：要求结合所学原理回答问题。</w:t>
      </w:r>
    </w:p>
    <w:p>
      <w:pPr>
        <w:ind w:firstLine="525" w:firstLineChars="250"/>
      </w:pPr>
      <w:r>
        <w:t>1</w:t>
      </w:r>
      <w:r>
        <w:rPr>
          <w:rFonts w:hint="eastAsia"/>
        </w:rPr>
        <w:t>．为什么说实践是人的存在方式</w:t>
      </w:r>
    </w:p>
    <w:p>
      <w:r>
        <w:rPr>
          <w:rFonts w:hint="eastAsia"/>
          <w:b/>
        </w:rPr>
        <w:t>答案要点</w:t>
      </w:r>
      <w:r>
        <w:rPr>
          <w:rFonts w:hint="eastAsia"/>
        </w:rPr>
        <w:t>：在对人的认识上，一些哲学家或是将人的意识、理性过分夸大，强调人与动</w:t>
      </w:r>
    </w:p>
    <w:p>
      <w:r>
        <w:rPr>
          <w:rFonts w:hint="eastAsia"/>
        </w:rPr>
        <w:t>物的区别在于人的精神；或是将人看作直观意义上的生物人，强调人与动物的区别在于人的机体构造比动物更为精细和复杂。马克思主义哲学认为，“人的本质并不是单个人所固有的抽象物，在现实性上，它是一切社会关系的总和。”而社会生活在本质上是实践的，实践是人的存在方式。</w:t>
      </w:r>
    </w:p>
    <w:p>
      <w:pPr>
        <w:ind w:firstLine="420" w:firstLineChars="200"/>
      </w:pPr>
      <w:r>
        <w:rPr>
          <w:rFonts w:hint="eastAsia"/>
        </w:rPr>
        <w:t>第一，人是在实践过程中使自己成为与动物相区别的完整意义上的人，成为“有意识的类存在物”。“劳动创造了人本身”。</w:t>
      </w:r>
    </w:p>
    <w:p>
      <w:pPr>
        <w:ind w:firstLine="420" w:firstLineChars="200"/>
      </w:pPr>
      <w:r>
        <w:rPr>
          <w:rFonts w:hint="eastAsia"/>
        </w:rPr>
        <w:t>第二，人是在实践的过程中维持自己的生存的。人通过实践，特别是生产实践同自然界发生关系和联系，实现着人与自然之间的物质交换，解决人的吃、喝、住、穿等问题。生产实践又是在一定的社会形式中进行的，在生产实践中，人与人之间必然要结成一定的关系并互换其活动，产生和形成人与人之间的经济、政治、思想关系等一切社会关系，从而使自己成为“社会存在物”。</w:t>
      </w:r>
      <w:r>
        <w:t xml:space="preserve"> </w:t>
      </w:r>
    </w:p>
    <w:p>
      <w:pPr>
        <w:ind w:firstLine="420" w:firstLineChars="200"/>
      </w:pPr>
      <w:r>
        <w:rPr>
          <w:rFonts w:hint="eastAsia"/>
        </w:rPr>
        <w:t>第三，人是在实践过程中使自己不断得到发展的。人的实践构成了社会生活的基本领域，即物质生活、政治生活和精神生活，并对象化为社会的基本结构，即社会的经济结构、政治结构和观念结构。社会的发展主要是社会关系的变化以及社会结构的变迁，因此，社会发展的动力只能存在于人的实践活动中。人正是在实践中不断推动社会发展的，进而使自己逐渐获得全面发展的。</w:t>
      </w:r>
    </w:p>
    <w:p>
      <w:pPr>
        <w:ind w:firstLine="422" w:firstLineChars="200"/>
        <w:rPr>
          <w:rFonts w:hint="eastAsia"/>
          <w:b/>
        </w:rPr>
      </w:pPr>
      <w:r>
        <w:rPr>
          <w:rFonts w:hint="eastAsia"/>
          <w:b/>
        </w:rPr>
        <w:t>2． 材料题分析</w:t>
      </w:r>
    </w:p>
    <w:p>
      <w:pPr>
        <w:rPr>
          <w:rFonts w:hint="eastAsia"/>
        </w:rPr>
      </w:pPr>
      <w:r>
        <w:t>1</w:t>
      </w:r>
      <w:r>
        <w:rPr>
          <w:rFonts w:hint="eastAsia"/>
        </w:rPr>
        <w:t>：我国历史上曾经产生过不少有关社会和谐的思想。《尚书》中就有：“协和万邦”的说法，史伯说：“夫和实生物，同则不继”，司马迁说：“合和万国”，孔子说：“和为贵”，“和而不同”，墨子提出了“兼相爱”、“爱无差”等的理想社会方案，孟子描绘了“老吾老以及人之老，幼吾幼以及人之幼”的社会状态。</w:t>
      </w:r>
    </w:p>
    <w:p>
      <w:r>
        <w:t xml:space="preserve"> </w:t>
      </w:r>
      <w:r>
        <w:rPr>
          <w:rFonts w:hint="eastAsia"/>
        </w:rPr>
        <w:t>材料2：“要按照构建民主法治、公平正义、诚信友爱、充满活力、安定有序、人与自然和谐相处的社会主义和谐社会的要求，正确处理新形势下人民内部矛盾，认真解决人民群众最关心、最直接、最现实的利益问题。”</w:t>
      </w:r>
    </w:p>
    <w:p>
      <w:pPr>
        <w:rPr>
          <w:rFonts w:hint="eastAsia"/>
        </w:rPr>
      </w:pPr>
      <w:r>
        <w:rPr>
          <w:rFonts w:hint="eastAsia"/>
        </w:rPr>
        <w:t>摘自《中国共产党第十六届中央委员会第五次全体会议公报》</w:t>
      </w:r>
    </w:p>
    <w:p>
      <w:pPr>
        <w:rPr>
          <w:rFonts w:hint="eastAsia"/>
        </w:rPr>
      </w:pPr>
      <w:r>
        <w:rPr>
          <w:rFonts w:hint="eastAsia"/>
        </w:rPr>
        <w:t>请结合所给材料回答下列问题：</w:t>
      </w:r>
    </w:p>
    <w:p>
      <w:r>
        <w:rPr>
          <w:rFonts w:hint="eastAsia"/>
        </w:rPr>
        <w:t>（</w:t>
      </w:r>
      <w:r>
        <w:t>1</w:t>
      </w:r>
      <w:r>
        <w:rPr>
          <w:rFonts w:hint="eastAsia"/>
        </w:rPr>
        <w:t>）用矛盾学说分析我国历史上有关社会和谐思想的合理性及其局限。</w:t>
      </w:r>
    </w:p>
    <w:p>
      <w:r>
        <w:rPr>
          <w:rFonts w:hint="eastAsia"/>
        </w:rPr>
        <w:t>（2）和谐理论对处理新形势下社会矛盾和人与自然的关系的哲学意义。</w:t>
      </w:r>
    </w:p>
    <w:p>
      <w:pPr>
        <w:rPr>
          <w:b/>
        </w:rPr>
      </w:pPr>
      <w:r>
        <w:rPr>
          <w:rFonts w:hint="eastAsia"/>
          <w:b/>
        </w:rPr>
        <w:t>答案要点：</w:t>
      </w:r>
    </w:p>
    <w:p>
      <w:r>
        <w:rPr>
          <w:rFonts w:hint="eastAsia"/>
        </w:rPr>
        <w:t>（</w:t>
      </w:r>
      <w:r>
        <w:t>1</w:t>
      </w:r>
      <w:r>
        <w:rPr>
          <w:rFonts w:hint="eastAsia"/>
        </w:rPr>
        <w:t>）矛盾即对立统一，对立就是斗争性，统一就是同一性。矛盾的斗争性与同一性是矛盾的两种基本属性，它们相互制约，不可分割。同一性不能脱离斗争性而存在，没有斗争性就没有同一性；斗争性也不能脱离同一性而存在，斗争性寓于同一性中。矛盾学说，要求我们在分析和解决矛盾时，必须从对对立中把握同一，从同一中把握对立。“和谐”是指对立中的统一性。</w:t>
      </w:r>
    </w:p>
    <w:p>
      <w:pPr>
        <w:ind w:firstLine="315" w:firstLineChars="150"/>
      </w:pPr>
      <w:r>
        <w:rPr>
          <w:rFonts w:hint="eastAsia"/>
        </w:rPr>
        <w:t>我国历史上有关社会和谐的思想着重强调矛盾双方的和谐统一，百姓安居乐业，这对促进社会安定，国家统一是有积极意义的。是我国宝贵的文化资源，但这一思想掩盖了阶级对立，在剥削制度下也不可能实现真正的社会和谐。因此不彻底。</w:t>
      </w:r>
    </w:p>
    <w:p>
      <w:pPr>
        <w:numPr>
          <w:ilvl w:val="0"/>
          <w:numId w:val="10"/>
        </w:numPr>
        <w:ind w:left="210" w:leftChars="0" w:firstLine="0" w:firstLineChars="0"/>
        <w:rPr>
          <w:rFonts w:hint="eastAsia"/>
        </w:rPr>
      </w:pPr>
      <w:r>
        <w:rPr>
          <w:rFonts w:hint="eastAsia"/>
        </w:rPr>
        <w:t>我国现阶段的和谐社会建设，一定要从我国社会主义初级阶段的具体国情这个最大的实际出发。和谐社会建设必须坚持以经济建设为中心。和谐社会建设要同社会物质文明、政治文明、精神文明建设协调发展。推进和谐社会建设，要同全面落实科学发展相统一。坚持一切从实际出发，实事求是地构建社会主义的和谐社会，防止并克服从主观出发的唯心主义错误。人类在改造自然的同时，必须尊重自然、善待自然，树立人与自然和谐的生态文明观，努力实现人类社会与自然界的协调发展。这也是构建社会主义和谐社会，坚持科学发展观，实现可持续发展的重要内容。</w:t>
      </w:r>
    </w:p>
    <w:p>
      <w:pPr>
        <w:numPr>
          <w:ilvl w:val="0"/>
          <w:numId w:val="0"/>
        </w:numPr>
        <w:ind w:left="210" w:leftChars="0"/>
        <w:rPr>
          <w:rFonts w:hint="eastAsia"/>
        </w:rPr>
      </w:pPr>
    </w:p>
    <w:p>
      <w:pPr>
        <w:rPr>
          <w:rFonts w:hint="eastAsia"/>
        </w:rPr>
      </w:pPr>
    </w:p>
    <w:p>
      <w:pPr>
        <w:ind w:firstLine="2650" w:firstLineChars="1100"/>
        <w:rPr>
          <w:rFonts w:hint="eastAsia"/>
          <w:b/>
          <w:sz w:val="24"/>
        </w:rPr>
      </w:pPr>
      <w:r>
        <w:rPr>
          <w:rFonts w:hint="eastAsia"/>
          <w:b/>
          <w:sz w:val="24"/>
        </w:rPr>
        <w:t>第二章  认识世界和改造世界</w:t>
      </w:r>
    </w:p>
    <w:p>
      <w:pPr>
        <w:outlineLvl w:val="0"/>
        <w:rPr>
          <w:rFonts w:hint="eastAsia"/>
        </w:rPr>
      </w:pPr>
      <w:r>
        <w:rPr>
          <w:rFonts w:hint="eastAsia"/>
        </w:rPr>
        <w:t>三、</w:t>
      </w:r>
      <w:r>
        <w:rPr>
          <w:rFonts w:hint="eastAsia"/>
          <w:b/>
        </w:rPr>
        <w:t>辨析题</w:t>
      </w:r>
      <w:r>
        <w:rPr>
          <w:rFonts w:hint="eastAsia"/>
        </w:rPr>
        <w:t>：对命题进行判断并说明理由。</w:t>
      </w:r>
    </w:p>
    <w:p>
      <w:pPr>
        <w:rPr>
          <w:rFonts w:hint="eastAsia"/>
        </w:rPr>
      </w:pPr>
      <w:r>
        <w:t>1</w:t>
      </w:r>
      <w:r>
        <w:rPr>
          <w:rFonts w:hint="eastAsia"/>
        </w:rPr>
        <w:t>．人的认识是有限的。</w:t>
      </w:r>
    </w:p>
    <w:p>
      <w:pPr>
        <w:rPr>
          <w:rFonts w:hint="eastAsia"/>
          <w:b/>
        </w:rPr>
      </w:pPr>
      <w:r>
        <w:rPr>
          <w:rFonts w:hint="eastAsia"/>
          <w:b/>
        </w:rPr>
        <w:t>答案：</w:t>
      </w:r>
    </w:p>
    <w:p>
      <w:pPr>
        <w:ind w:firstLine="210" w:firstLineChars="100"/>
      </w:pPr>
      <w:r>
        <w:rPr>
          <w:rFonts w:hint="eastAsia"/>
        </w:rPr>
        <w:t>人的认识从一定方面来说是有限的。就每一个人，每一个时代来说，认识总是有限的，无论从时间还是空间来说，都只能是一定广度和深度的认识。人的认识又是无限的。就人类的无限发展和人的认识的本性来说，人的认识没有一个终极的界限，总是不断超越不断前进的。人的认识是有限与无限的统一，是相对与绝对的统一。人类的认识就是在这样的有限与无限的统一中不断地前进。</w:t>
      </w:r>
    </w:p>
    <w:p>
      <w:pPr>
        <w:rPr>
          <w:rFonts w:hint="eastAsia"/>
        </w:rPr>
      </w:pPr>
      <w:r>
        <w:rPr>
          <w:rFonts w:hint="eastAsia"/>
        </w:rPr>
        <w:t>2．真理是客观实在，谬误是主观幻想。</w:t>
      </w:r>
    </w:p>
    <w:p>
      <w:pPr>
        <w:rPr>
          <w:rFonts w:hint="eastAsia"/>
        </w:rPr>
      </w:pPr>
      <w:r>
        <w:rPr>
          <w:rFonts w:hint="eastAsia"/>
          <w:b/>
        </w:rPr>
        <w:t>答案</w:t>
      </w:r>
      <w:r>
        <w:rPr>
          <w:rFonts w:hint="eastAsia"/>
        </w:rPr>
        <w:t>：</w:t>
      </w:r>
    </w:p>
    <w:p>
      <w:pPr>
        <w:ind w:firstLine="315" w:firstLineChars="150"/>
        <w:rPr>
          <w:rFonts w:hint="eastAsia"/>
        </w:rPr>
      </w:pPr>
      <w:r>
        <w:rPr>
          <w:rFonts w:hint="eastAsia"/>
        </w:rPr>
        <w:t>真理是人们对客观事物及其规律的正确反映，其内容和检验真理的标准即社会实践是客观的，但真理属于认识范畴，其形式则是主观的，所以不是客观实在。谬误是错误认识，是对客观事物的歪曲反映，但谬误也有客观的来源，并不全是主观幻想。</w:t>
      </w:r>
    </w:p>
    <w:p>
      <w:pPr>
        <w:rPr>
          <w:rFonts w:hint="eastAsia"/>
        </w:rPr>
      </w:pPr>
    </w:p>
    <w:p>
      <w:pPr>
        <w:outlineLvl w:val="0"/>
        <w:rPr>
          <w:rFonts w:hint="eastAsia"/>
          <w:b/>
        </w:rPr>
      </w:pPr>
      <w:r>
        <w:rPr>
          <w:rFonts w:hint="eastAsia"/>
          <w:b/>
        </w:rPr>
        <w:t>四、分析题：要求结合所学原理回答问题。</w:t>
      </w:r>
    </w:p>
    <w:p>
      <w:pPr>
        <w:ind w:firstLine="315" w:firstLineChars="150"/>
        <w:rPr>
          <w:rFonts w:hint="eastAsia"/>
        </w:rPr>
      </w:pPr>
      <w:r>
        <w:rPr>
          <w:rFonts w:hint="eastAsia"/>
        </w:rPr>
        <w:t>1.</w:t>
      </w:r>
      <w:r>
        <w:t>胡锦涛在中央纪律检查委员会第三次全体会议上发表讲话强调，要把握住重要战略机遇期，推动经济社会协调发展，不断开创中国特色社会主义事业新局面，实现全面建设小康社会的宏伟目标，很重要的一条就是要始终坚持求真务实，全面科学地判断形势，抓住机遇，迎接挑战，克服困难，把加快发展的立足点放到真抓实干上。</w:t>
      </w:r>
      <w:r>
        <w:rPr>
          <w:rFonts w:hint="eastAsia"/>
        </w:rPr>
        <w:t>请回答：</w:t>
      </w:r>
    </w:p>
    <w:p>
      <w:pPr>
        <w:rPr>
          <w:rFonts w:hint="eastAsia"/>
        </w:rPr>
      </w:pPr>
      <w:r>
        <w:rPr>
          <w:rFonts w:hint="eastAsia"/>
        </w:rPr>
        <w:t>（1）求真务实的马克思主义认识论依据。</w:t>
      </w:r>
    </w:p>
    <w:p>
      <w:r>
        <w:rPr>
          <w:rFonts w:hint="eastAsia"/>
        </w:rPr>
        <w:t>（2）坚持求真务实的理论和现实意义。</w:t>
      </w:r>
    </w:p>
    <w:p>
      <w:pPr>
        <w:rPr>
          <w:rFonts w:hint="eastAsia"/>
          <w:b/>
        </w:rPr>
      </w:pPr>
      <w:r>
        <w:rPr>
          <w:rFonts w:hint="eastAsia"/>
          <w:b/>
        </w:rPr>
        <w:t>答案要点：</w:t>
      </w:r>
    </w:p>
    <w:p>
      <w:pPr>
        <w:rPr>
          <w:rFonts w:hint="eastAsia"/>
        </w:rPr>
      </w:pPr>
      <w:r>
        <w:rPr>
          <w:rFonts w:hint="eastAsia"/>
        </w:rPr>
        <w:t>（1）求真务实的马克思主义认识论依据主要是认识运动辩证发展过程的原理。在实践基础上由感性认识上升为理性认识，这是认识过程的第一次飞跃；理性认识再回到实践中去，这是认识过程的第二次飞跃；实践、认识、再实践、再认识循环往复无限发展是认识运动的总规律。求真是认识过程的第一次飞跃，即在实践中把握事物的本质和规律，获得真理性的认识。务实则是认识过程的第二次飞跃，即把从事物中求得的真理，用以指导实践、改造世界，并取得实践活动的成功和预想的结果。要真正做到求真务实，就必须坚持实践、认识、再实践、再认识的辩证过程。马克思主义认识论，重视求真，但更重视务实，因为只有认识运动中的第二次飞跃，才能检验所求之真，才能实现求真的目的。</w:t>
      </w:r>
    </w:p>
    <w:p>
      <w:pPr>
        <w:rPr>
          <w:rFonts w:hint="eastAsia"/>
        </w:rPr>
      </w:pPr>
      <w:r>
        <w:rPr>
          <w:rFonts w:hint="eastAsia"/>
        </w:rPr>
        <w:t>（2）求真务实的过程是马克思主义认识论的具体体现，是理论创新与实践创新辩证统一的过程。这一过程既是认识与实践相互转化的过程，也是提高理创新和实践创新水平的过程。</w:t>
      </w:r>
    </w:p>
    <w:p>
      <w:pPr>
        <w:rPr>
          <w:rFonts w:hint="eastAsia"/>
        </w:rPr>
      </w:pPr>
    </w:p>
    <w:p>
      <w:pPr>
        <w:ind w:firstLine="2771" w:firstLineChars="1150"/>
        <w:rPr>
          <w:rFonts w:hint="eastAsia"/>
          <w:b/>
          <w:sz w:val="24"/>
        </w:rPr>
      </w:pPr>
    </w:p>
    <w:p>
      <w:pPr>
        <w:ind w:firstLine="2771" w:firstLineChars="1150"/>
        <w:rPr>
          <w:rFonts w:hint="eastAsia"/>
          <w:b/>
          <w:sz w:val="24"/>
        </w:rPr>
      </w:pPr>
    </w:p>
    <w:p>
      <w:pPr>
        <w:ind w:firstLine="2771" w:firstLineChars="1150"/>
        <w:rPr>
          <w:rFonts w:hint="eastAsia"/>
          <w:b/>
          <w:sz w:val="24"/>
        </w:rPr>
      </w:pPr>
    </w:p>
    <w:p>
      <w:pPr>
        <w:ind w:firstLine="2771" w:firstLineChars="1150"/>
        <w:rPr>
          <w:rFonts w:hint="eastAsia"/>
          <w:b/>
          <w:sz w:val="24"/>
        </w:rPr>
      </w:pPr>
    </w:p>
    <w:p>
      <w:pPr>
        <w:ind w:firstLine="2771" w:firstLineChars="1150"/>
        <w:rPr>
          <w:rFonts w:hint="eastAsia"/>
          <w:b/>
          <w:sz w:val="24"/>
        </w:rPr>
      </w:pPr>
    </w:p>
    <w:p>
      <w:pPr>
        <w:ind w:firstLine="2771" w:firstLineChars="1150"/>
        <w:rPr>
          <w:rFonts w:hint="eastAsia"/>
          <w:b/>
          <w:sz w:val="24"/>
        </w:rPr>
      </w:pPr>
    </w:p>
    <w:p>
      <w:pPr>
        <w:ind w:firstLine="2771" w:firstLineChars="1150"/>
        <w:rPr>
          <w:rFonts w:hint="eastAsia"/>
          <w:b/>
          <w:sz w:val="24"/>
        </w:rPr>
      </w:pPr>
    </w:p>
    <w:p>
      <w:pPr>
        <w:ind w:firstLine="2771" w:firstLineChars="1150"/>
        <w:rPr>
          <w:rFonts w:hint="eastAsia"/>
          <w:b/>
          <w:sz w:val="24"/>
        </w:rPr>
      </w:pPr>
    </w:p>
    <w:p>
      <w:pPr>
        <w:ind w:firstLine="2771" w:firstLineChars="1150"/>
        <w:rPr>
          <w:rFonts w:hint="eastAsia"/>
          <w:b/>
          <w:sz w:val="24"/>
        </w:rPr>
      </w:pPr>
    </w:p>
    <w:p>
      <w:pPr>
        <w:ind w:firstLine="2771" w:firstLineChars="1150"/>
        <w:rPr>
          <w:rFonts w:hint="eastAsia"/>
          <w:b/>
          <w:sz w:val="24"/>
        </w:rPr>
      </w:pPr>
    </w:p>
    <w:p>
      <w:pPr>
        <w:ind w:firstLine="2771" w:firstLineChars="1150"/>
        <w:rPr>
          <w:rFonts w:hint="eastAsia"/>
          <w:b/>
          <w:sz w:val="24"/>
        </w:rPr>
      </w:pPr>
    </w:p>
    <w:p>
      <w:pPr>
        <w:ind w:firstLine="2771" w:firstLineChars="1150"/>
        <w:rPr>
          <w:rFonts w:hint="eastAsia"/>
          <w:b/>
          <w:sz w:val="24"/>
        </w:rPr>
      </w:pPr>
      <w:r>
        <w:rPr>
          <w:rFonts w:hint="eastAsia"/>
          <w:b/>
          <w:sz w:val="24"/>
        </w:rPr>
        <w:t>第三章 人类社会及其发展规律</w:t>
      </w:r>
    </w:p>
    <w:p>
      <w:pPr>
        <w:rPr>
          <w:rFonts w:hint="eastAsia"/>
        </w:rPr>
      </w:pPr>
      <w:r>
        <w:rPr>
          <w:rFonts w:hint="eastAsia"/>
          <w:b/>
        </w:rPr>
        <w:t>三、辨析题：</w:t>
      </w:r>
      <w:r>
        <w:rPr>
          <w:rFonts w:hint="eastAsia"/>
        </w:rPr>
        <w:t>对命题进行判断并说明理由。</w:t>
      </w:r>
    </w:p>
    <w:p>
      <w:pPr>
        <w:rPr>
          <w:rFonts w:hint="eastAsia"/>
        </w:rPr>
      </w:pPr>
      <w:r>
        <w:rPr>
          <w:rFonts w:hint="eastAsia"/>
        </w:rPr>
        <w:t>1、“一切历史都是思想史”。</w:t>
      </w:r>
    </w:p>
    <w:p>
      <w:pPr>
        <w:ind w:firstLine="207" w:firstLineChars="98"/>
        <w:rPr>
          <w:rFonts w:hint="eastAsia"/>
        </w:rPr>
      </w:pPr>
      <w:r>
        <w:rPr>
          <w:rFonts w:hint="eastAsia"/>
          <w:b/>
        </w:rPr>
        <w:t>答案</w:t>
      </w:r>
      <w:r>
        <w:rPr>
          <w:rFonts w:hint="eastAsia"/>
        </w:rPr>
        <w:t>：这种观点是错误的。历史是人的有意义有目的的活动，思想因素在历史发展中起着重要的作用。人类历史包含思想史，研究思想史对于深入认识人类历史及其发展有重要意义。</w:t>
      </w:r>
    </w:p>
    <w:p>
      <w:pPr>
        <w:rPr>
          <w:rFonts w:hint="eastAsia"/>
        </w:rPr>
      </w:pPr>
      <w:r>
        <w:rPr>
          <w:rFonts w:hint="eastAsia"/>
        </w:rPr>
        <w:t>唯物史观认为，人们的社会存在决定社会意识，社会历史首先是物质资料生产发展的历史，是人民群众实践活动的历史，在阶级社会中是阶级斗争的历史。把一切历史归结为思想史的观点本质上是唯心史观。</w:t>
      </w:r>
    </w:p>
    <w:p>
      <w:pPr>
        <w:outlineLvl w:val="0"/>
        <w:rPr>
          <w:rFonts w:hint="eastAsia"/>
        </w:rPr>
      </w:pPr>
      <w:r>
        <w:rPr>
          <w:rFonts w:hint="eastAsia"/>
        </w:rPr>
        <w:t>2、社会意识都属于思想上层建筑</w:t>
      </w:r>
    </w:p>
    <w:p>
      <w:pPr>
        <w:ind w:firstLine="207" w:firstLineChars="98"/>
        <w:rPr>
          <w:rFonts w:hint="eastAsia"/>
        </w:rPr>
      </w:pPr>
      <w:r>
        <w:rPr>
          <w:rFonts w:hint="eastAsia"/>
          <w:b/>
        </w:rPr>
        <w:t>答案</w:t>
      </w:r>
      <w:r>
        <w:rPr>
          <w:rFonts w:hint="eastAsia"/>
        </w:rPr>
        <w:t>：这种观点是错误的。社会意识都是社会存在的反映，只有反映了社会存在的经济基础的社会意识才属于思想上层建筑。</w:t>
      </w:r>
    </w:p>
    <w:p>
      <w:pPr>
        <w:rPr>
          <w:rFonts w:hint="eastAsia"/>
        </w:rPr>
      </w:pPr>
      <w:r>
        <w:rPr>
          <w:rFonts w:hint="eastAsia"/>
        </w:rPr>
        <w:t>反映经济基础的政治思想、道德、哲学、艺术、宗教等属于思想上层建筑，不反映经济基础的自然科学、逻辑学、语言学等不属于思想上层建筑。</w:t>
      </w:r>
    </w:p>
    <w:p>
      <w:pPr>
        <w:outlineLvl w:val="0"/>
        <w:rPr>
          <w:rFonts w:hint="eastAsia"/>
        </w:rPr>
      </w:pPr>
      <w:r>
        <w:rPr>
          <w:rFonts w:hint="eastAsia"/>
        </w:rPr>
        <w:t>3、生产力可以跨越发展</w:t>
      </w:r>
    </w:p>
    <w:p>
      <w:pPr>
        <w:ind w:firstLine="310" w:firstLineChars="147"/>
        <w:rPr>
          <w:rFonts w:hint="eastAsia"/>
        </w:rPr>
      </w:pPr>
      <w:r>
        <w:rPr>
          <w:rFonts w:hint="eastAsia"/>
          <w:b/>
        </w:rPr>
        <w:t>答案</w:t>
      </w:r>
      <w:r>
        <w:rPr>
          <w:rFonts w:hint="eastAsia"/>
        </w:rPr>
        <w:t>：这种观点是正确的。在现代社会，生产力的发展不是单线的，可以实现生产力的跨越发展。</w:t>
      </w:r>
    </w:p>
    <w:p>
      <w:pPr>
        <w:rPr>
          <w:rFonts w:hint="eastAsia"/>
        </w:rPr>
      </w:pPr>
      <w:r>
        <w:rPr>
          <w:rFonts w:hint="eastAsia"/>
        </w:rPr>
        <w:t>生产力的跨越发展是有条件的，是在全球经济一体化的条件下，在改革和开放的条件下，通过利用生产力的已有成果，从而打破生产力的单线发展，实现跨越。</w:t>
      </w:r>
    </w:p>
    <w:p>
      <w:pPr>
        <w:rPr>
          <w:rFonts w:hint="eastAsia"/>
        </w:rPr>
      </w:pPr>
      <w:r>
        <w:rPr>
          <w:rFonts w:hint="eastAsia"/>
        </w:rPr>
        <w:t>在当代中国，实现生产力的跨越式发展特别重要。由于历史的原因，中国生产力比较落后，如果不实现跨越式的发展，就会始终落后于世界生产力的发展。因此，实现生产力的跨越发展是当代中国生产力发展的特点。</w:t>
      </w:r>
    </w:p>
    <w:p>
      <w:pPr>
        <w:rPr>
          <w:rFonts w:hint="eastAsia"/>
        </w:rPr>
      </w:pPr>
      <w:r>
        <w:rPr>
          <w:rFonts w:hint="eastAsia"/>
          <w:b/>
        </w:rPr>
        <w:t>四、分析题：</w:t>
      </w:r>
      <w:r>
        <w:rPr>
          <w:rFonts w:hint="eastAsia"/>
        </w:rPr>
        <w:t>要求结合所学原理回答问题。</w:t>
      </w:r>
    </w:p>
    <w:p>
      <w:pPr>
        <w:ind w:firstLine="210" w:firstLineChars="100"/>
        <w:rPr>
          <w:rFonts w:hint="eastAsia"/>
        </w:rPr>
      </w:pPr>
      <w:r>
        <w:rPr>
          <w:rFonts w:hint="eastAsia"/>
        </w:rPr>
        <w:t>1、运用社会意识对社会存在具有能动作用的原理，说明发展先进文化对实现我国社会主义现代化的重要性。</w:t>
      </w:r>
    </w:p>
    <w:p>
      <w:pPr>
        <w:ind w:firstLine="207" w:firstLineChars="98"/>
        <w:rPr>
          <w:rFonts w:hint="eastAsia"/>
        </w:rPr>
      </w:pPr>
      <w:r>
        <w:rPr>
          <w:rFonts w:hint="eastAsia"/>
          <w:b/>
        </w:rPr>
        <w:t>答案</w:t>
      </w:r>
      <w:r>
        <w:rPr>
          <w:rFonts w:hint="eastAsia"/>
        </w:rPr>
        <w:t>：社会意识对社会存在的能动作用表现为：先进的社会意识对社会发展起推动作用；落后的社会意识对社会发展起阻碍作用。</w:t>
      </w:r>
    </w:p>
    <w:p>
      <w:pPr>
        <w:rPr>
          <w:rFonts w:hint="eastAsia"/>
        </w:rPr>
      </w:pPr>
      <w:r>
        <w:rPr>
          <w:rFonts w:hint="eastAsia"/>
        </w:rPr>
        <w:t>先进文化是对一定社会经济、政治的反映，在当代中国，先进文化就是面向现代化、面向世界、面向未来的民族的科学的大众的社会主义文化。</w:t>
      </w:r>
    </w:p>
    <w:p>
      <w:pPr>
        <w:rPr>
          <w:rFonts w:hint="eastAsia"/>
        </w:rPr>
      </w:pPr>
      <w:r>
        <w:rPr>
          <w:rFonts w:hint="eastAsia"/>
        </w:rPr>
        <w:t>发展先进文化是我国实现现代化的根本要求。先进文化能够推动社会生产力的快速发展；先进文化能够推动人的全面发展和提高全民族素质；先进文化能够丰富和发展历史唯物主义文化观。</w:t>
      </w:r>
    </w:p>
    <w:p>
      <w:pPr>
        <w:rPr>
          <w:rFonts w:hint="eastAsia"/>
        </w:rPr>
      </w:pPr>
    </w:p>
    <w:p>
      <w:pPr>
        <w:ind w:firstLine="2376" w:firstLineChars="986"/>
        <w:rPr>
          <w:b/>
          <w:sz w:val="24"/>
        </w:rPr>
      </w:pPr>
    </w:p>
    <w:p>
      <w:pPr>
        <w:ind w:firstLine="2376" w:firstLineChars="986"/>
        <w:rPr>
          <w:b/>
          <w:sz w:val="24"/>
        </w:rPr>
      </w:pPr>
    </w:p>
    <w:p>
      <w:pPr>
        <w:ind w:firstLine="2376" w:firstLineChars="986"/>
        <w:rPr>
          <w:b/>
          <w:sz w:val="24"/>
        </w:rPr>
      </w:pPr>
    </w:p>
    <w:p>
      <w:pPr>
        <w:ind w:firstLine="2376" w:firstLineChars="986"/>
        <w:rPr>
          <w:b/>
          <w:sz w:val="24"/>
        </w:rPr>
      </w:pPr>
    </w:p>
    <w:p>
      <w:pPr>
        <w:ind w:firstLine="2376" w:firstLineChars="986"/>
        <w:rPr>
          <w:b/>
          <w:sz w:val="24"/>
        </w:rPr>
      </w:pPr>
    </w:p>
    <w:p>
      <w:pPr>
        <w:ind w:firstLine="2376" w:firstLineChars="986"/>
        <w:rPr>
          <w:b/>
          <w:sz w:val="24"/>
        </w:rPr>
      </w:pPr>
    </w:p>
    <w:p>
      <w:pPr>
        <w:ind w:firstLine="2376" w:firstLineChars="986"/>
        <w:rPr>
          <w:b/>
          <w:sz w:val="24"/>
        </w:rPr>
      </w:pPr>
    </w:p>
    <w:p>
      <w:pPr>
        <w:ind w:firstLine="2376" w:firstLineChars="986"/>
        <w:rPr>
          <w:b/>
          <w:sz w:val="24"/>
        </w:rPr>
      </w:pPr>
    </w:p>
    <w:p>
      <w:pPr>
        <w:ind w:firstLine="2376" w:firstLineChars="986"/>
        <w:rPr>
          <w:b/>
          <w:sz w:val="24"/>
        </w:rPr>
      </w:pPr>
    </w:p>
    <w:p>
      <w:pPr>
        <w:ind w:firstLine="2376" w:firstLineChars="986"/>
        <w:rPr>
          <w:b/>
          <w:sz w:val="24"/>
        </w:rPr>
      </w:pPr>
    </w:p>
    <w:p>
      <w:pPr>
        <w:ind w:firstLine="2376" w:firstLineChars="986"/>
        <w:rPr>
          <w:b/>
          <w:sz w:val="24"/>
        </w:rPr>
      </w:pPr>
    </w:p>
    <w:p>
      <w:pPr>
        <w:ind w:firstLine="2376" w:firstLineChars="986"/>
        <w:rPr>
          <w:b/>
          <w:sz w:val="24"/>
        </w:rPr>
      </w:pPr>
    </w:p>
    <w:p>
      <w:pPr>
        <w:ind w:firstLine="2376" w:firstLineChars="986"/>
        <w:rPr>
          <w:b/>
          <w:sz w:val="24"/>
        </w:rPr>
      </w:pPr>
    </w:p>
    <w:p>
      <w:pPr>
        <w:ind w:firstLine="2376" w:firstLineChars="986"/>
        <w:rPr>
          <w:rFonts w:hint="eastAsia"/>
          <w:b/>
          <w:sz w:val="24"/>
        </w:rPr>
      </w:pPr>
      <w:r>
        <w:rPr>
          <w:b/>
          <w:sz w:val="24"/>
        </w:rPr>
        <w:t>第四章　　资本主义的形成及发展</w:t>
      </w:r>
    </w:p>
    <w:p>
      <w:pPr>
        <w:rPr>
          <w:b/>
        </w:rPr>
      </w:pPr>
      <w:r>
        <w:rPr>
          <w:rFonts w:hint="eastAsia"/>
          <w:b/>
        </w:rPr>
        <w:t>三</w:t>
      </w:r>
      <w:r>
        <w:rPr>
          <w:b/>
        </w:rPr>
        <w:t>、简答题</w:t>
      </w:r>
    </w:p>
    <w:p>
      <w:r>
        <w:t>　1、简述马克思创立的劳动价值论及其意义。</w:t>
      </w:r>
    </w:p>
    <w:p>
      <w:pPr>
        <w:rPr>
          <w:rFonts w:hint="eastAsia"/>
        </w:rPr>
      </w:pPr>
      <w:r>
        <w:t>　2、简述马克思创立的剩余价值学说的重要意义。</w:t>
      </w:r>
    </w:p>
    <w:p>
      <w:pPr>
        <w:rPr>
          <w:b/>
        </w:rPr>
      </w:pPr>
      <w:r>
        <w:t>　</w:t>
      </w:r>
      <w:r>
        <w:rPr>
          <w:b/>
        </w:rPr>
        <w:t>参考答案　</w:t>
      </w:r>
    </w:p>
    <w:p>
      <w:r>
        <w:t>　1、简述马克思创立的劳动价值论及其意义。</w:t>
      </w:r>
    </w:p>
    <w:p>
      <w:r>
        <w:t>　　答：第一，马克思在批判继承古典政治经济学劳动创造价值的理论的同时，创立了劳动二重性理论，揭示了剩余价值的真正来源，为创立剩余价值理论奠定了基础。第二，马克思劳动价值论揭示了商品经济的一般规律，为社会主市场经济发展提供了理论指导。</w:t>
      </w:r>
    </w:p>
    <w:p>
      <w:pPr>
        <w:rPr>
          <w:rFonts w:hint="eastAsia"/>
        </w:rPr>
      </w:pPr>
      <w:r>
        <w:t>　2、简述马克思创立的剩余价值学说的重要意义。</w:t>
      </w:r>
    </w:p>
    <w:p>
      <w:r>
        <w:t>　　答：剩余价值学说深刻揭露了资本主义生产关系的剥削本质，阐明了资产阶级与无产阶级之间阶级斗争的经济根源，指出了无产阶级革命的历史必然性。剩余价值学说是马克思主义的经济理论的基石，是无产阶级反对资产阶级、揭示资本主义制度剥削本质的锐利武器。由于唯物史观和剩余价值学说的发现，社会主义由空想变为科学。</w:t>
      </w:r>
    </w:p>
    <w:p>
      <w:pPr>
        <w:ind w:firstLine="3012" w:firstLineChars="1250"/>
        <w:rPr>
          <w:b/>
          <w:sz w:val="24"/>
        </w:rPr>
      </w:pPr>
      <w:r>
        <w:rPr>
          <w:b/>
          <w:sz w:val="24"/>
        </w:rPr>
        <w:t>第五章　资本主义发展的历史进程</w:t>
      </w:r>
    </w:p>
    <w:p/>
    <w:p>
      <w:r>
        <w:rPr>
          <w:rFonts w:hint="eastAsia"/>
        </w:rPr>
        <w:t>二</w:t>
      </w:r>
      <w:r>
        <w:t>、简答题</w:t>
      </w:r>
    </w:p>
    <w:p>
      <w:pPr>
        <w:rPr>
          <w:rFonts w:hint="eastAsia"/>
        </w:rPr>
      </w:pPr>
      <w:r>
        <w:rPr>
          <w:rFonts w:hint="eastAsia"/>
        </w:rPr>
        <w:t>1、简述国家垄断资本主义的特点和实质。</w:t>
      </w:r>
    </w:p>
    <w:p>
      <w:pPr>
        <w:rPr>
          <w:rFonts w:hint="eastAsia"/>
        </w:rPr>
      </w:pPr>
      <w:r>
        <w:t>2、简述经济全球化的表现。</w:t>
      </w:r>
    </w:p>
    <w:p>
      <w:pPr>
        <w:rPr>
          <w:rFonts w:hint="eastAsia"/>
          <w:b/>
        </w:rPr>
      </w:pPr>
      <w:r>
        <w:rPr>
          <w:b/>
        </w:rPr>
        <w:t>参考答案</w:t>
      </w:r>
    </w:p>
    <w:p>
      <w:r>
        <w:t>　1、简述国家垄断资本主义的特点和实质。</w:t>
      </w:r>
    </w:p>
    <w:p>
      <w:r>
        <w:t>　　　答：列宁指出，资本主义发展到垄断资本主义进而发展到帝国主义，出现了五个特征：第一，垄断组织在经济生活中起决定作用。第二，在金融资本的基础上形成金融寡头统治。第三，资本输出有了特别重要的意义。第四，瓜分世界的资本家国际垄断同盟已经形成。第五，最大资本主义列强已经把世界上的领土分割完毕。</w:t>
      </w:r>
    </w:p>
    <w:p>
      <w:r>
        <w:t>　　2、简述经济全球化的表现。</w:t>
      </w:r>
    </w:p>
    <w:p>
      <w:r>
        <w:t>　答：经济全球化的表现是多样性的，主要有：第一，生产全球化。第二，贸易全球化。第三，金融全球化。第四，企业经营全球化。</w:t>
      </w:r>
    </w:p>
    <w:p/>
    <w:p>
      <w:pPr>
        <w:ind w:firstLine="2409" w:firstLineChars="1000"/>
        <w:rPr>
          <w:rFonts w:hint="eastAsia"/>
          <w:b/>
          <w:sz w:val="24"/>
        </w:rPr>
      </w:pPr>
      <w:r>
        <w:rPr>
          <w:b/>
          <w:sz w:val="24"/>
        </w:rPr>
        <w:t>第六章　社会主义社会及其发展</w:t>
      </w:r>
    </w:p>
    <w:p>
      <w:pPr>
        <w:rPr>
          <w:b/>
        </w:rPr>
      </w:pPr>
      <w:r>
        <w:t>　</w:t>
      </w:r>
      <w:r>
        <w:rPr>
          <w:rFonts w:hint="eastAsia"/>
          <w:b/>
        </w:rPr>
        <w:t>二</w:t>
      </w:r>
      <w:r>
        <w:rPr>
          <w:b/>
        </w:rPr>
        <w:t>、简答题</w:t>
      </w:r>
    </w:p>
    <w:p>
      <w:r>
        <w:t>1、简述经济落后的国家社会主义建设的艰巨性和长期性。</w:t>
      </w:r>
    </w:p>
    <w:p>
      <w:pPr>
        <w:rPr>
          <w:rFonts w:hint="eastAsia"/>
          <w:b/>
        </w:rPr>
      </w:pPr>
      <w:r>
        <w:rPr>
          <w:rFonts w:hint="eastAsia"/>
        </w:rPr>
        <w:t>　</w:t>
      </w:r>
      <w:r>
        <w:rPr>
          <w:rFonts w:hint="eastAsia"/>
          <w:b/>
        </w:rPr>
        <w:t>参考答案</w:t>
      </w:r>
    </w:p>
    <w:p>
      <w:r>
        <w:t>1、简述经济落后的国家社会主义建设的艰巨性和长期性。</w:t>
      </w:r>
    </w:p>
    <w:p>
      <w:r>
        <w:t>　答：第一，生产力发展状况的制约。在一个相当长的历史时期内，社会主义国家在经济上落后于发达资本主义国家，这就决定了在社会主义制度下必须把大力发展生产力作为根本任务，努力完成别的国家在资本主义条件下实现的工业化和生产社会化、商品化、现代化的艰巨任务。第二，经济基础和上层建筑发展状况的制约。建立、巩固、完善社会主义的经济基础，是无产阶级政权一项长期而艰巨的任务。社会主义民主建设也是长期而艰巨的任务。第三，国际环境的严峻挑战。第四，马克思主义执政党对社会主义发展道路的探索和对社会主义规律的认识，需要一个长期艰苦的过程。</w:t>
      </w:r>
    </w:p>
    <w:p>
      <w:pPr>
        <w:ind w:firstLine="2168" w:firstLineChars="900"/>
        <w:rPr>
          <w:b/>
          <w:sz w:val="24"/>
        </w:rPr>
      </w:pPr>
    </w:p>
    <w:p>
      <w:pPr>
        <w:ind w:firstLine="2168" w:firstLineChars="900"/>
        <w:rPr>
          <w:b/>
          <w:sz w:val="24"/>
        </w:rPr>
      </w:pPr>
    </w:p>
    <w:p>
      <w:pPr>
        <w:ind w:firstLine="2168" w:firstLineChars="900"/>
        <w:rPr>
          <w:b/>
          <w:sz w:val="24"/>
        </w:rPr>
      </w:pPr>
    </w:p>
    <w:p>
      <w:pPr>
        <w:ind w:firstLine="2168" w:firstLineChars="900"/>
        <w:rPr>
          <w:b/>
          <w:sz w:val="24"/>
        </w:rPr>
      </w:pPr>
    </w:p>
    <w:p>
      <w:pPr>
        <w:ind w:firstLine="2168" w:firstLineChars="900"/>
        <w:rPr>
          <w:rFonts w:hint="eastAsia"/>
          <w:b/>
          <w:sz w:val="24"/>
        </w:rPr>
      </w:pPr>
      <w:r>
        <w:rPr>
          <w:b/>
          <w:sz w:val="24"/>
        </w:rPr>
        <w:t>第七章　共产主义</w:t>
      </w:r>
      <w:r>
        <w:rPr>
          <w:rFonts w:hint="eastAsia"/>
          <w:b/>
          <w:sz w:val="24"/>
        </w:rPr>
        <w:t>是人类最崇高的社会理想</w:t>
      </w:r>
    </w:p>
    <w:p>
      <w:pPr>
        <w:rPr>
          <w:rFonts w:hint="eastAsia"/>
          <w:b/>
        </w:rPr>
      </w:pPr>
      <w:r>
        <w:t>　</w:t>
      </w:r>
    </w:p>
    <w:p>
      <w:pPr>
        <w:rPr>
          <w:rFonts w:hint="eastAsia"/>
          <w:b/>
        </w:rPr>
      </w:pPr>
      <w:r>
        <w:rPr>
          <w:rFonts w:hint="eastAsia"/>
        </w:rPr>
        <w:t>　</w:t>
      </w:r>
      <w:r>
        <w:rPr>
          <w:rFonts w:hint="eastAsia"/>
          <w:b/>
        </w:rPr>
        <w:t>二、简答题　</w:t>
      </w:r>
    </w:p>
    <w:p>
      <w:pPr>
        <w:rPr>
          <w:rFonts w:hint="eastAsia"/>
        </w:rPr>
      </w:pPr>
      <w:r>
        <w:rPr>
          <w:rFonts w:hint="eastAsia"/>
        </w:rPr>
        <w:t>　1、简述共产主义社会基本特征。</w:t>
      </w:r>
    </w:p>
    <w:p>
      <w:pPr>
        <w:rPr>
          <w:rFonts w:hint="eastAsia"/>
        </w:rPr>
      </w:pPr>
      <w:r>
        <w:rPr>
          <w:rFonts w:hint="eastAsia"/>
        </w:rPr>
        <w:t xml:space="preserve">  2、简述马克思的人的自由而全面发展观点。</w:t>
      </w:r>
    </w:p>
    <w:p>
      <w:pPr>
        <w:rPr>
          <w:rFonts w:hint="eastAsia"/>
          <w:b/>
        </w:rPr>
      </w:pPr>
      <w:r>
        <w:rPr>
          <w:rFonts w:hint="eastAsia"/>
          <w:b/>
        </w:rPr>
        <w:t>参考答案　</w:t>
      </w:r>
    </w:p>
    <w:p>
      <w:pPr>
        <w:numPr>
          <w:ilvl w:val="0"/>
          <w:numId w:val="11"/>
        </w:numPr>
        <w:rPr>
          <w:rFonts w:hint="eastAsia"/>
        </w:rPr>
      </w:pPr>
      <w:r>
        <w:rPr>
          <w:rFonts w:hint="eastAsia"/>
        </w:rPr>
        <w:t>答：共产主义基本特征是：第一，物质财富极大丰富，消费资料按需分配。第二，社会关系高度和谐，人们精神境界极大提高。第三，每个人自由全面发展，人类从必然王国向自由王国飞跃。</w:t>
      </w:r>
    </w:p>
    <w:p>
      <w:pPr>
        <w:numPr>
          <w:ilvl w:val="0"/>
          <w:numId w:val="11"/>
        </w:numPr>
        <w:rPr>
          <w:rFonts w:hint="eastAsia"/>
        </w:rPr>
      </w:pPr>
      <w:r>
        <w:rPr>
          <w:rFonts w:hint="eastAsia"/>
        </w:rPr>
        <w:t>实现人的自由而全面的发展，是马克思主义追求的根本价值目标。马克思的理想目的是建立在个体高度自由自觉基础上的发展，不仅要实现体力、智力的发展，各方面的才能和工作能力都要得到发展，而且人的社会联系、社会交往也得到发展。旧式分工使人只能在某种职业中片面发展的现象将被按照人的需要和潜能被释放、升华的方式来代替。</w:t>
      </w: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rPr>
          <w:rFonts w:hint="eastAsia"/>
        </w:rPr>
      </w:pPr>
      <w:r>
        <w:rPr>
          <w:rFonts w:hint="eastAsia"/>
        </w:rPr>
        <w:t>三、辨析题</w:t>
      </w:r>
    </w:p>
    <w:p>
      <w:pPr>
        <w:rPr>
          <w:rFonts w:hint="eastAsia"/>
        </w:rPr>
      </w:pPr>
      <w:r>
        <w:rPr>
          <w:rFonts w:hint="eastAsia"/>
        </w:rPr>
        <w:t>1．马克思主义哲学的产生标志了人类哲学思想发展达到了顶峰。</w:t>
      </w:r>
    </w:p>
    <w:p>
      <w:pPr>
        <w:rPr>
          <w:rFonts w:hint="eastAsia"/>
        </w:rPr>
      </w:pPr>
      <w:r>
        <w:rPr>
          <w:rFonts w:hint="eastAsia"/>
        </w:rPr>
        <w:t xml:space="preserve">  错误。马克思主义哲学的产生是社会发展到资本主义的历史条件下，适应无产阶级革命的要求而出现的。它继承了人类哲学史上唯物主义和辩证法思想的优秀成果，概括了当时科学发展的新成果，把哲学的发展推进到一个崭新的历史阶段。马克思主义哲学的产生开辟了认识真理的道路，但并没有结束真理。所以，马克思主义哲学的产生意味着人类哲学思想发展的新的里程碑，并不是哲学思想的发展达到了顶峰。</w:t>
      </w:r>
    </w:p>
    <w:p>
      <w:r>
        <w:t xml:space="preserve"> </w:t>
      </w:r>
    </w:p>
    <w:p>
      <w:pPr>
        <w:rPr>
          <w:rFonts w:hint="eastAsia"/>
        </w:rPr>
      </w:pPr>
      <w:r>
        <w:rPr>
          <w:rFonts w:hint="eastAsia"/>
        </w:rPr>
        <w:t>四、简答题</w:t>
      </w:r>
    </w:p>
    <w:p>
      <w:pPr>
        <w:rPr>
          <w:rFonts w:hint="eastAsia"/>
        </w:rPr>
      </w:pPr>
      <w:r>
        <w:rPr>
          <w:rFonts w:hint="eastAsia"/>
        </w:rPr>
        <w:t xml:space="preserve">  1．试述马克思主义哲学产生的历史必然性。</w:t>
      </w:r>
    </w:p>
    <w:p>
      <w:pPr>
        <w:rPr>
          <w:rFonts w:hint="eastAsia"/>
        </w:rPr>
      </w:pPr>
      <w:r>
        <w:rPr>
          <w:rFonts w:hint="eastAsia"/>
        </w:rPr>
        <w:t xml:space="preserve">  马克思主义哲学产生于19世纪40年代，是当时社会发展、科学发展和哲学发展的必然结果。</w:t>
      </w:r>
    </w:p>
    <w:p>
      <w:pPr>
        <w:rPr>
          <w:rFonts w:hint="eastAsia"/>
        </w:rPr>
      </w:pPr>
      <w:r>
        <w:rPr>
          <w:rFonts w:hint="eastAsia"/>
        </w:rPr>
        <w:t xml:space="preserve">  ⑴社会历史条件。资本主义大工业的发展，使生产社会化，推动了生产力发展，促进了贸易、交通的发展，扩大了人们的眼界，使人们有可能看清社会历史发展的规律性。另一方面，资本主义的发展也使其固有矛盾加剧，阶级矛盾简单化、明朗化。经济危机的周期性爆发表明资本主义生产关系成为生产力进一步发展的桎梏，揭露资本主义本质及其发展规律，进而认识全部社会历史规律及其发展趋势，成为那个时代提出的问题。</w:t>
      </w:r>
    </w:p>
    <w:p>
      <w:pPr>
        <w:rPr>
          <w:rFonts w:hint="eastAsia"/>
        </w:rPr>
      </w:pPr>
      <w:r>
        <w:rPr>
          <w:rFonts w:hint="eastAsia"/>
        </w:rPr>
        <w:t xml:space="preserve">  ⑵阶级基础。资本主义矛盾发展的结果是贫富两极分化急剧扩大，无产阶级与资产阶级的矛盾日益尖锐化。法国里昂工人起义、英国宪章运动和德国西里西亚纺织工人起义，标志着无产阶级作为一支独立的政治力量登上历史舞台。无产阶级的斗争迫切需要自己的理论武器，马克思主义哲学正是适应这一需要而产生的。</w:t>
      </w:r>
    </w:p>
    <w:p>
      <w:pPr>
        <w:rPr>
          <w:rFonts w:hint="eastAsia"/>
        </w:rPr>
      </w:pPr>
      <w:r>
        <w:rPr>
          <w:rFonts w:hint="eastAsia"/>
        </w:rPr>
        <w:t xml:space="preserve">  ⑶自然科学前提。18世纪末19世纪初，自然科学发展由搜集材料阶段进入整理材料阶段，以细胞学说、能量守恒和转化定律、达尔文进化论这三大科学发现为代表，使人们不仅能说明自然界中各个领域内的过程之间的联系，而且能说明各个领域之间的联系，这就打破了以往宗教唯心主义和形而上学宇宙观，揭示了自然界联系和发展的辩证法，为马克思主义哲学的产生打下了坚实的自然科学基础。</w:t>
      </w:r>
    </w:p>
    <w:p>
      <w:pPr>
        <w:rPr>
          <w:rFonts w:hint="eastAsia"/>
        </w:rPr>
      </w:pPr>
      <w:r>
        <w:rPr>
          <w:rFonts w:hint="eastAsia"/>
        </w:rPr>
        <w:t xml:space="preserve">  ⑷直接理论来源。马克思主义哲学是对整个人类优秀哲学成果的继承和发展，而德国古典哲学，尤其是黑格尔哲学和费尔巴哈哲学是马克思主义哲学产生的直接理论来源。马克思和恩格斯结合当时的社会实践，批判地吸取了黑格尔哲学中辩证法的“合理内核”，并对之进行了唯物主义的改造；批判地吸取了费尔巴哈哲学中唯物主义的“基本内核”，并克服了它的机械性、形而上学性和不彻底性。在此基础上，经过马克思和恩格斯的艰苦努力，才最终建立了马克思主义哲学。</w:t>
      </w:r>
    </w:p>
    <w:p>
      <w:r>
        <w:t xml:space="preserve"> </w:t>
      </w:r>
    </w:p>
    <w:p>
      <w:pPr>
        <w:rPr>
          <w:rFonts w:hint="eastAsia"/>
        </w:rPr>
      </w:pPr>
      <w:r>
        <w:rPr>
          <w:rFonts w:hint="eastAsia"/>
        </w:rPr>
        <w:t>2．为什么说马克思主义哲学是科学的世界观和方法论？</w:t>
      </w:r>
    </w:p>
    <w:p>
      <w:pPr>
        <w:rPr>
          <w:rFonts w:hint="eastAsia"/>
        </w:rPr>
      </w:pPr>
      <w:r>
        <w:rPr>
          <w:rFonts w:hint="eastAsia"/>
        </w:rPr>
        <w:t>马克思主义哲学是实践基础上的辩证唯物论和历史唯物论，是关于自然、社会、思维的普遍规律的科学，是无产阶级的世界观和方法论，是人们认识世界和改造世界的思想武器。它的产生是哲学史上的伟大变革，标志着人类哲学思想发展进入了一个崭新的阶段。</w:t>
      </w:r>
    </w:p>
    <w:p>
      <w:pPr>
        <w:rPr>
          <w:rFonts w:hint="eastAsia"/>
        </w:rPr>
      </w:pPr>
      <w:r>
        <w:rPr>
          <w:rFonts w:hint="eastAsia"/>
        </w:rPr>
        <w:t>⑴在研究对象上，马克思主义哲学是对自然科学、社会科学和思维科学成果的正确概括和总结。马克思主义产生以前的旧哲学，没有能够正确地揭示哲学的研究对象，把哲学看成是包罗万象的知识体系，是凌驾于一切科学之上的“科学之科学”。马克思主义哲学在哲学史上第一次正确地解决了哲学同具体科学的关系，它以各门具体科学为基础，又为各门具体科学的研究提供方法论的指导。</w:t>
      </w:r>
    </w:p>
    <w:p>
      <w:pPr>
        <w:rPr>
          <w:rFonts w:hint="eastAsia"/>
        </w:rPr>
      </w:pPr>
      <w:r>
        <w:rPr>
          <w:rFonts w:hint="eastAsia"/>
        </w:rPr>
        <w:t>⑵在理论内容上，马克思主义哲学实现了唯物主义和辩证法的有机统一，唯物辩证的自然观和历史观的有机统一。马克思主义以前的旧哲学中，唯物主义和辩证法是相分离的，唯物主义的自然观和唯心主义历史观是相对立的。马克思主义哲学在科学实践的基础上，一方面，克服了旧唯物主义的机械性和形而上学性，使唯物主义成为辩证的唯物主义，使辩证法成为建立在唯物主义基础上的唯物辩证法。另一方面，克服了旧唯物主义的不彻底性，把辩证唯物主义世界观贯彻到社会历史领域，创立了历史唯物主义。总之，辩证唯物主义和历史唯物主义是马克思主义哲学不可分割的两个组成部分，二者互相依赖，互为前提，是同时铸成的一块整钢。</w:t>
      </w:r>
    </w:p>
    <w:p>
      <w:pPr>
        <w:rPr>
          <w:rFonts w:hint="eastAsia"/>
        </w:rPr>
      </w:pPr>
      <w:r>
        <w:rPr>
          <w:rFonts w:hint="eastAsia"/>
        </w:rPr>
        <w:t>⑶在社会作用上，马克思主义哲学是无产阶级认识世界和改造世界的思想武器。旧哲学从总体上说是剥削阶级哲学，它反映的是剥削阶级的利益和愿望，是为剥削阶级服务的。马克思主义哲学公开申明自己的阶级性，作为科学的世界观和方法论，它为无产阶级、劳动群众和人类进步提供了认识世界和改造世界的思想武器。</w:t>
      </w:r>
    </w:p>
    <w:p>
      <w:pPr>
        <w:rPr>
          <w:rFonts w:hint="eastAsia"/>
        </w:rPr>
      </w:pPr>
      <w:r>
        <w:rPr>
          <w:rFonts w:hint="eastAsia"/>
        </w:rPr>
        <w:t>⑷在本质特征上，马克思主义哲学是以实践为基础的创新性与科学性的统一。马克思主义哲学以实践为基础，它来自实践，在实践中丰富发展，经受实践的检验，并指导实践、为实践服务。马克思主义哲学的创新性，就是指马克思主义具有与时俱进的理论品质，</w:t>
      </w:r>
    </w:p>
    <w:p>
      <w:pPr>
        <w:rPr>
          <w:rFonts w:hint="eastAsia"/>
        </w:rPr>
      </w:pPr>
      <w:r>
        <w:rPr>
          <w:rFonts w:hint="eastAsia"/>
        </w:rPr>
        <w:t>马克思主义哲学旺盛的生命力就在于在实践中不断发展和创新。 马克思主义哲学的科学性是指它以各门具体科学发展为依据，正确地揭示了自然、社会和思维发展的普遍规律。在马克思主义哲学中，科学性是创新性的必要前提和保证，创新性是科学性的必然结论和归宿，科学性和创新性不可分割地结合在一起，统一在实践的基础上。</w:t>
      </w:r>
    </w:p>
    <w:p>
      <w:pPr>
        <w:rPr>
          <w:rFonts w:hint="eastAsia"/>
        </w:rPr>
      </w:pPr>
      <w:r>
        <w:rPr>
          <w:rFonts w:hint="eastAsia"/>
        </w:rPr>
        <w:t>综上所述，马克思主义哲学的产生，从研究对象、内容、作用和本质特征四个方面，形成与旧哲学完全不同的科学的世界观和方法论，实现了哲学史上的伟大变革。</w:t>
      </w:r>
    </w:p>
    <w:p>
      <w:r>
        <w:t xml:space="preserve"> </w:t>
      </w:r>
    </w:p>
    <w:p>
      <w:r>
        <w:t xml:space="preserve"> </w:t>
      </w:r>
    </w:p>
    <w:p>
      <w:pPr>
        <w:rPr>
          <w:rFonts w:hint="eastAsia"/>
        </w:rPr>
      </w:pPr>
      <w:r>
        <w:rPr>
          <w:rFonts w:hint="eastAsia"/>
        </w:rPr>
        <w:t>五、论述题</w:t>
      </w:r>
    </w:p>
    <w:p>
      <w:pPr>
        <w:rPr>
          <w:rFonts w:hint="eastAsia"/>
        </w:rPr>
      </w:pPr>
      <w:r>
        <w:rPr>
          <w:rFonts w:hint="eastAsia"/>
        </w:rPr>
        <w:t>1．为什么说马克思主义哲学是一个开放的不断发展的体系？谈谈你的体会。</w:t>
      </w:r>
    </w:p>
    <w:p>
      <w:pPr>
        <w:rPr>
          <w:rFonts w:hint="eastAsia"/>
        </w:rPr>
      </w:pPr>
      <w:r>
        <w:rPr>
          <w:rFonts w:hint="eastAsia"/>
        </w:rPr>
        <w:t>　⑴马克思主义哲学是以往人类哲学思想的优秀成果的总结，又是人类哲学思想发展的一个崭新阶段。马克思主义哲学并没有结束真理，而是开辟了认识真理的道路。所以，马克思主义哲学不是人类哲学思想发展的终结，而是人类哲学思想发展的新起点。</w:t>
      </w:r>
    </w:p>
    <w:p>
      <w:pPr>
        <w:rPr>
          <w:rFonts w:hint="eastAsia"/>
        </w:rPr>
      </w:pPr>
      <w:r>
        <w:rPr>
          <w:rFonts w:hint="eastAsia"/>
        </w:rPr>
        <w:t>　⑵马克思主义哲学是建立在概括科学成果的基础上的。随着科学的发展，马克思主义哲学也将不断丰富和发展。20世纪现代科技革命使人类社会在经济、政治、军事、思维方式、生产方式、生活方式等方面发生了深刻而巨大的变化，向马克思主义哲学提出了一系列新的认识课题，总结和概括现代科学技术的新成果必然使马克思主义哲学得到进一步丰富和发展。</w:t>
      </w:r>
    </w:p>
    <w:p>
      <w:pPr>
        <w:rPr>
          <w:rFonts w:hint="eastAsia"/>
        </w:rPr>
      </w:pPr>
      <w:r>
        <w:rPr>
          <w:rFonts w:hint="eastAsia"/>
        </w:rPr>
        <w:t>　⑶事实也证明，自从马克思恩格斯创立后，马克思主义哲学就在不断发展着。马克思恩格斯生前就不断用新的内容丰富马克思主义哲学。列宁在帝国主义和无产阶级革命的时代，全面继承、捍卫和发展了马克思主义，把马克思主义及其哲学发展到了一个新的阶段——列宁主义阶段。以毛泽东为首的中国共产党第一代领导集体把马克思主义普遍真理同中国具体实际相结合，总结中国革命和建设的新经验，形成毛泽东思想，在哲学基础方面，对马克思主义的唯物论、辩证法、认识论、历史唯物主义和军事辩证法等等都作了全面的发挥和创造性的发展，丰富和充实了马克思主义哲学的内容。以邓小平为首的党的第二代领导集体继承和发展马克思主义哲学思想，把马克思主义哲学发展推向新的阶段，邓小平哲学思想是邓小平理论科学体系的逻辑起点，是新时期中国化的马克思主义哲学，是指导中国特色社会主义建设的强大思想武器。以江泽民为首的当代中国共产党人继承马克思列宁主义、毛泽东思想和邓小平理论的思想精髓，把马克思主义科学的世界观和方法论贯穿于“三个代表”重要思想中，对辩证唯物主义和历史唯物主义作了创造性的运用和发展。</w:t>
      </w:r>
    </w:p>
    <w:p>
      <w:pPr>
        <w:rPr>
          <w:rFonts w:hint="eastAsia"/>
        </w:rPr>
      </w:pPr>
      <w:r>
        <w:rPr>
          <w:rFonts w:hint="eastAsia"/>
        </w:rPr>
        <w:t xml:space="preserve">  ⑷实践证明，马克思主义哲学只有不断地发展，与时俱进，才能永葆旺盛的生命力。僵化保守的教条主义不仅不能坚持马克思主义，而且是背离和败坏马克思主义。正确态度是在实践的基础上把坚持与发展相结合，要坚持就必须发展，发展才是坚持的正确途径，离开发展谈坚持，结果只能是窒息和扼杀马克思主义的勃勃生机。根据实践和科学的发展而不断发展是马克思主义理论的内在要求，也是无产阶级事业和社会主义建设的根本要求。</w:t>
      </w:r>
    </w:p>
    <w:p>
      <w:r>
        <w:t xml:space="preserve"> </w:t>
      </w:r>
    </w:p>
    <w:p>
      <w:pPr>
        <w:rPr>
          <w:rFonts w:hint="eastAsia"/>
        </w:rPr>
      </w:pPr>
      <w:r>
        <w:rPr>
          <w:rFonts w:hint="eastAsia"/>
        </w:rPr>
        <w:t>2．试论马克思主义哲学在中国革命和建设中的运用和发展。</w:t>
      </w:r>
    </w:p>
    <w:p>
      <w:pPr>
        <w:rPr>
          <w:rFonts w:hint="eastAsia"/>
        </w:rPr>
      </w:pPr>
      <w:r>
        <w:rPr>
          <w:rFonts w:hint="eastAsia"/>
        </w:rPr>
        <w:t xml:space="preserve">    ⑴马克思主义哲学在中国革命和建设中的运用和发展也就是马克思主义哲学中国化的过程，就是将马克思主义哲学的基本原理与中国具体实际相结合，在中国革命和建设的实践中，不断地发展和创新马克思主义哲学。</w:t>
      </w:r>
    </w:p>
    <w:p>
      <w:pPr>
        <w:rPr>
          <w:rFonts w:hint="eastAsia"/>
        </w:rPr>
      </w:pPr>
      <w:r>
        <w:rPr>
          <w:rFonts w:hint="eastAsia"/>
        </w:rPr>
        <w:t>⑵旧中国是一个幅员辽阔、人口众多、经济文化落后的半封建半殖民地的东方大国，中国共产党人运用辩证唯物主义和历史唯物主义的世界观和方法论，分析和研究中国实际，带领全国各族人民，经过几十年的浴血奋战取得了新民主主义革命的伟大胜利。新中国成立后，经过数年努力，实现了由新民主主义向社会主义的转变，在这个过程中，以毛泽东为代表的中国共产党人，总结人民斗争的实践经验，把马克思列宁主义中国化，形成了毛泽东思想，继承并极大丰富了马克思主义。这是马克思列宁主义同中国实际相结合第一次飞跃的理论成果。</w:t>
      </w:r>
    </w:p>
    <w:p>
      <w:pPr>
        <w:rPr>
          <w:rFonts w:hint="eastAsia"/>
        </w:rPr>
      </w:pPr>
      <w:r>
        <w:rPr>
          <w:rFonts w:hint="eastAsia"/>
        </w:rPr>
        <w:t>⑶马克思列宁主义同中国实际相结合第二次飞跃的理论成果，是建设有中国特色社会主义理论，即邓小平理论。它是以邓小平为代表的第二代中国共产党人，把马克思主义的基本原理同中国社会主义现代化建设实践相结合的产物，是对毛泽东思想的继承和发展，是当代中国的马克思主义。邓小平理论在哲学上的贡献在于：第一，坚持了马克思列宁主义和毛泽东思想的精髓——实事求是；第二，强调实践观点和实践标准；第三，强调发展的观点，提出“发展是硬道理”；第四，高度重视发展生产力，指出社会主义的本质就是解放生产力，发展生产力，消灭剥削，消除两极分化，最终达到共同富裕；第五，强调社会主义精神文明建设，提出“两手抓，两手都要硬”，等等。</w:t>
      </w:r>
    </w:p>
    <w:p>
      <w:pPr>
        <w:rPr>
          <w:rFonts w:hint="eastAsia"/>
        </w:rPr>
      </w:pPr>
      <w:r>
        <w:rPr>
          <w:rFonts w:hint="eastAsia"/>
        </w:rPr>
        <w:t>⑷马克思列宁主义同中国实际相结合第三次飞跃的理论成果，是“三个代表”重要思想。“三个代表”重要思想同马克思列宁主义、毛泽东思想和邓小平理论是一脉相承的，是与时俱进的科学理论体系，是马克思主义在中国发展的最新成果。“三个代表”重要思想坚持马克思主义的世界观和方法论，始终代表中国先进生产力的发展要求，是对马克思主义关于生产力和生产关系、经济基础和上层建筑的辩证关系这一基本原理的运用和阐发；始终代表中国先进文化的前进方向，是对马克思主义关于物质生活和精神生活、社会存在和社会意识的辩证关系这一基本原理的运用和阐发；始终代表中国最广大人民的根本利益，是对马克思主义关于人民群众是推动历史前进的动力这一基本原理的运用和阐发。</w:t>
      </w:r>
    </w:p>
    <w:p>
      <w:r>
        <w:t xml:space="preserve"> </w:t>
      </w:r>
    </w:p>
    <w:p>
      <w: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黑体"/>
          <w:b/>
          <w:bCs/>
        </w:rPr>
      </w:pPr>
      <w:r>
        <w:rPr>
          <w:rFonts w:hint="eastAsia" w:eastAsia="黑体"/>
          <w:b/>
          <w:bCs/>
        </w:rPr>
        <w:t>三、辨析题</w:t>
      </w:r>
    </w:p>
    <w:p>
      <w:pPr>
        <w:rPr>
          <w:rFonts w:hint="eastAsia" w:ascii="楷体_GB2312" w:eastAsia="楷体_GB2312"/>
          <w:b/>
          <w:bCs/>
        </w:rPr>
      </w:pPr>
      <w:r>
        <w:rPr>
          <w:rFonts w:hint="eastAsia" w:eastAsia="黑体"/>
          <w:b/>
          <w:bCs/>
        </w:rPr>
        <w:t xml:space="preserve">    </w:t>
      </w:r>
      <w:r>
        <w:rPr>
          <w:rFonts w:hint="eastAsia" w:ascii="楷体_GB2312" w:eastAsia="楷体_GB2312"/>
          <w:b/>
          <w:bCs/>
        </w:rPr>
        <w:t>1．哲学就是人们自发形成的世界观。</w:t>
      </w:r>
    </w:p>
    <w:p>
      <w:pPr>
        <w:ind w:left="211" w:hanging="211" w:hangingChars="100"/>
        <w:rPr>
          <w:rFonts w:hint="eastAsia" w:eastAsia="黑体"/>
        </w:rPr>
      </w:pPr>
      <w:r>
        <w:rPr>
          <w:rFonts w:hint="eastAsia" w:eastAsia="黑体"/>
          <w:b/>
          <w:bCs/>
        </w:rPr>
        <w:t xml:space="preserve">      </w:t>
      </w:r>
      <w:r>
        <w:rPr>
          <w:rFonts w:hint="eastAsia"/>
        </w:rPr>
        <w:t>错误。哲学是理论化、系统化的世界观。世界观是人们对世界总的看法和根本观点。人们在实践中自发地产生对各种具体事物的观点和看法，形成了朴素的世界观。当世界观还停留在不系统的、零散的状态，还缺乏理论论证时，它还不是哲学。哲学是在概括自然知识、社会知识和思维知识的基础上，把自发的世界观上升为自觉的、理论化、系统化的世界观，是哲学家经过理论论证的、形成逻辑体系的思想理论。上述命题混淆了哲学与自发的世界观之间的区别。</w:t>
      </w:r>
      <w:r>
        <w:rPr>
          <w:rFonts w:hint="eastAsia" w:eastAsia="黑体"/>
        </w:rPr>
        <w:t xml:space="preserve">    </w:t>
      </w:r>
    </w:p>
    <w:p>
      <w:pPr>
        <w:ind w:firstLine="420" w:firstLineChars="200"/>
        <w:jc w:val="left"/>
        <w:rPr>
          <w:rFonts w:hint="eastAsia"/>
        </w:rPr>
      </w:pPr>
    </w:p>
    <w:p>
      <w:pPr>
        <w:ind w:firstLine="422" w:firstLineChars="200"/>
        <w:jc w:val="left"/>
        <w:rPr>
          <w:rFonts w:hint="eastAsia" w:ascii="楷体_GB2312" w:eastAsia="楷体_GB2312"/>
          <w:b/>
          <w:bCs/>
        </w:rPr>
      </w:pPr>
      <w:r>
        <w:rPr>
          <w:rFonts w:hint="eastAsia" w:ascii="楷体_GB2312" w:eastAsia="楷体_GB2312"/>
          <w:b/>
          <w:bCs/>
        </w:rPr>
        <w:t>2．哲学的基本问题是唯物主义和唯心主义的关系问题。</w:t>
      </w:r>
    </w:p>
    <w:p>
      <w:pPr>
        <w:ind w:left="211" w:hanging="211" w:hangingChars="100"/>
        <w:rPr>
          <w:rFonts w:hint="eastAsia"/>
        </w:rPr>
      </w:pPr>
      <w:r>
        <w:rPr>
          <w:rFonts w:hint="eastAsia" w:eastAsia="黑体"/>
          <w:b/>
          <w:bCs/>
        </w:rPr>
        <w:t xml:space="preserve">  </w:t>
      </w:r>
      <w:r>
        <w:rPr>
          <w:rFonts w:hint="eastAsia"/>
        </w:rPr>
        <w:t xml:space="preserve">    错误。哲学的基本问题是思维与存在（精神与物质）的关系问题，它包括两个方面，一是思维与存在何者为第一性，谁是本原，谁是派生，谁决定谁的问题；二是思维与存在是否具有同一性，即思维能否反映存在的问题。对哲学基本问题第一方面的不同回答在哲学上区别为唯物主义和唯心主义，对哲学基本问题第二方面的不同回答在哲学上区别了可知论和不可知论。所以，不能把哲学基本问题只归结为是唯物主义和唯心主义的关系问题。</w:t>
      </w:r>
    </w:p>
    <w:p>
      <w:pPr>
        <w:ind w:left="210" w:hanging="210" w:hangingChars="100"/>
        <w:rPr>
          <w:rFonts w:hint="eastAsia"/>
        </w:rPr>
      </w:pPr>
      <w:r>
        <w:rPr>
          <w:rFonts w:hint="eastAsia"/>
        </w:rPr>
        <w:t xml:space="preserve">    </w:t>
      </w:r>
    </w:p>
    <w:p>
      <w:pPr>
        <w:ind w:left="210" w:leftChars="100" w:firstLine="211" w:firstLineChars="100"/>
        <w:rPr>
          <w:rFonts w:hint="eastAsia" w:ascii="楷体_GB2312" w:eastAsia="楷体_GB2312"/>
          <w:b/>
          <w:bCs/>
        </w:rPr>
      </w:pPr>
      <w:r>
        <w:rPr>
          <w:rFonts w:hint="eastAsia" w:ascii="楷体_GB2312" w:eastAsia="楷体_GB2312"/>
          <w:b/>
          <w:bCs/>
        </w:rPr>
        <w:t>3．为理想而奋斗的是唯心主义，追求物质享受的是唯物主义。</w:t>
      </w:r>
    </w:p>
    <w:p>
      <w:pPr>
        <w:ind w:left="210" w:hanging="210" w:hangingChars="100"/>
        <w:rPr>
          <w:rFonts w:hint="eastAsia"/>
        </w:rPr>
      </w:pPr>
      <w:r>
        <w:rPr>
          <w:rFonts w:hint="eastAsia"/>
        </w:rPr>
        <w:t xml:space="preserve">      错误。唯物主义和唯心主义的划分，只能根据对哲学基本问题中的第一方面，即思维与存在何者为第一性的不同回答来确定，这是唯一正确的划分标准。凡主张思维第一性、存在第二性的就是唯心主义，主张存在第一性、思维第二性的就是唯物主义。除此之外不能用其他的划分标准，上述命题是用错误的划分标准来美化唯心主义，贬低唯物主义。</w:t>
      </w:r>
    </w:p>
    <w:p>
      <w:pPr>
        <w:ind w:firstLine="432"/>
        <w:rPr>
          <w:rFonts w:hint="eastAsia"/>
        </w:rPr>
      </w:pPr>
    </w:p>
    <w:p>
      <w:pPr>
        <w:ind w:firstLine="432"/>
        <w:rPr>
          <w:rFonts w:hint="eastAsia" w:ascii="楷体_GB2312" w:eastAsia="楷体_GB2312"/>
          <w:b/>
          <w:bCs/>
        </w:rPr>
      </w:pPr>
      <w:r>
        <w:rPr>
          <w:rFonts w:hint="eastAsia" w:ascii="楷体_GB2312" w:eastAsia="楷体_GB2312"/>
          <w:b/>
          <w:bCs/>
        </w:rPr>
        <w:t>4．唯物主义都是可知论，唯心主义都是不可知论。</w:t>
      </w:r>
    </w:p>
    <w:p>
      <w:pPr>
        <w:ind w:left="210" w:leftChars="100" w:right="-153" w:rightChars="-73" w:firstLine="220" w:firstLineChars="105"/>
        <w:jc w:val="left"/>
        <w:rPr>
          <w:rFonts w:hint="eastAsia"/>
        </w:rPr>
      </w:pPr>
      <w:r>
        <w:rPr>
          <w:rFonts w:hint="eastAsia"/>
        </w:rPr>
        <w:t xml:space="preserve">  错误。唯物主义和唯心主义的对立和斗争不能等同于可知论和不可知论的对立和斗争。 唯物主义和唯心主义是基于对哲学基本问题的第一方面的不同回答而相区别的不同哲学派别，可知论和不可知论则是对哲学基本问题的第二方面的不同回答而区别的。</w:t>
      </w:r>
    </w:p>
    <w:p>
      <w:pPr>
        <w:ind w:left="210" w:leftChars="100" w:firstLine="220" w:firstLineChars="105"/>
        <w:jc w:val="left"/>
        <w:rPr>
          <w:rFonts w:hint="eastAsia"/>
        </w:rPr>
      </w:pPr>
      <w:r>
        <w:rPr>
          <w:rFonts w:hint="eastAsia"/>
        </w:rPr>
        <w:t xml:space="preserve">  唯物主义在哲学基本问题的第一方面承认物质第一性、意识第二性，在哲学基本问题的第二方面肯定思维与存在的同一性，坚持了知论的立场。唯心主义在哲学基本问题的第一方面主张意识第一性、物质第二性，在哲学基本问题的第二方面，彻底的唯心主义者作出了肯定的回答，也是可知论者。只有一部分否认思维与存在有同一性的唯心主义哲学家才是不可知论者。</w:t>
      </w:r>
    </w:p>
    <w:p>
      <w:pPr>
        <w:ind w:firstLine="422" w:firstLineChars="200"/>
        <w:rPr>
          <w:rFonts w:hint="eastAsia" w:ascii="楷体_GB2312" w:eastAsia="楷体_GB2312"/>
          <w:b/>
          <w:bCs/>
        </w:rPr>
      </w:pPr>
    </w:p>
    <w:p>
      <w:pPr>
        <w:ind w:firstLine="422" w:firstLineChars="200"/>
        <w:rPr>
          <w:rFonts w:hint="eastAsia" w:ascii="楷体_GB2312" w:eastAsia="楷体_GB2312"/>
          <w:b/>
          <w:bCs/>
        </w:rPr>
      </w:pPr>
      <w:r>
        <w:rPr>
          <w:rFonts w:hint="eastAsia" w:ascii="楷体_GB2312" w:eastAsia="楷体_GB2312"/>
          <w:b/>
          <w:bCs/>
        </w:rPr>
        <w:t>5．物质就是客观存在的具体事物。</w:t>
      </w:r>
    </w:p>
    <w:p>
      <w:pPr>
        <w:ind w:left="210" w:leftChars="100" w:firstLine="435"/>
        <w:rPr>
          <w:rFonts w:hint="eastAsia"/>
        </w:rPr>
      </w:pPr>
      <w:r>
        <w:rPr>
          <w:rFonts w:hint="eastAsia"/>
        </w:rPr>
        <w:t>错误。“物质是标志着客观实在的哲学范畴”，是一切事物的共性，即客观实在性；具体事物是物的各种表现形态。物质的唯一特性——客观实在性是无条件的、不变的、绝对的；具体事物是有条件的、可变的、相对的。作为高度抽象的概念，物质的客观实在性是从具体事物中抽象出来的共性，它寓于具体事物的个性中，不能脱离具体事物而独立存在，否则就会陷入唯心主义。但把两者不加区别地等同起来，就不能说明世界的多样性的统一，不能把唯物主义贯彻到底，陷入旧唯物主义的形而上学的局限。</w:t>
      </w:r>
    </w:p>
    <w:p>
      <w:pPr>
        <w:ind w:left="210" w:leftChars="100" w:firstLine="435"/>
        <w:rPr>
          <w:rFonts w:hint="eastAsia"/>
        </w:rPr>
      </w:pPr>
    </w:p>
    <w:p>
      <w:pPr>
        <w:ind w:firstLine="422" w:firstLineChars="200"/>
        <w:rPr>
          <w:rFonts w:hint="eastAsia" w:ascii="楷体_GB2312" w:eastAsia="楷体_GB2312"/>
          <w:b/>
          <w:bCs/>
        </w:rPr>
      </w:pPr>
      <w:r>
        <w:rPr>
          <w:rFonts w:hint="eastAsia" w:ascii="楷体_GB2312" w:eastAsia="楷体_GB2312"/>
          <w:b/>
          <w:bCs/>
        </w:rPr>
        <w:t>6．哲学上讲的物质是看不见、摸不着的东西，跟“绝对精神”、“上帝”差不多。</w:t>
      </w:r>
    </w:p>
    <w:p>
      <w:pPr>
        <w:ind w:left="210" w:leftChars="100" w:firstLine="210" w:firstLineChars="100"/>
        <w:rPr>
          <w:rFonts w:hint="eastAsia"/>
        </w:rPr>
      </w:pPr>
      <w:r>
        <w:rPr>
          <w:rFonts w:hint="eastAsia"/>
        </w:rPr>
        <w:t xml:space="preserve">  错误。哲学的物质概念是对一切物质现象共性——客观实在性的抽象概括。人们虽然不能用感官直接感知“物质”，但是人们可以通过物质的具体形态来感知物质。“绝对精神”、“上帝”则是人的意识虚构出来的，不具有客观实在性，是人们无法感知的。</w:t>
      </w:r>
    </w:p>
    <w:p>
      <w:pPr>
        <w:ind w:left="210" w:leftChars="100" w:firstLine="210" w:firstLineChars="100"/>
        <w:rPr>
          <w:rFonts w:hint="eastAsia"/>
        </w:rPr>
      </w:pPr>
    </w:p>
    <w:p>
      <w:pPr>
        <w:ind w:firstLine="422" w:firstLineChars="200"/>
        <w:rPr>
          <w:rFonts w:hint="eastAsia" w:ascii="楷体_GB2312" w:eastAsia="楷体_GB2312"/>
          <w:b/>
          <w:bCs/>
        </w:rPr>
      </w:pPr>
      <w:r>
        <w:rPr>
          <w:rFonts w:hint="eastAsia" w:ascii="楷体_GB2312" w:eastAsia="楷体_GB2312"/>
          <w:b/>
          <w:bCs/>
        </w:rPr>
        <w:t>7．形而上学认为世界是物质的，但否认物质世界的运动。</w:t>
      </w:r>
    </w:p>
    <w:p>
      <w:pPr>
        <w:ind w:left="178" w:leftChars="85" w:firstLine="420" w:firstLineChars="200"/>
        <w:rPr>
          <w:rFonts w:hint="eastAsia"/>
        </w:rPr>
      </w:pPr>
      <w:r>
        <w:rPr>
          <w:rFonts w:hint="eastAsia"/>
        </w:rPr>
        <w:t>错误。与辩证法相对立的形而上学是对“世界是怎样的”，即世界的存在状态的回答，不是对世界本原问题的回答。由于形而上学不是按照世界的本来面貌来认识世界，其本质上是通向唯心主义的。上述观点仅表达了形而上学唯物主义观点，而并未表达唯心主义的形而上学错误。</w:t>
      </w:r>
    </w:p>
    <w:p>
      <w:pPr>
        <w:ind w:firstLine="420" w:firstLineChars="200"/>
        <w:rPr>
          <w:rFonts w:hint="eastAsia"/>
        </w:rPr>
      </w:pPr>
    </w:p>
    <w:p>
      <w:pPr>
        <w:ind w:firstLine="422" w:firstLineChars="200"/>
        <w:rPr>
          <w:rFonts w:hint="eastAsia" w:ascii="楷体_GB2312" w:eastAsia="楷体_GB2312"/>
          <w:b/>
          <w:bCs/>
        </w:rPr>
      </w:pPr>
      <w:r>
        <w:rPr>
          <w:rFonts w:hint="eastAsia" w:ascii="楷体_GB2312" w:eastAsia="楷体_GB2312"/>
          <w:b/>
          <w:bCs/>
        </w:rPr>
        <w:t>8．没有运动的物质和没有物质的运动是同样不可设想的。</w:t>
      </w:r>
    </w:p>
    <w:p>
      <w:pPr>
        <w:ind w:left="210" w:leftChars="100" w:firstLine="210" w:firstLineChars="100"/>
        <w:rPr>
          <w:rFonts w:hint="eastAsia"/>
        </w:rPr>
      </w:pPr>
      <w:r>
        <w:rPr>
          <w:rFonts w:hint="eastAsia"/>
        </w:rPr>
        <w:t xml:space="preserve">  正确。运动是标志物质世界一切事物和现象的变化以及过程的哲学范畴。运动是物质存在的根本方式，是物质的根本属性。物质和运动是不可分割的。物质是运动着的物质，世界上没有不运动的物质，设想不运动的物质是形而上学唯物主义；运动是物质的运动，物质是运动的主体和承担者，世界上也没有无物质的运动，设想没有物质的运动是唯心主义。</w:t>
      </w:r>
    </w:p>
    <w:p>
      <w:pPr>
        <w:ind w:firstLine="210" w:firstLineChars="100"/>
        <w:rPr>
          <w:rFonts w:hint="eastAsia"/>
        </w:rPr>
      </w:pPr>
    </w:p>
    <w:p>
      <w:pPr>
        <w:ind w:firstLine="422" w:firstLineChars="200"/>
        <w:rPr>
          <w:rFonts w:hint="eastAsia"/>
        </w:rPr>
      </w:pPr>
      <w:r>
        <w:rPr>
          <w:rFonts w:hint="eastAsia" w:ascii="楷体_GB2312" w:eastAsia="楷体_GB2312"/>
          <w:b/>
          <w:bCs/>
        </w:rPr>
        <w:t>9．运动具有客观性，因而运动也是物质</w:t>
      </w:r>
      <w:r>
        <w:rPr>
          <w:rFonts w:hint="eastAsia"/>
        </w:rPr>
        <w:t>。</w:t>
      </w:r>
    </w:p>
    <w:p>
      <w:pPr>
        <w:ind w:left="210" w:leftChars="100" w:firstLine="210" w:firstLineChars="100"/>
        <w:rPr>
          <w:rFonts w:hint="eastAsia"/>
        </w:rPr>
      </w:pPr>
      <w:r>
        <w:rPr>
          <w:rFonts w:hint="eastAsia"/>
        </w:rPr>
        <w:t xml:space="preserve">  错误。运动是物质的根本属性。物质和运动是不可分割地联系着，物质是运动着的物质，没有不运动的物质；运动是物质的运动，也没有无物质的运动。物质是客观存在的，物质的根本属性——运动也必然是客观存在的。但物质和物质的根本属性是不同的，运动不是一种物质， 两者不能混为一谈。</w:t>
      </w:r>
    </w:p>
    <w:p>
      <w:pPr>
        <w:ind w:left="210" w:leftChars="100" w:firstLine="210" w:firstLineChars="100"/>
        <w:rPr>
          <w:rFonts w:hint="eastAsia"/>
        </w:rPr>
      </w:pPr>
    </w:p>
    <w:p>
      <w:pPr>
        <w:ind w:firstLine="422" w:firstLineChars="200"/>
        <w:rPr>
          <w:rFonts w:hint="eastAsia" w:ascii="楷体_GB2312" w:eastAsia="楷体_GB2312"/>
          <w:b/>
          <w:bCs/>
        </w:rPr>
      </w:pPr>
      <w:r>
        <w:rPr>
          <w:rFonts w:hint="eastAsia" w:ascii="楷体_GB2312" w:eastAsia="楷体_GB2312"/>
          <w:b/>
          <w:bCs/>
        </w:rPr>
        <w:t>10．“观念的东西不外是移入人脑并在人的头脑中改造过的物质的东西而已。”</w:t>
      </w:r>
    </w:p>
    <w:p>
      <w:pPr>
        <w:ind w:left="210" w:leftChars="100" w:firstLine="210" w:firstLineChars="100"/>
        <w:rPr>
          <w:rFonts w:hint="eastAsia"/>
        </w:rPr>
      </w:pPr>
      <w:r>
        <w:rPr>
          <w:rFonts w:hint="eastAsia"/>
        </w:rPr>
        <w:t xml:space="preserve">  正确。观念的东西来自于客观外界，是对客观事物的反映，所以才说不过是移入人脑，并在人脑中改造过的物质的东西而已。首先，意识是人脑的机能，是对客观存在的主观映象，只有当客观事物作用于感觉器官，反映到人脑之后，才能形成意识。其次，从意识的形成来看，先要有客观对象，没有对象的存在，就没有对它的映象，反映者依赖于被反映者。此外，还要有人脑的作用，对感觉经验材料进行加工改造，才能形成具体的意识。</w:t>
      </w:r>
    </w:p>
    <w:p>
      <w:pPr>
        <w:ind w:left="210" w:leftChars="100" w:firstLine="210" w:firstLineChars="100"/>
        <w:rPr>
          <w:rFonts w:hint="eastAsia"/>
        </w:rPr>
      </w:pPr>
      <w:r>
        <w:rPr>
          <w:rFonts w:hint="eastAsia"/>
        </w:rPr>
        <w:t xml:space="preserve"> </w:t>
      </w:r>
    </w:p>
    <w:p>
      <w:pPr>
        <w:ind w:firstLine="422" w:firstLineChars="200"/>
        <w:rPr>
          <w:rFonts w:hint="eastAsia" w:ascii="楷体_GB2312" w:eastAsia="楷体_GB2312"/>
          <w:b/>
          <w:bCs/>
        </w:rPr>
      </w:pPr>
      <w:r>
        <w:rPr>
          <w:rFonts w:hint="eastAsia" w:ascii="楷体_GB2312" w:eastAsia="楷体_GB2312"/>
          <w:b/>
          <w:bCs/>
        </w:rPr>
        <w:t>11．正确的意识是客观事物的正确反映，错误的意识则是人的头脑主观自生的。</w:t>
      </w:r>
    </w:p>
    <w:p>
      <w:pPr>
        <w:ind w:left="210" w:leftChars="100" w:firstLine="210" w:firstLineChars="100"/>
        <w:rPr>
          <w:rFonts w:hint="eastAsia"/>
        </w:rPr>
      </w:pPr>
      <w:r>
        <w:rPr>
          <w:rFonts w:hint="eastAsia"/>
        </w:rPr>
        <w:t xml:space="preserve">  错误。正确的意识是对客观事物的反映，错误的意识归根到底也是来自客观事物，而不能说是主观自生。因为从意识的本质来看，意识是主观形式与客观内容的统一。就是说各种意识形式，不论其内容如何特殊，看起来如何远离现实生活，都不可能是主观自生的，而是来自现实、来自物质世界。</w:t>
      </w:r>
    </w:p>
    <w:p>
      <w:pPr>
        <w:ind w:left="210" w:leftChars="100" w:firstLine="210" w:firstLineChars="100"/>
        <w:rPr>
          <w:rFonts w:hint="eastAsia"/>
        </w:rPr>
      </w:pPr>
      <w:r>
        <w:rPr>
          <w:rFonts w:hint="eastAsia"/>
        </w:rPr>
        <w:t xml:space="preserve">  正确的思想是对客观世界的正确反映；错误的理论、荒唐的观念、离奇的幻想，也不是头脑中固有的，而仍然是对客观世界的反映，只不过是歪曲、颠倒的反映罢了。</w:t>
      </w:r>
    </w:p>
    <w:p>
      <w:pPr>
        <w:rPr>
          <w:rFonts w:hint="eastAsia"/>
        </w:rPr>
      </w:pPr>
    </w:p>
    <w:p>
      <w:pPr>
        <w:ind w:firstLine="422" w:firstLineChars="200"/>
        <w:rPr>
          <w:rFonts w:hint="eastAsia" w:ascii="楷体_GB2312" w:eastAsia="楷体_GB2312"/>
          <w:b/>
          <w:bCs/>
        </w:rPr>
      </w:pPr>
      <w:r>
        <w:rPr>
          <w:rFonts w:hint="eastAsia" w:ascii="楷体_GB2312" w:eastAsia="楷体_GB2312"/>
          <w:b/>
          <w:bCs/>
        </w:rPr>
        <w:t>12．世界的统一性在于它的存在性。</w:t>
      </w:r>
    </w:p>
    <w:p>
      <w:pPr>
        <w:ind w:left="210" w:leftChars="100" w:firstLine="210" w:firstLineChars="100"/>
        <w:rPr>
          <w:rFonts w:hint="eastAsia"/>
        </w:rPr>
      </w:pPr>
      <w:r>
        <w:rPr>
          <w:rFonts w:hint="eastAsia"/>
        </w:rPr>
        <w:t xml:space="preserve">  错误。世界的统一性是关于世界有无共同本原的问题。辩证唯物主义认为，世界的统一性在于它的物质性，世界上千差万别、丰富多彩的事物和现象都不过是物质的具体形态。</w:t>
      </w:r>
    </w:p>
    <w:p>
      <w:pPr>
        <w:ind w:left="210" w:leftChars="100" w:firstLine="210" w:firstLineChars="100"/>
        <w:rPr>
          <w:rFonts w:hint="eastAsia"/>
        </w:rPr>
      </w:pPr>
      <w:r>
        <w:rPr>
          <w:rFonts w:hint="eastAsia"/>
        </w:rPr>
        <w:t xml:space="preserve"> “存在”是一个多义的、模糊不清的概念，在不同场合有不同的含义，它既可以指物质现象，也可以指精神现象。如果以“存在”作为世界统一的基础，就会混淆唯物主义和唯心主义的区别，掩盖它们之间的对立。因为唯心主义完全可以接受这个折衷主义的命题，并作出唯心主义的解释。所以，必须坚决反对“世界统一于存在”这种含混不清的说法。</w:t>
      </w:r>
    </w:p>
    <w:p>
      <w:pPr>
        <w:ind w:firstLine="211" w:firstLineChars="100"/>
        <w:rPr>
          <w:rFonts w:hint="eastAsia" w:ascii="楷体_GB2312" w:eastAsia="楷体_GB2312"/>
          <w:b/>
          <w:bCs/>
        </w:rPr>
      </w:pPr>
      <w:r>
        <w:rPr>
          <w:rFonts w:hint="eastAsia" w:ascii="楷体_GB2312" w:eastAsia="楷体_GB2312"/>
          <w:b/>
          <w:bCs/>
        </w:rPr>
        <w:t>13． 割下来的手不再是手。</w:t>
      </w:r>
    </w:p>
    <w:p>
      <w:pPr>
        <w:ind w:firstLine="211" w:firstLineChars="100"/>
        <w:rPr>
          <w:rFonts w:hint="eastAsia" w:ascii="宋体"/>
        </w:rPr>
      </w:pPr>
      <w:r>
        <w:rPr>
          <w:rFonts w:hint="eastAsia" w:ascii="楷体_GB2312" w:eastAsia="楷体_GB2312"/>
          <w:b/>
          <w:bCs/>
        </w:rPr>
        <w:t xml:space="preserve">  </w:t>
      </w:r>
      <w:r>
        <w:rPr>
          <w:rFonts w:hint="eastAsia" w:ascii="宋体"/>
        </w:rPr>
        <w:t>正确。唯物辩证法认为事物是普遍联系的，它要求用整体的观点认识事物。整体和部分是相互依赖的，离开整体的部分，就失去它原有的性质和意义。割下来的手，由于它脱离了整个有机整体，失去了生命，丧失了它原来具有的能够劳动的性质和功能，因而不再是名副其实的手，而只是名义上的手。</w:t>
      </w:r>
    </w:p>
    <w:p>
      <w:pPr>
        <w:ind w:firstLine="210" w:firstLineChars="100"/>
        <w:rPr>
          <w:rFonts w:hint="eastAsia" w:ascii="宋体"/>
        </w:rPr>
      </w:pPr>
    </w:p>
    <w:p>
      <w:pPr>
        <w:ind w:firstLine="211" w:firstLineChars="100"/>
        <w:rPr>
          <w:rFonts w:hint="eastAsia" w:ascii="楷体_GB2312" w:eastAsia="楷体_GB2312"/>
          <w:b/>
          <w:bCs/>
        </w:rPr>
      </w:pPr>
      <w:r>
        <w:rPr>
          <w:rFonts w:hint="eastAsia" w:ascii="楷体_GB2312" w:eastAsia="楷体_GB2312"/>
          <w:b/>
          <w:bCs/>
        </w:rPr>
        <w:t>14． 新出现的事物就是新生事物。</w:t>
      </w:r>
    </w:p>
    <w:p>
      <w:pPr>
        <w:ind w:firstLine="211" w:firstLineChars="100"/>
        <w:rPr>
          <w:rFonts w:hint="eastAsia"/>
        </w:rPr>
      </w:pPr>
      <w:r>
        <w:rPr>
          <w:rFonts w:hint="eastAsia" w:ascii="楷体_GB2312" w:eastAsia="楷体_GB2312"/>
          <w:b/>
          <w:bCs/>
        </w:rPr>
        <w:t xml:space="preserve"> </w:t>
      </w:r>
      <w:r>
        <w:rPr>
          <w:rFonts w:hint="eastAsia" w:ascii="宋体"/>
        </w:rPr>
        <w:t xml:space="preserve"> 错误。所谓新事物</w:t>
      </w:r>
      <w:r>
        <w:rPr>
          <w:rFonts w:hint="eastAsia"/>
        </w:rPr>
        <w:t>是指合乎事物发展规律，具有强大的生命力和远大前途的事物。判断一个事物是新事物还是旧事物，不能根据它在时间上出现的先后，新事物是新产生的，但新产生的不一定是新事物；也不能根据在形式和现象上是否新奇，力量是否强大、是否完善来判断一个事物是否为新事物。区分新旧事物的根本标志是看它是否符合事物发展的必然趋势，是否具有强大的生命力和广阔的发展前途。</w:t>
      </w:r>
    </w:p>
    <w:p>
      <w:pPr>
        <w:ind w:firstLine="210" w:firstLineChars="100"/>
        <w:rPr>
          <w:rFonts w:hint="eastAsia" w:ascii="宋体"/>
        </w:rPr>
      </w:pPr>
    </w:p>
    <w:p>
      <w:pPr>
        <w:ind w:firstLine="211" w:firstLineChars="100"/>
        <w:rPr>
          <w:rFonts w:hint="eastAsia" w:ascii="楷体_GB2312" w:eastAsia="楷体_GB2312"/>
          <w:b/>
          <w:bCs/>
        </w:rPr>
      </w:pPr>
      <w:r>
        <w:rPr>
          <w:rFonts w:hint="eastAsia" w:ascii="楷体_GB2312" w:eastAsia="楷体_GB2312"/>
          <w:b/>
          <w:bCs/>
        </w:rPr>
        <w:t>15． 对立统一规律是唯物辩证法的实质和核心，因此，其他规律和范畴无足轻重。</w:t>
      </w:r>
    </w:p>
    <w:p>
      <w:pPr>
        <w:ind w:firstLine="211" w:firstLineChars="100"/>
        <w:rPr>
          <w:rFonts w:hint="eastAsia" w:ascii="宋体"/>
        </w:rPr>
      </w:pPr>
      <w:r>
        <w:rPr>
          <w:rFonts w:hint="eastAsia" w:ascii="楷体_GB2312" w:eastAsia="楷体_GB2312"/>
          <w:b/>
          <w:bCs/>
        </w:rPr>
        <w:t xml:space="preserve">  </w:t>
      </w:r>
      <w:r>
        <w:rPr>
          <w:rFonts w:hint="eastAsia" w:ascii="宋体"/>
        </w:rPr>
        <w:t>错误。对立统一规律是唯物辩证法的实质和核心，但是不能因此否定辩证法其他规律和范畴的作用。因为⑴唯物辩证法是由一系列规律和范畴所组成的科学体系，这些规律和范畴从不同角度揭示了事物的普遍联系和永恒发展，都有自己的独特内容和作用，不能随意加以否定和取消。⑵在唯物辩证法的科学体系中，对立统一规律是实质和核心，但这个核心正是相对于其他范畴的非核心地位而言的，如果否定了其他规律和范畴，对立统一规律作为核心也就没有意义了。</w:t>
      </w:r>
    </w:p>
    <w:p>
      <w:pPr>
        <w:ind w:firstLine="210" w:firstLineChars="100"/>
        <w:rPr>
          <w:rFonts w:hint="eastAsia" w:ascii="宋体"/>
        </w:rPr>
      </w:pPr>
    </w:p>
    <w:p>
      <w:pPr>
        <w:ind w:firstLine="211" w:firstLineChars="100"/>
        <w:rPr>
          <w:rFonts w:hint="eastAsia" w:ascii="楷体_GB2312" w:eastAsia="楷体_GB2312"/>
          <w:b/>
          <w:bCs/>
        </w:rPr>
      </w:pPr>
      <w:r>
        <w:rPr>
          <w:rFonts w:hint="eastAsia" w:ascii="楷体_GB2312" w:eastAsia="楷体_GB2312"/>
          <w:b/>
          <w:bCs/>
        </w:rPr>
        <w:t>16． 矛盾只存在于混乱的思想中，现实事物中根本没有矛盾。</w:t>
      </w:r>
    </w:p>
    <w:p>
      <w:pPr>
        <w:ind w:firstLine="211" w:firstLineChars="100"/>
        <w:rPr>
          <w:rFonts w:hint="eastAsia" w:ascii="宋体"/>
        </w:rPr>
      </w:pPr>
      <w:r>
        <w:rPr>
          <w:rFonts w:hint="eastAsia" w:ascii="楷体_GB2312" w:eastAsia="楷体_GB2312"/>
          <w:b/>
          <w:bCs/>
        </w:rPr>
        <w:t xml:space="preserve"> </w:t>
      </w:r>
      <w:r>
        <w:rPr>
          <w:rFonts w:hint="eastAsia" w:ascii="宋体"/>
        </w:rPr>
        <w:t xml:space="preserve"> 错误。唯物辩证法认为，矛盾是客观事物本身所固有的对立统一的关系，矛盾是客观的、普遍的，现实中充满矛盾。当现实中的矛盾在人们思维中自觉地反映出来，就构成辩证矛盾。混乱的思想往往是由于违反思维逻辑的基本规则，造成思想中的自相矛盾，即犯逻辑矛盾的错误，它不是现实矛盾的反映，和辩证矛盾是不同的。</w:t>
      </w:r>
    </w:p>
    <w:p>
      <w:pPr>
        <w:ind w:firstLine="210" w:firstLineChars="100"/>
        <w:rPr>
          <w:rFonts w:hint="eastAsia" w:ascii="宋体"/>
        </w:rPr>
      </w:pPr>
    </w:p>
    <w:p>
      <w:pPr>
        <w:ind w:firstLine="211" w:firstLineChars="100"/>
        <w:rPr>
          <w:rFonts w:hint="eastAsia" w:ascii="楷体_GB2312" w:eastAsia="楷体_GB2312"/>
          <w:b/>
          <w:bCs/>
        </w:rPr>
      </w:pPr>
      <w:r>
        <w:rPr>
          <w:rFonts w:hint="eastAsia" w:ascii="楷体_GB2312" w:eastAsia="楷体_GB2312"/>
          <w:b/>
          <w:bCs/>
        </w:rPr>
        <w:t>17． 矛盾的斗争性是绝对的，所以斗争是不受限制的。</w:t>
      </w:r>
    </w:p>
    <w:p>
      <w:pPr>
        <w:ind w:firstLine="211" w:firstLineChars="100"/>
        <w:rPr>
          <w:rFonts w:hint="eastAsia" w:ascii="宋体"/>
        </w:rPr>
      </w:pPr>
      <w:r>
        <w:rPr>
          <w:rFonts w:hint="eastAsia" w:ascii="楷体_GB2312" w:eastAsia="楷体_GB2312"/>
          <w:b/>
          <w:bCs/>
        </w:rPr>
        <w:t xml:space="preserve">  </w:t>
      </w:r>
      <w:r>
        <w:rPr>
          <w:rFonts w:hint="eastAsia" w:ascii="宋体"/>
        </w:rPr>
        <w:t>错误。这是对“矛盾的斗争性是绝对的、无条件的”正确命题的错误理解。矛盾的斗争性是绝对的、无条件的，并不是说矛盾斗争性不受任何因素的制约，或斗争性的存在不需要条件，而是说它能够打破既有条件的限制，使矛盾的斗争表现出在任何条件下都要贯彻下去的趋势。</w:t>
      </w:r>
    </w:p>
    <w:p>
      <w:pPr>
        <w:pStyle w:val="4"/>
        <w:ind w:firstLineChars="200"/>
        <w:rPr>
          <w:rFonts w:hint="eastAsia" w:ascii="宋体" w:eastAsia="宋体"/>
        </w:rPr>
      </w:pPr>
      <w:r>
        <w:rPr>
          <w:rFonts w:hint="eastAsia" w:ascii="宋体" w:eastAsia="宋体"/>
        </w:rPr>
        <w:t>矛盾的斗争性寓于同一性之中，受同一性制约，矛盾的同一性制约着矛盾斗争的形式和界限。所以，从矛盾的同一性和斗争性的相互依赖、相互制约、相互作用的辩证关系上来看，说矛盾的斗争不受限制也是错误的。</w:t>
      </w:r>
    </w:p>
    <w:p>
      <w:pPr>
        <w:ind w:firstLine="420" w:firstLineChars="200"/>
        <w:rPr>
          <w:rFonts w:hint="eastAsia" w:ascii="宋体"/>
        </w:rPr>
      </w:pPr>
    </w:p>
    <w:p>
      <w:pPr>
        <w:ind w:firstLine="211" w:firstLineChars="100"/>
        <w:rPr>
          <w:rFonts w:hint="eastAsia" w:ascii="楷体_GB2312" w:eastAsia="楷体_GB2312"/>
          <w:b/>
          <w:bCs/>
        </w:rPr>
      </w:pPr>
      <w:r>
        <w:rPr>
          <w:rFonts w:hint="eastAsia" w:ascii="楷体_GB2312" w:eastAsia="楷体_GB2312"/>
          <w:b/>
          <w:bCs/>
        </w:rPr>
        <w:t>18． 个性寓于共性之中，个别存在于一般之中。</w:t>
      </w:r>
    </w:p>
    <w:p>
      <w:pPr>
        <w:ind w:firstLine="211" w:firstLineChars="100"/>
        <w:rPr>
          <w:rFonts w:hint="eastAsia" w:ascii="宋体"/>
        </w:rPr>
      </w:pPr>
      <w:r>
        <w:rPr>
          <w:rFonts w:hint="eastAsia" w:ascii="楷体_GB2312" w:eastAsia="楷体_GB2312"/>
          <w:b/>
          <w:bCs/>
        </w:rPr>
        <w:t xml:space="preserve">  </w:t>
      </w:r>
      <w:r>
        <w:rPr>
          <w:rFonts w:hint="eastAsia" w:ascii="宋体"/>
        </w:rPr>
        <w:t>错误。矛盾的普遍性、共性、一般是指同类个别事物的共同本质，它不包括具体事物的各个不同的特点。所以，不能说个性寓于共性之中，个别存在于一般之中，这种说法颠倒了矛盾普遍性与矛盾特殊性的辩证关系。矛盾的普遍性、共性没有独立的存在形态，它们存在于个性、特殊性之中，通过特殊性而存在。所以，正确的说法应该是：普遍性存在于特殊性之中，共性寓于个性之中。</w:t>
      </w:r>
    </w:p>
    <w:p>
      <w:pPr>
        <w:ind w:firstLine="211" w:firstLineChars="100"/>
        <w:rPr>
          <w:rFonts w:hint="eastAsia" w:ascii="楷体_GB2312" w:eastAsia="楷体_GB2312"/>
          <w:b/>
          <w:bCs/>
        </w:rPr>
      </w:pPr>
    </w:p>
    <w:p>
      <w:pPr>
        <w:ind w:firstLine="211" w:firstLineChars="100"/>
        <w:rPr>
          <w:rFonts w:hint="eastAsia" w:ascii="楷体_GB2312" w:eastAsia="楷体_GB2312"/>
          <w:b/>
          <w:bCs/>
        </w:rPr>
      </w:pPr>
      <w:r>
        <w:rPr>
          <w:rFonts w:hint="eastAsia" w:ascii="楷体_GB2312" w:eastAsia="楷体_GB2312"/>
          <w:b/>
          <w:bCs/>
        </w:rPr>
        <w:t>19． 矛盾的普遍性和特殊性的关系就是整体和部分的关系。</w:t>
      </w:r>
    </w:p>
    <w:p>
      <w:pPr>
        <w:pStyle w:val="4"/>
        <w:ind w:firstLineChars="200"/>
        <w:rPr>
          <w:rFonts w:hint="eastAsia" w:ascii="宋体" w:eastAsia="宋体"/>
        </w:rPr>
      </w:pPr>
      <w:r>
        <w:rPr>
          <w:rFonts w:hint="eastAsia" w:ascii="宋体" w:eastAsia="宋体"/>
        </w:rPr>
        <w:t>错误。矛盾的普遍性和特殊性的关系是共性和个性、一般和个别的关系。普遍性存在于特殊性之中，共性寓于个性之中。普遍性、共性只从某个特定的角度或方面大致地概括特殊，它只是特殊的一部分、一方面或特殊的本质，特殊性、个性不可能完全包括在普遍性之中。而整体和部分的关系则是包含和被包含的关系，这种关系不适用于矛盾的普遍性和特殊性之间的关系。</w:t>
      </w:r>
    </w:p>
    <w:p>
      <w:pPr>
        <w:ind w:firstLine="211" w:firstLineChars="100"/>
        <w:rPr>
          <w:rFonts w:hint="eastAsia" w:ascii="楷体_GB2312" w:eastAsia="楷体_GB2312"/>
          <w:b/>
          <w:bCs/>
        </w:rPr>
      </w:pPr>
    </w:p>
    <w:p>
      <w:pPr>
        <w:ind w:firstLine="211" w:firstLineChars="100"/>
        <w:rPr>
          <w:rFonts w:hint="eastAsia" w:ascii="楷体_GB2312" w:eastAsia="楷体_GB2312"/>
          <w:b/>
          <w:bCs/>
        </w:rPr>
      </w:pPr>
      <w:r>
        <w:rPr>
          <w:rFonts w:hint="eastAsia" w:ascii="楷体_GB2312" w:eastAsia="楷体_GB2312"/>
          <w:b/>
          <w:bCs/>
        </w:rPr>
        <w:t>20． 两点论就是均衡论，重点论就是一点论。</w:t>
      </w:r>
    </w:p>
    <w:p>
      <w:pPr>
        <w:ind w:firstLine="211" w:firstLineChars="100"/>
        <w:rPr>
          <w:rFonts w:hint="eastAsia"/>
        </w:rPr>
      </w:pPr>
      <w:r>
        <w:rPr>
          <w:rFonts w:hint="eastAsia" w:ascii="楷体_GB2312" w:eastAsia="楷体_GB2312"/>
          <w:b/>
          <w:bCs/>
        </w:rPr>
        <w:t xml:space="preserve"> </w:t>
      </w:r>
      <w:r>
        <w:rPr>
          <w:rFonts w:hint="eastAsia" w:ascii="楷体_GB2312"/>
        </w:rPr>
        <w:t xml:space="preserve"> 错误。唯物辩证法的两点论是指，</w:t>
      </w:r>
      <w:r>
        <w:rPr>
          <w:rFonts w:hint="eastAsia"/>
        </w:rPr>
        <w:t>在研究复杂事物的矛盾体系中，既要注意主要矛盾，又要分析次要矛盾；在研究某一对矛盾时，既要注意矛盾的主要方面，又要分析矛盾的次要方面；唯物辩证法的重点论是指，在研究复杂事物的矛盾体系和任何一对矛盾时，要着重把握它的主要矛盾以及矛盾的主要方面，抓住重点。</w:t>
      </w:r>
    </w:p>
    <w:p>
      <w:pPr>
        <w:ind w:firstLine="210" w:firstLineChars="100"/>
        <w:rPr>
          <w:rFonts w:hint="eastAsia"/>
        </w:rPr>
      </w:pPr>
      <w:r>
        <w:rPr>
          <w:rFonts w:hint="eastAsia"/>
        </w:rPr>
        <w:t xml:space="preserve">  </w:t>
      </w:r>
      <w:r>
        <w:rPr>
          <w:rFonts w:hint="eastAsia" w:ascii="楷体_GB2312"/>
        </w:rPr>
        <w:t>两点论是有重点、有主次的两点，而不是</w:t>
      </w:r>
      <w:r>
        <w:rPr>
          <w:rFonts w:hint="eastAsia"/>
        </w:rPr>
        <w:t>不分主次，等量齐观，“眉毛胡子一把抓”的“均衡论”。</w:t>
      </w:r>
      <w:r>
        <w:rPr>
          <w:rFonts w:hint="eastAsia" w:ascii="宋体"/>
        </w:rPr>
        <w:t>重点论是在两点基础上的重点，而不是</w:t>
      </w:r>
      <w:r>
        <w:rPr>
          <w:rFonts w:hint="eastAsia"/>
        </w:rPr>
        <w:t>“攻其一点，不及其余”的“一点论”。均衡论和一点论是在矛盾发展不平衡性问题上的形而上学错误。</w:t>
      </w:r>
    </w:p>
    <w:p>
      <w:pPr>
        <w:ind w:firstLine="211" w:firstLineChars="100"/>
        <w:rPr>
          <w:rFonts w:hint="eastAsia" w:ascii="楷体_GB2312" w:eastAsia="楷体_GB2312"/>
          <w:b/>
          <w:bCs/>
        </w:rPr>
      </w:pPr>
    </w:p>
    <w:p>
      <w:pPr>
        <w:ind w:firstLine="211" w:firstLineChars="100"/>
        <w:rPr>
          <w:rFonts w:hint="eastAsia" w:ascii="楷体_GB2312" w:eastAsia="楷体_GB2312"/>
          <w:b/>
          <w:bCs/>
        </w:rPr>
      </w:pPr>
      <w:r>
        <w:rPr>
          <w:rFonts w:hint="eastAsia" w:ascii="楷体_GB2312" w:eastAsia="楷体_GB2312"/>
          <w:b/>
          <w:bCs/>
        </w:rPr>
        <w:t>21． 质和事物是直接同一的，量和事物不直接同一。</w:t>
      </w:r>
    </w:p>
    <w:p>
      <w:pPr>
        <w:ind w:firstLine="211" w:firstLineChars="100"/>
        <w:rPr>
          <w:rFonts w:hint="eastAsia"/>
        </w:rPr>
      </w:pPr>
      <w:r>
        <w:rPr>
          <w:rFonts w:hint="eastAsia" w:ascii="楷体_GB2312" w:eastAsia="楷体_GB2312"/>
          <w:b/>
          <w:bCs/>
        </w:rPr>
        <w:t xml:space="preserve">  </w:t>
      </w:r>
      <w:r>
        <w:rPr>
          <w:rFonts w:hint="eastAsia" w:ascii="楷体_GB2312"/>
        </w:rPr>
        <w:t>正确。</w:t>
      </w:r>
      <w:r>
        <w:rPr>
          <w:rFonts w:hint="eastAsia"/>
        </w:rPr>
        <w:t>质是一事物区别于其他事物的内在规定性。事物的质是由事物所包含的特殊矛盾规定的，它使这一事物是它自身，并同其他事物区别开来，所以，质与事物的存在是直接同一的。首先，质和事物的存在不可分割，没有无质的事物，也没有离开事物的质。其次，当某事物的质发生变化，那么该事物也就转化为其他事物，即“质变则物变”。</w:t>
      </w:r>
    </w:p>
    <w:p>
      <w:pPr>
        <w:pStyle w:val="3"/>
        <w:ind w:firstLine="420" w:firstLineChars="200"/>
        <w:rPr>
          <w:rFonts w:hint="eastAsia"/>
        </w:rPr>
      </w:pPr>
      <w:r>
        <w:rPr>
          <w:rFonts w:hint="eastAsia"/>
        </w:rPr>
        <w:t>量是事物的规模、发展程度和速度以及它的构成成分在空间上的排列组合等可用数量表示的规定性。量与事物的存在也是不可分割的，但是，量与事物的存在不是直接同一的，在质上相同的事物可以有量的差别，在一定范围内量的变化并不会影响事物的质，也不会使一事物转化为其他事物。</w:t>
      </w:r>
    </w:p>
    <w:p>
      <w:pPr>
        <w:ind w:firstLine="211" w:firstLineChars="100"/>
        <w:rPr>
          <w:rFonts w:hint="eastAsia" w:ascii="楷体_GB2312" w:eastAsia="楷体_GB2312"/>
          <w:b/>
          <w:bCs/>
        </w:rPr>
      </w:pPr>
    </w:p>
    <w:p>
      <w:pPr>
        <w:ind w:firstLine="211" w:firstLineChars="100"/>
        <w:rPr>
          <w:rFonts w:hint="eastAsia" w:ascii="楷体_GB2312" w:eastAsia="楷体_GB2312"/>
          <w:b/>
          <w:bCs/>
        </w:rPr>
      </w:pPr>
      <w:r>
        <w:rPr>
          <w:rFonts w:hint="eastAsia" w:ascii="楷体_GB2312" w:eastAsia="楷体_GB2312"/>
          <w:b/>
          <w:bCs/>
        </w:rPr>
        <w:t>22．事物的“度”是指事物质变的关节点。</w:t>
      </w:r>
    </w:p>
    <w:p>
      <w:pPr>
        <w:ind w:firstLine="420" w:firstLineChars="200"/>
        <w:rPr>
          <w:rFonts w:hint="eastAsia" w:ascii="楷体_GB2312" w:eastAsia="楷体_GB2312"/>
          <w:b/>
          <w:bCs/>
        </w:rPr>
      </w:pPr>
      <w:r>
        <w:rPr>
          <w:rFonts w:hint="eastAsia"/>
        </w:rPr>
        <w:t>度是事物保持自己质的量的限度、幅度、范围。度是事物质和量的统一，是和事物的质相统一的数量界限。度的范围和界限的两端就是关节点，也叫临界点，它是一定质的事物所能容纳的量的变化的最高界限和最低界限，到了这个关节点，量变就要引起质变。所以，度包含了关节点，但并不就是关节点。</w:t>
      </w:r>
      <w:r>
        <w:br w:type="textWrapping"/>
      </w:r>
      <w:r>
        <w:rPr>
          <w:rFonts w:hint="eastAsia" w:ascii="楷体_GB2312" w:eastAsia="楷体_GB2312"/>
          <w:b/>
          <w:bCs/>
        </w:rPr>
        <w:t xml:space="preserve"> </w:t>
      </w:r>
    </w:p>
    <w:p>
      <w:pPr>
        <w:ind w:firstLine="211" w:firstLineChars="100"/>
        <w:rPr>
          <w:rFonts w:hint="eastAsia" w:ascii="楷体_GB2312" w:eastAsia="楷体_GB2312"/>
          <w:b/>
          <w:bCs/>
        </w:rPr>
      </w:pPr>
      <w:r>
        <w:rPr>
          <w:rFonts w:hint="eastAsia" w:ascii="楷体_GB2312" w:eastAsia="楷体_GB2312"/>
          <w:b/>
          <w:bCs/>
        </w:rPr>
        <w:t>23．事物发展在总的量变过程中有部分质变，质变过程中又有量的扩张，所以，量变就是质变，质变就是量变。</w:t>
      </w:r>
    </w:p>
    <w:p>
      <w:pPr>
        <w:ind w:firstLine="420" w:firstLineChars="200"/>
        <w:rPr>
          <w:rFonts w:hint="eastAsia"/>
        </w:rPr>
      </w:pPr>
      <w:r>
        <w:rPr>
          <w:rFonts w:hint="eastAsia" w:ascii="楷体_GB2312"/>
        </w:rPr>
        <w:t>错误。量变和</w:t>
      </w:r>
      <w:r>
        <w:rPr>
          <w:rFonts w:hint="eastAsia"/>
        </w:rPr>
        <w:t>质变是事物发展变化的两种状态，两者既相互区别，又相互联系，但不能等同。</w:t>
      </w:r>
      <w:r>
        <w:rPr>
          <w:rFonts w:hint="eastAsia" w:ascii="宋体"/>
        </w:rPr>
        <w:t>量变过程中有部分质变，质变过程中有量的扩张，这说明现实中具体事物的量变</w:t>
      </w:r>
      <w:r>
        <w:rPr>
          <w:rFonts w:hint="eastAsia"/>
        </w:rPr>
        <w:t>和质变是互相渗透，非常复杂的，需要我们做深入细致的分析和辨别。不能混淆部分质变和根本质变、质变中</w:t>
      </w:r>
      <w:r>
        <w:rPr>
          <w:rFonts w:hint="eastAsia" w:ascii="宋体"/>
        </w:rPr>
        <w:t>量的扩张与量变的</w:t>
      </w:r>
      <w:r>
        <w:rPr>
          <w:rFonts w:hint="eastAsia"/>
        </w:rPr>
        <w:t>区别，更不能由此取消量变和质变的区别。</w:t>
      </w:r>
    </w:p>
    <w:p>
      <w:pPr>
        <w:ind w:firstLine="422" w:firstLineChars="200"/>
        <w:rPr>
          <w:rFonts w:hint="eastAsia" w:ascii="楷体_GB2312" w:eastAsia="楷体_GB2312"/>
          <w:b/>
          <w:bCs/>
        </w:rPr>
      </w:pPr>
    </w:p>
    <w:p>
      <w:pPr>
        <w:ind w:firstLine="211" w:firstLineChars="100"/>
        <w:rPr>
          <w:rFonts w:hint="eastAsia" w:ascii="楷体_GB2312" w:eastAsia="楷体_GB2312"/>
          <w:b/>
          <w:bCs/>
        </w:rPr>
      </w:pPr>
      <w:r>
        <w:rPr>
          <w:rFonts w:hint="eastAsia" w:ascii="楷体_GB2312" w:eastAsia="楷体_GB2312"/>
          <w:b/>
          <w:bCs/>
        </w:rPr>
        <w:t>24．否定就是彻底消灭旧事物，与旧事物一刀两断。</w:t>
      </w:r>
    </w:p>
    <w:p>
      <w:pPr>
        <w:ind w:firstLine="420" w:firstLineChars="200"/>
        <w:rPr>
          <w:rFonts w:hint="eastAsia"/>
          <w:sz w:val="18"/>
        </w:rPr>
      </w:pPr>
      <w:r>
        <w:rPr>
          <w:rFonts w:hint="eastAsia"/>
        </w:rPr>
        <w:t>错误。辩证的否定是事物联系与发展的环节。否定作为发展的环节，是旧事物向新事物的转变，是新旧事物的决裂，但这种决裂不是对旧事物的全盘否定，而是“去其糟粕”、“取其精华”，采取批判继承的“扬弃”的态度。上述观点是“否定一切”的形而上学否定观，与辩证的否定观是根本对立的。</w:t>
      </w:r>
    </w:p>
    <w:p>
      <w:pPr>
        <w:ind w:firstLine="211" w:firstLineChars="100"/>
        <w:rPr>
          <w:rFonts w:hint="eastAsia" w:ascii="楷体_GB2312" w:eastAsia="楷体_GB2312"/>
          <w:b/>
          <w:bCs/>
        </w:rPr>
      </w:pPr>
    </w:p>
    <w:p>
      <w:pPr>
        <w:ind w:firstLine="211" w:firstLineChars="100"/>
        <w:rPr>
          <w:rFonts w:hint="eastAsia" w:ascii="楷体_GB2312" w:eastAsia="楷体_GB2312"/>
          <w:b/>
          <w:bCs/>
        </w:rPr>
      </w:pPr>
      <w:r>
        <w:rPr>
          <w:rFonts w:hint="eastAsia" w:ascii="楷体_GB2312" w:eastAsia="楷体_GB2312"/>
          <w:b/>
          <w:bCs/>
        </w:rPr>
        <w:t>25．辩证的否定是事物发展的连续性和非连续性的统一。</w:t>
      </w:r>
    </w:p>
    <w:p>
      <w:pPr>
        <w:pStyle w:val="3"/>
        <w:ind w:firstLine="420" w:firstLineChars="200"/>
        <w:rPr>
          <w:rFonts w:hint="eastAsia"/>
        </w:rPr>
      </w:pPr>
      <w:r>
        <w:rPr>
          <w:rFonts w:hint="eastAsia" w:ascii="宋体"/>
        </w:rPr>
        <w:t>正确。</w:t>
      </w:r>
      <w:r>
        <w:rPr>
          <w:rFonts w:hint="eastAsia"/>
        </w:rPr>
        <w:t>辩证的否定是事物的自我否定，是事物内部矛盾斗争的结果；辩证的否定既是事物发展的环节，又是事物联系的环节；它是新事物对旧事物既克服又保留、既批判又继承，它是一种“扬弃”。新事物对旧事物的否定并不是简单的抛弃，而是在克服旧事物消极因素的基础上，保留某些有利于新事物发展的合理的积极因素。也就是说新事物对旧事物的否定是包含了肯定的否定，既有连续性，又有非连续性，事物的发展是非连续性（间断性）与连续性的辩证统一。</w:t>
      </w:r>
    </w:p>
    <w:p>
      <w:pPr>
        <w:ind w:firstLine="210" w:firstLineChars="100"/>
        <w:rPr>
          <w:rFonts w:hint="eastAsia" w:ascii="宋体"/>
        </w:rPr>
      </w:pPr>
    </w:p>
    <w:p>
      <w:pPr>
        <w:ind w:firstLine="211" w:firstLineChars="100"/>
        <w:rPr>
          <w:rFonts w:hint="eastAsia" w:ascii="楷体_GB2312" w:eastAsia="楷体_GB2312"/>
          <w:b/>
          <w:bCs/>
        </w:rPr>
      </w:pPr>
      <w:r>
        <w:rPr>
          <w:rFonts w:hint="eastAsia" w:ascii="楷体_GB2312" w:eastAsia="楷体_GB2312"/>
          <w:b/>
          <w:bCs/>
        </w:rPr>
        <w:t>26．世界上一切事物都是有原因的，所以都是必然的。</w:t>
      </w:r>
    </w:p>
    <w:p>
      <w:pPr>
        <w:ind w:firstLine="435"/>
        <w:rPr>
          <w:rFonts w:hint="eastAsia" w:ascii="楷体_GB2312"/>
        </w:rPr>
      </w:pPr>
      <w:r>
        <w:rPr>
          <w:rFonts w:hint="eastAsia" w:ascii="楷体_GB2312"/>
        </w:rPr>
        <w:t>错误。任何现象都有因果性，但有因果关系的不一定都是必然现象。偶然现象和必然现象一样也有它产生的原因。必然性是由事物的根本矛盾决定的，偶然性是由事物的非根本矛盾和外部条件造成的。</w:t>
      </w:r>
    </w:p>
    <w:p>
      <w:pPr>
        <w:ind w:firstLine="435"/>
        <w:rPr>
          <w:rFonts w:hint="eastAsia"/>
        </w:rPr>
      </w:pPr>
      <w:r>
        <w:rPr>
          <w:rFonts w:hint="eastAsia" w:ascii="楷体_GB2312"/>
        </w:rPr>
        <w:t>原因与结果、</w:t>
      </w:r>
      <w:r>
        <w:rPr>
          <w:rFonts w:hint="eastAsia"/>
        </w:rPr>
        <w:t>必然性和偶然性是两对从不同角度揭示事物联系和发展特征的哲学范畴，不能把必然性和因果性混为一谈，否认偶然性的存在及其在事物发展中的作用。认为“既然一切都是有原因的，一切都是必然的，因此偶然性是不存在的”，这是形而上学机械决定论的错误推论。</w:t>
      </w:r>
    </w:p>
    <w:p>
      <w:pPr>
        <w:ind w:firstLine="435"/>
        <w:rPr>
          <w:rFonts w:hint="eastAsia" w:ascii="楷体_GB2312" w:eastAsia="楷体_GB2312"/>
          <w:b/>
          <w:bCs/>
        </w:rPr>
      </w:pPr>
    </w:p>
    <w:p>
      <w:pPr>
        <w:tabs>
          <w:tab w:val="left" w:pos="360"/>
        </w:tabs>
        <w:ind w:firstLine="211" w:firstLineChars="100"/>
        <w:rPr>
          <w:rFonts w:hint="eastAsia" w:ascii="楷体_GB2312" w:eastAsia="楷体_GB2312"/>
          <w:b/>
          <w:bCs/>
        </w:rPr>
      </w:pPr>
      <w:r>
        <w:rPr>
          <w:rFonts w:hint="eastAsia" w:ascii="楷体_GB2312" w:eastAsia="楷体_GB2312"/>
          <w:b/>
          <w:bCs/>
        </w:rPr>
        <w:t>27．假象是事物歪曲的反映，所以假象不表现事物的本质。</w:t>
      </w:r>
    </w:p>
    <w:p>
      <w:pPr>
        <w:pStyle w:val="11"/>
        <w:ind w:left="0" w:leftChars="0" w:firstLine="420" w:firstLineChars="200"/>
        <w:rPr>
          <w:rFonts w:hint="eastAsia"/>
        </w:rPr>
      </w:pPr>
      <w:r>
        <w:rPr>
          <w:rFonts w:hint="eastAsia" w:ascii="楷体_GB2312"/>
        </w:rPr>
        <w:t>错误。</w:t>
      </w:r>
      <w:r>
        <w:rPr>
          <w:rFonts w:hint="eastAsia"/>
        </w:rPr>
        <w:t>现象是指事物的外部联系，是人们凭借自己的感官或借助仪器所能直接观察到的事物的外部形态。事物的现象有真假之分，真象是事物本质正面的、直接的反映，假象是事物本质反面的、扭曲的反映。假象作为事物的某种外部联系，同真象一样，也是不以人的意志为转移的客观存在。假象作为现象的一种形式，是本质的一个规定、一个方面、一个环节。假象歪曲地反映本质，也是由本质和具体条件所决定的。所以，说假象不表现事物的本质是错误的。</w:t>
      </w:r>
    </w:p>
    <w:p>
      <w:pPr>
        <w:ind w:left="210" w:leftChars="100" w:firstLine="210" w:firstLineChars="100"/>
        <w:rPr>
          <w:rFonts w:hint="eastAsia"/>
        </w:rPr>
      </w:pPr>
    </w:p>
    <w:p>
      <w:pPr>
        <w:jc w:val="left"/>
        <w:rPr>
          <w:rFonts w:hint="eastAsia"/>
        </w:rPr>
      </w:pPr>
    </w:p>
    <w:p>
      <w:pPr>
        <w:rPr>
          <w:rFonts w:hint="eastAsia" w:eastAsia="黑体"/>
          <w:b/>
          <w:bCs/>
        </w:rPr>
      </w:pPr>
      <w:r>
        <w:rPr>
          <w:rFonts w:hint="eastAsia" w:eastAsia="黑体"/>
          <w:b/>
          <w:bCs/>
        </w:rPr>
        <w:t>五、论述题</w:t>
      </w:r>
    </w:p>
    <w:p>
      <w:pPr>
        <w:pStyle w:val="4"/>
        <w:ind w:left="210" w:leftChars="100" w:firstLine="422" w:firstLineChars="200"/>
        <w:rPr>
          <w:rFonts w:hint="eastAsia" w:ascii="宋体"/>
          <w:b/>
          <w:bCs/>
        </w:rPr>
      </w:pPr>
      <w:r>
        <w:rPr>
          <w:rFonts w:hint="eastAsia"/>
          <w:b/>
          <w:bCs/>
        </w:rPr>
        <w:t>1</w:t>
      </w:r>
      <w:r>
        <w:rPr>
          <w:rFonts w:hint="eastAsia" w:ascii="宋体"/>
          <w:b/>
          <w:bCs/>
        </w:rPr>
        <w:t>．怎样理解运动和静止是绝对和相对的辩证统一？掌握这一原理对实际工作有何意义？</w:t>
      </w:r>
    </w:p>
    <w:p>
      <w:pPr>
        <w:pStyle w:val="4"/>
        <w:ind w:left="210" w:leftChars="100" w:firstLineChars="200"/>
        <w:rPr>
          <w:rFonts w:hint="eastAsia" w:eastAsia="宋体"/>
        </w:rPr>
      </w:pPr>
      <w:r>
        <w:rPr>
          <w:rFonts w:hint="eastAsia" w:eastAsia="宋体"/>
        </w:rPr>
        <w:t>⑴任何事物的存在和发展都是绝对运动和相对静止的辩证统一。运动是永恒的、无条件的，因而是绝对的；静止是暂时的，有条件的，因而是相对的。在相对静止中包含着绝对运动，纯粹静止是不存在的。同样，绝对运动中有相对静止，纯粹运动也是不存在的。动中有静，静中有动，运动和静止是相互渗透、相互贯通的。把运动和静止割裂开来，片面夸大运动、否认静止，必然导致相对主义和诡辩论，反过来片面夸大静止、否认运动，则会导致绝对主义和形而上学。</w:t>
      </w:r>
    </w:p>
    <w:p>
      <w:pPr>
        <w:pStyle w:val="4"/>
        <w:ind w:left="210" w:leftChars="100" w:firstLineChars="200"/>
        <w:rPr>
          <w:rFonts w:hint="eastAsia" w:eastAsia="宋体"/>
        </w:rPr>
      </w:pPr>
      <w:r>
        <w:rPr>
          <w:rFonts w:hint="eastAsia" w:eastAsia="宋体"/>
        </w:rPr>
        <w:t>⑵运动和静止的辩证关系告诉我们，在实际工作中应当正确处理好改革、发展与稳定的关系，既要勇于变革现实以推动事业发展，又要注意保持稳定以巩固变革的成果。首先，稳定是改革和发展的基础。没有稳定的局面无法进行改革，也就不能顺利发展。在具体实际工作中，就是要保持路线、方针、政策的稳定性，不能朝令夕改。其次，改革、发展是稳定的必要条件，不改革、不发展就无法保持真正持久的稳定。路线、方针、政策的制定和执行也要根据情况的变化而修改和调整，使之符合变化了的实际。所以，从思想方法上讲，看不到运动、发展，片面求稳，不能随情况的变化而改变思想，就会跟不上形势，犯保守落后的错误；相反，不考虑社会稳定，片面追求高速发展，不处理好改革的力度、发展的速度和社会的可承受程度的关系，就会欲速则不达，反过来制约改革的推进和进一步发展，犯急躁冒进的错误。</w:t>
      </w:r>
    </w:p>
    <w:p>
      <w:pPr>
        <w:ind w:firstLine="210" w:firstLineChars="100"/>
        <w:rPr>
          <w:rFonts w:hint="eastAsia" w:ascii="宋体"/>
        </w:rPr>
      </w:pPr>
    </w:p>
    <w:p>
      <w:pPr>
        <w:widowControl/>
        <w:ind w:firstLine="422" w:firstLineChars="200"/>
        <w:jc w:val="left"/>
        <w:rPr>
          <w:rFonts w:hint="eastAsia" w:ascii="楷体_GB2312" w:eastAsia="楷体_GB2312"/>
          <w:b/>
          <w:bCs/>
        </w:rPr>
      </w:pPr>
      <w:r>
        <w:rPr>
          <w:rFonts w:hint="eastAsia" w:ascii="楷体_GB2312" w:eastAsia="楷体_GB2312"/>
          <w:b/>
          <w:bCs/>
        </w:rPr>
        <w:t>2．什么是意识的能动作用？试述能动作用主要表现及其实现的途径。</w:t>
      </w:r>
    </w:p>
    <w:p>
      <w:pPr>
        <w:pStyle w:val="4"/>
        <w:ind w:left="210" w:leftChars="100" w:firstLineChars="200"/>
        <w:rPr>
          <w:rFonts w:hint="eastAsia" w:eastAsia="宋体"/>
        </w:rPr>
      </w:pPr>
      <w:r>
        <w:rPr>
          <w:rFonts w:hint="eastAsia" w:eastAsia="宋体"/>
        </w:rPr>
        <w:t>意识的能动性（能动作用）就是意识能动地反映世界和能动地改造世界的能力和作用。这是人根本区别于动物的主要特点。列宁指出：“人的意识不仅反映客观世界，并且创造客观世界。”</w:t>
      </w:r>
      <w:r>
        <w:rPr>
          <w:rStyle w:val="16"/>
          <w:rFonts w:hint="eastAsia" w:eastAsia="宋体"/>
        </w:rPr>
        <w:footnoteReference w:id="5" w:customMarkFollows="1"/>
        <w:t>①</w:t>
      </w:r>
    </w:p>
    <w:p>
      <w:pPr>
        <w:pStyle w:val="4"/>
        <w:ind w:firstLine="630" w:firstLineChars="300"/>
        <w:rPr>
          <w:rFonts w:hint="eastAsia" w:eastAsia="宋体"/>
        </w:rPr>
      </w:pPr>
      <w:r>
        <w:rPr>
          <w:rFonts w:hint="eastAsia" w:eastAsia="宋体"/>
        </w:rPr>
        <w:t>意识的能动性主要表现在以下几个方面：</w:t>
      </w:r>
    </w:p>
    <w:p>
      <w:pPr>
        <w:pStyle w:val="4"/>
        <w:ind w:left="210" w:leftChars="100" w:firstLineChars="200"/>
        <w:rPr>
          <w:rFonts w:hint="eastAsia" w:eastAsia="宋体"/>
        </w:rPr>
      </w:pPr>
      <w:r>
        <w:rPr>
          <w:rFonts w:hint="eastAsia" w:eastAsia="宋体"/>
        </w:rPr>
        <w:t>第一，意识活动的目的性和计划性。人们在反映客观世界时，总是根据实践的需要带有一定的主观倾向和要求，抱有一定的目的和动机的。人们在实践活动前总是预定计划、方案，等等，正如马克思说：“最蹩脚的建筑师从一开始就比最灵巧的蜜蜂高明的地方，是他在用蜂蜡建筑蜂房以前，已经在自己的头脑中把它建成了”。</w:t>
      </w:r>
      <w:r>
        <w:rPr>
          <w:rStyle w:val="16"/>
          <w:rFonts w:hint="eastAsia" w:eastAsia="宋体"/>
        </w:rPr>
        <w:footnoteReference w:id="6" w:customMarkFollows="1"/>
        <w:t>②</w:t>
      </w:r>
    </w:p>
    <w:p>
      <w:pPr>
        <w:pStyle w:val="4"/>
        <w:ind w:left="210" w:leftChars="100" w:firstLineChars="200"/>
        <w:rPr>
          <w:rFonts w:hint="eastAsia" w:eastAsia="宋体"/>
        </w:rPr>
      </w:pPr>
      <w:r>
        <w:rPr>
          <w:rFonts w:hint="eastAsia" w:eastAsia="宋体"/>
        </w:rPr>
        <w:t>第二，意识活动的主动创造性。意识对客观世界的反映是主动的、有选择的、自觉的过程，不仅能够反映事物的现象，而且能够反映事物的本质和规律，不仅能够“复制”当前的现象，而且能够追溯过去、预见未来，创造一个理想的世界。</w:t>
      </w:r>
    </w:p>
    <w:p>
      <w:pPr>
        <w:pStyle w:val="4"/>
        <w:ind w:left="210" w:leftChars="100" w:firstLineChars="200"/>
        <w:rPr>
          <w:rFonts w:hint="eastAsia" w:eastAsia="宋体"/>
        </w:rPr>
      </w:pPr>
      <w:r>
        <w:rPr>
          <w:rFonts w:hint="eastAsia" w:eastAsia="宋体"/>
        </w:rPr>
        <w:t>第三，意识通过实践对客观世界的改造。意识不仅能正确地反映客观世界的本质和规律，而且能运用规律，根据主客观条件，不断改造“客观世界”。</w:t>
      </w:r>
    </w:p>
    <w:p>
      <w:pPr>
        <w:pStyle w:val="4"/>
        <w:ind w:left="210" w:leftChars="100" w:firstLineChars="200"/>
        <w:rPr>
          <w:rFonts w:hint="eastAsia" w:eastAsia="宋体"/>
        </w:rPr>
      </w:pPr>
      <w:r>
        <w:rPr>
          <w:rFonts w:hint="eastAsia" w:eastAsia="宋体"/>
        </w:rPr>
        <w:t>第四，意识对生理功能的调节和控制。意识通过意志、信念和情感等形式，对人的生理功能起着调节与控制的作用。“笑一笑，十年少，”“愁一愁，白了头”等等，都说明了意识对人的自身生理机能的影响。</w:t>
      </w:r>
    </w:p>
    <w:p>
      <w:pPr>
        <w:pStyle w:val="4"/>
        <w:ind w:firstLine="630" w:firstLineChars="300"/>
        <w:rPr>
          <w:rFonts w:hint="eastAsia" w:eastAsia="宋体"/>
        </w:rPr>
      </w:pPr>
      <w:r>
        <w:rPr>
          <w:rFonts w:hint="eastAsia" w:eastAsia="宋体"/>
        </w:rPr>
        <w:t>要使意识的能动性变成现实必须有一定的途径和条件，这就是：</w:t>
      </w:r>
    </w:p>
    <w:p>
      <w:pPr>
        <w:pStyle w:val="4"/>
        <w:ind w:left="178" w:leftChars="85"/>
        <w:rPr>
          <w:rFonts w:hint="eastAsia" w:eastAsia="宋体"/>
        </w:rPr>
      </w:pPr>
      <w:r>
        <w:rPr>
          <w:rFonts w:hint="eastAsia" w:eastAsia="宋体"/>
        </w:rPr>
        <w:t>第一，实现意识能动作用的基本途径是实践。意识是一种精神的力量，要使精神的东西变为物质的东西，必须通过物质的活动——实践才能达到。意识通过实践反作用于物质的过程，也就是意识自身的“物化”过程。意识的物化是双重的：把观念的东西化为物质的感性活动——实践；再通过实践，使主观的东西见之于客观。人的意识正是通过实践而能动地认识世界，又能动地改造世界。</w:t>
      </w:r>
    </w:p>
    <w:p>
      <w:pPr>
        <w:pStyle w:val="4"/>
        <w:ind w:left="178" w:leftChars="85"/>
        <w:rPr>
          <w:rFonts w:hint="eastAsia" w:eastAsia="宋体"/>
        </w:rPr>
      </w:pPr>
      <w:r>
        <w:rPr>
          <w:rFonts w:hint="eastAsia" w:eastAsia="宋体"/>
        </w:rPr>
        <w:t>第二，意识能动作用的实现依赖于一定的物质条件和物质手段。人们认识世界和改造世界的能力是与物质技术条件与发展水平成正比的。科学设施越先进，越能增强人们的认识能力和提高人的认识水平。同样，技术手段和技术设备越先进，人们改造世界的能力也越强大。可见要使意识转化为物质，必须通过实践这一途径，必须要有一定的物质条件和物质手段，缺少任何一个方面，意识的能动性都不能实现。</w:t>
      </w:r>
    </w:p>
    <w:p>
      <w:pPr>
        <w:pStyle w:val="4"/>
        <w:ind w:left="178" w:leftChars="85"/>
        <w:rPr>
          <w:rFonts w:hint="eastAsia" w:eastAsia="宋体"/>
        </w:rPr>
      </w:pPr>
      <w:r>
        <w:rPr>
          <w:rFonts w:hint="eastAsia" w:eastAsia="宋体"/>
        </w:rPr>
        <w:t>总之，意识对物质并不是消极被动的反映，而是对物质具有能动作用，这是意识问题上的辩证法。</w:t>
      </w:r>
    </w:p>
    <w:p>
      <w:pPr>
        <w:pStyle w:val="4"/>
        <w:ind w:left="210" w:leftChars="100" w:firstLineChars="200"/>
        <w:rPr>
          <w:rFonts w:hint="eastAsia" w:eastAsia="宋体"/>
        </w:rPr>
      </w:pPr>
    </w:p>
    <w:p>
      <w:pPr>
        <w:ind w:left="210" w:leftChars="100" w:firstLine="211" w:firstLineChars="100"/>
        <w:rPr>
          <w:rFonts w:hint="eastAsia" w:ascii="楷体_GB2312" w:eastAsia="楷体_GB2312"/>
          <w:b/>
          <w:bCs/>
        </w:rPr>
      </w:pPr>
      <w:r>
        <w:rPr>
          <w:rFonts w:hint="eastAsia" w:ascii="楷体_GB2312" w:eastAsia="楷体_GB2312"/>
          <w:b/>
          <w:bCs/>
          <w:kern w:val="0"/>
        </w:rPr>
        <w:t>3．</w:t>
      </w:r>
      <w:r>
        <w:rPr>
          <w:rFonts w:hint="eastAsia" w:ascii="楷体_GB2312" w:eastAsia="楷体_GB2312"/>
          <w:b/>
          <w:bCs/>
        </w:rPr>
        <w:t>试用世界的物质统一性原理，说明为什么要坚持一切从实际出发，实事求是的思想路线？</w:t>
      </w:r>
    </w:p>
    <w:p>
      <w:pPr>
        <w:ind w:left="210" w:leftChars="100" w:firstLine="210" w:firstLineChars="100"/>
        <w:rPr>
          <w:rFonts w:hint="eastAsia"/>
        </w:rPr>
      </w:pPr>
      <w:r>
        <w:rPr>
          <w:rFonts w:hint="eastAsia" w:ascii="宋体"/>
        </w:rPr>
        <w:t xml:space="preserve">  马克思主义哲学是彻底的唯物主义一元论。在世界本原问题上，主张：一、世界只有一个统一的本原，这个本原只能是统一于世界的物质性，统一于物质的客观实在性。世界上形形色色的事物和现象，都不过是物质及其属性、关系的具体表现。二、物质世界是多样性的统一，</w:t>
      </w:r>
      <w:r>
        <w:rPr>
          <w:rFonts w:hint="eastAsia"/>
        </w:rPr>
        <w:t>即物质世界表现形式是形形色色、千差万别的，但都统一在客观实在</w:t>
      </w:r>
      <w:r>
        <w:rPr>
          <w:rFonts w:hint="eastAsia" w:ascii="宋体"/>
        </w:rPr>
        <w:t>性上。</w:t>
      </w:r>
      <w:r>
        <w:rPr>
          <w:rFonts w:hint="eastAsia"/>
        </w:rPr>
        <w:t>辩证唯物主义理解的世界的物质统一性是以具体物质形态的差异性、丰富性和无限多样性为前提的。三、世界的物质统一性不是静止的、僵死的统一，而是运动的、发展的统一。</w:t>
      </w:r>
    </w:p>
    <w:p>
      <w:pPr>
        <w:pStyle w:val="4"/>
        <w:ind w:left="178" w:leftChars="85" w:firstLine="0"/>
        <w:rPr>
          <w:rFonts w:hint="eastAsia" w:ascii="宋体" w:hAnsi="宋体" w:eastAsia="宋体"/>
        </w:rPr>
      </w:pPr>
      <w:r>
        <w:rPr>
          <w:rFonts w:hint="eastAsia"/>
        </w:rPr>
        <w:t xml:space="preserve">    </w:t>
      </w:r>
      <w:r>
        <w:rPr>
          <w:rFonts w:hint="eastAsia" w:ascii="宋体" w:hAnsi="宋体" w:eastAsia="宋体"/>
        </w:rPr>
        <w:t>坚持世界的物质统一性原理，要求我们坚持主观和客观的统一，坚持一切从实际出发，实事求是，这是辩证唯物主义一元论的根本要求。</w:t>
      </w:r>
    </w:p>
    <w:p>
      <w:pPr>
        <w:pStyle w:val="4"/>
        <w:ind w:left="178" w:leftChars="85" w:firstLineChars="200"/>
        <w:rPr>
          <w:rFonts w:hint="eastAsia" w:ascii="宋体" w:hAnsi="宋体" w:eastAsia="宋体"/>
        </w:rPr>
      </w:pPr>
      <w:r>
        <w:rPr>
          <w:rFonts w:hint="eastAsia" w:ascii="宋体" w:hAnsi="宋体" w:eastAsia="宋体"/>
        </w:rPr>
        <w:t>⑴辩证唯物主义一元论认为，世界是物质的世界，物质世界是不依赖于人们意识的客观实在，物质决定意识，意识是物质的反映。这就要求我们观察事物、想问题、办事情、制定路线、方针、政策、计划等，都必须立足于从客观实际出发，如实地反映客观实际情况，是客观决定主观，而不能主观决定客观。</w:t>
      </w:r>
    </w:p>
    <w:p>
      <w:pPr>
        <w:pStyle w:val="4"/>
        <w:ind w:left="210" w:leftChars="100" w:firstLineChars="200"/>
        <w:rPr>
          <w:rFonts w:hint="eastAsia" w:ascii="宋体" w:hAnsi="宋体" w:eastAsia="宋体"/>
        </w:rPr>
      </w:pPr>
      <w:r>
        <w:rPr>
          <w:rFonts w:hint="eastAsia" w:ascii="宋体" w:hAnsi="宋体" w:eastAsia="宋体"/>
        </w:rPr>
        <w:t>⑵辩证唯物主义一元论认为，物质世界是在时间和空间中不断运动、变化、发展的。这就要求我们用运动、变化、发展的观点看问题，不断发现新情况，研究新问题，预测新趋势，要求我们一切以时间、地点、条件为转移，要因时制宜、因地制宜。反对思想僵化、因循守旧、照搬照抄。</w:t>
      </w:r>
    </w:p>
    <w:p>
      <w:pPr>
        <w:pStyle w:val="4"/>
        <w:ind w:left="210" w:leftChars="100" w:firstLineChars="200"/>
        <w:rPr>
          <w:rFonts w:hint="eastAsia" w:ascii="宋体" w:hAnsi="宋体" w:eastAsia="宋体"/>
        </w:rPr>
      </w:pPr>
      <w:r>
        <w:rPr>
          <w:rFonts w:hint="eastAsia" w:ascii="宋体" w:hAnsi="宋体" w:eastAsia="宋体"/>
        </w:rPr>
        <w:t>⑶辩证唯物主义一元论认为，物质世界运动、变化和发展是有规律性的。规律是客观的，不以人的意志为转移，人们只能认识它、利用它，而不能创造或消灭规律。这就要求我们在认识世界和改造世界的过程中，必须从实际出发，实事求是，就是要从客观存在的事物出发，经过分析和研究，找出事物本身固有的规律性，自觉地按客观规律办事，而不能自以为是，盲目蛮干。</w:t>
      </w:r>
    </w:p>
    <w:p>
      <w:pPr>
        <w:pStyle w:val="4"/>
        <w:ind w:left="210" w:leftChars="100" w:firstLineChars="200"/>
        <w:rPr>
          <w:rFonts w:hint="eastAsia" w:ascii="宋体" w:hAnsi="宋体" w:eastAsia="宋体"/>
        </w:rPr>
      </w:pPr>
      <w:r>
        <w:rPr>
          <w:rFonts w:hint="eastAsia" w:ascii="宋体" w:hAnsi="宋体" w:eastAsia="宋体"/>
        </w:rPr>
        <w:t>总之，实事求是既是一个唯物主义命题，又是一个辩证法命题，体现了唯物论与辩证法的统一，主观和客观的统一，自由与必然的统一。</w:t>
      </w:r>
    </w:p>
    <w:p>
      <w:pPr>
        <w:ind w:left="210" w:leftChars="100" w:firstLine="210" w:firstLineChars="100"/>
        <w:rPr>
          <w:rFonts w:hint="eastAsia" w:ascii="宋体"/>
        </w:rPr>
      </w:pPr>
    </w:p>
    <w:p>
      <w:pPr>
        <w:ind w:left="210" w:leftChars="100" w:firstLine="211" w:firstLineChars="100"/>
        <w:rPr>
          <w:rFonts w:hint="eastAsia" w:ascii="楷体_GB2312" w:eastAsia="楷体_GB2312"/>
          <w:b/>
          <w:bCs/>
          <w:szCs w:val="28"/>
          <w14:shadow w14:blurRad="50800" w14:dist="38100" w14:dir="2700000" w14:sx="100000" w14:sy="100000" w14:kx="0" w14:ky="0" w14:algn="tl">
            <w14:srgbClr w14:val="000000">
              <w14:alpha w14:val="60000"/>
            </w14:srgbClr>
          </w14:shadow>
        </w:rPr>
      </w:pPr>
      <w:r>
        <w:rPr>
          <w:rFonts w:hint="eastAsia" w:ascii="楷体_GB2312" w:eastAsia="楷体_GB2312"/>
          <w:b/>
          <w:bCs/>
          <w:szCs w:val="28"/>
          <w14:shadow w14:blurRad="50800" w14:dist="38100" w14:dir="2700000" w14:sx="100000" w14:sy="100000" w14:kx="0" w14:ky="0" w14:algn="tl">
            <w14:srgbClr w14:val="000000">
              <w14:alpha w14:val="60000"/>
            </w14:srgbClr>
          </w14:shadow>
        </w:rPr>
        <w:t>4．试述客观规律性与主观能动性的关系及其实践意义。</w:t>
      </w:r>
    </w:p>
    <w:p>
      <w:pPr>
        <w:ind w:left="210" w:leftChars="100" w:firstLine="420" w:firstLineChars="200"/>
        <w:rPr>
          <w:rFonts w:hint="eastAsia"/>
        </w:rPr>
      </w:pPr>
      <w:r>
        <w:rPr>
          <w:rFonts w:hint="eastAsia"/>
          <w:szCs w:val="28"/>
          <w14:shadow w14:blurRad="50800" w14:dist="38100" w14:dir="2700000" w14:sx="100000" w14:sy="100000" w14:kx="0" w14:ky="0" w14:algn="tl">
            <w14:srgbClr w14:val="000000">
              <w14:alpha w14:val="60000"/>
            </w14:srgbClr>
          </w14:shadow>
        </w:rPr>
        <w:t>⑴客观</w:t>
      </w:r>
      <w:r>
        <w:rPr>
          <w:rFonts w:hint="eastAsia"/>
        </w:rPr>
        <w:t>规律是客观事物本身固有的、本质的、必然的联系。规律具有客观性、普遍性、稳定性和可重复性。主观能动性指意识所具有的能动地认识世界、改造世界的能力和作用，即自觉能动性。</w:t>
      </w:r>
    </w:p>
    <w:p>
      <w:pPr>
        <w:pStyle w:val="4"/>
        <w:ind w:left="178" w:leftChars="85"/>
        <w:rPr>
          <w:rFonts w:hint="eastAsia" w:eastAsia="宋体"/>
        </w:rPr>
      </w:pPr>
      <w:r>
        <w:rPr>
          <w:rFonts w:hint="eastAsia" w:eastAsia="宋体"/>
        </w:rPr>
        <w:t>⑵辩证唯物主义认为，尊重客观规律和发挥主观能动性是辩证统一的。一方面，尊重客观规律是发挥主观能动性的前提和基础。要正确发挥主观能动性，必须尊重客观规律。因为规律是客观的，是既不能创造，也不能消灭，也不能改造的，违背规律就要受到惩罚。人们在实践活动中越是尊重客观规律，主观能动性也就发挥得越充分越有效。反之，违背规律，热情越高，干劲越大，失败就越惨。另一方面，充分发挥主观能动性是认识和掌握客观规律的必要条件。认识和利用规律必须充分发挥主观能动性。因为规律是隐藏在事物内部的本质的、必然的联系，不是人们的感觉器官能够直接感知的，只有反复实践，经过科学分析才能透过现象认识和掌握规律。而要利用规律改造世界会遇到各种困难，要创造条件，克服困难，只有发挥主观能动性，才能获得成功。</w:t>
      </w:r>
    </w:p>
    <w:p>
      <w:pPr>
        <w:pStyle w:val="4"/>
        <w:ind w:left="178" w:leftChars="85"/>
        <w:rPr>
          <w:rFonts w:hint="eastAsia" w:eastAsia="宋体"/>
        </w:rPr>
      </w:pPr>
      <w:r>
        <w:rPr>
          <w:rFonts w:hint="eastAsia" w:eastAsia="宋体"/>
        </w:rPr>
        <w:t>⑶尊重客观规律和发挥主观能动性辩证统一的原理，具有重要的现实意义。在现代化建设过程中，我们要把工作热情和科学的态度结合起来。既要发挥主观能动性，发扬大胆创新精神，保持旺盛的工作干劲，高度的工作热情和工作责任感，又要有严肃的科学态度，严格按客观规律办事，相信科学，依靠科学，只有这样，我们的各项工作才能取得胜利。坚持尊重客观规律性和充分发挥人的主观能动性辩证统一的原理，必须反对两种片面性，一种以尊重客观规律为借口，否认人的主观能动作用，在实际工作中表现为“等”、“靠”、“要”、墨守成规，不去发挥积极性和创造性，不求上进混日子，这是懦夫懒汉的世界观；另一种是片面强调发挥人的主观能动性，置客观规律于不顾，单凭个人热情和勇气盲目蛮干，这是主观唯心主义的错误。这两种错误倾向都曾使我国的革命和建设事业蒙受巨大的损失，我们要引以为鉴。</w:t>
      </w:r>
    </w:p>
    <w:p>
      <w:pPr>
        <w:pStyle w:val="4"/>
        <w:ind w:left="178" w:leftChars="85"/>
        <w:rPr>
          <w:rFonts w:hint="eastAsia" w:eastAsia="宋体"/>
        </w:rPr>
      </w:pPr>
    </w:p>
    <w:p>
      <w:pPr>
        <w:ind w:firstLine="211" w:firstLineChars="100"/>
        <w:rPr>
          <w:rFonts w:hint="eastAsia" w:ascii="楷体_GB2312" w:hAnsi="宋体" w:eastAsia="楷体_GB2312"/>
          <w:b/>
          <w:bCs/>
        </w:rPr>
      </w:pPr>
      <w:r>
        <w:rPr>
          <w:rFonts w:hint="eastAsia" w:ascii="楷体_GB2312" w:eastAsia="楷体_GB2312"/>
          <w:b/>
          <w:bCs/>
        </w:rPr>
        <w:t>5．</w:t>
      </w:r>
      <w:r>
        <w:rPr>
          <w:rFonts w:hint="eastAsia" w:ascii="楷体_GB2312" w:hAnsi="宋体" w:eastAsia="楷体_GB2312"/>
          <w:b/>
          <w:bCs/>
        </w:rPr>
        <w:t>试用内因和外因辩证关系的原理，说明我国坚持独立自主、自力更生和对外开放方针的正确性。</w:t>
      </w:r>
    </w:p>
    <w:p>
      <w:pPr>
        <w:ind w:firstLine="420" w:firstLineChars="200"/>
        <w:rPr>
          <w:rFonts w:hint="eastAsia"/>
        </w:rPr>
      </w:pPr>
      <w:r>
        <w:rPr>
          <w:rFonts w:hint="eastAsia"/>
        </w:rPr>
        <w:t>⑴内因是指事物的内部矛盾，外因是一事物及其属性与周围其他事物及其属性之间的矛盾，即外部矛盾。内因和外因的关系是：第一、内因是事物发展变化的根据，内因是根本的、第一性的原因，它规定了事物发展的可能和基本趋势。第二、外因是事物发展变化的条件，不具备一定的外部条件，事物也不会发展变化。第三，外因通过内因而起作用。坚持内因和外因的辩证关系，必须反对形而上学的外因论和忽视外因作用的错误。</w:t>
      </w:r>
    </w:p>
    <w:p>
      <w:pPr>
        <w:ind w:firstLine="420" w:firstLineChars="200"/>
        <w:rPr>
          <w:rFonts w:hint="eastAsia"/>
        </w:rPr>
      </w:pPr>
      <w:r>
        <w:rPr>
          <w:rFonts w:hint="eastAsia"/>
        </w:rPr>
        <w:t>⑵内因和外因的辩证关系原理，是我们坚持独立自主、自力更生和对外开放方针的哲学依据。我们首先应研究中国的特殊国情，坚持独立自主、自力更生，主要依靠自己的努力，制定适合中国实际情况的发展战略，这是中国发展的内因，内在根据。</w:t>
      </w:r>
    </w:p>
    <w:p>
      <w:pPr>
        <w:ind w:firstLine="420" w:firstLineChars="200"/>
        <w:rPr>
          <w:rFonts w:hint="eastAsia"/>
        </w:rPr>
      </w:pPr>
      <w:r>
        <w:rPr>
          <w:rFonts w:hint="eastAsia"/>
        </w:rPr>
        <w:t>⑶同时，当今的世界又是政治、经济和科学文化的联系和交往十分密切的时代，闭关锁国，孤立于世界发展的潮流之外，只能阻碍发展，导致落后。通过对外开放，积极利用外资，吸取其它国家的先进的科学技术和管理经验，并争取一个和平的国际环境，这是中国发展的外因和必要条件。尤其是经济全球化趋势的发展，以及中国加入世贸组织的新形势，要求我们以更加积极的姿态走向世界，全面提高对外开放水平，在更大的范围、更广的领域和更高的层次上参与国际经济技术合作和竞争，充分利用国际国内两个市场、两种资源。</w:t>
      </w:r>
    </w:p>
    <w:p>
      <w:pPr>
        <w:ind w:firstLine="420" w:firstLineChars="200"/>
        <w:rPr>
          <w:rFonts w:hint="eastAsia"/>
        </w:rPr>
      </w:pPr>
      <w:r>
        <w:rPr>
          <w:rFonts w:hint="eastAsia"/>
        </w:rPr>
        <w:t>⑷我国的对外开放是以</w:t>
      </w:r>
      <w:r>
        <w:rPr>
          <w:rFonts w:hint="eastAsia" w:ascii="宋体" w:hAnsi="宋体"/>
        </w:rPr>
        <w:t>独立自主、自力更生为基础的，</w:t>
      </w:r>
      <w:r>
        <w:rPr>
          <w:rFonts w:hint="eastAsia"/>
        </w:rPr>
        <w:t>只有将内因与外因有机合理地结合起来，将自力更生与对外开放辩证统一起来，才能尽快地实现中国的繁荣富强，创造出有中国特色的社会主义。</w:t>
      </w:r>
    </w:p>
    <w:p>
      <w:pPr>
        <w:ind w:firstLine="422" w:firstLineChars="200"/>
        <w:rPr>
          <w:rFonts w:hint="eastAsia" w:ascii="楷体_GB2312" w:eastAsia="楷体_GB2312"/>
          <w:b/>
          <w:bCs/>
        </w:rPr>
      </w:pPr>
    </w:p>
    <w:p>
      <w:pPr>
        <w:ind w:firstLine="422" w:firstLineChars="200"/>
        <w:rPr>
          <w:rFonts w:hint="eastAsia" w:ascii="楷体_GB2312" w:hAnsi="宋体" w:eastAsia="楷体_GB2312"/>
          <w:b/>
          <w:bCs/>
        </w:rPr>
      </w:pPr>
      <w:r>
        <w:rPr>
          <w:rFonts w:hint="eastAsia" w:ascii="楷体_GB2312" w:eastAsia="楷体_GB2312"/>
          <w:b/>
          <w:bCs/>
        </w:rPr>
        <w:t>6．运用</w:t>
      </w:r>
      <w:r>
        <w:rPr>
          <w:rFonts w:ascii="楷体_GB2312" w:hAnsi="宋体" w:eastAsia="楷体_GB2312"/>
          <w:b/>
          <w:bCs/>
        </w:rPr>
        <w:t>矛盾普遍性与特殊性的辩证关系</w:t>
      </w:r>
      <w:r>
        <w:rPr>
          <w:rFonts w:hint="eastAsia" w:ascii="楷体_GB2312" w:hAnsi="宋体" w:eastAsia="楷体_GB2312"/>
          <w:b/>
          <w:bCs/>
        </w:rPr>
        <w:t>原理，说明我们为什么要坚持走建设有中国特色社会主义的道路。</w:t>
      </w:r>
    </w:p>
    <w:p>
      <w:pPr>
        <w:ind w:firstLine="420" w:firstLineChars="200"/>
        <w:rPr>
          <w:rFonts w:hint="eastAsia"/>
        </w:rPr>
      </w:pPr>
      <w:r>
        <w:rPr>
          <w:rFonts w:hint="eastAsia"/>
        </w:rPr>
        <w:t>⑴矛盾的普遍性是矛盾的共性，矛盾的特殊性是矛盾的个性。矛盾的普遍性和特殊性、共性和个性是辩证统一的。第一，矛盾的普遍性和特殊性、共性和个性是相互区别的。首先，任何事物都有矛盾，矛盾的普遍性、共性是绝对的、无条件的；不同事物的矛盾各不相同，在不同的条件下各有特点，矛盾的特殊性、个性是相对的、有条件的。其次，普遍性、共性是对同类事物矛盾的共同本质和特点的概括，它不可能完全包括特殊性、个性，所以，特殊性、个性比前者丰富、具体。第二，矛盾的普遍性和特殊性是相互联结的。一方面，普遍性存在于特殊性之中，共性总是无数个性中带有共同性的东西，没有个性就没有共性，共性只能通过个性表现出来。另一方面，特殊性与普遍性相联系而存在，世界上的事物无论怎样特殊，它总与同类中的其他事物有共同之处，总要服从这类事物的一般规律，不包含普遍性的特殊性也是不存在的。第三，由于事物层次和范围的不同，矛盾的普遍性、共性和特殊性、个性在一定条件下可以相互转化。</w:t>
      </w:r>
      <w:r>
        <w:br w:type="textWrapping"/>
      </w:r>
      <w:r>
        <w:rPr>
          <w:rFonts w:hint="eastAsia"/>
        </w:rPr>
        <w:t xml:space="preserve">    ⑵矛盾的普遍性和特殊性、共性和个性的辩证关系原理，是事物矛盾问题的精髓。这个原理对于指导我们认识世界和改造世界具有十分重要的作用。任何事物都是共性和个性的矛盾统一体，人类认识的正常秩序即首先认识个别的、特殊的事物的特点，通过科学的概括和抽象，形成对事物一般的、普遍的认识，然后以这种一般的、普遍的认识为指导，去研究、认识新的个别的、特殊的事物的特点，并以此来补充和发展关于事物的普遍性的认识。</w:t>
      </w:r>
    </w:p>
    <w:p>
      <w:pPr>
        <w:ind w:firstLine="420" w:firstLineChars="200"/>
        <w:rPr>
          <w:rFonts w:hint="eastAsia"/>
        </w:rPr>
      </w:pPr>
      <w:r>
        <w:rPr>
          <w:rFonts w:hint="eastAsia"/>
        </w:rPr>
        <w:t>⑶这一原理还要求我们坚持具体问题具体分析，把矛盾的普遍性和特殊性结合起来，在矛盾普遍性的指导下，具体地分析矛盾的特殊性。建设有中国特色的社会主义就是创造性地运用矛盾普遍性和特殊性辩证关系原理，是马克思主义普遍真理与中国的具体实践相结合的产物。马克思主义的普遍原理是对事物运动一般规律的反映，是对矛盾普遍性、共性的把握。“中国特色”则要求我们分析中国的特殊性、个性，具体分析中国的实际问题，找到解决问题的具体方法。</w:t>
      </w:r>
    </w:p>
    <w:p>
      <w:pPr>
        <w:ind w:firstLine="420" w:firstLineChars="200"/>
        <w:rPr>
          <w:rFonts w:hint="eastAsia"/>
        </w:rPr>
      </w:pPr>
      <w:r>
        <w:rPr>
          <w:rFonts w:hint="eastAsia"/>
        </w:rPr>
        <w:t>⑷走建设有中国特色社会主义道路，一方面，我们必须坚持社会主义的根本制度和基本原则，反对搞资产阶级自由化；另一方面，又必须从中国的国情出发，注意中国特点，反对脱离中国实际的教条主义、本本主义的错误。总之，坚持党的基本路线不动摇，坚持走自己的路，我们才能把有中国特色社会主义事业不断向前推进。</w:t>
      </w:r>
      <w:r>
        <w:br w:type="textWrapping"/>
      </w:r>
    </w:p>
    <w:p>
      <w:pPr>
        <w:ind w:firstLine="211" w:firstLineChars="100"/>
        <w:rPr>
          <w:rFonts w:hint="eastAsia" w:ascii="楷体_GB2312" w:hAnsi="宋体" w:eastAsia="楷体_GB2312"/>
          <w:b/>
          <w:bCs/>
        </w:rPr>
      </w:pPr>
      <w:r>
        <w:rPr>
          <w:rFonts w:hint="eastAsia" w:ascii="楷体_GB2312" w:eastAsia="楷体_GB2312"/>
          <w:b/>
          <w:bCs/>
        </w:rPr>
        <w:t>7．</w:t>
      </w:r>
      <w:r>
        <w:rPr>
          <w:rFonts w:hint="eastAsia" w:ascii="楷体_GB2312" w:hAnsi="宋体" w:eastAsia="楷体_GB2312"/>
          <w:b/>
          <w:bCs/>
        </w:rPr>
        <w:t>试述矛盾发展</w:t>
      </w:r>
      <w:r>
        <w:rPr>
          <w:rFonts w:ascii="楷体_GB2312" w:hAnsi="宋体" w:eastAsia="楷体_GB2312"/>
          <w:b/>
          <w:bCs/>
        </w:rPr>
        <w:t>的</w:t>
      </w:r>
      <w:r>
        <w:rPr>
          <w:rFonts w:hint="eastAsia" w:ascii="楷体_GB2312" w:hAnsi="宋体" w:eastAsia="楷体_GB2312"/>
          <w:b/>
          <w:bCs/>
        </w:rPr>
        <w:t>不平衡性原理及其意义。</w:t>
      </w:r>
    </w:p>
    <w:p>
      <w:pPr>
        <w:ind w:firstLine="420" w:firstLineChars="200"/>
        <w:rPr>
          <w:rFonts w:hint="eastAsia"/>
        </w:rPr>
      </w:pPr>
      <w:r>
        <w:rPr>
          <w:rFonts w:hint="eastAsia"/>
        </w:rPr>
        <w:t>⑴矛盾发展的不平衡性是矛盾特殊性的重要表现，它是指在事物发展过程中，事物的各种矛盾及矛盾的各个方面发展是不平衡的，它们各处于不同的地位，起着不同的作用。它主要表现为主要矛盾和次要矛盾的不平衡，矛盾的主要方面和次要方面的不平衡。</w:t>
      </w:r>
    </w:p>
    <w:p>
      <w:pPr>
        <w:ind w:firstLine="420" w:firstLineChars="200"/>
        <w:rPr>
          <w:rFonts w:hint="eastAsia"/>
        </w:rPr>
      </w:pPr>
      <w:r>
        <w:rPr>
          <w:rFonts w:hint="eastAsia"/>
        </w:rPr>
        <w:t>⑵首先，在复杂的事物及其发展过程中，往往同时包含了许多对矛盾，这些矛盾的发展是不平衡的，其中有一种居于主导地位，起着决定作用的矛盾，就是主要矛盾，其他处于服从地位并受其支配的矛盾是次要矛盾。其中，主要矛盾规定和影响着次要矛盾的存在和发展，对事物的发展起决定作用，次要矛盾也影响主要矛盾的解决，两者在一定条件下可以相互转化。其次，每对矛盾中对立的两个方面在地位和作用上也是不平衡的。其中居于支配地位，起主导作用的方面是矛盾的主要方面，处于被支配地位的方面是矛盾的次要方面。事物的性质主要是由取得支配地位的矛盾的主要方面决定的；矛盾的次要方面也制约和影响矛盾的主要方面。两者在一定条件下可以相互转化，随着矛盾双方主次地位的转化，事物的性质也就发生了变化。</w:t>
      </w:r>
    </w:p>
    <w:p>
      <w:pPr>
        <w:ind w:firstLine="420" w:firstLineChars="200"/>
        <w:rPr>
          <w:rFonts w:hint="eastAsia"/>
        </w:rPr>
      </w:pPr>
      <w:r>
        <w:rPr>
          <w:rFonts w:hint="eastAsia"/>
        </w:rPr>
        <w:t>⑶</w:t>
      </w:r>
      <w:r>
        <w:rPr>
          <w:rFonts w:hint="eastAsia" w:ascii="宋体" w:hAnsi="宋体"/>
        </w:rPr>
        <w:t>矛盾发展</w:t>
      </w:r>
      <w:r>
        <w:rPr>
          <w:rFonts w:ascii="宋体" w:hAnsi="宋体"/>
        </w:rPr>
        <w:t>的</w:t>
      </w:r>
      <w:r>
        <w:rPr>
          <w:rFonts w:hint="eastAsia" w:ascii="宋体" w:hAnsi="宋体"/>
        </w:rPr>
        <w:t>不平衡性原理对我们的实际工作具有重要</w:t>
      </w:r>
      <w:r>
        <w:rPr>
          <w:rFonts w:hint="eastAsia"/>
        </w:rPr>
        <w:t>的</w:t>
      </w:r>
      <w:r>
        <w:rPr>
          <w:rFonts w:hint="eastAsia" w:ascii="宋体" w:hAnsi="宋体"/>
        </w:rPr>
        <w:t>指导意义。</w:t>
      </w:r>
      <w:r>
        <w:rPr>
          <w:rFonts w:hint="eastAsia"/>
        </w:rPr>
        <w:t>主要矛盾和次要矛盾关系的原理告诉我们，要认清社会主义初级阶段的主要矛盾，即人民日益增长的物质文化需要同相对落后的社会生产之间的矛盾。解决这一主要矛盾，就必须坚持以经济建设为中心，大力发展社会生产力，提高人民生活水平，增强综合国力，为解决其他各种社会矛盾创造有利条件。我们在坚持以经济建设为中心的同时，也要积极解决好其他社会矛盾，坚持一系列“两手抓”，为推动社会全面进步而不懈努力。</w:t>
      </w:r>
    </w:p>
    <w:p>
      <w:pPr>
        <w:ind w:firstLine="420" w:firstLineChars="200"/>
        <w:rPr>
          <w:rFonts w:hint="eastAsia"/>
        </w:rPr>
      </w:pPr>
      <w:r>
        <w:rPr>
          <w:rFonts w:hint="eastAsia"/>
        </w:rPr>
        <w:t>⑷根据矛盾的主要方面和次要方面的原理，我们要正确认识我国改革开放和社会主义现代化建设的形势。首先，我们取得的成绩是主要的，是主流。改革开放带来了社会生产力的巨大发展，我国综合国力显著增强，广大人民的物质文化水平明显提高，经济持续较快发展，社会政治稳定。其次，我们在前进中也出现过曲折和问题，但那是次要的，是支流。</w:t>
      </w:r>
    </w:p>
    <w:p>
      <w:pPr>
        <w:ind w:firstLine="420" w:firstLineChars="200"/>
        <w:rPr>
          <w:rFonts w:hint="eastAsia" w:ascii="宋体" w:hAnsi="宋体"/>
        </w:rPr>
      </w:pPr>
      <w:r>
        <w:rPr>
          <w:rFonts w:hint="eastAsia"/>
        </w:rPr>
        <w:t>⑸正确把握主要矛盾和次要矛盾的关系、矛盾的主要方面和次要方面的关系，要求我们在实际工作中坚持“两点论”和“重点论”的统一，反对形而上学的“一点论”和“均衡论”的错误。上述坚持以经济建设为中心和坚持一系列“两手抓”的统一，认清我国社会主义现代化建设中的主流和支流，就是坚持“两点论”和“重点论”统一的具体表现。</w:t>
      </w:r>
    </w:p>
    <w:p>
      <w:pPr>
        <w:ind w:firstLine="210" w:firstLineChars="100"/>
        <w:rPr>
          <w:rFonts w:ascii="宋体" w:hAnsi="宋体"/>
        </w:rPr>
      </w:pPr>
    </w:p>
    <w:p>
      <w:pPr>
        <w:ind w:firstLine="422" w:firstLineChars="200"/>
        <w:rPr>
          <w:rFonts w:hint="eastAsia" w:ascii="楷体_GB2312" w:hAnsi="宋体" w:eastAsia="楷体_GB2312"/>
          <w:b/>
          <w:bCs/>
        </w:rPr>
      </w:pPr>
      <w:r>
        <w:rPr>
          <w:rFonts w:hint="eastAsia" w:ascii="楷体_GB2312" w:hAnsi="宋体" w:eastAsia="楷体_GB2312"/>
          <w:b/>
          <w:bCs/>
        </w:rPr>
        <w:t>8．试述</w:t>
      </w:r>
      <w:r>
        <w:rPr>
          <w:rFonts w:ascii="楷体_GB2312" w:hAnsi="宋体" w:eastAsia="楷体_GB2312"/>
          <w:b/>
          <w:bCs/>
        </w:rPr>
        <w:t>质变和量变的辩证关系</w:t>
      </w:r>
      <w:r>
        <w:rPr>
          <w:rFonts w:hint="eastAsia" w:ascii="楷体_GB2312" w:hAnsi="宋体" w:eastAsia="楷体_GB2312"/>
          <w:b/>
          <w:bCs/>
        </w:rPr>
        <w:t>，掌握这一原理对我国社会主义现代化建设有何重要的指导意义</w:t>
      </w:r>
      <w:r>
        <w:rPr>
          <w:rFonts w:ascii="楷体_GB2312" w:hAnsi="宋体" w:eastAsia="楷体_GB2312"/>
          <w:b/>
          <w:bCs/>
        </w:rPr>
        <w:t>。</w:t>
      </w:r>
    </w:p>
    <w:p>
      <w:pPr>
        <w:pStyle w:val="3"/>
        <w:ind w:firstLine="435"/>
        <w:rPr>
          <w:rFonts w:hint="eastAsia"/>
        </w:rPr>
      </w:pPr>
      <w:r>
        <w:rPr>
          <w:rFonts w:hint="eastAsia"/>
        </w:rPr>
        <w:t>⑴量变和质变是事物发展变化的两种状态。量变是指事物数量的增减和场所的变更，是连续的、不显著的变化。质变是指事物根本性质的变化，是事物由一种状态向另一种状态的飞跃，是剧烈的、显著的变化。区分量变和质变的根本标志，是看事物的变化是否超出度的范围。</w:t>
      </w:r>
    </w:p>
    <w:p>
      <w:pPr>
        <w:ind w:firstLine="420" w:firstLineChars="200"/>
        <w:rPr>
          <w:rFonts w:hint="eastAsia"/>
        </w:rPr>
      </w:pPr>
      <w:r>
        <w:rPr>
          <w:rFonts w:hint="eastAsia" w:ascii="宋体" w:hAnsi="宋体"/>
        </w:rPr>
        <w:t>⑵</w:t>
      </w:r>
      <w:r>
        <w:rPr>
          <w:rFonts w:ascii="宋体" w:hAnsi="宋体"/>
        </w:rPr>
        <w:t>质变和量变的辩证关系</w:t>
      </w:r>
      <w:r>
        <w:rPr>
          <w:rFonts w:hint="eastAsia" w:ascii="宋体" w:hAnsi="宋体"/>
        </w:rPr>
        <w:t>表现在：</w:t>
      </w:r>
      <w:r>
        <w:rPr>
          <w:rFonts w:hint="eastAsia"/>
        </w:rPr>
        <w:t>第一，二者是相互联系、相互依存的。量变是质变的必要准备，质变是量变的必然结果。第二，二者是相互渗透的。总的量变过程中有部分质变（可区分为阶段性部分质变和局部性部分质变两种情况），质变过程中具有量的扩张。第三，二者在一定条件下相互转化。量变引起质变，质变巩固量变的成果，并在新质的基础上开始新的量变。</w:t>
      </w:r>
    </w:p>
    <w:p>
      <w:pPr>
        <w:ind w:firstLine="420" w:firstLineChars="200"/>
        <w:rPr>
          <w:rFonts w:hint="eastAsia" w:ascii="宋体" w:hAnsi="宋体"/>
        </w:rPr>
      </w:pPr>
      <w:r>
        <w:rPr>
          <w:rFonts w:hint="eastAsia"/>
        </w:rPr>
        <w:t>⑶坚持</w:t>
      </w:r>
      <w:r>
        <w:rPr>
          <w:rFonts w:hint="eastAsia" w:ascii="宋体" w:hAnsi="宋体"/>
        </w:rPr>
        <w:t>质变和量变的辩证统一，必须反对割裂二者关系的形而上学的</w:t>
      </w:r>
      <w:r>
        <w:rPr>
          <w:rFonts w:hint="eastAsia"/>
        </w:rPr>
        <w:t>“庸俗进化论”和“激变论”。前者只承认量变而否认质变；后者只承认质变而否认量变，认为变化都是突然发生的，无需量变的积累。</w:t>
      </w:r>
    </w:p>
    <w:p>
      <w:pPr>
        <w:ind w:firstLine="420" w:firstLineChars="200"/>
        <w:rPr>
          <w:rFonts w:hint="eastAsia"/>
        </w:rPr>
      </w:pPr>
      <w:r>
        <w:rPr>
          <w:rFonts w:hint="eastAsia"/>
        </w:rPr>
        <w:t>⑷事物的发展是量变和质变、连续性和间断性的辩证统一。坚持二者的辩证统一，要求我们既要树立远大的目标，又要有脚踏实地的精神。在社会主义建设中，把我国这样一个人口多、底子薄，经济文化相对落后的大国，建设成为一个社会主义现代化强国，这个过程是一场质变，但要实现这一宏伟目标，就必须脚踏实地，埋头苦干，在经济、政治、文化等方面做扎扎实实的量的积累工作。如果急躁冒进，片面追求高速增长，企图毕其功于一役，就会欲速则不达，得到事与愿违的结果。</w:t>
      </w:r>
    </w:p>
    <w:p>
      <w:pPr>
        <w:ind w:firstLine="420" w:firstLineChars="200"/>
        <w:rPr>
          <w:rFonts w:hint="eastAsia" w:ascii="宋体" w:hAnsi="宋体"/>
        </w:rPr>
      </w:pPr>
    </w:p>
    <w:p>
      <w:pPr>
        <w:ind w:firstLine="422" w:firstLineChars="200"/>
        <w:rPr>
          <w:rFonts w:hint="eastAsia" w:ascii="楷体_GB2312" w:hAnsi="宋体" w:eastAsia="楷体_GB2312"/>
          <w:b/>
          <w:bCs/>
        </w:rPr>
      </w:pPr>
      <w:r>
        <w:rPr>
          <w:rFonts w:hint="eastAsia" w:ascii="楷体_GB2312" w:eastAsia="楷体_GB2312"/>
          <w:b/>
          <w:bCs/>
        </w:rPr>
        <w:t>9．什么是</w:t>
      </w:r>
      <w:r>
        <w:rPr>
          <w:rFonts w:ascii="楷体_GB2312" w:hAnsi="宋体" w:eastAsia="楷体_GB2312"/>
          <w:b/>
          <w:bCs/>
        </w:rPr>
        <w:t>辩证的否定观</w:t>
      </w:r>
      <w:r>
        <w:rPr>
          <w:rFonts w:hint="eastAsia" w:ascii="楷体_GB2312" w:hAnsi="宋体" w:eastAsia="楷体_GB2312"/>
          <w:b/>
          <w:bCs/>
        </w:rPr>
        <w:t>？坚持辩证否定观，反对形而上学否定观对建设中国先进文化有什么重要</w:t>
      </w:r>
      <w:r>
        <w:rPr>
          <w:rFonts w:ascii="楷体_GB2312" w:hAnsi="宋体" w:eastAsia="楷体_GB2312"/>
          <w:b/>
          <w:bCs/>
        </w:rPr>
        <w:t>意义</w:t>
      </w:r>
      <w:r>
        <w:rPr>
          <w:rFonts w:hint="eastAsia" w:ascii="楷体_GB2312" w:hAnsi="宋体" w:eastAsia="楷体_GB2312"/>
          <w:b/>
          <w:bCs/>
        </w:rPr>
        <w:t>？</w:t>
      </w:r>
    </w:p>
    <w:p>
      <w:pPr>
        <w:ind w:firstLine="420" w:firstLineChars="200"/>
        <w:rPr>
          <w:rFonts w:hint="eastAsia"/>
        </w:rPr>
      </w:pPr>
      <w:r>
        <w:rPr>
          <w:rFonts w:hint="eastAsia" w:ascii="宋体" w:hAnsi="宋体"/>
        </w:rPr>
        <w:t>⑴</w:t>
      </w:r>
      <w:r>
        <w:rPr>
          <w:rFonts w:ascii="宋体" w:hAnsi="宋体"/>
        </w:rPr>
        <w:t>辩证</w:t>
      </w:r>
      <w:r>
        <w:rPr>
          <w:rFonts w:hint="eastAsia" w:ascii="宋体" w:hAnsi="宋体"/>
        </w:rPr>
        <w:t>的</w:t>
      </w:r>
      <w:r>
        <w:rPr>
          <w:rFonts w:ascii="宋体" w:hAnsi="宋体"/>
        </w:rPr>
        <w:t>否定观</w:t>
      </w:r>
      <w:r>
        <w:rPr>
          <w:rFonts w:hint="eastAsia" w:ascii="宋体" w:hAnsi="宋体"/>
        </w:rPr>
        <w:t>包括三个方面的内容：</w:t>
      </w:r>
      <w:r>
        <w:rPr>
          <w:rFonts w:hint="eastAsia"/>
        </w:rPr>
        <w:t>第一，辩证的否定是指事物的自我否定，是事物内部矛盾斗争的结果。第二，辩证的否定有两个特征：首先，它是事物发展的环节；其次，它是事物联系的环节。第三，辩证的否定是既克服又保留、既批判又继承，它是一种“扬弃”。它是新事物在克服旧事物消极因素的基础上，保留某些有利于新事物发展的合理的积极因素。辩证法的否定是事物发展的连续性与非连续性（间断性）的辩证统一。</w:t>
      </w:r>
    </w:p>
    <w:p>
      <w:pPr>
        <w:ind w:firstLine="420" w:firstLineChars="200"/>
        <w:rPr>
          <w:rFonts w:hint="eastAsia"/>
        </w:rPr>
      </w:pPr>
      <w:r>
        <w:rPr>
          <w:rFonts w:hint="eastAsia"/>
        </w:rPr>
        <w:t>⑵形而上学的否定观认为：第一，否定是外部力量作用的结果，它否认事物的内在矛盾；第二，它把否定看成是对事物的消灭，是发展的中断；第三，它割裂否定与肯定的辩证关系，要么肯定一切，要么否定一切。</w:t>
      </w:r>
    </w:p>
    <w:p>
      <w:pPr>
        <w:pStyle w:val="3"/>
        <w:ind w:firstLine="420" w:firstLineChars="200"/>
        <w:rPr>
          <w:rFonts w:hint="eastAsia"/>
        </w:rPr>
      </w:pPr>
      <w:r>
        <w:rPr>
          <w:rFonts w:hint="eastAsia"/>
        </w:rPr>
        <w:t>⑶坚持辩证的否定观，反对形而上学的否定观，要求我们坚持对一切事物采取科学分析的态度。既然一切事物都是肯定与否定的对立统一，辩证的否定是包含了肯定的否定，那么，我们对待任何事物都不应该简单地肯定一切或否定一切。肯定一切的错误在于根本否认事物的发展，抹杀新旧事物之间的界限，只要继承，不要变革；否定一切的错误在于割断新旧事物之间的联系，只要变革，不要继承。</w:t>
      </w:r>
    </w:p>
    <w:p>
      <w:pPr>
        <w:pStyle w:val="3"/>
        <w:ind w:firstLine="420" w:firstLineChars="200"/>
        <w:rPr>
          <w:rFonts w:hint="eastAsia"/>
          <w:color w:val="FF0000"/>
        </w:rPr>
      </w:pPr>
      <w:r>
        <w:rPr>
          <w:rFonts w:hint="eastAsia"/>
        </w:rPr>
        <w:t>⑷发展社会主义先进文化，必须坚持辩证否定观，正确对待传统文化和外来文化。对待传统文化，强调要取其精华，弃其糟粕，要有批判地继承和有选择地借鉴，做到“古为今用”，“推陈出新”，反对形而上学肯定一切的复古主义错误和否定一切的虚无主义错误。在对待外来文化上，要采取“拿来主义”的态度，要有分析、有选择、有批判地借鉴和吸收，做到“洋为中用”，要积极吸收外国文明中的一切优秀成果，反对形而上学全盘西化和闭关锁国的两种极端错误。</w:t>
      </w:r>
    </w:p>
    <w:p>
      <w:pPr>
        <w:ind w:firstLine="420" w:firstLineChars="200"/>
        <w:rPr>
          <w:rFonts w:hint="eastAsia" w:ascii="宋体" w:hAnsi="宋体"/>
        </w:rPr>
      </w:pPr>
    </w:p>
    <w:p>
      <w:pPr>
        <w:ind w:firstLine="422" w:firstLineChars="200"/>
        <w:rPr>
          <w:rFonts w:hint="eastAsia" w:ascii="楷体_GB2312" w:eastAsia="楷体_GB2312"/>
          <w:b/>
          <w:bCs/>
        </w:rPr>
      </w:pPr>
      <w:r>
        <w:rPr>
          <w:rFonts w:hint="eastAsia" w:ascii="楷体_GB2312" w:hAnsi="宋体" w:eastAsia="楷体_GB2312"/>
          <w:b/>
          <w:bCs/>
        </w:rPr>
        <w:t>10．为什么说</w:t>
      </w:r>
      <w:r>
        <w:rPr>
          <w:rFonts w:ascii="楷体_GB2312" w:hAnsi="宋体" w:eastAsia="楷体_GB2312"/>
          <w:b/>
          <w:bCs/>
        </w:rPr>
        <w:t>事物的发展是前进性和曲折性的统一？</w:t>
      </w:r>
      <w:r>
        <w:rPr>
          <w:rFonts w:hint="eastAsia" w:ascii="楷体_GB2312" w:hAnsi="宋体" w:eastAsia="楷体_GB2312"/>
          <w:b/>
          <w:bCs/>
        </w:rPr>
        <w:t>这一原理对我们坚持社会主义信念有什么指导意义？</w:t>
      </w:r>
      <w:r>
        <w:rPr>
          <w:rFonts w:hint="eastAsia" w:ascii="楷体_GB2312" w:eastAsia="楷体_GB2312"/>
          <w:b/>
          <w:bCs/>
        </w:rPr>
        <w:t xml:space="preserve"> </w:t>
      </w:r>
    </w:p>
    <w:p>
      <w:pPr>
        <w:pStyle w:val="3"/>
        <w:ind w:firstLine="420" w:firstLineChars="200"/>
        <w:rPr>
          <w:rFonts w:hint="eastAsia"/>
        </w:rPr>
      </w:pPr>
      <w:r>
        <w:rPr>
          <w:rFonts w:hint="eastAsia"/>
        </w:rPr>
        <w:t>⑴否定之否定规律揭示了事物的发展是螺旋式上升、波浪式前进，是前进性与曲折性的辩证统一。首先，事物发展的总趋势是前进的，这是由辩证否定的本性所决定的，因为每一次否定都是一次“扬弃”，都是既克服了前一阶段的消极因素，又保留了其中的积极成果，并在新质基础上加以改造和提高，从而实现了事物的自我发展、自我完善。</w:t>
      </w:r>
    </w:p>
    <w:p>
      <w:pPr>
        <w:pStyle w:val="3"/>
        <w:ind w:firstLine="420" w:firstLineChars="200"/>
        <w:rPr>
          <w:rFonts w:hint="eastAsia"/>
        </w:rPr>
      </w:pPr>
      <w:r>
        <w:rPr>
          <w:rFonts w:hint="eastAsia"/>
        </w:rPr>
        <w:t>其次，事物发展的具体道路是曲折的，这是因为：第一，事物发展的肯定、否定、否定之否定的周期性就体现了事物发展的道路是曲折的，不是直线前进的。第二，新事物开始时总是比较弱小，它要战胜旧事物不可能一帆风顺，而是要经历反复斗争的曲折过程。第三，坚持事物发展是前进性和曲折性的统一，必须反对形而上学的循环论或直线论的错误。循环论把发展看作是简单的循环，完全的重复，只看到曲折性，根本否认事物发展的前进性。直线论把事物的发展看作是可以不走任何的弯路，没有任何的曲折，一帆风顺就能把事情完成的，只看到前进性，否认事物发展的曲折性。</w:t>
      </w:r>
    </w:p>
    <w:p>
      <w:pPr>
        <w:ind w:firstLine="420" w:firstLineChars="200"/>
        <w:rPr>
          <w:rFonts w:hint="eastAsia"/>
        </w:rPr>
      </w:pPr>
      <w:r>
        <w:rPr>
          <w:rFonts w:hint="eastAsia"/>
        </w:rPr>
        <w:t>⑵坚持事物发展是前进性与曲折性的辩证统一的原理，要求我们看到事物发展的前途是光明的，道路是曲折的。在现实生活中，我们既要认清主流与方向，坚定信心，不怕失败，保持乐观主义精神；又要充分估计到前进道路上可能出现的困难与挫折，保持清醒的头脑。</w:t>
      </w:r>
    </w:p>
    <w:p>
      <w:pPr>
        <w:ind w:firstLine="420" w:firstLineChars="200"/>
        <w:rPr>
          <w:rFonts w:hint="eastAsia"/>
        </w:rPr>
      </w:pPr>
      <w:r>
        <w:rPr>
          <w:rFonts w:hint="eastAsia"/>
        </w:rPr>
        <w:t>⑶这一原理对我们坚定社会主义信念具有重要指导意义。首先，社会主义符合历史发展的规律，代表了历史前进的方向。所以，我们要坚定不移地走建设有中国特色社会主义道路，坚信我国社会主义事业一定会取得成功，不被眼前的困难所吓倒，不为暂时的挫折而动摇。其次，社会主义事业作为新生事物，其发展不会一帆风顺，在前进道路上会遭遇各种困难和挫折，我们要充分认识到社会主义事业的艰巨性和复杂性，保持清醒的头脑。要反对盲目乐观的错误倾向，不断在曲折的斗争中开辟胜利前进的道路。</w:t>
      </w:r>
    </w:p>
    <w:p>
      <w:pPr>
        <w:pStyle w:val="4"/>
        <w:ind w:left="178" w:leftChars="85"/>
        <w:rPr>
          <w:rFonts w:hint="eastAsia" w:eastAsia="宋体"/>
        </w:rPr>
      </w:pPr>
    </w:p>
    <w:p>
      <w:pPr>
        <w:rPr>
          <w:rFonts w:hint="eastAsia" w:eastAsia="黑体"/>
          <w:b/>
          <w:bCs/>
        </w:rPr>
      </w:pPr>
      <w:r>
        <w:rPr>
          <w:rFonts w:hint="eastAsia" w:eastAsia="黑体"/>
          <w:b/>
          <w:bCs/>
        </w:rPr>
        <w:t>六、材料分析题</w:t>
      </w:r>
    </w:p>
    <w:p>
      <w:pPr>
        <w:ind w:left="210" w:hanging="210" w:hangingChars="100"/>
        <w:jc w:val="left"/>
        <w:rPr>
          <w:rFonts w:hint="eastAsia"/>
        </w:rPr>
      </w:pPr>
      <w:r>
        <w:rPr>
          <w:rFonts w:hint="eastAsia"/>
        </w:rPr>
        <w:t xml:space="preserve">    １．⑴哲学是具体科学的概括和总结，它以具体科学为基础，又为具体科学提供世界观和方法论的指导。</w:t>
      </w:r>
    </w:p>
    <w:p>
      <w:pPr>
        <w:ind w:left="210" w:hanging="210" w:hangingChars="100"/>
        <w:jc w:val="left"/>
        <w:rPr>
          <w:rFonts w:hint="eastAsia"/>
        </w:rPr>
      </w:pPr>
      <w:r>
        <w:rPr>
          <w:rFonts w:hint="eastAsia"/>
        </w:rPr>
        <w:t>　　　⑵哲学工作者必须自觉关注科学的发展，概括、总结科学发展的新成果，这是哲学发展的重要条件；自然科学工作者离开了哲学的指导，会给具体科学研究带来不利的影响。</w:t>
      </w:r>
    </w:p>
    <w:p>
      <w:pPr>
        <w:ind w:left="210" w:hanging="210" w:hangingChars="100"/>
        <w:jc w:val="left"/>
        <w:rPr>
          <w:rFonts w:hint="eastAsia"/>
        </w:rPr>
      </w:pPr>
      <w:r>
        <w:rPr>
          <w:rFonts w:hint="eastAsia"/>
        </w:rPr>
        <w:t>　　　⑶在哲学与具体科学关系问题上，要注意反对两种错误倾向，一种是贬低哲学的“无用论”和“取消论”，一种是夸大哲学作用的“代替论”。</w:t>
      </w:r>
    </w:p>
    <w:p>
      <w:pPr>
        <w:ind w:left="210" w:leftChars="100" w:firstLine="210" w:firstLineChars="100"/>
        <w:jc w:val="left"/>
        <w:rPr>
          <w:rFonts w:hint="eastAsia"/>
        </w:rPr>
      </w:pPr>
    </w:p>
    <w:p>
      <w:pPr>
        <w:ind w:left="210" w:leftChars="100" w:firstLine="210" w:firstLineChars="100"/>
        <w:jc w:val="left"/>
        <w:rPr>
          <w:rFonts w:hint="eastAsia"/>
        </w:rPr>
      </w:pPr>
      <w:r>
        <w:rPr>
          <w:rFonts w:hint="eastAsia"/>
        </w:rPr>
        <w:t>２．⑴物质第一性，意识第二性的哲学观点，不仅是马克思主义哲学和一切唯物主义哲学的出发点，也是人们观察和处理一切问题、从事任何工作的基本出发点。</w:t>
      </w:r>
    </w:p>
    <w:p>
      <w:pPr>
        <w:ind w:left="210" w:leftChars="100" w:firstLine="420" w:firstLineChars="200"/>
        <w:jc w:val="left"/>
        <w:rPr>
          <w:rFonts w:hint="eastAsia"/>
        </w:rPr>
      </w:pPr>
      <w:r>
        <w:rPr>
          <w:rFonts w:hint="eastAsia"/>
        </w:rPr>
        <w:t>⑵根据物质第一性，意识第二性的哲学思想，在判案中应该始终坚持重证据，慎判断的原则。</w:t>
      </w:r>
    </w:p>
    <w:p>
      <w:pPr>
        <w:ind w:left="210" w:leftChars="100" w:firstLine="420" w:firstLineChars="200"/>
        <w:jc w:val="left"/>
        <w:rPr>
          <w:rFonts w:hint="eastAsia"/>
        </w:rPr>
      </w:pPr>
      <w:r>
        <w:rPr>
          <w:rFonts w:hint="eastAsia"/>
        </w:rPr>
        <w:t>⑶无锡知县在审理屠户尤葫芦被杀案中，颠倒了证据和判断的关系，单凭自己的主观臆断，对苏、熊二人作了错判，造成了冤案。</w:t>
      </w:r>
    </w:p>
    <w:p>
      <w:pPr>
        <w:ind w:left="210" w:leftChars="100" w:firstLine="420" w:firstLineChars="200"/>
        <w:jc w:val="left"/>
        <w:rPr>
          <w:rFonts w:hint="eastAsia" w:eastAsia="黑体"/>
        </w:rPr>
      </w:pPr>
      <w:r>
        <w:rPr>
          <w:rFonts w:hint="eastAsia"/>
        </w:rPr>
        <w:t>⑷苏州知府况钟则坚持从实际出发，发现罪证不实后，经过实地察看和私访，找到了真正的凶手娄阿鼠。正确的判决来自对犯罪事实的认定，据此，况钟平反了苏、熊冤案，惩办了凶手娄阿鼠。</w:t>
      </w:r>
    </w:p>
    <w:p>
      <w:pPr>
        <w:ind w:left="210" w:hanging="210" w:hangingChars="100"/>
        <w:rPr>
          <w:rFonts w:hint="eastAsia" w:ascii="宋体" w:hAnsi="宋体"/>
        </w:rPr>
      </w:pPr>
      <w:r>
        <w:rPr>
          <w:rFonts w:hint="eastAsia" w:eastAsia="黑体"/>
        </w:rPr>
        <w:t xml:space="preserve">  </w:t>
      </w:r>
      <w:r>
        <w:rPr>
          <w:rFonts w:hint="eastAsia" w:ascii="宋体" w:hAnsi="宋体"/>
        </w:rPr>
        <w:t xml:space="preserve">    3．⑴材料1中的两位哲学家在世界本原问题上都采取了唯心主义立场，都主张意识或精神第一性，物质第二性。但贝克莱是把人的主观精神、主观感觉看作是决定世界一切的本体、本原，采取主观唯心主义立场；而黑格尔则把某种客观化的“绝对精神”作为决定一切的本体，是客观唯心主义的典型代表。</w:t>
      </w:r>
    </w:p>
    <w:p>
      <w:pPr>
        <w:ind w:left="210" w:hanging="210" w:hangingChars="100"/>
        <w:rPr>
          <w:rFonts w:hint="eastAsia"/>
        </w:rPr>
      </w:pPr>
      <w:r>
        <w:rPr>
          <w:rFonts w:hint="eastAsia" w:ascii="宋体" w:hAnsi="宋体"/>
        </w:rPr>
        <w:t xml:space="preserve">      ⑵材料2中表达了笛卡儿在世界本原问题上采取的二元论立场。</w:t>
      </w:r>
      <w:r>
        <w:rPr>
          <w:rFonts w:hint="eastAsia"/>
        </w:rPr>
        <w:t>哲学二元论否认世界的统一性，认为世界由物质和精神两个相互独立的本原构成的，二元论是不彻底的，往往最终倒向唯心主义。</w:t>
      </w:r>
    </w:p>
    <w:p>
      <w:pPr>
        <w:ind w:left="210" w:hanging="210" w:hangingChars="100"/>
        <w:rPr>
          <w:rFonts w:hint="eastAsia"/>
        </w:rPr>
      </w:pPr>
      <w:r>
        <w:rPr>
          <w:rFonts w:hint="eastAsia"/>
        </w:rPr>
        <w:t xml:space="preserve">      ⑶材料3中斯宾诺莎</w:t>
      </w:r>
      <w:r>
        <w:rPr>
          <w:rFonts w:hint="eastAsia" w:ascii="宋体" w:hAnsi="宋体"/>
        </w:rPr>
        <w:t>在世界本原问题上坚持了唯物主义立场，肯定了世界的物质统一性。但作为近代形而上学唯物主义的主要代表，</w:t>
      </w:r>
      <w:r>
        <w:rPr>
          <w:rFonts w:hint="eastAsia"/>
        </w:rPr>
        <w:t>斯宾诺莎在物质与精神、思维的关系上，在承认物质第一性的同时，却没有强调精神、思维的能动作用，而把思维仅仅看作是物质实体的一个被动的属性，陷入旧唯物主义消极、被动的反映论。此外，他把一个抽象的物质实体作为世界的本原，也难以解释物质世界的多样性的统一。</w:t>
      </w:r>
    </w:p>
    <w:p>
      <w:pPr>
        <w:ind w:left="210" w:hanging="210" w:hangingChars="100"/>
        <w:rPr>
          <w:rFonts w:hint="eastAsia"/>
        </w:rPr>
      </w:pPr>
    </w:p>
    <w:p>
      <w:pPr>
        <w:pStyle w:val="4"/>
        <w:ind w:left="178" w:leftChars="85" w:firstLine="445" w:firstLineChars="212"/>
        <w:rPr>
          <w:rFonts w:hint="eastAsia" w:eastAsia="宋体"/>
        </w:rPr>
      </w:pPr>
      <w:r>
        <w:rPr>
          <w:rFonts w:hint="eastAsia" w:eastAsia="宋体"/>
        </w:rPr>
        <w:t>4．上述材料说明形而上学唯物主义者在物质观上虽然坚持了物质的第一性和本原性，但这种物质观不懂得共性与个性的关系，把物质同物质的结构、属性混淆起来，经不住科学发展的检验和唯心主义的进攻。物理学家的新发现，并不能说明物质本身消失了，只能说明随着科学的发展，人们对物质的认识在发展，被驳倒的不是唯物主义，而恰恰是形而上学物质观。</w:t>
      </w:r>
    </w:p>
    <w:p>
      <w:pPr>
        <w:pStyle w:val="4"/>
        <w:ind w:left="178" w:leftChars="85"/>
        <w:rPr>
          <w:rFonts w:hint="eastAsia" w:eastAsia="宋体"/>
        </w:rPr>
      </w:pPr>
      <w:r>
        <w:rPr>
          <w:rFonts w:hint="eastAsia" w:eastAsia="宋体"/>
        </w:rPr>
        <w:t>辩证唯物主义正确地揭示了哲学的物质范畴和自然科学物质结构理论之间的关系。从两者区别来看，哲学的物质范畴揭示的是一切物质的共性，即客观实在性；而自然科学物质结构理论揭示的是关于某一具体物质形态的组成和结构、特点，是个性。从两者联系来看，一方面，哲学的物质范畴要以物质结构理论为依据；另一方面，哲学的物质范畴能给物质结构理论的研究以世界观和方法论的指导，推动和深化对物质结构理论的认识和研究。</w:t>
      </w:r>
    </w:p>
    <w:p>
      <w:pPr>
        <w:ind w:left="210" w:hanging="210" w:hangingChars="100"/>
        <w:rPr>
          <w:rFonts w:hint="eastAsia"/>
        </w:rPr>
      </w:pPr>
    </w:p>
    <w:p>
      <w:pPr>
        <w:rPr>
          <w:rFonts w:hint="eastAsia"/>
        </w:rPr>
      </w:pPr>
      <w:r>
        <w:rPr>
          <w:rFonts w:hint="eastAsia" w:eastAsia="黑体"/>
          <w:b/>
          <w:bCs/>
        </w:rPr>
        <w:t xml:space="preserve">   </w:t>
      </w:r>
      <w:r>
        <w:rPr>
          <w:rFonts w:hint="eastAsia" w:eastAsia="黑体"/>
        </w:rPr>
        <w:t>5．⑴</w:t>
      </w:r>
      <w:r>
        <w:rPr>
          <w:rFonts w:hint="eastAsia"/>
        </w:rPr>
        <w:t>艾科卡的管理哲学体现了辩证法关于事物普遍联系的思想。事物的联系是客观的、普遍的、复杂多样的，这就要求我们：一、要用有机联系的、整体的观点看待任何事物，而不能用孤立、片面的观点看问题；二、要具体分析各种不同的联系，抓住事物的内部联系、本质联系、必然联系，从而把握事物的本质和规律。</w:t>
      </w:r>
    </w:p>
    <w:p>
      <w:pPr>
        <w:ind w:firstLine="435"/>
        <w:rPr>
          <w:rFonts w:hint="eastAsia" w:ascii="宋体"/>
        </w:rPr>
      </w:pPr>
      <w:r>
        <w:rPr>
          <w:rFonts w:hint="eastAsia" w:ascii="宋体"/>
        </w:rPr>
        <w:t>艾科卡对克莱斯勒公司的整顿、改组，就是从公司整体着眼，抓住公司管理体制这个根本问题，在没有增加投资和设备的情况下，通过优化组合，充分调动各个部分的积极相关的因素，增强了公司的统一性和凝聚力，从而使公司很快扭亏为盈。</w:t>
      </w:r>
    </w:p>
    <w:p>
      <w:pPr>
        <w:ind w:firstLine="435"/>
        <w:rPr>
          <w:rFonts w:hint="eastAsia"/>
        </w:rPr>
      </w:pPr>
      <w:r>
        <w:rPr>
          <w:rFonts w:hint="eastAsia" w:ascii="宋体"/>
        </w:rPr>
        <w:t>⑵</w:t>
      </w:r>
      <w:r>
        <w:rPr>
          <w:rFonts w:hint="eastAsia"/>
        </w:rPr>
        <w:t>艾科卡的管理哲学中所体现的辩证法思想，其中最重要的就是正确处理整体与部分的关系，它要求我们在实际工作中，一方面，要注意分析和研究各个部分的特点，重视发挥各个局部的积极作用；另一方面，应从整体出发，立足整体，统筹全局，防止以局部利益损害整体利益。尤其应注意通过部分的有机结合，优化结构，从而在功能上达到整体大于部分之和的效果。</w:t>
      </w:r>
      <w:r>
        <w:br w:type="textWrapping"/>
      </w:r>
    </w:p>
    <w:p>
      <w:pPr>
        <w:ind w:firstLine="435"/>
        <w:jc w:val="left"/>
        <w:rPr>
          <w:rFonts w:hint="eastAsia"/>
        </w:rPr>
      </w:pPr>
      <w:r>
        <w:rPr>
          <w:rFonts w:hint="eastAsia"/>
        </w:rPr>
        <w:t>6．⑴材料1的第一段话是说辩证法所研究的矛盾是对象自身中的矛盾，就是矛盾不是主观自生的，而是客观事物自身所具有的，人们思维中的矛盾不过是客观事物的矛盾在人们思维中的反映。第二段话也是强调辩证矛盾就是实际生活中的实际矛盾，即实际客观存在的矛盾，不是主观字面的或头脑臆造出来的矛盾。两段话突出的一点，就是指出矛盾的存在是客观的，这是正确的观点。</w:t>
      </w:r>
    </w:p>
    <w:p>
      <w:pPr>
        <w:ind w:firstLine="435"/>
        <w:jc w:val="left"/>
        <w:rPr>
          <w:rFonts w:hint="eastAsia"/>
        </w:rPr>
      </w:pPr>
      <w:r>
        <w:rPr>
          <w:rFonts w:hint="eastAsia"/>
        </w:rPr>
        <w:t>⑵材料2把矛盾归结为一个范畴，当作纯粹是主观的思想的东西；认为矛盾不是现实的，只能是思想的任意组合。这种观点与材料1把矛盾看作是对象自身中、实际生活中的矛盾的观点相比，是完全对立的。其根本错误在于否认矛盾的客观实在性，把矛盾当作是由思想臆造的。</w:t>
      </w:r>
    </w:p>
    <w:p>
      <w:pPr>
        <w:ind w:firstLine="435"/>
        <w:jc w:val="left"/>
        <w:rPr>
          <w:rFonts w:hint="eastAsia"/>
        </w:rPr>
      </w:pPr>
    </w:p>
    <w:p>
      <w:pPr>
        <w:ind w:firstLine="435"/>
        <w:jc w:val="left"/>
        <w:rPr>
          <w:rFonts w:hint="eastAsia" w:ascii="宋体" w:hAnsi="宋体"/>
        </w:rPr>
      </w:pPr>
      <w:r>
        <w:rPr>
          <w:rFonts w:hint="eastAsia" w:ascii="宋体" w:hAnsi="宋体"/>
        </w:rPr>
        <w:t>7．</w:t>
      </w:r>
      <w:r>
        <w:rPr>
          <w:rFonts w:hint="eastAsia"/>
        </w:rPr>
        <w:t>⑴所谓</w:t>
      </w:r>
      <w:r>
        <w:rPr>
          <w:rFonts w:hint="eastAsia" w:ascii="宋体" w:hAnsi="宋体"/>
        </w:rPr>
        <w:t>辩证法对现存事物的肯定理解和否定理解，是指我们要看到事物中所包含的矛盾着的两个方面，即肯定方面和否定方面。</w:t>
      </w:r>
      <w:r>
        <w:rPr>
          <w:rFonts w:hint="eastAsia"/>
        </w:rPr>
        <w:t>肯定方面是指事物中维持其自身存在的方面，即肯定这一事物为其自身而不是其他事物的方面。否定方面是指事物中促使其灭亡的方面，即破坏现存事物使其转化为其他事物的方面。</w:t>
      </w:r>
      <w:r>
        <w:rPr>
          <w:rFonts w:hint="eastAsia" w:ascii="宋体" w:hAnsi="宋体"/>
        </w:rPr>
        <w:t>肯定方面和否定方面是辩证统一的关系，两者相互依存，相互包含，相互影响，相互作用，在一定条件下相互转化。</w:t>
      </w:r>
    </w:p>
    <w:p>
      <w:pPr>
        <w:ind w:firstLine="435"/>
        <w:jc w:val="left"/>
        <w:rPr>
          <w:rFonts w:hint="eastAsia" w:ascii="宋体" w:hAnsi="宋体"/>
        </w:rPr>
      </w:pPr>
      <w:r>
        <w:rPr>
          <w:rFonts w:hint="eastAsia" w:ascii="宋体" w:hAnsi="宋体"/>
        </w:rPr>
        <w:t>⑵辩证法的否定观的批判性和革命性体现在：一、它是由事物内部的矛盾所决定的。事物的肯定方面和否定方面相互作用，使事物既有存在的必然性，又有由肯定转化为否定，由存在走向灭亡的必然性。二、世界上任何事物都不是永恒的、绝对的，迟早总要被否定。三、辩证的否定由于事物内部矛盾的推动，成为事物联系与发展的环节，它使新事物战胜旧事物，对旧事物既克服、又保留，是事物发展的推动力量。所以，马克思说，辩证法“按其本质来说，它是批判的和革命的。”</w:t>
      </w:r>
    </w:p>
    <w:p>
      <w:pPr>
        <w:ind w:firstLine="435"/>
        <w:jc w:val="left"/>
        <w:rPr>
          <w:rFonts w:hint="eastAsia" w:ascii="宋体" w:hAnsi="宋体"/>
        </w:rPr>
      </w:pPr>
    </w:p>
    <w:p>
      <w:pPr>
        <w:ind w:firstLine="435"/>
        <w:jc w:val="left"/>
        <w:rPr>
          <w:rFonts w:hint="eastAsia" w:ascii="宋体" w:hAnsi="宋体"/>
        </w:rPr>
      </w:pPr>
      <w:r>
        <w:rPr>
          <w:rFonts w:hint="eastAsia" w:ascii="宋体" w:hAnsi="宋体"/>
        </w:rPr>
        <w:t>8．⑴从必然性与偶然性的相互关系来看，材料1属于机械决定论，表现为夸大必然性，否认偶然性。材料2属于唯心主义的非决定论，表现为夸大偶然性，否认必然性。材料3属于辩证法的观点，强调了必然性与偶然性的辩证统一。</w:t>
      </w:r>
    </w:p>
    <w:p>
      <w:pPr>
        <w:ind w:firstLine="435"/>
        <w:jc w:val="left"/>
        <w:rPr>
          <w:rFonts w:hint="eastAsia" w:ascii="宋体" w:hAnsi="宋体"/>
        </w:rPr>
      </w:pPr>
      <w:r>
        <w:rPr>
          <w:rFonts w:hint="eastAsia" w:ascii="宋体" w:hAnsi="宋体"/>
        </w:rPr>
        <w:t>⑵材料1的机械决定论否认了偶然性的客观存在，把一切都看作是必然的，从而割裂了必然性与偶然性的辩证关系，犯了形而上学的错误。这种观点最终将陷入神学目的论和宿命论的泥坑。</w:t>
      </w:r>
    </w:p>
    <w:p>
      <w:pPr>
        <w:ind w:firstLine="435"/>
        <w:jc w:val="left"/>
        <w:rPr>
          <w:rFonts w:hint="eastAsia" w:ascii="宋体"/>
        </w:rPr>
      </w:pPr>
      <w:r>
        <w:rPr>
          <w:rFonts w:hint="eastAsia" w:ascii="宋体" w:hAnsi="宋体"/>
        </w:rPr>
        <w:t>材料2的唯心主义非决定论否认了必然性的客观性，把世界看作是偶然事件的堆积，毫无必然性或规律性可言，</w:t>
      </w:r>
      <w:r>
        <w:rPr>
          <w:rFonts w:hint="eastAsia" w:ascii="宋体"/>
        </w:rPr>
        <w:t>必然性只属于人的主观世界，这就取消了人认识世界的可能性。</w:t>
      </w:r>
    </w:p>
    <w:p>
      <w:pPr>
        <w:ind w:firstLine="435"/>
        <w:jc w:val="left"/>
        <w:rPr>
          <w:rFonts w:hint="eastAsia" w:ascii="宋体"/>
        </w:rPr>
      </w:pPr>
      <w:r>
        <w:rPr>
          <w:rFonts w:hint="eastAsia" w:ascii="宋体"/>
        </w:rPr>
        <w:t>材料3属于辩证法关于</w:t>
      </w:r>
      <w:r>
        <w:rPr>
          <w:rFonts w:hint="eastAsia" w:ascii="宋体" w:hAnsi="宋体"/>
        </w:rPr>
        <w:t>必然性与偶然性相统一的思想。霍金试图把广义相对论和量子力学结合起来说明宇宙的起源和演化，</w:t>
      </w:r>
      <w:r>
        <w:rPr>
          <w:rFonts w:hint="eastAsia" w:ascii="宋体"/>
        </w:rPr>
        <w:t>体现了辩证法既承认偶然性的客观存在，又强调我们可以把握隐藏在偶然性背后的必然性的思想。这是我们在反对</w:t>
      </w:r>
      <w:r>
        <w:rPr>
          <w:rFonts w:hint="eastAsia" w:ascii="宋体" w:hAnsi="宋体"/>
        </w:rPr>
        <w:t>机械决定论和唯心主义非决定论的错误的同时，必须坚持的唯物辩证法的正确立场。</w:t>
      </w:r>
    </w:p>
    <w:p>
      <w:pPr>
        <w:ind w:left="210" w:hanging="210" w:hangingChars="100"/>
        <w:rPr>
          <w:rFonts w:hint="eastAsia"/>
        </w:rPr>
      </w:pPr>
    </w:p>
    <w:p>
      <w:pPr>
        <w:ind w:left="210" w:hanging="210" w:hangingChars="100"/>
        <w:rPr>
          <w:rFonts w:hint="eastAsia"/>
        </w:rPr>
      </w:pPr>
    </w:p>
    <w:p>
      <w:pPr>
        <w:ind w:left="210" w:hanging="210" w:hangingChars="100"/>
        <w:rPr>
          <w:rFonts w:hint="eastAsia"/>
        </w:rPr>
      </w:pPr>
    </w:p>
    <w:p>
      <w:pPr>
        <w:pStyle w:val="2"/>
        <w:ind w:firstLine="2249" w:firstLineChars="700"/>
        <w:rPr>
          <w:rFonts w:hint="eastAsia"/>
        </w:rPr>
      </w:pPr>
      <w:r>
        <w:rPr>
          <w:rFonts w:hint="eastAsia"/>
        </w:rPr>
        <w:t>第二章   认识世界和改造世界</w:t>
      </w:r>
    </w:p>
    <w:p>
      <w:pPr>
        <w:ind w:left="209" w:leftChars="-86" w:right="-153" w:rightChars="-73" w:hanging="390" w:hangingChars="185"/>
        <w:rPr>
          <w:rFonts w:hint="eastAsia" w:eastAsia="黑体"/>
          <w:b/>
          <w:bCs/>
        </w:rPr>
      </w:pPr>
    </w:p>
    <w:p>
      <w:pPr>
        <w:ind w:left="209" w:leftChars="-86" w:right="-153" w:rightChars="-73" w:hanging="390" w:hangingChars="185"/>
        <w:rPr>
          <w:rFonts w:hint="eastAsia"/>
        </w:rPr>
      </w:pPr>
      <w:r>
        <w:rPr>
          <w:rFonts w:hint="eastAsia" w:eastAsia="黑体"/>
          <w:b/>
          <w:bCs/>
        </w:rPr>
        <w:t>三、辨析题</w:t>
      </w:r>
      <w:r>
        <w:rPr>
          <w:rFonts w:hint="eastAsia" w:eastAsia="黑体"/>
        </w:rPr>
        <w:t>（</w:t>
      </w:r>
      <w:r>
        <w:rPr>
          <w:rFonts w:hint="eastAsia"/>
        </w:rPr>
        <w:t>请判断该命题是否正确，并简要说明理由）</w:t>
      </w:r>
    </w:p>
    <w:p>
      <w:pPr>
        <w:ind w:left="207" w:leftChars="-86" w:right="-153" w:rightChars="-73" w:hanging="388" w:hangingChars="185"/>
        <w:rPr>
          <w:rFonts w:hint="eastAsia"/>
        </w:rPr>
      </w:pPr>
      <w:r>
        <w:rPr>
          <w:rFonts w:hint="eastAsia" w:eastAsia="黑体"/>
        </w:rPr>
        <w:t xml:space="preserve"> </w:t>
      </w:r>
      <w:r>
        <w:rPr>
          <w:rFonts w:hint="eastAsia" w:ascii="宋体" w:hAnsi="宋体"/>
        </w:rPr>
        <w:t xml:space="preserve"> </w:t>
      </w:r>
      <w:r>
        <w:rPr>
          <w:rFonts w:hint="eastAsia"/>
        </w:rPr>
        <w:t>1．一切唯物主义都是能动的、革命的反映论。</w:t>
      </w:r>
    </w:p>
    <w:p>
      <w:pPr>
        <w:ind w:left="205" w:leftChars="14" w:right="-153" w:rightChars="-73" w:hanging="176" w:hangingChars="84"/>
        <w:rPr>
          <w:rFonts w:hint="eastAsia"/>
        </w:rPr>
      </w:pPr>
      <w:r>
        <w:rPr>
          <w:rFonts w:hint="eastAsia"/>
        </w:rPr>
        <w:t>2．感觉是存在的反映，因此存在就是被感知。</w:t>
      </w:r>
    </w:p>
    <w:p>
      <w:pPr>
        <w:ind w:left="205" w:leftChars="14" w:right="-153" w:rightChars="-73" w:hanging="176" w:hangingChars="84"/>
        <w:rPr>
          <w:rFonts w:hint="eastAsia" w:ascii="宋体" w:hAnsi="宋体"/>
        </w:rPr>
      </w:pPr>
      <w:r>
        <w:rPr>
          <w:rFonts w:hint="eastAsia"/>
        </w:rPr>
        <w:t>3．认识来源于实践，先实践，然后才能产生认识，因此，人的认识总是落后于实践活动。</w:t>
      </w:r>
    </w:p>
    <w:p>
      <w:pPr>
        <w:tabs>
          <w:tab w:val="left" w:pos="425"/>
        </w:tabs>
        <w:ind w:left="35" w:right="-153" w:rightChars="-73"/>
        <w:rPr>
          <w:rFonts w:hint="eastAsia"/>
        </w:rPr>
      </w:pPr>
      <w:r>
        <w:rPr>
          <w:rFonts w:hint="eastAsia"/>
        </w:rPr>
        <w:t>4．“求知欲”、“好奇心”是认识发展的动力。</w:t>
      </w:r>
    </w:p>
    <w:p>
      <w:pPr>
        <w:tabs>
          <w:tab w:val="left" w:pos="425"/>
        </w:tabs>
        <w:ind w:left="35" w:right="-153" w:rightChars="-73"/>
        <w:rPr>
          <w:rFonts w:hint="eastAsia"/>
        </w:rPr>
      </w:pPr>
      <w:r>
        <w:rPr>
          <w:rFonts w:hint="eastAsia"/>
        </w:rPr>
        <w:t>5．没有革命的理论就没有革命的运动。</w:t>
      </w:r>
    </w:p>
    <w:p>
      <w:pPr>
        <w:tabs>
          <w:tab w:val="left" w:pos="425"/>
        </w:tabs>
        <w:ind w:left="35" w:right="-153" w:rightChars="-73"/>
        <w:rPr>
          <w:rFonts w:hint="eastAsia"/>
        </w:rPr>
      </w:pPr>
      <w:r>
        <w:rPr>
          <w:rFonts w:hint="eastAsia"/>
        </w:rPr>
        <w:t>6．“知是行之始，行是知之成”。“一念发动处，便即是行了”。</w:t>
      </w:r>
    </w:p>
    <w:p>
      <w:pPr>
        <w:tabs>
          <w:tab w:val="left" w:pos="425"/>
        </w:tabs>
        <w:ind w:left="35" w:right="-153" w:rightChars="-73"/>
        <w:rPr>
          <w:rFonts w:hint="eastAsia" w:ascii="宋体" w:hAnsi="宋体"/>
        </w:rPr>
      </w:pPr>
      <w:r>
        <w:rPr>
          <w:rFonts w:hint="eastAsia"/>
        </w:rPr>
        <w:t>7．感性认识就是直接经验，理性认识就是间接经验。</w:t>
      </w:r>
    </w:p>
    <w:p>
      <w:pPr>
        <w:tabs>
          <w:tab w:val="left" w:pos="425"/>
        </w:tabs>
        <w:ind w:left="35" w:right="-153" w:rightChars="-73"/>
        <w:rPr>
          <w:rFonts w:hint="eastAsia" w:ascii="宋体" w:hAnsi="宋体"/>
        </w:rPr>
      </w:pPr>
      <w:r>
        <w:rPr>
          <w:rFonts w:hint="eastAsia" w:ascii="宋体" w:hAnsi="宋体"/>
        </w:rPr>
        <w:t>8．凡是在理性中所有的，最初无不在感觉之中。</w:t>
      </w:r>
    </w:p>
    <w:p>
      <w:pPr>
        <w:tabs>
          <w:tab w:val="left" w:pos="425"/>
        </w:tabs>
        <w:ind w:left="35" w:right="-153" w:rightChars="-73"/>
        <w:rPr>
          <w:rFonts w:hint="eastAsia" w:ascii="宋体" w:hAnsi="宋体"/>
        </w:rPr>
      </w:pPr>
      <w:r>
        <w:rPr>
          <w:rFonts w:hint="eastAsia"/>
        </w:rPr>
        <w:t>9．</w:t>
      </w:r>
      <w:r>
        <w:rPr>
          <w:rFonts w:hint="eastAsia" w:ascii="宋体" w:hAnsi="宋体"/>
        </w:rPr>
        <w:t>感觉到了的东西，我们不能立刻理解它，只有理解了的东西才更深刻地感觉它。</w:t>
      </w:r>
    </w:p>
    <w:p>
      <w:pPr>
        <w:rPr>
          <w:rFonts w:hint="eastAsia"/>
        </w:rPr>
      </w:pPr>
      <w:r>
        <w:rPr>
          <w:rFonts w:hint="eastAsia"/>
        </w:rPr>
        <w:t>10．“吾生也有涯，而知也无涯。以有涯随无涯，殆已</w:t>
      </w:r>
      <w:r>
        <w:rPr>
          <w:rFonts w:hint="eastAsia" w:ascii="宋体" w:hAnsi="宋体"/>
        </w:rPr>
        <w:t>!”</w:t>
      </w:r>
    </w:p>
    <w:p>
      <w:pPr>
        <w:tabs>
          <w:tab w:val="left" w:pos="425"/>
        </w:tabs>
        <w:ind w:right="-153" w:rightChars="-73"/>
        <w:rPr>
          <w:rFonts w:hint="eastAsia" w:ascii="宋体" w:hAnsi="宋体"/>
        </w:rPr>
      </w:pPr>
      <w:r>
        <w:rPr>
          <w:rFonts w:hint="eastAsia"/>
        </w:rPr>
        <w:t>11．</w:t>
      </w:r>
      <w:r>
        <w:rPr>
          <w:rFonts w:hint="eastAsia" w:ascii="宋体" w:hAnsi="宋体"/>
        </w:rPr>
        <w:t>真理是有用的，所以有用即真理。</w:t>
      </w:r>
    </w:p>
    <w:p>
      <w:pPr>
        <w:rPr>
          <w:rFonts w:hint="eastAsia"/>
        </w:rPr>
      </w:pPr>
      <w:r>
        <w:rPr>
          <w:rFonts w:hint="eastAsia"/>
        </w:rPr>
        <w:t>12．“仁者见仁，智者见智”，是对客观真理的否定。</w:t>
      </w:r>
    </w:p>
    <w:p>
      <w:pPr>
        <w:rPr>
          <w:rFonts w:hint="eastAsia"/>
        </w:rPr>
      </w:pPr>
      <w:r>
        <w:rPr>
          <w:rFonts w:hint="eastAsia"/>
        </w:rPr>
        <w:t>13．有的真理是绝对真理，有的真理是相对真理。</w:t>
      </w:r>
    </w:p>
    <w:p>
      <w:pPr>
        <w:rPr>
          <w:rFonts w:hint="eastAsia"/>
        </w:rPr>
      </w:pPr>
      <w:r>
        <w:rPr>
          <w:rFonts w:hint="eastAsia"/>
        </w:rPr>
        <w:t>14．绝对真理是真理问题上的唯物论，相对真理是真理问题上的辩证法。</w:t>
      </w:r>
    </w:p>
    <w:p>
      <w:pPr>
        <w:rPr>
          <w:rFonts w:hint="eastAsia"/>
        </w:rPr>
      </w:pPr>
      <w:r>
        <w:rPr>
          <w:rFonts w:hint="eastAsia"/>
        </w:rPr>
        <w:t>15．在同一个问题上，真理只有一个。</w:t>
      </w:r>
    </w:p>
    <w:p>
      <w:pPr>
        <w:ind w:left="35" w:right="-153" w:rightChars="-73"/>
        <w:jc w:val="left"/>
        <w:rPr>
          <w:rFonts w:hint="eastAsia"/>
        </w:rPr>
      </w:pPr>
    </w:p>
    <w:p>
      <w:pPr>
        <w:ind w:left="209" w:right="-153" w:rightChars="-73" w:hanging="209" w:hangingChars="99"/>
        <w:rPr>
          <w:rFonts w:hint="eastAsia" w:eastAsia="黑体"/>
          <w:b/>
          <w:bCs/>
        </w:rPr>
      </w:pPr>
      <w:r>
        <w:rPr>
          <w:rFonts w:hint="eastAsia" w:eastAsia="黑体"/>
          <w:b/>
          <w:bCs/>
        </w:rPr>
        <w:t>五、论述题</w:t>
      </w:r>
    </w:p>
    <w:p>
      <w:pPr>
        <w:ind w:right="-153" w:rightChars="-73" w:firstLine="210" w:firstLineChars="100"/>
        <w:rPr>
          <w:rFonts w:hint="eastAsia"/>
        </w:rPr>
      </w:pPr>
      <w:r>
        <w:rPr>
          <w:rFonts w:hint="eastAsia"/>
        </w:rPr>
        <w:t>1．试用理论和实践的辩证关系原理，说明认真学习邓小平理论和“三个代表”重要思想的重要意义。</w:t>
      </w:r>
    </w:p>
    <w:p>
      <w:pPr>
        <w:ind w:right="-153" w:rightChars="-73" w:firstLine="210" w:firstLineChars="100"/>
        <w:rPr>
          <w:rFonts w:hint="eastAsia"/>
        </w:rPr>
      </w:pPr>
      <w:r>
        <w:rPr>
          <w:rFonts w:hint="eastAsia"/>
        </w:rPr>
        <w:t>2．什么是感性认识和理性认识？两者辩证关系原理对我国社会主义现代化建设有何重要的指导意义？</w:t>
      </w:r>
    </w:p>
    <w:p>
      <w:pPr>
        <w:ind w:left="36" w:leftChars="17" w:right="-153" w:rightChars="-73" w:firstLine="210" w:firstLineChars="100"/>
        <w:rPr>
          <w:rFonts w:hint="eastAsia"/>
        </w:rPr>
      </w:pPr>
      <w:r>
        <w:rPr>
          <w:rFonts w:hint="eastAsia"/>
        </w:rPr>
        <w:t>3．试论辩证唯物主义认识论和党的群众路线的关系。</w:t>
      </w:r>
    </w:p>
    <w:p>
      <w:pPr>
        <w:ind w:left="36" w:leftChars="17" w:right="-153" w:rightChars="-73" w:firstLine="210" w:firstLineChars="100"/>
        <w:rPr>
          <w:rFonts w:hint="eastAsia" w:ascii="宋体" w:hAnsi="宋体"/>
        </w:rPr>
      </w:pPr>
      <w:r>
        <w:rPr>
          <w:rFonts w:hint="eastAsia" w:ascii="宋体" w:hAnsi="宋体"/>
        </w:rPr>
        <w:t>4．什么是绝对真理和相对真理？试用绝对真理和相对真理的辩证关系原理说明邓小平理论和“三个代表”重要思想是对马克思主义的坚持和发展。</w:t>
      </w:r>
    </w:p>
    <w:p>
      <w:pPr>
        <w:ind w:left="36" w:leftChars="17" w:right="-153" w:rightChars="-73" w:firstLine="210" w:firstLineChars="100"/>
        <w:rPr>
          <w:rFonts w:hint="eastAsia" w:ascii="宋体" w:hAnsi="宋体"/>
        </w:rPr>
      </w:pPr>
      <w:r>
        <w:rPr>
          <w:rFonts w:hint="eastAsia" w:ascii="宋体" w:hAnsi="宋体"/>
        </w:rPr>
        <w:t>5．为什么说实践是检验真理的唯一标准？如何理解这一原理对我国思想解放的意义？</w:t>
      </w:r>
    </w:p>
    <w:p>
      <w:pPr>
        <w:ind w:left="36" w:leftChars="17" w:right="-153" w:rightChars="-73" w:firstLine="210" w:firstLineChars="100"/>
        <w:rPr>
          <w:rFonts w:hint="eastAsia" w:ascii="宋体" w:hAnsi="宋体"/>
        </w:rPr>
      </w:pPr>
      <w:r>
        <w:rPr>
          <w:rFonts w:hint="eastAsia" w:ascii="宋体" w:hAnsi="宋体"/>
        </w:rPr>
        <w:t>6．如何理解解放思想、实事求是、与时俱进的辩证关系？坚持这一思想路线对我国社会主义现代化建设有何重要意义？</w:t>
      </w:r>
    </w:p>
    <w:p>
      <w:pPr>
        <w:ind w:left="209" w:leftChars="-86" w:right="-153" w:rightChars="-73" w:hanging="390" w:hangingChars="185"/>
        <w:rPr>
          <w:rFonts w:hint="eastAsia" w:eastAsia="黑体"/>
          <w:b/>
          <w:bCs/>
        </w:rPr>
      </w:pPr>
    </w:p>
    <w:p>
      <w:pPr>
        <w:ind w:left="209" w:right="-153" w:rightChars="-73" w:hanging="209" w:hangingChars="99"/>
        <w:rPr>
          <w:rFonts w:hint="eastAsia"/>
        </w:rPr>
      </w:pPr>
      <w:r>
        <w:rPr>
          <w:rFonts w:hint="eastAsia" w:eastAsia="黑体"/>
          <w:b/>
          <w:bCs/>
        </w:rPr>
        <w:t>六、材料分析题</w:t>
      </w:r>
      <w:r>
        <w:rPr>
          <w:rFonts w:hint="eastAsia"/>
          <w:b/>
          <w:bCs/>
        </w:rPr>
        <w:t>（</w:t>
      </w:r>
      <w:r>
        <w:rPr>
          <w:rFonts w:hint="eastAsia"/>
        </w:rPr>
        <w:t>请运用学过的马克思主义哲学有关原理，对所给的材料进行恰当的分析，并准确地回答问题）</w:t>
      </w:r>
    </w:p>
    <w:p>
      <w:pPr>
        <w:ind w:left="-178" w:leftChars="-85" w:right="-512" w:rightChars="-244" w:firstLine="420" w:firstLineChars="200"/>
        <w:rPr>
          <w:rFonts w:hint="eastAsia" w:ascii="宋体" w:hAnsi="宋体"/>
        </w:rPr>
      </w:pPr>
      <w:r>
        <w:rPr>
          <w:rFonts w:hint="eastAsia"/>
        </w:rPr>
        <w:t>1．</w:t>
      </w:r>
      <w:r>
        <w:rPr>
          <w:rFonts w:hint="eastAsia" w:ascii="宋体" w:hAnsi="宋体"/>
        </w:rPr>
        <w:t>分析下列材料并回答问题：</w:t>
      </w:r>
    </w:p>
    <w:p>
      <w:pPr>
        <w:ind w:left="-178" w:leftChars="-85" w:right="-512" w:rightChars="-244" w:firstLine="632" w:firstLineChars="300"/>
        <w:rPr>
          <w:rFonts w:hint="eastAsia" w:ascii="黑体" w:hAnsi="宋体" w:eastAsia="黑体"/>
          <w:b/>
          <w:bCs/>
        </w:rPr>
      </w:pPr>
      <w:r>
        <w:rPr>
          <w:rFonts w:hint="eastAsia" w:ascii="黑体" w:hAnsi="宋体" w:eastAsia="黑体"/>
          <w:b/>
          <w:bCs/>
        </w:rPr>
        <w:t>材料１</w:t>
      </w:r>
    </w:p>
    <w:p>
      <w:pPr>
        <w:ind w:leftChars="-200" w:right="-153" w:rightChars="-73" w:hanging="420" w:hangingChars="200"/>
        <w:rPr>
          <w:rFonts w:hint="eastAsia" w:ascii="宋体" w:hAnsi="宋体" w:eastAsia="楷体_GB2312"/>
        </w:rPr>
      </w:pPr>
      <w:r>
        <w:rPr>
          <w:rFonts w:hint="eastAsia" w:ascii="宋体" w:hAnsi="宋体"/>
        </w:rPr>
        <w:t xml:space="preserve">        </w:t>
      </w:r>
      <w:r>
        <w:rPr>
          <w:rFonts w:hint="eastAsia" w:ascii="宋体" w:hAnsi="宋体" w:eastAsia="楷体_GB2312"/>
        </w:rPr>
        <w:t>从前的一切唯物主义——包括费尔巴哈的唯物主义——的主要缺点是：对事物、现实、感性，只是从</w:t>
      </w:r>
      <w:r>
        <w:rPr>
          <w:rFonts w:hint="eastAsia" w:ascii="黑体" w:hAnsi="宋体" w:eastAsia="楷体_GB2312"/>
        </w:rPr>
        <w:t>客体</w:t>
      </w:r>
      <w:r>
        <w:rPr>
          <w:rFonts w:hint="eastAsia" w:ascii="宋体" w:hAnsi="宋体" w:eastAsia="楷体_GB2312"/>
        </w:rPr>
        <w:t>的或者</w:t>
      </w:r>
      <w:r>
        <w:rPr>
          <w:rFonts w:hint="eastAsia" w:ascii="黑体" w:hAnsi="宋体" w:eastAsia="楷体_GB2312"/>
        </w:rPr>
        <w:t>直观</w:t>
      </w:r>
      <w:r>
        <w:rPr>
          <w:rFonts w:hint="eastAsia" w:ascii="宋体" w:hAnsi="宋体" w:eastAsia="楷体_GB2312"/>
        </w:rPr>
        <w:t>的形式去理解，而不是把它们当作</w:t>
      </w:r>
      <w:r>
        <w:rPr>
          <w:rFonts w:hint="eastAsia" w:ascii="黑体" w:hAnsi="宋体" w:eastAsia="楷体_GB2312"/>
        </w:rPr>
        <w:t>人的感性活动，</w:t>
      </w:r>
      <w:r>
        <w:rPr>
          <w:rFonts w:hint="eastAsia" w:ascii="宋体" w:hAnsi="宋体" w:eastAsia="楷体_GB2312"/>
        </w:rPr>
        <w:t>当作</w:t>
      </w:r>
      <w:r>
        <w:rPr>
          <w:rFonts w:hint="eastAsia" w:ascii="黑体" w:hAnsi="宋体" w:eastAsia="楷体_GB2312"/>
        </w:rPr>
        <w:t>实践</w:t>
      </w:r>
      <w:r>
        <w:rPr>
          <w:rFonts w:hint="eastAsia" w:ascii="宋体" w:hAnsi="宋体" w:eastAsia="楷体_GB2312"/>
        </w:rPr>
        <w:t>去理解，不是从主观方面去理解。所以，结果竟是这样，和唯物主义相反，唯心主义却发展了</w:t>
      </w:r>
      <w:r>
        <w:rPr>
          <w:rFonts w:hint="eastAsia" w:ascii="黑体" w:hAnsi="宋体" w:eastAsia="楷体_GB2312"/>
        </w:rPr>
        <w:t>能动的</w:t>
      </w:r>
      <w:r>
        <w:rPr>
          <w:rFonts w:hint="eastAsia" w:ascii="宋体" w:hAnsi="宋体" w:eastAsia="楷体_GB2312"/>
        </w:rPr>
        <w:t>方面，但只是抽象地发展了，因为唯心主义当然是不知道真正现实的感性的活动本身的。</w:t>
      </w:r>
    </w:p>
    <w:p>
      <w:pPr>
        <w:ind w:left="661" w:leftChars="115" w:right="-153" w:rightChars="-73" w:hanging="420" w:hangingChars="200"/>
        <w:rPr>
          <w:rFonts w:hint="eastAsia" w:ascii="黑体" w:hAnsi="宋体" w:eastAsia="黑体"/>
          <w:b/>
          <w:bCs/>
        </w:rPr>
      </w:pPr>
      <w:r>
        <w:rPr>
          <w:rFonts w:hint="eastAsia" w:ascii="宋体" w:hAnsi="宋体"/>
        </w:rPr>
        <w:t xml:space="preserve">  </w:t>
      </w:r>
      <w:r>
        <w:rPr>
          <w:rFonts w:hint="eastAsia" w:ascii="黑体" w:hAnsi="宋体" w:eastAsia="黑体"/>
          <w:b/>
          <w:bCs/>
        </w:rPr>
        <w:t>材料２</w:t>
      </w:r>
    </w:p>
    <w:p>
      <w:pPr>
        <w:ind w:leftChars="-200" w:right="-153" w:rightChars="-73" w:hanging="420" w:hangingChars="200"/>
        <w:rPr>
          <w:rFonts w:hint="eastAsia" w:ascii="宋体" w:hAnsi="宋体" w:eastAsia="楷体_GB2312"/>
        </w:rPr>
      </w:pPr>
      <w:r>
        <w:rPr>
          <w:rFonts w:hint="eastAsia" w:ascii="宋体" w:hAnsi="宋体"/>
        </w:rPr>
        <w:t xml:space="preserve">        </w:t>
      </w:r>
      <w:r>
        <w:rPr>
          <w:rFonts w:hint="eastAsia" w:ascii="宋体" w:hAnsi="宋体" w:eastAsia="楷体_GB2312"/>
        </w:rPr>
        <w:t>人的思维是否具有客观的真理性，这并不是一个理论的问题，而是一个</w:t>
      </w:r>
      <w:r>
        <w:rPr>
          <w:rFonts w:hint="eastAsia" w:ascii="黑体" w:hAnsi="宋体" w:eastAsia="楷体_GB2312"/>
        </w:rPr>
        <w:t>实践的</w:t>
      </w:r>
      <w:r>
        <w:rPr>
          <w:rFonts w:hint="eastAsia" w:ascii="宋体" w:hAnsi="宋体" w:eastAsia="楷体_GB2312"/>
        </w:rPr>
        <w:t>问题。人应该在实践中证明自己思维的真理性，即自己思维的现实性和力量，亦即自己思维的此岸性。关于离开实践的思维是否具有现实性的争论，是一个纯粹</w:t>
      </w:r>
      <w:r>
        <w:rPr>
          <w:rFonts w:hint="eastAsia" w:ascii="黑体" w:hAnsi="宋体" w:eastAsia="楷体_GB2312"/>
        </w:rPr>
        <w:t>经院哲学的</w:t>
      </w:r>
      <w:r>
        <w:rPr>
          <w:rFonts w:hint="eastAsia" w:ascii="宋体" w:hAnsi="宋体" w:eastAsia="楷体_GB2312"/>
        </w:rPr>
        <w:t>问题。</w:t>
      </w:r>
    </w:p>
    <w:p>
      <w:pPr>
        <w:ind w:left="661" w:leftChars="115" w:right="-153" w:rightChars="-73" w:hanging="420" w:hangingChars="200"/>
        <w:rPr>
          <w:rFonts w:hint="eastAsia" w:ascii="宋体" w:hAnsi="宋体"/>
        </w:rPr>
      </w:pPr>
      <w:r>
        <w:rPr>
          <w:rFonts w:hint="eastAsia" w:ascii="宋体" w:hAnsi="宋体"/>
        </w:rPr>
        <w:t xml:space="preserve">                                               摘自马克思《关于费尔巴哈的提纲》</w:t>
      </w:r>
    </w:p>
    <w:p>
      <w:pPr>
        <w:ind w:leftChars="-200" w:right="-153" w:rightChars="-73" w:hanging="420" w:hangingChars="200"/>
        <w:rPr>
          <w:rFonts w:hint="eastAsia" w:ascii="宋体" w:hAnsi="宋体"/>
        </w:rPr>
      </w:pPr>
      <w:r>
        <w:rPr>
          <w:rFonts w:hint="eastAsia" w:ascii="宋体" w:hAnsi="宋体"/>
        </w:rPr>
        <w:t xml:space="preserve">        请回答：</w:t>
      </w:r>
    </w:p>
    <w:p>
      <w:pPr>
        <w:ind w:right="-153" w:rightChars="-73" w:firstLine="420" w:firstLineChars="200"/>
        <w:rPr>
          <w:rFonts w:hint="eastAsia" w:ascii="宋体" w:hAnsi="宋体"/>
        </w:rPr>
      </w:pPr>
      <w:r>
        <w:rPr>
          <w:rFonts w:hint="eastAsia" w:ascii="宋体" w:hAnsi="宋体"/>
        </w:rPr>
        <w:t>⑴根据材料1说明马克思主义哲学和以往一切唯物主义有哪些区别？</w:t>
      </w:r>
    </w:p>
    <w:p>
      <w:pPr>
        <w:ind w:right="-153" w:rightChars="-73" w:firstLine="420" w:firstLineChars="200"/>
        <w:rPr>
          <w:rFonts w:hint="eastAsia" w:ascii="宋体" w:hAnsi="宋体"/>
        </w:rPr>
      </w:pPr>
      <w:r>
        <w:rPr>
          <w:rFonts w:hint="eastAsia" w:ascii="宋体" w:hAnsi="宋体"/>
        </w:rPr>
        <w:t>⑵根据材料1、2说明实践的观点是马克思主义哲学认识论首要的、第一的观点。</w:t>
      </w:r>
    </w:p>
    <w:p>
      <w:pPr>
        <w:ind w:left="1056"/>
        <w:rPr>
          <w:rFonts w:hint="eastAsia" w:ascii="宋体" w:hAnsi="宋体"/>
        </w:rPr>
      </w:pPr>
      <w:r>
        <w:rPr>
          <w:rFonts w:hint="eastAsia" w:ascii="宋体" w:hAnsi="宋体"/>
        </w:rPr>
        <w:t xml:space="preserve">   </w:t>
      </w:r>
    </w:p>
    <w:p>
      <w:pPr>
        <w:ind w:firstLine="210" w:firstLineChars="100"/>
        <w:rPr>
          <w:rFonts w:hint="eastAsia"/>
        </w:rPr>
      </w:pPr>
      <w:r>
        <w:rPr>
          <w:rFonts w:hint="eastAsia"/>
        </w:rPr>
        <w:t>2．</w:t>
      </w:r>
      <w:r>
        <w:rPr>
          <w:rFonts w:hint="eastAsia" w:ascii="宋体" w:hAnsi="宋体"/>
        </w:rPr>
        <w:t>分析下列材料并回答问题：</w:t>
      </w:r>
    </w:p>
    <w:p>
      <w:pPr>
        <w:ind w:firstLine="422" w:firstLineChars="200"/>
        <w:rPr>
          <w:rFonts w:hint="eastAsia" w:ascii="宋体" w:hAnsi="宋体"/>
        </w:rPr>
      </w:pPr>
      <w:r>
        <w:rPr>
          <w:rFonts w:hint="eastAsia" w:ascii="黑体" w:hAnsi="宋体" w:eastAsia="黑体"/>
          <w:b/>
          <w:bCs/>
        </w:rPr>
        <w:t>材料１</w:t>
      </w:r>
    </w:p>
    <w:p>
      <w:pPr>
        <w:rPr>
          <w:rFonts w:hint="eastAsia" w:ascii="楷体_GB2312" w:hAnsi="宋体" w:eastAsia="楷体_GB2312"/>
        </w:rPr>
      </w:pPr>
      <w:r>
        <w:rPr>
          <w:rFonts w:hint="eastAsia" w:ascii="宋体" w:hAnsi="宋体"/>
        </w:rPr>
        <w:t xml:space="preserve">   </w:t>
      </w:r>
      <w:r>
        <w:rPr>
          <w:rFonts w:hint="eastAsia" w:ascii="楷体_GB2312" w:hAnsi="宋体" w:eastAsia="楷体_GB2312"/>
          <w:b/>
          <w:bCs/>
        </w:rPr>
        <w:t xml:space="preserve"> </w:t>
      </w:r>
      <w:r>
        <w:rPr>
          <w:rFonts w:hint="eastAsia" w:ascii="楷体_GB2312" w:hAnsi="宋体" w:eastAsia="楷体_GB2312"/>
        </w:rPr>
        <w:t>恩格斯指出：“就一切可能来看，我们还差不多处在人类历史的开端，而将来会纠正我们的错误的后代，大概比我们有可能经常以极为轻视的态度纠正其认识错误的前代要多得多。” “科学史就是把这种谬误逐渐消除或是更换为新的、但终归是比较不荒诞谬误的历史。”</w:t>
      </w:r>
    </w:p>
    <w:p>
      <w:pPr>
        <w:ind w:left="630" w:hanging="630" w:hangingChars="300"/>
        <w:rPr>
          <w:rFonts w:hint="eastAsia" w:ascii="宋体" w:hAnsi="宋体"/>
        </w:rPr>
      </w:pPr>
      <w:r>
        <w:rPr>
          <w:rFonts w:hint="eastAsia" w:ascii="宋体" w:hAnsi="宋体"/>
        </w:rPr>
        <w:t xml:space="preserve">                                              摘自《马克思恩格斯选集》第３、４卷</w:t>
      </w:r>
    </w:p>
    <w:p>
      <w:pPr>
        <w:tabs>
          <w:tab w:val="left" w:pos="360"/>
          <w:tab w:val="left" w:pos="540"/>
        </w:tabs>
        <w:rPr>
          <w:rFonts w:hint="eastAsia" w:ascii="黑体" w:hAnsi="宋体" w:eastAsia="黑体"/>
          <w:b/>
          <w:bCs/>
        </w:rPr>
      </w:pPr>
      <w:r>
        <w:rPr>
          <w:rFonts w:hint="eastAsia" w:ascii="宋体" w:hAnsi="宋体"/>
        </w:rPr>
        <w:t xml:space="preserve">    </w:t>
      </w:r>
      <w:r>
        <w:rPr>
          <w:rFonts w:hint="eastAsia" w:ascii="黑体" w:hAnsi="宋体" w:eastAsia="黑体"/>
          <w:b/>
          <w:bCs/>
        </w:rPr>
        <w:t>材料２</w:t>
      </w:r>
    </w:p>
    <w:p>
      <w:pPr>
        <w:ind w:left="630" w:hanging="630" w:hangingChars="300"/>
        <w:rPr>
          <w:rFonts w:hint="eastAsia" w:ascii="楷体_GB2312" w:hAnsi="宋体" w:eastAsia="楷体_GB2312"/>
        </w:rPr>
      </w:pPr>
      <w:r>
        <w:rPr>
          <w:rFonts w:hint="eastAsia" w:ascii="宋体" w:hAnsi="宋体"/>
        </w:rPr>
        <w:t xml:space="preserve">    </w:t>
      </w:r>
      <w:r>
        <w:rPr>
          <w:rFonts w:hint="eastAsia" w:ascii="楷体_GB2312" w:hAnsi="宋体" w:eastAsia="楷体_GB2312"/>
        </w:rPr>
        <w:t>卡尔·波普认为：“衡量一种理论的科学地位是它的可证伪性或可反驳性或要检验性。”</w:t>
      </w:r>
    </w:p>
    <w:p>
      <w:pPr>
        <w:ind w:firstLine="420" w:firstLineChars="200"/>
        <w:rPr>
          <w:rFonts w:hint="eastAsia" w:ascii="楷体_GB2312" w:hAnsi="宋体" w:eastAsia="楷体_GB2312"/>
        </w:rPr>
      </w:pPr>
      <w:r>
        <w:rPr>
          <w:rFonts w:hint="eastAsia" w:ascii="楷体_GB2312" w:hAnsi="宋体" w:eastAsia="楷体_GB2312"/>
        </w:rPr>
        <w:t>“我所想到的科学知识增长并不是指观察的积累，而是指不断推翻一种科学理论，由另一种更好的或者更合乎要求的理论取而代之。”</w:t>
      </w:r>
    </w:p>
    <w:p>
      <w:pPr>
        <w:pStyle w:val="4"/>
        <w:ind w:firstLineChars="200"/>
        <w:rPr>
          <w:rFonts w:hint="eastAsia" w:ascii="楷体_GB2312" w:hAnsi="宋体"/>
        </w:rPr>
      </w:pPr>
      <w:r>
        <w:rPr>
          <w:rFonts w:hint="eastAsia" w:ascii="楷体_GB2312" w:hAnsi="宋体"/>
        </w:rPr>
        <w:t>“科学史也象人类思想史一样，只不过是一些靠不住的梦幻史、顽固不化史、错误史。但科学却是这样一种少有的——也许是唯一的——人类活动，有了错误可以系统加以批判，并且还往往可以及时改正。”</w:t>
      </w:r>
    </w:p>
    <w:p>
      <w:pPr>
        <w:ind w:left="630" w:leftChars="300" w:firstLine="4410" w:firstLineChars="2100"/>
        <w:rPr>
          <w:rFonts w:hint="eastAsia" w:ascii="宋体" w:hAnsi="宋体"/>
        </w:rPr>
      </w:pPr>
      <w:r>
        <w:rPr>
          <w:rFonts w:hint="eastAsia" w:ascii="宋体" w:hAnsi="宋体"/>
        </w:rPr>
        <w:t>摘自卡尔·波普《科学知识进化论》</w:t>
      </w:r>
    </w:p>
    <w:p>
      <w:pPr>
        <w:rPr>
          <w:rFonts w:hint="eastAsia" w:ascii="宋体" w:hAnsi="宋体"/>
        </w:rPr>
      </w:pPr>
      <w:r>
        <w:rPr>
          <w:rFonts w:hint="eastAsia" w:ascii="宋体" w:hAnsi="宋体"/>
        </w:rPr>
        <w:t xml:space="preserve">     请回答：</w:t>
      </w:r>
    </w:p>
    <w:p>
      <w:pPr>
        <w:ind w:firstLine="539" w:firstLineChars="257"/>
        <w:rPr>
          <w:rFonts w:hint="eastAsia" w:ascii="宋体" w:hAnsi="宋体"/>
        </w:rPr>
      </w:pPr>
      <w:r>
        <w:rPr>
          <w:rFonts w:hint="eastAsia" w:ascii="宋体" w:hAnsi="宋体"/>
        </w:rPr>
        <w:t>⑴材料１、２在科学理论发展问题上的共同观点是什么？</w:t>
      </w:r>
    </w:p>
    <w:p>
      <w:pPr>
        <w:ind w:left="208" w:leftChars="99" w:right="-153" w:rightChars="-73" w:firstLine="331" w:firstLineChars="158"/>
        <w:rPr>
          <w:rFonts w:hint="eastAsia"/>
        </w:rPr>
      </w:pPr>
      <w:r>
        <w:rPr>
          <w:rFonts w:hint="eastAsia" w:ascii="宋体" w:hAnsi="宋体"/>
        </w:rPr>
        <w:t>⑵比较材料１、２，指出恩格斯和波普对科学发展的不同认识。</w:t>
      </w:r>
    </w:p>
    <w:p>
      <w:pPr>
        <w:ind w:left="315"/>
        <w:rPr>
          <w:rFonts w:hint="eastAsia" w:eastAsia="黑体"/>
          <w:b/>
          <w:bCs/>
        </w:rPr>
      </w:pPr>
      <w:r>
        <w:rPr>
          <w:rFonts w:hint="eastAsia" w:eastAsia="黑体"/>
          <w:b/>
          <w:bCs/>
        </w:rPr>
        <w:t xml:space="preserve">    </w:t>
      </w:r>
    </w:p>
    <w:p>
      <w:pPr>
        <w:ind w:left="315"/>
        <w:rPr>
          <w:rFonts w:hint="eastAsia"/>
        </w:rPr>
      </w:pPr>
      <w:r>
        <w:rPr>
          <w:rFonts w:hint="eastAsia"/>
        </w:rPr>
        <w:t xml:space="preserve">3．下面是实用主义哲学思想的一些材料 </w:t>
      </w:r>
    </w:p>
    <w:p>
      <w:pPr>
        <w:ind w:right="-153" w:rightChars="-73" w:firstLine="420" w:firstLineChars="200"/>
        <w:rPr>
          <w:rFonts w:hint="eastAsia" w:ascii="楷体_GB2312" w:hAnsi="宋体" w:eastAsia="楷体_GB2312"/>
        </w:rPr>
      </w:pPr>
      <w:r>
        <w:rPr>
          <w:rFonts w:hint="eastAsia" w:ascii="楷体_GB2312" w:hAnsi="宋体" w:eastAsia="楷体_GB2312"/>
        </w:rPr>
        <w:t>詹姆士说：“对于实用主义者，真理成为经验中各种各样确定的、有作用价值的类名。”“要是真观念对人生没有好处，或者真观念的认识是肯定无益的，而假观念却是唯一有用的，那么……我们的责任就会是回避真理。”</w:t>
      </w:r>
    </w:p>
    <w:p>
      <w:pPr>
        <w:ind w:right="-153" w:rightChars="-73" w:firstLine="420"/>
        <w:rPr>
          <w:rFonts w:hint="eastAsia" w:ascii="楷体_GB2312" w:hAnsi="宋体" w:eastAsia="楷体_GB2312"/>
        </w:rPr>
      </w:pPr>
      <w:r>
        <w:rPr>
          <w:rFonts w:hint="eastAsia" w:ascii="楷体_GB2312" w:hAnsi="宋体" w:eastAsia="楷体_GB2312"/>
        </w:rPr>
        <w:t>胡适说：“真理原来是人造的，是人造出来供人用的，是因为他们大有用处，所以才给他们‘真理’的美名的。我们所谓真理，原不过是人的一种工具，真理和我们手里这张纸，这条粉笔，这块黑板，这把茶壶是一样的东西：都是我们的工具。”“我们人类所要的知识并不是那绝对存在的‘道’哪、‘理’哪，乃是这个时间、这个境地、这个我的这个真理。那绝对的真理是悬空的、是抽象的，是笼统的，是没有凭据的，是不能证实的。”</w:t>
      </w:r>
    </w:p>
    <w:p>
      <w:pPr>
        <w:ind w:left="420" w:right="-153" w:rightChars="-73" w:hanging="420" w:hangingChars="200"/>
        <w:rPr>
          <w:rFonts w:hint="eastAsia" w:ascii="楷体_GB2312" w:hAnsi="宋体" w:eastAsia="楷体_GB2312"/>
        </w:rPr>
      </w:pPr>
      <w:r>
        <w:rPr>
          <w:rFonts w:hint="eastAsia" w:ascii="楷体_GB2312" w:hAnsi="宋体" w:eastAsia="楷体_GB2312"/>
        </w:rPr>
        <w:t xml:space="preserve">    罗蒂说：“对于实用主义者来说，真理的首要标准是其与一个人的其他信念的一致。”</w:t>
      </w:r>
    </w:p>
    <w:p>
      <w:pPr>
        <w:ind w:leftChars="-200" w:right="-153" w:rightChars="-73" w:hanging="420" w:hangingChars="200"/>
        <w:rPr>
          <w:rFonts w:hint="eastAsia" w:ascii="楷体_GB2312" w:hAnsi="宋体" w:eastAsia="楷体_GB2312"/>
        </w:rPr>
      </w:pPr>
      <w:r>
        <w:rPr>
          <w:rFonts w:hint="eastAsia" w:ascii="楷体_GB2312" w:hAnsi="宋体" w:eastAsia="楷体_GB2312"/>
        </w:rPr>
        <w:t xml:space="preserve">    “是我们的信念和愿望形成了我们的真理标准”。 “‘真理’将被看作不过是一个表示满意的形容词的名词化，而不是被看作一个表示与超越的东西，不是人类的东西的接触。”</w:t>
      </w:r>
    </w:p>
    <w:p>
      <w:pPr>
        <w:ind w:left="420" w:right="-153" w:rightChars="-73" w:hanging="420" w:hangingChars="200"/>
        <w:rPr>
          <w:rFonts w:hint="eastAsia" w:ascii="宋体" w:hAnsi="宋体"/>
        </w:rPr>
      </w:pPr>
      <w:r>
        <w:rPr>
          <w:rFonts w:hint="eastAsia" w:ascii="宋体" w:hAnsi="宋体"/>
        </w:rPr>
        <w:t xml:space="preserve">    根据上述材料，请回答</w:t>
      </w:r>
    </w:p>
    <w:p>
      <w:pPr>
        <w:ind w:right="-153" w:rightChars="-73" w:firstLine="420" w:firstLineChars="200"/>
        <w:rPr>
          <w:rFonts w:hint="eastAsia" w:ascii="宋体" w:hAnsi="宋体"/>
        </w:rPr>
      </w:pPr>
      <w:r>
        <w:rPr>
          <w:rFonts w:hint="eastAsia" w:ascii="宋体" w:hAnsi="宋体"/>
        </w:rPr>
        <w:t>⑴实用主义真理观在真理的含义、真理的标准、真理与价值的关系、真理的绝对性和相对性等问题上的基本观点是什么？</w:t>
      </w:r>
    </w:p>
    <w:p>
      <w:pPr>
        <w:ind w:left="420" w:leftChars="200" w:right="-153" w:rightChars="-73"/>
        <w:rPr>
          <w:rFonts w:hint="eastAsia" w:ascii="宋体" w:hAnsi="宋体"/>
        </w:rPr>
      </w:pPr>
      <w:r>
        <w:rPr>
          <w:rFonts w:hint="eastAsia" w:ascii="宋体" w:hAnsi="宋体"/>
        </w:rPr>
        <w:t>⑵用马克思主义真理观对上述材料进行评析。</w:t>
      </w:r>
    </w:p>
    <w:p>
      <w:pPr>
        <w:ind w:left="207" w:leftChars="-86" w:right="-153" w:rightChars="-73" w:hanging="388" w:hangingChars="185"/>
        <w:rPr>
          <w:rFonts w:hint="eastAsia"/>
        </w:rPr>
      </w:pPr>
    </w:p>
    <w:p>
      <w:pPr>
        <w:rPr>
          <w:rFonts w:hint="eastAsia" w:ascii="黑体" w:hAnsi="宋体" w:eastAsia="黑体"/>
          <w:sz w:val="28"/>
        </w:rPr>
      </w:pPr>
      <w:r>
        <w:rPr>
          <w:rFonts w:hint="eastAsia" w:ascii="黑体" w:hAnsi="宋体" w:eastAsia="黑体"/>
          <w:sz w:val="28"/>
        </w:rPr>
        <w:t>【本章练习题参考答案】</w:t>
      </w:r>
    </w:p>
    <w:p>
      <w:pPr>
        <w:ind w:left="209" w:right="-153" w:rightChars="-73" w:hanging="209" w:hangingChars="99"/>
        <w:rPr>
          <w:rFonts w:hint="eastAsia" w:eastAsia="黑体"/>
          <w:b/>
          <w:bCs/>
        </w:rPr>
      </w:pPr>
    </w:p>
    <w:p>
      <w:pPr>
        <w:ind w:left="209" w:right="-153" w:rightChars="-73" w:hanging="209" w:hangingChars="99"/>
        <w:rPr>
          <w:rFonts w:hint="eastAsia"/>
        </w:rPr>
      </w:pPr>
      <w:r>
        <w:rPr>
          <w:rFonts w:hint="eastAsia" w:eastAsia="黑体"/>
          <w:b/>
          <w:bCs/>
        </w:rPr>
        <w:t>三、辨析题</w:t>
      </w:r>
    </w:p>
    <w:p>
      <w:pPr>
        <w:ind w:right="-153" w:rightChars="-73" w:firstLine="211" w:firstLineChars="100"/>
        <w:rPr>
          <w:rFonts w:hint="eastAsia" w:ascii="楷体_GB2312" w:eastAsia="楷体_GB2312"/>
          <w:b/>
          <w:bCs/>
        </w:rPr>
      </w:pPr>
      <w:r>
        <w:rPr>
          <w:rFonts w:hint="eastAsia" w:ascii="楷体_GB2312" w:eastAsia="楷体_GB2312"/>
          <w:b/>
          <w:bCs/>
        </w:rPr>
        <w:t>1．</w:t>
      </w:r>
      <w:r>
        <w:rPr>
          <w:rFonts w:hint="eastAsia" w:eastAsia="楷体_GB2312"/>
          <w:b/>
          <w:bCs/>
        </w:rPr>
        <w:t>一切唯物主义都是能动的、革命的反映论。</w:t>
      </w:r>
      <w:r>
        <w:rPr>
          <w:rFonts w:hint="eastAsia" w:ascii="楷体_GB2312" w:eastAsia="楷体_GB2312"/>
          <w:b/>
          <w:bCs/>
        </w:rPr>
        <w:t xml:space="preserve"> </w:t>
      </w:r>
    </w:p>
    <w:p>
      <w:pPr>
        <w:ind w:left="2" w:leftChars="-11" w:right="-153" w:rightChars="-73" w:hanging="25" w:hangingChars="12"/>
        <w:rPr>
          <w:rFonts w:hint="eastAsia"/>
        </w:rPr>
      </w:pPr>
      <w:r>
        <w:rPr>
          <w:rFonts w:hint="eastAsia"/>
        </w:rPr>
        <w:t xml:space="preserve">    错误。虽然所有的唯物主义在认识论上都是反映论，都坚持从物到思想、感觉的认识路线。但只有马克思主义的辩证唯物主义认识论才是能动的、革命的反映论，而马克思以前的旧唯物主义由于不懂得实践在认识中的决定作用，不懂得认识中的辩证法，他们的反映论是消极、直观、被动的反映论。</w:t>
      </w:r>
    </w:p>
    <w:p>
      <w:pPr>
        <w:ind w:left="2" w:leftChars="1" w:right="-153" w:rightChars="-73" w:firstLine="420" w:firstLineChars="200"/>
        <w:rPr>
          <w:rFonts w:hint="eastAsia"/>
        </w:rPr>
      </w:pPr>
      <w:r>
        <w:rPr>
          <w:rFonts w:hint="eastAsia"/>
        </w:rPr>
        <w:t>马克思主义哲学克服了旧唯物主义在认识论上的这两个根本缺陷，一方面，把实践的观点引入认识论，强调实践在认识中基础的、决定的作用，另一方面，把辩证法运用于认识论，正确地揭示出认识是一个充满矛盾的辩证过程，阐明了主体与客体、认识与实践、感性与理性、真理与谬误、绝对与相对等一系列认识问题的辩证关系，从而成为能动的革命的反映论。</w:t>
      </w:r>
    </w:p>
    <w:p>
      <w:pPr>
        <w:ind w:left="2" w:leftChars="1" w:right="-153" w:rightChars="-73" w:firstLine="420" w:firstLineChars="200"/>
        <w:rPr>
          <w:rFonts w:hint="eastAsia" w:ascii="宋体"/>
        </w:rPr>
      </w:pPr>
    </w:p>
    <w:p>
      <w:pPr>
        <w:ind w:right="-153" w:rightChars="-73" w:firstLine="211" w:firstLineChars="100"/>
        <w:rPr>
          <w:rFonts w:hint="eastAsia" w:ascii="楷体_GB2312" w:eastAsia="楷体_GB2312"/>
          <w:b/>
          <w:bCs/>
        </w:rPr>
      </w:pPr>
      <w:r>
        <w:rPr>
          <w:rFonts w:hint="eastAsia" w:ascii="楷体_GB2312" w:eastAsia="楷体_GB2312"/>
          <w:b/>
          <w:bCs/>
        </w:rPr>
        <w:t>2．感觉是存在的反映，因此存在就是被感知。</w:t>
      </w:r>
    </w:p>
    <w:p>
      <w:pPr>
        <w:ind w:firstLine="420" w:firstLineChars="200"/>
        <w:rPr>
          <w:rFonts w:hint="eastAsia"/>
        </w:rPr>
      </w:pPr>
      <w:r>
        <w:rPr>
          <w:rFonts w:hint="eastAsia"/>
        </w:rPr>
        <w:t>错误。辩证唯物主义认为物质决定意识，意识是客观物质世界的反映，在认识论上坚持的是从物到感觉和思想的认识路线，承认物质世界独立于人的意识之外，把认识看作不过客观世界在人脑中的反映。</w:t>
      </w:r>
    </w:p>
    <w:p>
      <w:pPr>
        <w:ind w:firstLine="420" w:firstLineChars="200"/>
        <w:rPr>
          <w:rFonts w:hint="eastAsia"/>
        </w:rPr>
      </w:pPr>
      <w:r>
        <w:rPr>
          <w:rFonts w:hint="eastAsia"/>
        </w:rPr>
        <w:t>感觉虽然是存在的反映，但把存在归结为主观感觉，认为存在是由感觉构成的，把客观存在看成是主观感觉的产物，这在认识论上坚持的是从思想和感觉到物的认识路线，而且是把主观感觉视为第一性，客观存在视为第二性。所以，这是主观唯心主义的观点。</w:t>
      </w:r>
    </w:p>
    <w:p/>
    <w:p>
      <w:pPr>
        <w:ind w:right="-153" w:rightChars="-73" w:firstLine="211" w:firstLineChars="100"/>
        <w:rPr>
          <w:rFonts w:hint="eastAsia" w:ascii="楷体_GB2312" w:hAnsi="宋体" w:eastAsia="楷体_GB2312"/>
          <w:b/>
          <w:bCs/>
        </w:rPr>
      </w:pPr>
      <w:r>
        <w:rPr>
          <w:rFonts w:hint="eastAsia" w:ascii="楷体_GB2312" w:eastAsia="楷体_GB2312"/>
          <w:b/>
          <w:bCs/>
        </w:rPr>
        <w:t>3．认识来源于实践，先实践，然后才能产生认识，因此，人的认识总是落后于实践活动。</w:t>
      </w:r>
    </w:p>
    <w:p>
      <w:pPr>
        <w:tabs>
          <w:tab w:val="left" w:pos="425"/>
        </w:tabs>
        <w:ind w:right="-153" w:rightChars="-73" w:firstLine="210" w:firstLineChars="100"/>
        <w:rPr>
          <w:rFonts w:hint="eastAsia"/>
        </w:rPr>
      </w:pPr>
      <w:r>
        <w:rPr>
          <w:rFonts w:hint="eastAsia"/>
        </w:rPr>
        <w:t xml:space="preserve">  错误。在认识和实践的相互关系中，一方面，实践是认识的基础，实践对认识起决定作用，这是主要的和根本的。另一方面，认识对实践具有反作用。实践需要认识的指导，认识也能够指导实践，认识的功能正是在指导实践的过程中实现的。</w:t>
      </w:r>
    </w:p>
    <w:p>
      <w:pPr>
        <w:tabs>
          <w:tab w:val="left" w:pos="425"/>
        </w:tabs>
        <w:ind w:right="-153" w:rightChars="-73" w:firstLine="420" w:firstLineChars="200"/>
        <w:rPr>
          <w:rFonts w:hint="eastAsia"/>
        </w:rPr>
      </w:pPr>
      <w:r>
        <w:rPr>
          <w:rFonts w:hint="eastAsia" w:ascii="宋体"/>
        </w:rPr>
        <w:t>先实践，然后产生认识，这是就认识的发生和来源而言的，不能由此得出“</w:t>
      </w:r>
      <w:r>
        <w:rPr>
          <w:rFonts w:hint="eastAsia"/>
        </w:rPr>
        <w:t>人的认识总是落后于实践活动”的结论。因为在具体的</w:t>
      </w:r>
      <w:r>
        <w:rPr>
          <w:rFonts w:hint="eastAsia" w:ascii="宋体"/>
        </w:rPr>
        <w:t>实践和认识过程中，</w:t>
      </w:r>
      <w:r>
        <w:rPr>
          <w:rFonts w:hint="eastAsia"/>
        </w:rPr>
        <w:t>实践决定认识和认识指导实践是一个统一的过程。认识是在实践中的认识，实践是在认识指导下的实践。认识在实践中产生、发展和接受检验的过程，同时就是它指导实践，发挥认识功能的过程。</w:t>
      </w:r>
    </w:p>
    <w:p>
      <w:pPr>
        <w:tabs>
          <w:tab w:val="left" w:pos="425"/>
        </w:tabs>
        <w:ind w:right="-153" w:rightChars="-73" w:firstLine="420" w:firstLineChars="200"/>
        <w:rPr>
          <w:rFonts w:hint="eastAsia"/>
        </w:rPr>
      </w:pPr>
      <w:r>
        <w:rPr>
          <w:rFonts w:hint="eastAsia"/>
        </w:rPr>
        <w:t>上述观点否认了科学预见、认识对实践的指导和监督、实践的目的性和自觉能动性的存在，割裂了实践和认识的辩证关系，对两者关系作了片面的、机械的理解。</w:t>
      </w:r>
    </w:p>
    <w:p>
      <w:pPr>
        <w:tabs>
          <w:tab w:val="left" w:pos="425"/>
        </w:tabs>
        <w:ind w:right="-153" w:rightChars="-73" w:firstLine="420" w:firstLineChars="200"/>
        <w:rPr>
          <w:rFonts w:hint="eastAsia" w:ascii="宋体"/>
        </w:rPr>
      </w:pPr>
      <w:r>
        <w:rPr>
          <w:rFonts w:hint="eastAsia" w:ascii="宋体"/>
        </w:rPr>
        <w:t xml:space="preserve"> </w:t>
      </w:r>
    </w:p>
    <w:p>
      <w:pPr>
        <w:tabs>
          <w:tab w:val="left" w:pos="425"/>
        </w:tabs>
        <w:ind w:right="-153" w:rightChars="-73" w:firstLine="211" w:firstLineChars="100"/>
        <w:rPr>
          <w:rFonts w:hint="eastAsia" w:ascii="楷体_GB2312" w:eastAsia="楷体_GB2312"/>
          <w:b/>
          <w:bCs/>
        </w:rPr>
      </w:pPr>
      <w:r>
        <w:rPr>
          <w:rFonts w:hint="eastAsia" w:ascii="楷体_GB2312" w:eastAsia="楷体_GB2312"/>
          <w:b/>
          <w:bCs/>
        </w:rPr>
        <w:t>4．“求知欲”、“好奇心”是认识发展的动力。</w:t>
      </w:r>
    </w:p>
    <w:p>
      <w:pPr>
        <w:tabs>
          <w:tab w:val="left" w:pos="425"/>
        </w:tabs>
        <w:ind w:right="-153" w:rightChars="-73" w:firstLine="210" w:firstLineChars="100"/>
        <w:rPr>
          <w:rFonts w:hint="eastAsia"/>
        </w:rPr>
      </w:pPr>
      <w:r>
        <w:rPr>
          <w:rFonts w:hint="eastAsia"/>
        </w:rPr>
        <w:t xml:space="preserve">  错误。辩证唯物主义认为，只有社会实践才是认识发展的动力，因为实践的发展不断向人们提出新的认识课题，推动人们从事新的认识和探索，实践还为认识提供必要的经验材料和日益完备的科学技术手段，并且锻炼和提高人们的思维能力，从而推动认识不断向前发展。</w:t>
      </w:r>
    </w:p>
    <w:p>
      <w:pPr>
        <w:tabs>
          <w:tab w:val="left" w:pos="425"/>
        </w:tabs>
        <w:ind w:right="-153" w:rightChars="-73" w:firstLine="210" w:firstLineChars="100"/>
        <w:rPr>
          <w:rFonts w:hint="eastAsia"/>
        </w:rPr>
      </w:pPr>
      <w:r>
        <w:rPr>
          <w:rFonts w:hint="eastAsia"/>
        </w:rPr>
        <w:t xml:space="preserve"> “求知欲”、“好奇心”可以引起人的学习兴趣，对认识发展有一定的引导作用，但如果把它说成是认识发展的动力，实际上是把精神因素看作是认识发展的动力，从而陷入唯心主义。</w:t>
      </w:r>
    </w:p>
    <w:p>
      <w:pPr>
        <w:tabs>
          <w:tab w:val="left" w:pos="425"/>
        </w:tabs>
        <w:ind w:right="-153" w:rightChars="-73" w:firstLine="210" w:firstLineChars="100"/>
        <w:rPr>
          <w:rFonts w:hint="eastAsia"/>
        </w:rPr>
      </w:pPr>
      <w:r>
        <w:rPr>
          <w:rFonts w:hint="eastAsia"/>
        </w:rPr>
        <w:t xml:space="preserve">  </w:t>
      </w:r>
    </w:p>
    <w:p>
      <w:pPr>
        <w:tabs>
          <w:tab w:val="left" w:pos="425"/>
        </w:tabs>
        <w:ind w:right="-153" w:rightChars="-73" w:firstLine="211" w:firstLineChars="100"/>
        <w:rPr>
          <w:rFonts w:hint="eastAsia" w:ascii="楷体_GB2312" w:eastAsia="楷体_GB2312"/>
          <w:b/>
          <w:bCs/>
        </w:rPr>
      </w:pPr>
      <w:r>
        <w:rPr>
          <w:rFonts w:hint="eastAsia" w:ascii="楷体_GB2312" w:eastAsia="楷体_GB2312"/>
          <w:b/>
          <w:bCs/>
        </w:rPr>
        <w:t>5．没有革命的理论就没有革命的运动。</w:t>
      </w:r>
    </w:p>
    <w:p>
      <w:pPr>
        <w:tabs>
          <w:tab w:val="left" w:pos="425"/>
        </w:tabs>
        <w:ind w:right="-153" w:rightChars="-73" w:firstLine="210" w:firstLineChars="100"/>
        <w:rPr>
          <w:rFonts w:hint="eastAsia"/>
        </w:rPr>
      </w:pPr>
      <w:r>
        <w:rPr>
          <w:rFonts w:hint="eastAsia"/>
        </w:rPr>
        <w:t xml:space="preserve">  正确。革命的运动是在正确的理论指导下进行的，没有革命的理论，就没有革命的运动。马克思主义认为，人的认识是由实践到认识，由认识回到实践的无限循环、不断发展的过程。人们的实践活动需要一定的理论做指导，理论越科学，人们的实践活动才越正确。正是从这个意义上，列宁说，没有革命的理论，就没有革命的运动。</w:t>
      </w:r>
    </w:p>
    <w:p>
      <w:pPr>
        <w:tabs>
          <w:tab w:val="left" w:pos="425"/>
        </w:tabs>
        <w:ind w:right="-153" w:rightChars="-73" w:firstLine="210" w:firstLineChars="100"/>
        <w:rPr>
          <w:rFonts w:hint="eastAsia"/>
        </w:rPr>
      </w:pPr>
      <w:r>
        <w:rPr>
          <w:rFonts w:hint="eastAsia"/>
        </w:rPr>
        <w:t xml:space="preserve">  无产阶级的革命实践证明，革命的理论、科学的理论，由于它正确反映了革命运动发展的客观规律，因此，它被人民群众所掌握就能变成改造自然、变革社会的强大物质力量，引导人民群众从胜利走向胜利。反之，无产阶级的革命运动就会遭到挫折，就会失败。</w:t>
      </w:r>
    </w:p>
    <w:p>
      <w:pPr>
        <w:tabs>
          <w:tab w:val="left" w:pos="425"/>
        </w:tabs>
        <w:ind w:right="-153" w:rightChars="-73" w:firstLine="210" w:firstLineChars="100"/>
        <w:rPr>
          <w:rFonts w:hint="eastAsia"/>
        </w:rPr>
      </w:pPr>
    </w:p>
    <w:p>
      <w:pPr>
        <w:tabs>
          <w:tab w:val="left" w:pos="425"/>
        </w:tabs>
        <w:ind w:right="-153" w:rightChars="-73" w:firstLine="211" w:firstLineChars="100"/>
        <w:rPr>
          <w:rFonts w:hint="eastAsia" w:ascii="楷体_GB2312" w:eastAsia="楷体_GB2312"/>
          <w:b/>
          <w:bCs/>
        </w:rPr>
      </w:pPr>
      <w:r>
        <w:rPr>
          <w:rFonts w:hint="eastAsia" w:ascii="楷体_GB2312" w:eastAsia="楷体_GB2312"/>
          <w:b/>
          <w:bCs/>
        </w:rPr>
        <w:t>6．“知是行之始，行是知之成”。“一念发动处，便即是行了”。</w:t>
      </w:r>
    </w:p>
    <w:p>
      <w:pPr>
        <w:tabs>
          <w:tab w:val="left" w:pos="425"/>
        </w:tabs>
        <w:ind w:right="-153" w:rightChars="-73" w:firstLine="210" w:firstLineChars="100"/>
        <w:rPr>
          <w:rFonts w:hint="eastAsia"/>
        </w:rPr>
      </w:pPr>
      <w:r>
        <w:rPr>
          <w:rFonts w:hint="eastAsia"/>
        </w:rPr>
        <w:t xml:space="preserve">  错误。这是王阳明的“知行合一”说。马克思主义认为，实践是主体能动地改造和探索客体的社会性的客观物质活动，认识是主体对客体的能动反映。简言之，实践是主体改造客体，认识是主体反映客体。这是主体和客体之间两种不同的相互作用的形式。</w:t>
      </w:r>
    </w:p>
    <w:p>
      <w:pPr>
        <w:tabs>
          <w:tab w:val="left" w:pos="425"/>
        </w:tabs>
        <w:ind w:right="-153" w:rightChars="-73" w:firstLine="420" w:firstLineChars="200"/>
        <w:rPr>
          <w:rFonts w:hint="eastAsia"/>
        </w:rPr>
      </w:pPr>
      <w:r>
        <w:rPr>
          <w:rFonts w:hint="eastAsia"/>
        </w:rPr>
        <w:t>认识和实践的关系在中国传统哲学中表述为“知”和“行”的关系。王阳明从唯心主义先验论立场出发，借知和行之间相互作用的关系，即行始自于知，知显现于行，把两者等同起来，进而把行归结为知，把人的实践活动归结为纯主观的、精神的活动。这种取消知和行、认识和实践之间区别的做法，是服务于他的主观唯心主义的“心学”理论的。</w:t>
      </w:r>
    </w:p>
    <w:p>
      <w:pPr>
        <w:tabs>
          <w:tab w:val="left" w:pos="425"/>
        </w:tabs>
        <w:ind w:right="-153" w:rightChars="-73" w:firstLine="420" w:firstLineChars="200"/>
        <w:rPr>
          <w:rFonts w:hint="eastAsia"/>
        </w:rPr>
      </w:pPr>
    </w:p>
    <w:p>
      <w:pPr>
        <w:tabs>
          <w:tab w:val="left" w:pos="425"/>
        </w:tabs>
        <w:ind w:right="-153" w:rightChars="-73" w:firstLine="211" w:firstLineChars="100"/>
        <w:rPr>
          <w:rFonts w:hint="eastAsia" w:ascii="楷体_GB2312" w:eastAsia="楷体_GB2312"/>
          <w:b/>
          <w:bCs/>
        </w:rPr>
      </w:pPr>
      <w:r>
        <w:rPr>
          <w:rFonts w:hint="eastAsia" w:ascii="楷体_GB2312" w:eastAsia="楷体_GB2312"/>
          <w:b/>
          <w:bCs/>
        </w:rPr>
        <w:t>7．感性认识就是直接经验，理性认识就是间接经验。</w:t>
      </w:r>
    </w:p>
    <w:p>
      <w:pPr>
        <w:ind w:firstLine="420" w:firstLineChars="200"/>
        <w:rPr>
          <w:rFonts w:hint="eastAsia"/>
        </w:rPr>
      </w:pPr>
      <w:r>
        <w:rPr>
          <w:rFonts w:hint="eastAsia"/>
        </w:rPr>
        <w:t>错误。感性认识是认识的初级阶段，是人们在实践中通过感觉器官获得的关于事物表面现象、外部联系的认识，它有感觉、知觉和表象三种基本形式。而直接经验是指人们亲身参加实践所获得的知识。两者不能混同。</w:t>
      </w:r>
    </w:p>
    <w:p>
      <w:pPr>
        <w:ind w:firstLine="420" w:firstLineChars="200"/>
        <w:rPr>
          <w:rFonts w:hint="eastAsia"/>
        </w:rPr>
      </w:pPr>
      <w:r>
        <w:rPr>
          <w:rFonts w:hint="eastAsia"/>
        </w:rPr>
        <w:t>理性认识是认识的高级阶段，是人们通过抽象思维得到的对事物本质、内在联系的规律性的认识，它有概念、判断和推理三种基本形式。而间接经验是他人在实践中获得的知识，在他人为直接经验，在我则为间接经验。这两者也不能混同。</w:t>
      </w:r>
    </w:p>
    <w:p>
      <w:pPr>
        <w:tabs>
          <w:tab w:val="left" w:pos="425"/>
        </w:tabs>
        <w:ind w:right="-153" w:rightChars="-73" w:firstLine="420" w:firstLineChars="200"/>
        <w:rPr>
          <w:rFonts w:hint="eastAsia" w:ascii="宋体" w:hAnsi="宋体"/>
        </w:rPr>
      </w:pPr>
      <w:r>
        <w:rPr>
          <w:rFonts w:hint="eastAsia"/>
        </w:rPr>
        <w:t>上述观点错误地混淆了感性认识和直接经验、间接经验和理性认识的区别。</w:t>
      </w:r>
    </w:p>
    <w:p>
      <w:pPr>
        <w:ind w:firstLine="420" w:firstLineChars="200"/>
        <w:rPr>
          <w:rFonts w:hint="eastAsia"/>
        </w:rPr>
      </w:pPr>
    </w:p>
    <w:p>
      <w:pPr>
        <w:tabs>
          <w:tab w:val="left" w:pos="425"/>
        </w:tabs>
        <w:ind w:right="-153" w:rightChars="-73" w:firstLine="211" w:firstLineChars="100"/>
        <w:rPr>
          <w:rFonts w:hint="eastAsia" w:ascii="楷体_GB2312" w:hAnsi="宋体" w:eastAsia="楷体_GB2312"/>
          <w:b/>
          <w:bCs/>
        </w:rPr>
      </w:pPr>
      <w:r>
        <w:rPr>
          <w:rFonts w:hint="eastAsia" w:ascii="楷体_GB2312" w:hAnsi="宋体" w:eastAsia="楷体_GB2312"/>
          <w:b/>
          <w:bCs/>
        </w:rPr>
        <w:t>8．凡是在理性中所有的，最初无不在感觉之中。</w:t>
      </w:r>
    </w:p>
    <w:p>
      <w:pPr>
        <w:tabs>
          <w:tab w:val="left" w:pos="425"/>
        </w:tabs>
        <w:ind w:right="-153" w:rightChars="-73" w:firstLine="420" w:firstLineChars="200"/>
        <w:rPr>
          <w:rFonts w:hint="eastAsia"/>
        </w:rPr>
      </w:pPr>
      <w:r>
        <w:rPr>
          <w:rFonts w:hint="eastAsia" w:ascii="宋体" w:hAnsi="宋体"/>
        </w:rPr>
        <w:t>正确。这是一切唯物主义在认识论上的观点。在唯物主义反映论看来</w:t>
      </w:r>
      <w:r>
        <w:rPr>
          <w:rFonts w:hint="eastAsia"/>
        </w:rPr>
        <w:t>，认识始于感觉，感觉既是感性认识的起点，也是整个认识的起点。虽然感觉是对事物的颜色、形状、声音、气味等个别属性的反映，感性认识作为认识的初级阶段，是人们在实践中通过感觉器官获得的关于事物表面现象、外部联系的认识。而理性认识作为认识的高级阶段，是人们通过抽象思维得到的对事物本质、内在联系的规律性的认识。但理性认识只有通过对感性认识进行概括、抽象才能形成。离开了感觉和感性认识，理性认识就成了无源之水，无本之木。所以，感性认识是理性认识的基础，坚持理性认识依赖于感性认识，就是坚持认识论中的唯物主义。</w:t>
      </w:r>
    </w:p>
    <w:p>
      <w:pPr>
        <w:tabs>
          <w:tab w:val="left" w:pos="425"/>
        </w:tabs>
        <w:ind w:right="-153" w:rightChars="-73" w:firstLine="420" w:firstLineChars="200"/>
        <w:rPr>
          <w:rFonts w:hint="eastAsia" w:ascii="宋体" w:hAnsi="宋体"/>
        </w:rPr>
      </w:pPr>
    </w:p>
    <w:p>
      <w:pPr>
        <w:tabs>
          <w:tab w:val="left" w:pos="425"/>
        </w:tabs>
        <w:ind w:right="-153" w:rightChars="-73" w:firstLine="211" w:firstLineChars="100"/>
        <w:rPr>
          <w:rFonts w:hint="eastAsia" w:ascii="楷体_GB2312" w:hAnsi="宋体" w:eastAsia="楷体_GB2312"/>
          <w:b/>
          <w:bCs/>
        </w:rPr>
      </w:pPr>
      <w:r>
        <w:rPr>
          <w:rFonts w:hint="eastAsia" w:ascii="楷体_GB2312" w:eastAsia="楷体_GB2312"/>
          <w:b/>
          <w:bCs/>
        </w:rPr>
        <w:t>9．</w:t>
      </w:r>
      <w:r>
        <w:rPr>
          <w:rFonts w:hint="eastAsia" w:ascii="楷体_GB2312" w:hAnsi="宋体" w:eastAsia="楷体_GB2312"/>
          <w:b/>
          <w:bCs/>
        </w:rPr>
        <w:t>感觉到了的东西，我们不能立刻理解它，只有理解了的东西才更深刻地感觉它。</w:t>
      </w:r>
    </w:p>
    <w:p>
      <w:pPr>
        <w:tabs>
          <w:tab w:val="left" w:pos="425"/>
        </w:tabs>
        <w:ind w:right="-153" w:rightChars="-73" w:firstLine="210" w:firstLineChars="100"/>
        <w:rPr>
          <w:rFonts w:hint="eastAsia"/>
        </w:rPr>
      </w:pPr>
      <w:r>
        <w:rPr>
          <w:rFonts w:hint="eastAsia" w:ascii="宋体" w:hAnsi="宋体"/>
        </w:rPr>
        <w:t xml:space="preserve">  正确。由于</w:t>
      </w:r>
      <w:r>
        <w:rPr>
          <w:rFonts w:hint="eastAsia"/>
        </w:rPr>
        <w:t>感觉是对事物的颜色、形状、声音、气味等个别属性的反映，感性认识作为认识的初级阶段，也只是人们在实践中通过感觉器官获得的关于事物表面现象、外部联系的认识。所以，它们不能把握事物的本质和规律，有其局限性，这就反过来限制了人们对对象的感知。只有坚持认识论的辩证法，把感性认识上升到理性认识，更深刻地理解对象，才能克服感性认识的局限性，才能比较容易、比较清晰地感觉这个对象的各方面的特点和变化。理解得愈深刻，感觉就愈敏锐、愈准确。</w:t>
      </w:r>
    </w:p>
    <w:p>
      <w:pPr>
        <w:tabs>
          <w:tab w:val="left" w:pos="425"/>
        </w:tabs>
        <w:ind w:right="-153" w:rightChars="-73" w:firstLine="210" w:firstLineChars="100"/>
        <w:rPr>
          <w:rFonts w:hint="eastAsia" w:ascii="宋体" w:hAnsi="宋体"/>
        </w:rPr>
      </w:pPr>
    </w:p>
    <w:p>
      <w:pPr>
        <w:ind w:firstLine="211" w:firstLineChars="100"/>
        <w:rPr>
          <w:rFonts w:hint="eastAsia" w:ascii="楷体_GB2312" w:hAnsi="宋体" w:eastAsia="楷体_GB2312"/>
          <w:b/>
          <w:bCs/>
        </w:rPr>
      </w:pPr>
      <w:r>
        <w:rPr>
          <w:rFonts w:hint="eastAsia" w:ascii="楷体_GB2312" w:eastAsia="楷体_GB2312"/>
          <w:b/>
          <w:bCs/>
        </w:rPr>
        <w:t>10．“吾生也有涯，而知也无涯。以有涯随无涯，殆已</w:t>
      </w:r>
      <w:r>
        <w:rPr>
          <w:rFonts w:hint="eastAsia" w:ascii="楷体_GB2312" w:hAnsi="宋体" w:eastAsia="楷体_GB2312"/>
          <w:b/>
          <w:bCs/>
        </w:rPr>
        <w:t>!”</w:t>
      </w:r>
    </w:p>
    <w:p>
      <w:pPr>
        <w:ind w:firstLine="420" w:firstLineChars="200"/>
        <w:rPr>
          <w:rFonts w:hint="eastAsia"/>
        </w:rPr>
      </w:pPr>
      <w:r>
        <w:rPr>
          <w:rFonts w:hint="eastAsia" w:ascii="宋体" w:hAnsi="宋体"/>
        </w:rPr>
        <w:t>错误。在辩证唯物主义认识论看来，人的认识能力、</w:t>
      </w:r>
      <w:r>
        <w:rPr>
          <w:rFonts w:hint="eastAsia"/>
        </w:rPr>
        <w:t>思维能力是至上性和非至上性、绝对和相对的统一。人类思维，按其本性、能力和可能性来说，是能够认识无限发展着的物质世界的，这是思维的至上性，亦即思维的无限性和绝对性；但是每一个以至每一代人，由于受到客观事物及其本质的暴露程度、社会历史的实践水平、主观条件以及生命的有限性等各方面的限制，他们的思维又是非至上的，亦即有限的和相对的。这虽然是一个矛盾，但这个矛盾只有在无止境的人类世代更迭中、在认识的无限发展中才能得到解决。</w:t>
      </w:r>
    </w:p>
    <w:p>
      <w:pPr>
        <w:ind w:firstLine="420" w:firstLineChars="200"/>
        <w:rPr>
          <w:rFonts w:hint="eastAsia"/>
        </w:rPr>
      </w:pPr>
      <w:r>
        <w:rPr>
          <w:rFonts w:hint="eastAsia"/>
        </w:rPr>
        <w:t>庄子由于不懂得上述人的认识的辩证法，以个体的有限的生命与无限发展、积累的知识相比较，得出了取消人的认识的错误结论。这种观点给人们认识世界、改造世界带来了消极的影响。</w:t>
      </w:r>
    </w:p>
    <w:p>
      <w:pPr>
        <w:ind w:firstLine="420" w:firstLineChars="200"/>
        <w:rPr>
          <w:rFonts w:hint="eastAsia"/>
        </w:rPr>
      </w:pPr>
    </w:p>
    <w:p>
      <w:pPr>
        <w:tabs>
          <w:tab w:val="left" w:pos="425"/>
        </w:tabs>
        <w:ind w:right="-153" w:rightChars="-73" w:firstLine="211" w:firstLineChars="100"/>
        <w:rPr>
          <w:rFonts w:hint="eastAsia" w:ascii="楷体_GB2312" w:hAnsi="宋体" w:eastAsia="楷体_GB2312"/>
          <w:b/>
          <w:bCs/>
        </w:rPr>
      </w:pPr>
      <w:r>
        <w:rPr>
          <w:rFonts w:hint="eastAsia" w:ascii="楷体_GB2312" w:eastAsia="楷体_GB2312"/>
          <w:b/>
          <w:bCs/>
        </w:rPr>
        <w:t>11．</w:t>
      </w:r>
      <w:r>
        <w:rPr>
          <w:rFonts w:hint="eastAsia" w:ascii="楷体_GB2312" w:hAnsi="宋体" w:eastAsia="楷体_GB2312"/>
          <w:b/>
          <w:bCs/>
        </w:rPr>
        <w:t>真理是有用的，所以有用即真理。</w:t>
      </w:r>
    </w:p>
    <w:p>
      <w:pPr>
        <w:ind w:firstLine="420" w:firstLineChars="200"/>
        <w:rPr>
          <w:rFonts w:hint="eastAsia"/>
        </w:rPr>
      </w:pPr>
      <w:r>
        <w:rPr>
          <w:rFonts w:hint="eastAsia" w:ascii="宋体" w:hAnsi="宋体"/>
        </w:rPr>
        <w:t>错误。这是实用主义的真理观。实用主义认为，</w:t>
      </w:r>
      <w:r>
        <w:rPr>
          <w:rFonts w:hint="eastAsia"/>
        </w:rPr>
        <w:t>真理的标准在于其能令人取得“满意的效果”。这种真理观的错误在于：⑴它取消了判断真理的客观标准。因为“有用”或“满意”是以人的主观意志为转移的，而且“有用”和“满意”的真假判断又有待于新的“有用”或“满意”来验证，依此推论，就将陷入逻辑上无穷倒退的尴尬境地。⑵混淆了真理的客观性与真理的有用性、价值性的关系。它把作为必要条件的有用性当作认识成为真理的充分条件，这就抹煞了真理同谬误的原则界限。⑶否认真理一元论，导致真理多元论。只强调真理的有用性，否认真理的客观性，将真理主观化，必然导致“公说公有理，婆说婆有理”，真理因人而异的混乱局面。</w:t>
      </w:r>
    </w:p>
    <w:p>
      <w:pPr>
        <w:tabs>
          <w:tab w:val="left" w:pos="425"/>
        </w:tabs>
        <w:ind w:right="-153" w:rightChars="-73" w:firstLine="210" w:firstLineChars="100"/>
        <w:rPr>
          <w:rFonts w:hint="eastAsia" w:ascii="宋体" w:hAnsi="宋体"/>
        </w:rPr>
      </w:pPr>
    </w:p>
    <w:p>
      <w:pPr>
        <w:ind w:firstLine="211" w:firstLineChars="100"/>
        <w:rPr>
          <w:rFonts w:hint="eastAsia" w:ascii="楷体_GB2312" w:eastAsia="楷体_GB2312"/>
          <w:b/>
          <w:bCs/>
        </w:rPr>
      </w:pPr>
      <w:r>
        <w:rPr>
          <w:rFonts w:hint="eastAsia" w:ascii="楷体_GB2312" w:eastAsia="楷体_GB2312"/>
          <w:b/>
          <w:bCs/>
        </w:rPr>
        <w:t>12．“仁者见仁，智者见智”，是对客观真理的否定。</w:t>
      </w:r>
    </w:p>
    <w:p>
      <w:pPr>
        <w:ind w:firstLine="210" w:firstLineChars="100"/>
        <w:rPr>
          <w:rFonts w:hint="eastAsia"/>
        </w:rPr>
      </w:pPr>
      <w:r>
        <w:rPr>
          <w:rFonts w:hint="eastAsia"/>
        </w:rPr>
        <w:t xml:space="preserve">  错误。“仁者见仁，智者见智”是说对同一事物不同的人有不同的见解。因为人的认识虽然就其反映的对象和内容来说，具有客观性，但就其反映的形式来说，由于认识主体之间的差异性，使认识又具有强烈的主观性。</w:t>
      </w:r>
    </w:p>
    <w:p>
      <w:pPr>
        <w:ind w:firstLine="210" w:firstLineChars="100"/>
        <w:rPr>
          <w:rFonts w:hint="eastAsia"/>
        </w:rPr>
      </w:pPr>
      <w:r>
        <w:rPr>
          <w:rFonts w:hint="eastAsia"/>
        </w:rPr>
        <w:t xml:space="preserve">  所谓客观真理是指人的认识中包含有不依赖于人的客观内容，是对客观事物及其规律的正确反映。“仁者见仁，智者见智”体现了主体认识的差异性，这些有差异的认识是否是真理以及在多大程度上是真理，应该由实践来检验。承认人的认识有主观差异性，并不等于否定客观真理。</w:t>
      </w:r>
    </w:p>
    <w:p>
      <w:pPr>
        <w:ind w:firstLine="210" w:firstLineChars="100"/>
        <w:rPr>
          <w:rFonts w:hint="eastAsia"/>
        </w:rPr>
      </w:pPr>
    </w:p>
    <w:p>
      <w:pPr>
        <w:ind w:firstLine="211" w:firstLineChars="100"/>
        <w:rPr>
          <w:rFonts w:hint="eastAsia" w:ascii="楷体_GB2312" w:eastAsia="楷体_GB2312"/>
          <w:b/>
          <w:bCs/>
        </w:rPr>
      </w:pPr>
      <w:r>
        <w:rPr>
          <w:rFonts w:hint="eastAsia" w:ascii="楷体_GB2312" w:eastAsia="楷体_GB2312"/>
          <w:b/>
          <w:bCs/>
        </w:rPr>
        <w:t>13．有的真理是绝对真理，有的真理是相对真理。</w:t>
      </w:r>
    </w:p>
    <w:p>
      <w:pPr>
        <w:ind w:firstLine="210" w:firstLineChars="100"/>
        <w:rPr>
          <w:rFonts w:hint="eastAsia"/>
        </w:rPr>
      </w:pPr>
      <w:r>
        <w:rPr>
          <w:rFonts w:hint="eastAsia"/>
        </w:rPr>
        <w:t xml:space="preserve">  错误。绝对真理和相对真理不是两种不同的真理，而是同一真理的两种不同属性和方面。就是说任何真理，都总既是绝对真理，又是相对真理，是绝对真理和相对真理的辩证统一。上述观点割裂了真理的绝对性和相对性的对立统一，错误地理解绝对真理和相对真理的含义及其相互关系，犯了形而上学的错误。</w:t>
      </w:r>
    </w:p>
    <w:p>
      <w:pPr>
        <w:ind w:firstLine="210" w:firstLineChars="100"/>
        <w:rPr>
          <w:rFonts w:hint="eastAsia"/>
        </w:rPr>
      </w:pPr>
    </w:p>
    <w:p>
      <w:pPr>
        <w:ind w:firstLine="211" w:firstLineChars="100"/>
        <w:rPr>
          <w:rFonts w:hint="eastAsia" w:ascii="楷体_GB2312" w:eastAsia="楷体_GB2312"/>
          <w:b/>
          <w:bCs/>
        </w:rPr>
      </w:pPr>
      <w:r>
        <w:rPr>
          <w:rFonts w:hint="eastAsia" w:ascii="楷体_GB2312" w:eastAsia="楷体_GB2312"/>
          <w:b/>
          <w:bCs/>
        </w:rPr>
        <w:t>14．绝对真理是真理问题上的唯物论，相对真理是真理问题上的辩证法。</w:t>
      </w:r>
    </w:p>
    <w:p>
      <w:pPr>
        <w:ind w:firstLine="420" w:firstLineChars="200"/>
        <w:rPr>
          <w:rFonts w:hint="eastAsia"/>
        </w:rPr>
      </w:pPr>
      <w:r>
        <w:rPr>
          <w:rFonts w:hint="eastAsia"/>
        </w:rPr>
        <w:t>错误。</w:t>
      </w:r>
      <w:r>
        <w:rPr>
          <w:rFonts w:hint="eastAsia" w:ascii="宋体"/>
        </w:rPr>
        <w:t>真理问题上的唯物论</w:t>
      </w:r>
      <w:r>
        <w:rPr>
          <w:rFonts w:hint="eastAsia"/>
        </w:rPr>
        <w:t>是指真理的客观性而言的，即强调真理性的认识具有不依人的意志为转移的客观内容，检验真理的标准也是客观的。</w:t>
      </w:r>
      <w:r>
        <w:rPr>
          <w:rFonts w:hint="eastAsia" w:ascii="宋体"/>
        </w:rPr>
        <w:t>真理问题上的辩证法</w:t>
      </w:r>
      <w:r>
        <w:rPr>
          <w:rFonts w:hint="eastAsia"/>
        </w:rPr>
        <w:t>则是指，真理是一个不断从相对真理走向绝对真理的过程，是绝对真理和相对真理的辩证统一。</w:t>
      </w:r>
    </w:p>
    <w:p>
      <w:pPr>
        <w:ind w:firstLine="420" w:firstLineChars="200"/>
        <w:rPr>
          <w:rFonts w:hint="eastAsia"/>
        </w:rPr>
      </w:pPr>
      <w:r>
        <w:rPr>
          <w:rFonts w:hint="eastAsia"/>
        </w:rPr>
        <w:t>绝对真理的含义中虽然包含有真理客观性的意思，但它不能与之划等号。真理的客观性是从真理的内容和检验标准上，而相对于真理形式上的主观性而言的；真理的绝对性则是从真理的属性上，相对于真理的相对性而言的。所以，真理问题上的唯物论和真理问题上的辩证法虽然紧密相关，但它们在含义上又有明确的区别，不能把两者混为一谈。</w:t>
      </w:r>
    </w:p>
    <w:p>
      <w:pPr>
        <w:ind w:firstLine="420" w:firstLineChars="200"/>
        <w:rPr>
          <w:rFonts w:hint="eastAsia"/>
        </w:rPr>
      </w:pPr>
    </w:p>
    <w:p>
      <w:pPr>
        <w:ind w:firstLine="211" w:firstLineChars="100"/>
        <w:rPr>
          <w:rFonts w:hint="eastAsia" w:ascii="楷体_GB2312" w:eastAsia="楷体_GB2312"/>
          <w:b/>
          <w:bCs/>
        </w:rPr>
      </w:pPr>
      <w:r>
        <w:rPr>
          <w:rFonts w:hint="eastAsia" w:ascii="楷体_GB2312" w:eastAsia="楷体_GB2312"/>
          <w:b/>
          <w:bCs/>
        </w:rPr>
        <w:t>15．在同一个问题上，真理只有一个。</w:t>
      </w:r>
    </w:p>
    <w:p>
      <w:pPr>
        <w:ind w:firstLine="210" w:firstLineChars="100"/>
        <w:rPr>
          <w:rFonts w:hint="eastAsia"/>
        </w:rPr>
      </w:pPr>
      <w:r>
        <w:rPr>
          <w:rFonts w:hint="eastAsia"/>
        </w:rPr>
        <w:t xml:space="preserve">  正确。真理是客观的，不依人的意志为转移的。所以，真理是不因人而异，不因阶级而异的，在同一个问题上，真理只能有一个。</w:t>
      </w:r>
    </w:p>
    <w:p>
      <w:pPr>
        <w:ind w:firstLine="420" w:firstLineChars="200"/>
        <w:rPr>
          <w:rFonts w:hint="eastAsia"/>
        </w:rPr>
      </w:pPr>
      <w:r>
        <w:rPr>
          <w:rFonts w:hint="eastAsia"/>
        </w:rPr>
        <w:t>真理是客观内容和主观形式的统一。主观形式可以多种多样，但客观内容只能有一个。如果认为在同一个问题上真理可以有几个，那就否认了真理的客观性，从而陷入唯心主义的主观真理论。</w:t>
      </w:r>
    </w:p>
    <w:p>
      <w:pPr>
        <w:ind w:left="36" w:leftChars="17" w:right="-153" w:rightChars="-73" w:firstLine="210" w:firstLineChars="100"/>
        <w:jc w:val="left"/>
        <w:rPr>
          <w:rFonts w:hint="eastAsia"/>
        </w:rPr>
      </w:pPr>
    </w:p>
    <w:p>
      <w:pPr>
        <w:ind w:left="209" w:right="-153" w:rightChars="-73" w:hanging="209" w:hangingChars="99"/>
        <w:rPr>
          <w:rFonts w:hint="eastAsia" w:eastAsia="黑体"/>
          <w:b/>
          <w:bCs/>
        </w:rPr>
      </w:pPr>
      <w:r>
        <w:rPr>
          <w:rFonts w:hint="eastAsia" w:eastAsia="黑体"/>
          <w:b/>
          <w:bCs/>
        </w:rPr>
        <w:t>五、论述题</w:t>
      </w:r>
    </w:p>
    <w:p>
      <w:pPr>
        <w:ind w:right="-153" w:rightChars="-73" w:firstLine="211" w:firstLineChars="100"/>
        <w:rPr>
          <w:rFonts w:hint="eastAsia" w:ascii="楷体_GB2312" w:eastAsia="楷体_GB2312"/>
          <w:b/>
          <w:bCs/>
        </w:rPr>
      </w:pPr>
      <w:r>
        <w:rPr>
          <w:rFonts w:hint="eastAsia" w:ascii="楷体_GB2312" w:eastAsia="楷体_GB2312"/>
          <w:b/>
          <w:bCs/>
        </w:rPr>
        <w:t>1．试用理论和实践的辩证关系原理，说明认真学习邓小平理论和“三个代表”重要思想的重要意义。</w:t>
      </w:r>
    </w:p>
    <w:p>
      <w:pPr>
        <w:ind w:firstLine="420" w:firstLineChars="200"/>
        <w:rPr>
          <w:rFonts w:hint="eastAsia"/>
        </w:rPr>
      </w:pPr>
      <w:r>
        <w:rPr>
          <w:rFonts w:hint="eastAsia"/>
        </w:rPr>
        <w:t>⑴理论作为认识的成果，在与实践的相互关系中，一方面，实践是理论的基础，实践对认识起着决定作用。实践决定认识的发生、发展、检验和归宿，认识过程的每一个环节都离不开实践。实践是认识的来源；实践是认识发展的动力；实践是检验认识真理性的标准；实践是认识的目的。实践的观点是辩证唯物主义认识论首要的和基本的观点。另一方面，认识对实践有反作用。认识及其成果——理论对实践有能动的指导作用，科学的理论能够积极地促进和推动实践发展，能指导实践取得成功；错误的理论会把实践引向失败。</w:t>
      </w:r>
    </w:p>
    <w:p>
      <w:pPr>
        <w:ind w:firstLine="420" w:firstLineChars="200"/>
        <w:rPr>
          <w:rFonts w:hint="eastAsia" w:ascii="宋体"/>
        </w:rPr>
      </w:pPr>
      <w:r>
        <w:rPr>
          <w:rFonts w:hint="eastAsia"/>
        </w:rPr>
        <w:t>⑵</w:t>
      </w:r>
      <w:r>
        <w:rPr>
          <w:rFonts w:hint="eastAsia" w:ascii="宋体"/>
        </w:rPr>
        <w:t>邓小平理论和“三个代表”重要思想是马克思主义的普遍真理同中国社会主义建设的实际相结合的理论成果，是当代中国的马克思主义，是马克思主义在中国发展的新阶段。邓小平理论解决了“什么是社会主义？怎样建设社会主义？”的根本问题，“三个代表”重要思想正确地回答了“建设一个什么样的党？怎样建设党？”的重大问题。在当代中国，只有邓小平理论和“三个代表”重要思想，而没有别的理论，能够解决社会主义前途和命运问题。</w:t>
      </w:r>
    </w:p>
    <w:p>
      <w:pPr>
        <w:ind w:firstLine="420" w:firstLineChars="200"/>
        <w:rPr>
          <w:rFonts w:hint="eastAsia" w:ascii="宋体"/>
        </w:rPr>
      </w:pPr>
      <w:r>
        <w:rPr>
          <w:rFonts w:hint="eastAsia" w:ascii="宋体"/>
        </w:rPr>
        <w:t>⑶实践证明，我国改革开放和社会主义现代化建设事业取得的巨大成就，都离不开正确理论的指导。只有高举邓小平理论的伟大旗帜，认真学习和贯彻落实“三个代表”重要思想，用邓小平理论和“三个代表”重要思想武装全党和全国人民的头脑，防止和反对主观和客观、理论和实践相脱离的主观主义和形而上学的错误，才能保证我国的社会主义现代化建设沿着正确的道路前进，不断取得新的胜利。</w:t>
      </w:r>
    </w:p>
    <w:p>
      <w:pPr>
        <w:ind w:firstLine="420" w:firstLineChars="200"/>
        <w:rPr>
          <w:rFonts w:hint="eastAsia"/>
        </w:rPr>
      </w:pPr>
    </w:p>
    <w:p>
      <w:pPr>
        <w:ind w:right="-153" w:rightChars="-73" w:firstLine="211" w:firstLineChars="100"/>
        <w:rPr>
          <w:rFonts w:hint="eastAsia" w:ascii="楷体_GB2312" w:eastAsia="楷体_GB2312"/>
          <w:b/>
          <w:bCs/>
        </w:rPr>
      </w:pPr>
      <w:r>
        <w:rPr>
          <w:rFonts w:hint="eastAsia" w:ascii="楷体_GB2312" w:eastAsia="楷体_GB2312"/>
          <w:b/>
          <w:bCs/>
        </w:rPr>
        <w:t>2．什么是感性认识和理性认识？两者辩证关系原理对我国社会主义现代化建设有何重要的指导意义？</w:t>
      </w:r>
    </w:p>
    <w:p>
      <w:pPr>
        <w:ind w:right="-153" w:rightChars="-73" w:firstLine="420" w:firstLineChars="200"/>
        <w:rPr>
          <w:rFonts w:hint="eastAsia"/>
        </w:rPr>
      </w:pPr>
      <w:r>
        <w:rPr>
          <w:rFonts w:hint="eastAsia"/>
        </w:rPr>
        <w:t>⑴感性认识和理性认识是认识过程的两个基本阶段。感性认识是认识的初级阶段，是人们在实践中通过感觉器官获得的关于事物表面现象、外部联系的认识，它有感觉、知觉和表象三种基本形式，感性认识的特点是直接性和形象性。理性认识是认识的高级阶段，是人们通过抽象思维得到的对事物本质、内在联系的规律性的认识，它有概念、判断和推理三种基本形式，理性认识的特点是间接性和抽象性。</w:t>
      </w:r>
    </w:p>
    <w:p>
      <w:pPr>
        <w:ind w:firstLine="420" w:firstLineChars="200"/>
        <w:rPr>
          <w:rFonts w:hint="eastAsia"/>
        </w:rPr>
      </w:pPr>
      <w:r>
        <w:rPr>
          <w:rFonts w:hint="eastAsia"/>
        </w:rPr>
        <w:t>⑵感性认识和理性认识是在实践基础上的辩证统一，表现在：</w:t>
      </w:r>
    </w:p>
    <w:p>
      <w:pPr>
        <w:ind w:firstLine="420" w:firstLineChars="200"/>
        <w:rPr>
          <w:rFonts w:hint="eastAsia"/>
        </w:rPr>
      </w:pPr>
      <w:r>
        <w:rPr>
          <w:rFonts w:hint="eastAsia"/>
        </w:rPr>
        <w:t>首先，理性认识依赖于感性认识，感性认识是理性认识的基础。离开了感性认识，理性认识就成了无源之水，无本之木。这是坚持认识论中的唯物主义。</w:t>
      </w:r>
    </w:p>
    <w:p>
      <w:pPr>
        <w:ind w:firstLine="420" w:firstLineChars="200"/>
        <w:rPr>
          <w:rFonts w:hint="eastAsia"/>
        </w:rPr>
      </w:pPr>
      <w:r>
        <w:rPr>
          <w:rFonts w:hint="eastAsia"/>
        </w:rPr>
        <w:t>其次，感性认识有待于深化、发展到理性认识。感性认识只反映事物的现象，只有把握事物本质和规律的理性认识才能有效地指导实践。这是坚持认识论中的辩证法。</w:t>
      </w:r>
    </w:p>
    <w:p>
      <w:pPr>
        <w:ind w:firstLine="420" w:firstLineChars="200"/>
        <w:rPr>
          <w:rFonts w:hint="eastAsia"/>
        </w:rPr>
      </w:pPr>
      <w:r>
        <w:rPr>
          <w:rFonts w:hint="eastAsia"/>
        </w:rPr>
        <w:t>第三，感性认识和理性认识相互渗透。一方面，感性认识中有理性认识。感性认识总是在理性认识的参与下进行的，感性认识要借助于概念、判断等理性思维形式来表达。另一方面，理性认识中也有感性认识。任何理性认识都既要以感性材料为基础，又要借助于语言和文字等感性形式来表达。可见，感性认识和理性认识是不可截然分开的。</w:t>
      </w:r>
    </w:p>
    <w:p>
      <w:pPr>
        <w:ind w:right="-153" w:rightChars="-73" w:firstLine="420" w:firstLineChars="200"/>
        <w:rPr>
          <w:rFonts w:hint="eastAsia"/>
        </w:rPr>
      </w:pPr>
      <w:r>
        <w:rPr>
          <w:rFonts w:hint="eastAsia"/>
        </w:rPr>
        <w:t>⑶在感性认识和理性认识的关系上，割裂两者的辩证统一，在哲学理论上会导致经验论和唯理论的错误。经验论夸大感性认识的作用，否认理性认识的可靠性和必要性。唯理论相反，夸大理性认识的重要性，否认感性认识的作用，认为理性认识可以不依赖于感性认识。</w:t>
      </w:r>
    </w:p>
    <w:p>
      <w:pPr>
        <w:ind w:firstLine="420" w:firstLineChars="200"/>
        <w:rPr>
          <w:rFonts w:hint="eastAsia"/>
        </w:rPr>
      </w:pPr>
      <w:r>
        <w:rPr>
          <w:rFonts w:hint="eastAsia"/>
        </w:rPr>
        <w:t>⑷坚持感性认识和理性认识的辩证统一，对于我们反对和克服实际工作中的经验主义和教条主义具有重要意义。经验主义犯了类似经验论的错误，片面夸大感性经验的作用，轻视科学理论的指导，否认感性认识上升到理性认识的必要性，把局部经验当作普遍真理，到处搬用。教条主义犯了类似唯理论的错误，片面夸大理论和书本知识的作用，轻视感性经验，不从实际出发，而是一切从本本出发，把理论当成亘古不变的教条，到处生搬硬套。这两类错误都是主观主义和形而上学的，都曾给中国的革命和建设造成过严重危害。因此，必须坚持感性认识和理性认识的辩证统一，防止和纠正这两种片面性。</w:t>
      </w:r>
    </w:p>
    <w:p>
      <w:pPr>
        <w:ind w:right="-153" w:rightChars="-73" w:firstLine="210" w:firstLineChars="100"/>
        <w:rPr>
          <w:rFonts w:hint="eastAsia"/>
        </w:rPr>
      </w:pPr>
    </w:p>
    <w:p>
      <w:pPr>
        <w:ind w:left="36" w:leftChars="17" w:right="-153" w:rightChars="-73" w:firstLine="211" w:firstLineChars="100"/>
        <w:rPr>
          <w:rFonts w:hint="eastAsia" w:ascii="楷体_GB2312" w:eastAsia="楷体_GB2312"/>
          <w:b/>
          <w:bCs/>
        </w:rPr>
      </w:pPr>
      <w:r>
        <w:rPr>
          <w:rFonts w:hint="eastAsia" w:ascii="楷体_GB2312" w:eastAsia="楷体_GB2312"/>
          <w:b/>
          <w:bCs/>
        </w:rPr>
        <w:t>3．试论辩证唯物主义认识论和党的群众路线的关系。</w:t>
      </w:r>
    </w:p>
    <w:p>
      <w:pPr>
        <w:pStyle w:val="6"/>
        <w:rPr>
          <w:rFonts w:hint="eastAsia"/>
        </w:rPr>
      </w:pPr>
      <w:r>
        <w:rPr>
          <w:rFonts w:hint="eastAsia"/>
        </w:rPr>
        <w:t>⑴马克思主义认识论是能动的革命的反映论。它认为，人的认识是由实践到认识、由感性认识上升到理性认识，又由理性认识回到实践，在实践中检验真理和发展真理的过程，是实践、认识、再实践、再认识，循环往复，无限曲折上升的过程。党的群众路线是“一切为了群众，一切依靠群众”，“从群众中来，到群众中去”，这既是党的政治路线和组织路线，也是党在实际工作中根本的领导方法和工作方法。</w:t>
      </w:r>
    </w:p>
    <w:p>
      <w:pPr>
        <w:pStyle w:val="6"/>
        <w:rPr>
          <w:rFonts w:hint="eastAsia"/>
        </w:rPr>
      </w:pPr>
      <w:r>
        <w:rPr>
          <w:rFonts w:hint="eastAsia"/>
        </w:rPr>
        <w:t>⑵把握认识辩证过程的原理具有十分重要的意义，它表明，马克思主义认识论和党的群众路线是一致的。认识辩证过程的原理是我们党的群众路线的理论基础，党的群众路线是马克思主义认识论在实际工作中的具体运用。人民群众是社会实践的主体，也是认识的主体。从实践到认识的过程，也就是从群众中来的过程。从认识回到实践的过程，也就是到群众中去的过程。实践、认识、再实践、再认识，循环往复，无限发展的过程，也就是不断从群众中来，到群众中去的过程。</w:t>
      </w:r>
    </w:p>
    <w:p>
      <w:pPr>
        <w:pStyle w:val="6"/>
        <w:rPr>
          <w:rFonts w:hint="eastAsia"/>
        </w:rPr>
      </w:pPr>
      <w:r>
        <w:rPr>
          <w:rFonts w:hint="eastAsia"/>
        </w:rPr>
        <w:t>⑶坚持群众路线的工作方法是坚持实事求是、实现正确领导的根本保证。首先，“一切为了群众，一切依靠群众”，体现了人民群众既是社会实践的主体，也是认识的主体观点。其次，只有坚持从群众中来，才能集中群众在实践中产生的经验和智慧、意见和要求，才能始终代表中国最广大人民的根本利益，制定出正确的路线、方针、政策。离开群众的智慧和意见，就会陷入脱离实际的空想，不能坚持实事求是。第三，只有坚持到群众中去，党的路线、方针、政策才能在群众的实践中得到贯彻、落实，并在群众的实践中得到检验、修正、丰富和发展。第四，只有不断坚持从群众中来，到群众中去，才能使我们的路线、方针、政策越来越完善，并随着群众实践的发展而发展。</w:t>
      </w:r>
    </w:p>
    <w:p>
      <w:pPr>
        <w:pStyle w:val="6"/>
        <w:rPr>
          <w:rFonts w:hint="eastAsia"/>
        </w:rPr>
      </w:pPr>
      <w:r>
        <w:rPr>
          <w:rFonts w:hint="eastAsia"/>
        </w:rPr>
        <w:t>⑷总之，群众路线是中国共产党八十多年奋斗的一条基本经验。在新世纪，坚持群众路线仍将是党得到广大人民群众的信任和支持，领导人民群众把中国特色社会主义事业推向新胜利的重要保证。</w:t>
      </w:r>
    </w:p>
    <w:p>
      <w:pPr>
        <w:ind w:left="36" w:leftChars="17" w:right="-153" w:rightChars="-73" w:firstLine="210" w:firstLineChars="100"/>
        <w:rPr>
          <w:rFonts w:hint="eastAsia"/>
        </w:rPr>
      </w:pPr>
    </w:p>
    <w:p>
      <w:pPr>
        <w:ind w:left="36" w:leftChars="17" w:right="-153" w:rightChars="-73" w:firstLine="211" w:firstLineChars="100"/>
        <w:rPr>
          <w:rFonts w:hint="eastAsia" w:ascii="楷体_GB2312" w:hAnsi="宋体" w:eastAsia="楷体_GB2312"/>
          <w:b/>
          <w:bCs/>
        </w:rPr>
      </w:pPr>
      <w:r>
        <w:rPr>
          <w:rFonts w:hint="eastAsia" w:ascii="楷体_GB2312" w:hAnsi="宋体" w:eastAsia="楷体_GB2312"/>
          <w:b/>
          <w:bCs/>
        </w:rPr>
        <w:t>4．什么是绝对真理和相对真理？试用绝对真理和相对真理的辩证关系原理说明邓小平理论和“三个代表”重要思想是对马克思主义的坚持和发展。</w:t>
      </w:r>
    </w:p>
    <w:p>
      <w:pPr>
        <w:ind w:firstLine="420" w:firstLineChars="200"/>
        <w:rPr>
          <w:rFonts w:hint="eastAsia"/>
        </w:rPr>
      </w:pPr>
      <w:r>
        <w:rPr>
          <w:rFonts w:hint="eastAsia"/>
        </w:rPr>
        <w:t>⑴任何真理都既是绝对真理，又是相对真理，是绝对真理和相对真理的辩证统一。绝对真理是指：任何真理都是对客观事物及其规律的正确反映，都包含了不以人的意志为转移的客观内容；每一真理性认识的获得，都是向无限发展着的物质世界的接近。</w:t>
      </w:r>
    </w:p>
    <w:p>
      <w:pPr>
        <w:ind w:left="36" w:leftChars="17" w:right="-153" w:rightChars="-73" w:firstLine="420" w:firstLineChars="200"/>
        <w:rPr>
          <w:rFonts w:hint="eastAsia"/>
        </w:rPr>
      </w:pPr>
      <w:r>
        <w:rPr>
          <w:rFonts w:hint="eastAsia"/>
        </w:rPr>
        <w:t>相对真理是指：人们在一定条件下对客观事物及其规律的正确认识的有限性和有条件性。从认识的广度来看，任何真理都是对物质世界的某些领域、某些事物或某些具体过程的正确反映；从认识的深度来看，任何真理都是对具体事物的某些方面在一定程度、一定层次上近似正确的反映，认识还有待于扩展和深化。</w:t>
      </w:r>
    </w:p>
    <w:p>
      <w:pPr>
        <w:ind w:firstLine="420" w:firstLineChars="200"/>
        <w:rPr>
          <w:rFonts w:hint="eastAsia"/>
        </w:rPr>
      </w:pPr>
      <w:r>
        <w:rPr>
          <w:rFonts w:hint="eastAsia"/>
        </w:rPr>
        <w:t>⑵绝对真理和相对真理不是两种不同的真理，而是同一真理的两种不同属性和方面。它们是辩证统一的。首先，绝对真理和相对真理是相互联结、相互渗透的。一方面，相对之中有绝对，相对真理中包含着绝对真理的成分、颗粒。另一方面，绝对寓于相对之中，绝对真理要通过相对真理表现出来，无数相对真理的总和构成绝对真理。</w:t>
      </w:r>
    </w:p>
    <w:p>
      <w:pPr>
        <w:ind w:firstLine="420" w:firstLineChars="200"/>
        <w:rPr>
          <w:rFonts w:hint="eastAsia"/>
        </w:rPr>
      </w:pPr>
      <w:r>
        <w:rPr>
          <w:rFonts w:hint="eastAsia"/>
        </w:rPr>
        <w:t>其次，真理是一个由相对真理向绝对真理转化的过程。相对真理和绝对真理之间没有不可逾越的鸿沟，人类认识的不断深化、发展决定了每一个客观真理都是相对真理向绝对真理转化过程中的一个环节，整个人类认识发展的历史就是一个不断由相对真理走向绝对真理的过程。</w:t>
      </w:r>
    </w:p>
    <w:p>
      <w:pPr>
        <w:ind w:firstLine="420" w:firstLineChars="200"/>
        <w:rPr>
          <w:rFonts w:hint="eastAsia"/>
        </w:rPr>
      </w:pPr>
      <w:r>
        <w:rPr>
          <w:rFonts w:hint="eastAsia"/>
        </w:rPr>
        <w:t>⑶坚持真理的绝对性与相对性辩证统一的原理，对我们在实践中坚持和发展马克思主义具有重要意义。马克思主义作为科学真理，正确地反映了客观世界的普遍规律，社会实践也反复证明了其科学性和真理性，因而它是绝对真理。但马克思主义并没有穷尽一切事物和规律，仍需要随着社会实践的发展而发展，它又是相对真理。作为绝对真理，我们要坚持马克思主义的指导地位；作为相对真理，我们必须在实践中丰富和发展它。既坚持又发展，才是对待马克思主义的正确态度。只有坚持，才能发展；只有发展，才是真正的坚持。</w:t>
      </w:r>
    </w:p>
    <w:p>
      <w:pPr>
        <w:ind w:left="36" w:leftChars="17" w:right="-153" w:rightChars="-73" w:firstLine="420" w:firstLineChars="200"/>
        <w:rPr>
          <w:rFonts w:hint="eastAsia"/>
        </w:rPr>
      </w:pPr>
      <w:r>
        <w:rPr>
          <w:rFonts w:hint="eastAsia"/>
        </w:rPr>
        <w:t>坚持真理的绝对性与相对性的辩证统一，就必须反对形而上学的绝对主义和相对主义。在对待马克思主义的态度上，形而上学的绝对主义表现为教条主义和本本主义，相对主义则表现为机会主义和修正主义。教条主义把马克思主义经典当作是完美无缺、万古不变的教条，否认其发展的必要性；机会主义则往往借发展之名，否认马克思主义的真理性及其指导作用，导向资产阶级自由化的马克思主义“过时论”。</w:t>
      </w:r>
    </w:p>
    <w:p>
      <w:pPr>
        <w:ind w:firstLine="420"/>
        <w:rPr>
          <w:rFonts w:hint="eastAsia"/>
        </w:rPr>
      </w:pPr>
      <w:r>
        <w:rPr>
          <w:rFonts w:hint="eastAsia"/>
        </w:rPr>
        <w:t>⑷毛泽东思想、</w:t>
      </w:r>
      <w:r>
        <w:rPr>
          <w:rFonts w:hint="eastAsia" w:ascii="宋体" w:hAnsi="宋体"/>
        </w:rPr>
        <w:t>邓小平理论和“三个代表”重要思想在坚持和发展马克思主义方面树立了光辉典范。毛泽东思想把马克思主义普遍真理与中国革命的具体实际相结合，解决了建立一个什么样的国家政权、走什么样的道路夺取政权的问题。作为</w:t>
      </w:r>
      <w:r>
        <w:rPr>
          <w:rFonts w:hint="eastAsia" w:ascii="宋体"/>
        </w:rPr>
        <w:t>马克思主义普遍真理同中国社会主义建设的实际相结合的理论成果，邓小平理论解决了“什么是社会主义？怎样建设社会主义？”这个根本问题，“三个代表”重要思想正确地回答了“建设一个什么样的党？怎样建设党？”的重大问题。</w:t>
      </w:r>
      <w:r>
        <w:rPr>
          <w:rFonts w:hint="eastAsia" w:ascii="宋体" w:hAnsi="宋体"/>
        </w:rPr>
        <w:t>邓小平理论和“三个代表”重要思想是</w:t>
      </w:r>
      <w:r>
        <w:rPr>
          <w:rFonts w:hint="eastAsia" w:ascii="宋体"/>
        </w:rPr>
        <w:t>当代中国的马克思主义，是我们</w:t>
      </w:r>
      <w:r>
        <w:rPr>
          <w:rFonts w:hint="eastAsia"/>
        </w:rPr>
        <w:t>不断开创中国特色社会主义事业新局面的坚实的理论基础和可靠的思想保证。</w:t>
      </w:r>
    </w:p>
    <w:p>
      <w:pPr>
        <w:ind w:left="36" w:leftChars="17" w:right="-153" w:rightChars="-73" w:firstLine="420" w:firstLineChars="200"/>
        <w:rPr>
          <w:rFonts w:hint="eastAsia" w:ascii="宋体" w:hAnsi="宋体"/>
        </w:rPr>
      </w:pPr>
    </w:p>
    <w:p>
      <w:pPr>
        <w:ind w:left="36" w:leftChars="17" w:right="-153" w:rightChars="-73" w:firstLine="211" w:firstLineChars="100"/>
        <w:rPr>
          <w:rFonts w:hint="eastAsia" w:ascii="楷体_GB2312" w:hAnsi="宋体" w:eastAsia="楷体_GB2312"/>
          <w:b/>
          <w:bCs/>
        </w:rPr>
      </w:pPr>
      <w:r>
        <w:rPr>
          <w:rFonts w:hint="eastAsia" w:ascii="楷体_GB2312" w:hAnsi="宋体" w:eastAsia="楷体_GB2312"/>
          <w:b/>
          <w:bCs/>
        </w:rPr>
        <w:t>5．为什么说实践是检验真理的唯一标准？如何理解这一原理对我国思想解放的意义？</w:t>
      </w:r>
    </w:p>
    <w:p>
      <w:pPr>
        <w:ind w:left="36" w:leftChars="17" w:right="-153" w:rightChars="-73" w:firstLine="420" w:firstLineChars="200"/>
        <w:rPr>
          <w:rFonts w:hint="eastAsia"/>
        </w:rPr>
      </w:pPr>
      <w:r>
        <w:rPr>
          <w:rFonts w:hint="eastAsia" w:ascii="宋体" w:hAnsi="宋体"/>
        </w:rPr>
        <w:t>⑴马克思主义认识论认为，</w:t>
      </w:r>
      <w:r>
        <w:rPr>
          <w:rFonts w:hint="eastAsia"/>
        </w:rPr>
        <w:t>只有人的社会实践才是检验认识真理性的唯一标准，这是由真理的本性和实践的特点所决定的。</w:t>
      </w:r>
    </w:p>
    <w:p>
      <w:pPr>
        <w:tabs>
          <w:tab w:val="left" w:pos="5220"/>
        </w:tabs>
        <w:ind w:firstLine="420" w:firstLineChars="200"/>
        <w:rPr>
          <w:rFonts w:hint="eastAsia"/>
        </w:rPr>
      </w:pPr>
      <w:r>
        <w:rPr>
          <w:rFonts w:hint="eastAsia"/>
        </w:rPr>
        <w:t>首先，从真理的本性看，真理就是主观认识同客观对象相符合，检验一种认识是否为真理，就是要把这一认识与它所反映的对象联系起来加以比较、对照，看其是否同客观对象的实际相符合、相一致。单纯的主观认识和客观事物本身都不能成为检验真理的标准，只有人的社会实践才能起到把主观与客观联系、沟通起来的“桥梁”作用。</w:t>
      </w:r>
    </w:p>
    <w:p>
      <w:pPr>
        <w:ind w:firstLine="420" w:firstLineChars="200"/>
        <w:rPr>
          <w:rFonts w:hint="eastAsia"/>
        </w:rPr>
      </w:pPr>
      <w:r>
        <w:rPr>
          <w:rFonts w:hint="eastAsia"/>
        </w:rPr>
        <w:t>其次，从实践的特点来看，实践是主观见之于客观的感性物质活动，具有直接现实性。实践一方面是人们有意识、有目的的活动，包含有主观性因素；另一方面又是超出了主观认识范围的变革现实世界的客观物质性活动，具有客观性。实践的这种两重性决定了只有实践才能把主观同客观联系起来加以对照，从而检验认识是否为真理。正是实践所具有的主客观相统一的性质，决定了实践的直接现实性。这种直接现实性表明：实践本身是客观的物质活动，是直接现实的；实践又能使正确的理论成为直接的现实，即能使理论转化为现实的物质力量。实践双重品格的优点，决定了只有实践才是检验真理的唯一标准。</w:t>
      </w:r>
    </w:p>
    <w:p>
      <w:pPr>
        <w:ind w:firstLine="420" w:firstLineChars="200"/>
        <w:rPr>
          <w:rFonts w:hint="eastAsia"/>
        </w:rPr>
      </w:pPr>
      <w:r>
        <w:rPr>
          <w:rFonts w:hint="eastAsia"/>
        </w:rPr>
        <w:t>⑵坚持实践是检验真理的唯一标准，对我们在社会主义现代化事业中，解放思想，开拓创新，打破旧思想、旧观念的束缚具有重要意义。</w:t>
      </w:r>
    </w:p>
    <w:p>
      <w:pPr>
        <w:ind w:firstLine="420" w:firstLineChars="200"/>
        <w:rPr>
          <w:rFonts w:hint="eastAsia"/>
        </w:rPr>
      </w:pPr>
      <w:r>
        <w:rPr>
          <w:rFonts w:hint="eastAsia"/>
        </w:rPr>
        <w:t>首先，从理论上看，马克思主义从实践的唯物主义立场出发，把唯物论和辩证法的原则贯彻到真理标准问题上，第一次科学地解决了实践标准这一重大的理论问题，所以，我们必须始终坚持在实践中检验和发展真理这一马克思主义的这一根本原则。</w:t>
      </w:r>
    </w:p>
    <w:p>
      <w:pPr>
        <w:ind w:firstLine="420" w:firstLineChars="200"/>
        <w:rPr>
          <w:rFonts w:hint="eastAsia"/>
        </w:rPr>
      </w:pPr>
      <w:r>
        <w:rPr>
          <w:rFonts w:hint="eastAsia"/>
        </w:rPr>
        <w:t>其次，从实践上看，经过1978年关于实践是检验真理的唯一标准的大讨论，冲破了个人崇拜和“两个凡是”等极“左”思想的束缚，重新确立和恢复了党的“实事求是”的思想路线，奠定了邓小平理论形成的思想基础。在邓小平理论中实践标准具体化为生产力标准和“三个有利于”标准，它为我们党制定正确的路线、方针、政策，保证我国改革开放和现代化建设事业顺利推进奠定了坚实的思想理论基础。</w:t>
      </w:r>
    </w:p>
    <w:p>
      <w:pPr>
        <w:ind w:firstLine="420" w:firstLineChars="200"/>
        <w:rPr>
          <w:rFonts w:hint="eastAsia"/>
        </w:rPr>
      </w:pPr>
    </w:p>
    <w:p>
      <w:pPr>
        <w:ind w:left="36" w:leftChars="17" w:right="-153" w:rightChars="-73" w:firstLine="211" w:firstLineChars="100"/>
        <w:rPr>
          <w:rFonts w:hint="eastAsia" w:ascii="楷体_GB2312" w:hAnsi="宋体" w:eastAsia="楷体_GB2312"/>
          <w:b/>
          <w:bCs/>
        </w:rPr>
      </w:pPr>
      <w:r>
        <w:rPr>
          <w:rFonts w:hint="eastAsia" w:ascii="楷体_GB2312" w:hAnsi="宋体" w:eastAsia="楷体_GB2312"/>
          <w:b/>
          <w:bCs/>
        </w:rPr>
        <w:t>6．如何理解解放思想、实事求是、与时俱进的辩证关系？坚持这一思想路线对我国社会主义现代化建设有何重要意义？</w:t>
      </w:r>
    </w:p>
    <w:p>
      <w:pPr>
        <w:ind w:left="36" w:leftChars="17" w:right="-153" w:rightChars="-73" w:firstLine="210" w:firstLineChars="100"/>
        <w:rPr>
          <w:rFonts w:hint="eastAsia"/>
        </w:rPr>
      </w:pPr>
      <w:r>
        <w:rPr>
          <w:rFonts w:hint="eastAsia" w:ascii="宋体" w:hAnsi="宋体"/>
        </w:rPr>
        <w:t xml:space="preserve">  ⑴党的解放思想、实事求是、与时俱进的思想路线具有</w:t>
      </w:r>
      <w:r>
        <w:rPr>
          <w:rFonts w:hint="eastAsia"/>
        </w:rPr>
        <w:t>深刻的理论内涵。实事求是就是一切要从客观实际出发，找出事物发展的规律，按客观规律办事。实事求是体现了马克思主义的唯物论和辩证法的统一、尊重客观规律和发挥主观能动性的统一、自由和必然的统一。解放思想是指在马克思主义指导下打破习惯势力和主观偏见的束缚，研究新情况，解决新问题。解放思想强调的是，要自觉地把思想认识从那些不合时宜的观念、做法和体制的束缚中解放出来，从对马克思主义的错误的和教条式的理解中解放出来，从主观主义和形而上学的桎梏中解放出来。与时俱进，就是我们的全部理论和工作要体现时代性，把握规律性，富于创造性。</w:t>
      </w:r>
    </w:p>
    <w:p>
      <w:pPr>
        <w:ind w:firstLine="420"/>
        <w:rPr>
          <w:rFonts w:hint="eastAsia"/>
        </w:rPr>
      </w:pPr>
      <w:r>
        <w:rPr>
          <w:rFonts w:hint="eastAsia"/>
        </w:rPr>
        <w:t>⑵解放思想、实事求是、与时俱进，三者是统一不可分割的有机整体。</w:t>
      </w:r>
    </w:p>
    <w:p>
      <w:pPr>
        <w:ind w:firstLine="420" w:firstLineChars="200"/>
        <w:rPr>
          <w:rFonts w:hint="eastAsia"/>
        </w:rPr>
      </w:pPr>
      <w:r>
        <w:rPr>
          <w:rFonts w:hint="eastAsia"/>
        </w:rPr>
        <w:t>首先，解放思想是实事求是的前提和内在要求。要真正做到实事求是，必须要解放思想。</w:t>
      </w:r>
    </w:p>
    <w:p>
      <w:pPr>
        <w:ind w:firstLine="420" w:firstLineChars="200"/>
        <w:rPr>
          <w:rFonts w:hint="eastAsia"/>
        </w:rPr>
      </w:pPr>
      <w:r>
        <w:rPr>
          <w:rFonts w:hint="eastAsia"/>
        </w:rPr>
        <w:t>其次，实事求是是解放思想的客观基础。解放思想不是脱离实际的胡思乱想，不顾事实的主观臆断，必须把握实事求是这个基础和马克思主义的指导。解放思想和实事求是不是根本对立的，二者统一于社会实践中，归根到底，也就是统一于与时俱进之中。</w:t>
      </w:r>
    </w:p>
    <w:p>
      <w:pPr>
        <w:ind w:firstLine="420" w:firstLineChars="200"/>
        <w:rPr>
          <w:rFonts w:hint="eastAsia"/>
        </w:rPr>
      </w:pPr>
      <w:r>
        <w:rPr>
          <w:rFonts w:hint="eastAsia"/>
        </w:rPr>
        <w:t>再次，与时俱进是解放思想、实事求是的根本要求和集中体现。与时俱进就是要随着时代的进步不断破除旧观念、旧思想、旧模式，必须解放思想；与时俱进就是要在新的实践基础上发现新规律、新属性、新问题，必须实事求是；与时俱进就是要有效地改造客观世界，必须理论联系实际，在实践中检验和发展真理。</w:t>
      </w:r>
    </w:p>
    <w:p>
      <w:pPr>
        <w:ind w:firstLine="420"/>
        <w:rPr>
          <w:rFonts w:hint="eastAsia"/>
        </w:rPr>
      </w:pPr>
      <w:r>
        <w:rPr>
          <w:rFonts w:hint="eastAsia"/>
        </w:rPr>
        <w:t>⑶坚持解放思想、实事求是、与时俱进的辩证统一，是马克思主义认识论的内在要求，是我们党坚持先进性和增强创造力的决定性因素，也是我们一切工作的出发点和落脚点。历史的经验证明，什么时候坚持了实事求是的思想路线，革命和建设就成功，就顺利发展；什么时候背离了实事求是，革命和建设就失败，就遭受挫折。在新的历史条件下，坚持实事求是，发扬马克思主义与时俱进的理论品质，使马克思主义充分体现时代性，把握规律性，富于创造性，就必须高举邓小平理论的伟大旗帜，全面贯彻“三个代表”的重要思想，通过理论创新推动制度创新、科技创新、文化创新以及其他各方面的创新，用发展着的马克思主义指导新的实践，从而为不断开创中国特色社会主义事业的新局面奠定坚实的理论基础，提供可靠的思想保证。</w:t>
      </w:r>
    </w:p>
    <w:p>
      <w:pPr>
        <w:ind w:left="36" w:leftChars="17" w:right="-153" w:rightChars="-73" w:firstLine="210" w:firstLineChars="100"/>
        <w:rPr>
          <w:rFonts w:hint="eastAsia" w:ascii="宋体" w:hAnsi="宋体"/>
        </w:rPr>
      </w:pPr>
      <w:r>
        <w:rPr>
          <w:rFonts w:hint="eastAsia" w:ascii="宋体" w:hAnsi="宋体"/>
        </w:rPr>
        <w:t xml:space="preserve"> </w:t>
      </w:r>
    </w:p>
    <w:p>
      <w:pPr>
        <w:ind w:left="209" w:leftChars="-86" w:right="-153" w:rightChars="-73" w:hanging="390" w:hangingChars="185"/>
        <w:rPr>
          <w:rFonts w:hint="eastAsia" w:eastAsia="黑体"/>
          <w:b/>
          <w:bCs/>
        </w:rPr>
      </w:pPr>
      <w:r>
        <w:rPr>
          <w:rFonts w:hint="eastAsia" w:eastAsia="黑体"/>
          <w:b/>
          <w:bCs/>
        </w:rPr>
        <w:t>六、材料分析题</w:t>
      </w:r>
    </w:p>
    <w:p>
      <w:pPr>
        <w:ind w:right="-153" w:rightChars="-73" w:firstLine="435"/>
        <w:jc w:val="left"/>
        <w:rPr>
          <w:rFonts w:hint="eastAsia"/>
        </w:rPr>
      </w:pPr>
      <w:r>
        <w:rPr>
          <w:rFonts w:hint="eastAsia"/>
        </w:rPr>
        <w:t>1．⑴材料1中马克思第一次明确地阐述了新唯物主义与旧唯物主义的两个根本区别。首先，旧唯物主义不懂得实践的观点是我们认识和理解一切事物的基础和出发点。旧唯物主义虽然坚持了物质的第一性和本原性，但他们仅仅停留在从客体的或者直观的形式层面去理解世界，因此，看不到人的活动的能动性。其次，旧唯物主义不懂得认识的辩证法。由于他们只是在客体的或者直观的形式上来理解物质的第一性和决定作用，看不到人对世界能动地认识和改造作用，亦即不懂得主观与客观、物质与意识相互作用的辩证法。</w:t>
      </w:r>
    </w:p>
    <w:p>
      <w:pPr>
        <w:ind w:right="-153" w:rightChars="-73" w:firstLine="435"/>
        <w:jc w:val="left"/>
        <w:rPr>
          <w:rFonts w:hint="eastAsia"/>
        </w:rPr>
      </w:pPr>
      <w:r>
        <w:rPr>
          <w:rFonts w:hint="eastAsia"/>
        </w:rPr>
        <w:t>马克思的新唯物主义克服了旧唯物主义的这两个根本缺陷。一、强调</w:t>
      </w:r>
      <w:r>
        <w:rPr>
          <w:rFonts w:hint="eastAsia" w:ascii="宋体" w:hAnsi="宋体"/>
        </w:rPr>
        <w:t>实践的观点是马克思主义哲学首要的、基本的观点。二、正确阐述了认识的辩证法，强调了人的活动的能动性。</w:t>
      </w:r>
    </w:p>
    <w:p>
      <w:pPr>
        <w:ind w:firstLine="420" w:firstLineChars="200"/>
        <w:rPr>
          <w:rFonts w:hint="eastAsia"/>
        </w:rPr>
      </w:pPr>
      <w:r>
        <w:rPr>
          <w:rFonts w:hint="eastAsia"/>
        </w:rPr>
        <w:t>⑵材料1、2表明马克思把</w:t>
      </w:r>
      <w:r>
        <w:rPr>
          <w:rFonts w:hint="eastAsia" w:ascii="宋体" w:hAnsi="宋体"/>
        </w:rPr>
        <w:t>实践的观点作为自己哲学的首要的、根本的观点。在认识和实践的关系上认为，</w:t>
      </w:r>
      <w:r>
        <w:rPr>
          <w:rFonts w:hint="eastAsia"/>
        </w:rPr>
        <w:t>实践是认识的基础，实践对认识起决定作用。即：第一，实践是认识的来源。第二，实践是认识发展的动力。第三，实践是检验认识真理性的标准。第四，实践是认识的目的。</w:t>
      </w:r>
    </w:p>
    <w:p>
      <w:pPr>
        <w:ind w:firstLine="420" w:firstLineChars="200"/>
        <w:rPr>
          <w:rFonts w:hint="eastAsia"/>
        </w:rPr>
      </w:pPr>
      <w:r>
        <w:rPr>
          <w:rFonts w:hint="eastAsia"/>
        </w:rPr>
        <w:t>总之，认识的产生、发展、检验和归宿，认识过程的每一个环节，都依赖于实践。所以，实践的观点是辩证唯物主义认识论首要的和基本的观点。</w:t>
      </w:r>
    </w:p>
    <w:p>
      <w:pPr>
        <w:ind w:right="-153" w:rightChars="-73" w:firstLine="435"/>
        <w:jc w:val="left"/>
        <w:rPr>
          <w:rFonts w:hint="eastAsia"/>
        </w:rPr>
      </w:pPr>
    </w:p>
    <w:p>
      <w:pPr>
        <w:ind w:right="-153" w:rightChars="-73" w:firstLine="435"/>
        <w:jc w:val="left"/>
        <w:rPr>
          <w:rFonts w:hint="eastAsia"/>
        </w:rPr>
      </w:pPr>
      <w:r>
        <w:rPr>
          <w:rFonts w:hint="eastAsia"/>
        </w:rPr>
        <w:t>2．⑴二则材料各从不同角度揭示了科学发展过程中真理与谬误的矛盾，指出科学是一个不断发现真理、检验真理、修正错误、发展真理的过程。</w:t>
      </w:r>
    </w:p>
    <w:p>
      <w:pPr>
        <w:ind w:right="-153" w:rightChars="-73" w:firstLine="435"/>
        <w:jc w:val="left"/>
        <w:rPr>
          <w:rFonts w:hint="eastAsia" w:ascii="宋体" w:hAnsi="宋体"/>
        </w:rPr>
      </w:pPr>
      <w:r>
        <w:rPr>
          <w:rFonts w:hint="eastAsia"/>
        </w:rPr>
        <w:t>⑵</w:t>
      </w:r>
      <w:r>
        <w:rPr>
          <w:rFonts w:hint="eastAsia" w:ascii="宋体" w:hAnsi="宋体"/>
        </w:rPr>
        <w:t>卡尔·波普把科学可能错误、可以被否证作为科学的最本质的特征，把科学史简单地归结为一种理论推翻另一种理论的历史。恩格斯在承认任何今天看来是正确的东西都包含着明天可能发现错误的同时，强调科学史是在真理与谬误的斗争中，不断证实真理、克服谬误、发展真理的历程，而不是一个简单的否定和不断证伪的过程。</w:t>
      </w:r>
    </w:p>
    <w:p>
      <w:pPr>
        <w:ind w:right="-153" w:rightChars="-73" w:firstLine="435"/>
        <w:jc w:val="left"/>
        <w:rPr>
          <w:rFonts w:hint="eastAsia"/>
        </w:rPr>
      </w:pPr>
    </w:p>
    <w:p>
      <w:pPr>
        <w:ind w:right="-153" w:rightChars="-73" w:firstLine="435"/>
        <w:jc w:val="left"/>
        <w:rPr>
          <w:rFonts w:hint="eastAsia" w:ascii="宋体" w:hAnsi="宋体"/>
        </w:rPr>
      </w:pPr>
      <w:r>
        <w:rPr>
          <w:rFonts w:hint="eastAsia"/>
        </w:rPr>
        <w:t>3</w:t>
      </w:r>
      <w:r>
        <w:rPr>
          <w:rFonts w:hint="eastAsia" w:ascii="宋体" w:hAnsi="宋体"/>
        </w:rPr>
        <w:t>．⑴实用主义是唯心主义主观真理观的典型代表。他们否认真理具有不以人的意志为转移的客观内容和客观的衡量标准，把真理与人的主观信念相联系，真理的标准在于由信念所引起的结果是否令人满意，主张“人造真理”论，以真理的有用性和价值性作为真理的本质规定。这样在真理和价值的关系上，他们就消解了真理所要求遵循的客观性的“物的尺度”，完全代之以主观的“人的尺度”，把真理变成纯粹主观的东西。而由于人的意志和需要的主观差异性，这就决定了实用主义必然是否认真理的普遍性和绝对性，夸大真理的相对性，走向相对主义真理观。</w:t>
      </w:r>
    </w:p>
    <w:p>
      <w:pPr>
        <w:ind w:firstLine="420" w:firstLineChars="200"/>
        <w:rPr>
          <w:rFonts w:hint="eastAsia"/>
        </w:rPr>
      </w:pPr>
      <w:r>
        <w:rPr>
          <w:rFonts w:hint="eastAsia" w:ascii="宋体" w:hAnsi="宋体"/>
        </w:rPr>
        <w:t>⑵马克思主义坚持真理观上的唯物论和辩证法。强调真理作为主观与客观相符合的哲学范畴，具有不以人的意志为转移的客观内容和客观的衡量标准。实用主义否认这一点，</w:t>
      </w:r>
      <w:r>
        <w:rPr>
          <w:rFonts w:hint="eastAsia"/>
        </w:rPr>
        <w:t>以“有用”或“满意”来规定真理，这就混淆了真理的客观性与真理的有用性、价值性的关系，把作为必要条件的有用性当作认识成为真理的充分条件，将真理主观化，导致“公说公有理，婆说婆有理”，真理因人而异的混乱局面。</w:t>
      </w:r>
    </w:p>
    <w:p>
      <w:pPr>
        <w:ind w:right="-153" w:rightChars="-73" w:firstLine="435"/>
        <w:jc w:val="left"/>
        <w:rPr>
          <w:rFonts w:hint="eastAsia"/>
        </w:rPr>
      </w:pPr>
      <w:r>
        <w:rPr>
          <w:rFonts w:hint="eastAsia"/>
        </w:rPr>
        <w:t>马克思主义认为，真理是绝对性和相对性的辩证统一。真理是一个不断深化、不断完善的过程，是不断从相对真理走向绝对真理的过程。实用主义</w:t>
      </w:r>
      <w:r>
        <w:rPr>
          <w:rFonts w:hint="eastAsia" w:ascii="宋体" w:hAnsi="宋体"/>
        </w:rPr>
        <w:t>夸大真理的相对性，就必然</w:t>
      </w:r>
      <w:r>
        <w:rPr>
          <w:rFonts w:hint="eastAsia"/>
        </w:rPr>
        <w:t>抹煞真理同谬误的原则界限，导致是非不分，真伪不辨的后果。</w:t>
      </w:r>
    </w:p>
    <w:p>
      <w:pPr>
        <w:ind w:right="-153" w:rightChars="-73" w:firstLine="435"/>
        <w:jc w:val="left"/>
        <w:rPr>
          <w:rFonts w:hint="eastAsia"/>
        </w:rPr>
      </w:pPr>
      <w:r>
        <w:rPr>
          <w:rFonts w:hint="eastAsia"/>
        </w:rPr>
        <w:t>在马克思主义看来，实践是检验真理的唯一标准。因为社会实践具有普遍性和直接现实性的双重品格，就决定了实践检验是一个客观标准，这与实用主义是根本不同的。实用主义虽然也主张以人的活动结果来衡量认识的真理性，但这种衡量是以这个结果是否令人在主观上“满意”为转移的，这样判别真理的标准还是在人的主观意志。而且“有用”和“满意”的真假判断又有待于新的“有用”或“满意”来验证，依此推论，就将陷入逻辑上无穷倒退的尴尬境地。</w:t>
      </w:r>
    </w:p>
    <w:p>
      <w:pPr>
        <w:rPr>
          <w:rFonts w:hint="eastAsia" w:ascii="宋体" w:hAnsi="宋体"/>
          <w:sz w:val="24"/>
        </w:rPr>
      </w:pPr>
    </w:p>
    <w:p>
      <w:pPr>
        <w:rPr>
          <w:rFonts w:hint="eastAsia"/>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keepNext w:val="0"/>
        <w:keepLines w:val="0"/>
        <w:widowControl/>
        <w:suppressLineNumbers w:val="0"/>
        <w:jc w:val="left"/>
        <w:rPr>
          <w:rFonts w:hint="default"/>
          <w:b/>
          <w:bCs/>
          <w:sz w:val="44"/>
          <w:szCs w:val="44"/>
          <w:lang w:val="en-US" w:eastAsia="zh-CN"/>
        </w:rPr>
      </w:pPr>
    </w:p>
    <w:p>
      <w:pPr>
        <w:autoSpaceDN w:val="0"/>
        <w:spacing w:before="159" w:after="159" w:line="400" w:lineRule="exact"/>
        <w:rPr>
          <w:rFonts w:hint="eastAsia" w:ascii="宋体" w:hAnsi="宋体" w:cs="宋体"/>
          <w:szCs w:val="21"/>
        </w:rPr>
      </w:pPr>
      <w:r>
        <w:rPr>
          <w:rFonts w:hint="eastAsia" w:ascii="宋体" w:hAnsi="宋体" w:cs="宋体"/>
          <w:b/>
          <w:szCs w:val="21"/>
        </w:rPr>
        <w:t>二、辨析题：(要求对所给出命题或观点进行辨别、分析，观点正确，言之成理。每小题5分，共20分)</w:t>
      </w:r>
    </w:p>
    <w:p>
      <w:pPr>
        <w:autoSpaceDN w:val="0"/>
        <w:spacing w:line="400" w:lineRule="exact"/>
        <w:ind w:firstLine="360"/>
        <w:rPr>
          <w:rFonts w:hint="eastAsia" w:ascii="宋体" w:hAnsi="宋体" w:cs="宋体"/>
          <w:szCs w:val="21"/>
        </w:rPr>
      </w:pPr>
      <w:r>
        <w:rPr>
          <w:rFonts w:hint="eastAsia" w:ascii="宋体" w:hAnsi="宋体" w:cs="宋体"/>
          <w:szCs w:val="21"/>
        </w:rPr>
        <w:t>1、非理性因素在认识过程中具有重要的作用。</w:t>
      </w:r>
    </w:p>
    <w:p>
      <w:pPr>
        <w:autoSpaceDN w:val="0"/>
        <w:spacing w:line="400" w:lineRule="exact"/>
        <w:ind w:firstLine="360"/>
        <w:rPr>
          <w:rFonts w:hint="eastAsia" w:ascii="宋体" w:hAnsi="宋体" w:cs="宋体"/>
          <w:szCs w:val="21"/>
        </w:rPr>
      </w:pPr>
      <w:r>
        <w:rPr>
          <w:rFonts w:hint="eastAsia" w:ascii="宋体" w:hAnsi="宋体" w:cs="宋体"/>
          <w:szCs w:val="21"/>
        </w:rPr>
        <w:t>2、科学技术不属于政治的范畴，但却具有政治功能。</w:t>
      </w:r>
    </w:p>
    <w:p>
      <w:pPr>
        <w:autoSpaceDN w:val="0"/>
        <w:spacing w:line="400" w:lineRule="exact"/>
        <w:ind w:firstLine="360"/>
        <w:rPr>
          <w:rFonts w:hint="eastAsia" w:ascii="宋体" w:hAnsi="宋体" w:cs="宋体"/>
          <w:szCs w:val="21"/>
        </w:rPr>
      </w:pPr>
      <w:r>
        <w:rPr>
          <w:rFonts w:hint="eastAsia" w:ascii="宋体" w:hAnsi="宋体" w:cs="宋体"/>
          <w:szCs w:val="21"/>
        </w:rPr>
        <w:t>3、人的实践活动都是有意识有目的的，因而人在历史活动中的选择是完全自由的。</w:t>
      </w:r>
    </w:p>
    <w:p>
      <w:pPr>
        <w:autoSpaceDN w:val="0"/>
        <w:spacing w:line="400" w:lineRule="exact"/>
        <w:ind w:firstLine="360"/>
        <w:rPr>
          <w:rFonts w:hint="eastAsia" w:ascii="宋体" w:hAnsi="宋体" w:cs="宋体"/>
          <w:szCs w:val="21"/>
        </w:rPr>
      </w:pPr>
      <w:r>
        <w:rPr>
          <w:rFonts w:hint="eastAsia" w:ascii="宋体" w:hAnsi="宋体" w:cs="宋体"/>
          <w:szCs w:val="21"/>
        </w:rPr>
        <w:t>4、人民群众也不能随心所欲地创造历史。</w:t>
      </w:r>
    </w:p>
    <w:p>
      <w:pPr>
        <w:autoSpaceDN w:val="0"/>
        <w:spacing w:before="159" w:after="159" w:line="400" w:lineRule="exact"/>
        <w:rPr>
          <w:rFonts w:hint="eastAsia" w:ascii="宋体" w:hAnsi="宋体" w:cs="宋体"/>
          <w:szCs w:val="21"/>
        </w:rPr>
      </w:pPr>
      <w:r>
        <w:rPr>
          <w:rFonts w:hint="eastAsia" w:ascii="宋体" w:hAnsi="宋体" w:cs="宋体"/>
          <w:b/>
          <w:szCs w:val="21"/>
        </w:rPr>
        <w:t>三、材料题（根据下列材料，回答问题，要求观点明确，论理充分）</w:t>
      </w:r>
    </w:p>
    <w:p>
      <w:pPr>
        <w:autoSpaceDN w:val="0"/>
        <w:snapToGrid w:val="0"/>
        <w:spacing w:line="240" w:lineRule="exact"/>
        <w:ind w:firstLine="482"/>
        <w:rPr>
          <w:rFonts w:hint="eastAsia" w:ascii="宋体" w:hAnsi="宋体" w:cs="宋体"/>
          <w:szCs w:val="21"/>
        </w:rPr>
      </w:pP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第1题材料：</w:t>
      </w:r>
    </w:p>
    <w:p>
      <w:pPr>
        <w:widowControl/>
        <w:autoSpaceDN w:val="0"/>
        <w:spacing w:line="300" w:lineRule="atLeast"/>
        <w:jc w:val="left"/>
        <w:rPr>
          <w:rFonts w:hint="eastAsia" w:ascii="宋体" w:hAnsi="宋体" w:cs="宋体"/>
          <w:kern w:val="0"/>
          <w:szCs w:val="21"/>
        </w:rPr>
      </w:pP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一方面，马克思认为社会主义的产生取决于某些“客观”条件的成熟，特别是先进工业化结构的形成，这些条件由资本主义通过其盲目的、不以人的意志为转移的必然规律的作用产生出来。这样，资本主义就是注定要产生出另一种更高级社会（社会主义社会）的社会发展中的一个阶段。</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另一方面，马克思又认为他的理论不只是一种社会科学。它还是另一种暴力革命的学说。马克思主义不是只要了解社会；它不是革命的无产阶级将起来推翻资本主义，而是积极地动员人们去这样做。它插手去改变世界。问题是，如果资本主义的确是由注定它要被一种新的社会主义社会替代的规律所支配，那么为什么还要强调“问题是要改变它”呢？如果资本主义的灭亡是由科学保证了的，为什么还要费那么大的力气去为它安排葬礼呢？既然看来人们无论如何受必然规律的约束，为什么又必须动员和劝告人们遵照这些规律行事呢？</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——摘自［美］阿尔温·古尔德纳：《两种社会主义》</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根据上述材料回答下面的问题：</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*资本主义必然灭亡与资本主义会自动灭亡是一回事吗？为什么？（10分）</w:t>
      </w:r>
    </w:p>
    <w:p>
      <w:pPr>
        <w:widowControl/>
        <w:autoSpaceDN w:val="0"/>
        <w:spacing w:line="300" w:lineRule="atLeast"/>
        <w:jc w:val="left"/>
        <w:rPr>
          <w:rFonts w:hint="eastAsia" w:ascii="宋体" w:hAnsi="宋体" w:cs="宋体"/>
          <w:kern w:val="0"/>
          <w:szCs w:val="21"/>
        </w:rPr>
      </w:pPr>
    </w:p>
    <w:p>
      <w:pPr>
        <w:widowControl/>
        <w:autoSpaceDN w:val="0"/>
        <w:spacing w:line="300" w:lineRule="atLeast"/>
        <w:jc w:val="left"/>
        <w:rPr>
          <w:rFonts w:hint="eastAsia" w:ascii="宋体" w:hAnsi="宋体" w:cs="宋体"/>
          <w:kern w:val="0"/>
          <w:szCs w:val="21"/>
        </w:rPr>
      </w:pP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第2题材料：</w:t>
      </w:r>
    </w:p>
    <w:p>
      <w:pPr>
        <w:widowControl/>
        <w:autoSpaceDN w:val="0"/>
        <w:spacing w:line="300" w:lineRule="atLeast"/>
        <w:jc w:val="left"/>
        <w:rPr>
          <w:rFonts w:hint="eastAsia" w:ascii="宋体" w:hAnsi="宋体" w:cs="宋体"/>
          <w:kern w:val="0"/>
          <w:szCs w:val="21"/>
        </w:rPr>
      </w:pP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马克思恩格斯指出：“在共产主义社会里，任何人都没有特殊的活动范围，而是都可以在任何部门内发展，社会调节着整个生产，因而使我有可能随着自己的兴趣今天干这事，明天干那事，上午打猎，下午捕鱼，傍晚从事畜牧，晚饭后从事批判，这样就不会使我老是一个猎人、渔夫、牧人或批判者。”</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——《马克思恩格斯选集》第1卷，人民出版社1995年版，第85页。</w:t>
      </w:r>
    </w:p>
    <w:p>
      <w:pPr>
        <w:widowControl/>
        <w:autoSpaceDN w:val="0"/>
        <w:spacing w:line="300" w:lineRule="atLeast"/>
        <w:jc w:val="left"/>
        <w:rPr>
          <w:rFonts w:hint="eastAsia" w:ascii="宋体" w:hAnsi="宋体" w:cs="宋体"/>
          <w:kern w:val="0"/>
          <w:szCs w:val="21"/>
        </w:rPr>
      </w:pP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马克思恩格斯当年在批判资本主义的同时，对未来社会的基本特征作了一些分析和预测。1875年，马克思在《哥达纲领批判》中写道：“在一个集体的、以生产资料公有为基础的社会中，生产者不交换自己的产品；用在产品上的劳动，在这里也不表现为这些产品的价值，不表现为这些产品所具有的某种物的属性。”（《马克思恩格斯选集》第3卷，人民出版社1995年版，第303页。）1880年，恩格斯《在社会主义从空想到科学的发展》一书中也认为，在社会主义社会里，由于生产资料归社会所有，每个人的劳动从一开始就成为直接的社会劳动，产品中所包含的社会劳动量，可以不必通过商品、货币这一迂回曲折的途径而加以确定。因此，“一旦社会占有了生产资料，商品生产就将被消除，而产品对生产者的统治也将随之消除。社会生产内部的无政府状态将为有计划的自觉的组织所代替。”（《马克思恩格斯选集》第3卷，人民出版社1995年版，第757页。）马克思恩格斯对未来社会的基本特征关于商品货币关系将不复存在的论述，对后来的社会主义者产生了重大影响。</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十月革命前，列宁对社会主义的看法同马克思恩格斯的设想基本一致。1902年，列宁在《俄国社会民主工党纲领草案》中写道：社会主义是变生产资料私有制为公有制，“组织由整个社会承担的社会主义的产品生产代替资本主义商品生产”。（《列宁全集》第6卷，人民出版社1986年版，193页。）在1905年至1908年的文章和著作中，他又强调：“社会主义要求消灭货币的权力、资本的权力，消灭一切生产资料私有制，消灭商品经济。”（《列宁全集》第12卷，人民出版社1987年版，第75页。）“只要仍然有交换，谈论什么社会主义就是可笑的”。（《列宁全集》17卷，人民出版社1988年版，第111页。）“只要还存在着市场经济，只要还保持着货币权力和资本力量，世界上任何法律都无法消灭不平等和剥削。”（《列宁全集》第13卷，人民出版社1987年版，第124页。）</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＊十月革命后，列宁曾一度把上述关于消灭商品经济的思想，直接运用到俄国的社会生活中去。</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1921年初，他的思想开始发生变化，面对国内战争结束后苏维埃俄国出现的经济、政治危机，列宁进行了深刻的反思，转而采取新经济政策，强调并实行了商品货币关系在新生的社会主义经济中的重要地位和作用，把实行商品交换和发展商品经济提到首位，作为新经济政策的主要杠杆。</w:t>
      </w:r>
    </w:p>
    <w:p>
      <w:pPr>
        <w:widowControl/>
        <w:autoSpaceDN w:val="0"/>
        <w:spacing w:line="300" w:lineRule="atLeast"/>
        <w:jc w:val="left"/>
        <w:rPr>
          <w:rFonts w:hint="eastAsia" w:ascii="宋体" w:hAnsi="宋体" w:cs="宋体"/>
          <w:kern w:val="0"/>
          <w:szCs w:val="21"/>
        </w:rPr>
      </w:pP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十月革命前，列宁高度重视对巴黎公社的经验总结，认为无产阶级夺取政权后，应该采取巴黎公社那种人民自治、直接民主的国家形式。他强调：无产阶级国家的“一切官吏应由选举产生，并且可以随时撤换，他们的薪金不得超过熟练工人的平均工资”。（《列宁全集》第29卷，人民出版社1985年版，第115页。）要尽可能使“所有的人都参加国家管理”，“使所有的人暂时都变成‘官僚’，因而使任何人都不能成为‘官僚’”。（《列宁全集》第31卷，人民出版社1985年版，第96、105页。）十月革命后的初期，列宁在着手建立苏维埃政权的过程中，力图贯彻巴黎公社的直接民主的原则，但由于不符合当时俄国的实际情况，在实践中遇到了很多困难和问题。加上国内战争爆发，十月革命后最初实行的人民自治的直接民主制，很快被高度集中的政治体制所代替。这种高度集中的政治体制的主要特征是：用政党代表制取代人民直接管理制；权力高度集中于党的领导机关；在干部的任用上实行党的委任制；变独立的人民监督为从属于国家监察机关的监督；赋予国家安全机构以特殊权力。</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从1921年开始，随着国内政治经济形势的变化，列宁领导布尔什维克党对原有的政治体制进行了一系列的调整和改革。主要是：扩大党内民主；正确划分党和苏维埃的职权范围；整顿和改组肃反机关；精简国家机构。这些措施只是初步实施，由于列宁不久住院，因而未能从根本上改变原有的政治体制。列宁在住院期间直到逝世之前，提出了一系列关于加强社会主义民主政治建设、建立新型民主制的规划和构想，主要有：改革党内政治制度，使党内生活逐步走向民主化；强化人民监督权；根本改造国家机关；提高全民文化素质，为政治民主化奠定坚实的基础。</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——资料来源：杨春贵主编：《马克思主义与时俱进100例》，中共中央党校出版社2003年版。</w:t>
      </w:r>
    </w:p>
    <w:p>
      <w:pPr>
        <w:widowControl/>
        <w:autoSpaceDN w:val="0"/>
        <w:spacing w:line="300" w:lineRule="atLeast"/>
        <w:jc w:val="left"/>
        <w:rPr>
          <w:rFonts w:hint="eastAsia" w:ascii="宋体" w:hAnsi="宋体" w:cs="宋体"/>
          <w:kern w:val="0"/>
          <w:szCs w:val="21"/>
        </w:rPr>
      </w:pP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根据以上材料回答下列问题：</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1、如何认识马克思恩格斯关于共产主义的设想与今天的社会主义现实之间的关系？（10分）</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2、根据马克思恩格斯列宁关于社会主义条件下的商品经济的思想，试述我们党提出建立社会主义市场经济体制的重大意义？（10分）</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3、列宁关于政治体制改革的思想和实践，对于我们建设社会主义民主政治具有什么重要的理论意义和实践意义？（10分）</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4、从上述马克思恩格斯列宁的有关论述，分析思考社会主义改革的重要意义。</w:t>
      </w:r>
      <w:r>
        <w:rPr>
          <w:rFonts w:hint="eastAsia" w:ascii="宋体" w:hAnsi="宋体" w:cs="宋体"/>
          <w:b/>
          <w:szCs w:val="21"/>
        </w:rPr>
        <w:t>（10分）</w:t>
      </w:r>
    </w:p>
    <w:p>
      <w:pPr>
        <w:widowControl/>
        <w:autoSpaceDN w:val="0"/>
        <w:spacing w:line="300" w:lineRule="atLeast"/>
        <w:jc w:val="left"/>
        <w:rPr>
          <w:rFonts w:hint="eastAsia" w:ascii="宋体" w:hAnsi="宋体" w:cs="宋体"/>
          <w:kern w:val="0"/>
          <w:szCs w:val="21"/>
        </w:rPr>
      </w:pPr>
    </w:p>
    <w:p>
      <w:pPr>
        <w:widowControl/>
        <w:autoSpaceDN w:val="0"/>
        <w:spacing w:line="300" w:lineRule="atLeast"/>
        <w:jc w:val="left"/>
        <w:rPr>
          <w:rFonts w:hint="eastAsia" w:ascii="宋体" w:hAnsi="宋体" w:cs="宋体"/>
          <w:kern w:val="0"/>
          <w:szCs w:val="21"/>
        </w:rPr>
      </w:pP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三、辨析题：（要求对所给出命题或观点进行辨别、分析，观点正确，言之成理。从以下8道题中选作6题，每小题5分，共30分）</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1．答案要点：这命题不正确。</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（1）运动和静止是辩证的对立统一关系。运动是绝对的，静止是相对的，静止是运动的特殊状态。</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（2）承认相对静止的意义。相对静止是事物存在的前提，是区分事物的前提，是事物分化的前提，是衡量运动的尺度。</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2．答案要点：这命题不正确。</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（1）矛盾的普遍性和特殊性是共性和个性，一般和个别的关系。普遍性存在于特殊性中，特殊性中包含着普遍性；两者相互区别，相互转化。它们要求我们具体问题具体分析，把普遍真理和具体实际相结合。</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2）从辩证法的角度讲，整体和部分是相互依存，相互作用的。但整体不等于部分的简单相加。它一方面要求局部服从整体，反对个体主义和分散主义；另一方面要求考虑局部，反对绝对的整体主义。即统筹兼顾。</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3．答案要点：正确。</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1）唯物辩证法认为，辩证的否定观认为事物的发展是通过事物的否定方面战胜肯定方面来实现的，而不是外力作用的结果。当否定方面战胜肯定方面而占据主导方面时，事物就被否定而转化为其他事物。因此，否定是事物的自我否定，并通过这种否定而实现自我发展和自我完善。</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（2）辩证的否定是发展的环节。</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（此题可灵活地作正确或者错误的判断，但是必须说明是辩证的否定之下的自我否定。）</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4．答案要点：正确。</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（1）非理性因素是相对理性因素而言的，它主要指主体的性感、意志、欲望、动机等意识形式。</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（2）认识的过程是理性因素和非理性因素共同起作用的结果。</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5．答案要点：正确。</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主要表现在：</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（1）科技作为生产力，通过生产关系影响上层建筑乃至整个社会制度。</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（2）科学反对一切因循守旧的思想。</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（3）科技对国家的政治实力和综合实力具有重大影响。</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（4）科学主张平等，对民主政治建设有益。</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6．答案要点：不正确。</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（1）人的实践活动具有客观物质性特点、具有自觉能动性、具有历史性的社会性的特点。</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（2）人在一定的程度和范围内具有主观选择性及自觉能动性，但不是不受客观条件限制的。人们只能在尊重规律和客观条件下才能成功，也才有真正的自由。</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7．答案要点：正确。</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（1）社会存在决定社会意识，社会意识对社会具有反作用。反作用的大小要受客观历史条件及规律等的限制。</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（2）人民群众是生产实践的主体，是他们创造了历史。但是这种创造作用的发挥要受人民群众自身的觉悟、客观历史条件等的制约。</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8．答案要点：正确。</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（1）必然和自由是对立统一的关系。自由是人的一种无拘无束的状态，必然是指制约人们实践活动的客观规律、客观条件等因素的总和。</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（2）必然在人之外，当人们没有认识和把握它时，它就限制了人们的自由，当人们认识了它，并自觉运用它时，必然就成为自由的根据。</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四、材料题（根据下列材料，回答问题，要求观点明确，论理充分。第1题必做，第2、3题任选1道，共18分）</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xml:space="preserve"> 1．答案要点：</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（1）任何真理都是绝对真理和相对真理的统一。一方面，绝对真理只能寓于相对真理之中；另一方面，相对真理必然包含并表现着绝对真理，否则绝对真理无从存在。</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（2）相对真理表明真理有着自身的局限性，但不能就此夸大甚至完全否认真理的存在。</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（3）本段话有否认真理的嫌疑。不过，它承认假定具有指导实践的作用，这也就变相承认了相对真理的存在。</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（此题只要理由充分、正确，不论强调这种说法具有一定的积极意义或消极意义都可以酌情给分。）</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2．答案要点：</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（1）这一精巧的设计反映的是人类实践活动中人与自然界的关系。这3个问题之间具有内在的联系，都直指人类自身。（2分）</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（2）自然界有其自身的客观规律，人类能够认识和遵循自然规律，合理利用自然资源达到自己的目的，但人类不能不顾自然规律，为所欲为。否则，最后受伤害的还是人类自身。（3分）</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3）度是事物保持自己质的量的限度。度的辩证原理要求人们在实践活动中应当掌握“适度”原则。自然界是人类生存和发展的基础，但自然资源是有限的，人类可以而且应当充分利用自然资源，但不能无节制地过度索取。只有这样才能保持人和自然的和谐，实现经济社会的可持续发展和人的全面发展。（4分）</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3．答案要点：</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1）这个分析有一定的道理。从社会总体看，从制度设计看，在具有平等对称地位的条件下，“毫不利己，专门利人”显然不能成为制度性原则。因为同一件事对他人而言是损己利人，而对别人而言又变成了损人利己。当然从道德上讲，损己利人是高尚的，而损人利己不可耻的。（此问只要讲出合理的理由，论据较充分，无论认为是作出有道理的层面或无道理的层面回答都可以酌情给分。）</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2）舍己为人应成为必要的道德原则。因为在现实生活中，常常存在人与人之间在地位、条件和处境等方面的不对等，因此，必须强调乐于助人，甚至舍己为人。这是由社会和个人之间的辩证关系决定的。也是形成良好社会风气的要求。</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五、论述题：（从以下两道题中任选做一题，两题全部作答，第1题的答卷有效。12分）</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1． 答案要点：</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（1）群众观点是一切为了群众，一切依靠群众；群众路线是一切从群众中来，一切到群众中去。</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（2）认识论基础：即认识的反复性、无限性和上升性原理，即实践，认识，再实践，再认识……的认识总过程要求的。</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（3）唯物史观理论基础：社会存在决定社会意识，生产力是社会发展的根本动力，人民群众是历史的创造者。</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2． 答案要点：</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（1） 新生事物，是指符合历史发展的趋势，具有强大生命力和远大发展前途的事物；　　　</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旧事物，则是指丧失了存在的必然性的日趋灭亡的事物。社会主义属于新生事物。</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（2） 新生事物是不可战胜的。</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①新事物符合历史规律，代表发展方向，具有强大生命力。</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②新事物克服了旧事物中的消极因素，吸收了旧事物中的积极因素，并增添了为旧事物所不容的具有强大生命力的内容，从而具有优越性。</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③新事物代表了先进生产力发展的要求，符合广大群众的根本利益，能得到大力支持。</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（3） 新事物的道路是曲折的。</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①有一个由小到大，由不完善到完善的过程。</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②会遭到旧事物的打压。</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但从长远看，新事物一定能战胜旧事物，社会主义一定以胜利。</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（4）坚定社会主义必胜的信念，脚踏实地进行社会主义建设。</w:t>
      </w:r>
    </w:p>
    <w:p>
      <w:pPr>
        <w:widowControl/>
        <w:autoSpaceDN w:val="0"/>
        <w:spacing w:before="159" w:after="159" w:line="300" w:lineRule="atLeast"/>
        <w:jc w:val="left"/>
        <w:rPr>
          <w:rFonts w:hint="eastAsia" w:ascii="宋体" w:hAnsi="宋体" w:cs="宋体"/>
          <w:b/>
          <w:kern w:val="0"/>
          <w:szCs w:val="21"/>
        </w:rPr>
      </w:pPr>
    </w:p>
    <w:p>
      <w:pPr>
        <w:widowControl/>
        <w:autoSpaceDN w:val="0"/>
        <w:spacing w:before="159" w:after="159" w:line="300" w:lineRule="atLeast"/>
        <w:jc w:val="left"/>
        <w:rPr>
          <w:rFonts w:hint="eastAsia" w:ascii="宋体" w:hAnsi="宋体" w:cs="宋体"/>
          <w:b/>
          <w:kern w:val="0"/>
          <w:szCs w:val="21"/>
        </w:rPr>
      </w:pPr>
    </w:p>
    <w:p>
      <w:pPr>
        <w:widowControl/>
        <w:autoSpaceDN w:val="0"/>
        <w:spacing w:before="159" w:after="159" w:line="300" w:lineRule="atLeast"/>
        <w:jc w:val="left"/>
        <w:rPr>
          <w:rFonts w:hint="eastAsia" w:ascii="宋体" w:hAnsi="宋体" w:cs="宋体"/>
          <w:b/>
          <w:kern w:val="0"/>
          <w:szCs w:val="21"/>
        </w:rPr>
      </w:pPr>
    </w:p>
    <w:p>
      <w:pPr>
        <w:widowControl/>
        <w:autoSpaceDN w:val="0"/>
        <w:spacing w:before="159" w:after="159" w:line="300" w:lineRule="atLeast"/>
        <w:jc w:val="left"/>
        <w:rPr>
          <w:rFonts w:hint="eastAsia" w:ascii="宋体" w:hAnsi="宋体" w:cs="宋体"/>
          <w:b/>
          <w:kern w:val="0"/>
          <w:szCs w:val="21"/>
        </w:rPr>
      </w:pPr>
    </w:p>
    <w:p>
      <w:pPr>
        <w:widowControl/>
        <w:autoSpaceDN w:val="0"/>
        <w:spacing w:before="159" w:after="159" w:line="300" w:lineRule="atLeast"/>
        <w:jc w:val="left"/>
        <w:rPr>
          <w:rFonts w:hint="eastAsia" w:ascii="宋体" w:hAnsi="宋体" w:cs="宋体"/>
          <w:b/>
          <w:kern w:val="0"/>
          <w:szCs w:val="21"/>
        </w:rPr>
      </w:pPr>
    </w:p>
    <w:p>
      <w:pPr>
        <w:widowControl/>
        <w:autoSpaceDN w:val="0"/>
        <w:spacing w:before="159" w:after="159" w:line="300" w:lineRule="atLeast"/>
        <w:jc w:val="left"/>
        <w:rPr>
          <w:rFonts w:hint="eastAsia" w:ascii="宋体" w:hAnsi="宋体" w:cs="宋体"/>
          <w:b/>
          <w:kern w:val="0"/>
          <w:szCs w:val="21"/>
        </w:rPr>
      </w:pPr>
    </w:p>
    <w:p>
      <w:pPr>
        <w:widowControl/>
        <w:autoSpaceDN w:val="0"/>
        <w:spacing w:before="159" w:after="159" w:line="300" w:lineRule="atLeast"/>
        <w:jc w:val="left"/>
        <w:rPr>
          <w:rFonts w:hint="eastAsia" w:ascii="宋体" w:hAnsi="宋体" w:cs="宋体"/>
          <w:b/>
          <w:kern w:val="0"/>
          <w:szCs w:val="21"/>
        </w:rPr>
      </w:pPr>
    </w:p>
    <w:p>
      <w:pPr>
        <w:widowControl/>
        <w:autoSpaceDN w:val="0"/>
        <w:spacing w:before="159" w:after="159" w:line="300" w:lineRule="atLeast"/>
        <w:jc w:val="left"/>
        <w:rPr>
          <w:rFonts w:hint="eastAsia" w:ascii="宋体" w:hAnsi="宋体" w:cs="宋体"/>
          <w:b/>
          <w:kern w:val="0"/>
          <w:szCs w:val="21"/>
        </w:rPr>
      </w:pPr>
    </w:p>
    <w:p>
      <w:pPr>
        <w:widowControl/>
        <w:autoSpaceDN w:val="0"/>
        <w:spacing w:before="159" w:after="159" w:line="300" w:lineRule="atLeast"/>
        <w:jc w:val="left"/>
        <w:rPr>
          <w:rFonts w:hint="eastAsia" w:ascii="宋体" w:hAnsi="宋体" w:cs="宋体"/>
          <w:b/>
          <w:kern w:val="0"/>
          <w:szCs w:val="21"/>
        </w:rPr>
      </w:pPr>
    </w:p>
    <w:p>
      <w:pPr>
        <w:widowControl/>
        <w:autoSpaceDN w:val="0"/>
        <w:spacing w:before="159" w:after="159" w:line="300" w:lineRule="atLeast"/>
        <w:jc w:val="left"/>
        <w:rPr>
          <w:rFonts w:hint="eastAsia" w:ascii="宋体" w:hAnsi="宋体" w:cs="宋体"/>
          <w:b/>
          <w:kern w:val="0"/>
          <w:szCs w:val="21"/>
        </w:rPr>
      </w:pPr>
    </w:p>
    <w:p>
      <w:pPr>
        <w:widowControl/>
        <w:autoSpaceDN w:val="0"/>
        <w:spacing w:before="159" w:after="159" w:line="300" w:lineRule="atLeast"/>
        <w:jc w:val="left"/>
        <w:rPr>
          <w:rFonts w:hint="eastAsia" w:ascii="宋体" w:hAnsi="宋体" w:cs="宋体"/>
          <w:b/>
          <w:kern w:val="0"/>
          <w:szCs w:val="21"/>
        </w:rPr>
      </w:pPr>
    </w:p>
    <w:p>
      <w:pPr>
        <w:widowControl/>
        <w:autoSpaceDN w:val="0"/>
        <w:spacing w:before="159" w:after="159" w:line="300" w:lineRule="atLeast"/>
        <w:jc w:val="left"/>
        <w:rPr>
          <w:rFonts w:hint="eastAsia" w:ascii="宋体" w:hAnsi="宋体" w:cs="宋体"/>
          <w:b/>
          <w:kern w:val="0"/>
          <w:szCs w:val="21"/>
        </w:rPr>
      </w:pPr>
    </w:p>
    <w:p>
      <w:pPr>
        <w:widowControl/>
        <w:autoSpaceDN w:val="0"/>
        <w:spacing w:before="159" w:after="159" w:line="300" w:lineRule="atLeast"/>
        <w:jc w:val="left"/>
        <w:rPr>
          <w:rFonts w:hint="eastAsia" w:ascii="宋体" w:hAnsi="宋体" w:cs="宋体"/>
          <w:b/>
          <w:kern w:val="0"/>
          <w:szCs w:val="21"/>
        </w:rPr>
      </w:pPr>
    </w:p>
    <w:p>
      <w:pPr>
        <w:widowControl/>
        <w:autoSpaceDN w:val="0"/>
        <w:spacing w:before="159" w:after="159" w:line="300" w:lineRule="atLeast"/>
        <w:jc w:val="left"/>
        <w:rPr>
          <w:rFonts w:hint="eastAsia" w:ascii="宋体" w:hAnsi="宋体" w:cs="宋体"/>
          <w:b/>
          <w:kern w:val="0"/>
          <w:szCs w:val="21"/>
        </w:rPr>
      </w:pPr>
    </w:p>
    <w:p>
      <w:pPr>
        <w:widowControl/>
        <w:autoSpaceDN w:val="0"/>
        <w:spacing w:before="159" w:after="159" w:line="300" w:lineRule="atLeast"/>
        <w:jc w:val="left"/>
        <w:rPr>
          <w:rFonts w:hint="eastAsia" w:ascii="宋体" w:hAnsi="宋体" w:cs="宋体"/>
          <w:b/>
          <w:kern w:val="0"/>
          <w:szCs w:val="21"/>
        </w:rPr>
      </w:pPr>
    </w:p>
    <w:p>
      <w:pPr>
        <w:widowControl/>
        <w:autoSpaceDN w:val="0"/>
        <w:spacing w:before="159" w:after="159" w:line="300" w:lineRule="atLeast"/>
        <w:jc w:val="left"/>
        <w:rPr>
          <w:rFonts w:hint="eastAsia" w:ascii="宋体" w:hAnsi="宋体" w:cs="宋体"/>
          <w:b/>
          <w:kern w:val="0"/>
          <w:szCs w:val="21"/>
        </w:rPr>
      </w:pPr>
    </w:p>
    <w:p>
      <w:pPr>
        <w:widowControl/>
        <w:autoSpaceDN w:val="0"/>
        <w:spacing w:before="159" w:after="159" w:line="300" w:lineRule="atLeast"/>
        <w:jc w:val="left"/>
        <w:rPr>
          <w:rFonts w:hint="eastAsia" w:ascii="宋体" w:hAnsi="宋体" w:cs="宋体"/>
          <w:b/>
          <w:kern w:val="0"/>
          <w:szCs w:val="21"/>
        </w:rPr>
      </w:pPr>
    </w:p>
    <w:p>
      <w:pPr>
        <w:widowControl/>
        <w:autoSpaceDN w:val="0"/>
        <w:spacing w:before="159" w:after="159" w:line="300" w:lineRule="atLeast"/>
        <w:jc w:val="left"/>
        <w:rPr>
          <w:rFonts w:hint="eastAsia" w:ascii="宋体" w:hAnsi="宋体" w:cs="宋体"/>
          <w:szCs w:val="21"/>
        </w:rPr>
      </w:pPr>
      <w:r>
        <w:rPr>
          <w:rFonts w:hint="eastAsia" w:ascii="宋体" w:hAnsi="宋体" w:cs="宋体"/>
          <w:b/>
          <w:kern w:val="0"/>
          <w:szCs w:val="21"/>
        </w:rPr>
        <w:t>三、辨析题(要求对所给命题或观点进行辨别、分析，观点正确，言之成理。共8题，任选作6题，全部作答，以前面6题的答卷为有效。每小题5分，共30分)。</w:t>
      </w:r>
    </w:p>
    <w:p>
      <w:pPr>
        <w:widowControl/>
        <w:autoSpaceDN w:val="0"/>
        <w:snapToGrid w:val="0"/>
        <w:spacing w:line="400" w:lineRule="exact"/>
        <w:jc w:val="left"/>
        <w:rPr>
          <w:rFonts w:hint="eastAsia" w:ascii="宋体" w:hAnsi="宋体" w:cs="宋体"/>
          <w:szCs w:val="21"/>
        </w:rPr>
      </w:pPr>
      <w:r>
        <w:rPr>
          <w:rFonts w:hint="eastAsia" w:ascii="宋体" w:hAnsi="宋体" w:cs="宋体"/>
          <w:kern w:val="0"/>
          <w:szCs w:val="21"/>
        </w:rPr>
        <w:t>1、哲学和具体科学的关系是整体和部分的关系。</w:t>
      </w:r>
    </w:p>
    <w:p>
      <w:pPr>
        <w:widowControl/>
        <w:autoSpaceDN w:val="0"/>
        <w:snapToGrid w:val="0"/>
        <w:spacing w:line="400" w:lineRule="exact"/>
        <w:jc w:val="left"/>
        <w:rPr>
          <w:rFonts w:hint="eastAsia" w:ascii="宋体" w:hAnsi="宋体" w:cs="宋体"/>
          <w:szCs w:val="21"/>
        </w:rPr>
      </w:pPr>
      <w:r>
        <w:rPr>
          <w:rFonts w:hint="eastAsia" w:ascii="宋体" w:hAnsi="宋体" w:cs="宋体"/>
          <w:kern w:val="0"/>
          <w:szCs w:val="21"/>
        </w:rPr>
        <w:t>2、人脑是意识的生理器官，因此，意识来源于人脑。</w:t>
      </w:r>
    </w:p>
    <w:p>
      <w:pPr>
        <w:widowControl/>
        <w:autoSpaceDN w:val="0"/>
        <w:snapToGrid w:val="0"/>
        <w:spacing w:line="400" w:lineRule="exact"/>
        <w:jc w:val="left"/>
        <w:rPr>
          <w:rFonts w:hint="eastAsia" w:ascii="宋体" w:hAnsi="宋体" w:cs="宋体"/>
          <w:szCs w:val="21"/>
        </w:rPr>
      </w:pPr>
      <w:r>
        <w:rPr>
          <w:rFonts w:hint="eastAsia" w:ascii="宋体" w:hAnsi="宋体" w:cs="宋体"/>
          <w:kern w:val="0"/>
          <w:szCs w:val="21"/>
        </w:rPr>
        <w:t>3、只有绝对抛弃旧事物，新事物才得以产生和发展。</w:t>
      </w:r>
    </w:p>
    <w:p>
      <w:pPr>
        <w:widowControl/>
        <w:autoSpaceDN w:val="0"/>
        <w:snapToGrid w:val="0"/>
        <w:spacing w:line="400" w:lineRule="exact"/>
        <w:jc w:val="left"/>
        <w:rPr>
          <w:rFonts w:hint="eastAsia" w:ascii="宋体" w:hAnsi="宋体" w:cs="宋体"/>
          <w:szCs w:val="21"/>
        </w:rPr>
      </w:pPr>
      <w:r>
        <w:rPr>
          <w:rFonts w:hint="eastAsia" w:ascii="宋体" w:hAnsi="宋体" w:cs="宋体"/>
          <w:kern w:val="0"/>
          <w:szCs w:val="21"/>
        </w:rPr>
        <w:t>4、所有的唯物主义认识论都是能动的反映论。</w:t>
      </w:r>
    </w:p>
    <w:p>
      <w:pPr>
        <w:widowControl/>
        <w:autoSpaceDN w:val="0"/>
        <w:snapToGrid w:val="0"/>
        <w:spacing w:line="400" w:lineRule="exact"/>
        <w:jc w:val="left"/>
        <w:rPr>
          <w:rFonts w:hint="eastAsia" w:ascii="宋体" w:hAnsi="宋体" w:cs="宋体"/>
          <w:szCs w:val="21"/>
        </w:rPr>
      </w:pPr>
      <w:r>
        <w:rPr>
          <w:rFonts w:hint="eastAsia" w:ascii="宋体" w:hAnsi="宋体" w:cs="宋体"/>
          <w:kern w:val="0"/>
          <w:szCs w:val="21"/>
        </w:rPr>
        <w:t>5、“仁者见仁，智者见智”，是对客观真理的否定。</w:t>
      </w:r>
    </w:p>
    <w:p>
      <w:pPr>
        <w:widowControl/>
        <w:autoSpaceDN w:val="0"/>
        <w:snapToGrid w:val="0"/>
        <w:spacing w:line="400" w:lineRule="exact"/>
        <w:jc w:val="left"/>
        <w:rPr>
          <w:rFonts w:hint="eastAsia" w:ascii="宋体" w:hAnsi="宋体" w:cs="宋体"/>
          <w:szCs w:val="21"/>
        </w:rPr>
      </w:pPr>
      <w:r>
        <w:rPr>
          <w:rFonts w:hint="eastAsia" w:ascii="宋体" w:hAnsi="宋体" w:cs="宋体"/>
          <w:kern w:val="0"/>
          <w:szCs w:val="21"/>
        </w:rPr>
        <w:t>6、科学技术是生产力系统中的实体因素，是直接现实的生产力。</w:t>
      </w:r>
    </w:p>
    <w:p>
      <w:pPr>
        <w:widowControl/>
        <w:autoSpaceDN w:val="0"/>
        <w:snapToGrid w:val="0"/>
        <w:spacing w:line="400" w:lineRule="exact"/>
        <w:jc w:val="left"/>
        <w:rPr>
          <w:rFonts w:hint="eastAsia" w:ascii="宋体" w:hAnsi="宋体" w:cs="宋体"/>
          <w:szCs w:val="21"/>
        </w:rPr>
      </w:pPr>
      <w:r>
        <w:rPr>
          <w:rFonts w:hint="eastAsia" w:ascii="宋体" w:hAnsi="宋体" w:cs="宋体"/>
          <w:kern w:val="0"/>
          <w:szCs w:val="21"/>
        </w:rPr>
        <w:t>7、人的本质是永恒不变的。</w:t>
      </w:r>
    </w:p>
    <w:p>
      <w:pPr>
        <w:widowControl/>
        <w:autoSpaceDN w:val="0"/>
        <w:snapToGrid w:val="0"/>
        <w:spacing w:line="400" w:lineRule="exact"/>
        <w:jc w:val="left"/>
        <w:rPr>
          <w:rFonts w:hint="eastAsia" w:ascii="宋体" w:hAnsi="宋体" w:cs="宋体"/>
          <w:szCs w:val="21"/>
        </w:rPr>
      </w:pPr>
      <w:r>
        <w:rPr>
          <w:rFonts w:hint="eastAsia" w:ascii="宋体" w:hAnsi="宋体" w:cs="宋体"/>
          <w:kern w:val="0"/>
          <w:szCs w:val="21"/>
        </w:rPr>
        <w:t>8、社会意识是对社会存在的反映，因此，一旦社会存在发生了变化，旧的社会意识就会随之发生变化。</w:t>
      </w:r>
    </w:p>
    <w:p>
      <w:pPr>
        <w:widowControl/>
        <w:autoSpaceDN w:val="0"/>
        <w:spacing w:before="159" w:after="159" w:line="300" w:lineRule="atLeast"/>
        <w:jc w:val="left"/>
        <w:rPr>
          <w:rFonts w:hint="eastAsia" w:ascii="宋体" w:hAnsi="宋体" w:cs="宋体"/>
          <w:szCs w:val="21"/>
        </w:rPr>
      </w:pPr>
      <w:r>
        <w:rPr>
          <w:rFonts w:hint="eastAsia" w:ascii="宋体" w:hAnsi="宋体" w:cs="宋体"/>
          <w:b/>
          <w:kern w:val="0"/>
          <w:szCs w:val="21"/>
        </w:rPr>
        <w:t>四、材料题。（结合所学知识分析下列材料并回答问题，要求观点正确，论理充分。每小题6分，共30分。）</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xml:space="preserve">    ＊《卡尔·马克思传》的作者弗朗西斯·未恩说：“如果在10年或15年前，柏林墙推倒后，我会对马克思的当选感到吃惊(指评选千年伟人――引者注)，我会认为马克思不会被人记起。”但现在，他认为马克思的当选当之无愧。他说：“他比候选名单中的其他人都要涉猎广泛。他不仅是哲学家，也涉足政治、经济和历史。马克思主义现在仍处于一个延续不断的争论之中，这就使他更加可信并与当今生活密切相关。”</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xml:space="preserve">他说：“他的很多思想现在看来都非常现代也很新鲜。也许这些思想现在比他当年写作时更能引起共鸣。例如关于全球化的论述，关于技术变化的速度以及这种变化对社会的影响，社会关系等等。” </w:t>
      </w:r>
      <w:r>
        <w:rPr>
          <w:rFonts w:hint="eastAsia" w:ascii="宋体" w:hAnsi="宋体" w:cs="宋体"/>
          <w:kern w:val="0"/>
          <w:szCs w:val="21"/>
        </w:rPr>
        <w:br w:type="textWrapping"/>
      </w:r>
      <w:r>
        <w:rPr>
          <w:rFonts w:hint="eastAsia" w:ascii="宋体" w:hAnsi="宋体" w:cs="宋体"/>
          <w:kern w:val="0"/>
          <w:szCs w:val="21"/>
        </w:rPr>
        <w:t xml:space="preserve">     ＊剑桥大学政治学教授加里斯特·琼斯说：“如果你读《共产党宣言》，你不得不承认它是一个很有力、很了不起的文件。虽然出版于1848年，但我们现在经常谈到的全球化、裁员、跨国公司（国际公司）、世界经济朝这个或那个方向发展，所有这些内容书中都能找到，它有令人惊讶的现实意义，任何其他文献都没有这个力量。”</w:t>
      </w:r>
      <w:r>
        <w:rPr>
          <w:rFonts w:hint="eastAsia" w:ascii="宋体" w:hAnsi="宋体" w:cs="宋体"/>
          <w:kern w:val="0"/>
          <w:szCs w:val="21"/>
        </w:rPr>
        <w:br w:type="textWrapping"/>
      </w:r>
      <w:r>
        <w:rPr>
          <w:rFonts w:hint="eastAsia" w:ascii="宋体" w:hAnsi="宋体" w:cs="宋体"/>
          <w:kern w:val="0"/>
          <w:szCs w:val="21"/>
        </w:rPr>
        <w:t xml:space="preserve">     ＊历史学家埃里克·霍布斯鲍姆试图找出马克思胜出的原因。他说：“《共产党宣言》里对全球化的本质和效果有着惊人的预言。” 资产阶级哲学家和马克思的不同在于后者不只能分析资本主义体制的所有矛盾，也能指出一条另类选择的道路。正如马克思所说：“哲学家仅仅用各种方法解释了世界，但重要的是改变世界。”马克思解释说，资本主义必须被推翻，被社会主义--一个更加合理的体制--取而代之。 </w:t>
      </w:r>
      <w:r>
        <w:rPr>
          <w:rFonts w:hint="eastAsia" w:ascii="宋体" w:hAnsi="宋体" w:cs="宋体"/>
          <w:kern w:val="0"/>
          <w:szCs w:val="21"/>
        </w:rPr>
        <w:br w:type="textWrapping"/>
      </w:r>
      <w:r>
        <w:rPr>
          <w:rFonts w:hint="eastAsia" w:ascii="宋体" w:hAnsi="宋体" w:cs="宋体"/>
          <w:kern w:val="0"/>
          <w:szCs w:val="21"/>
        </w:rPr>
        <w:t xml:space="preserve">     ＊英国工党全国执行委员会的成员之一赛登在《卫报》撰写的一篇文章中说，马克思现在仍然对世人有启迪作用。重温马克思有关历史和辩证唯物主义的理论，我们能够看到，马克思不愧是一位天才，他的理论可以“解释一切”。 </w:t>
      </w:r>
      <w:r>
        <w:rPr>
          <w:rFonts w:hint="eastAsia" w:ascii="宋体" w:hAnsi="宋体" w:cs="宋体"/>
          <w:kern w:val="0"/>
          <w:szCs w:val="21"/>
        </w:rPr>
        <w:br w:type="textWrapping"/>
      </w:r>
      <w:r>
        <w:rPr>
          <w:rFonts w:hint="eastAsia" w:ascii="宋体" w:hAnsi="宋体" w:cs="宋体"/>
          <w:kern w:val="0"/>
          <w:szCs w:val="21"/>
        </w:rPr>
        <w:t xml:space="preserve"> ——资料来源：《新华每日电讯》2005年7月27日，马桂花，新华社特稿</w:t>
      </w:r>
      <w:r>
        <w:rPr>
          <w:rFonts w:hint="eastAsia" w:ascii="宋体" w:hAnsi="宋体" w:cs="宋体"/>
          <w:kern w:val="0"/>
          <w:szCs w:val="21"/>
        </w:rPr>
        <w:br w:type="textWrapping"/>
      </w:r>
      <w:r>
        <w:rPr>
          <w:rFonts w:hint="eastAsia" w:ascii="宋体" w:hAnsi="宋体" w:cs="宋体"/>
          <w:kern w:val="0"/>
          <w:szCs w:val="21"/>
        </w:rPr>
        <w:t xml:space="preserve"> </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 xml:space="preserve">意大利思想界如何看待马克思主义： </w:t>
      </w:r>
      <w:r>
        <w:rPr>
          <w:rFonts w:hint="eastAsia" w:ascii="宋体" w:hAnsi="宋体" w:cs="宋体"/>
          <w:kern w:val="0"/>
          <w:szCs w:val="21"/>
        </w:rPr>
        <w:br w:type="textWrapping"/>
      </w:r>
      <w:r>
        <w:rPr>
          <w:rFonts w:hint="eastAsia" w:ascii="宋体" w:hAnsi="宋体" w:cs="宋体"/>
          <w:kern w:val="0"/>
          <w:szCs w:val="21"/>
        </w:rPr>
        <w:t>　　最近，英广公司第四电台举办古今最伟大哲学家选举，在这次历时一个多月、有3万多人参加投票的评选活动中，意大利思想学术界不仅积极参与投票，并且在国内掀起了一场研究和评价马克思主义的热潮。</w:t>
      </w:r>
      <w:r>
        <w:rPr>
          <w:rFonts w:hint="eastAsia" w:ascii="宋体" w:hAnsi="宋体" w:cs="宋体"/>
          <w:kern w:val="0"/>
          <w:szCs w:val="21"/>
        </w:rPr>
        <w:br w:type="textWrapping"/>
      </w:r>
      <w:r>
        <w:rPr>
          <w:rFonts w:hint="eastAsia" w:ascii="宋体" w:hAnsi="宋体" w:cs="宋体"/>
          <w:kern w:val="0"/>
          <w:szCs w:val="21"/>
        </w:rPr>
        <w:t>　　各大媒体、学术刊物和研讨会上发表的诸多论文和讲话表明，意大利学者们有一个基本共识：对作为“革命预言家”的马克思虽然可以有不同的评价，但马克思对历史和社会发展规律的论述乃是科学的真理，任何人都无法否定，“马克思之伟大是永存的”。</w:t>
      </w:r>
      <w:r>
        <w:rPr>
          <w:rFonts w:hint="eastAsia" w:ascii="宋体" w:hAnsi="宋体" w:cs="宋体"/>
          <w:kern w:val="0"/>
          <w:szCs w:val="21"/>
        </w:rPr>
        <w:br w:type="textWrapping"/>
      </w:r>
      <w:r>
        <w:rPr>
          <w:rFonts w:hint="eastAsia" w:ascii="宋体" w:hAnsi="宋体" w:cs="宋体"/>
          <w:kern w:val="0"/>
          <w:szCs w:val="21"/>
        </w:rPr>
        <w:t>　　＊著名历史学家坎弗拉指出：马克思是19世纪资本主义的最伟大的阐释者。而且，他以天才的洞察力总结出，迄今为止的西方历史都是生产方式和交换方式的变革史，因而也是对立阶级不断冲突的历史。他让所有的人——反动的、保守的、进步的、革命的以及研究古代和现代的学者——明白了历史的运动是变化过程中的形态。任何历史学家都不能撇开马克思。</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年逾9旬的意大利哲学家博比奥说：“如果我们不是从马克思主义那里学会从‘完全不同的角度’观察历史，并获得一个新的人类世界的广泛视野，我们就只能或者在内在的孤岛上修补学说，或者服务于旧的主人。”</w:t>
      </w:r>
      <w:r>
        <w:rPr>
          <w:rFonts w:hint="eastAsia" w:ascii="宋体" w:hAnsi="宋体" w:cs="宋体"/>
          <w:kern w:val="0"/>
          <w:szCs w:val="21"/>
        </w:rPr>
        <w:br w:type="textWrapping"/>
      </w:r>
      <w:r>
        <w:rPr>
          <w:rFonts w:hint="eastAsia" w:ascii="宋体" w:hAnsi="宋体" w:cs="宋体"/>
          <w:kern w:val="0"/>
          <w:szCs w:val="21"/>
        </w:rPr>
        <w:t xml:space="preserve">　　＊著名哲学家、社会学家萨尔瓦多利在都灵举行的《今日马克思主义》大型研讨会上发表的主旨演讲中说，马克思所了解和研究过的资本主义以及被他赋予改变整个经济、社会和政治关系历史使命的工业无产阶级都已经发生了很大变化，但马克思主义至少在三个方面仍然具有普遍指导意义：一是马克思所开启的分析经济、社会体制和意识形态三者关系的学说，这在一个多世纪以来已被学术界广泛承认。二是马克思所揭示的经济权力日益集中的趋势及其与政治权力的相互关系的学说。经济权力的集中及其与政治权力的联姻，构成了现代史上占统治地位的趋势，并且现在还在加强。三是已经被事实证明了的马克思对“全球化”的科学预言。 </w:t>
      </w:r>
      <w:r>
        <w:rPr>
          <w:rFonts w:hint="eastAsia" w:ascii="宋体" w:hAnsi="宋体" w:cs="宋体"/>
          <w:kern w:val="0"/>
          <w:szCs w:val="21"/>
        </w:rPr>
        <w:br w:type="textWrapping"/>
      </w:r>
      <w:r>
        <w:rPr>
          <w:rFonts w:hint="eastAsia" w:ascii="宋体" w:hAnsi="宋体" w:cs="宋体"/>
          <w:kern w:val="0"/>
          <w:szCs w:val="21"/>
        </w:rPr>
        <w:t>　　＊著名社会学家弗朗基认为，人们通过对现实的反思，对马克思主义产生了新的激情。这当中也包括不能容忍把马克思主义定型为“前苏联官僚主义”所进行的一切模糊实验的“象征”。马克思曾反复说过，人不能预先确知未来。他生活在一个多世纪以前，并未对今日社会提出的具体问题作出回答。因此，对马克思科学社会主义学说本身及其历史作用的评价，需要有一个更深远和宏观的历史尺度。可以肯定的是，从历史和现实意义上看，谁都不能妄想使今人和后人远离马克思主义。</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——《光明日报》2005年7月28日，罗马7月19日电，本报驻罗马记者，穆方顺</w:t>
      </w:r>
      <w:r>
        <w:rPr>
          <w:rFonts w:hint="eastAsia" w:ascii="宋体" w:hAnsi="宋体" w:cs="宋体"/>
          <w:kern w:val="0"/>
          <w:szCs w:val="21"/>
        </w:rPr>
        <w:br w:type="textWrapping"/>
      </w:r>
      <w:r>
        <w:rPr>
          <w:rFonts w:hint="eastAsia" w:ascii="宋体" w:hAnsi="宋体" w:cs="宋体"/>
          <w:kern w:val="0"/>
          <w:szCs w:val="21"/>
        </w:rPr>
        <w:br w:type="textWrapping"/>
      </w:r>
      <w:r>
        <w:rPr>
          <w:rFonts w:hint="eastAsia" w:ascii="宋体" w:hAnsi="宋体" w:cs="宋体"/>
          <w:kern w:val="0"/>
          <w:szCs w:val="21"/>
        </w:rPr>
        <w:br w:type="textWrapping"/>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根据以上材料回答下列问题：</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1、怎样认识马克思主义的真理性和价值性？</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2、为什么“不能容忍把马克思主义定型为‘前苏联官僚主义’所进行的一切模糊实验的‘象征’”？</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3、马克思主义“令人惊讶的现实意义”是什么？</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4、“从历史和现实意义上看，谁都不能妄想使今人和后人远离马克思主义”，为什么？</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5、为什么马克思在当代西方会连续评为“千年思想家”？</w:t>
      </w:r>
    </w:p>
    <w:p>
      <w:pPr>
        <w:widowControl/>
        <w:autoSpaceDN w:val="0"/>
        <w:spacing w:line="300" w:lineRule="atLeast"/>
        <w:jc w:val="left"/>
        <w:rPr>
          <w:rFonts w:hint="eastAsia" w:ascii="宋体" w:hAnsi="宋体" w:cs="宋体"/>
          <w:szCs w:val="21"/>
        </w:rPr>
      </w:pPr>
    </w:p>
    <w:p>
      <w:pPr>
        <w:widowControl/>
        <w:autoSpaceDN w:val="0"/>
        <w:spacing w:line="300" w:lineRule="atLeast"/>
        <w:jc w:val="left"/>
        <w:rPr>
          <w:rFonts w:hint="eastAsia" w:ascii="宋体" w:hAnsi="宋体" w:cs="宋体"/>
          <w:szCs w:val="21"/>
        </w:rPr>
      </w:pPr>
    </w:p>
    <w:p>
      <w:pPr>
        <w:widowControl/>
        <w:autoSpaceDN w:val="0"/>
        <w:spacing w:line="300" w:lineRule="atLeast"/>
        <w:jc w:val="left"/>
        <w:rPr>
          <w:rFonts w:hint="eastAsia" w:ascii="宋体" w:hAnsi="宋体" w:cs="宋体"/>
          <w:szCs w:val="21"/>
        </w:rPr>
      </w:pPr>
    </w:p>
    <w:p>
      <w:pPr>
        <w:widowControl/>
        <w:autoSpaceDN w:val="0"/>
        <w:spacing w:line="300" w:lineRule="atLeast"/>
        <w:jc w:val="left"/>
        <w:rPr>
          <w:rFonts w:hint="eastAsia" w:ascii="宋体" w:hAnsi="宋体" w:cs="宋体"/>
          <w:szCs w:val="21"/>
        </w:rPr>
      </w:pPr>
      <w:r>
        <w:rPr>
          <w:rFonts w:hint="eastAsia" w:ascii="宋体" w:hAnsi="宋体" w:cs="宋体"/>
          <w:kern w:val="0"/>
          <w:szCs w:val="21"/>
        </w:rPr>
        <w:t>三、辨析题答案要点：</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1、哲学和具体科学的关系是整体和部分的关系.</w:t>
      </w:r>
      <w:r>
        <w:rPr>
          <w:rFonts w:hint="eastAsia" w:ascii="宋体" w:hAnsi="宋体" w:cs="宋体"/>
          <w:szCs w:val="21"/>
        </w:rPr>
        <w:br w:type="textWrapping"/>
      </w:r>
      <w:r>
        <w:rPr>
          <w:rFonts w:hint="eastAsia" w:ascii="宋体" w:hAnsi="宋体" w:cs="宋体"/>
          <w:kern w:val="0"/>
          <w:szCs w:val="21"/>
        </w:rPr>
        <w:t>哲学和具体科学的关系是一般和个别的关系,或者说普遍和特殊的关系,共性和个性的关系,并非整体和部分的关系.</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2、人脑是意识的生理器官,因此,意识来源于人脑.</w:t>
      </w:r>
      <w:r>
        <w:rPr>
          <w:rFonts w:hint="eastAsia" w:ascii="宋体" w:hAnsi="宋体" w:cs="宋体"/>
          <w:szCs w:val="21"/>
        </w:rPr>
        <w:br w:type="textWrapping"/>
      </w:r>
      <w:r>
        <w:rPr>
          <w:rFonts w:hint="eastAsia" w:ascii="宋体" w:hAnsi="宋体" w:cs="宋体"/>
          <w:kern w:val="0"/>
          <w:szCs w:val="21"/>
        </w:rPr>
        <w:t>人脑是意识的生理器官,但人脑本身并不产生意识.意识就其形式而论是主观的,就其内容而论则是客观的.一切意识都是对客观存在的反映</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3、只有绝对抛弃旧事物,新事物才得以产生和发展.</w:t>
      </w:r>
      <w:r>
        <w:rPr>
          <w:rFonts w:hint="eastAsia" w:ascii="宋体" w:hAnsi="宋体" w:cs="宋体"/>
          <w:szCs w:val="21"/>
        </w:rPr>
        <w:br w:type="textWrapping"/>
      </w:r>
      <w:r>
        <w:rPr>
          <w:rFonts w:hint="eastAsia" w:ascii="宋体" w:hAnsi="宋体" w:cs="宋体"/>
          <w:kern w:val="0"/>
          <w:szCs w:val="21"/>
        </w:rPr>
        <w:t>新旧事物有着根本的区别,新事物是在否定旧事物的基础上得以产生和发展的.但是,新事物对旧事物的否定,是扬弃,即批判地继承.新事物在抛弃旧事物的糟粕的同时,批判地继承了积极的有生命力的东西,并把它们作为自身存在与发展的基础.如果绝对抛弃旧事物,新旧事物失去联系,新事物就失去了得以产生的基础,更谈不上发展.</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4、所有的唯物主义认识论都是能动的反映论.</w:t>
      </w:r>
      <w:r>
        <w:rPr>
          <w:rFonts w:hint="eastAsia" w:ascii="宋体" w:hAnsi="宋体" w:cs="宋体"/>
          <w:szCs w:val="21"/>
        </w:rPr>
        <w:br w:type="textWrapping"/>
      </w:r>
      <w:r>
        <w:rPr>
          <w:rFonts w:hint="eastAsia" w:ascii="宋体" w:hAnsi="宋体" w:cs="宋体"/>
          <w:kern w:val="0"/>
          <w:szCs w:val="21"/>
        </w:rPr>
        <w:t>所有的唯物主义派别在认识论上都主张反映论,即主张认识是主体对客体的反映.然而,并非所有的唯物主义认识论都是能动的反映论,只有辩证唯物主义认识论才是能动的反映论.</w:t>
      </w:r>
      <w:r>
        <w:rPr>
          <w:rFonts w:hint="eastAsia" w:ascii="宋体" w:hAnsi="宋体" w:cs="宋体"/>
          <w:szCs w:val="21"/>
        </w:rPr>
        <w:br w:type="textWrapping"/>
      </w:r>
      <w:r>
        <w:rPr>
          <w:rFonts w:hint="eastAsia" w:ascii="宋体" w:hAnsi="宋体" w:cs="宋体"/>
          <w:kern w:val="0"/>
          <w:szCs w:val="21"/>
        </w:rPr>
        <w:t>5、仁者见仁,智者见智",是对客观真理的否定.</w:t>
      </w:r>
      <w:r>
        <w:rPr>
          <w:rFonts w:hint="eastAsia" w:ascii="宋体" w:hAnsi="宋体" w:cs="宋体"/>
          <w:szCs w:val="21"/>
        </w:rPr>
        <w:br w:type="textWrapping"/>
      </w:r>
      <w:r>
        <w:rPr>
          <w:rFonts w:hint="eastAsia" w:ascii="宋体" w:hAnsi="宋体" w:cs="宋体"/>
          <w:kern w:val="0"/>
          <w:szCs w:val="21"/>
        </w:rPr>
        <w:t>所谓客观真理是指人的认识对客观事物及其规律的正确反映，“仁者见仁,智者见智”是说对同一事物不同的人有不同的见解.这是由于人的认识是主体对客体的能动反映,而这些具有差别的认识是否是真理以及在多大程度上是真理,应由实践来检验.承认人的认识上的主观性和差别性,并不等于否定客观真理.</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6、科学技术是生产力系统中的实体因素,是直接现实的生产力.</w:t>
      </w:r>
      <w:r>
        <w:rPr>
          <w:rFonts w:hint="eastAsia" w:ascii="宋体" w:hAnsi="宋体" w:cs="宋体"/>
          <w:szCs w:val="21"/>
        </w:rPr>
        <w:br w:type="textWrapping"/>
      </w:r>
      <w:r>
        <w:rPr>
          <w:rFonts w:hint="eastAsia" w:ascii="宋体" w:hAnsi="宋体" w:cs="宋体"/>
          <w:kern w:val="0"/>
          <w:szCs w:val="21"/>
        </w:rPr>
        <w:t>科学技术并不是生产力系统中的实体要素,而是作为一种知识形态,渗透在生产力诸实体要素(劳动者,劳动资料,劳动对象)之中.科学技术也不是直接现实的生产力,它作为一种知识形态,是通过实体要素转化为现实的生产力的.</w:t>
      </w:r>
      <w:r>
        <w:rPr>
          <w:rFonts w:hint="eastAsia" w:ascii="宋体" w:hAnsi="宋体" w:cs="宋体"/>
          <w:szCs w:val="21"/>
        </w:rPr>
        <w:br w:type="textWrapping"/>
      </w:r>
      <w:r>
        <w:rPr>
          <w:rFonts w:hint="eastAsia" w:ascii="宋体" w:hAnsi="宋体" w:cs="宋体"/>
          <w:kern w:val="0"/>
          <w:szCs w:val="21"/>
        </w:rPr>
        <w:t>7、人的本质是永恒不变的。</w:t>
      </w:r>
      <w:r>
        <w:rPr>
          <w:rFonts w:hint="eastAsia" w:ascii="宋体" w:hAnsi="宋体" w:cs="宋体"/>
          <w:szCs w:val="21"/>
        </w:rPr>
        <w:br w:type="textWrapping"/>
      </w:r>
      <w:r>
        <w:rPr>
          <w:rFonts w:hint="eastAsia" w:ascii="宋体" w:hAnsi="宋体" w:cs="宋体"/>
          <w:kern w:val="0"/>
          <w:szCs w:val="21"/>
        </w:rPr>
        <w:t>人的本质在其现实性上是一切社会关系的总和.人的本质不是先天的,而是在后天社会生活和社会实践中形成的.由于人的社会关系会发生变化,所以人的本质并不是永恒不变的.</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8、社会意识是对社会存在的反映,因此,一旦社会存在发生了变化,旧的社会意识就会随之发生变化.</w:t>
      </w:r>
      <w:r>
        <w:rPr>
          <w:rFonts w:hint="eastAsia" w:ascii="宋体" w:hAnsi="宋体" w:cs="宋体"/>
          <w:szCs w:val="21"/>
        </w:rPr>
        <w:br w:type="textWrapping"/>
      </w:r>
      <w:r>
        <w:rPr>
          <w:rFonts w:hint="eastAsia" w:ascii="宋体" w:hAnsi="宋体" w:cs="宋体"/>
          <w:kern w:val="0"/>
          <w:szCs w:val="21"/>
        </w:rPr>
        <w:t>社会意识虽然是对社会存在的反映,但是,社会意识同社会存在在发展变化上具有不同步性.社会存在变化以后,同原有的社会存在相联系的社会意识不会立竿见影地全部消失,在一定的时期内,旧的社会意识依然存在,并阻碍社会的发展.但是,旧的社会意识所表现出来的这种独立性是相对的而不是绝对的.随着社会存在的进一步的变化,旧的社会意识或迟或早总要消失.</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四、材料题答案要点：</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材料题（一）：</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(1)材料1的观点带有不可知论的倾向。材料2的观点是不可知论。材料3的观点是可知论。</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 xml:space="preserve">(2)他没有看到人的感官的局限性是可以突破的，没有看到认识能力具有无限性的一面。 </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(3)人的感官是把人的意识同外部世界联系起来的桥梁,不是二者分隔开来的屏障，只要</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我们善于运用自己的感官，我们的知觉就能达到与知觉的事物的本质相符合。通过实践人</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们可以分辨感性知觉中什么是正确的，什么是错误。</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材料题（二）</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(1)孟德斯鸠用地理位置和气候状况等物质因素去解释民族的差别和社会制度的差别有一定的积极意义；但这种观点不合理性在于：夸大自然环境的作用，是环境决定论的观点。</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(2)恩格斯辩证地看待自然环境与社会发展的相互关系，在肯定人类改造自然的胜利的同时，着重强调要尊重自然规律，保持人和自然环境的协调。恩格斯认为，构成自然环境的各种自然要素是相互联系、相互作用的。盲目地征服自然，破坏生态系统，必将受到自然规律的惩罚。</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(3)人类社会同自然环境有着不可分割的联系，人口、经济、社会、资源、环境必须协调发展。我国人口众多并不断增加，自然资源相对短缺，经济发展与环境保护的矛盾日益突出。因此，只有实行可持续发展战略，才能处理好我国经济、社会的当前发展与未来发展的关系。</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五、论述题答案要点：</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1、运用矛盾的普遍性和特殊性辩证关系的原理,说明建设有中国特色的社会主义道路的正确性。</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答案：（1）矛盾的普遍性是指矛盾无处不在、无时不有；矛盾的特殊性是指每一事物、每一过程的矛盾及其各方面都有特点。矛盾的普遍性和特殊性是辩证的统一：</w:t>
      </w:r>
      <w:r>
        <w:rPr>
          <w:rFonts w:hint="eastAsia" w:ascii="宋体" w:hAnsi="宋体" w:cs="宋体"/>
          <w:szCs w:val="21"/>
        </w:rPr>
        <w:br w:type="textWrapping"/>
      </w:r>
      <w:r>
        <w:rPr>
          <w:rFonts w:hint="eastAsia" w:ascii="宋体" w:hAnsi="宋体" w:cs="宋体"/>
          <w:kern w:val="0"/>
          <w:szCs w:val="21"/>
        </w:rPr>
        <w:t xml:space="preserve"> 第一，矛盾的普遍性和特殊性是相互联结的。一方面，普遍性存在于特殊性之中。另一方面，特殊性中包含着普遍性，特殊性与普遍性相联系而存在。</w:t>
      </w:r>
      <w:r>
        <w:rPr>
          <w:rFonts w:hint="eastAsia" w:ascii="宋体" w:hAnsi="宋体" w:cs="宋体"/>
          <w:szCs w:val="21"/>
        </w:rPr>
        <w:br w:type="textWrapping"/>
      </w:r>
      <w:r>
        <w:rPr>
          <w:rFonts w:hint="eastAsia" w:ascii="宋体" w:hAnsi="宋体" w:cs="宋体"/>
          <w:kern w:val="0"/>
          <w:szCs w:val="21"/>
        </w:rPr>
        <w:t xml:space="preserve"> 第二，矛盾的普遍性和特殊性是相互区别的，共性只是包括个性中共同的、本质的东西，个性总有许多自己独有的特点，是共性包括不了的，个性比共性丰富得多。所以二者不能互相代替。</w:t>
      </w:r>
      <w:r>
        <w:rPr>
          <w:rFonts w:hint="eastAsia" w:ascii="宋体" w:hAnsi="宋体" w:cs="宋体"/>
          <w:szCs w:val="21"/>
        </w:rPr>
        <w:br w:type="textWrapping"/>
      </w:r>
      <w:r>
        <w:rPr>
          <w:rFonts w:hint="eastAsia" w:ascii="宋体" w:hAnsi="宋体" w:cs="宋体"/>
          <w:kern w:val="0"/>
          <w:szCs w:val="21"/>
        </w:rPr>
        <w:t xml:space="preserve"> 第三，矛盾的普遍性和特殊性在一定条件下可以相互转化。</w:t>
      </w:r>
      <w:r>
        <w:rPr>
          <w:rFonts w:hint="eastAsia" w:ascii="宋体" w:hAnsi="宋体" w:cs="宋体"/>
          <w:szCs w:val="21"/>
        </w:rPr>
        <w:br w:type="textWrapping"/>
      </w:r>
      <w:r>
        <w:rPr>
          <w:rFonts w:hint="eastAsia" w:ascii="宋体" w:hAnsi="宋体" w:cs="宋体"/>
          <w:kern w:val="0"/>
          <w:szCs w:val="21"/>
        </w:rPr>
        <w:t>（2）矛盾的普遍性和特殊性辩证统一的原理，是坚持马克思主义普遍真理与中国具体实际相结合这一基本思想原则的理论基础。我国走建设有中国特色社会主义道路，是中国共产党把马克思主义普遍真理同中国的具体实际相结合的过程中的理论成果。</w:t>
      </w:r>
      <w:r>
        <w:rPr>
          <w:rFonts w:hint="eastAsia" w:ascii="宋体" w:hAnsi="宋体" w:cs="宋体"/>
          <w:szCs w:val="21"/>
        </w:rPr>
        <w:br w:type="textWrapping"/>
      </w:r>
      <w:r>
        <w:rPr>
          <w:rFonts w:hint="eastAsia" w:ascii="宋体" w:hAnsi="宋体" w:cs="宋体"/>
          <w:kern w:val="0"/>
          <w:szCs w:val="21"/>
        </w:rPr>
        <w:t>（3）走建设有中国特色社会主义道路，一方面，我们必须坚持社会主义的根本制度和基本原则；另一方面，我们又必须从中国的国情出发，注意中国的特点。中国是一个社会主义大国，又是一个穷国，人口多，底子薄，生产力水平低，即我国现在处于并将长期处于社会主义初级阶段。党在社会主义初级阶段的基本路线和各项方针政策，就是把社会主义基本原则与中国实际相结合的结果。只有坚持党的基本路线不动摇，走自己的路，我们才能在建设有中国特色社会主义的道路上不断取得胜利。</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2、用历史唯物主义的有关原理，分析说明实现物质文明、政治文明和精神文明协调发展是中国特色社会主义发展的基本目标及其重大意义。</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答案：(1)经济基础决定上层建筑，上层建筑反作用于经济基础。上层建筑有政治上层建筑和思想上层建筑两部分构成，而这两部分又相互联系、相互作用。</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(2)建设有中国特色社会主义的物质文明，就是在社会主义条件下发展市场经济，不断发展生产力；建设有中国特色社会主义政治文明就是在中国共产党领导下，在人民当家作主的基础上，依法治国，发展社会主义民主政治；建设有中国特色社会主义的精神文明，就是以马克思列宁主义、毛泽东思想、邓小平理论为指导，用“三个代表”为统领，以培育有理想、有道德、有文化、有纪律的公民为目标，以发展面向现代化、面向世界、面向未来的、民族的科学的大众的社会主义文化为主要内容的精神文明。</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(3)实现物质文明、政治文明和精神文明协调发展，即实现经济、政治、文化协调发展是中国特色社会主义发展的基本目标：①经济建设、政治建设和文化建设的共同的根本目的，是充分调动全国人民的积极性，推动生产力的发展和社会的全面进步。②经济是基础，政治和文化是经济的反映。因此，必须以经济建设为中心，政治和文化建设必须围绕经济建设这个中心来进行。只有把经济搞上去，生产发展了，人民生活提高了，社会主义制度的优越性才能充分发挥出来，政治文化建设才有深厚的物质技术基础。③政治和文化对经济又有巨大反作用，所以我们在抓紧经济建设的同时，又要搞好政治和文化建设。坚持物质文明、政治文明和精神文明一起抓的方针，发挥我党的政治思想工作优势，以促进经济建设，并保证经济建设始终沿着社会主义方向进行。</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3、如何理解人的价值?在社会主义社会中如何评价人的价值?</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答案：</w:t>
      </w:r>
    </w:p>
    <w:p>
      <w:pPr>
        <w:widowControl/>
        <w:autoSpaceDN w:val="0"/>
        <w:spacing w:line="300" w:lineRule="atLeast"/>
        <w:jc w:val="left"/>
        <w:rPr>
          <w:rFonts w:hint="eastAsia" w:ascii="宋体" w:hAnsi="宋体" w:cs="宋体"/>
          <w:szCs w:val="21"/>
        </w:rPr>
      </w:pPr>
      <w:r>
        <w:rPr>
          <w:rFonts w:hint="eastAsia" w:ascii="宋体" w:hAnsi="宋体" w:cs="宋体"/>
          <w:kern w:val="0"/>
          <w:szCs w:val="21"/>
        </w:rPr>
        <w:t>（1）所谓人的价值，就整个人类来讲，是指人类对世界的改造及其成果能满足人类自身需要的程度和状况,反映的是社会和个人的关系。包括两方面，一是社会对个人的尊重和满足，这是自我价值：一是个人对集体、对社会的责任与贡献，这是社会价值。这两方面是辨证统一的，当他们发生冲突时，社会价值处于主导和中心地位。</w:t>
      </w:r>
    </w:p>
    <w:p>
      <w:pPr>
        <w:widowControl/>
        <w:autoSpaceDN w:val="0"/>
        <w:spacing w:line="300" w:lineRule="atLeast"/>
        <w:jc w:val="left"/>
        <w:rPr>
          <w:rFonts w:hint="eastAsia" w:ascii="宋体" w:hAnsi="宋体" w:cs="宋体"/>
          <w:kern w:val="0"/>
          <w:szCs w:val="21"/>
        </w:rPr>
      </w:pPr>
      <w:r>
        <w:rPr>
          <w:rFonts w:hint="eastAsia" w:ascii="宋体" w:hAnsi="宋体" w:cs="宋体"/>
          <w:kern w:val="0"/>
          <w:szCs w:val="21"/>
        </w:rPr>
        <w:t>（2）在社会主义社会中，把自我价值和社会价值结合起来作为评价人的价值的标准，在这两方面中后者是更重要的标准，因为社会要提供满足个人生存和发展的物质和精神产品，首先得先把它创造出来，要求个人为社会尽责。两者矛盾时，我们主张集体利益大于个人利益。因此，我们主要是从个人对社会进步贡献来评价一个人的价值。一个人的能力有大小，但只要有全心全意为人民服务、为共产主义献身的精神，就是一个高尚的人，有价值的人。社会主义的“人的价值”观是集体主义的。社会主义首要强调人民的价值，认为只有在人民价值中才能谈到每个人的价值，个人价值只有靠社会和集体才能实现。因此我们在处理个人和集体关系时，要提倡发扬集体主义精神。</w:t>
      </w:r>
    </w:p>
    <w:p>
      <w:pPr>
        <w:widowControl/>
        <w:autoSpaceDN w:val="0"/>
        <w:spacing w:line="300" w:lineRule="atLeast"/>
        <w:jc w:val="left"/>
        <w:rPr>
          <w:rFonts w:ascii="宋体" w:hAnsi="宋体" w:cs="宋体"/>
          <w:kern w:val="0"/>
          <w:szCs w:val="21"/>
        </w:rPr>
      </w:pPr>
      <w:r>
        <w:rPr>
          <w:rFonts w:ascii="宋体" w:hAnsi="宋体" w:cs="宋体"/>
          <w:kern w:val="0"/>
          <w:szCs w:val="21"/>
        </w:rPr>
        <w:t>三、辨析题（5×3＝15分）</w:t>
      </w:r>
    </w:p>
    <w:p>
      <w:pPr>
        <w:widowControl/>
        <w:autoSpaceDN w:val="0"/>
        <w:spacing w:line="300" w:lineRule="atLeast"/>
        <w:jc w:val="left"/>
        <w:rPr>
          <w:rFonts w:ascii="宋体" w:hAnsi="宋体" w:cs="宋体"/>
          <w:kern w:val="0"/>
          <w:szCs w:val="21"/>
        </w:rPr>
      </w:pPr>
      <w:r>
        <w:rPr>
          <w:rFonts w:ascii="宋体" w:hAnsi="宋体" w:cs="宋体"/>
          <w:kern w:val="0"/>
          <w:szCs w:val="21"/>
        </w:rPr>
        <w:t>1．社会生活在本质上是实践的。</w:t>
      </w:r>
    </w:p>
    <w:p>
      <w:pPr>
        <w:widowControl/>
        <w:autoSpaceDN w:val="0"/>
        <w:spacing w:line="300" w:lineRule="atLeast"/>
        <w:jc w:val="left"/>
        <w:rPr>
          <w:rFonts w:ascii="宋体" w:hAnsi="宋体" w:cs="宋体"/>
          <w:kern w:val="0"/>
          <w:szCs w:val="21"/>
        </w:rPr>
      </w:pPr>
      <w:r>
        <w:rPr>
          <w:rFonts w:ascii="宋体" w:hAnsi="宋体" w:cs="宋体"/>
          <w:kern w:val="0"/>
          <w:szCs w:val="21"/>
        </w:rPr>
        <w:t>2．国家垄断资本主义的出现改变了垄断资本主义的性质。</w:t>
      </w:r>
    </w:p>
    <w:p>
      <w:pPr>
        <w:widowControl/>
        <w:autoSpaceDN w:val="0"/>
        <w:spacing w:line="300" w:lineRule="atLeast"/>
        <w:jc w:val="left"/>
        <w:rPr>
          <w:rFonts w:ascii="宋体" w:hAnsi="宋体" w:cs="宋体"/>
          <w:kern w:val="0"/>
          <w:szCs w:val="21"/>
        </w:rPr>
      </w:pPr>
      <w:r>
        <w:rPr>
          <w:rFonts w:ascii="宋体" w:hAnsi="宋体" w:cs="宋体"/>
          <w:kern w:val="0"/>
          <w:szCs w:val="21"/>
        </w:rPr>
        <w:t>3．共产主义社会的建立意味着人类历史的终结。</w:t>
      </w:r>
    </w:p>
    <w:p>
      <w:pPr>
        <w:widowControl/>
        <w:autoSpaceDN w:val="0"/>
        <w:spacing w:line="300" w:lineRule="atLeast"/>
        <w:jc w:val="left"/>
        <w:rPr>
          <w:rFonts w:ascii="宋体" w:hAnsi="宋体" w:cs="宋体"/>
          <w:kern w:val="0"/>
          <w:szCs w:val="21"/>
        </w:rPr>
      </w:pPr>
      <w:r>
        <w:rPr>
          <w:rFonts w:ascii="宋体" w:hAnsi="宋体" w:cs="宋体"/>
          <w:kern w:val="0"/>
          <w:szCs w:val="21"/>
        </w:rPr>
        <w:t>四、论述题（1×15＝15分）</w:t>
      </w:r>
    </w:p>
    <w:p>
      <w:pPr>
        <w:widowControl/>
        <w:autoSpaceDN w:val="0"/>
        <w:spacing w:line="300" w:lineRule="atLeast"/>
        <w:jc w:val="left"/>
        <w:rPr>
          <w:rFonts w:ascii="宋体" w:hAnsi="宋体" w:cs="宋体"/>
          <w:kern w:val="0"/>
          <w:szCs w:val="21"/>
        </w:rPr>
      </w:pPr>
      <w:r>
        <w:rPr>
          <w:rFonts w:ascii="宋体" w:hAnsi="宋体" w:cs="宋体"/>
          <w:kern w:val="0"/>
          <w:szCs w:val="21"/>
        </w:rPr>
        <w:t>1．论述马克思所提出的“两个必然”和“两个决不会”的关系</w:t>
      </w:r>
    </w:p>
    <w:p>
      <w:pPr>
        <w:widowControl/>
        <w:autoSpaceDN w:val="0"/>
        <w:spacing w:line="300" w:lineRule="atLeast"/>
        <w:jc w:val="left"/>
        <w:rPr>
          <w:rFonts w:ascii="宋体" w:hAnsi="宋体" w:cs="宋体"/>
          <w:kern w:val="0"/>
          <w:szCs w:val="21"/>
        </w:rPr>
      </w:pPr>
      <w:r>
        <w:rPr>
          <w:rFonts w:ascii="宋体" w:hAnsi="宋体" w:cs="宋体"/>
          <w:kern w:val="0"/>
          <w:szCs w:val="21"/>
        </w:rPr>
        <w:t>五、材料分析题（15×2＝30分题目见另纸）</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马原概论A卷标准答案</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三、辨析题（5×3＝15分）</w:t>
      </w:r>
    </w:p>
    <w:p>
      <w:pPr>
        <w:widowControl/>
        <w:autoSpaceDN w:val="0"/>
        <w:spacing w:line="300" w:lineRule="atLeast"/>
        <w:jc w:val="left"/>
        <w:rPr>
          <w:rFonts w:ascii="宋体" w:hAnsi="宋体" w:cs="宋体"/>
          <w:kern w:val="0"/>
          <w:szCs w:val="21"/>
        </w:rPr>
      </w:pPr>
      <w:r>
        <w:rPr>
          <w:rFonts w:ascii="宋体" w:hAnsi="宋体" w:cs="宋体"/>
          <w:kern w:val="0"/>
          <w:szCs w:val="21"/>
        </w:rPr>
        <w:t>1．社会生活本质上是实践的</w:t>
      </w:r>
    </w:p>
    <w:p>
      <w:pPr>
        <w:widowControl/>
        <w:autoSpaceDN w:val="0"/>
        <w:spacing w:line="300" w:lineRule="atLeast"/>
        <w:jc w:val="left"/>
        <w:rPr>
          <w:rFonts w:ascii="宋体" w:hAnsi="宋体" w:cs="宋体"/>
          <w:kern w:val="0"/>
          <w:szCs w:val="21"/>
        </w:rPr>
      </w:pPr>
      <w:r>
        <w:rPr>
          <w:rFonts w:ascii="宋体" w:hAnsi="宋体" w:cs="宋体"/>
          <w:kern w:val="0"/>
          <w:szCs w:val="21"/>
        </w:rPr>
        <w:t>从实践出发去理解社会生活的本质，是马克思主义世界观的重要组成部分。实践是人类社会的基础。社会生活是对人们各种社会活动的总称，社会生活的实践性主要体现为三个方面：实践是社会关系形成的基础；实践形成了社会生活的基本领域；实践构成了社会发展的动力。总之，全部社会生活在本质上是实践的。</w:t>
      </w:r>
    </w:p>
    <w:p>
      <w:pPr>
        <w:widowControl/>
        <w:autoSpaceDN w:val="0"/>
        <w:spacing w:line="300" w:lineRule="atLeast"/>
        <w:jc w:val="left"/>
        <w:rPr>
          <w:rFonts w:ascii="宋体" w:hAnsi="宋体" w:cs="宋体"/>
          <w:kern w:val="0"/>
          <w:szCs w:val="21"/>
        </w:rPr>
      </w:pPr>
      <w:r>
        <w:rPr>
          <w:rFonts w:ascii="宋体" w:hAnsi="宋体" w:cs="宋体"/>
          <w:kern w:val="0"/>
          <w:szCs w:val="21"/>
        </w:rPr>
        <w:t>2．国家垄断资本主义的出现改变了垄断资本主义的性质。</w:t>
      </w:r>
    </w:p>
    <w:p>
      <w:pPr>
        <w:widowControl/>
        <w:autoSpaceDN w:val="0"/>
        <w:spacing w:line="300" w:lineRule="atLeast"/>
        <w:jc w:val="left"/>
        <w:rPr>
          <w:rFonts w:ascii="宋体" w:hAnsi="宋体" w:cs="宋体"/>
          <w:kern w:val="0"/>
          <w:szCs w:val="21"/>
        </w:rPr>
      </w:pPr>
      <w:r>
        <w:rPr>
          <w:rFonts w:ascii="宋体" w:hAnsi="宋体" w:cs="宋体"/>
          <w:kern w:val="0"/>
          <w:szCs w:val="21"/>
        </w:rPr>
        <w:t>国家垄断资本主义的出现是资本主义经济制度内的经济关系调整，并没有从根本上消除资本主义的基本矛盾。是资产阶级国家在直接参与社会资本的再生产过程中，代表资产阶级总利益并凌驾于个别垄断资本之上，对社会经济进行调节的一种形式。</w:t>
      </w:r>
    </w:p>
    <w:p>
      <w:pPr>
        <w:widowControl/>
        <w:autoSpaceDN w:val="0"/>
        <w:spacing w:line="300" w:lineRule="atLeast"/>
        <w:jc w:val="left"/>
        <w:rPr>
          <w:rFonts w:ascii="宋体" w:hAnsi="宋体" w:cs="宋体"/>
          <w:kern w:val="0"/>
          <w:szCs w:val="21"/>
        </w:rPr>
      </w:pPr>
      <w:r>
        <w:rPr>
          <w:rFonts w:ascii="宋体" w:hAnsi="宋体" w:cs="宋体"/>
          <w:kern w:val="0"/>
          <w:szCs w:val="21"/>
        </w:rPr>
        <w:t>3．共产主义社会的建立意味着人类历史的终结。</w:t>
      </w:r>
    </w:p>
    <w:p>
      <w:pPr>
        <w:widowControl/>
        <w:autoSpaceDN w:val="0"/>
        <w:spacing w:line="300" w:lineRule="atLeast"/>
        <w:jc w:val="left"/>
        <w:rPr>
          <w:rFonts w:ascii="宋体" w:hAnsi="宋体" w:cs="宋体"/>
          <w:kern w:val="0"/>
          <w:szCs w:val="21"/>
        </w:rPr>
      </w:pPr>
      <w:r>
        <w:rPr>
          <w:rFonts w:ascii="宋体" w:hAnsi="宋体" w:cs="宋体"/>
          <w:kern w:val="0"/>
          <w:szCs w:val="21"/>
        </w:rPr>
        <w:t>共产主义社会将是一个在更高的基础上不断发展和前进的社会。它不是人类历史的终结，而是人类自由自觉历史的开端。</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四、论述题（15分）</w:t>
      </w:r>
    </w:p>
    <w:p>
      <w:pPr>
        <w:widowControl/>
        <w:autoSpaceDN w:val="0"/>
        <w:spacing w:line="300" w:lineRule="atLeast"/>
        <w:jc w:val="left"/>
        <w:rPr>
          <w:rFonts w:ascii="宋体" w:hAnsi="宋体" w:cs="宋体"/>
          <w:kern w:val="0"/>
          <w:szCs w:val="21"/>
        </w:rPr>
      </w:pPr>
      <w:r>
        <w:rPr>
          <w:rFonts w:ascii="宋体" w:hAnsi="宋体" w:cs="宋体"/>
          <w:kern w:val="0"/>
          <w:szCs w:val="21"/>
        </w:rPr>
        <w:t>1．论述马克思所提出的“两个必然”和“两个决不会”的关系</w:t>
      </w:r>
    </w:p>
    <w:p>
      <w:pPr>
        <w:widowControl/>
        <w:autoSpaceDN w:val="0"/>
        <w:spacing w:line="300" w:lineRule="atLeast"/>
        <w:jc w:val="left"/>
        <w:rPr>
          <w:rFonts w:ascii="宋体" w:hAnsi="宋体" w:cs="宋体"/>
          <w:kern w:val="0"/>
          <w:szCs w:val="21"/>
        </w:rPr>
      </w:pPr>
      <w:r>
        <w:rPr>
          <w:rFonts w:ascii="宋体" w:hAnsi="宋体" w:cs="宋体"/>
          <w:kern w:val="0"/>
          <w:szCs w:val="21"/>
        </w:rPr>
        <w:t>马克思论述了资本主义必然灭亡和社会主义必然胜利的“两个必然”，同时也提出了“两个决不会”，即：“无论哪一个社会形态，在它所能容纳的全部生产力发挥出来以前，是决不会灭亡的；而新的更高的生产关系，在它的物质存在条件在旧社会的胎胞里成熟以前，是决不会出现的。”</w:t>
      </w:r>
    </w:p>
    <w:p>
      <w:pPr>
        <w:widowControl/>
        <w:autoSpaceDN w:val="0"/>
        <w:spacing w:line="300" w:lineRule="atLeast"/>
        <w:jc w:val="left"/>
        <w:rPr>
          <w:rFonts w:ascii="宋体" w:hAnsi="宋体" w:cs="宋体"/>
          <w:kern w:val="0"/>
          <w:szCs w:val="21"/>
        </w:rPr>
      </w:pPr>
      <w:r>
        <w:rPr>
          <w:rFonts w:ascii="宋体" w:hAnsi="宋体" w:cs="宋体"/>
          <w:kern w:val="0"/>
          <w:szCs w:val="21"/>
        </w:rPr>
        <w:t>“两个必然”和“两个决不会”是对资本主义灭亡和共产主义胜利必然性以及这种必然性实现的时间和条件的全面论述。前者讲的是资本主义灭亡和共产主义胜利的客观必然性，是根本的方面；而后者讲的是这种必然性实现的时间和条件。全面准确地学习和把握“两个必然”和“两个决不会”，既有利于人们坚定资本主义必然灭亡、共产主义必然胜利的信心，同时也有利于人们坚持科学态度，充分尊重客观规律，脚踏实地地为共产主义的实现而奋斗。</w:t>
      </w:r>
    </w:p>
    <w:p>
      <w:pPr>
        <w:widowControl/>
        <w:autoSpaceDN w:val="0"/>
        <w:spacing w:line="300" w:lineRule="atLeast"/>
        <w:jc w:val="left"/>
        <w:rPr>
          <w:rFonts w:ascii="宋体" w:hAnsi="宋体" w:cs="宋体"/>
          <w:kern w:val="0"/>
          <w:szCs w:val="21"/>
        </w:rPr>
      </w:pPr>
      <w:r>
        <w:rPr>
          <w:rFonts w:ascii="宋体" w:hAnsi="宋体" w:cs="宋体"/>
          <w:kern w:val="0"/>
          <w:szCs w:val="21"/>
        </w:rPr>
        <w:t>五、材料分析题（15×2＝30分</w:t>
      </w:r>
    </w:p>
    <w:p>
      <w:pPr>
        <w:widowControl/>
        <w:autoSpaceDN w:val="0"/>
        <w:spacing w:line="300" w:lineRule="atLeast"/>
        <w:jc w:val="left"/>
        <w:rPr>
          <w:rFonts w:ascii="宋体" w:hAnsi="宋体" w:cs="宋体"/>
          <w:kern w:val="0"/>
          <w:szCs w:val="21"/>
        </w:rPr>
      </w:pPr>
      <w:r>
        <w:rPr>
          <w:rFonts w:ascii="宋体" w:hAnsi="宋体" w:cs="宋体"/>
          <w:kern w:val="0"/>
          <w:szCs w:val="21"/>
        </w:rPr>
        <w:t>（以各个课堂教师自己命题的答案为准）</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p>
    <w:p>
      <w:pPr>
        <w:widowControl/>
        <w:autoSpaceDN w:val="0"/>
        <w:spacing w:line="300" w:lineRule="atLeast"/>
        <w:jc w:val="center"/>
        <w:rPr>
          <w:rFonts w:ascii="宋体" w:hAnsi="宋体" w:cs="宋体"/>
          <w:kern w:val="0"/>
          <w:szCs w:val="21"/>
        </w:rPr>
      </w:pPr>
      <w:r>
        <w:rPr>
          <w:rFonts w:ascii="宋体" w:hAnsi="宋体" w:cs="宋体"/>
          <w:b/>
          <w:bCs/>
          <w:kern w:val="0"/>
          <w:sz w:val="28"/>
          <w:szCs w:val="28"/>
        </w:rPr>
        <w:t>马克思主义基本原理概论期末考试试题B卷</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三、辨析题（5×3＝15分）</w:t>
      </w:r>
    </w:p>
    <w:p>
      <w:pPr>
        <w:widowControl/>
        <w:autoSpaceDN w:val="0"/>
        <w:spacing w:line="300" w:lineRule="atLeast"/>
        <w:jc w:val="left"/>
        <w:rPr>
          <w:rFonts w:ascii="宋体" w:hAnsi="宋体" w:cs="宋体"/>
          <w:kern w:val="0"/>
          <w:szCs w:val="21"/>
        </w:rPr>
      </w:pPr>
      <w:r>
        <w:rPr>
          <w:rFonts w:ascii="宋体" w:hAnsi="宋体" w:cs="宋体"/>
          <w:kern w:val="0"/>
          <w:szCs w:val="21"/>
        </w:rPr>
        <w:t>1．评价人的价值的标准是社会地位的高低。</w:t>
      </w:r>
    </w:p>
    <w:p>
      <w:pPr>
        <w:widowControl/>
        <w:autoSpaceDN w:val="0"/>
        <w:spacing w:line="300" w:lineRule="atLeast"/>
        <w:jc w:val="left"/>
        <w:rPr>
          <w:rFonts w:ascii="宋体" w:hAnsi="宋体" w:cs="宋体"/>
          <w:kern w:val="0"/>
          <w:szCs w:val="21"/>
        </w:rPr>
      </w:pPr>
      <w:r>
        <w:rPr>
          <w:rFonts w:ascii="宋体" w:hAnsi="宋体" w:cs="宋体"/>
          <w:kern w:val="0"/>
          <w:szCs w:val="21"/>
        </w:rPr>
        <w:t>2.唯心主义哲学是生长在人类认识之树上的一朵不结果实的花。</w:t>
      </w:r>
    </w:p>
    <w:p>
      <w:pPr>
        <w:widowControl/>
        <w:autoSpaceDN w:val="0"/>
        <w:spacing w:line="300" w:lineRule="atLeast"/>
        <w:jc w:val="left"/>
        <w:rPr>
          <w:rFonts w:ascii="宋体" w:hAnsi="宋体" w:cs="宋体"/>
          <w:kern w:val="0"/>
          <w:szCs w:val="21"/>
        </w:rPr>
      </w:pPr>
      <w:r>
        <w:rPr>
          <w:rFonts w:ascii="宋体" w:hAnsi="宋体" w:cs="宋体"/>
          <w:kern w:val="0"/>
          <w:szCs w:val="21"/>
        </w:rPr>
        <w:t>3.马克思主义是真理，因而可以用它来作为判断认识对错的标准。</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四、论述题（1×15＝15分）</w:t>
      </w:r>
    </w:p>
    <w:p>
      <w:pPr>
        <w:widowControl/>
        <w:autoSpaceDN w:val="0"/>
        <w:spacing w:line="300" w:lineRule="atLeast"/>
        <w:jc w:val="left"/>
        <w:rPr>
          <w:rFonts w:ascii="宋体" w:hAnsi="宋体" w:cs="宋体"/>
          <w:kern w:val="0"/>
          <w:szCs w:val="21"/>
        </w:rPr>
      </w:pPr>
      <w:r>
        <w:rPr>
          <w:rFonts w:ascii="宋体" w:hAnsi="宋体" w:cs="宋体"/>
          <w:kern w:val="0"/>
          <w:szCs w:val="21"/>
        </w:rPr>
        <w:t>1.怎样理解马克思主义既是一门科学又是一种意识形态。</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五、材料分析题（15×2＝30分）</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（一）材料题一：</w:t>
      </w:r>
    </w:p>
    <w:p>
      <w:pPr>
        <w:widowControl/>
        <w:autoSpaceDN w:val="0"/>
        <w:spacing w:line="300" w:lineRule="atLeast"/>
        <w:jc w:val="left"/>
        <w:rPr>
          <w:rFonts w:ascii="宋体" w:hAnsi="宋体" w:cs="宋体"/>
          <w:kern w:val="0"/>
          <w:szCs w:val="21"/>
        </w:rPr>
      </w:pPr>
      <w:r>
        <w:rPr>
          <w:rFonts w:ascii="宋体" w:hAnsi="宋体" w:cs="宋体"/>
          <w:kern w:val="0"/>
          <w:szCs w:val="21"/>
        </w:rPr>
        <w:t>阅读下面的材料：</w:t>
      </w:r>
    </w:p>
    <w:p>
      <w:pPr>
        <w:widowControl/>
        <w:autoSpaceDN w:val="0"/>
        <w:spacing w:line="300" w:lineRule="atLeast"/>
        <w:jc w:val="left"/>
        <w:rPr>
          <w:rFonts w:ascii="宋体" w:hAnsi="宋体" w:cs="宋体"/>
          <w:kern w:val="0"/>
          <w:szCs w:val="21"/>
        </w:rPr>
      </w:pPr>
      <w:r>
        <w:rPr>
          <w:rFonts w:ascii="宋体" w:hAnsi="宋体" w:cs="宋体"/>
          <w:kern w:val="0"/>
          <w:szCs w:val="21"/>
        </w:rPr>
        <w:t xml:space="preserve">材料（1）： </w:t>
      </w:r>
    </w:p>
    <w:p>
      <w:pPr>
        <w:widowControl/>
        <w:autoSpaceDN w:val="0"/>
        <w:spacing w:line="300" w:lineRule="atLeast"/>
        <w:jc w:val="left"/>
        <w:rPr>
          <w:rFonts w:ascii="宋体" w:hAnsi="宋体" w:cs="宋体"/>
          <w:kern w:val="0"/>
          <w:szCs w:val="21"/>
        </w:rPr>
      </w:pPr>
      <w:r>
        <w:rPr>
          <w:rFonts w:ascii="宋体" w:hAnsi="宋体" w:cs="宋体"/>
          <w:kern w:val="0"/>
          <w:szCs w:val="21"/>
        </w:rPr>
        <w:t>孟子曰：“民为贵，社稷次之，君为轻。”</w:t>
      </w:r>
    </w:p>
    <w:p>
      <w:pPr>
        <w:widowControl/>
        <w:autoSpaceDN w:val="0"/>
        <w:spacing w:line="300" w:lineRule="atLeast"/>
        <w:jc w:val="left"/>
        <w:rPr>
          <w:rFonts w:ascii="宋体" w:hAnsi="宋体" w:cs="宋体"/>
          <w:kern w:val="0"/>
          <w:szCs w:val="21"/>
        </w:rPr>
      </w:pPr>
      <w:r>
        <w:rPr>
          <w:rFonts w:ascii="宋体" w:hAnsi="宋体" w:cs="宋体"/>
          <w:kern w:val="0"/>
          <w:szCs w:val="21"/>
        </w:rPr>
        <w:t>荀子认为：“君者，舟也；庶人者，水也。水则载舟，水则覆舟。”</w:t>
      </w:r>
    </w:p>
    <w:p>
      <w:pPr>
        <w:widowControl/>
        <w:autoSpaceDN w:val="0"/>
        <w:spacing w:line="300" w:lineRule="atLeast"/>
        <w:jc w:val="left"/>
        <w:rPr>
          <w:rFonts w:ascii="宋体" w:hAnsi="宋体" w:cs="宋体"/>
          <w:kern w:val="0"/>
          <w:szCs w:val="21"/>
        </w:rPr>
      </w:pPr>
      <w:r>
        <w:rPr>
          <w:rFonts w:ascii="宋体" w:hAnsi="宋体" w:cs="宋体"/>
          <w:kern w:val="0"/>
          <w:szCs w:val="21"/>
        </w:rPr>
        <w:t xml:space="preserve">材料（2）： </w:t>
      </w:r>
    </w:p>
    <w:p>
      <w:pPr>
        <w:widowControl/>
        <w:autoSpaceDN w:val="0"/>
        <w:spacing w:line="300" w:lineRule="atLeast"/>
        <w:jc w:val="left"/>
        <w:rPr>
          <w:rFonts w:ascii="宋体" w:hAnsi="宋体" w:cs="宋体"/>
          <w:kern w:val="0"/>
          <w:szCs w:val="21"/>
        </w:rPr>
      </w:pPr>
      <w:r>
        <w:rPr>
          <w:rFonts w:ascii="宋体" w:hAnsi="宋体" w:cs="宋体"/>
          <w:kern w:val="0"/>
          <w:szCs w:val="21"/>
        </w:rPr>
        <w:t>梁启超说：“大人物心理之动进稍易其轨而全部历史可以改观”。</w:t>
      </w:r>
    </w:p>
    <w:p>
      <w:pPr>
        <w:widowControl/>
        <w:autoSpaceDN w:val="0"/>
        <w:spacing w:line="300" w:lineRule="atLeast"/>
        <w:jc w:val="left"/>
        <w:rPr>
          <w:rFonts w:ascii="宋体" w:hAnsi="宋体" w:cs="宋体"/>
          <w:kern w:val="0"/>
          <w:szCs w:val="21"/>
        </w:rPr>
      </w:pPr>
      <w:r>
        <w:rPr>
          <w:rFonts w:ascii="宋体" w:hAnsi="宋体" w:cs="宋体"/>
          <w:kern w:val="0"/>
          <w:szCs w:val="21"/>
        </w:rPr>
        <w:t>胡适说：英雄人物“一言可以兴邦，一言可以灭邦”。</w:t>
      </w:r>
    </w:p>
    <w:p>
      <w:pPr>
        <w:widowControl/>
        <w:autoSpaceDN w:val="0"/>
        <w:spacing w:line="300" w:lineRule="atLeast"/>
        <w:jc w:val="left"/>
        <w:rPr>
          <w:rFonts w:ascii="宋体" w:hAnsi="宋体" w:cs="宋体"/>
          <w:kern w:val="0"/>
          <w:szCs w:val="21"/>
        </w:rPr>
      </w:pPr>
      <w:r>
        <w:rPr>
          <w:rFonts w:ascii="宋体" w:hAnsi="宋体" w:cs="宋体"/>
          <w:kern w:val="0"/>
          <w:szCs w:val="21"/>
        </w:rPr>
        <w:t>材料（3）：</w:t>
      </w:r>
    </w:p>
    <w:p>
      <w:pPr>
        <w:widowControl/>
        <w:autoSpaceDN w:val="0"/>
        <w:spacing w:line="300" w:lineRule="atLeast"/>
        <w:jc w:val="left"/>
        <w:rPr>
          <w:rFonts w:ascii="宋体" w:hAnsi="宋体" w:cs="宋体"/>
          <w:kern w:val="0"/>
          <w:szCs w:val="21"/>
        </w:rPr>
      </w:pPr>
      <w:r>
        <w:rPr>
          <w:rFonts w:ascii="宋体" w:hAnsi="宋体" w:cs="宋体"/>
          <w:kern w:val="0"/>
          <w:szCs w:val="21"/>
        </w:rPr>
        <w:t>黑格尔认为，历史不是个人随意制造的，而是决定于某种“客观精神”。伟大人物是“世界精神的代理人”，拿破仑代表了“世界精神”，他“骑着马，驰骋全世界，主宰全世界”。世界历史是伟大人物和王朝的历史，“而不是一般人民的历史”。</w:t>
      </w:r>
    </w:p>
    <w:p>
      <w:pPr>
        <w:widowControl/>
        <w:autoSpaceDN w:val="0"/>
        <w:spacing w:line="300" w:lineRule="atLeast"/>
        <w:jc w:val="left"/>
        <w:rPr>
          <w:rFonts w:ascii="宋体" w:hAnsi="宋体" w:cs="宋体"/>
          <w:kern w:val="0"/>
          <w:szCs w:val="21"/>
        </w:rPr>
      </w:pPr>
      <w:r>
        <w:rPr>
          <w:rFonts w:ascii="宋体" w:hAnsi="宋体" w:cs="宋体"/>
          <w:kern w:val="0"/>
          <w:szCs w:val="21"/>
        </w:rPr>
        <w:t>请运用人民群众的历史作用的原理分析下面的问题：</w:t>
      </w:r>
    </w:p>
    <w:p>
      <w:pPr>
        <w:widowControl/>
        <w:autoSpaceDN w:val="0"/>
        <w:spacing w:line="300" w:lineRule="atLeast"/>
        <w:jc w:val="left"/>
        <w:rPr>
          <w:rFonts w:ascii="宋体" w:hAnsi="宋体" w:cs="宋体"/>
          <w:kern w:val="0"/>
          <w:szCs w:val="21"/>
        </w:rPr>
      </w:pPr>
      <w:r>
        <w:rPr>
          <w:rFonts w:ascii="宋体" w:hAnsi="宋体" w:cs="宋体"/>
          <w:kern w:val="0"/>
          <w:szCs w:val="21"/>
        </w:rPr>
        <w:t xml:space="preserve">（1）材料1的合理性和局限性 </w:t>
      </w:r>
    </w:p>
    <w:p>
      <w:pPr>
        <w:widowControl/>
        <w:autoSpaceDN w:val="0"/>
        <w:spacing w:line="300" w:lineRule="atLeast"/>
        <w:jc w:val="left"/>
        <w:rPr>
          <w:rFonts w:ascii="宋体" w:hAnsi="宋体" w:cs="宋体"/>
          <w:kern w:val="0"/>
          <w:szCs w:val="21"/>
        </w:rPr>
      </w:pPr>
      <w:r>
        <w:rPr>
          <w:rFonts w:ascii="宋体" w:hAnsi="宋体" w:cs="宋体"/>
          <w:kern w:val="0"/>
          <w:szCs w:val="21"/>
        </w:rPr>
        <w:t>（2）材料2和材料3的基本思想倾向</w:t>
      </w:r>
    </w:p>
    <w:p>
      <w:pPr>
        <w:widowControl/>
        <w:autoSpaceDN w:val="0"/>
        <w:spacing w:line="300" w:lineRule="atLeast"/>
        <w:jc w:val="left"/>
        <w:rPr>
          <w:rFonts w:ascii="宋体" w:hAnsi="宋体" w:cs="宋体"/>
          <w:kern w:val="0"/>
          <w:szCs w:val="21"/>
        </w:rPr>
      </w:pPr>
      <w:r>
        <w:rPr>
          <w:rFonts w:ascii="宋体" w:hAnsi="宋体" w:cs="宋体"/>
          <w:kern w:val="0"/>
          <w:szCs w:val="21"/>
        </w:rPr>
        <w:t>（3）材料2和材料3的共同点</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（二）材料题二：</w:t>
      </w:r>
    </w:p>
    <w:p>
      <w:pPr>
        <w:widowControl/>
        <w:autoSpaceDN w:val="0"/>
        <w:spacing w:line="300" w:lineRule="atLeast"/>
        <w:jc w:val="left"/>
        <w:rPr>
          <w:rFonts w:ascii="宋体" w:hAnsi="宋体" w:cs="宋体"/>
          <w:kern w:val="0"/>
          <w:szCs w:val="21"/>
        </w:rPr>
      </w:pPr>
      <w:r>
        <w:rPr>
          <w:rFonts w:ascii="宋体" w:hAnsi="宋体" w:cs="宋体"/>
          <w:kern w:val="0"/>
          <w:szCs w:val="21"/>
        </w:rPr>
        <w:t xml:space="preserve">材料（1）：货币转化为资本的流通公式，是和前面阐明的所有关于商品、价值、货币和流通本身的性质的规律相矛盾的。--无论怎样颠来倒去，结果都是一样的。如果是等价交换，不产生剩余价值，如果是非等价交换，也不产生剩余价值，流通或者交换不创造剩余价值。摘自《马克思恩格斯选集》第 2卷第169-170页 </w:t>
      </w:r>
    </w:p>
    <w:p>
      <w:pPr>
        <w:widowControl/>
        <w:autoSpaceDN w:val="0"/>
        <w:spacing w:line="300" w:lineRule="atLeast"/>
        <w:jc w:val="left"/>
        <w:rPr>
          <w:rFonts w:ascii="宋体" w:hAnsi="宋体" w:cs="宋体"/>
          <w:kern w:val="0"/>
          <w:szCs w:val="21"/>
        </w:rPr>
      </w:pPr>
      <w:r>
        <w:rPr>
          <w:rFonts w:ascii="宋体" w:hAnsi="宋体" w:cs="宋体"/>
          <w:kern w:val="0"/>
          <w:szCs w:val="21"/>
        </w:rPr>
        <w:t xml:space="preserve">材料（2）：货币转化为资本，表现根据商品交换的内在规律来加以说明，因此等价物的交换应该是起点。我们那位还是资本家幼虫的货币占有者，表现按商品的价值购买商品，按商品的价值出卖商品，但他在过程终了时取出的价值表现大于他投入的价值，他变为蝴蝶，表现在流通领域中，又必须不在流通领域中。摘自《马克思恩格斯选集》第 2卷第170-171页 </w:t>
      </w:r>
    </w:p>
    <w:p>
      <w:pPr>
        <w:widowControl/>
        <w:autoSpaceDN w:val="0"/>
        <w:spacing w:line="300" w:lineRule="atLeast"/>
        <w:jc w:val="left"/>
        <w:rPr>
          <w:rFonts w:ascii="宋体" w:hAnsi="宋体" w:cs="宋体"/>
          <w:kern w:val="0"/>
          <w:szCs w:val="21"/>
        </w:rPr>
      </w:pPr>
      <w:r>
        <w:rPr>
          <w:rFonts w:ascii="宋体" w:hAnsi="宋体" w:cs="宋体"/>
          <w:kern w:val="0"/>
          <w:szCs w:val="21"/>
        </w:rPr>
        <w:t xml:space="preserve">请回答下面的问题： </w:t>
      </w:r>
    </w:p>
    <w:p>
      <w:pPr>
        <w:widowControl/>
        <w:autoSpaceDN w:val="0"/>
        <w:spacing w:line="300" w:lineRule="atLeast"/>
        <w:jc w:val="left"/>
        <w:rPr>
          <w:rFonts w:ascii="宋体" w:hAnsi="宋体" w:cs="宋体"/>
          <w:kern w:val="0"/>
          <w:szCs w:val="21"/>
        </w:rPr>
      </w:pPr>
      <w:r>
        <w:rPr>
          <w:rFonts w:ascii="宋体" w:hAnsi="宋体" w:cs="宋体"/>
          <w:kern w:val="0"/>
          <w:szCs w:val="21"/>
        </w:rPr>
        <w:t xml:space="preserve">（1）根据材料1说明马克思说的资本流通公式的矛盾指什么？为什么？ </w:t>
      </w:r>
    </w:p>
    <w:p>
      <w:pPr>
        <w:widowControl/>
        <w:autoSpaceDN w:val="0"/>
        <w:spacing w:line="300" w:lineRule="atLeast"/>
        <w:jc w:val="left"/>
        <w:rPr>
          <w:rFonts w:ascii="宋体" w:hAnsi="宋体" w:cs="宋体"/>
          <w:kern w:val="0"/>
          <w:szCs w:val="21"/>
        </w:rPr>
      </w:pPr>
      <w:r>
        <w:rPr>
          <w:rFonts w:ascii="宋体" w:hAnsi="宋体" w:cs="宋体"/>
          <w:kern w:val="0"/>
          <w:szCs w:val="21"/>
        </w:rPr>
        <w:t>（2）根据材料2说明解决上述矛盾的条件是什么？为什么？结合你所学的原理说明如何解决矛盾。</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马克思主义基本原理概论期末考试试题B卷答案</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三、辨析题（5×3＝15分）</w:t>
      </w:r>
    </w:p>
    <w:p>
      <w:pPr>
        <w:widowControl/>
        <w:autoSpaceDN w:val="0"/>
        <w:spacing w:line="300" w:lineRule="atLeast"/>
        <w:jc w:val="left"/>
        <w:rPr>
          <w:rFonts w:ascii="宋体" w:hAnsi="宋体" w:cs="宋体"/>
          <w:kern w:val="0"/>
          <w:szCs w:val="21"/>
        </w:rPr>
      </w:pPr>
      <w:r>
        <w:rPr>
          <w:rFonts w:ascii="宋体" w:hAnsi="宋体" w:cs="宋体"/>
          <w:kern w:val="0"/>
          <w:szCs w:val="21"/>
        </w:rPr>
        <w:t>1．评价人的价值的标准是社会地位的高低。</w:t>
      </w:r>
    </w:p>
    <w:p>
      <w:pPr>
        <w:widowControl/>
        <w:autoSpaceDN w:val="0"/>
        <w:spacing w:line="300" w:lineRule="atLeast"/>
        <w:jc w:val="left"/>
        <w:rPr>
          <w:rFonts w:ascii="宋体" w:hAnsi="宋体" w:cs="宋体"/>
          <w:kern w:val="0"/>
          <w:szCs w:val="21"/>
        </w:rPr>
      </w:pPr>
      <w:r>
        <w:rPr>
          <w:rFonts w:ascii="宋体" w:hAnsi="宋体" w:cs="宋体"/>
          <w:kern w:val="0"/>
          <w:szCs w:val="21"/>
        </w:rPr>
        <w:t>答案要点：错误。人的价值主要包括人的自我价值与社会价值，其中社会价值处于主导的、中心的地位。而社会价值主要表现为个人对社会的贡献和对他人所尽责任和义务的多少。</w:t>
      </w:r>
    </w:p>
    <w:p>
      <w:pPr>
        <w:widowControl/>
        <w:autoSpaceDN w:val="0"/>
        <w:spacing w:line="300" w:lineRule="atLeast"/>
        <w:jc w:val="left"/>
        <w:rPr>
          <w:rFonts w:ascii="宋体" w:hAnsi="宋体" w:cs="宋体"/>
          <w:kern w:val="0"/>
          <w:szCs w:val="21"/>
        </w:rPr>
      </w:pPr>
      <w:r>
        <w:rPr>
          <w:rFonts w:ascii="宋体" w:hAnsi="宋体" w:cs="宋体"/>
          <w:kern w:val="0"/>
          <w:szCs w:val="21"/>
        </w:rPr>
        <w:t>2.唯心主义哲学是生长在人类认识之树上的一朵不结果实的花。</w:t>
      </w:r>
    </w:p>
    <w:p>
      <w:pPr>
        <w:widowControl/>
        <w:autoSpaceDN w:val="0"/>
        <w:spacing w:line="300" w:lineRule="atLeast"/>
        <w:jc w:val="left"/>
        <w:rPr>
          <w:rFonts w:ascii="宋体" w:hAnsi="宋体" w:cs="宋体"/>
          <w:kern w:val="0"/>
          <w:szCs w:val="21"/>
        </w:rPr>
      </w:pPr>
      <w:r>
        <w:rPr>
          <w:rFonts w:ascii="宋体" w:hAnsi="宋体" w:cs="宋体"/>
          <w:kern w:val="0"/>
          <w:szCs w:val="21"/>
        </w:rPr>
        <w:t>答案要点：这个命题是正确的。（1） 唯心主义哲学的产生有其深刻的社会历史根源和认识论根源，如果把人的认识曲线上的某个片段加以夸大就会导致唯心主义。（2）唯心主义哲学也是生长在人类认识之树上的花朵，在人类认识发展的曲折过程中是难以避免的。（3）由于唯心主义哲学颠倒了思维和存在、精神和物质的关系，脱离了人的社会实践，不能正确指导人们认识世界、改造世界的活动，因而在总体上是错误的，是不结果实的。</w:t>
      </w:r>
    </w:p>
    <w:p>
      <w:pPr>
        <w:widowControl/>
        <w:autoSpaceDN w:val="0"/>
        <w:spacing w:line="300" w:lineRule="atLeast"/>
        <w:jc w:val="left"/>
        <w:rPr>
          <w:rFonts w:ascii="宋体" w:hAnsi="宋体" w:cs="宋体"/>
          <w:kern w:val="0"/>
          <w:szCs w:val="21"/>
        </w:rPr>
      </w:pPr>
      <w:r>
        <w:rPr>
          <w:rFonts w:ascii="宋体" w:hAnsi="宋体" w:cs="宋体"/>
          <w:kern w:val="0"/>
          <w:szCs w:val="21"/>
        </w:rPr>
        <w:t>3.马克思主义是真理，因而可以用它来作为判断认识对错的标准。</w:t>
      </w:r>
    </w:p>
    <w:p>
      <w:pPr>
        <w:widowControl/>
        <w:autoSpaceDN w:val="0"/>
        <w:spacing w:line="300" w:lineRule="atLeast"/>
        <w:jc w:val="left"/>
        <w:rPr>
          <w:rFonts w:ascii="宋体" w:hAnsi="宋体" w:cs="宋体"/>
          <w:kern w:val="0"/>
          <w:szCs w:val="21"/>
        </w:rPr>
      </w:pPr>
      <w:r>
        <w:rPr>
          <w:rFonts w:ascii="宋体" w:hAnsi="宋体" w:cs="宋体"/>
          <w:kern w:val="0"/>
          <w:szCs w:val="21"/>
        </w:rPr>
        <w:t>答案要点：错误。马克思主义是真理但不能以它作为对错的标准。判断认识的真理性，必须把主观认识和客观对象联系起来加以对照比较。马克思主义虽然是真理，但它只是主观的东西，故不能作为判断认识对错的标准。</w:t>
      </w:r>
    </w:p>
    <w:p>
      <w:pPr>
        <w:widowControl/>
        <w:autoSpaceDN w:val="0"/>
        <w:spacing w:line="300" w:lineRule="atLeast"/>
        <w:jc w:val="left"/>
        <w:rPr>
          <w:rFonts w:ascii="宋体" w:hAnsi="宋体" w:cs="宋体"/>
          <w:kern w:val="0"/>
          <w:szCs w:val="21"/>
        </w:rPr>
      </w:pPr>
      <w:r>
        <w:rPr>
          <w:rFonts w:ascii="宋体" w:hAnsi="宋体" w:cs="宋体"/>
          <w:kern w:val="0"/>
          <w:szCs w:val="21"/>
        </w:rPr>
        <w:t>四、论述题（1×15＝15分）</w:t>
      </w:r>
    </w:p>
    <w:p>
      <w:pPr>
        <w:widowControl/>
        <w:autoSpaceDN w:val="0"/>
        <w:spacing w:line="300" w:lineRule="atLeast"/>
        <w:jc w:val="left"/>
        <w:rPr>
          <w:rFonts w:ascii="宋体" w:hAnsi="宋体" w:cs="宋体"/>
          <w:kern w:val="0"/>
          <w:szCs w:val="21"/>
        </w:rPr>
      </w:pPr>
      <w:r>
        <w:rPr>
          <w:rFonts w:ascii="宋体" w:hAnsi="宋体" w:cs="宋体"/>
          <w:kern w:val="0"/>
          <w:szCs w:val="21"/>
        </w:rPr>
        <w:t>1.怎样理解马克思主义既是一门科学又是一种意识形态。</w:t>
      </w:r>
    </w:p>
    <w:p>
      <w:pPr>
        <w:widowControl/>
        <w:autoSpaceDN w:val="0"/>
        <w:spacing w:line="300" w:lineRule="atLeast"/>
        <w:jc w:val="left"/>
        <w:rPr>
          <w:rFonts w:ascii="宋体" w:hAnsi="宋体" w:cs="宋体"/>
          <w:kern w:val="0"/>
          <w:szCs w:val="21"/>
        </w:rPr>
      </w:pPr>
      <w:r>
        <w:rPr>
          <w:rFonts w:ascii="宋体" w:hAnsi="宋体" w:cs="宋体"/>
          <w:kern w:val="0"/>
          <w:szCs w:val="21"/>
        </w:rPr>
        <w:t>答案要点：马克思主义既是一门科学又是一种意识形态。马克思主义是由马克思恩格斯创立和后人进一步创新和发展了的观点和学说的体系。它以世界的本质及其发展的一般规律为根本研究对象，是关于世界的普遍本质及其发展的一般规律的科学，特别是关于人类社会发展的一般规律，资本主义发展和转变为社会主义，以及社会主义和共产主义发展普遍规律的科学。</w:t>
      </w:r>
    </w:p>
    <w:p>
      <w:pPr>
        <w:widowControl/>
        <w:autoSpaceDN w:val="0"/>
        <w:spacing w:line="300" w:lineRule="atLeast"/>
        <w:jc w:val="left"/>
        <w:rPr>
          <w:rFonts w:ascii="宋体" w:hAnsi="宋体" w:cs="宋体"/>
          <w:kern w:val="0"/>
          <w:szCs w:val="21"/>
        </w:rPr>
      </w:pPr>
      <w:r>
        <w:rPr>
          <w:rFonts w:ascii="宋体" w:hAnsi="宋体" w:cs="宋体"/>
          <w:kern w:val="0"/>
          <w:szCs w:val="21"/>
        </w:rPr>
        <w:t>马克思主义的根本特征在于以科学的实践观为基础。在它创立时就批判的继承了人类优秀文化遗产，凝结着人类思想最高成就的思想精华；马克思主义是以可靠的科学知识和历史材料为依据，对世界本来面貌的全面而深刻的反映；马克思主义坚持以实践为基础，不断研究和解决前进和实践发展中遇到的新问题、新情况，因而它能够成为永葆青春火力的科学真理。马克思主义的科学性还在于它是完备而严密的科学理论体系。内容涉及自然、社会和人类思维的各个领域，其主要组成部分是马克思主义哲学、政治经济学和科学社会主义。它们在理论上和逻辑上是严密的、完整的，相互联系、相互渗透，构成统一的马克思主义学说。</w:t>
      </w:r>
    </w:p>
    <w:p>
      <w:pPr>
        <w:widowControl/>
        <w:autoSpaceDN w:val="0"/>
        <w:spacing w:line="300" w:lineRule="atLeast"/>
        <w:jc w:val="left"/>
        <w:rPr>
          <w:rFonts w:ascii="宋体" w:hAnsi="宋体" w:cs="宋体"/>
          <w:kern w:val="0"/>
          <w:szCs w:val="21"/>
        </w:rPr>
      </w:pPr>
      <w:r>
        <w:rPr>
          <w:rFonts w:ascii="宋体" w:hAnsi="宋体" w:cs="宋体"/>
          <w:kern w:val="0"/>
          <w:szCs w:val="21"/>
        </w:rPr>
        <w:t>马克思主义同时又是一种意识形态，即现代无产阶级的意识形态，它一方面是现代无产阶级的根本利益和革命运动的反映，另一方面又是为实现无产阶级根本利益服务的，是无产阶级及其政党认识世界和改造世界的思想武器，是关于无产阶级和人类解放的科学。马克思主义是在实践基础上科学性和革命性的统一。</w:t>
      </w:r>
    </w:p>
    <w:p>
      <w:pPr>
        <w:widowControl/>
        <w:autoSpaceDN w:val="0"/>
        <w:spacing w:line="300" w:lineRule="atLeast"/>
        <w:jc w:val="left"/>
        <w:rPr>
          <w:rFonts w:ascii="宋体" w:hAnsi="宋体" w:cs="宋体"/>
          <w:kern w:val="0"/>
          <w:szCs w:val="21"/>
        </w:rPr>
      </w:pPr>
      <w:r>
        <w:rPr>
          <w:rFonts w:ascii="宋体" w:hAnsi="宋体" w:cs="宋体"/>
          <w:kern w:val="0"/>
          <w:szCs w:val="21"/>
        </w:rPr>
        <w:t>五、材料分析题（15×2＝30分）</w:t>
      </w:r>
    </w:p>
    <w:p>
      <w:pPr>
        <w:widowControl/>
        <w:autoSpaceDN w:val="0"/>
        <w:spacing w:line="300" w:lineRule="atLeast"/>
        <w:jc w:val="left"/>
        <w:rPr>
          <w:rFonts w:ascii="宋体" w:hAnsi="宋体" w:cs="宋体"/>
          <w:kern w:val="0"/>
          <w:szCs w:val="21"/>
        </w:rPr>
      </w:pPr>
      <w:r>
        <w:rPr>
          <w:rFonts w:ascii="宋体" w:hAnsi="宋体" w:cs="宋体"/>
          <w:kern w:val="0"/>
          <w:szCs w:val="21"/>
        </w:rPr>
        <w:t>（一）材料题一：</w:t>
      </w:r>
    </w:p>
    <w:p>
      <w:pPr>
        <w:widowControl/>
        <w:autoSpaceDN w:val="0"/>
        <w:spacing w:line="300" w:lineRule="atLeast"/>
        <w:jc w:val="left"/>
        <w:rPr>
          <w:rFonts w:ascii="宋体" w:hAnsi="宋体" w:cs="宋体"/>
          <w:kern w:val="0"/>
          <w:szCs w:val="21"/>
        </w:rPr>
      </w:pPr>
      <w:r>
        <w:rPr>
          <w:rFonts w:ascii="宋体" w:hAnsi="宋体" w:cs="宋体"/>
          <w:kern w:val="0"/>
          <w:szCs w:val="21"/>
        </w:rPr>
        <w:t>［参考答案要点：］（1）材料1的合理性是看到了人民群众在历史的作用，强调一种民本主义。局限性是民本史观而不是唯物史观的群众史观，是从维护统治阶级的角度提出问题的。</w:t>
      </w:r>
    </w:p>
    <w:p>
      <w:pPr>
        <w:widowControl/>
        <w:autoSpaceDN w:val="0"/>
        <w:spacing w:line="300" w:lineRule="atLeast"/>
        <w:jc w:val="left"/>
        <w:rPr>
          <w:rFonts w:ascii="宋体" w:hAnsi="宋体" w:cs="宋体"/>
          <w:kern w:val="0"/>
          <w:szCs w:val="21"/>
        </w:rPr>
      </w:pPr>
      <w:r>
        <w:rPr>
          <w:rFonts w:ascii="宋体" w:hAnsi="宋体" w:cs="宋体"/>
          <w:kern w:val="0"/>
          <w:szCs w:val="21"/>
        </w:rPr>
        <w:t>（2）材料2和材料3的基本思想倾向是片面夸大杰出人物的历史功绩，否认人民群众是历史的创造者，是唯心主义的英雄史观。（3）材料2和材料3的共同点是：主张社会意识决定社会存在，社会意识决定社会历史的发展；片面夸大杰出人物的历史功绩，认为英雄创造历史，而否认人民群众是历史的创造者，是唯心主义的英雄史观。</w:t>
      </w:r>
    </w:p>
    <w:p>
      <w:pPr>
        <w:widowControl/>
        <w:autoSpaceDN w:val="0"/>
        <w:spacing w:line="300" w:lineRule="atLeast"/>
        <w:jc w:val="left"/>
        <w:rPr>
          <w:rFonts w:ascii="宋体" w:hAnsi="宋体" w:cs="宋体"/>
          <w:kern w:val="0"/>
          <w:szCs w:val="21"/>
        </w:rPr>
      </w:pPr>
      <w:r>
        <w:rPr>
          <w:rFonts w:ascii="宋体" w:hAnsi="宋体" w:cs="宋体"/>
          <w:kern w:val="0"/>
          <w:szCs w:val="21"/>
        </w:rPr>
        <w:t>（二）材料题二：</w:t>
      </w:r>
    </w:p>
    <w:p>
      <w:pPr>
        <w:widowControl/>
        <w:autoSpaceDN w:val="0"/>
        <w:spacing w:line="300" w:lineRule="atLeast"/>
        <w:jc w:val="left"/>
        <w:rPr>
          <w:rFonts w:ascii="宋体" w:hAnsi="宋体" w:cs="宋体"/>
          <w:kern w:val="0"/>
          <w:szCs w:val="21"/>
        </w:rPr>
      </w:pPr>
      <w:r>
        <w:rPr>
          <w:rFonts w:ascii="宋体" w:hAnsi="宋体" w:cs="宋体"/>
          <w:kern w:val="0"/>
          <w:szCs w:val="21"/>
        </w:rPr>
        <w:t>［参考答案要点：］（1）材料1说明了资本就是能够带来剩余价值的价值，剩余价值是在资本主义的生产过程中生产出来的。资本总公式的矛盾主要表现在资本总公式与价值规律的矛盾。因为按照价值规律，商品交换是以价值量为基础实行等价交换。在流通领域无论是等价交换，还是不等价交换，都不能产生剩余价值。在等价交换的情况下，只是价值形式的交换，价值量没有变化；不等价交换，只能改变社会财富在不同资本家之间的分配，整个资产阶级占有的财富总量不会因此而增加。离开流通领域，商品生产者只同自己的商品发生关系，这种关系只能是一定量的劳动凝结在商品中形成价值，但不能在这个价值之外增加价值。剩余价值的产生既不能在流通领域，又不能离开流通领域，这就形成了资本的总公式的矛盾。</w:t>
      </w:r>
    </w:p>
    <w:p>
      <w:pPr>
        <w:widowControl/>
        <w:numPr>
          <w:ilvl w:val="0"/>
          <w:numId w:val="12"/>
        </w:numPr>
        <w:autoSpaceDN w:val="0"/>
        <w:spacing w:line="300" w:lineRule="atLeast"/>
        <w:jc w:val="left"/>
        <w:rPr>
          <w:rFonts w:ascii="宋体" w:hAnsi="宋体" w:cs="宋体"/>
          <w:kern w:val="0"/>
          <w:szCs w:val="21"/>
        </w:rPr>
      </w:pPr>
      <w:r>
        <w:rPr>
          <w:rFonts w:ascii="宋体" w:hAnsi="宋体" w:cs="宋体"/>
          <w:kern w:val="0"/>
          <w:szCs w:val="21"/>
        </w:rPr>
        <w:t>只有从根本上消灭资本主义生产关系，才能从根本上解决上述矛盾。</w:t>
      </w:r>
    </w:p>
    <w:p>
      <w:pPr>
        <w:widowControl/>
        <w:autoSpaceDN w:val="0"/>
        <w:spacing w:line="300" w:lineRule="atLeast"/>
        <w:jc w:val="left"/>
        <w:rPr>
          <w:rFonts w:ascii="宋体" w:hAnsi="宋体" w:cs="宋体"/>
          <w:kern w:val="0"/>
          <w:szCs w:val="21"/>
        </w:rPr>
      </w:pPr>
    </w:p>
    <w:p>
      <w:pPr>
        <w:autoSpaceDN w:val="0"/>
        <w:jc w:val="center"/>
        <w:rPr>
          <w:rFonts w:ascii="Tahoma" w:hAnsi="宋体"/>
          <w:sz w:val="18"/>
        </w:rPr>
      </w:pPr>
      <w:r>
        <w:rPr>
          <w:rFonts w:ascii="Tahoma" w:hAnsi="宋体"/>
          <w:b/>
          <w:sz w:val="32"/>
        </w:rPr>
        <w:t>2008</w:t>
      </w:r>
      <w:r>
        <w:rPr>
          <w:rFonts w:ascii="宋体" w:hAnsi="宋体"/>
          <w:b/>
          <w:sz w:val="32"/>
        </w:rPr>
        <w:t>年马克思主义基本原理概论期末考试试题</w:t>
      </w:r>
      <w:r>
        <w:rPr>
          <w:rFonts w:ascii="Tahoma" w:hAnsi="宋体"/>
          <w:b/>
          <w:sz w:val="32"/>
        </w:rPr>
        <w:t>A</w:t>
      </w:r>
      <w:r>
        <w:rPr>
          <w:rFonts w:ascii="宋体" w:hAnsi="宋体"/>
          <w:b/>
          <w:sz w:val="32"/>
        </w:rPr>
        <w:t>卷</w:t>
      </w:r>
    </w:p>
    <w:p>
      <w:pPr>
        <w:autoSpaceDN w:val="0"/>
        <w:rPr>
          <w:rFonts w:ascii="Tahoma" w:hAnsi="宋体"/>
          <w:sz w:val="18"/>
        </w:rPr>
      </w:pPr>
    </w:p>
    <w:p>
      <w:pPr>
        <w:widowControl/>
        <w:autoSpaceDN w:val="0"/>
        <w:spacing w:line="300" w:lineRule="atLeast"/>
        <w:jc w:val="left"/>
        <w:rPr>
          <w:rFonts w:ascii="宋体" w:hAnsi="宋体" w:cs="宋体"/>
          <w:kern w:val="0"/>
          <w:szCs w:val="21"/>
        </w:rPr>
      </w:pPr>
      <w:r>
        <w:rPr>
          <w:rFonts w:ascii="宋体" w:hAnsi="宋体" w:cs="宋体"/>
          <w:kern w:val="0"/>
          <w:szCs w:val="21"/>
        </w:rPr>
        <w:t>三、辨析题（5×3＝15分）</w:t>
      </w:r>
    </w:p>
    <w:p>
      <w:pPr>
        <w:widowControl/>
        <w:autoSpaceDN w:val="0"/>
        <w:spacing w:line="300" w:lineRule="atLeast"/>
        <w:jc w:val="left"/>
        <w:rPr>
          <w:rFonts w:ascii="宋体" w:hAnsi="宋体" w:cs="宋体"/>
          <w:kern w:val="0"/>
          <w:szCs w:val="21"/>
        </w:rPr>
      </w:pPr>
      <w:r>
        <w:rPr>
          <w:rFonts w:ascii="宋体" w:hAnsi="宋体" w:cs="宋体"/>
          <w:kern w:val="0"/>
          <w:szCs w:val="21"/>
        </w:rPr>
        <w:t>1.有一种观点认为，阶级性与科学性是不相容的，凡是代表某个阶级利益和愿望的社会理论，就不可能是科学的。</w:t>
      </w:r>
    </w:p>
    <w:p>
      <w:pPr>
        <w:widowControl/>
        <w:autoSpaceDN w:val="0"/>
        <w:spacing w:line="300" w:lineRule="atLeast"/>
        <w:jc w:val="left"/>
        <w:rPr>
          <w:rFonts w:ascii="宋体" w:hAnsi="宋体" w:cs="宋体"/>
          <w:kern w:val="0"/>
          <w:szCs w:val="21"/>
        </w:rPr>
      </w:pPr>
      <w:r>
        <w:rPr>
          <w:rFonts w:ascii="宋体" w:hAnsi="宋体" w:cs="宋体"/>
          <w:kern w:val="0"/>
          <w:szCs w:val="21"/>
        </w:rPr>
        <w:t>2．蚂蚁具有和我们不同的眼睛，它们能看见我们看不见的光线。但是，在认识我们所看不见的这些光线方面，我们的成就比蚂蚁大得多。</w:t>
      </w:r>
    </w:p>
    <w:p>
      <w:pPr>
        <w:widowControl/>
        <w:autoSpaceDN w:val="0"/>
        <w:spacing w:line="300" w:lineRule="atLeast"/>
        <w:jc w:val="left"/>
        <w:rPr>
          <w:rFonts w:ascii="宋体" w:hAnsi="宋体" w:cs="宋体"/>
          <w:kern w:val="0"/>
          <w:szCs w:val="21"/>
        </w:rPr>
      </w:pPr>
      <w:r>
        <w:rPr>
          <w:rFonts w:ascii="宋体" w:hAnsi="宋体" w:cs="宋体"/>
          <w:kern w:val="0"/>
          <w:szCs w:val="21"/>
        </w:rPr>
        <w:t xml:space="preserve">3．社会发展是社会基本矛盾运动的结果，可历史事件又是人们意志的“合力”造成的，两者不矛盾吗？ </w:t>
      </w:r>
    </w:p>
    <w:p>
      <w:pPr>
        <w:widowControl/>
        <w:autoSpaceDN w:val="0"/>
        <w:spacing w:line="300" w:lineRule="atLeast"/>
        <w:jc w:val="left"/>
        <w:rPr>
          <w:rFonts w:ascii="宋体" w:hAnsi="宋体" w:cs="宋体"/>
          <w:kern w:val="0"/>
          <w:szCs w:val="21"/>
        </w:rPr>
      </w:pPr>
      <w:r>
        <w:rPr>
          <w:rFonts w:ascii="宋体" w:hAnsi="宋体" w:cs="宋体"/>
          <w:kern w:val="0"/>
          <w:szCs w:val="21"/>
        </w:rPr>
        <w:t>四、论述题（1×15＝15分）</w:t>
      </w:r>
    </w:p>
    <w:p>
      <w:pPr>
        <w:widowControl/>
        <w:autoSpaceDN w:val="0"/>
        <w:spacing w:line="300" w:lineRule="atLeast"/>
        <w:jc w:val="left"/>
        <w:rPr>
          <w:rFonts w:ascii="宋体" w:hAnsi="宋体" w:cs="宋体"/>
          <w:kern w:val="0"/>
          <w:szCs w:val="21"/>
        </w:rPr>
      </w:pPr>
      <w:r>
        <w:rPr>
          <w:rFonts w:ascii="宋体" w:hAnsi="宋体" w:cs="宋体"/>
          <w:kern w:val="0"/>
          <w:szCs w:val="21"/>
        </w:rPr>
        <w:t>1．有人认为，在信息社会里，价值的增长不是通过劳动，而是通过知识实现的，应当用知识价值论取代劳动价值论。试用所学原理对该观点进行评析。</w:t>
      </w:r>
    </w:p>
    <w:p>
      <w:pPr>
        <w:widowControl/>
        <w:autoSpaceDN w:val="0"/>
        <w:spacing w:line="300" w:lineRule="atLeast"/>
        <w:jc w:val="left"/>
        <w:rPr>
          <w:rFonts w:ascii="宋体" w:hAnsi="宋体" w:cs="宋体"/>
          <w:kern w:val="0"/>
          <w:szCs w:val="21"/>
        </w:rPr>
      </w:pPr>
      <w:r>
        <w:rPr>
          <w:rFonts w:ascii="宋体" w:hAnsi="宋体" w:cs="宋体"/>
          <w:kern w:val="0"/>
          <w:szCs w:val="21"/>
        </w:rPr>
        <w:t>五、材料分析题（15×2＝30分）</w:t>
      </w:r>
    </w:p>
    <w:p>
      <w:pPr>
        <w:widowControl/>
        <w:autoSpaceDN w:val="0"/>
        <w:spacing w:line="300" w:lineRule="atLeast"/>
        <w:jc w:val="left"/>
        <w:rPr>
          <w:rFonts w:ascii="宋体" w:hAnsi="宋体" w:cs="宋体"/>
          <w:kern w:val="0"/>
          <w:szCs w:val="21"/>
        </w:rPr>
      </w:pPr>
      <w:r>
        <w:rPr>
          <w:rFonts w:ascii="宋体" w:hAnsi="宋体" w:cs="宋体"/>
          <w:kern w:val="0"/>
          <w:szCs w:val="21"/>
        </w:rPr>
        <w:t>1．国际经验表明，当一个国家和地区人均GDP进入1000美元到3000美元的时期，既是黄金发展期，又是矛盾凸显期，处理得好，就能顺利发展；处理不好，将对经济社会发展产生不利影响。我国已进入这一时期，请用唯物辩证法的观点对这一问题加以分析，谈谈你的体会。</w:t>
      </w:r>
    </w:p>
    <w:p>
      <w:pPr>
        <w:widowControl/>
        <w:autoSpaceDN w:val="0"/>
        <w:spacing w:line="300" w:lineRule="atLeast"/>
        <w:jc w:val="left"/>
        <w:rPr>
          <w:rFonts w:ascii="宋体" w:hAnsi="宋体" w:cs="宋体"/>
          <w:kern w:val="0"/>
          <w:szCs w:val="21"/>
        </w:rPr>
      </w:pPr>
      <w:r>
        <w:rPr>
          <w:rFonts w:ascii="宋体" w:hAnsi="宋体" w:cs="宋体"/>
          <w:kern w:val="0"/>
          <w:szCs w:val="21"/>
        </w:rPr>
        <w:t>2．茨基认为：在俄国建立无产阶级专政和社会主义制度这种做法，就像“一个孕妇，她疯狂万分地猛跳，为了把她无法忍受的怀孕期缩短并引起早产。”“这样生下来的孩子，通常是活不成的”。“早产论”的内容和论证方式虽然没有什么变化，但在不同时期对人们的影响却不一样。20世纪末，由于国际社会主义运动转入低潮，“早产论”似乎得到了某种“验证”，因而不同程度地造成了一定的思想混乱。你认为应如何看待社会主义“早产论”？</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2008年马克思主义基本原理概论期末考试试题A卷</w:t>
      </w:r>
    </w:p>
    <w:p>
      <w:pPr>
        <w:widowControl/>
        <w:autoSpaceDN w:val="0"/>
        <w:spacing w:line="300" w:lineRule="atLeast"/>
        <w:jc w:val="left"/>
        <w:rPr>
          <w:rFonts w:ascii="宋体" w:hAnsi="宋体" w:cs="宋体"/>
          <w:kern w:val="0"/>
          <w:szCs w:val="21"/>
        </w:rPr>
      </w:pPr>
      <w:r>
        <w:rPr>
          <w:rFonts w:ascii="宋体" w:hAnsi="宋体" w:cs="宋体"/>
          <w:kern w:val="0"/>
          <w:szCs w:val="21"/>
        </w:rPr>
        <w:t>参考答案</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三、辨析题（5×3＝15分）</w:t>
      </w:r>
    </w:p>
    <w:p>
      <w:pPr>
        <w:widowControl/>
        <w:autoSpaceDN w:val="0"/>
        <w:spacing w:line="300" w:lineRule="atLeast"/>
        <w:jc w:val="left"/>
        <w:rPr>
          <w:rFonts w:ascii="宋体" w:hAnsi="宋体" w:cs="宋体"/>
          <w:kern w:val="0"/>
          <w:szCs w:val="21"/>
        </w:rPr>
      </w:pPr>
      <w:r>
        <w:rPr>
          <w:rFonts w:ascii="宋体" w:hAnsi="宋体" w:cs="宋体"/>
          <w:kern w:val="0"/>
          <w:szCs w:val="21"/>
        </w:rPr>
        <w:t>1．有一种观点认为，阶级性与科学性是不相容的，凡是代表某个阶级利益和愿望的社会理论，就不可能是科学的。</w:t>
      </w:r>
    </w:p>
    <w:p>
      <w:pPr>
        <w:widowControl/>
        <w:autoSpaceDN w:val="0"/>
        <w:spacing w:line="300" w:lineRule="atLeast"/>
        <w:jc w:val="left"/>
        <w:rPr>
          <w:rFonts w:ascii="宋体" w:hAnsi="宋体" w:cs="宋体"/>
          <w:kern w:val="0"/>
          <w:szCs w:val="21"/>
        </w:rPr>
      </w:pPr>
      <w:r>
        <w:rPr>
          <w:rFonts w:ascii="宋体" w:hAnsi="宋体" w:cs="宋体"/>
          <w:kern w:val="0"/>
          <w:szCs w:val="21"/>
        </w:rPr>
        <w:t xml:space="preserve">参考答案：马克思主义从产生到发展，表现出了强大的生命力，这种强大生命力的根源在于它的丰富内容体现了科学性与革命性的统一。马克思主义是完备而严密的科学理论体系。 </w:t>
      </w:r>
      <w:r>
        <w:rPr>
          <w:rFonts w:ascii="宋体" w:hAnsi="宋体" w:cs="宋体"/>
          <w:kern w:val="0"/>
          <w:szCs w:val="21"/>
        </w:rPr>
        <w:br w:type="textWrapping"/>
      </w:r>
      <w:r>
        <w:rPr>
          <w:rFonts w:ascii="宋体" w:hAnsi="宋体" w:cs="宋体"/>
          <w:kern w:val="0"/>
          <w:szCs w:val="21"/>
        </w:rPr>
        <w:t xml:space="preserve">  （一）马克思主义最根本的世界观和方法论。（二）马克思主义最鲜明的政治立场。（三）马克思主义最重要的理论品质。（四）马克思主义最崇高的社会理想。</w:t>
      </w:r>
    </w:p>
    <w:p>
      <w:pPr>
        <w:widowControl/>
        <w:autoSpaceDN w:val="0"/>
        <w:spacing w:line="300" w:lineRule="atLeast"/>
        <w:jc w:val="left"/>
        <w:rPr>
          <w:rFonts w:ascii="宋体" w:hAnsi="宋体" w:cs="宋体"/>
          <w:kern w:val="0"/>
          <w:szCs w:val="21"/>
        </w:rPr>
      </w:pPr>
      <w:r>
        <w:rPr>
          <w:rFonts w:ascii="宋体" w:hAnsi="宋体" w:cs="宋体"/>
          <w:kern w:val="0"/>
          <w:szCs w:val="21"/>
        </w:rPr>
        <w:t>以上所述的四个方面，包括了马克思主义的最基本的内容，体现了马克思主义的基本立场、基本观点和基本方法，阐明了马克思主义是以科学的实践观为基础，实现了严格的科学性和彻底的革命性高度统一的科学理论体系。</w:t>
      </w:r>
    </w:p>
    <w:p>
      <w:pPr>
        <w:widowControl/>
        <w:autoSpaceDN w:val="0"/>
        <w:spacing w:line="300" w:lineRule="atLeast"/>
        <w:jc w:val="left"/>
        <w:rPr>
          <w:rFonts w:ascii="宋体" w:hAnsi="宋体" w:cs="宋体"/>
          <w:kern w:val="0"/>
          <w:szCs w:val="21"/>
        </w:rPr>
      </w:pPr>
      <w:r>
        <w:rPr>
          <w:rFonts w:ascii="宋体" w:hAnsi="宋体" w:cs="宋体"/>
          <w:kern w:val="0"/>
          <w:szCs w:val="21"/>
        </w:rPr>
        <w:t>2．蚂蚁具有和我们不同的眼睛，它们能看见我们看不见的光线。但是，在认识我们所看不见的这些光线方面，我们的成就比蚂蚁大得多。</w:t>
      </w:r>
    </w:p>
    <w:p>
      <w:pPr>
        <w:widowControl/>
        <w:autoSpaceDN w:val="0"/>
        <w:spacing w:line="300" w:lineRule="atLeast"/>
        <w:jc w:val="left"/>
        <w:rPr>
          <w:rFonts w:ascii="宋体" w:hAnsi="宋体" w:cs="宋体"/>
          <w:kern w:val="0"/>
          <w:szCs w:val="21"/>
        </w:rPr>
      </w:pPr>
      <w:r>
        <w:rPr>
          <w:rFonts w:ascii="宋体" w:hAnsi="宋体" w:cs="宋体"/>
          <w:kern w:val="0"/>
          <w:szCs w:val="21"/>
        </w:rPr>
        <w:t>参考答案：其一，人的眼睛与蚂蚁的眼睛存在不同的结构，在感受某些光线方面，人的眼睛确实不如蚂蚁；其二，人能够在实践的基础上超越眼睛等生理结构的局限，获取对世界的认识。蚂蚁的活动终究只是一种本能的活动，而人能够在实践的基础上，发挥主观能动性，通过对感性材料进行科学加工，获得理性认识。动物则没有这种主观能动性。</w:t>
      </w:r>
    </w:p>
    <w:p>
      <w:pPr>
        <w:widowControl/>
        <w:autoSpaceDN w:val="0"/>
        <w:spacing w:line="300" w:lineRule="atLeast"/>
        <w:jc w:val="left"/>
        <w:rPr>
          <w:rFonts w:ascii="宋体" w:hAnsi="宋体" w:cs="宋体"/>
          <w:kern w:val="0"/>
          <w:szCs w:val="21"/>
        </w:rPr>
      </w:pPr>
      <w:r>
        <w:rPr>
          <w:rFonts w:ascii="宋体" w:hAnsi="宋体" w:cs="宋体"/>
          <w:kern w:val="0"/>
          <w:szCs w:val="21"/>
        </w:rPr>
        <w:t>3．社会发展是社会基本矛盾运动的结果，可历史事件又是人们意志的“合力”造成的，两者不矛盾吗？</w:t>
      </w:r>
    </w:p>
    <w:p>
      <w:pPr>
        <w:widowControl/>
        <w:autoSpaceDN w:val="0"/>
        <w:spacing w:line="300" w:lineRule="atLeast"/>
        <w:jc w:val="left"/>
        <w:rPr>
          <w:rFonts w:ascii="宋体" w:hAnsi="宋体" w:cs="宋体"/>
          <w:kern w:val="0"/>
          <w:szCs w:val="21"/>
        </w:rPr>
      </w:pPr>
      <w:r>
        <w:rPr>
          <w:rFonts w:ascii="宋体" w:hAnsi="宋体" w:cs="宋体"/>
          <w:kern w:val="0"/>
          <w:szCs w:val="21"/>
        </w:rPr>
        <w:t>参考答案：恩格斯曾经说过，在历史过程中，许多相互冲突的单个意志构成无数力的平行四边形，形成一个推动历史前进的总合力，在这个合力中，每个意志都有所贡献，都不等于零。 从恩格斯这段话可以得出两点结论：第一，每一个人都可以在历史上起一定的作用，在历史的总的合力中，每个单个人的力量都不等于零；第二，但是，这种作用的性质并不完全相同。有的是正数，有的是负数，有的是积极的动力，有的则是消极的阻力；历史就是在这两种力量对比当中前进的。所以，否认任何一个普通社会成员在社会发展中的作用都是不对的。</w:t>
      </w:r>
    </w:p>
    <w:p>
      <w:pPr>
        <w:widowControl/>
        <w:autoSpaceDN w:val="0"/>
        <w:spacing w:line="300" w:lineRule="atLeast"/>
        <w:jc w:val="left"/>
        <w:rPr>
          <w:rFonts w:ascii="宋体" w:hAnsi="宋体" w:cs="宋体"/>
          <w:kern w:val="0"/>
          <w:szCs w:val="21"/>
        </w:rPr>
      </w:pPr>
      <w:r>
        <w:rPr>
          <w:rFonts w:ascii="宋体" w:hAnsi="宋体" w:cs="宋体"/>
          <w:kern w:val="0"/>
          <w:szCs w:val="21"/>
        </w:rPr>
        <w:t>（１）人类社会的发展是生产力与生产关系、经济基础与上层建筑之间这一社会基本矛盾运动推动的结果。其中，生产力是人类社会发展的根本动力。在生产力中，人是最活跃的因素。人不仅可以通过自己的实践提高自己的能力和素质，改进劳动资料，改造自然界，使之适合自己的需要。而且，人还可以通过一系列历史活动，改革上层建筑中不适合经济基础、生产关系中不适合生产力发展的方面，推动生产力和经济社会的全面发展。</w:t>
      </w:r>
    </w:p>
    <w:p>
      <w:pPr>
        <w:widowControl/>
        <w:autoSpaceDN w:val="0"/>
        <w:spacing w:line="300" w:lineRule="atLeast"/>
        <w:jc w:val="left"/>
        <w:rPr>
          <w:rFonts w:ascii="宋体" w:hAnsi="宋体" w:cs="宋体"/>
          <w:kern w:val="0"/>
          <w:szCs w:val="21"/>
        </w:rPr>
      </w:pPr>
      <w:r>
        <w:rPr>
          <w:rFonts w:ascii="宋体" w:hAnsi="宋体" w:cs="宋体"/>
          <w:kern w:val="0"/>
          <w:szCs w:val="21"/>
        </w:rPr>
        <w:t>（2）社会是由人组成的。历史中的每个人，都会或多或少的对历史发展产生影响作用。社会发展又是一个合目的性与合规律性相统一的过程。社会历史就是在许多单个意志的相互冲突中产生出来的。每一个人积极的或消极的历史活动都会成为历史事件具体内涵的组成部分，成为整个人类意志中的合力因素和影响历史前进的力量。</w:t>
      </w:r>
    </w:p>
    <w:p>
      <w:pPr>
        <w:widowControl/>
        <w:autoSpaceDN w:val="0"/>
        <w:spacing w:line="300" w:lineRule="atLeast"/>
        <w:jc w:val="left"/>
        <w:rPr>
          <w:rFonts w:ascii="宋体" w:hAnsi="宋体" w:cs="宋体"/>
          <w:kern w:val="0"/>
          <w:szCs w:val="21"/>
        </w:rPr>
      </w:pPr>
      <w:r>
        <w:rPr>
          <w:rFonts w:ascii="宋体" w:hAnsi="宋体" w:cs="宋体"/>
          <w:kern w:val="0"/>
          <w:szCs w:val="21"/>
        </w:rPr>
        <w:t>（3）任何推动人类社会发展进程的重大历史事件或成就，虽然离不开杰出人物的巨大作用，但一者杰出人物来自人民群众，二者他们所提出的理论和实践要么建立在无数代前人和当代人民群众历史活动的基础之上，要么离不开千百万人民群众的参与。广大人民群众的利益和要求，代表了人类社会历史发展的趋势或方向。一切杰出人物发挥作用都离不开人民群众的实践。在这个角度上，一切重大的历史事件，都是人们的意志在遵循客观规律的前提下“合力”作用的结果。它与社会基本矛盾推动人类社会发展的理论并行不悖，两者之间并没有矛盾。</w:t>
      </w:r>
    </w:p>
    <w:p>
      <w:pPr>
        <w:widowControl/>
        <w:autoSpaceDN w:val="0"/>
        <w:spacing w:line="300" w:lineRule="atLeast"/>
        <w:jc w:val="left"/>
        <w:rPr>
          <w:rFonts w:ascii="宋体" w:hAnsi="宋体" w:cs="宋体"/>
          <w:kern w:val="0"/>
          <w:szCs w:val="21"/>
        </w:rPr>
      </w:pPr>
      <w:r>
        <w:rPr>
          <w:rFonts w:ascii="宋体" w:hAnsi="宋体" w:cs="宋体"/>
          <w:kern w:val="0"/>
          <w:szCs w:val="21"/>
        </w:rPr>
        <w:t>四、论述题（1×15＝15分）</w:t>
      </w:r>
    </w:p>
    <w:p>
      <w:pPr>
        <w:widowControl/>
        <w:autoSpaceDN w:val="0"/>
        <w:spacing w:line="300" w:lineRule="atLeast"/>
        <w:jc w:val="left"/>
        <w:rPr>
          <w:rFonts w:ascii="宋体" w:hAnsi="宋体" w:cs="宋体"/>
          <w:kern w:val="0"/>
          <w:szCs w:val="21"/>
        </w:rPr>
      </w:pPr>
      <w:r>
        <w:rPr>
          <w:rFonts w:ascii="宋体" w:hAnsi="宋体" w:cs="宋体"/>
          <w:kern w:val="0"/>
          <w:szCs w:val="21"/>
        </w:rPr>
        <w:t>1．有人认为，在信息社会里，价值的增长不是通过劳动，而是通过知识实现的，应当用知识价值论取代劳动价值论。试用所学原理对该观点进行评析。</w:t>
      </w:r>
    </w:p>
    <w:p>
      <w:pPr>
        <w:widowControl/>
        <w:autoSpaceDN w:val="0"/>
        <w:spacing w:line="300" w:lineRule="atLeast"/>
        <w:jc w:val="left"/>
        <w:rPr>
          <w:rFonts w:ascii="宋体" w:hAnsi="宋体" w:cs="宋体"/>
          <w:kern w:val="0"/>
          <w:szCs w:val="21"/>
        </w:rPr>
      </w:pPr>
      <w:r>
        <w:rPr>
          <w:rFonts w:ascii="宋体" w:hAnsi="宋体" w:cs="宋体"/>
          <w:kern w:val="0"/>
          <w:szCs w:val="21"/>
        </w:rPr>
        <w:t>参考答案：</w:t>
      </w:r>
    </w:p>
    <w:p>
      <w:pPr>
        <w:widowControl/>
        <w:autoSpaceDN w:val="0"/>
        <w:spacing w:line="300" w:lineRule="atLeast"/>
        <w:jc w:val="left"/>
        <w:rPr>
          <w:rFonts w:ascii="宋体" w:hAnsi="宋体" w:cs="宋体"/>
          <w:kern w:val="0"/>
          <w:szCs w:val="21"/>
        </w:rPr>
      </w:pPr>
      <w:r>
        <w:rPr>
          <w:rFonts w:ascii="宋体" w:hAnsi="宋体" w:cs="宋体"/>
          <w:kern w:val="0"/>
          <w:szCs w:val="21"/>
        </w:rPr>
        <w:t>不能用知识价值论取代劳动价值论。</w:t>
      </w:r>
    </w:p>
    <w:p>
      <w:pPr>
        <w:widowControl/>
        <w:autoSpaceDN w:val="0"/>
        <w:spacing w:line="300" w:lineRule="atLeast"/>
        <w:jc w:val="left"/>
        <w:rPr>
          <w:rFonts w:ascii="宋体" w:hAnsi="宋体" w:cs="宋体"/>
          <w:kern w:val="0"/>
          <w:szCs w:val="21"/>
        </w:rPr>
      </w:pPr>
      <w:r>
        <w:rPr>
          <w:rFonts w:ascii="宋体" w:hAnsi="宋体" w:cs="宋体"/>
          <w:kern w:val="0"/>
          <w:szCs w:val="21"/>
        </w:rPr>
        <w:t>（1）商品生产过程是各种生产要素结合在一起发挥作用的过程，各种生产要素在商品生产中的作用与劳动创造价值的关系是不同的程，各种生产要素在商品生产中的作用与劳动创造价值的关系是不同的。就商品使用价值的生产而言，土地、材料、技术、知识等生产要素是商品使用价值的物质要素，与劳动者的具体劳动一起，共同构成了使用价值的源泉。但就商品价值的创造而言，价值是凝结在商品中无差别的人类劳动即抽象劳动。抽象劳动是形成价值的唯一源泉，离开了人的劳动，价值增长就不可能实现，劳动是价值的唯一源泉。这是马克思劳动价值论的基本观点。</w:t>
      </w:r>
    </w:p>
    <w:p>
      <w:pPr>
        <w:widowControl/>
        <w:autoSpaceDN w:val="0"/>
        <w:spacing w:line="300" w:lineRule="atLeast"/>
        <w:jc w:val="left"/>
        <w:rPr>
          <w:rFonts w:ascii="宋体" w:hAnsi="宋体" w:cs="宋体"/>
          <w:kern w:val="0"/>
          <w:szCs w:val="21"/>
        </w:rPr>
      </w:pPr>
      <w:r>
        <w:rPr>
          <w:rFonts w:ascii="宋体" w:hAnsi="宋体" w:cs="宋体"/>
          <w:kern w:val="0"/>
          <w:szCs w:val="21"/>
        </w:rPr>
        <w:t>(2）在信息经济社会中，知识转化为生产力，能提高劳动生产率，给人类的生产带来极大的方便。在这一时代，知识和技术甚至成为首要的生产力。但价值的增长源泉仍是劳动，而不是知识。知识不创造价值，它本身的价值也必须通过生产者的具体劳动才能转移到新产品中去，成为商品价值的一个构成部分。</w:t>
      </w:r>
    </w:p>
    <w:p>
      <w:pPr>
        <w:widowControl/>
        <w:autoSpaceDN w:val="0"/>
        <w:spacing w:line="300" w:lineRule="atLeast"/>
        <w:jc w:val="left"/>
        <w:rPr>
          <w:rFonts w:ascii="宋体" w:hAnsi="宋体" w:cs="宋体"/>
          <w:kern w:val="0"/>
          <w:szCs w:val="21"/>
        </w:rPr>
      </w:pPr>
      <w:r>
        <w:rPr>
          <w:rFonts w:ascii="宋体" w:hAnsi="宋体" w:cs="宋体"/>
          <w:kern w:val="0"/>
          <w:szCs w:val="21"/>
        </w:rPr>
        <w:t>(3）此观点的错误在于，没有认清价值的来源。</w:t>
      </w:r>
    </w:p>
    <w:p>
      <w:pPr>
        <w:widowControl/>
        <w:autoSpaceDN w:val="0"/>
        <w:spacing w:line="300" w:lineRule="atLeast"/>
        <w:jc w:val="left"/>
        <w:rPr>
          <w:rFonts w:ascii="宋体" w:hAnsi="宋体" w:cs="宋体"/>
          <w:kern w:val="0"/>
          <w:szCs w:val="21"/>
        </w:rPr>
      </w:pPr>
      <w:r>
        <w:rPr>
          <w:rFonts w:ascii="宋体" w:hAnsi="宋体" w:cs="宋体"/>
          <w:kern w:val="0"/>
          <w:szCs w:val="21"/>
        </w:rPr>
        <w:t>五、材料分析题（15×2＝30分）</w:t>
      </w:r>
    </w:p>
    <w:p>
      <w:pPr>
        <w:widowControl/>
        <w:autoSpaceDN w:val="0"/>
        <w:spacing w:line="300" w:lineRule="atLeast"/>
        <w:jc w:val="left"/>
        <w:rPr>
          <w:rFonts w:ascii="宋体" w:hAnsi="宋体" w:cs="宋体"/>
          <w:kern w:val="0"/>
          <w:szCs w:val="21"/>
        </w:rPr>
      </w:pPr>
      <w:r>
        <w:rPr>
          <w:rFonts w:ascii="宋体" w:hAnsi="宋体" w:cs="宋体"/>
          <w:kern w:val="0"/>
          <w:szCs w:val="21"/>
        </w:rPr>
        <w:t>1．国际经验表明，当一个国家和地区人均GDP进入1000美元到3000美元的时期，既是黄金发展期，又是矛盾凸显期，处理得好，就能顺利发展；处理不好，将对经济社会发展产生不利影响。我国已进入这一时期，请用唯物辩证法的观点对这一问题加以分析，谈谈你的体会。</w:t>
      </w:r>
    </w:p>
    <w:p>
      <w:pPr>
        <w:widowControl/>
        <w:autoSpaceDN w:val="0"/>
        <w:spacing w:line="300" w:lineRule="atLeast"/>
        <w:jc w:val="left"/>
        <w:rPr>
          <w:rFonts w:ascii="宋体" w:hAnsi="宋体" w:cs="宋体"/>
          <w:kern w:val="0"/>
          <w:szCs w:val="21"/>
        </w:rPr>
      </w:pPr>
      <w:r>
        <w:rPr>
          <w:rFonts w:ascii="宋体" w:hAnsi="宋体" w:cs="宋体"/>
          <w:kern w:val="0"/>
          <w:szCs w:val="21"/>
        </w:rPr>
        <w:t>参考答案：</w:t>
      </w:r>
    </w:p>
    <w:p>
      <w:pPr>
        <w:widowControl/>
        <w:autoSpaceDN w:val="0"/>
        <w:spacing w:line="300" w:lineRule="atLeast"/>
        <w:jc w:val="left"/>
        <w:rPr>
          <w:rFonts w:ascii="宋体" w:hAnsi="宋体" w:cs="宋体"/>
          <w:kern w:val="0"/>
          <w:szCs w:val="21"/>
        </w:rPr>
      </w:pPr>
      <w:r>
        <w:rPr>
          <w:rFonts w:ascii="宋体" w:hAnsi="宋体" w:cs="宋体"/>
          <w:kern w:val="0"/>
          <w:szCs w:val="21"/>
        </w:rPr>
        <w:t>唯物辩证法认为，任何事物都是矛盾的统一体。矛盾的同一性和斗争性是事物发展的动力。矛盾的斗争性和同一性在事物发展发展过程中相互结合共同发生作用。但在不同条件下，二者所处的地位会有所不同。在一定条件下，矛盾的斗争性处于主要的方面，而在另外的条件下，矛盾的同一性又可能处于主要的方面。</w:t>
      </w:r>
    </w:p>
    <w:p>
      <w:pPr>
        <w:widowControl/>
        <w:autoSpaceDN w:val="0"/>
        <w:spacing w:line="300" w:lineRule="atLeast"/>
        <w:jc w:val="left"/>
        <w:rPr>
          <w:rFonts w:ascii="宋体" w:hAnsi="宋体" w:cs="宋体"/>
          <w:kern w:val="0"/>
          <w:szCs w:val="21"/>
        </w:rPr>
      </w:pPr>
      <w:r>
        <w:rPr>
          <w:rFonts w:ascii="宋体" w:hAnsi="宋体" w:cs="宋体"/>
          <w:kern w:val="0"/>
          <w:szCs w:val="21"/>
        </w:rPr>
        <w:t>一个国家和地区的人均GDP进入1000美元到3000美元的时期，表明该国家和地区的经济和社会发展取得了阶段性成就，人民的生活水平得到了提高，市场得到了开拓，同时也为下一步的发展准备了资本和其他条件，如果能够充分利用这些有利的因素，发挥矛盾同一性的作用，则可以使经济社会再上一个新台阶。反之，在这个阶段，如果不注重发展的均衡性和社会公正，人们的收入差距会拉大，许多原来还潜藏着的矛盾这时会凸现出来并尖锐化。如果不能够很好控制矛盾，则将会使矛盾激化和扩大，就将对经济社会发展产生不利的影响。</w:t>
      </w:r>
    </w:p>
    <w:p>
      <w:pPr>
        <w:widowControl/>
        <w:autoSpaceDN w:val="0"/>
        <w:spacing w:line="300" w:lineRule="atLeast"/>
        <w:jc w:val="left"/>
        <w:rPr>
          <w:rFonts w:ascii="宋体" w:hAnsi="宋体" w:cs="宋体"/>
          <w:kern w:val="0"/>
          <w:szCs w:val="21"/>
        </w:rPr>
      </w:pPr>
      <w:r>
        <w:rPr>
          <w:rFonts w:ascii="宋体" w:hAnsi="宋体" w:cs="宋体"/>
          <w:kern w:val="0"/>
          <w:szCs w:val="21"/>
        </w:rPr>
        <w:t>我国当前的社会正处于这个阶段，这就要求我们在这个阶段从哲学高度上认清矛盾同一性和斗争性起作用的条件，以建构和谐为目标，促进中国经济社会的良性和健康发展。</w:t>
      </w:r>
    </w:p>
    <w:p>
      <w:pPr>
        <w:widowControl/>
        <w:autoSpaceDN w:val="0"/>
        <w:spacing w:line="300" w:lineRule="atLeast"/>
        <w:jc w:val="left"/>
        <w:rPr>
          <w:rFonts w:ascii="宋体" w:hAnsi="宋体" w:cs="宋体"/>
          <w:kern w:val="0"/>
          <w:szCs w:val="21"/>
        </w:rPr>
      </w:pPr>
      <w:r>
        <w:rPr>
          <w:rFonts w:ascii="宋体" w:hAnsi="宋体" w:cs="宋体"/>
          <w:kern w:val="0"/>
          <w:szCs w:val="21"/>
        </w:rPr>
        <w:t>2．茨基认为：在俄国建立无产阶级专政和社会主义制度这种做法，就像“一个孕妇，她疯狂万分地猛跳，为了把她无法忍受的怀孕期缩短并引起早产。”“这样生下来的孩子，通常是活不成的”。“早产论”的内容和论证方式虽然没有什么变化，但在不同时期对人们的影响却不一样。20世纪末，由于国际社会主义运动转入低潮，“早产论”似乎得到了某种“验证”，因而不同程度地造成了一定的思想混乱。你认为应如何看待社会主义“早产论”？</w:t>
      </w:r>
    </w:p>
    <w:p>
      <w:pPr>
        <w:widowControl/>
        <w:autoSpaceDN w:val="0"/>
        <w:spacing w:line="300" w:lineRule="atLeast"/>
        <w:jc w:val="left"/>
        <w:rPr>
          <w:rFonts w:ascii="宋体" w:hAnsi="宋体" w:cs="宋体"/>
          <w:kern w:val="0"/>
          <w:szCs w:val="21"/>
        </w:rPr>
      </w:pPr>
      <w:r>
        <w:rPr>
          <w:rFonts w:ascii="宋体" w:hAnsi="宋体" w:cs="宋体"/>
          <w:kern w:val="0"/>
          <w:szCs w:val="21"/>
        </w:rPr>
        <w:t>参考答案：</w:t>
      </w:r>
    </w:p>
    <w:p>
      <w:pPr>
        <w:widowControl/>
        <w:autoSpaceDN w:val="0"/>
        <w:spacing w:line="300" w:lineRule="atLeast"/>
        <w:jc w:val="left"/>
        <w:rPr>
          <w:rFonts w:ascii="宋体" w:hAnsi="宋体" w:cs="宋体"/>
          <w:kern w:val="0"/>
          <w:szCs w:val="21"/>
        </w:rPr>
      </w:pPr>
      <w:r>
        <w:rPr>
          <w:rFonts w:ascii="宋体" w:hAnsi="宋体" w:cs="宋体"/>
          <w:kern w:val="0"/>
          <w:szCs w:val="21"/>
        </w:rPr>
        <w:t>经济文化相对落后的国家先于发达资本主义国家进入社会主义社会，是由革命的客观形势和条件所决定的。19世纪末20世纪初，资本主义进入到帝国主义阶段，世界范围内的无产阶级与资产阶级的矛盾日益尖锐化，矛盾的焦点集中在经济落后的国家，出现了很好的革命形势。同时，这些国家的马克思主义政党在马克思主义指导下制定了与本国实际相结合的正确的路线、方针和斗争策略，形成了成熟的革命主观条件。通过武装斗争，经济落后的国家率先夺取国家政权，建立社会主义社会，这是社会历史发展客观规律的必然产物。</w:t>
      </w:r>
    </w:p>
    <w:p>
      <w:pPr>
        <w:widowControl/>
        <w:autoSpaceDN w:val="0"/>
        <w:spacing w:line="300" w:lineRule="atLeast"/>
        <w:jc w:val="left"/>
        <w:rPr>
          <w:rFonts w:ascii="宋体" w:hAnsi="宋体" w:cs="宋体"/>
          <w:kern w:val="0"/>
          <w:szCs w:val="21"/>
        </w:rPr>
      </w:pPr>
      <w:r>
        <w:rPr>
          <w:rFonts w:ascii="宋体" w:hAnsi="宋体" w:cs="宋体"/>
          <w:kern w:val="0"/>
          <w:szCs w:val="21"/>
        </w:rPr>
        <w:t>经济落后的国家先于发达资本主义国家进入社会主义，是生产关系一定要适合生产力状况规律的特殊表现。生产力决定生产关系，先进的生产关系不可能建立在落后的社会生产力基础上，但是由于广泛的国家交往，生产力水平相对落后的国家也可以产生类似于经济发达国家的社会矛盾。在生产关系不变更，社会生产力就不能发展的特殊条件下，生产关系的变更就成为主要的决定的方面。19世纪末20世纪初经济文化相对落后的国家率先进入社会主义正是这一历史状况的反映。</w:t>
      </w:r>
    </w:p>
    <w:p>
      <w:pPr>
        <w:widowControl/>
        <w:autoSpaceDN w:val="0"/>
        <w:spacing w:line="300" w:lineRule="atLeast"/>
        <w:jc w:val="left"/>
        <w:rPr>
          <w:rFonts w:ascii="Tahoma" w:hAnsi="宋体"/>
          <w:sz w:val="18"/>
        </w:rPr>
      </w:pPr>
      <w:r>
        <w:rPr>
          <w:rFonts w:ascii="宋体" w:hAnsi="宋体" w:cs="宋体"/>
          <w:kern w:val="0"/>
          <w:szCs w:val="21"/>
        </w:rPr>
        <w:t>“早产论”的观点是错误的，就在于它不懂得历史发展的辩证法。</w:t>
      </w:r>
    </w:p>
    <w:p>
      <w:pPr>
        <w:autoSpaceDN w:val="0"/>
        <w:jc w:val="center"/>
        <w:rPr>
          <w:rFonts w:ascii="Tahoma" w:hAnsi="宋体"/>
          <w:sz w:val="18"/>
        </w:rPr>
      </w:pPr>
      <w:r>
        <w:rPr>
          <w:rFonts w:ascii="Tahoma" w:hAnsi="宋体"/>
          <w:b/>
          <w:sz w:val="28"/>
        </w:rPr>
        <w:t>2008</w:t>
      </w:r>
      <w:r>
        <w:rPr>
          <w:rFonts w:ascii="宋体" w:hAnsi="宋体"/>
          <w:b/>
          <w:sz w:val="28"/>
        </w:rPr>
        <w:t>年马克思主义基本原理概论期末考试试题</w:t>
      </w:r>
      <w:r>
        <w:rPr>
          <w:rFonts w:ascii="Tahoma" w:hAnsi="宋体"/>
          <w:b/>
          <w:sz w:val="28"/>
        </w:rPr>
        <w:t>B</w:t>
      </w:r>
      <w:r>
        <w:rPr>
          <w:rFonts w:ascii="宋体" w:hAnsi="宋体"/>
          <w:b/>
          <w:sz w:val="28"/>
        </w:rPr>
        <w:t>卷</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三、辨析题（5×3＝15分）</w:t>
      </w:r>
    </w:p>
    <w:p>
      <w:pPr>
        <w:widowControl/>
        <w:autoSpaceDN w:val="0"/>
        <w:spacing w:line="300" w:lineRule="atLeast"/>
        <w:jc w:val="left"/>
        <w:rPr>
          <w:rFonts w:ascii="宋体" w:hAnsi="宋体" w:cs="宋体"/>
          <w:kern w:val="0"/>
          <w:szCs w:val="21"/>
        </w:rPr>
      </w:pPr>
      <w:r>
        <w:rPr>
          <w:rFonts w:ascii="宋体" w:hAnsi="宋体" w:cs="宋体"/>
          <w:kern w:val="0"/>
          <w:szCs w:val="21"/>
        </w:rPr>
        <w:t xml:space="preserve"> 1.社会存在决定社会意识，但是同一时代条件下人们的思想、观念却丰富多彩、差异很大甚至相互对立的。</w:t>
      </w:r>
    </w:p>
    <w:p>
      <w:pPr>
        <w:widowControl/>
        <w:autoSpaceDN w:val="0"/>
        <w:spacing w:line="300" w:lineRule="atLeast"/>
        <w:jc w:val="left"/>
        <w:rPr>
          <w:rFonts w:ascii="宋体" w:hAnsi="宋体" w:cs="宋体"/>
          <w:kern w:val="0"/>
          <w:szCs w:val="21"/>
        </w:rPr>
      </w:pPr>
      <w:r>
        <w:rPr>
          <w:rFonts w:ascii="宋体" w:hAnsi="宋体" w:cs="宋体"/>
          <w:kern w:val="0"/>
          <w:szCs w:val="21"/>
        </w:rPr>
        <w:t>2.有人说，经济全球化就是全球资本主义化；也有人说，全球化就是美国化。</w:t>
      </w:r>
    </w:p>
    <w:p>
      <w:pPr>
        <w:widowControl/>
        <w:autoSpaceDN w:val="0"/>
        <w:spacing w:line="300" w:lineRule="atLeast"/>
        <w:jc w:val="left"/>
        <w:rPr>
          <w:rFonts w:ascii="宋体" w:hAnsi="宋体" w:cs="宋体"/>
          <w:kern w:val="0"/>
          <w:szCs w:val="21"/>
        </w:rPr>
      </w:pPr>
      <w:r>
        <w:rPr>
          <w:rFonts w:ascii="宋体" w:hAnsi="宋体" w:cs="宋体"/>
          <w:kern w:val="0"/>
          <w:szCs w:val="21"/>
        </w:rPr>
        <w:t>3.有人认为，在信息社会里，价值的增长不是通过劳动，而是通过知识实现的，应当用知识价值论取代劳动价值论。</w:t>
      </w:r>
    </w:p>
    <w:p>
      <w:pPr>
        <w:widowControl/>
        <w:autoSpaceDN w:val="0"/>
        <w:spacing w:line="300" w:lineRule="atLeast"/>
        <w:jc w:val="left"/>
        <w:rPr>
          <w:rFonts w:ascii="宋体" w:hAnsi="宋体" w:cs="宋体"/>
          <w:kern w:val="0"/>
          <w:szCs w:val="21"/>
        </w:rPr>
      </w:pPr>
      <w:r>
        <w:rPr>
          <w:rFonts w:ascii="宋体" w:hAnsi="宋体" w:cs="宋体"/>
          <w:kern w:val="0"/>
          <w:szCs w:val="21"/>
        </w:rPr>
        <w:t>四、论述题（1×15＝15分）</w:t>
      </w:r>
    </w:p>
    <w:p>
      <w:pPr>
        <w:widowControl/>
        <w:autoSpaceDN w:val="0"/>
        <w:spacing w:line="300" w:lineRule="atLeast"/>
        <w:jc w:val="left"/>
        <w:rPr>
          <w:rFonts w:ascii="宋体" w:hAnsi="宋体" w:cs="宋体"/>
          <w:kern w:val="0"/>
          <w:szCs w:val="21"/>
        </w:rPr>
      </w:pPr>
      <w:r>
        <w:rPr>
          <w:rFonts w:ascii="宋体" w:hAnsi="宋体" w:cs="宋体"/>
          <w:kern w:val="0"/>
          <w:szCs w:val="21"/>
        </w:rPr>
        <w:t>1.中共中央关于制定国民经济和社会发展第十一个五年规划的建议中提出：“发展必须是科学的发展，要坚持以人为本，转变发展观念、创新发展模式、提高发展质量，落实‘五个统筹’，把经济社会切实转入全面协调可持续发展的轨道。”请对这一段话加以哲学的分析。</w:t>
      </w:r>
    </w:p>
    <w:p>
      <w:pPr>
        <w:widowControl/>
        <w:autoSpaceDN w:val="0"/>
        <w:spacing w:line="300" w:lineRule="atLeast"/>
        <w:jc w:val="left"/>
        <w:rPr>
          <w:rFonts w:ascii="宋体" w:hAnsi="宋体" w:cs="宋体"/>
          <w:kern w:val="0"/>
          <w:szCs w:val="21"/>
        </w:rPr>
      </w:pPr>
      <w:r>
        <w:rPr>
          <w:rFonts w:ascii="宋体" w:hAnsi="宋体" w:cs="宋体"/>
          <w:kern w:val="0"/>
          <w:szCs w:val="21"/>
        </w:rPr>
        <w:t>五、材料分析题（15×2＝30分）</w:t>
      </w:r>
    </w:p>
    <w:p>
      <w:pPr>
        <w:widowControl/>
        <w:autoSpaceDN w:val="0"/>
        <w:spacing w:line="300" w:lineRule="atLeast"/>
        <w:jc w:val="left"/>
        <w:rPr>
          <w:rFonts w:ascii="宋体" w:hAnsi="宋体" w:cs="宋体"/>
          <w:kern w:val="0"/>
          <w:szCs w:val="21"/>
        </w:rPr>
      </w:pPr>
      <w:r>
        <w:rPr>
          <w:rFonts w:ascii="宋体" w:hAnsi="宋体" w:cs="宋体"/>
          <w:kern w:val="0"/>
          <w:szCs w:val="21"/>
        </w:rPr>
        <w:t>1．1997年11月，中国互联网信息中心（CCNIC）第一次向世界发布中国互联网发展状况统计报告，当时中国的互联网用户为62万；到2005年7月21日，该中心第16次发布同类报告时，我国互联网上网用户总数已猛增到1.03亿，居世界第2位。互联网的发展具有两面效应：它既可以用来传播先进的文化和观念，也可以被用来散布种种文化垃圾；既为人们思想观念的丰富发展提供了新的广阔天地，又为许多负面信息的传播打开了方便之门。事实表明，互联网作为一种以物质为载体的思想和文化的存在，正日益深刻地影响着人们的思想观念（资料来源：中共中央宣传部理论局：《2005理论热点面对面》，学习出版社、人民出版社2005年版，第162、166页）。运用实践和认识相互关系的原理，分析互联网的发展对人们的思想观念发生了哪些影响？当代大学生面对互联网的发展应当树立什么样的价值观？</w:t>
      </w:r>
    </w:p>
    <w:p>
      <w:pPr>
        <w:widowControl/>
        <w:autoSpaceDN w:val="0"/>
        <w:spacing w:line="300" w:lineRule="atLeast"/>
        <w:jc w:val="left"/>
        <w:rPr>
          <w:rFonts w:ascii="宋体" w:hAnsi="宋体" w:cs="宋体"/>
          <w:kern w:val="0"/>
          <w:szCs w:val="21"/>
        </w:rPr>
      </w:pPr>
      <w:r>
        <w:rPr>
          <w:rFonts w:ascii="宋体" w:hAnsi="宋体" w:cs="宋体"/>
          <w:kern w:val="0"/>
          <w:szCs w:val="21"/>
        </w:rPr>
        <w:t>2．社会主义思想在西方经历了一个长期的发展过程。英国的托马斯·莫尔批判了资本主义原始积累的罪恶，提出了乌托邦理想。他于1516年发表的《乌托邦》一书描绘了一个美好的社会：在那里，没有私有财产和剥削现象，人们有计划地从事生产，城乡之间没有对立，不需要商品、货币和市场，实行按需分配。受《乌托邦》一书的影响，意大利的康帕内拉于1602年在监狱里写出了《太阳城》，进一步描绘一个财产公有、共同劳动和人人平等的理想社会。到18世纪，法国的摩莱里和马布利分别在《自然法典》和《论法制和法律的原则》中，论述了从私有制过渡到公有制的必然性，并以法律条文的形式阐述了理想社会的纲领和原则。在19世纪上半叶，空想社会主义发展到最高阶段，代表人物有法国的圣西门、傅立叶和英国的欧文。圣西门提出“实业制度”，并奔走呼号，希望法国统治者能接受自己的改革方案。傅立叶提出以“和谐社会”代替资本主义，并在一个农场里进行组建“法郎吉”（和谐社会基本单位）的试验。欧文是一个工厂主，他曾在自己领导的苏格兰新拉纳克大棉纺厂进行慈善试验。他缩短工时，设立托儿所、幼儿园和学校，把一个愚昧黑暗的新拉纳克变成了完善的模范移民区。1824年，他到美洲从事共产主义实验。在印第安那州建立了“新协和”公社，实行财产公有，成年人享有平等的权利。他的共产主义试验虽然失败了，他自己也因此变得一贫如洗，但是他并没有动摇自己的坚定信念。</w:t>
      </w:r>
    </w:p>
    <w:p>
      <w:pPr>
        <w:widowControl/>
        <w:autoSpaceDN w:val="0"/>
        <w:spacing w:line="300" w:lineRule="atLeast"/>
        <w:jc w:val="left"/>
        <w:rPr>
          <w:rFonts w:ascii="宋体" w:hAnsi="宋体" w:cs="宋体"/>
          <w:kern w:val="0"/>
          <w:szCs w:val="21"/>
        </w:rPr>
      </w:pPr>
      <w:r>
        <w:rPr>
          <w:rFonts w:ascii="宋体" w:hAnsi="宋体" w:cs="宋体"/>
          <w:kern w:val="0"/>
          <w:szCs w:val="21"/>
        </w:rPr>
        <w:t>根据上述材料深刻认识追求一个没有剥削压迫和社会丑恶现象的理想社会一直是进步人士追求的目标，并回答：在对未来理想社会的认识上，马克思主义经典作家与空想社会主义者有何本质区别？</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hint="eastAsia" w:ascii="宋体" w:hAnsi="宋体" w:cs="宋体"/>
          <w:kern w:val="0"/>
          <w:szCs w:val="21"/>
        </w:rPr>
        <w:t xml:space="preserve">          </w:t>
      </w:r>
      <w:r>
        <w:rPr>
          <w:rFonts w:ascii="宋体" w:hAnsi="宋体" w:cs="宋体"/>
          <w:kern w:val="0"/>
          <w:szCs w:val="21"/>
        </w:rPr>
        <w:t>2008年马克思主义基本原理概论期末考试试题B卷参考答案</w:t>
      </w:r>
    </w:p>
    <w:p>
      <w:pPr>
        <w:widowControl/>
        <w:autoSpaceDN w:val="0"/>
        <w:spacing w:line="300" w:lineRule="atLeast"/>
        <w:jc w:val="left"/>
        <w:rPr>
          <w:rFonts w:ascii="宋体" w:hAnsi="宋体" w:cs="宋体"/>
          <w:kern w:val="0"/>
          <w:szCs w:val="21"/>
        </w:rPr>
      </w:pPr>
      <w:r>
        <w:rPr>
          <w:rFonts w:ascii="宋体" w:hAnsi="宋体" w:cs="宋体"/>
          <w:kern w:val="0"/>
          <w:szCs w:val="21"/>
        </w:rPr>
        <w:t>1．既然社会存在决定社会意识，那么，为什么同一时代条件下人们的思想、观念却丰富多彩、差异很大甚至相互对立呢？</w:t>
      </w:r>
    </w:p>
    <w:p>
      <w:pPr>
        <w:widowControl/>
        <w:autoSpaceDN w:val="0"/>
        <w:spacing w:line="300" w:lineRule="atLeast"/>
        <w:jc w:val="left"/>
        <w:rPr>
          <w:rFonts w:ascii="宋体" w:hAnsi="宋体" w:cs="宋体"/>
          <w:kern w:val="0"/>
          <w:szCs w:val="21"/>
        </w:rPr>
      </w:pPr>
      <w:r>
        <w:rPr>
          <w:rFonts w:ascii="宋体" w:hAnsi="宋体" w:cs="宋体"/>
          <w:kern w:val="0"/>
          <w:szCs w:val="21"/>
        </w:rPr>
        <w:t>参考答案：</w:t>
      </w:r>
    </w:p>
    <w:p>
      <w:pPr>
        <w:widowControl/>
        <w:autoSpaceDN w:val="0"/>
        <w:spacing w:line="300" w:lineRule="atLeast"/>
        <w:jc w:val="left"/>
        <w:rPr>
          <w:rFonts w:ascii="宋体" w:hAnsi="宋体" w:cs="宋体"/>
          <w:kern w:val="0"/>
          <w:szCs w:val="21"/>
        </w:rPr>
      </w:pPr>
      <w:r>
        <w:rPr>
          <w:rFonts w:ascii="宋体" w:hAnsi="宋体" w:cs="宋体"/>
          <w:kern w:val="0"/>
          <w:szCs w:val="21"/>
        </w:rPr>
        <w:t>唯物史观认为，社会存在决定社会意识，社会存在构成社会意识内容的客观来源；社会意识是社会物质生活过程及其条件的主观反映。但是，这是从总体上和最终的意义上来讲的，况且唯物史观还同样看到了作为社会存在反映的社会意识亦有其相对独立性，即社会存在同社会意识的变化发展的不完全同步性、不平衡性，以及社会意识内部各种形式之间的相互影响及各自具有的历史继承性。所以，即便同一时代条件下，人们置于大致相同的社会存在之中，但并不意味着他们只能有着一模一样的思想观念，因为他们各自的具体生活环境不同，人生经历也迥异，所接受到思想观念的影响也相差甚远，所以，他们便各自有着迥然不同、甚至对立的思想、观念。</w:t>
      </w:r>
    </w:p>
    <w:p>
      <w:pPr>
        <w:widowControl/>
        <w:autoSpaceDN w:val="0"/>
        <w:spacing w:line="300" w:lineRule="atLeast"/>
        <w:jc w:val="left"/>
        <w:rPr>
          <w:rFonts w:ascii="宋体" w:hAnsi="宋体" w:cs="宋体"/>
          <w:kern w:val="0"/>
          <w:szCs w:val="21"/>
        </w:rPr>
      </w:pPr>
      <w:r>
        <w:rPr>
          <w:rFonts w:ascii="宋体" w:hAnsi="宋体" w:cs="宋体"/>
          <w:kern w:val="0"/>
          <w:szCs w:val="21"/>
        </w:rPr>
        <w:t>搞清了这一道理，我们便会清楚认识到，一方面，我们要重视自身所处的环境。俗话说，“尽朱者赤，尽墨者黑”。要尽可能注重把自己放在一个好的环境之中。另一方面，也不能做环境的奴隶。就是说即便在一个不如人意的环境之中，但凭借着我们意识的能动性，也能超越环境，或努力协助人们改变环境或创造环境。这时我们应奉行的原则是“从我做起，从现在做起”，以及“勿以恶小而为之，勿以善小而不为”。</w:t>
      </w:r>
    </w:p>
    <w:p>
      <w:pPr>
        <w:widowControl/>
        <w:autoSpaceDN w:val="0"/>
        <w:spacing w:line="300" w:lineRule="atLeast"/>
        <w:jc w:val="left"/>
        <w:rPr>
          <w:rFonts w:ascii="宋体" w:hAnsi="宋体" w:cs="宋体"/>
          <w:kern w:val="0"/>
          <w:szCs w:val="21"/>
        </w:rPr>
      </w:pPr>
      <w:r>
        <w:rPr>
          <w:rFonts w:ascii="宋体" w:hAnsi="宋体" w:cs="宋体"/>
          <w:kern w:val="0"/>
          <w:szCs w:val="21"/>
        </w:rPr>
        <w:t xml:space="preserve">2.有人说，经济全球化就是全球资本主义化；也有人说，全球化就是美国化。试用所学原理对这些观点进行评析。 </w:t>
      </w:r>
      <w:r>
        <w:rPr>
          <w:rFonts w:ascii="宋体" w:hAnsi="宋体" w:cs="宋体"/>
          <w:kern w:val="0"/>
          <w:szCs w:val="21"/>
        </w:rPr>
        <w:br w:type="textWrapping"/>
      </w:r>
      <w:r>
        <w:rPr>
          <w:rFonts w:ascii="宋体" w:hAnsi="宋体" w:cs="宋体"/>
          <w:kern w:val="0"/>
          <w:szCs w:val="21"/>
        </w:rPr>
        <w:t xml:space="preserve"> 参考答案：</w:t>
      </w:r>
    </w:p>
    <w:p>
      <w:pPr>
        <w:widowControl/>
        <w:autoSpaceDN w:val="0"/>
        <w:spacing w:line="300" w:lineRule="atLeast"/>
        <w:jc w:val="left"/>
        <w:rPr>
          <w:rFonts w:ascii="宋体" w:hAnsi="宋体" w:cs="宋体"/>
          <w:kern w:val="0"/>
          <w:szCs w:val="21"/>
        </w:rPr>
      </w:pPr>
      <w:r>
        <w:rPr>
          <w:rFonts w:ascii="宋体" w:hAnsi="宋体" w:cs="宋体"/>
          <w:kern w:val="0"/>
          <w:szCs w:val="21"/>
        </w:rPr>
        <w:t>（1）经济全球化是指随着科学技术和国际分工的发展以及生产社会化程度的提高,世界各国、各地区的经济活动超越出一国或地区的范围而相互联系和密切结合的趋势。</w:t>
      </w:r>
    </w:p>
    <w:p>
      <w:pPr>
        <w:widowControl/>
        <w:autoSpaceDN w:val="0"/>
        <w:spacing w:line="300" w:lineRule="atLeast"/>
        <w:jc w:val="left"/>
        <w:rPr>
          <w:rFonts w:ascii="宋体" w:hAnsi="宋体" w:cs="宋体"/>
          <w:kern w:val="0"/>
          <w:szCs w:val="21"/>
        </w:rPr>
      </w:pPr>
      <w:r>
        <w:rPr>
          <w:rFonts w:ascii="宋体" w:hAnsi="宋体" w:cs="宋体"/>
          <w:kern w:val="0"/>
          <w:szCs w:val="21"/>
        </w:rPr>
        <w:t>（2）认为经济全球化就是全球资本主义化或说全球化就是美国化，其主要根据：一是促使经济全球化形成和发展的动力，即生产力的高度发展，是发达资本主义国家。经济全球化所具有的诸多因素，如信息技术革命的蓬勃发展，世界贸易、金融、对外投资的空前扩大，经济贸易的自由化趋向，以及市场经济的高度发达，无不是源于发达资本主义国家；二是经济全球化把世界各国经济紧紧地融合在一起，但在当今的国际经济关系中，发达资本主义国家显然居主导地位，当今世界市场通行的“惯例”，以及各种国际经济“游戏规则”也基本上是由它们确定的，反映了它们的利益和要求；三是在经济全球化条件下，少数发达资本主义国家有可能从中获得最大的好处，其他国家，特别是广大发展中国家，则要付出巨大代价和牺牲。简而言之，经济全球化是由资本主义所主导和推动的，资本主义也正在利用全球化的条件，进行新一轮对外扩张。</w:t>
      </w:r>
    </w:p>
    <w:p>
      <w:pPr>
        <w:widowControl/>
        <w:autoSpaceDN w:val="0"/>
        <w:spacing w:line="300" w:lineRule="atLeast"/>
        <w:jc w:val="left"/>
        <w:rPr>
          <w:rFonts w:ascii="宋体" w:hAnsi="宋体" w:cs="宋体"/>
          <w:kern w:val="0"/>
          <w:szCs w:val="21"/>
        </w:rPr>
      </w:pPr>
      <w:r>
        <w:rPr>
          <w:rFonts w:ascii="宋体" w:hAnsi="宋体" w:cs="宋体"/>
          <w:kern w:val="0"/>
          <w:szCs w:val="21"/>
        </w:rPr>
        <w:t>（3）应该承认，当今的全球化，是由西方发达国家占主导地位，起主导作用。由于生产力和生产关系是不能分开的，当西方国家以其高度发达的生产力推进经济全球化不断发展时,也必然把资本主义生产关系扩张到全球。实际上，资本主义自从诞生以来，就不断向全世界扩张，它的最终目的是把全球资本主义化，或以资本主义统治全世界。资产阶级的这种奢望和这个目标，到今天没有放弃，相反，它们正在利用它们高水平的科学和生产力，利用经济全球化的有利条件，以更大的努力促其实现，这集中表现在美国所推行的霸权主义和它所宣扬的“全球主义”上，对此，必须有清醒的认识。</w:t>
      </w:r>
    </w:p>
    <w:p>
      <w:pPr>
        <w:widowControl/>
        <w:autoSpaceDN w:val="0"/>
        <w:spacing w:line="300" w:lineRule="atLeast"/>
        <w:jc w:val="left"/>
        <w:rPr>
          <w:rFonts w:ascii="宋体" w:hAnsi="宋体" w:cs="宋体"/>
          <w:kern w:val="0"/>
          <w:szCs w:val="21"/>
        </w:rPr>
      </w:pPr>
      <w:r>
        <w:rPr>
          <w:rFonts w:ascii="宋体" w:hAnsi="宋体" w:cs="宋体"/>
          <w:kern w:val="0"/>
          <w:szCs w:val="21"/>
        </w:rPr>
        <w:t>（4）经济全球化是当今世界社会经济发展的一个客观过程，它是不以人们的意志为转移的。但现实中经济全球化是由少数发达资本主义国家起主导作用的，我们必须承认这一点。当然社会主义国家在当今世界经济中，虽不占主导地位，但也有一定的、越来越大的影响，这也不能忽视的。因此，我们不应当把当今的全球化，说成是资本主义的全球化或美国化，而是资本主义占主导地位的全球化。</w:t>
      </w:r>
    </w:p>
    <w:p>
      <w:pPr>
        <w:widowControl/>
        <w:autoSpaceDN w:val="0"/>
        <w:spacing w:line="300" w:lineRule="atLeast"/>
        <w:jc w:val="left"/>
        <w:rPr>
          <w:rFonts w:ascii="宋体" w:hAnsi="宋体" w:cs="宋体"/>
          <w:kern w:val="0"/>
          <w:szCs w:val="21"/>
        </w:rPr>
      </w:pPr>
      <w:r>
        <w:rPr>
          <w:rFonts w:ascii="宋体" w:hAnsi="宋体" w:cs="宋体"/>
          <w:kern w:val="0"/>
          <w:szCs w:val="21"/>
        </w:rPr>
        <w:t>（5）经济全球化是一个充满矛盾的过程，它在产生积极效应的同时，也会产生消极的后果。主要表现是：其一，发达国家与发展中国家之间的差距扩大。其二，在经济增长中忽视社会进步，环境恶化与经济全球化有可能同时发生。其三，各国特别是相对落后国家原有的体制、政府领导能力、社会设施、政策体系、价值观念和文化都面临着全球化的冲击国家内部和国际社会都会出现不同程度的治理危机。其四，经济全球化使各国的产业结构调整变成一种全球行为，它既为一国经济竞争力的提高提供了条件，同时也存在着对别国存在依赖的的危险。经济全球所带来的消极后果，会制约甚至破坏全球生产力的发展，对全球经济的持续稳定健康的发展带来严重的影响。为改变这种状况，发展中国家应积极参与制订规则，并加快自身的发展。</w:t>
      </w:r>
    </w:p>
    <w:p>
      <w:pPr>
        <w:widowControl/>
        <w:autoSpaceDN w:val="0"/>
        <w:spacing w:line="300" w:lineRule="atLeast"/>
        <w:jc w:val="left"/>
        <w:rPr>
          <w:rFonts w:ascii="宋体" w:hAnsi="宋体" w:cs="宋体"/>
          <w:kern w:val="0"/>
          <w:szCs w:val="21"/>
        </w:rPr>
      </w:pPr>
      <w:r>
        <w:rPr>
          <w:rFonts w:ascii="宋体" w:hAnsi="宋体" w:cs="宋体"/>
          <w:kern w:val="0"/>
          <w:szCs w:val="21"/>
        </w:rPr>
        <w:t>3.有人认为，在信息社会里，价值的增长不是通过劳动，而是通过知识实现的，应当用知识价值论取代劳动价值论。试用所学原理对该观点进行评析。</w:t>
      </w:r>
    </w:p>
    <w:p>
      <w:pPr>
        <w:widowControl/>
        <w:autoSpaceDN w:val="0"/>
        <w:spacing w:line="300" w:lineRule="atLeast"/>
        <w:jc w:val="left"/>
        <w:rPr>
          <w:rFonts w:ascii="宋体" w:hAnsi="宋体" w:cs="宋体"/>
          <w:kern w:val="0"/>
          <w:szCs w:val="21"/>
        </w:rPr>
      </w:pPr>
      <w:r>
        <w:rPr>
          <w:rFonts w:ascii="宋体" w:hAnsi="宋体" w:cs="宋体"/>
          <w:kern w:val="0"/>
          <w:szCs w:val="21"/>
        </w:rPr>
        <w:t>参考答案：</w:t>
      </w:r>
    </w:p>
    <w:p>
      <w:pPr>
        <w:widowControl/>
        <w:autoSpaceDN w:val="0"/>
        <w:spacing w:line="300" w:lineRule="atLeast"/>
        <w:jc w:val="left"/>
        <w:rPr>
          <w:rFonts w:ascii="宋体" w:hAnsi="宋体" w:cs="宋体"/>
          <w:kern w:val="0"/>
          <w:szCs w:val="21"/>
        </w:rPr>
      </w:pPr>
      <w:r>
        <w:rPr>
          <w:rFonts w:ascii="宋体" w:hAnsi="宋体" w:cs="宋体"/>
          <w:kern w:val="0"/>
          <w:szCs w:val="21"/>
        </w:rPr>
        <w:t>不能用知识价值论取代劳动价值论。</w:t>
      </w:r>
    </w:p>
    <w:p>
      <w:pPr>
        <w:widowControl/>
        <w:autoSpaceDN w:val="0"/>
        <w:spacing w:line="300" w:lineRule="atLeast"/>
        <w:jc w:val="left"/>
        <w:rPr>
          <w:rFonts w:ascii="宋体" w:hAnsi="宋体" w:cs="宋体"/>
          <w:kern w:val="0"/>
          <w:szCs w:val="21"/>
        </w:rPr>
      </w:pPr>
      <w:r>
        <w:rPr>
          <w:rFonts w:ascii="宋体" w:hAnsi="宋体" w:cs="宋体"/>
          <w:kern w:val="0"/>
          <w:szCs w:val="21"/>
        </w:rPr>
        <w:t>（1）商品生产过程是各种生产要素结合在一起发挥作用的过程，各种生产要素在商品生产中的作用与劳动创造价值的关系是不同的程，各种生产要素在商品生产中的作用与劳动创造价值的关系是不同的。就商品使用价值的生产而言，土地、材料、技术、知识等生产要素是商品使用价值的物质要素，与劳动者的具体劳动一起，共同构成了使用价值的源泉。但就商品价值的创造而言，价值是凝结在商品中无差别的人类劳动即抽象劳动。抽象劳动是形成价值的唯一源泉，离开了人的劳动，价值增长就不可能实现，劳动是价值的唯一源泉。这是马克思劳动价值论的基本观点。</w:t>
      </w:r>
    </w:p>
    <w:p>
      <w:pPr>
        <w:widowControl/>
        <w:autoSpaceDN w:val="0"/>
        <w:spacing w:line="300" w:lineRule="atLeast"/>
        <w:jc w:val="left"/>
        <w:rPr>
          <w:rFonts w:ascii="宋体" w:hAnsi="宋体" w:cs="宋体"/>
          <w:kern w:val="0"/>
          <w:szCs w:val="21"/>
        </w:rPr>
      </w:pPr>
      <w:r>
        <w:rPr>
          <w:rFonts w:ascii="宋体" w:hAnsi="宋体" w:cs="宋体"/>
          <w:kern w:val="0"/>
          <w:szCs w:val="21"/>
        </w:rPr>
        <w:t>(2）在信息经济社会中，知识转化为生产力，能提高劳动生产率，给人类的生产带来极大的方便。在这一时代，知识和技术甚至成为首要的生产力。但价值的增长源泉仍是劳动，而不是知识。知识不创造价值，它本身的价值也必须通过生产者的具体劳动才能转移到新产品中去，成为商品价值的一个构成部分。</w:t>
      </w:r>
    </w:p>
    <w:p>
      <w:pPr>
        <w:widowControl/>
        <w:autoSpaceDN w:val="0"/>
        <w:spacing w:line="300" w:lineRule="atLeast"/>
        <w:jc w:val="left"/>
        <w:rPr>
          <w:rFonts w:ascii="宋体" w:hAnsi="宋体" w:cs="宋体"/>
          <w:kern w:val="0"/>
          <w:szCs w:val="21"/>
        </w:rPr>
      </w:pPr>
      <w:r>
        <w:rPr>
          <w:rFonts w:ascii="宋体" w:hAnsi="宋体" w:cs="宋体"/>
          <w:kern w:val="0"/>
          <w:szCs w:val="21"/>
        </w:rPr>
        <w:t>(3）此观点的错误在于，没有认清价值的来源。</w:t>
      </w:r>
    </w:p>
    <w:p>
      <w:pPr>
        <w:widowControl/>
        <w:autoSpaceDN w:val="0"/>
        <w:spacing w:line="300" w:lineRule="atLeast"/>
        <w:jc w:val="left"/>
        <w:rPr>
          <w:rFonts w:ascii="宋体" w:hAnsi="宋体" w:cs="宋体"/>
          <w:kern w:val="0"/>
          <w:szCs w:val="21"/>
        </w:rPr>
      </w:pPr>
      <w:r>
        <w:rPr>
          <w:rFonts w:ascii="宋体" w:hAnsi="宋体" w:cs="宋体"/>
          <w:kern w:val="0"/>
          <w:szCs w:val="21"/>
        </w:rPr>
        <w:t>四、论述题（1×15＝15分）</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1.中共中央关于制定国民经济和社会发展第十一个五年规划的建议中提出：“发展必须是科学的发展，要坚持以人为本，转变发展观念、创新发展模式、提高发展质量，落实‘五个统筹’，把经济社会切实转入全面协调可持续发展的轨道。”请对这一段话加以哲学的分析。</w:t>
      </w:r>
    </w:p>
    <w:p>
      <w:pPr>
        <w:widowControl/>
        <w:autoSpaceDN w:val="0"/>
        <w:spacing w:line="300" w:lineRule="atLeast"/>
        <w:jc w:val="left"/>
        <w:rPr>
          <w:rFonts w:ascii="宋体" w:hAnsi="宋体" w:cs="宋体"/>
          <w:kern w:val="0"/>
          <w:szCs w:val="21"/>
        </w:rPr>
      </w:pPr>
      <w:r>
        <w:rPr>
          <w:rFonts w:ascii="宋体" w:hAnsi="宋体" w:cs="宋体"/>
          <w:kern w:val="0"/>
          <w:szCs w:val="21"/>
        </w:rPr>
        <w:t>参考答案：</w:t>
      </w:r>
    </w:p>
    <w:p>
      <w:pPr>
        <w:widowControl/>
        <w:autoSpaceDN w:val="0"/>
        <w:spacing w:line="300" w:lineRule="atLeast"/>
        <w:jc w:val="left"/>
        <w:rPr>
          <w:rFonts w:ascii="宋体" w:hAnsi="宋体" w:cs="宋体"/>
          <w:kern w:val="0"/>
          <w:szCs w:val="21"/>
        </w:rPr>
      </w:pPr>
      <w:r>
        <w:rPr>
          <w:rFonts w:ascii="宋体" w:hAnsi="宋体" w:cs="宋体"/>
          <w:kern w:val="0"/>
          <w:szCs w:val="21"/>
        </w:rPr>
        <w:t>1.联系是普遍的，联系具有普遍性、复杂多样性和整体性的特点。</w:t>
      </w:r>
    </w:p>
    <w:p>
      <w:pPr>
        <w:widowControl/>
        <w:autoSpaceDN w:val="0"/>
        <w:spacing w:line="300" w:lineRule="atLeast"/>
        <w:jc w:val="left"/>
        <w:rPr>
          <w:rFonts w:ascii="宋体" w:hAnsi="宋体" w:cs="宋体"/>
          <w:kern w:val="0"/>
          <w:szCs w:val="21"/>
        </w:rPr>
      </w:pPr>
      <w:r>
        <w:rPr>
          <w:rFonts w:ascii="宋体" w:hAnsi="宋体" w:cs="宋体"/>
          <w:kern w:val="0"/>
          <w:szCs w:val="21"/>
        </w:rPr>
        <w:t>2.社会发展的内容是全面的，包括方面，如政治、经济、文化、军事等等；</w:t>
      </w:r>
    </w:p>
    <w:p>
      <w:pPr>
        <w:widowControl/>
        <w:autoSpaceDN w:val="0"/>
        <w:spacing w:line="300" w:lineRule="atLeast"/>
        <w:jc w:val="left"/>
        <w:rPr>
          <w:rFonts w:ascii="宋体" w:hAnsi="宋体" w:cs="宋体"/>
          <w:kern w:val="0"/>
          <w:szCs w:val="21"/>
        </w:rPr>
      </w:pPr>
      <w:r>
        <w:rPr>
          <w:rFonts w:ascii="宋体" w:hAnsi="宋体" w:cs="宋体"/>
          <w:kern w:val="0"/>
          <w:szCs w:val="21"/>
        </w:rPr>
        <w:t>3.人的发展也是全面的，发展的最终目的是确保人的全面而不是片面的发展。诸如：物质需求和精神需求，诸如人格、尊严、生存、发展和享受等等</w:t>
      </w:r>
    </w:p>
    <w:p>
      <w:pPr>
        <w:widowControl/>
        <w:autoSpaceDN w:val="0"/>
        <w:spacing w:line="300" w:lineRule="atLeast"/>
        <w:jc w:val="left"/>
        <w:rPr>
          <w:rFonts w:ascii="宋体" w:hAnsi="宋体" w:cs="宋体"/>
          <w:kern w:val="0"/>
          <w:szCs w:val="21"/>
        </w:rPr>
      </w:pPr>
      <w:r>
        <w:rPr>
          <w:rFonts w:ascii="宋体" w:hAnsi="宋体" w:cs="宋体"/>
          <w:kern w:val="0"/>
          <w:szCs w:val="21"/>
        </w:rPr>
        <w:t>4.社会的发展涉及到诸多方面及其关系，如自然界内部各方面的关系、人与自然的关系、人与人之间的关系；还有经济与国防建设的关系，城乡关系、局部与整体的关系、长远与眼前的关系、资源与能源、环境、经济发展速度的关系等等。</w:t>
      </w:r>
    </w:p>
    <w:p>
      <w:pPr>
        <w:widowControl/>
        <w:autoSpaceDN w:val="0"/>
        <w:spacing w:line="300" w:lineRule="atLeast"/>
        <w:jc w:val="left"/>
        <w:rPr>
          <w:rFonts w:ascii="宋体" w:hAnsi="宋体" w:cs="宋体"/>
          <w:kern w:val="0"/>
          <w:szCs w:val="21"/>
        </w:rPr>
      </w:pPr>
      <w:r>
        <w:rPr>
          <w:rFonts w:ascii="宋体" w:hAnsi="宋体" w:cs="宋体"/>
          <w:kern w:val="0"/>
          <w:szCs w:val="21"/>
        </w:rPr>
        <w:t>因此，必须通盘考虑到并正确处理这些关系，即全面协调可持续发展，科学发展，以人为本。</w:t>
      </w:r>
    </w:p>
    <w:p>
      <w:pPr>
        <w:widowControl/>
        <w:autoSpaceDN w:val="0"/>
        <w:spacing w:line="300" w:lineRule="atLeast"/>
        <w:jc w:val="left"/>
        <w:rPr>
          <w:rFonts w:ascii="宋体" w:hAnsi="宋体" w:cs="宋体"/>
          <w:kern w:val="0"/>
          <w:szCs w:val="21"/>
        </w:rPr>
      </w:pPr>
      <w:r>
        <w:rPr>
          <w:rFonts w:ascii="宋体" w:hAnsi="宋体" w:cs="宋体"/>
          <w:kern w:val="0"/>
          <w:szCs w:val="21"/>
        </w:rPr>
        <w:t>五、材料分析题（15×2＝30分）</w:t>
      </w:r>
    </w:p>
    <w:p>
      <w:pPr>
        <w:widowControl/>
        <w:autoSpaceDN w:val="0"/>
        <w:spacing w:line="300" w:lineRule="atLeast"/>
        <w:jc w:val="left"/>
        <w:rPr>
          <w:rFonts w:ascii="宋体" w:hAnsi="宋体" w:cs="宋体"/>
          <w:kern w:val="0"/>
          <w:szCs w:val="21"/>
        </w:rPr>
      </w:pPr>
      <w:r>
        <w:rPr>
          <w:rFonts w:ascii="宋体" w:hAnsi="宋体" w:cs="宋体"/>
          <w:kern w:val="0"/>
          <w:szCs w:val="21"/>
        </w:rPr>
        <w:t>1．参考答案：</w:t>
      </w:r>
    </w:p>
    <w:p>
      <w:pPr>
        <w:widowControl/>
        <w:autoSpaceDN w:val="0"/>
        <w:spacing w:line="300" w:lineRule="atLeast"/>
        <w:jc w:val="left"/>
        <w:rPr>
          <w:rFonts w:ascii="宋体" w:hAnsi="宋体" w:cs="宋体"/>
          <w:kern w:val="0"/>
          <w:szCs w:val="21"/>
        </w:rPr>
      </w:pPr>
      <w:r>
        <w:rPr>
          <w:rFonts w:ascii="宋体" w:hAnsi="宋体" w:cs="宋体"/>
          <w:kern w:val="0"/>
          <w:szCs w:val="21"/>
        </w:rPr>
        <w:t>此题重在运用实践和认识的辩证关系原理。实践是认识的基础和前提。互联网作为当代信息科技发展和运用的产物，以日益丰富的信息传播手段，将人们放在一个开放的信息世界。由于其提供的信息良莠不齐，加之互联网信息传播的特殊性，它对人们思想观念的影响也有具有两面性：一方面，增强了人们思想的主体性、平等性、开放性、选择性。但与此同时，它也产生和放大了人们思想的随意性、盲从性等。</w:t>
      </w:r>
    </w:p>
    <w:p>
      <w:pPr>
        <w:widowControl/>
        <w:autoSpaceDN w:val="0"/>
        <w:spacing w:line="300" w:lineRule="atLeast"/>
        <w:jc w:val="left"/>
        <w:rPr>
          <w:rFonts w:ascii="宋体" w:hAnsi="宋体" w:cs="宋体"/>
          <w:kern w:val="0"/>
          <w:szCs w:val="21"/>
        </w:rPr>
      </w:pPr>
      <w:r>
        <w:rPr>
          <w:rFonts w:ascii="宋体" w:hAnsi="宋体" w:cs="宋体"/>
          <w:kern w:val="0"/>
          <w:szCs w:val="21"/>
        </w:rPr>
        <w:t>对待互联网的双重效应，当代大学生应该自觉运用马克思主义唯物辩证法加以正确分析，树立社会主义价值观，建设社会主义核心价值体系。</w:t>
      </w:r>
    </w:p>
    <w:p>
      <w:pPr>
        <w:widowControl/>
        <w:autoSpaceDN w:val="0"/>
        <w:spacing w:line="300" w:lineRule="atLeast"/>
        <w:jc w:val="left"/>
        <w:rPr>
          <w:rFonts w:ascii="宋体" w:hAnsi="宋体" w:cs="宋体"/>
          <w:kern w:val="0"/>
          <w:szCs w:val="21"/>
        </w:rPr>
      </w:pPr>
      <w:r>
        <w:rPr>
          <w:rFonts w:ascii="宋体" w:hAnsi="宋体" w:cs="宋体"/>
          <w:kern w:val="0"/>
          <w:szCs w:val="21"/>
        </w:rPr>
        <w:t>2．参考答案：</w:t>
      </w:r>
    </w:p>
    <w:p>
      <w:pPr>
        <w:widowControl/>
        <w:autoSpaceDN w:val="0"/>
        <w:spacing w:line="300" w:lineRule="atLeast"/>
        <w:jc w:val="left"/>
        <w:rPr>
          <w:rFonts w:ascii="宋体" w:hAnsi="宋体" w:cs="宋体"/>
          <w:kern w:val="0"/>
          <w:szCs w:val="21"/>
        </w:rPr>
      </w:pPr>
      <w:r>
        <w:rPr>
          <w:rFonts w:ascii="宋体" w:hAnsi="宋体" w:cs="宋体"/>
          <w:kern w:val="0"/>
          <w:szCs w:val="21"/>
        </w:rPr>
        <w:t>无论托马斯的《乌托邦》、康帕内拉的《太阳城》，还是圣西门的“实业制度”和欧文的“和谐公社”，它们都向我们描绘了一个没有剥削压迫和社会不平等现象的理想社会形态，但是，在对未来社会理想的认识上，马克思主义经典作家与空想社会主义之间存在着本质的区别。</w:t>
      </w:r>
    </w:p>
    <w:p>
      <w:pPr>
        <w:widowControl/>
        <w:autoSpaceDN w:val="0"/>
        <w:spacing w:line="300" w:lineRule="atLeast"/>
        <w:jc w:val="left"/>
        <w:rPr>
          <w:rFonts w:ascii="宋体" w:hAnsi="宋体" w:cs="宋体"/>
          <w:kern w:val="0"/>
          <w:szCs w:val="21"/>
        </w:rPr>
      </w:pPr>
      <w:r>
        <w:rPr>
          <w:rFonts w:ascii="宋体" w:hAnsi="宋体" w:cs="宋体"/>
          <w:kern w:val="0"/>
          <w:szCs w:val="21"/>
        </w:rPr>
        <w:t>第一，马克思主义经典作家把未来社会理想建立在唯物史观的基础之上，而空想社会主义者则将其建立在唯心史观之上。恩格斯曾经指出，空想社会主义者和十八世纪的启蒙学者一样，他们把对未来社会的构想建立于所谓“永恒真理”、“永恒正义”和“基于自然的平等和不可剥夺的人权”的理性原则之上。而马克思主义经典作家则在分析资本主义基本矛盾的基础上，把对未来社会的理想牢牢地构筑于唯物史观的基地之上。</w:t>
      </w:r>
    </w:p>
    <w:p>
      <w:pPr>
        <w:widowControl/>
        <w:autoSpaceDN w:val="0"/>
        <w:spacing w:line="300" w:lineRule="atLeast"/>
        <w:jc w:val="left"/>
        <w:rPr>
          <w:rFonts w:ascii="宋体" w:hAnsi="宋体" w:cs="宋体"/>
          <w:kern w:val="0"/>
          <w:szCs w:val="21"/>
        </w:rPr>
      </w:pPr>
      <w:r>
        <w:rPr>
          <w:rFonts w:ascii="宋体" w:hAnsi="宋体" w:cs="宋体"/>
          <w:kern w:val="0"/>
          <w:szCs w:val="21"/>
        </w:rPr>
        <w:t>第二，马克思主义经典作家把社会主义代替资本主义看成一个历史的必然过程，这一过程是由资本主义社会的内在矛盾决定的，它反映了社会发展的一般规律。但是，空想社会主义者则把未来理想社会看成是某些“天才人物”的创造发明，因而纯粹是一种偶然的现象。</w:t>
      </w:r>
    </w:p>
    <w:p>
      <w:pPr>
        <w:widowControl/>
        <w:autoSpaceDN w:val="0"/>
        <w:spacing w:line="300" w:lineRule="atLeast"/>
        <w:jc w:val="left"/>
        <w:rPr>
          <w:rFonts w:ascii="宋体" w:hAnsi="宋体" w:cs="宋体"/>
          <w:kern w:val="0"/>
          <w:szCs w:val="21"/>
        </w:rPr>
      </w:pPr>
      <w:r>
        <w:rPr>
          <w:rFonts w:ascii="宋体" w:hAnsi="宋体" w:cs="宋体"/>
          <w:kern w:val="0"/>
          <w:szCs w:val="21"/>
        </w:rPr>
        <w:t>第三，马克思主义经典作家历来认为，未来社会主义社会和共产主义社会建设是由未来的社会实践决定的，我们只能对未来的社会作大致的构想，而且这些构想也要不断接受实践的检验。但是，空想社会主义者却从主观愿望出发，为未来理想社会制定了一个极其细致详尽的蓝图，正如恩格斯所说的，这样的蓝图“越是制定得详尽周密，就越是要陷入纯粹的幻想。”</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p>
    <w:p>
      <w:pPr>
        <w:autoSpaceDN w:val="0"/>
        <w:snapToGrid w:val="0"/>
        <w:spacing w:line="288" w:lineRule="auto"/>
        <w:jc w:val="center"/>
        <w:rPr>
          <w:rFonts w:ascii="Tahoma" w:hAnsi="宋体"/>
          <w:sz w:val="18"/>
        </w:rPr>
      </w:pPr>
      <w:r>
        <w:rPr>
          <w:rFonts w:ascii="宋体" w:hAnsi="宋体"/>
          <w:b/>
          <w:sz w:val="28"/>
        </w:rPr>
        <w:t>武汉大学2008-2009学年下学期《马克思主义基本原理概论》试卷A</w:t>
      </w:r>
    </w:p>
    <w:p>
      <w:pPr>
        <w:widowControl/>
        <w:autoSpaceDN w:val="0"/>
        <w:spacing w:line="300" w:lineRule="atLeast"/>
        <w:jc w:val="left"/>
        <w:rPr>
          <w:rFonts w:ascii="宋体" w:hAnsi="宋体" w:cs="宋体"/>
          <w:kern w:val="0"/>
          <w:szCs w:val="21"/>
        </w:rPr>
      </w:pPr>
      <w:r>
        <w:rPr>
          <w:rFonts w:ascii="宋体" w:hAnsi="宋体" w:cs="宋体"/>
          <w:kern w:val="0"/>
          <w:szCs w:val="21"/>
        </w:rPr>
        <w:t>三、辨析题（5×3＝15分。要求对所给出命题或观点进行辨别、分析，观点正确，言之成理。）</w:t>
      </w:r>
    </w:p>
    <w:p>
      <w:pPr>
        <w:widowControl/>
        <w:autoSpaceDN w:val="0"/>
        <w:spacing w:line="300" w:lineRule="atLeast"/>
        <w:jc w:val="left"/>
        <w:rPr>
          <w:rFonts w:ascii="宋体" w:hAnsi="宋体" w:cs="宋体"/>
          <w:kern w:val="0"/>
          <w:szCs w:val="21"/>
        </w:rPr>
      </w:pPr>
      <w:r>
        <w:rPr>
          <w:rFonts w:ascii="宋体" w:hAnsi="宋体" w:cs="宋体"/>
          <w:kern w:val="0"/>
          <w:szCs w:val="21"/>
        </w:rPr>
        <w:t>1. 社会生活在本质上是实践的。</w:t>
      </w:r>
    </w:p>
    <w:p>
      <w:pPr>
        <w:widowControl/>
        <w:autoSpaceDN w:val="0"/>
        <w:spacing w:line="300" w:lineRule="atLeast"/>
        <w:jc w:val="left"/>
        <w:rPr>
          <w:rFonts w:ascii="宋体" w:hAnsi="宋体" w:cs="宋体"/>
          <w:kern w:val="0"/>
          <w:szCs w:val="21"/>
        </w:rPr>
      </w:pPr>
      <w:r>
        <w:rPr>
          <w:rFonts w:ascii="宋体" w:hAnsi="宋体" w:cs="宋体"/>
          <w:kern w:val="0"/>
          <w:szCs w:val="21"/>
        </w:rPr>
        <w:t>2．有人说，经济全球化就是全球资本主义化；也有人说，全球化就是美国化。</w:t>
      </w:r>
    </w:p>
    <w:p>
      <w:pPr>
        <w:widowControl/>
        <w:autoSpaceDN w:val="0"/>
        <w:spacing w:line="300" w:lineRule="atLeast"/>
        <w:jc w:val="left"/>
        <w:rPr>
          <w:rFonts w:ascii="宋体" w:hAnsi="宋体" w:cs="宋体"/>
          <w:kern w:val="0"/>
          <w:szCs w:val="21"/>
        </w:rPr>
      </w:pPr>
      <w:r>
        <w:rPr>
          <w:rFonts w:ascii="宋体" w:hAnsi="宋体" w:cs="宋体"/>
          <w:kern w:val="0"/>
          <w:szCs w:val="21"/>
        </w:rPr>
        <w:t>3．有人说：在社会主义初级阶段只能讲树立建设中国特色社会主义共同理想，而不应提树立共产主义远大理想，否则就是脱离实际。</w:t>
      </w:r>
    </w:p>
    <w:p>
      <w:pPr>
        <w:widowControl/>
        <w:autoSpaceDN w:val="0"/>
        <w:spacing w:line="300" w:lineRule="atLeast"/>
        <w:jc w:val="left"/>
        <w:rPr>
          <w:rFonts w:ascii="宋体" w:hAnsi="宋体" w:cs="宋体"/>
          <w:kern w:val="0"/>
          <w:szCs w:val="21"/>
        </w:rPr>
      </w:pPr>
      <w:r>
        <w:rPr>
          <w:rFonts w:ascii="宋体" w:hAnsi="宋体" w:cs="宋体"/>
          <w:kern w:val="0"/>
          <w:szCs w:val="21"/>
        </w:rPr>
        <w:t>四、论述题（1×15＝15分）</w:t>
      </w:r>
    </w:p>
    <w:p>
      <w:pPr>
        <w:widowControl/>
        <w:autoSpaceDN w:val="0"/>
        <w:spacing w:line="300" w:lineRule="atLeast"/>
        <w:jc w:val="left"/>
        <w:rPr>
          <w:rFonts w:ascii="宋体" w:hAnsi="宋体" w:cs="宋体"/>
          <w:kern w:val="0"/>
          <w:szCs w:val="21"/>
        </w:rPr>
      </w:pPr>
      <w:r>
        <w:rPr>
          <w:rFonts w:ascii="宋体" w:hAnsi="宋体" w:cs="宋体"/>
          <w:kern w:val="0"/>
          <w:szCs w:val="21"/>
        </w:rPr>
        <w:t>我国是一个发展中国家，需要大力发展科学技术和生产力，促进经济发展。同时，我国自然资源十分有限，环境污染较严重。我们面临发展经济和保护环境的双重任务，面临开发资源和保护资源的矛盾。请结合这一实际，并根据你对科学技术的社会作用的理解，谈谈在利用科学技术方面我们应该怎样做到有所为有所不为？</w:t>
      </w:r>
    </w:p>
    <w:p>
      <w:pPr>
        <w:widowControl/>
        <w:autoSpaceDN w:val="0"/>
        <w:spacing w:line="300" w:lineRule="atLeast"/>
        <w:jc w:val="left"/>
        <w:rPr>
          <w:rFonts w:ascii="宋体" w:hAnsi="宋体" w:cs="宋体"/>
          <w:kern w:val="0"/>
          <w:szCs w:val="21"/>
        </w:rPr>
      </w:pPr>
      <w:r>
        <w:rPr>
          <w:rFonts w:ascii="宋体" w:hAnsi="宋体" w:cs="宋体"/>
          <w:kern w:val="0"/>
          <w:szCs w:val="21"/>
        </w:rPr>
        <w:t>五、材料分析题（2题，每题15分，共30分）</w:t>
      </w:r>
    </w:p>
    <w:p>
      <w:pPr>
        <w:widowControl/>
        <w:autoSpaceDN w:val="0"/>
        <w:spacing w:line="300" w:lineRule="atLeast"/>
        <w:jc w:val="left"/>
        <w:rPr>
          <w:rFonts w:ascii="宋体" w:hAnsi="宋体" w:cs="宋体"/>
          <w:kern w:val="0"/>
          <w:szCs w:val="21"/>
        </w:rPr>
      </w:pPr>
      <w:r>
        <w:rPr>
          <w:rFonts w:ascii="宋体" w:hAnsi="宋体" w:cs="宋体"/>
          <w:kern w:val="0"/>
          <w:szCs w:val="21"/>
        </w:rPr>
        <w:t>1、在我们这个时代，每一种事物好像都包含有自己的反面。我们看到，机器具有减少人类劳动和使劳动更有成效的神奇力量，然而却引起了饥饿和过度的疲劳。新发现的财富的源，由于某种奇怪的、不可思议的魔力而就贫困的根源。技术的胜利，似乎是以道德的败坏为代价换来的。随着人类愈益控制自然，个人却似乎愈益成为别人的奴隶或自身的卑劣行为的奴隶。甚至科学的纯洁光辉仿佛也只能在愚昧无知的黑暗背景上闪耀。我们的一切发现和进步，似乎结果是使物质力量具有理智生命，而人的生命则化为愚钝的物质力量。现代工业、科学与现代贫困、衰颓之间的这种对抗，我们时代的生产力与社会关系之间的这种对抗，是显而易见的、不可避免的和无庸争辩的事实。（参见马克思：《在人民报创刊纪念会上的演说》，《马克思恩格斯选集》第1卷，人民出版社1995年版，第775页）结合马克思的论述，谈谈如何理解哲学上的价值和价值评价?（15分）</w:t>
      </w:r>
    </w:p>
    <w:p>
      <w:pPr>
        <w:widowControl/>
        <w:autoSpaceDN w:val="0"/>
        <w:spacing w:line="300" w:lineRule="atLeast"/>
        <w:jc w:val="left"/>
        <w:rPr>
          <w:rFonts w:ascii="宋体" w:hAnsi="宋体" w:cs="宋体"/>
          <w:kern w:val="0"/>
          <w:szCs w:val="21"/>
        </w:rPr>
      </w:pPr>
      <w:r>
        <w:rPr>
          <w:rFonts w:ascii="宋体" w:hAnsi="宋体" w:cs="宋体"/>
          <w:kern w:val="0"/>
          <w:szCs w:val="21"/>
        </w:rPr>
        <w:t>2、下面是马克思在《资本论》中的几段论述。</w:t>
      </w:r>
    </w:p>
    <w:p>
      <w:pPr>
        <w:widowControl/>
        <w:autoSpaceDN w:val="0"/>
        <w:spacing w:line="300" w:lineRule="atLeast"/>
        <w:jc w:val="left"/>
        <w:rPr>
          <w:rFonts w:ascii="宋体" w:hAnsi="宋体" w:cs="宋体"/>
          <w:kern w:val="0"/>
          <w:szCs w:val="21"/>
        </w:rPr>
      </w:pPr>
      <w:r>
        <w:rPr>
          <w:rFonts w:ascii="宋体" w:hAnsi="宋体" w:cs="宋体"/>
          <w:kern w:val="0"/>
          <w:szCs w:val="21"/>
        </w:rPr>
        <w:t>材料1：“资本是货币，资本是商品。但是实际上，价值在这里已经成为一个过程的主体，在这个过程中，它不断地交替采取货币形式和商品形式，改变着自己的量，作为剩余价值同作为原价值的自身分出来，自行增殖着。既然它生出剩余价值的运动是它自身的运动，它的增殖也就是自行增殖。它所以获得创造价值的奇能，是因为它是价值。它会产仔，或者说，它至少会生金蛋。”（马克思《资本论》第1卷）</w:t>
      </w:r>
    </w:p>
    <w:p>
      <w:pPr>
        <w:widowControl/>
        <w:autoSpaceDN w:val="0"/>
        <w:spacing w:line="300" w:lineRule="atLeast"/>
        <w:jc w:val="left"/>
        <w:rPr>
          <w:rFonts w:ascii="宋体" w:hAnsi="宋体" w:cs="宋体"/>
          <w:kern w:val="0"/>
          <w:szCs w:val="21"/>
        </w:rPr>
      </w:pPr>
      <w:r>
        <w:rPr>
          <w:rFonts w:ascii="宋体" w:hAnsi="宋体" w:cs="宋体"/>
          <w:kern w:val="0"/>
          <w:szCs w:val="21"/>
        </w:rPr>
        <w:t>材料2：“无论怎样颠来倒去，结果都是一样。如果是等价物交换，不产生剩余价值；如果是非等价物交换，也不产生剩余价值。流通或商品交换不创造价值。”“劳动力的消费过程，同时就是商品和剩余价值的生产过程。劳动力的消费，象任何其他商品的消费一样，是在市场以外，或者说在流通领域以外进行的。因此，让我们同货币所有者和劳动力所有者一道，离开这个嘈杂的、表面的、有目共睹的领域，跟随他们两人进入门上挂着“非公莫入”牌子的隐蔽的生产场所吧！在那里，不仅可以看到资本是怎样进行生产的，还可以看到资本本身是怎样被生产出来的。赚钱的秘密最后一定会暴露出来。”（马克思《资本论》第1卷）</w:t>
      </w:r>
    </w:p>
    <w:p>
      <w:pPr>
        <w:widowControl/>
        <w:autoSpaceDN w:val="0"/>
        <w:spacing w:line="300" w:lineRule="atLeast"/>
        <w:jc w:val="left"/>
        <w:rPr>
          <w:rFonts w:ascii="宋体" w:hAnsi="宋体" w:cs="宋体"/>
          <w:kern w:val="0"/>
          <w:szCs w:val="21"/>
        </w:rPr>
      </w:pPr>
      <w:r>
        <w:rPr>
          <w:rFonts w:ascii="宋体" w:hAnsi="宋体" w:cs="宋体"/>
          <w:kern w:val="0"/>
          <w:szCs w:val="21"/>
        </w:rPr>
        <w:t>材料3：“因此，资本不仅象亚·斯密所说的那样，是对劳动的支配权。按其本质来说，它是对无酬劳动的支配权。一切剩余价值，不论它后来在利润、利息、地租等等哪种特殊形式上结晶起来，实质上都是无酬劳动时间的物化。资本自行增殖的秘密归结为资本对别人的一定数量的无酬劳动的支配权。”（马克思《资本论》第1卷）</w:t>
      </w:r>
    </w:p>
    <w:p>
      <w:pPr>
        <w:widowControl/>
        <w:autoSpaceDN w:val="0"/>
        <w:spacing w:line="300" w:lineRule="atLeast"/>
        <w:jc w:val="left"/>
        <w:rPr>
          <w:rFonts w:ascii="宋体" w:hAnsi="宋体" w:cs="宋体"/>
          <w:kern w:val="0"/>
          <w:szCs w:val="21"/>
        </w:rPr>
      </w:pPr>
      <w:r>
        <w:rPr>
          <w:rFonts w:ascii="宋体" w:hAnsi="宋体" w:cs="宋体"/>
          <w:kern w:val="0"/>
          <w:szCs w:val="21"/>
        </w:rPr>
        <w:t>根据以上材料 回答：</w:t>
      </w:r>
    </w:p>
    <w:p>
      <w:pPr>
        <w:widowControl/>
        <w:autoSpaceDN w:val="0"/>
        <w:spacing w:line="300" w:lineRule="atLeast"/>
        <w:jc w:val="left"/>
        <w:rPr>
          <w:rFonts w:ascii="宋体" w:hAnsi="宋体" w:cs="宋体"/>
          <w:kern w:val="0"/>
          <w:szCs w:val="21"/>
        </w:rPr>
      </w:pPr>
      <w:r>
        <w:rPr>
          <w:rFonts w:ascii="宋体" w:hAnsi="宋体" w:cs="宋体"/>
          <w:kern w:val="0"/>
          <w:szCs w:val="21"/>
        </w:rPr>
        <w:t>（1）材料1阐述了马克思主义政治经济学的什么原理？（5分）</w:t>
      </w:r>
    </w:p>
    <w:p>
      <w:pPr>
        <w:widowControl/>
        <w:autoSpaceDN w:val="0"/>
        <w:spacing w:line="300" w:lineRule="atLeast"/>
        <w:jc w:val="left"/>
        <w:rPr>
          <w:rFonts w:ascii="宋体" w:hAnsi="宋体" w:cs="宋体"/>
          <w:kern w:val="0"/>
          <w:szCs w:val="21"/>
        </w:rPr>
      </w:pPr>
      <w:r>
        <w:rPr>
          <w:rFonts w:ascii="宋体" w:hAnsi="宋体" w:cs="宋体"/>
          <w:kern w:val="0"/>
          <w:szCs w:val="21"/>
        </w:rPr>
        <w:t>（2）材料2阐述了马克思主义政治经济学的什么原理？（5分）</w:t>
      </w:r>
    </w:p>
    <w:p>
      <w:pPr>
        <w:widowControl/>
        <w:autoSpaceDN w:val="0"/>
        <w:spacing w:line="300" w:lineRule="atLeast"/>
        <w:jc w:val="left"/>
        <w:rPr>
          <w:rFonts w:ascii="宋体" w:hAnsi="宋体" w:cs="宋体"/>
          <w:kern w:val="0"/>
          <w:szCs w:val="21"/>
        </w:rPr>
      </w:pPr>
      <w:r>
        <w:rPr>
          <w:rFonts w:ascii="宋体" w:hAnsi="宋体" w:cs="宋体"/>
          <w:kern w:val="0"/>
          <w:szCs w:val="21"/>
        </w:rPr>
        <w:t>（3）马克思在材料3中揭示了什么？（5分）</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试卷A参考答案</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三、辨析题：</w:t>
      </w:r>
    </w:p>
    <w:p>
      <w:pPr>
        <w:widowControl/>
        <w:autoSpaceDN w:val="0"/>
        <w:spacing w:line="300" w:lineRule="atLeast"/>
        <w:jc w:val="left"/>
        <w:rPr>
          <w:rFonts w:ascii="宋体" w:hAnsi="宋体" w:cs="宋体"/>
          <w:kern w:val="0"/>
          <w:szCs w:val="21"/>
        </w:rPr>
      </w:pPr>
      <w:r>
        <w:rPr>
          <w:rFonts w:ascii="宋体" w:hAnsi="宋体" w:cs="宋体"/>
          <w:kern w:val="0"/>
          <w:szCs w:val="21"/>
        </w:rPr>
        <w:t>1、正确。</w:t>
      </w:r>
    </w:p>
    <w:p>
      <w:pPr>
        <w:widowControl/>
        <w:autoSpaceDN w:val="0"/>
        <w:spacing w:line="300" w:lineRule="atLeast"/>
        <w:jc w:val="left"/>
        <w:rPr>
          <w:rFonts w:ascii="宋体" w:hAnsi="宋体" w:cs="宋体"/>
          <w:kern w:val="0"/>
          <w:szCs w:val="21"/>
        </w:rPr>
      </w:pPr>
      <w:r>
        <w:rPr>
          <w:rFonts w:ascii="宋体" w:hAnsi="宋体" w:cs="宋体"/>
          <w:kern w:val="0"/>
          <w:szCs w:val="21"/>
        </w:rPr>
        <w:t>马克思主义哲学通过对人类实践及其在社会生活中的作用的分析，指出“全部社会生活在本质上是实践的”。这一思想不仅在哲学史上第一次科学地揭示了社会的本质。而且进一步说明了实践在人和人类社会生活中的重要地位。</w:t>
      </w:r>
    </w:p>
    <w:p>
      <w:pPr>
        <w:widowControl/>
        <w:autoSpaceDN w:val="0"/>
        <w:spacing w:line="300" w:lineRule="atLeast"/>
        <w:jc w:val="left"/>
        <w:rPr>
          <w:rFonts w:ascii="宋体" w:hAnsi="宋体" w:cs="宋体"/>
          <w:kern w:val="0"/>
          <w:szCs w:val="21"/>
        </w:rPr>
      </w:pPr>
      <w:r>
        <w:rPr>
          <w:rFonts w:ascii="宋体" w:hAnsi="宋体" w:cs="宋体"/>
          <w:kern w:val="0"/>
          <w:szCs w:val="21"/>
        </w:rPr>
        <w:t>第一、实践是人类存在的基本方式。</w:t>
      </w:r>
    </w:p>
    <w:p>
      <w:pPr>
        <w:widowControl/>
        <w:autoSpaceDN w:val="0"/>
        <w:spacing w:line="300" w:lineRule="atLeast"/>
        <w:jc w:val="left"/>
        <w:rPr>
          <w:rFonts w:ascii="宋体" w:hAnsi="宋体" w:cs="宋体"/>
          <w:kern w:val="0"/>
          <w:szCs w:val="21"/>
        </w:rPr>
      </w:pPr>
      <w:r>
        <w:rPr>
          <w:rFonts w:ascii="宋体" w:hAnsi="宋体" w:cs="宋体"/>
          <w:kern w:val="0"/>
          <w:szCs w:val="21"/>
        </w:rPr>
        <w:t>第二、实践创造了人的基本特征。</w:t>
      </w:r>
    </w:p>
    <w:p>
      <w:pPr>
        <w:widowControl/>
        <w:autoSpaceDN w:val="0"/>
        <w:spacing w:line="300" w:lineRule="atLeast"/>
        <w:jc w:val="left"/>
        <w:rPr>
          <w:rFonts w:ascii="宋体" w:hAnsi="宋体" w:cs="宋体"/>
          <w:kern w:val="0"/>
          <w:szCs w:val="21"/>
        </w:rPr>
      </w:pPr>
      <w:r>
        <w:rPr>
          <w:rFonts w:ascii="宋体" w:hAnsi="宋体" w:cs="宋体"/>
          <w:kern w:val="0"/>
          <w:szCs w:val="21"/>
        </w:rPr>
        <w:t>第四、实践形成了社会生活的基本领域。</w:t>
      </w:r>
    </w:p>
    <w:p>
      <w:pPr>
        <w:widowControl/>
        <w:autoSpaceDN w:val="0"/>
        <w:spacing w:line="300" w:lineRule="atLeast"/>
        <w:jc w:val="left"/>
        <w:rPr>
          <w:rFonts w:ascii="宋体" w:hAnsi="宋体" w:cs="宋体"/>
          <w:kern w:val="0"/>
          <w:szCs w:val="21"/>
        </w:rPr>
      </w:pPr>
      <w:r>
        <w:rPr>
          <w:rFonts w:ascii="宋体" w:hAnsi="宋体" w:cs="宋体"/>
          <w:kern w:val="0"/>
          <w:szCs w:val="21"/>
        </w:rPr>
        <w:t>第五、实践构成了社会发展的动力。</w:t>
      </w:r>
    </w:p>
    <w:p>
      <w:pPr>
        <w:widowControl/>
        <w:autoSpaceDN w:val="0"/>
        <w:spacing w:line="300" w:lineRule="atLeast"/>
        <w:jc w:val="left"/>
        <w:rPr>
          <w:rFonts w:ascii="宋体" w:hAnsi="宋体" w:cs="宋体"/>
          <w:kern w:val="0"/>
          <w:szCs w:val="21"/>
        </w:rPr>
      </w:pPr>
      <w:r>
        <w:rPr>
          <w:rFonts w:ascii="宋体" w:hAnsi="宋体" w:cs="宋体"/>
          <w:kern w:val="0"/>
          <w:szCs w:val="21"/>
        </w:rPr>
        <w:t>总之，实践是人类社会的基础，是一切社会现象最后的根源。人通过实践活动把握物质世界，又通过实践活动改造物质世界，并改造人自己。实践是社会生活的本质，社会是实践的产物和过程。</w:t>
      </w:r>
    </w:p>
    <w:p>
      <w:pPr>
        <w:widowControl/>
        <w:autoSpaceDN w:val="0"/>
        <w:spacing w:line="300" w:lineRule="atLeast"/>
        <w:jc w:val="left"/>
        <w:rPr>
          <w:rFonts w:ascii="宋体" w:hAnsi="宋体" w:cs="宋体"/>
          <w:kern w:val="0"/>
          <w:szCs w:val="21"/>
        </w:rPr>
      </w:pPr>
      <w:r>
        <w:rPr>
          <w:rFonts w:ascii="宋体" w:hAnsi="宋体" w:cs="宋体"/>
          <w:kern w:val="0"/>
          <w:szCs w:val="21"/>
        </w:rPr>
        <w:t>2、错误。</w:t>
      </w:r>
    </w:p>
    <w:p>
      <w:pPr>
        <w:widowControl/>
        <w:autoSpaceDN w:val="0"/>
        <w:spacing w:line="300" w:lineRule="atLeast"/>
        <w:jc w:val="left"/>
        <w:rPr>
          <w:rFonts w:ascii="宋体" w:hAnsi="宋体" w:cs="宋体"/>
          <w:kern w:val="0"/>
          <w:szCs w:val="21"/>
        </w:rPr>
      </w:pPr>
      <w:r>
        <w:rPr>
          <w:rFonts w:ascii="宋体" w:hAnsi="宋体" w:cs="宋体"/>
          <w:kern w:val="0"/>
          <w:szCs w:val="21"/>
        </w:rPr>
        <w:t>（1）经济全球化是指随着科学技术和国际分工的发展以及生产社会化程度的提高,世界各国、各地区的经济活动超越出一国或地区的范围而相互联系和密切结合的趋势。</w:t>
      </w:r>
    </w:p>
    <w:p>
      <w:pPr>
        <w:widowControl/>
        <w:autoSpaceDN w:val="0"/>
        <w:spacing w:line="300" w:lineRule="atLeast"/>
        <w:jc w:val="left"/>
        <w:rPr>
          <w:rFonts w:ascii="宋体" w:hAnsi="宋体" w:cs="宋体"/>
          <w:kern w:val="0"/>
          <w:szCs w:val="21"/>
        </w:rPr>
      </w:pPr>
      <w:r>
        <w:rPr>
          <w:rFonts w:ascii="宋体" w:hAnsi="宋体" w:cs="宋体"/>
          <w:kern w:val="0"/>
          <w:szCs w:val="21"/>
        </w:rPr>
        <w:t>（2）认为经济全球化就是全球资本主义化或说全球化就是美国化，其主要根据：一是促使经济全球化形成和发展的动力，即生产力的高度发展，是发达资本主义国家。经济全球化所具有的诸多因素，如信息技术革命的蓬勃发展，世界贸易、金融、对外投资的空前扩大，经济贸易的自由化趋向，以及市场经济的高度发达，无不是源于发达资本主义国家；二是经济全球化把世界各国经济紧紧地融合在一起，但在当今的国际经济关系中，发达资本主义国家显然居主导地位，当今世界市场通行的“惯例”，以及各种国际经济“游戏规则”也基本上是由它们确定的，反映了它们的利益和要求；三是在经济全球化条件下，少数发达资本主义国家有可能从中获得最大的好处，其他国家，特别是广大发展中国家，则要付出巨大代价和牺牲。简而言之，经济全球化是由资本主义所主导和推动的，资本主义也正在利用全球化的条件，进行新一轮对外扩张。</w:t>
      </w:r>
    </w:p>
    <w:p>
      <w:pPr>
        <w:widowControl/>
        <w:autoSpaceDN w:val="0"/>
        <w:spacing w:line="300" w:lineRule="atLeast"/>
        <w:jc w:val="left"/>
        <w:rPr>
          <w:rFonts w:ascii="宋体" w:hAnsi="宋体" w:cs="宋体"/>
          <w:kern w:val="0"/>
          <w:szCs w:val="21"/>
        </w:rPr>
      </w:pPr>
      <w:r>
        <w:rPr>
          <w:rFonts w:ascii="宋体" w:hAnsi="宋体" w:cs="宋体"/>
          <w:kern w:val="0"/>
          <w:szCs w:val="21"/>
        </w:rPr>
        <w:t>（3）应该承认，当今的全球化，是由西方发达国家占主导地位，起主导作用。由于生产力和生产关系是不能分开的，当西方国家以其高度发达的生产力推进经济全球化不断发展时,也必然把资本主义生产关系扩张到全球。实际上，资本主义自从诞生以来，就不断向全世界扩张，它的最终目的是把全球资本主义化，或以资本主义统治全世界。资产阶级的这种奢望和这个目标，到今天没有放弃，相反，它们正在利用它们高水平的科学和生产力，利用经济全球化的有利条件，以更大的努力促其实现，这集中表现在美国所推行的霸权主义和它所宣扬的“全球主义”上，对此，必须有清醒的认识。</w:t>
      </w:r>
    </w:p>
    <w:p>
      <w:pPr>
        <w:widowControl/>
        <w:autoSpaceDN w:val="0"/>
        <w:spacing w:line="300" w:lineRule="atLeast"/>
        <w:jc w:val="left"/>
        <w:rPr>
          <w:rFonts w:ascii="宋体" w:hAnsi="宋体" w:cs="宋体"/>
          <w:kern w:val="0"/>
          <w:szCs w:val="21"/>
        </w:rPr>
      </w:pPr>
      <w:r>
        <w:rPr>
          <w:rFonts w:ascii="宋体" w:hAnsi="宋体" w:cs="宋体"/>
          <w:kern w:val="0"/>
          <w:szCs w:val="21"/>
        </w:rPr>
        <w:t>（4）经济全球化是当今世界社会经济发展的一个客观过程，它是不以人们的意志为转移的。但现实中经济全球化是由少数发达资本主义国家起主导作用的，我们必须承认这一点。当然社会主义国家在当今世界经济中，虽不占主导地位，但也有一定的、越来越大的影响，这也不能忽视的。因此，我们不应当把当今的全球化，说成是资本主义的全球化或美国化，而是资本主义占主导地位的全球化。</w:t>
      </w:r>
    </w:p>
    <w:p>
      <w:pPr>
        <w:widowControl/>
        <w:autoSpaceDN w:val="0"/>
        <w:spacing w:line="300" w:lineRule="atLeast"/>
        <w:jc w:val="left"/>
        <w:rPr>
          <w:rFonts w:ascii="宋体" w:hAnsi="宋体" w:cs="宋体"/>
          <w:kern w:val="0"/>
          <w:szCs w:val="21"/>
        </w:rPr>
      </w:pPr>
      <w:r>
        <w:rPr>
          <w:rFonts w:ascii="宋体" w:hAnsi="宋体" w:cs="宋体"/>
          <w:kern w:val="0"/>
          <w:szCs w:val="21"/>
        </w:rPr>
        <w:t>（5）经济全球化是一个充满矛盾的过程，它在产生积极效应的同时，也会产生消极的后果。</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3、这一观点割裂了共同理想与远大理想的联系，是错误的。</w:t>
      </w:r>
    </w:p>
    <w:p>
      <w:pPr>
        <w:widowControl/>
        <w:autoSpaceDN w:val="0"/>
        <w:spacing w:line="300" w:lineRule="atLeast"/>
        <w:jc w:val="left"/>
        <w:rPr>
          <w:rFonts w:ascii="宋体" w:hAnsi="宋体" w:cs="宋体"/>
          <w:kern w:val="0"/>
          <w:szCs w:val="21"/>
        </w:rPr>
      </w:pPr>
      <w:r>
        <w:rPr>
          <w:rFonts w:ascii="宋体" w:hAnsi="宋体" w:cs="宋体"/>
          <w:kern w:val="0"/>
          <w:szCs w:val="21"/>
        </w:rPr>
        <w:t>共产主义理想是建立在科学基础上的社会理想，是人类历史上最崇高的社会理想，实现共产主义理想是共产党的远大理想和最高纲领。建设中国特色社会主义是全体中国人民现阶段的共同理想。实现共产主义的远大理想与建设中国特色社会主义的共同理想是统一的。</w:t>
      </w:r>
    </w:p>
    <w:p>
      <w:pPr>
        <w:widowControl/>
        <w:autoSpaceDN w:val="0"/>
        <w:spacing w:line="300" w:lineRule="atLeast"/>
        <w:jc w:val="left"/>
        <w:rPr>
          <w:rFonts w:ascii="宋体" w:hAnsi="宋体" w:cs="宋体"/>
          <w:kern w:val="0"/>
          <w:szCs w:val="21"/>
        </w:rPr>
      </w:pPr>
      <w:r>
        <w:rPr>
          <w:rFonts w:ascii="宋体" w:hAnsi="宋体" w:cs="宋体"/>
          <w:kern w:val="0"/>
          <w:szCs w:val="21"/>
        </w:rPr>
        <w:t>首先，实现共产主义理想必须以建设中国特色社会主义共同理想为基础。因为，实现共产主义理想必须要经历中国特色社会主义的发展阶段；中华民族走向共产主义必须走中国特色社会主义的道路；实现共产主义理想必须做好建设中国特色社会主义的每一项工作。</w:t>
      </w:r>
    </w:p>
    <w:p>
      <w:pPr>
        <w:widowControl/>
        <w:autoSpaceDN w:val="0"/>
        <w:spacing w:line="300" w:lineRule="atLeast"/>
        <w:jc w:val="left"/>
        <w:rPr>
          <w:rFonts w:ascii="宋体" w:hAnsi="宋体" w:cs="宋体"/>
          <w:kern w:val="0"/>
          <w:szCs w:val="21"/>
        </w:rPr>
      </w:pPr>
      <w:r>
        <w:rPr>
          <w:rFonts w:ascii="宋体" w:hAnsi="宋体" w:cs="宋体"/>
          <w:kern w:val="0"/>
          <w:szCs w:val="21"/>
        </w:rPr>
        <w:t>其次，实现建设中国特色社会主义的共同理想必须树立共产主义远大理想。因为，实现建设中国特色社会主义的共同理想必须以共产主义理想为导引；实现建设中国特色社会主义的共同理想必须以共产主义理想为精神支柱；实现建设中国特色社会主义的共同理想必须树立共产主义理想为其精神动力。</w:t>
      </w:r>
    </w:p>
    <w:p>
      <w:pPr>
        <w:widowControl/>
        <w:autoSpaceDN w:val="0"/>
        <w:spacing w:line="300" w:lineRule="atLeast"/>
        <w:jc w:val="left"/>
        <w:rPr>
          <w:rFonts w:ascii="宋体" w:hAnsi="宋体" w:cs="宋体"/>
          <w:kern w:val="0"/>
          <w:szCs w:val="21"/>
        </w:rPr>
      </w:pPr>
      <w:r>
        <w:rPr>
          <w:rFonts w:ascii="宋体" w:hAnsi="宋体" w:cs="宋体"/>
          <w:kern w:val="0"/>
          <w:szCs w:val="21"/>
        </w:rPr>
        <w:t>忽视远大理想与共同理想的紧密联系和相互统一，就会导致共产主义“渺茫论”和“空想论”，在建设中国特色社会主义的过程中就会迷失方向，失去前进的动力。我们应该立足当前，把握未来，在实现中国特色社会主义的共同理想的实践中，进一步树立和坚定共产主义远大理想。</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四、论述题：</w:t>
      </w:r>
    </w:p>
    <w:p>
      <w:pPr>
        <w:widowControl/>
        <w:autoSpaceDN w:val="0"/>
        <w:spacing w:line="300" w:lineRule="atLeast"/>
        <w:jc w:val="left"/>
        <w:rPr>
          <w:rFonts w:ascii="宋体" w:hAnsi="宋体" w:cs="宋体"/>
          <w:kern w:val="0"/>
          <w:szCs w:val="21"/>
        </w:rPr>
      </w:pPr>
      <w:r>
        <w:rPr>
          <w:rFonts w:ascii="宋体" w:hAnsi="宋体" w:cs="宋体"/>
          <w:kern w:val="0"/>
          <w:szCs w:val="21"/>
        </w:rPr>
        <w:t>1、科学技术是推动经济和社会发展的强大杠杆。人类社会历史上，曾经发生过三次科学技术革命。每一次科技革命都冲击着现实社会和意识形态中一切陈旧的生产方式、价值观念等等，以不可抗拒的磅礴之势，在物质生活方面为人类开辟了一个辉煌的前景。首先，科学技术对生产方式产生的深刻影响，改变了社会生产力的构成要素；改变了人们的劳动形式；也改变了社会经济结构，特别是导致产业结构发生变革。其次，对生活方式产生了巨大的影响。再次，促进了人们思维方式的变革。</w:t>
      </w:r>
    </w:p>
    <w:p>
      <w:pPr>
        <w:widowControl/>
        <w:autoSpaceDN w:val="0"/>
        <w:spacing w:line="300" w:lineRule="atLeast"/>
        <w:jc w:val="left"/>
        <w:rPr>
          <w:rFonts w:ascii="宋体" w:hAnsi="宋体" w:cs="宋体"/>
          <w:kern w:val="0"/>
          <w:szCs w:val="21"/>
        </w:rPr>
      </w:pPr>
      <w:r>
        <w:rPr>
          <w:rFonts w:ascii="宋体" w:hAnsi="宋体" w:cs="宋体"/>
          <w:kern w:val="0"/>
          <w:szCs w:val="21"/>
        </w:rPr>
        <w:t>2、科学技术像一把双刃剑，它一方面极大地开阔了人们的视域和活动范围，增强了人们的创造力，另一方面也使人类的破坏能力空前地增长，并且使人类与周围的环境处于一种紧张的矛盾关系之中。人们逐渐发现自己正在陷入某种困境：全球气候变暖，土壤过分流失和土地沙漠化扩大，自然资源急剧减少，生物物种加速灭绝，环境污染和生态危机等问题日益突出，这些都是由于人类不合理和不负责任地利用科学技术来掠夺自然所造成的恶果，都是人类以自然主宰的身份自居而与自然发生冲突的结果。正如恩格斯所言：“我们不要过分陶醉于我们人类对自然界的胜利。对于每一次这样的胜利，自然界都对我们进行报复。”</w:t>
      </w:r>
    </w:p>
    <w:p>
      <w:pPr>
        <w:widowControl/>
        <w:autoSpaceDN w:val="0"/>
        <w:spacing w:line="300" w:lineRule="atLeast"/>
        <w:jc w:val="left"/>
        <w:rPr>
          <w:rFonts w:ascii="宋体" w:hAnsi="宋体" w:cs="宋体"/>
          <w:kern w:val="0"/>
          <w:szCs w:val="21"/>
        </w:rPr>
      </w:pPr>
      <w:r>
        <w:rPr>
          <w:rFonts w:ascii="宋体" w:hAnsi="宋体" w:cs="宋体"/>
          <w:kern w:val="0"/>
          <w:szCs w:val="21"/>
        </w:rPr>
        <w:t>3、面对人口、资源、环境方面的国情，实施可持续发展战略是我们的基本国策。可持续发展就是既能满足当代人的需求，又不损害后人满足其需求的能力。可持续发展要求人们与自然和谐共处，能够认识到自己对自然、对社会和子孙后代应负的责任。</w:t>
      </w:r>
    </w:p>
    <w:p>
      <w:pPr>
        <w:widowControl/>
        <w:autoSpaceDN w:val="0"/>
        <w:spacing w:line="300" w:lineRule="atLeast"/>
        <w:jc w:val="left"/>
        <w:rPr>
          <w:rFonts w:ascii="宋体" w:hAnsi="宋体" w:cs="宋体"/>
          <w:kern w:val="0"/>
          <w:szCs w:val="21"/>
        </w:rPr>
      </w:pPr>
      <w:r>
        <w:rPr>
          <w:rFonts w:ascii="宋体" w:hAnsi="宋体" w:cs="宋体"/>
          <w:kern w:val="0"/>
          <w:szCs w:val="21"/>
        </w:rPr>
        <w:t>我们要依靠科技进步、节约能源、减少废物排放和文明消费，建立经济、社会、资源与环境协调、持续、发展的新模式。要强调科学技术发展的"生态化",强调整体性思维，把人类、社会和自然看作是一个有机整体加以认识和对待。不断完善科学技术成果的应用，使整个科学技术沿着符合生态保护的方向发展。通过采用绿色技术进行清洁生产，通过提高资源利用率减少废弃物排放，达到提高经济效率和保护环境的双重目的。这样的经济同传统浪费型经济有区别，是一种节约型经济。</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五、材料分析题：</w:t>
      </w:r>
    </w:p>
    <w:p>
      <w:pPr>
        <w:widowControl/>
        <w:autoSpaceDN w:val="0"/>
        <w:spacing w:line="300" w:lineRule="atLeast"/>
        <w:jc w:val="left"/>
        <w:rPr>
          <w:rFonts w:ascii="宋体" w:hAnsi="宋体" w:cs="宋体"/>
          <w:kern w:val="0"/>
          <w:szCs w:val="21"/>
        </w:rPr>
      </w:pPr>
      <w:r>
        <w:rPr>
          <w:rFonts w:ascii="宋体" w:hAnsi="宋体" w:cs="宋体"/>
          <w:kern w:val="0"/>
          <w:szCs w:val="21"/>
        </w:rPr>
        <w:t>1、马克思的这段论述反映了应从以下几个方面理解价值和价值评价：</w:t>
      </w:r>
    </w:p>
    <w:p>
      <w:pPr>
        <w:widowControl/>
        <w:autoSpaceDN w:val="0"/>
        <w:spacing w:line="300" w:lineRule="atLeast"/>
        <w:jc w:val="left"/>
        <w:rPr>
          <w:rFonts w:ascii="宋体" w:hAnsi="宋体" w:cs="宋体"/>
          <w:kern w:val="0"/>
          <w:szCs w:val="21"/>
        </w:rPr>
      </w:pPr>
      <w:r>
        <w:rPr>
          <w:rFonts w:ascii="宋体" w:hAnsi="宋体" w:cs="宋体"/>
          <w:kern w:val="0"/>
          <w:szCs w:val="21"/>
        </w:rPr>
        <w:t>关于哲学上价值的理解：</w:t>
      </w:r>
    </w:p>
    <w:p>
      <w:pPr>
        <w:widowControl/>
        <w:autoSpaceDN w:val="0"/>
        <w:spacing w:line="300" w:lineRule="atLeast"/>
        <w:jc w:val="left"/>
        <w:rPr>
          <w:rFonts w:ascii="宋体" w:hAnsi="宋体" w:cs="宋体"/>
          <w:kern w:val="0"/>
          <w:szCs w:val="21"/>
        </w:rPr>
      </w:pPr>
      <w:r>
        <w:rPr>
          <w:rFonts w:ascii="宋体" w:hAnsi="宋体" w:cs="宋体"/>
          <w:kern w:val="0"/>
          <w:szCs w:val="21"/>
        </w:rPr>
        <w:t>第一，价值是揭示外部客观世界对于满足人的需要的意义关系的范畴，哲学上的价值概念具有最大的普遍性。所以马克思说：“在我们这个时代，每一种事物”都有不同的价值评价。马克思所列举的这些例子都是主体和客体之间价值关系的丰富多彩的表现形式。</w:t>
      </w:r>
    </w:p>
    <w:p>
      <w:pPr>
        <w:widowControl/>
        <w:autoSpaceDN w:val="0"/>
        <w:spacing w:line="300" w:lineRule="atLeast"/>
        <w:jc w:val="left"/>
        <w:rPr>
          <w:rFonts w:ascii="宋体" w:hAnsi="宋体" w:cs="宋体"/>
          <w:kern w:val="0"/>
          <w:szCs w:val="21"/>
        </w:rPr>
      </w:pPr>
      <w:r>
        <w:rPr>
          <w:rFonts w:ascii="宋体" w:hAnsi="宋体" w:cs="宋体"/>
          <w:kern w:val="0"/>
          <w:szCs w:val="21"/>
        </w:rPr>
        <w:t>第二，价值具有多维性，客体满足主体需要关系是复杂的，可以是双重的。正如马克思所说，“在我们这个时代，每一种事物好像都包含有自己的反面”……</w:t>
      </w:r>
    </w:p>
    <w:p>
      <w:pPr>
        <w:widowControl/>
        <w:autoSpaceDN w:val="0"/>
        <w:spacing w:line="300" w:lineRule="atLeast"/>
        <w:jc w:val="left"/>
        <w:rPr>
          <w:rFonts w:ascii="宋体" w:hAnsi="宋体" w:cs="宋体"/>
          <w:kern w:val="0"/>
          <w:szCs w:val="21"/>
        </w:rPr>
      </w:pPr>
      <w:r>
        <w:rPr>
          <w:rFonts w:ascii="宋体" w:hAnsi="宋体" w:cs="宋体"/>
          <w:kern w:val="0"/>
          <w:szCs w:val="21"/>
        </w:rPr>
        <w:t>第三，价值具有客观性。“现代工业和科学为一方与现代贫困和衰颓为另一方的这种对抗，我们时代的生产力与社会关系之间的这种对抗，是显而易见的、不可避免的和无庸争辩的事实。”这种对抗是客观的，是显而易见的、不可避免的和无庸争辩的事实。</w:t>
      </w:r>
    </w:p>
    <w:p>
      <w:pPr>
        <w:widowControl/>
        <w:autoSpaceDN w:val="0"/>
        <w:spacing w:line="300" w:lineRule="atLeast"/>
        <w:jc w:val="left"/>
        <w:rPr>
          <w:rFonts w:ascii="宋体" w:hAnsi="宋体" w:cs="宋体"/>
          <w:kern w:val="0"/>
          <w:szCs w:val="21"/>
        </w:rPr>
      </w:pPr>
      <w:r>
        <w:rPr>
          <w:rFonts w:ascii="宋体" w:hAnsi="宋体" w:cs="宋体"/>
          <w:kern w:val="0"/>
          <w:szCs w:val="21"/>
        </w:rPr>
        <w:t>第四，价值具有社会历史性。“现代工业和科学为一方与现代贫困和衰颓为另一方的这种对抗，我们时代的生产力与社会关系之间的这种对抗”，这种对抗是在阶级社会中的对抗。</w:t>
      </w:r>
    </w:p>
    <w:p>
      <w:pPr>
        <w:widowControl/>
        <w:autoSpaceDN w:val="0"/>
        <w:spacing w:line="300" w:lineRule="atLeast"/>
        <w:jc w:val="left"/>
        <w:rPr>
          <w:rFonts w:ascii="宋体" w:hAnsi="宋体" w:cs="宋体"/>
          <w:kern w:val="0"/>
          <w:szCs w:val="21"/>
        </w:rPr>
      </w:pPr>
      <w:r>
        <w:rPr>
          <w:rFonts w:ascii="宋体" w:hAnsi="宋体" w:cs="宋体"/>
          <w:kern w:val="0"/>
          <w:szCs w:val="21"/>
        </w:rPr>
        <w:t>关于价值评价的理解：</w:t>
      </w:r>
    </w:p>
    <w:p>
      <w:pPr>
        <w:widowControl/>
        <w:autoSpaceDN w:val="0"/>
        <w:spacing w:line="300" w:lineRule="atLeast"/>
        <w:jc w:val="left"/>
        <w:rPr>
          <w:rFonts w:ascii="宋体" w:hAnsi="宋体" w:cs="宋体"/>
          <w:kern w:val="0"/>
          <w:szCs w:val="21"/>
        </w:rPr>
      </w:pPr>
      <w:r>
        <w:rPr>
          <w:rFonts w:ascii="宋体" w:hAnsi="宋体" w:cs="宋体"/>
          <w:kern w:val="0"/>
          <w:szCs w:val="21"/>
        </w:rPr>
        <w:t>第一，价值评价并不是一种主观随意性的认识活动，而是具有客观性的认识活动。只有正确地反映了价值关系的评价才是正确的评价。马克思的这段话，反映了马克思是以客观事物为依据所作的评价是正确的，这些评价正确地反映了客体对于主体的价值关系。</w:t>
      </w:r>
    </w:p>
    <w:p>
      <w:pPr>
        <w:widowControl/>
        <w:autoSpaceDN w:val="0"/>
        <w:spacing w:line="300" w:lineRule="atLeast"/>
        <w:jc w:val="left"/>
        <w:rPr>
          <w:rFonts w:ascii="宋体" w:hAnsi="宋体" w:cs="宋体"/>
          <w:kern w:val="0"/>
          <w:szCs w:val="21"/>
        </w:rPr>
      </w:pPr>
      <w:r>
        <w:rPr>
          <w:rFonts w:ascii="宋体" w:hAnsi="宋体" w:cs="宋体"/>
          <w:kern w:val="0"/>
          <w:szCs w:val="21"/>
        </w:rPr>
        <w:t>第二，评价结果与评价主体有直接联系，是依主体的特点而转移的。评价是否正确，取决于评价者自身的相关知识水平、素养、阶级立场、世界观，特别是价值观的制约。马克思除了自身知识水平、素养外，还由于其无产阶级的世界观和阶级立场，从根本上代表着人类整体的要求和利益，是与历史发展的基本要求或趋势相一致的，因此才会有这些客观正确的价值评价。</w:t>
      </w:r>
    </w:p>
    <w:p>
      <w:pPr>
        <w:widowControl/>
        <w:autoSpaceDN w:val="0"/>
        <w:spacing w:line="300" w:lineRule="atLeast"/>
        <w:jc w:val="left"/>
        <w:rPr>
          <w:rFonts w:ascii="宋体" w:hAnsi="宋体" w:cs="宋体"/>
          <w:kern w:val="0"/>
          <w:szCs w:val="21"/>
        </w:rPr>
      </w:pPr>
      <w:r>
        <w:rPr>
          <w:rFonts w:ascii="宋体" w:hAnsi="宋体" w:cs="宋体"/>
          <w:kern w:val="0"/>
          <w:szCs w:val="21"/>
        </w:rPr>
        <w:t>第三，马克思的评价反映了真理标准与价值标准的统一。</w:t>
      </w:r>
    </w:p>
    <w:p>
      <w:pPr>
        <w:widowControl/>
        <w:autoSpaceDN w:val="0"/>
        <w:spacing w:line="300" w:lineRule="atLeast"/>
        <w:jc w:val="left"/>
        <w:rPr>
          <w:rFonts w:ascii="宋体" w:hAnsi="宋体" w:cs="宋体"/>
          <w:kern w:val="0"/>
          <w:szCs w:val="21"/>
        </w:rPr>
      </w:pPr>
      <w:r>
        <w:rPr>
          <w:rFonts w:ascii="宋体" w:hAnsi="宋体" w:cs="宋体"/>
          <w:kern w:val="0"/>
          <w:szCs w:val="21"/>
        </w:rPr>
        <w:br w:type="textWrapping"/>
      </w:r>
      <w:r>
        <w:rPr>
          <w:rFonts w:ascii="宋体" w:hAnsi="宋体" w:cs="宋体"/>
          <w:kern w:val="0"/>
          <w:szCs w:val="21"/>
        </w:rPr>
        <w:t>2、 （1）材料1说明了资本就是能够带来剩余价值的价值。</w:t>
      </w:r>
    </w:p>
    <w:p>
      <w:pPr>
        <w:widowControl/>
        <w:autoSpaceDN w:val="0"/>
        <w:spacing w:line="300" w:lineRule="atLeast"/>
        <w:jc w:val="left"/>
        <w:rPr>
          <w:rFonts w:ascii="宋体" w:hAnsi="宋体" w:cs="宋体"/>
          <w:kern w:val="0"/>
          <w:szCs w:val="21"/>
        </w:rPr>
      </w:pPr>
      <w:r>
        <w:rPr>
          <w:rFonts w:ascii="宋体" w:hAnsi="宋体" w:cs="宋体"/>
          <w:kern w:val="0"/>
          <w:szCs w:val="21"/>
        </w:rPr>
        <w:t>（2）材料2说明了剩余价值不能从流通中产生，剩余价值是在资本主义的生产过程中生产出来的。</w:t>
      </w:r>
    </w:p>
    <w:p>
      <w:pPr>
        <w:widowControl/>
        <w:autoSpaceDN w:val="0"/>
        <w:spacing w:line="300" w:lineRule="atLeast"/>
        <w:jc w:val="left"/>
        <w:rPr>
          <w:rFonts w:ascii="宋体" w:hAnsi="宋体" w:cs="宋体"/>
          <w:kern w:val="0"/>
          <w:szCs w:val="21"/>
        </w:rPr>
      </w:pPr>
      <w:r>
        <w:rPr>
          <w:rFonts w:ascii="宋体" w:hAnsi="宋体" w:cs="宋体"/>
          <w:kern w:val="0"/>
          <w:szCs w:val="21"/>
        </w:rPr>
        <w:t>（3）材料3揭示了剩余价值的秘密，剩余价值就是工人创造的超出资本家所预付的劳动力价值的价值，是工人无酬劳动时间的物化。</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武汉大学2008-2009学年下学期《马克思主义基本原理概论》试卷B</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三、辨析题（5×3＝15分。要求对所给出命题或观点进行辨别、分析，观点正确，言之成理。）</w:t>
      </w:r>
    </w:p>
    <w:p>
      <w:pPr>
        <w:widowControl/>
        <w:autoSpaceDN w:val="0"/>
        <w:spacing w:line="300" w:lineRule="atLeast"/>
        <w:jc w:val="left"/>
        <w:rPr>
          <w:rFonts w:ascii="宋体" w:hAnsi="宋体" w:cs="宋体"/>
          <w:kern w:val="0"/>
          <w:szCs w:val="21"/>
        </w:rPr>
      </w:pPr>
      <w:r>
        <w:rPr>
          <w:rFonts w:ascii="宋体" w:hAnsi="宋体" w:cs="宋体"/>
          <w:kern w:val="0"/>
          <w:szCs w:val="21"/>
        </w:rPr>
        <w:t>1、意识是客观内容和主观形式的统一。</w:t>
      </w:r>
    </w:p>
    <w:p>
      <w:pPr>
        <w:widowControl/>
        <w:autoSpaceDN w:val="0"/>
        <w:spacing w:line="300" w:lineRule="atLeast"/>
        <w:jc w:val="left"/>
        <w:rPr>
          <w:rFonts w:ascii="宋体" w:hAnsi="宋体" w:cs="宋体"/>
          <w:kern w:val="0"/>
          <w:szCs w:val="21"/>
        </w:rPr>
      </w:pPr>
      <w:r>
        <w:rPr>
          <w:rFonts w:ascii="宋体" w:hAnsi="宋体" w:cs="宋体"/>
          <w:kern w:val="0"/>
          <w:szCs w:val="21"/>
        </w:rPr>
        <w:t>2、资本要实现连续循环，资本的不同职能形式的循环必须在空间上并存，在时间上继起。</w:t>
      </w:r>
    </w:p>
    <w:p>
      <w:pPr>
        <w:widowControl/>
        <w:autoSpaceDN w:val="0"/>
        <w:spacing w:line="300" w:lineRule="atLeast"/>
        <w:jc w:val="left"/>
        <w:rPr>
          <w:rFonts w:ascii="宋体" w:hAnsi="宋体" w:cs="宋体"/>
          <w:kern w:val="0"/>
          <w:szCs w:val="21"/>
        </w:rPr>
      </w:pPr>
      <w:r>
        <w:rPr>
          <w:rFonts w:ascii="宋体" w:hAnsi="宋体" w:cs="宋体"/>
          <w:kern w:val="0"/>
          <w:szCs w:val="21"/>
        </w:rPr>
        <w:t>3、经济文化相对落后的国家可以先于发达资本主义国家进入社会主义，并没有背离社会发展的基本规律。</w:t>
      </w:r>
    </w:p>
    <w:p>
      <w:pPr>
        <w:widowControl/>
        <w:autoSpaceDN w:val="0"/>
        <w:spacing w:line="300" w:lineRule="atLeast"/>
        <w:jc w:val="left"/>
        <w:rPr>
          <w:rFonts w:ascii="宋体" w:hAnsi="宋体" w:cs="宋体"/>
          <w:kern w:val="0"/>
          <w:szCs w:val="21"/>
        </w:rPr>
      </w:pPr>
      <w:r>
        <w:rPr>
          <w:rFonts w:ascii="宋体" w:hAnsi="宋体" w:cs="宋体"/>
          <w:kern w:val="0"/>
          <w:szCs w:val="21"/>
        </w:rPr>
        <w:t>四、论述题（15分）</w:t>
      </w:r>
    </w:p>
    <w:p>
      <w:pPr>
        <w:widowControl/>
        <w:autoSpaceDN w:val="0"/>
        <w:spacing w:line="300" w:lineRule="atLeast"/>
        <w:jc w:val="left"/>
        <w:rPr>
          <w:rFonts w:ascii="宋体" w:hAnsi="宋体" w:cs="宋体"/>
          <w:kern w:val="0"/>
          <w:szCs w:val="21"/>
        </w:rPr>
      </w:pPr>
      <w:r>
        <w:rPr>
          <w:rFonts w:ascii="宋体" w:hAnsi="宋体" w:cs="宋体"/>
          <w:kern w:val="0"/>
          <w:szCs w:val="21"/>
        </w:rPr>
        <w:t>试述认识的反复性和无限性的原理，并用这一原理说明我们对社会主义建设的认识是一个不断深化的过程。</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五、材料分析题（2题，每题15分，共30分）</w:t>
      </w:r>
    </w:p>
    <w:p>
      <w:pPr>
        <w:widowControl/>
        <w:autoSpaceDN w:val="0"/>
        <w:spacing w:line="300" w:lineRule="atLeast"/>
        <w:jc w:val="left"/>
        <w:rPr>
          <w:rFonts w:ascii="宋体" w:hAnsi="宋体" w:cs="宋体"/>
          <w:kern w:val="0"/>
          <w:szCs w:val="21"/>
        </w:rPr>
      </w:pPr>
      <w:r>
        <w:rPr>
          <w:rFonts w:ascii="宋体" w:hAnsi="宋体" w:cs="宋体"/>
          <w:kern w:val="0"/>
          <w:szCs w:val="21"/>
        </w:rPr>
        <w:t>1、马克思认为：“火药、指南针、印刷术——这是预告资产阶级社会到来的三大发明。火药把骑士阶层炸得粉碎，指南针打开了世界市场并建立了殖民地，而印刷术则变成新教的工具，总的来说变成科学复兴的手段，变成对精神发展创造必要前提的最强大的杠杆。”（《马克思恩格斯全集》47卷，人民出版社1979年版，第427页）这段话蕴涵了哪些唯物史观道理？这段话反映的历史事实，能够引发我们对于中华民族伟大复兴的一些怎样的思考和认识？</w:t>
      </w:r>
    </w:p>
    <w:p>
      <w:pPr>
        <w:widowControl/>
        <w:autoSpaceDN w:val="0"/>
        <w:spacing w:line="300" w:lineRule="atLeast"/>
        <w:jc w:val="left"/>
        <w:rPr>
          <w:rFonts w:ascii="宋体" w:hAnsi="宋体" w:cs="宋体"/>
          <w:kern w:val="0"/>
          <w:szCs w:val="21"/>
        </w:rPr>
      </w:pPr>
      <w:r>
        <w:rPr>
          <w:rFonts w:ascii="宋体" w:hAnsi="宋体" w:cs="宋体"/>
          <w:kern w:val="0"/>
          <w:szCs w:val="21"/>
        </w:rPr>
        <w:t>2、下面是一组关于经济全球化方面的材料。</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材料1：“不断扩大产品销路的需要，驱使资产阶级奔走于全球各地。它必须到处落户，到处开发，到处建立联系。”（摘自 马克思恩格斯：《共产党宣言》）</w:t>
      </w:r>
      <w:r>
        <w:rPr>
          <w:rFonts w:ascii="宋体" w:hAnsi="宋体" w:cs="宋体"/>
          <w:kern w:val="0"/>
          <w:szCs w:val="21"/>
        </w:rPr>
        <w:br w:type="textWrapping"/>
      </w:r>
      <w:r>
        <w:rPr>
          <w:rFonts w:ascii="宋体" w:hAnsi="宋体" w:cs="宋体"/>
          <w:kern w:val="0"/>
          <w:szCs w:val="21"/>
        </w:rPr>
        <w:t>　　波音747飞机由29个国家参与了制造。美国设计和生产座舱，日本生产机身和高技术部件，加拿大生产机尾，意大利生产机首和机翼。波音公司充分利用了全球各国的优势，来生产极具竞争力的飞机。欧洲空客也不示弱，准备在中国天津市生产和组装空客飞机。</w:t>
      </w:r>
    </w:p>
    <w:p>
      <w:pPr>
        <w:widowControl/>
        <w:autoSpaceDN w:val="0"/>
        <w:spacing w:line="300" w:lineRule="atLeast"/>
        <w:jc w:val="left"/>
        <w:rPr>
          <w:rFonts w:ascii="宋体" w:hAnsi="宋体" w:cs="宋体"/>
          <w:kern w:val="0"/>
          <w:szCs w:val="21"/>
        </w:rPr>
      </w:pPr>
      <w:r>
        <w:rPr>
          <w:rFonts w:ascii="宋体" w:hAnsi="宋体" w:cs="宋体"/>
          <w:kern w:val="0"/>
          <w:szCs w:val="21"/>
        </w:rPr>
        <w:t>如今，互连网和现代通信技术在全球范围内的发展和普及，以及各国的开放政策和各全球性经济组织的建立，为跨国公司在全球的扩张准备了极好的投资环境。　</w:t>
      </w:r>
    </w:p>
    <w:p>
      <w:pPr>
        <w:widowControl/>
        <w:autoSpaceDN w:val="0"/>
        <w:spacing w:line="300" w:lineRule="atLeast"/>
        <w:jc w:val="left"/>
        <w:rPr>
          <w:rFonts w:ascii="宋体" w:hAnsi="宋体" w:cs="宋体"/>
          <w:kern w:val="0"/>
          <w:szCs w:val="21"/>
        </w:rPr>
      </w:pPr>
      <w:r>
        <w:rPr>
          <w:rFonts w:ascii="宋体" w:hAnsi="宋体" w:cs="宋体"/>
          <w:kern w:val="0"/>
          <w:szCs w:val="21"/>
        </w:rPr>
        <w:t>　　</w:t>
      </w:r>
    </w:p>
    <w:p>
      <w:pPr>
        <w:widowControl/>
        <w:autoSpaceDN w:val="0"/>
        <w:spacing w:line="300" w:lineRule="atLeast"/>
        <w:jc w:val="left"/>
        <w:rPr>
          <w:rFonts w:ascii="宋体" w:hAnsi="宋体" w:cs="宋体"/>
          <w:kern w:val="0"/>
          <w:szCs w:val="21"/>
        </w:rPr>
      </w:pPr>
      <w:r>
        <w:rPr>
          <w:rFonts w:ascii="宋体" w:hAnsi="宋体" w:cs="宋体"/>
          <w:kern w:val="0"/>
          <w:szCs w:val="21"/>
        </w:rPr>
        <w:t>材料2：</w:t>
      </w:r>
    </w:p>
    <w:p>
      <w:pPr>
        <w:widowControl/>
        <w:autoSpaceDN w:val="0"/>
        <w:spacing w:line="300" w:lineRule="atLeast"/>
        <w:jc w:val="left"/>
        <w:rPr>
          <w:rFonts w:ascii="宋体" w:hAnsi="宋体" w:cs="宋体"/>
          <w:kern w:val="0"/>
          <w:szCs w:val="21"/>
        </w:rPr>
      </w:pPr>
      <w:r>
        <w:rPr>
          <w:rFonts w:ascii="宋体" w:hAnsi="宋体" w:cs="宋体"/>
          <w:kern w:val="0"/>
          <w:szCs w:val="21"/>
        </w:rPr>
        <w:t>（1）20世纪80年代以来，许多亚洲和拉美地区的发展中国家大力推行外向型经济发展模式，大力引进外资，并且鼓励和促进出口。它们持续保持了5%-8%的年经济高速增长。其中发展最快的是东亚和东南亚地区。</w:t>
      </w:r>
      <w:r>
        <w:rPr>
          <w:rFonts w:ascii="宋体" w:hAnsi="宋体" w:cs="宋体"/>
          <w:kern w:val="0"/>
          <w:szCs w:val="21"/>
        </w:rPr>
        <w:br w:type="textWrapping"/>
      </w:r>
      <w:r>
        <w:rPr>
          <w:rFonts w:ascii="宋体" w:hAnsi="宋体" w:cs="宋体"/>
          <w:kern w:val="0"/>
          <w:szCs w:val="21"/>
        </w:rPr>
        <w:t>　　（2）经济全球化使美国获得了巨额的国际资本。过去10多年里，美国始终是全球最大的资本输出国，同时也是最大的资本输入国。大量的外资净流入，有效地抵销了国内私人储蓄水平持续下降和巨额贸易逆差的不利影响，对于保持较高的就业和经济增长水平具有重要作用，同时为美国保持较低的物价水平做出了不小的贡献。</w:t>
      </w:r>
      <w:r>
        <w:rPr>
          <w:rFonts w:ascii="宋体" w:hAnsi="宋体" w:cs="宋体"/>
          <w:kern w:val="0"/>
          <w:szCs w:val="21"/>
        </w:rPr>
        <w:br w:type="textWrapping"/>
      </w:r>
      <w:r>
        <w:rPr>
          <w:rFonts w:ascii="宋体" w:hAnsi="宋体" w:cs="宋体"/>
          <w:kern w:val="0"/>
          <w:szCs w:val="21"/>
        </w:rPr>
        <w:t>　　（3）但同时，经济全球化也使不少发展中国家带来了巨大的伤害。如1997年东南亚金融危机，现今拉美国家也陷入了严重的经济倒退之中。这些都是国际投机资本和英美新自由主义经济造成的。</w:t>
      </w:r>
    </w:p>
    <w:p>
      <w:pPr>
        <w:widowControl/>
        <w:autoSpaceDN w:val="0"/>
        <w:spacing w:line="300" w:lineRule="atLeast"/>
        <w:jc w:val="left"/>
        <w:rPr>
          <w:rFonts w:ascii="宋体" w:hAnsi="宋体" w:cs="宋体"/>
          <w:kern w:val="0"/>
          <w:szCs w:val="21"/>
        </w:rPr>
      </w:pPr>
      <w:r>
        <w:rPr>
          <w:rFonts w:ascii="宋体" w:hAnsi="宋体" w:cs="宋体"/>
          <w:kern w:val="0"/>
          <w:szCs w:val="21"/>
        </w:rPr>
        <w:t>材料3：“各国应加强经济技术的交流与合作，逐步改变不公正不合理的国际经济秩序，使经济全球化达到共点和共存的目的。”（摘自江泽民《在庆祝中国共产党成立八十周年大会上的讲话》）</w:t>
      </w:r>
    </w:p>
    <w:p>
      <w:pPr>
        <w:widowControl/>
        <w:autoSpaceDN w:val="0"/>
        <w:spacing w:line="300" w:lineRule="atLeast"/>
        <w:jc w:val="left"/>
        <w:rPr>
          <w:rFonts w:ascii="宋体" w:hAnsi="宋体" w:cs="宋体"/>
          <w:kern w:val="0"/>
          <w:szCs w:val="21"/>
        </w:rPr>
      </w:pPr>
      <w:r>
        <w:rPr>
          <w:rFonts w:ascii="宋体" w:hAnsi="宋体" w:cs="宋体"/>
          <w:kern w:val="0"/>
          <w:szCs w:val="21"/>
        </w:rPr>
        <w:br w:type="textWrapping"/>
      </w:r>
      <w:r>
        <w:rPr>
          <w:rFonts w:ascii="宋体" w:hAnsi="宋体" w:cs="宋体"/>
          <w:kern w:val="0"/>
          <w:szCs w:val="21"/>
        </w:rPr>
        <w:t xml:space="preserve"> 根据以上材料分析回答：</w:t>
      </w:r>
    </w:p>
    <w:p>
      <w:pPr>
        <w:widowControl/>
        <w:autoSpaceDN w:val="0"/>
        <w:spacing w:line="300" w:lineRule="atLeast"/>
        <w:jc w:val="left"/>
        <w:rPr>
          <w:rFonts w:ascii="宋体" w:hAnsi="宋体" w:cs="宋体"/>
          <w:kern w:val="0"/>
          <w:szCs w:val="21"/>
        </w:rPr>
      </w:pPr>
      <w:r>
        <w:rPr>
          <w:rFonts w:ascii="宋体" w:hAnsi="宋体" w:cs="宋体"/>
          <w:kern w:val="0"/>
          <w:szCs w:val="21"/>
        </w:rPr>
        <w:t>（1）根据材料1说明经济全球化的原因。</w:t>
      </w:r>
      <w:r>
        <w:rPr>
          <w:rFonts w:ascii="宋体" w:hAnsi="宋体" w:cs="宋体"/>
          <w:kern w:val="0"/>
          <w:szCs w:val="21"/>
        </w:rPr>
        <w:br w:type="textWrapping"/>
      </w:r>
      <w:r>
        <w:rPr>
          <w:rFonts w:ascii="宋体" w:hAnsi="宋体" w:cs="宋体"/>
          <w:kern w:val="0"/>
          <w:szCs w:val="21"/>
        </w:rPr>
        <w:t>　　（2）根据材料2分析经济全球化趋势对世界各国经济的影响。</w:t>
      </w:r>
      <w:r>
        <w:rPr>
          <w:rFonts w:ascii="宋体" w:hAnsi="宋体" w:cs="宋体"/>
          <w:kern w:val="0"/>
          <w:szCs w:val="21"/>
        </w:rPr>
        <w:br w:type="textWrapping"/>
      </w:r>
      <w:r>
        <w:rPr>
          <w:rFonts w:ascii="宋体" w:hAnsi="宋体" w:cs="宋体"/>
          <w:kern w:val="0"/>
          <w:szCs w:val="21"/>
        </w:rPr>
        <w:t>　　（3）综合材料1、2、3，说明我国面对经济全球化的基本对策。</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试题B参考答案</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三、简答题：</w:t>
      </w:r>
    </w:p>
    <w:p>
      <w:pPr>
        <w:widowControl/>
        <w:autoSpaceDN w:val="0"/>
        <w:spacing w:line="300" w:lineRule="atLeast"/>
        <w:jc w:val="left"/>
        <w:rPr>
          <w:rFonts w:ascii="宋体" w:hAnsi="宋体" w:cs="宋体"/>
          <w:kern w:val="0"/>
          <w:szCs w:val="21"/>
        </w:rPr>
      </w:pPr>
      <w:r>
        <w:rPr>
          <w:rFonts w:ascii="宋体" w:hAnsi="宋体" w:cs="宋体"/>
          <w:kern w:val="0"/>
          <w:szCs w:val="21"/>
        </w:rPr>
        <w:t xml:space="preserve">1、马克思主义从产生到发展，表现出了强大的生命力，这种强大生命力的根源在于它的丰富内容体现了科学性与革命性的统一。马克思主义是完备而严密的科学理论体系。 </w:t>
      </w:r>
      <w:r>
        <w:rPr>
          <w:rFonts w:ascii="宋体" w:hAnsi="宋体" w:cs="宋体"/>
          <w:kern w:val="0"/>
          <w:szCs w:val="21"/>
        </w:rPr>
        <w:br w:type="textWrapping"/>
      </w:r>
      <w:r>
        <w:rPr>
          <w:rFonts w:ascii="宋体" w:hAnsi="宋体" w:cs="宋体"/>
          <w:kern w:val="0"/>
          <w:szCs w:val="21"/>
        </w:rPr>
        <w:t xml:space="preserve">  第一，马克思主义最根本的世界观和方法论。辩证唯物主义与历史唯物主义是马克思主义最根本的世界观和方法论，是马克思主义最根本的理论特征。第二，马克思主义最鲜明的政治立场。马克思主义政党的一切理论和奋斗都应致力于实现最广大人民的根本利益，这是马克思主义最鲜明的政治立场。第三，马克思主义最重要的理论品质。坚持一切从实际出发，理论联系实际，实事求是，在实践中检验真理和发展真理，是马克思主义最重要的理论品质。第四，马克思主义最崇高的社会理想。实现物质财富极大丰富、人民精神境界极大提高、每个人自由而全面发展的共产主义社会，是马克思主义最崇高的社会理想。 </w:t>
      </w:r>
      <w:r>
        <w:rPr>
          <w:rFonts w:ascii="宋体" w:hAnsi="宋体" w:cs="宋体"/>
          <w:kern w:val="0"/>
          <w:szCs w:val="21"/>
        </w:rPr>
        <w:br w:type="textWrapping"/>
      </w:r>
      <w:r>
        <w:rPr>
          <w:rFonts w:ascii="宋体" w:hAnsi="宋体" w:cs="宋体"/>
          <w:kern w:val="0"/>
          <w:szCs w:val="21"/>
        </w:rPr>
        <w:t xml:space="preserve"> 以上所述的四个方面，包括了马克思主义的最基本的内容，体现了马克思主义的基本立场、基本观点和基本方法，阐明了马克思主义是以科学的实践观为基础，实现了严格的科学性和彻底的革命性高度统一的科学理论体系。</w:t>
      </w:r>
    </w:p>
    <w:p>
      <w:pPr>
        <w:widowControl/>
        <w:autoSpaceDN w:val="0"/>
        <w:spacing w:line="300" w:lineRule="atLeast"/>
        <w:jc w:val="left"/>
        <w:rPr>
          <w:rFonts w:ascii="宋体" w:hAnsi="宋体" w:cs="宋体"/>
          <w:kern w:val="0"/>
          <w:szCs w:val="21"/>
        </w:rPr>
      </w:pPr>
      <w:r>
        <w:rPr>
          <w:rFonts w:ascii="宋体" w:hAnsi="宋体" w:cs="宋体"/>
          <w:kern w:val="0"/>
          <w:szCs w:val="21"/>
        </w:rPr>
        <w:t>2、实践之所以能成为真理的检验标准，这是由真理的本性和实践的特点决定的。</w:t>
      </w:r>
    </w:p>
    <w:p>
      <w:pPr>
        <w:widowControl/>
        <w:autoSpaceDN w:val="0"/>
        <w:spacing w:line="300" w:lineRule="atLeast"/>
        <w:jc w:val="left"/>
        <w:rPr>
          <w:rFonts w:ascii="宋体" w:hAnsi="宋体" w:cs="宋体"/>
          <w:kern w:val="0"/>
          <w:szCs w:val="21"/>
        </w:rPr>
      </w:pPr>
      <w:r>
        <w:rPr>
          <w:rFonts w:ascii="宋体" w:hAnsi="宋体" w:cs="宋体"/>
          <w:kern w:val="0"/>
          <w:szCs w:val="21"/>
        </w:rPr>
        <w:t>首先，从真理的本性来看，真理是人们对客观事物及其发展规律的正确反映，其本性在于主观与客观相符合。检验真理，就是检验人的主观认识同客观实际是否相符合以及相符合的程度。因此，其标准既不能是思想理论本身，也不能是客观事物，而只能是将主观和客观联系起来的桥梁——社会实践。</w:t>
      </w:r>
    </w:p>
    <w:p>
      <w:pPr>
        <w:widowControl/>
        <w:autoSpaceDN w:val="0"/>
        <w:spacing w:line="300" w:lineRule="atLeast"/>
        <w:jc w:val="left"/>
        <w:rPr>
          <w:rFonts w:ascii="宋体" w:hAnsi="宋体" w:cs="宋体"/>
          <w:kern w:val="0"/>
          <w:szCs w:val="21"/>
        </w:rPr>
      </w:pPr>
      <w:r>
        <w:rPr>
          <w:rFonts w:ascii="宋体" w:hAnsi="宋体" w:cs="宋体"/>
          <w:kern w:val="0"/>
          <w:szCs w:val="21"/>
        </w:rPr>
        <w:t>其次，从实践的特点看，它是人们改造世界的客观的物质性活动，具有直接现实性的特点。人们遵循一定的认识去实践，就可以引出现实的结果，把主观的东西变为客观的东西，并可以将客观结果与主观认识两相对照。在这种意义上，实践成为最公正的审判官，具有最高的权威。</w:t>
      </w:r>
    </w:p>
    <w:p>
      <w:pPr>
        <w:widowControl/>
        <w:autoSpaceDN w:val="0"/>
        <w:spacing w:line="300" w:lineRule="atLeast"/>
        <w:jc w:val="left"/>
        <w:rPr>
          <w:rFonts w:ascii="宋体" w:hAnsi="宋体" w:cs="宋体"/>
          <w:kern w:val="0"/>
          <w:szCs w:val="21"/>
        </w:rPr>
      </w:pPr>
      <w:r>
        <w:rPr>
          <w:rFonts w:ascii="宋体" w:hAnsi="宋体" w:cs="宋体"/>
          <w:kern w:val="0"/>
          <w:szCs w:val="21"/>
        </w:rPr>
        <w:t>3、科学技术是推动经济和社会发展的强大杠杆。首先，科学技术对生产方式产生的深刻影响，改变了社会生产力的构成要素；改变了人们的劳动形式；也改变了社会经济结构，特别是导致产业结构发生变革。其次，对生活方式产生了巨大的影响。再次，促进了人们思维方式的变革。然而，科学技术像一把双刃剑，它一方面极大地开阔了人们的视域和活动范围，增强了人们的创造力，另一方面也使人类的破坏能力空前地增长，并且使人类与周围的环境处于一种紧张的矛盾关系之中。</w:t>
      </w:r>
    </w:p>
    <w:p>
      <w:pPr>
        <w:widowControl/>
        <w:autoSpaceDN w:val="0"/>
        <w:spacing w:line="300" w:lineRule="atLeast"/>
        <w:jc w:val="left"/>
        <w:rPr>
          <w:rFonts w:ascii="宋体" w:hAnsi="宋体" w:cs="宋体"/>
          <w:kern w:val="0"/>
          <w:szCs w:val="21"/>
        </w:rPr>
      </w:pPr>
      <w:r>
        <w:rPr>
          <w:rFonts w:ascii="宋体" w:hAnsi="宋体" w:cs="宋体"/>
          <w:kern w:val="0"/>
          <w:szCs w:val="21"/>
        </w:rPr>
        <w:t>面对人口、资源、环境方面的国情，实施可持续发展战略是我们的基本国策。可持续发展就是既能满足当代人的需求，又不损害后人满足其需求的能力。我们要依靠科技进步、节约能源、减少废物排放和文明消费,建立经济、社会、资源与环境协调、持续、发展的新模式。要强调科学技术发展的"生态化",强调整体性思维,把人类、社会和自然看作是一个有机整体加以认识和对待。不断完善科学技术成果的应用,使整个科学技术沿着符合生态保护的方向发展。通过采用绿色技术进行清洁生产,通过提高资源利用率减少废弃物排放,达到提高经济效率和保护环境的双重目的。这样的经济同传统浪费型经济有区别,是一种节约型经济。</w:t>
      </w:r>
    </w:p>
    <w:p>
      <w:pPr>
        <w:widowControl/>
        <w:autoSpaceDN w:val="0"/>
        <w:spacing w:line="300" w:lineRule="atLeast"/>
        <w:jc w:val="left"/>
        <w:rPr>
          <w:rFonts w:ascii="宋体" w:hAnsi="宋体" w:cs="宋体"/>
          <w:kern w:val="0"/>
          <w:szCs w:val="21"/>
        </w:rPr>
      </w:pPr>
      <w:r>
        <w:rPr>
          <w:rFonts w:ascii="宋体" w:hAnsi="宋体" w:cs="宋体"/>
          <w:kern w:val="0"/>
          <w:szCs w:val="21"/>
        </w:rPr>
        <w:t>4、资本是能够带来剩余价值的价值，但资本只有在运动中才能够实现价值増殖，而运动是有条件的，即必须保持产业资本三种职能形式的并存性与继起性。</w:t>
      </w:r>
    </w:p>
    <w:p>
      <w:pPr>
        <w:widowControl/>
        <w:autoSpaceDN w:val="0"/>
        <w:spacing w:line="300" w:lineRule="atLeast"/>
        <w:jc w:val="left"/>
        <w:rPr>
          <w:rFonts w:ascii="宋体" w:hAnsi="宋体" w:cs="宋体"/>
          <w:kern w:val="0"/>
          <w:szCs w:val="21"/>
        </w:rPr>
      </w:pPr>
      <w:r>
        <w:rPr>
          <w:rFonts w:ascii="宋体" w:hAnsi="宋体" w:cs="宋体"/>
          <w:kern w:val="0"/>
          <w:szCs w:val="21"/>
        </w:rPr>
        <w:t>首先，产业资本必须保持三种职能形式在空间上的并存性，也就是说，全部产业资本不能同时处在一种职能资本形式上，必须按一定比例分割为货币资本、生产资本、商品资本三个部分。这三部分应该各占多大比例，取决于企业生产的性质、技术水平和购销状况。只有这样，当生产资本转化为商品资本时，又有货币资本转化为生产资本。使生产连续不断地进行。</w:t>
      </w:r>
    </w:p>
    <w:p>
      <w:pPr>
        <w:widowControl/>
        <w:autoSpaceDN w:val="0"/>
        <w:spacing w:line="300" w:lineRule="atLeast"/>
        <w:jc w:val="left"/>
        <w:rPr>
          <w:rFonts w:ascii="宋体" w:hAnsi="宋体" w:cs="宋体"/>
          <w:kern w:val="0"/>
          <w:szCs w:val="21"/>
        </w:rPr>
      </w:pPr>
      <w:r>
        <w:rPr>
          <w:rFonts w:ascii="宋体" w:hAnsi="宋体" w:cs="宋体"/>
          <w:kern w:val="0"/>
          <w:szCs w:val="21"/>
        </w:rPr>
        <w:t>其次，产业资本必须保持每一种职能形式的依次转化，即在时间上的继起性。这就是说，产业资本的三种职能形式都必须顺利地进行各自的循环，不断完成职能形式的转换。不论哪一种职能形式的资本，在各自循环的哪一个阶段上停顿下来，都会使产业资本循环发生中断。例如，当商品资本不能转化为货币资本时，就会出现商品积压，而货币资本短缺，就无法再购买生产资料和劳动力，生产就不能继续进行。</w:t>
      </w:r>
    </w:p>
    <w:p>
      <w:pPr>
        <w:widowControl/>
        <w:autoSpaceDN w:val="0"/>
        <w:spacing w:line="300" w:lineRule="atLeast"/>
        <w:jc w:val="left"/>
        <w:rPr>
          <w:rFonts w:ascii="宋体" w:hAnsi="宋体" w:cs="宋体"/>
          <w:kern w:val="0"/>
          <w:szCs w:val="21"/>
        </w:rPr>
      </w:pPr>
      <w:r>
        <w:rPr>
          <w:rFonts w:ascii="宋体" w:hAnsi="宋体" w:cs="宋体"/>
          <w:kern w:val="0"/>
          <w:szCs w:val="21"/>
        </w:rPr>
        <w:t>产业资本正常循环的上述两个条件，即三种职能形式在空间上的并存性和时间上的继起性，是相互联系和互为条件的。没有并存性，各种职能形式就不能相继转换，所以并存性是继起性的前提。同样，如果各种职能形式不能相继进行转化，三种职能形式的并存性也将被破坏，所以并存性又是继起性的结果。</w:t>
      </w:r>
    </w:p>
    <w:p>
      <w:pPr>
        <w:widowControl/>
        <w:autoSpaceDN w:val="0"/>
        <w:spacing w:line="300" w:lineRule="atLeast"/>
        <w:jc w:val="left"/>
        <w:rPr>
          <w:rFonts w:ascii="宋体" w:hAnsi="宋体" w:cs="宋体"/>
          <w:kern w:val="0"/>
          <w:szCs w:val="21"/>
        </w:rPr>
      </w:pPr>
      <w:r>
        <w:rPr>
          <w:rFonts w:ascii="宋体" w:hAnsi="宋体" w:cs="宋体"/>
          <w:kern w:val="0"/>
          <w:szCs w:val="21"/>
        </w:rPr>
        <w:t xml:space="preserve">5、资本主义社会，同历史上有过的一切其他社会经济制度一样，其产生、发展以及最终为另一种更高级社会经济制度所代替，都是由人类社会发展的一般规律决定的，是客观的不以人的意志为转移的自然历史过程。但同此前的其他社会经济制度相比，资本主义制度空前地提高了社会生产力，则是以往任何社会所不可比拟的。对此，马克思恩格斯在《共产党宣言》中指出：“资产阶级在它的不到一百年的阶级统治中所创造的生产力，比过去一切世代创造的全部生产力还要多，还要大。” </w:t>
      </w:r>
      <w:r>
        <w:rPr>
          <w:rFonts w:ascii="宋体" w:hAnsi="宋体" w:cs="宋体"/>
          <w:kern w:val="0"/>
          <w:szCs w:val="21"/>
        </w:rPr>
        <w:br w:type="textWrapping"/>
      </w:r>
      <w:r>
        <w:rPr>
          <w:rFonts w:ascii="宋体" w:hAnsi="宋体" w:cs="宋体"/>
          <w:kern w:val="0"/>
          <w:szCs w:val="21"/>
        </w:rPr>
        <w:t xml:space="preserve"> 与封建社会相比，资本主义显示了巨大的历史进步性：首先，资本主义将科学技术转变为强大的生产力。其次，资本追求剩余价值的内在动力和竞争的外在压力推动了社会生产力的迅速发展。最后，资本主义的意识形态和政治制度作为上层建筑在战胜封建社会自给自足的小生产的生产方式，保护、促进和完善资本主义生产方式方面起着重要作用，从而推动了社会生产力的迅速发展，促进了社会进步。</w:t>
      </w:r>
    </w:p>
    <w:p>
      <w:pPr>
        <w:widowControl/>
        <w:autoSpaceDN w:val="0"/>
        <w:spacing w:line="300" w:lineRule="atLeast"/>
        <w:jc w:val="left"/>
        <w:rPr>
          <w:rFonts w:ascii="宋体" w:hAnsi="宋体" w:cs="宋体"/>
          <w:kern w:val="0"/>
          <w:szCs w:val="21"/>
        </w:rPr>
      </w:pPr>
      <w:r>
        <w:rPr>
          <w:rFonts w:ascii="宋体" w:hAnsi="宋体" w:cs="宋体"/>
          <w:kern w:val="0"/>
          <w:szCs w:val="21"/>
        </w:rPr>
        <w:t>然而，资本主义的历史进步性并不能掩盖其自身的局限性。同一切以私有制为基础的生产方式一样，资本主义生产资料的私人占有对生产社会化的进一步发展造成了严重的障碍，这一矛盾是资本主义生产方式固有的，正是这一矛盾决定了资本主义的经济、政治、文化和社会等各个领域以及全球范围内的冲突、动荡和危机。资本主义的这种局限性在资本主义生产方式范围内是不可能消除的，它决定了资本主义生产方式的历史过渡性。</w:t>
      </w:r>
    </w:p>
    <w:p>
      <w:pPr>
        <w:widowControl/>
        <w:autoSpaceDN w:val="0"/>
        <w:spacing w:line="300" w:lineRule="atLeast"/>
        <w:jc w:val="left"/>
        <w:rPr>
          <w:rFonts w:ascii="宋体" w:hAnsi="宋体" w:cs="宋体"/>
          <w:kern w:val="0"/>
          <w:szCs w:val="21"/>
        </w:rPr>
      </w:pPr>
      <w:r>
        <w:rPr>
          <w:rFonts w:ascii="宋体" w:hAnsi="宋体" w:cs="宋体"/>
          <w:kern w:val="0"/>
          <w:szCs w:val="21"/>
        </w:rPr>
        <w:t>6、经济文化相对落后的国家先于发达资本主义国家进入社会主义社会，是由革命的客观形势和条件所决定的。19世纪末20世纪初，资本主义进入到帝国主义阶段，世界范围内的无产阶级与资产阶级的矛盾日益尖锐化，矛盾的焦点集中在经济落后的国家，出现了很好的革命形势。同时，这些国家的马克思主义政党在马克思主义指导下制定了与本国实际相结合的正确的路线、方针和斗争策略，形成了成熟的革命主观条件。通过武装斗争，经济落后的国家率先夺取国家政权，建立社会主义社会，这是社会历史发展客观规律的必然产物。</w:t>
      </w:r>
    </w:p>
    <w:p>
      <w:pPr>
        <w:widowControl/>
        <w:autoSpaceDN w:val="0"/>
        <w:spacing w:line="300" w:lineRule="atLeast"/>
        <w:jc w:val="left"/>
        <w:rPr>
          <w:rFonts w:ascii="宋体" w:hAnsi="宋体" w:cs="宋体"/>
          <w:kern w:val="0"/>
          <w:szCs w:val="21"/>
        </w:rPr>
      </w:pPr>
      <w:r>
        <w:rPr>
          <w:rFonts w:ascii="宋体" w:hAnsi="宋体" w:cs="宋体"/>
          <w:kern w:val="0"/>
          <w:szCs w:val="21"/>
        </w:rPr>
        <w:t>经济落后的国家先于发达资本主义国家进入社会主义，是生产关系一定要适合生产力状况规律的特殊表现。生产力决定生产关系，先进的生产关系不可能建立在落后的社会生产力基础上，但是由于广泛的国家交往，生产力水平相对落后的国家也可以产生类似于经济发达国家的社会矛盾。在生产关系不变更，社会生产力就不能发展的特殊条件下，生产关系的变更就成为主要的决定的方面。19世纪末20世纪初经济文化相对落后的国家率先进入社会主义正是这一历史状况的反映。</w:t>
      </w:r>
    </w:p>
    <w:p>
      <w:pPr>
        <w:widowControl/>
        <w:autoSpaceDN w:val="0"/>
        <w:spacing w:line="300" w:lineRule="atLeast"/>
        <w:jc w:val="left"/>
        <w:rPr>
          <w:rFonts w:ascii="宋体" w:hAnsi="宋体" w:cs="宋体"/>
          <w:kern w:val="0"/>
          <w:szCs w:val="21"/>
        </w:rPr>
      </w:pPr>
      <w:r>
        <w:rPr>
          <w:rFonts w:ascii="宋体" w:hAnsi="宋体" w:cs="宋体"/>
          <w:kern w:val="0"/>
          <w:szCs w:val="21"/>
        </w:rPr>
        <w:t>四、材料分析题：</w:t>
      </w:r>
    </w:p>
    <w:p>
      <w:pPr>
        <w:widowControl/>
        <w:autoSpaceDN w:val="0"/>
        <w:spacing w:line="300" w:lineRule="atLeast"/>
        <w:jc w:val="left"/>
        <w:rPr>
          <w:rFonts w:ascii="宋体" w:hAnsi="宋体" w:cs="宋体"/>
          <w:kern w:val="0"/>
          <w:szCs w:val="21"/>
        </w:rPr>
      </w:pPr>
      <w:r>
        <w:rPr>
          <w:rFonts w:ascii="宋体" w:hAnsi="宋体" w:cs="宋体"/>
          <w:kern w:val="0"/>
          <w:szCs w:val="21"/>
        </w:rPr>
        <w:t>1、参考答案（1）</w:t>
      </w:r>
    </w:p>
    <w:p>
      <w:pPr>
        <w:widowControl/>
        <w:autoSpaceDN w:val="0"/>
        <w:spacing w:line="300" w:lineRule="atLeast"/>
        <w:jc w:val="left"/>
        <w:rPr>
          <w:rFonts w:ascii="宋体" w:hAnsi="宋体" w:cs="宋体"/>
          <w:kern w:val="0"/>
          <w:szCs w:val="21"/>
        </w:rPr>
      </w:pPr>
      <w:r>
        <w:rPr>
          <w:rFonts w:ascii="宋体" w:hAnsi="宋体" w:cs="宋体"/>
          <w:kern w:val="0"/>
          <w:szCs w:val="21"/>
        </w:rPr>
        <w:t>不能用知识价值论取代劳动价值论。</w:t>
      </w:r>
    </w:p>
    <w:p>
      <w:pPr>
        <w:widowControl/>
        <w:autoSpaceDN w:val="0"/>
        <w:spacing w:line="300" w:lineRule="atLeast"/>
        <w:jc w:val="left"/>
        <w:rPr>
          <w:rFonts w:ascii="宋体" w:hAnsi="宋体" w:cs="宋体"/>
          <w:kern w:val="0"/>
          <w:szCs w:val="21"/>
        </w:rPr>
      </w:pPr>
      <w:r>
        <w:rPr>
          <w:rFonts w:ascii="宋体" w:hAnsi="宋体" w:cs="宋体"/>
          <w:kern w:val="0"/>
          <w:szCs w:val="21"/>
        </w:rPr>
        <w:t>（1）商品生产过程是各种生产要素结合在一起发挥作用的过程，各种生产要素在商品生产中的作用与劳动创造价值的关系是不同的程，各种生产要素在商品生产中的作用与劳动创造价值的关系是不同的。就商品使用价值的生产而言，土地、材料、技术、知识等生产要素是商品使用价值的物质要素，与劳动者的具体劳动一起，共同构成了使用价值的源泉。但就商品价值的创造而言，价值是凝结在商品中无差别的人类劳动即抽象劳动。抽象劳动是形成价值的唯一源泉，离开了人的劳动，价值增长就不可能实现，劳动是价值的唯一源泉。这是马克思劳动价值论的基本观点。</w:t>
      </w:r>
    </w:p>
    <w:p>
      <w:pPr>
        <w:widowControl/>
        <w:autoSpaceDN w:val="0"/>
        <w:spacing w:line="300" w:lineRule="atLeast"/>
        <w:jc w:val="left"/>
        <w:rPr>
          <w:rFonts w:ascii="宋体" w:hAnsi="宋体" w:cs="宋体"/>
          <w:kern w:val="0"/>
          <w:szCs w:val="21"/>
        </w:rPr>
      </w:pPr>
      <w:r>
        <w:rPr>
          <w:rFonts w:ascii="宋体" w:hAnsi="宋体" w:cs="宋体"/>
          <w:kern w:val="0"/>
          <w:szCs w:val="21"/>
        </w:rPr>
        <w:t>(2）在信息经济社会中，知识转化为生产力，能提高劳动生产率，给人类的生产带来极大的方便。在这一时代，知识和技术甚至成为首要的生产力。但价值的增长源泉仍是劳动，而不是知识。知识不创造价值，它本身的价值也必须通过生产者的具体劳动才能转移到新产品中去，成为商品价值的一个构成部分。</w:t>
      </w:r>
    </w:p>
    <w:p>
      <w:pPr>
        <w:widowControl/>
        <w:autoSpaceDN w:val="0"/>
        <w:spacing w:line="300" w:lineRule="atLeast"/>
        <w:jc w:val="left"/>
        <w:rPr>
          <w:rFonts w:ascii="宋体" w:hAnsi="宋体" w:cs="宋体"/>
          <w:kern w:val="0"/>
          <w:szCs w:val="21"/>
        </w:rPr>
      </w:pPr>
      <w:r>
        <w:rPr>
          <w:rFonts w:ascii="宋体" w:hAnsi="宋体" w:cs="宋体"/>
          <w:kern w:val="0"/>
          <w:szCs w:val="21"/>
        </w:rPr>
        <w:t>(3）此观点的错误在于，没有认清价值的来源。</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r>
        <w:rPr>
          <w:rFonts w:ascii="宋体" w:hAnsi="宋体" w:cs="宋体"/>
          <w:kern w:val="0"/>
          <w:szCs w:val="21"/>
        </w:rPr>
        <w:t>参考答案（2）</w:t>
      </w:r>
    </w:p>
    <w:p>
      <w:pPr>
        <w:widowControl/>
        <w:autoSpaceDN w:val="0"/>
        <w:spacing w:line="300" w:lineRule="atLeast"/>
        <w:jc w:val="left"/>
        <w:rPr>
          <w:rFonts w:ascii="宋体" w:hAnsi="宋体" w:cs="宋体"/>
          <w:kern w:val="0"/>
          <w:szCs w:val="21"/>
        </w:rPr>
      </w:pPr>
      <w:r>
        <w:rPr>
          <w:rFonts w:ascii="宋体" w:hAnsi="宋体" w:cs="宋体"/>
          <w:kern w:val="0"/>
          <w:szCs w:val="21"/>
        </w:rPr>
        <w:t>时代在发展，马克思的劳动价值论也必须发展。我们要深化对科技、知识、信息等新的生产要素在财富和价值创造中的作用的认识。应该坚持马克思关于人的抽象劳动是价值的唯一源泉这一劳动价值论的基本观点。同时，要充分肯定科技、知识、信息等新的生产要素在提高生产效率、促进生产力发展、增加使用价值和价值形成中的重要作用。科学技术本身并不能创造价值。但科学技术在生产中的应用可以使劳动对象的范围更广、性能更好，从而有利于劳动生产率的提高；科学技术还可以为人所掌握，而掌握了科学技术的人可以提高劳动效率，创造出更多的使用价值和价值。所以，应充分认识科学技术的作用，把大力发展科学技术摆到重要的位置。因此，用知识价值论取代劳动价值论是错误的。</w:t>
      </w:r>
    </w:p>
    <w:p>
      <w:pPr>
        <w:widowControl/>
        <w:autoSpaceDN w:val="0"/>
        <w:spacing w:line="300" w:lineRule="atLeast"/>
        <w:jc w:val="left"/>
        <w:rPr>
          <w:rFonts w:ascii="宋体" w:hAnsi="宋体" w:cs="宋体"/>
          <w:kern w:val="0"/>
          <w:szCs w:val="21"/>
        </w:rPr>
      </w:pPr>
      <w:r>
        <w:rPr>
          <w:rFonts w:ascii="宋体" w:hAnsi="宋体" w:cs="宋体"/>
          <w:kern w:val="0"/>
          <w:szCs w:val="21"/>
        </w:rPr>
        <w:t>2、马克思的这段话蕴涵的唯物史观道理是：（1）科学技术是第一生产力；（2）生产力决定生产关系；生产力是社会发展变革的终极力量。</w:t>
      </w:r>
    </w:p>
    <w:p>
      <w:pPr>
        <w:widowControl/>
        <w:autoSpaceDN w:val="0"/>
        <w:spacing w:line="300" w:lineRule="atLeast"/>
        <w:jc w:val="left"/>
        <w:rPr>
          <w:rFonts w:ascii="宋体" w:hAnsi="宋体" w:cs="宋体"/>
          <w:kern w:val="0"/>
          <w:szCs w:val="21"/>
        </w:rPr>
      </w:pPr>
      <w:r>
        <w:rPr>
          <w:rFonts w:ascii="宋体" w:hAnsi="宋体" w:cs="宋体"/>
          <w:kern w:val="0"/>
          <w:szCs w:val="21"/>
        </w:rPr>
        <w:t>这段话所反映的历史事实，对我们当今的启示是，中华民族向来重视文化教育，并以其特有智慧，创造了辉煌的文明，尤其是在科技生产力方面一度领先于世界；今天要实现伟大的民族复兴，同样要继续奉行“科教兴国”的国策，并形成全民族重视创新的风尚。只要我们大力推行科教兴国的政策，大力进行知识和技术创新，赶超发达国家是指日可待的。</w:t>
      </w:r>
    </w:p>
    <w:p>
      <w:pPr>
        <w:widowControl/>
        <w:autoSpaceDN w:val="0"/>
        <w:spacing w:line="300" w:lineRule="atLeast"/>
        <w:jc w:val="left"/>
        <w:rPr>
          <w:rFonts w:ascii="宋体" w:hAnsi="宋体" w:cs="宋体"/>
          <w:kern w:val="0"/>
          <w:szCs w:val="21"/>
        </w:rPr>
      </w:pPr>
      <w:r>
        <w:rPr>
          <w:rFonts w:ascii="宋体" w:hAnsi="宋体" w:cs="宋体"/>
          <w:kern w:val="0"/>
          <w:szCs w:val="21"/>
        </w:rPr>
        <w:t>3、这一观点割裂了共同理想与远大理想的联系，是错误的。</w:t>
      </w:r>
    </w:p>
    <w:p>
      <w:pPr>
        <w:widowControl/>
        <w:autoSpaceDN w:val="0"/>
        <w:spacing w:line="300" w:lineRule="atLeast"/>
        <w:jc w:val="left"/>
        <w:rPr>
          <w:rFonts w:ascii="宋体" w:hAnsi="宋体" w:cs="宋体"/>
          <w:kern w:val="0"/>
          <w:szCs w:val="21"/>
        </w:rPr>
      </w:pPr>
      <w:r>
        <w:rPr>
          <w:rFonts w:ascii="宋体" w:hAnsi="宋体" w:cs="宋体"/>
          <w:kern w:val="0"/>
          <w:szCs w:val="21"/>
        </w:rPr>
        <w:t>共产主义理想是建立在科学基础上的社会理想，是人类历史上最崇高的社会理想，实现共产主义理想是共产党的远大理想和最高纲领。建设中国特色社会主义是全体中国人民现阶段的共同理想。实现共产主义的远大理想与建设中国特色社会主义的共同理想是统一的。</w:t>
      </w:r>
    </w:p>
    <w:p>
      <w:pPr>
        <w:widowControl/>
        <w:autoSpaceDN w:val="0"/>
        <w:spacing w:line="300" w:lineRule="atLeast"/>
        <w:jc w:val="left"/>
        <w:rPr>
          <w:rFonts w:ascii="宋体" w:hAnsi="宋体" w:cs="宋体"/>
          <w:kern w:val="0"/>
          <w:szCs w:val="21"/>
        </w:rPr>
      </w:pPr>
      <w:r>
        <w:rPr>
          <w:rFonts w:ascii="宋体" w:hAnsi="宋体" w:cs="宋体"/>
          <w:kern w:val="0"/>
          <w:szCs w:val="21"/>
        </w:rPr>
        <w:t>首先，实现共产主义理想必须以建设中国特色社会主义共同理想为基础。因为，实现共产主义理想必须要经历中国特色社会主义的发展阶段；中华民族走向共产主义必须走中国特色社会主义的道路；实现共产主义理想必须做好建设中国特色社会主义的每一项工作。</w:t>
      </w:r>
    </w:p>
    <w:p>
      <w:pPr>
        <w:widowControl/>
        <w:autoSpaceDN w:val="0"/>
        <w:spacing w:line="300" w:lineRule="atLeast"/>
        <w:jc w:val="left"/>
        <w:rPr>
          <w:rFonts w:ascii="宋体" w:hAnsi="宋体" w:cs="宋体"/>
          <w:kern w:val="0"/>
          <w:szCs w:val="21"/>
        </w:rPr>
      </w:pPr>
      <w:r>
        <w:rPr>
          <w:rFonts w:ascii="宋体" w:hAnsi="宋体" w:cs="宋体"/>
          <w:kern w:val="0"/>
          <w:szCs w:val="21"/>
        </w:rPr>
        <w:t>其次，实现建设中国特色社会主义的共同理想必须树立共产主义远大理想。因为，实现建设中国特色社会主义的共同理想必须以共产主义理想为导引；实现建设中国特色社会主义的共同理想必须以共产主义理想为精神支柱；实现建设中国特色社会主义的共同理想必须树立共产主义理想为其精神动力。</w:t>
      </w:r>
    </w:p>
    <w:p>
      <w:pPr>
        <w:widowControl/>
        <w:autoSpaceDN w:val="0"/>
        <w:spacing w:line="300" w:lineRule="atLeast"/>
        <w:jc w:val="left"/>
        <w:rPr>
          <w:rFonts w:ascii="宋体" w:hAnsi="宋体" w:cs="宋体"/>
          <w:kern w:val="0"/>
          <w:szCs w:val="21"/>
        </w:rPr>
      </w:pPr>
      <w:r>
        <w:rPr>
          <w:rFonts w:ascii="宋体" w:hAnsi="宋体" w:cs="宋体"/>
          <w:kern w:val="0"/>
          <w:szCs w:val="21"/>
        </w:rPr>
        <w:t>忽视远大理想与共同理想的紧密联系和相互统一，就会导致共产主义“渺茫论”和“空想论”，在建设中国特色社会主义的过程中就会迷失方向，失去前进的动力。我们应该立足当前，把握未来，在实现中国特色社会主义的共同理想的实践中，进一步树立和坚定共产主义远大理想。</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p>
    <w:p>
      <w:pPr>
        <w:widowControl/>
        <w:spacing w:line="300" w:lineRule="atLeast"/>
        <w:jc w:val="center"/>
        <w:rPr>
          <w:rFonts w:hint="eastAsia" w:ascii="宋体" w:hAnsi="宋体" w:cs="宋体"/>
          <w:b/>
          <w:kern w:val="0"/>
          <w:sz w:val="28"/>
          <w:szCs w:val="28"/>
        </w:rPr>
      </w:pPr>
      <w:r>
        <w:rPr>
          <w:rFonts w:hint="eastAsia" w:ascii="宋体" w:hAnsi="宋体" w:cs="宋体"/>
          <w:b/>
          <w:kern w:val="0"/>
          <w:sz w:val="28"/>
          <w:szCs w:val="28"/>
        </w:rPr>
        <w:t>2010年上半年马克思主义基本原理期末考试试卷</w:t>
      </w:r>
    </w:p>
    <w:p>
      <w:pPr>
        <w:widowControl/>
        <w:spacing w:line="300" w:lineRule="atLeast"/>
        <w:jc w:val="center"/>
        <w:rPr>
          <w:rFonts w:hint="eastAsia" w:ascii="宋体" w:hAnsi="宋体" w:cs="宋体"/>
          <w:b/>
          <w:kern w:val="0"/>
          <w:sz w:val="28"/>
          <w:szCs w:val="28"/>
        </w:rPr>
      </w:pPr>
      <w:r>
        <w:rPr>
          <w:rFonts w:hint="eastAsia" w:ascii="宋体" w:hAnsi="宋体" w:cs="宋体"/>
          <w:b/>
          <w:kern w:val="0"/>
          <w:sz w:val="28"/>
          <w:szCs w:val="28"/>
        </w:rPr>
        <w:t>B卷</w:t>
      </w:r>
    </w:p>
    <w:p>
      <w:pPr>
        <w:widowControl/>
        <w:spacing w:line="300" w:lineRule="atLeast"/>
        <w:jc w:val="left"/>
        <w:rPr>
          <w:rFonts w:hint="eastAsia" w:ascii="宋体" w:hAnsi="宋体" w:cs="宋体"/>
          <w:b/>
          <w:kern w:val="0"/>
          <w:sz w:val="24"/>
        </w:rPr>
      </w:pPr>
    </w:p>
    <w:p>
      <w:pPr>
        <w:rPr>
          <w:b/>
        </w:rPr>
      </w:pPr>
      <w:r>
        <w:rPr>
          <w:rFonts w:hint="eastAsia"/>
          <w:b/>
        </w:rPr>
        <w:t>三、辨析题(要求对所给出命题或观点进行辨别、分析，观点正确，言之成理。每题5分，共10分)</w:t>
      </w:r>
    </w:p>
    <w:p>
      <w:pPr>
        <w:numPr>
          <w:ilvl w:val="0"/>
          <w:numId w:val="13"/>
        </w:numPr>
        <w:rPr>
          <w:rFonts w:hint="eastAsia"/>
        </w:rPr>
      </w:pPr>
      <w:r>
        <w:rPr>
          <w:rFonts w:hint="eastAsia"/>
        </w:rPr>
        <w:t>商品的价值量是由生产商品所耗费的劳动量决定的，它与个别劳动生产效率成正比。</w:t>
      </w:r>
    </w:p>
    <w:p>
      <w:pPr>
        <w:numPr>
          <w:ilvl w:val="0"/>
          <w:numId w:val="13"/>
        </w:numPr>
        <w:rPr>
          <w:rFonts w:hint="eastAsia"/>
        </w:rPr>
      </w:pPr>
      <w:r>
        <w:rPr>
          <w:rFonts w:hint="eastAsia"/>
        </w:rPr>
        <w:t>坚持与时俱进同坚持解放思想、实事求是是辩证统一的。</w:t>
      </w:r>
    </w:p>
    <w:p>
      <w:pPr>
        <w:rPr>
          <w:rFonts w:hint="eastAsia"/>
        </w:rPr>
      </w:pPr>
    </w:p>
    <w:p>
      <w:pPr>
        <w:rPr>
          <w:rFonts w:hint="eastAsia"/>
          <w:b/>
        </w:rPr>
      </w:pPr>
      <w:r>
        <w:rPr>
          <w:rFonts w:hint="eastAsia"/>
          <w:b/>
        </w:rPr>
        <w:t>四、简答：每题10分，共20分</w:t>
      </w:r>
    </w:p>
    <w:p>
      <w:pPr>
        <w:numPr>
          <w:ilvl w:val="0"/>
          <w:numId w:val="14"/>
        </w:numPr>
        <w:rPr>
          <w:rFonts w:hint="eastAsia"/>
        </w:rPr>
      </w:pPr>
      <w:r>
        <w:rPr>
          <w:rFonts w:hint="eastAsia"/>
        </w:rPr>
        <w:t>如何辩证地看待国家垄断资本主义的实质和作用？</w:t>
      </w:r>
    </w:p>
    <w:p>
      <w:pPr>
        <w:numPr>
          <w:ilvl w:val="0"/>
          <w:numId w:val="14"/>
        </w:numPr>
        <w:rPr>
          <w:rFonts w:hint="eastAsia"/>
        </w:rPr>
      </w:pPr>
      <w:r>
        <w:rPr>
          <w:rFonts w:hint="eastAsia"/>
        </w:rPr>
        <w:t>为什么说马克思主义政党是新型的政党？</w:t>
      </w:r>
    </w:p>
    <w:p>
      <w:pPr>
        <w:rPr>
          <w:rFonts w:hint="eastAsia"/>
        </w:rPr>
      </w:pPr>
    </w:p>
    <w:p>
      <w:pPr>
        <w:rPr>
          <w:rFonts w:hint="eastAsia"/>
          <w:b/>
        </w:rPr>
      </w:pPr>
      <w:r>
        <w:rPr>
          <w:rFonts w:hint="eastAsia"/>
          <w:b/>
        </w:rPr>
        <w:t>五、材料题：（第1、第2问各6分，第3问3分，共15分）</w:t>
      </w:r>
    </w:p>
    <w:p>
      <w:pPr>
        <w:jc w:val="center"/>
        <w:rPr>
          <w:rFonts w:hint="eastAsia"/>
          <w:b/>
        </w:rPr>
      </w:pPr>
      <w:r>
        <w:rPr>
          <w:b/>
        </w:rPr>
        <w:t>比较朝鲜足球，才知道我们缺少了什么</w:t>
      </w:r>
    </w:p>
    <w:p>
      <w:pPr>
        <w:rPr>
          <w:rFonts w:hint="eastAsia"/>
          <w:b/>
        </w:rPr>
      </w:pPr>
    </w:p>
    <w:p>
      <w:pPr>
        <w:ind w:firstLine="420" w:firstLineChars="200"/>
        <w:rPr>
          <w:rFonts w:hint="eastAsia"/>
        </w:rPr>
      </w:pPr>
      <w:r>
        <w:t> 朝鲜足球阔别世界杯44年，又一次回到世界足球的中心舞台。面对世界足坛的最强者五星巴西，朝鲜人表现出自己的顽强拼搏、不屈不挠、团结协作的精神，不仅赢得了对手的尊重，不仅赢得了全世界球迷的尊重，朝鲜也用自己的表现给我们中国足球、甚至给我们这个民族上了一课</w:t>
      </w:r>
      <w:r>
        <w:rPr>
          <w:rFonts w:hint="eastAsia"/>
        </w:rPr>
        <w:t>……</w:t>
      </w:r>
      <w:r>
        <w:t>朝鲜足球的表现给了我们什么启示呢？</w:t>
      </w:r>
    </w:p>
    <w:p>
      <w:pPr>
        <w:ind w:firstLine="420" w:firstLineChars="200"/>
        <w:rPr>
          <w:rFonts w:hint="eastAsia"/>
        </w:rPr>
      </w:pPr>
      <w:r>
        <w:t> 朝鲜足球用自己的表现告诉我们要想把足球踢得有灵气，必须先让球员有精气神，要想让球员有精气神，就必须先让我们这个民族有精神。</w:t>
      </w:r>
    </w:p>
    <w:p>
      <w:pPr>
        <w:ind w:firstLine="420" w:firstLineChars="200"/>
        <w:rPr>
          <w:rFonts w:hint="eastAsia"/>
        </w:rPr>
      </w:pPr>
      <w:r>
        <w:t>足球不只是一种运动，也是一种文化、一种精神、甚至是一种民族性格的体现。足球都是圆的，但是在不同的国家跟不同的民族个性和民族文化、民族精神结合，足球就有了不同的风格，不同的水平。一个精神涣散的民族，很难想象出会培养出一只真正有凝聚力和战斗力的足球团队。荷兰足球技术不可谓不超群，但面对有坚韧和团结民族性格的德国足球的时候，总是精神上先自我溃败。非洲球员的技术个个都很出类拔萃，但是在团队精神方面的欠缺让他们无法走的更远。韩国和日本都是充满忧患的民族，一直培养民族自豪感，韩日足球都实现了真正意义的突破。足球又是讲究集体协作的运动，一个重视集体观点的民族，往往也能培养出一只讲究战术纪律的球队来；反之亦然。</w:t>
      </w:r>
    </w:p>
    <w:p>
      <w:pPr>
        <w:ind w:firstLine="420" w:firstLineChars="200"/>
        <w:rPr>
          <w:rFonts w:hint="eastAsia"/>
        </w:rPr>
      </w:pPr>
      <w:r>
        <w:t> 中国足球的硬件远远好于朝鲜，中国球员的收入远远高于朝鲜球员，中国足球官员的风光也远远高于朝鲜足球官员。我们在改革的号角之下，也进行了足球体制的改革，我们讥笑着批判着朝鲜不跟我们一样搞改革。结果，朝鲜足球出线了，我们连亚洲十强赛都没进去。结果朝鲜足球在世界杯赛场上赢得了尊重，我们出现在世界杯赛场上如同梦游。相比朝鲜，我们缺少了什么？缺少的恰恰是精神。球员的精神不只是他们个人性格，也不只是他们个人成长环境影响的结果，更是我们这个社会大环境影响的结果。我们现在的社会状态，我们这个民族现在的精神状态，也会通过一个个球员聚焦到我们的足球上。足球折射了一个民族的精神状态，足球也透视出我们这个民族现在的精神面貌。假球和假货一样，赌球和赌博一样，球员夜生活和官员夜生活一样，球员高收入就有钱变坏和我们富豪有钱变坏一样。社会就是足球 ，足球也是社会。我们社会形成了金钱至上的观念，我们的球员也是把金钱看得高于国家荣誉和职业精神，我们社会有精英在传销个人至上自私有理，我们的球员也为了个人获利而打假球损害球队利益漠视球迷权利。自私、自我在侵蚀着我们民族精神的同时，也在侵蚀着我们的球员精神风貌，也在影响着我们的球队成绩。</w:t>
      </w:r>
    </w:p>
    <w:p>
      <w:pPr>
        <w:ind w:firstLine="420" w:firstLineChars="200"/>
        <w:rPr>
          <w:rFonts w:hint="eastAsia"/>
        </w:rPr>
      </w:pPr>
      <w:r>
        <w:t> 足球比赛不只是为了成绩，也不只是为了胜利。有一种胜利叫虽败犹荣，有一种成功叫失败了也赢得对手的尊重。朝鲜足球在比分上输给巴西了，但是朝鲜人的精神没输。而我们先输了精神，所以连去世界杯舞台上展示精神的机会也成了水中望月。足球也不只是技战术的体现，有了精神，技术欠缺一点，也能提出赏心悦目的足球；没了精神，即便是号称欧洲巴西队的葡萄牙也在踢着丑陋足球。中国球员如果有了精神，踢出了精神面貌，即便是输了，中国球迷也会为之喝彩。</w:t>
      </w:r>
    </w:p>
    <w:p>
      <w:pPr>
        <w:ind w:firstLine="420" w:firstLineChars="200"/>
      </w:pPr>
      <w:r>
        <w:t xml:space="preserve">中国的足球该怎么搞？中国足球之路该怎么走？除了从技术、战术抓起，还要让球队有灵魂，让球员有精神。足球是体育，是社会的一个缩影，但凝缩的却是整个社会面貌和社会状态。比较朝鲜足球，我们很多地方有优越感，但是我们却缺失了最重要的东西，导致我们也缺失了成绩，缺失了别人对我们的尊重；比较朝鲜社会，我们这个民族的凝聚力正在涣散，我们的民族自豪感正在被精英的宣传一点点剥离，我们的爱国主义精神正在一天天的遭遇精英围剿，我们的集体观念正在被自私有理的邪念一点点侵蚀。中国足球出不了线，还不要紧，毕竟是足球，暂时不耽误我们吃穿住行和生存繁衍。但是，如果我们整个民族的精神没了，如果我们在民族竞争这个大舞台上输了，我们还能剩下什么？皮之不存，毛将焉附。在看球之余，也该有点忧患意识，忧虑一下我们民族的现实和未来了。 </w:t>
      </w:r>
    </w:p>
    <w:p>
      <w:pPr>
        <w:ind w:firstLine="420" w:firstLineChars="200"/>
        <w:rPr>
          <w:rFonts w:hint="eastAsia"/>
        </w:rPr>
      </w:pPr>
      <w:r>
        <w:rPr>
          <w:rFonts w:hint="eastAsia"/>
        </w:rPr>
        <w:t>（</w:t>
      </w:r>
      <w:r>
        <w:t xml:space="preserve">来自中华网社区 </w:t>
      </w:r>
      <w:r>
        <w:rPr>
          <w:rFonts w:hint="eastAsia"/>
        </w:rPr>
        <w:t xml:space="preserve"> </w:t>
      </w:r>
      <w:r>
        <w:t>2010-06-16</w:t>
      </w:r>
      <w:r>
        <w:rPr>
          <w:rFonts w:hint="eastAsia"/>
        </w:rPr>
        <w:t>）</w:t>
      </w:r>
    </w:p>
    <w:p>
      <w:pPr>
        <w:ind w:firstLine="420" w:firstLineChars="200"/>
        <w:rPr>
          <w:rFonts w:hint="eastAsia"/>
        </w:rPr>
      </w:pPr>
    </w:p>
    <w:p>
      <w:pPr>
        <w:ind w:firstLine="420" w:firstLineChars="200"/>
        <w:rPr>
          <w:rFonts w:hint="eastAsia"/>
        </w:rPr>
      </w:pPr>
      <w:r>
        <w:rPr>
          <w:rFonts w:hint="eastAsia"/>
        </w:rPr>
        <w:t xml:space="preserve">网民提到，朝鲜队队员月工资才12块，获胜回国也买不起汽车，顶多免费乘坐公交车。中国俱乐部球员动辄上百万元收入，可能开着大奔，住着豪宅，穿着世界名牌……中国足球出线不了的原因，国人找过不少，在朝鲜队面前，人们才发现所谓的“营养说”、“待遇说”、“体质说”全是骗人的鬼话，“中国足球真正缺少的不是营养，不是待遇，更不是金钱，而是一种精神。” </w:t>
      </w:r>
    </w:p>
    <w:p>
      <w:pPr>
        <w:ind w:firstLine="420" w:firstLineChars="200"/>
        <w:rPr>
          <w:rFonts w:hint="eastAsia"/>
        </w:rPr>
      </w:pPr>
      <w:r>
        <w:rPr>
          <w:rFonts w:hint="eastAsia"/>
        </w:rPr>
        <w:t>人民网詹勇提出：我们并不歌颂贫穷，但珍视贫寒子弟那种朴素和纯真，那种“穷且益坚，不堕青云之志”的奋发进取。</w:t>
      </w:r>
    </w:p>
    <w:p>
      <w:pPr>
        <w:ind w:firstLine="420" w:firstLineChars="200"/>
        <w:rPr>
          <w:rFonts w:hint="eastAsia"/>
        </w:rPr>
      </w:pPr>
      <w:r>
        <w:rPr>
          <w:rFonts w:hint="eastAsia"/>
        </w:rPr>
        <w:t>足球评论员李承鹏在博客里提醒，对郑大世的感动，不要企图把中国体育弄回到“体工队体制”，中国足球及各行业要学习的是更加的市场和更加的民主，而不是朝鲜。网友“坡外有坡”分析：“眼泪和爱国主义不能代替科学系统的长效机制”，朝鲜队“不过是一支偶尔得手的游击队”，可惜中国队“连游击队都不如，这着实是一件让13亿国人痛心的事件”。</w:t>
      </w:r>
    </w:p>
    <w:p>
      <w:pPr>
        <w:ind w:firstLine="420" w:firstLineChars="200"/>
        <w:rPr>
          <w:rFonts w:hint="eastAsia"/>
        </w:rPr>
      </w:pPr>
      <w:r>
        <w:rPr>
          <w:rFonts w:hint="eastAsia"/>
        </w:rPr>
        <w:t>（新华网转自《中国青年报》，2010年6月19日）</w:t>
      </w:r>
    </w:p>
    <w:p>
      <w:pPr>
        <w:ind w:firstLine="420" w:firstLineChars="200"/>
        <w:rPr>
          <w:rFonts w:hint="eastAsia"/>
        </w:rPr>
      </w:pPr>
    </w:p>
    <w:p>
      <w:pPr>
        <w:rPr>
          <w:rFonts w:hint="eastAsia"/>
          <w:b/>
        </w:rPr>
      </w:pPr>
      <w:r>
        <w:rPr>
          <w:rFonts w:hint="eastAsia"/>
          <w:b/>
        </w:rPr>
        <w:t>请用马克思主义哲学的有关观点分析上述材料，并回答下列问题：</w:t>
      </w:r>
    </w:p>
    <w:p>
      <w:pPr>
        <w:rPr>
          <w:rFonts w:hint="eastAsia"/>
        </w:rPr>
      </w:pPr>
      <w:r>
        <w:rPr>
          <w:rFonts w:hint="eastAsia"/>
        </w:rPr>
        <w:t>1、从社会存在与社会意识的辩证关系角度，谈价值观在人们整个社会生活中的作用。6分</w:t>
      </w:r>
    </w:p>
    <w:p>
      <w:pPr>
        <w:rPr>
          <w:rFonts w:hint="eastAsia"/>
        </w:rPr>
      </w:pPr>
      <w:r>
        <w:rPr>
          <w:rFonts w:hint="eastAsia"/>
        </w:rPr>
        <w:t>2、市场经济是集体主义价值观的坟墓吗？为什么？ 6分</w:t>
      </w:r>
    </w:p>
    <w:p>
      <w:pPr>
        <w:rPr>
          <w:rFonts w:hint="eastAsia"/>
        </w:rPr>
      </w:pPr>
      <w:r>
        <w:rPr>
          <w:rFonts w:hint="eastAsia"/>
        </w:rPr>
        <w:t>3、请简述社会主义核心价值体系的内容。 3分</w:t>
      </w:r>
    </w:p>
    <w:p>
      <w:pPr>
        <w:rPr>
          <w:rFonts w:hint="eastAsia"/>
        </w:rPr>
      </w:pPr>
    </w:p>
    <w:p>
      <w:pPr>
        <w:rPr>
          <w:rFonts w:hint="eastAsia"/>
          <w:b/>
        </w:rPr>
      </w:pPr>
      <w:r>
        <w:rPr>
          <w:rFonts w:hint="eastAsia"/>
          <w:b/>
        </w:rPr>
        <w:t>六、论述题：（从以下四个题中任选做其中一题，15分，多做不加分）</w:t>
      </w:r>
    </w:p>
    <w:p>
      <w:pPr>
        <w:numPr>
          <w:ilvl w:val="0"/>
          <w:numId w:val="15"/>
        </w:numPr>
        <w:rPr>
          <w:rFonts w:hint="eastAsia"/>
        </w:rPr>
      </w:pPr>
      <w:r>
        <w:rPr>
          <w:rFonts w:hint="eastAsia"/>
        </w:rPr>
        <w:t>请用</w:t>
      </w:r>
      <w:r>
        <w:rPr>
          <w:rFonts w:hint="eastAsia"/>
          <w:lang w:val="zh-CN"/>
        </w:rPr>
        <w:t>辩证唯物主义关于</w:t>
      </w:r>
      <w:r>
        <w:rPr>
          <w:rFonts w:hint="eastAsia"/>
        </w:rPr>
        <w:t>真理的绝对性和相对性的辩证关系原理来说明我们为什么既要坚持又要发展马克思主义理论。</w:t>
      </w:r>
    </w:p>
    <w:p>
      <w:pPr>
        <w:numPr>
          <w:ilvl w:val="0"/>
          <w:numId w:val="15"/>
        </w:numPr>
        <w:rPr>
          <w:rFonts w:hint="eastAsia"/>
        </w:rPr>
      </w:pPr>
      <w:r>
        <w:rPr>
          <w:rFonts w:hint="eastAsia"/>
        </w:rPr>
        <w:t>请用马克思主义唯物史观关于社会基本矛盾运动的有关规律论述我们在经济体制改革的同时，必须适时地进行政治体制的改革以便巩固和深化经济体制的改革。</w:t>
      </w:r>
    </w:p>
    <w:p>
      <w:pPr>
        <w:numPr>
          <w:ilvl w:val="0"/>
          <w:numId w:val="15"/>
        </w:numPr>
        <w:rPr>
          <w:rFonts w:hint="eastAsia"/>
        </w:rPr>
      </w:pPr>
      <w:r>
        <w:rPr>
          <w:rFonts w:hint="eastAsia" w:hAnsi="宋体" w:cs="宋体"/>
        </w:rPr>
        <w:t>为什么说实践是使物质世界分化为自然界与人类社会的历史前提，又是使自然界与人类社会统一起来的现实基础？</w:t>
      </w:r>
    </w:p>
    <w:p>
      <w:pPr>
        <w:numPr>
          <w:ilvl w:val="0"/>
          <w:numId w:val="15"/>
        </w:numPr>
        <w:rPr>
          <w:rFonts w:hint="eastAsia"/>
        </w:rPr>
      </w:pPr>
      <w:r>
        <w:rPr>
          <w:rFonts w:hint="eastAsia"/>
        </w:rPr>
        <w:t>运用世界的物质统一性原理，分析说明为什么要一切从实际出发，实事求是。</w:t>
      </w:r>
    </w:p>
    <w:p>
      <w:pPr>
        <w:widowControl/>
        <w:autoSpaceDN w:val="0"/>
        <w:spacing w:line="300" w:lineRule="atLeast"/>
        <w:jc w:val="left"/>
        <w:rPr>
          <w:rFonts w:ascii="宋体" w:hAnsi="宋体" w:cs="宋体"/>
          <w:kern w:val="0"/>
          <w:szCs w:val="21"/>
        </w:rPr>
      </w:pPr>
    </w:p>
    <w:p>
      <w:pPr>
        <w:widowControl/>
        <w:autoSpaceDN w:val="0"/>
        <w:spacing w:line="300" w:lineRule="atLeast"/>
        <w:jc w:val="left"/>
        <w:rPr>
          <w:rFonts w:ascii="宋体" w:hAnsi="宋体" w:cs="宋体"/>
          <w:kern w:val="0"/>
          <w:szCs w:val="21"/>
        </w:rPr>
      </w:pPr>
    </w:p>
    <w:p>
      <w:pPr>
        <w:jc w:val="center"/>
        <w:rPr>
          <w:rFonts w:hint="eastAsia"/>
          <w:b/>
          <w:sz w:val="28"/>
          <w:szCs w:val="28"/>
        </w:rPr>
      </w:pPr>
      <w:r>
        <w:rPr>
          <w:rFonts w:hint="eastAsia"/>
          <w:b/>
          <w:sz w:val="28"/>
          <w:szCs w:val="28"/>
        </w:rPr>
        <w:t>2010年马克思主义基本原理B试卷参考答案</w:t>
      </w:r>
    </w:p>
    <w:p>
      <w:pPr>
        <w:rPr>
          <w:rFonts w:hint="eastAsia"/>
          <w:szCs w:val="21"/>
        </w:rPr>
      </w:pPr>
    </w:p>
    <w:p>
      <w:pPr>
        <w:rPr>
          <w:rFonts w:hint="eastAsia"/>
          <w:szCs w:val="21"/>
        </w:rPr>
      </w:pPr>
      <w:r>
        <w:rPr>
          <w:rFonts w:hint="eastAsia"/>
          <w:szCs w:val="21"/>
        </w:rPr>
        <w:t>三、辨析题：</w:t>
      </w:r>
    </w:p>
    <w:p>
      <w:pPr>
        <w:numPr>
          <w:ilvl w:val="0"/>
          <w:numId w:val="16"/>
        </w:numPr>
        <w:rPr>
          <w:rFonts w:hint="eastAsia"/>
        </w:rPr>
      </w:pPr>
      <w:r>
        <w:rPr>
          <w:rFonts w:hint="eastAsia"/>
        </w:rPr>
        <w:t>商品的价值量是由生产商品所耗费的劳动量决定的，它与个别劳动生产效率成正比。</w:t>
      </w:r>
    </w:p>
    <w:p>
      <w:pPr>
        <w:rPr>
          <w:rFonts w:hint="eastAsia"/>
          <w:szCs w:val="21"/>
        </w:rPr>
      </w:pPr>
    </w:p>
    <w:p>
      <w:pPr>
        <w:rPr>
          <w:rFonts w:hint="eastAsia"/>
          <w:szCs w:val="21"/>
        </w:rPr>
      </w:pPr>
      <w:r>
        <w:rPr>
          <w:rFonts w:hint="eastAsia"/>
          <w:szCs w:val="21"/>
        </w:rPr>
        <w:t>参考答案：</w:t>
      </w:r>
    </w:p>
    <w:p>
      <w:pPr>
        <w:ind w:firstLine="420" w:firstLineChars="200"/>
        <w:rPr>
          <w:rFonts w:hint="eastAsia"/>
          <w:szCs w:val="21"/>
        </w:rPr>
      </w:pPr>
      <w:r>
        <w:rPr>
          <w:rFonts w:hint="eastAsia"/>
          <w:szCs w:val="21"/>
        </w:rPr>
        <w:t>基本正确。商品的价值量就是由生产商品所耗费的劳动量决定的。劳动的量是用劳动的持续时间来衡量的，因而商品价值的大小也就取决于生产商品的劳动时间的多少。</w:t>
      </w:r>
    </w:p>
    <w:p>
      <w:pPr>
        <w:ind w:firstLine="420" w:firstLineChars="200"/>
        <w:rPr>
          <w:rFonts w:hint="eastAsia"/>
          <w:szCs w:val="21"/>
        </w:rPr>
      </w:pPr>
      <w:r>
        <w:rPr>
          <w:rFonts w:hint="eastAsia"/>
          <w:szCs w:val="21"/>
        </w:rPr>
        <w:t>但是，商品的价值量，不能由各个商品生产者生产商品所实际耗费的个别劳动时间所决定，这是因为：</w:t>
      </w:r>
    </w:p>
    <w:p>
      <w:pPr>
        <w:ind w:firstLine="420" w:firstLineChars="200"/>
        <w:rPr>
          <w:rFonts w:hint="eastAsia"/>
          <w:szCs w:val="21"/>
        </w:rPr>
      </w:pPr>
      <w:r>
        <w:rPr>
          <w:rFonts w:hint="eastAsia"/>
          <w:szCs w:val="21"/>
        </w:rPr>
        <w:t>第一，各个商品生产者生产商品的主观条件和客观条件不同，他们生产同种商品所耗费的个别劳动时间也就不同。如果由各个商品生产者生产商品所实际耗费的个别劳动时间所决定，同种商品就不会有同一的价值量，不利于交换的进行。</w:t>
      </w:r>
    </w:p>
    <w:p>
      <w:pPr>
        <w:ind w:firstLine="420" w:firstLineChars="200"/>
        <w:rPr>
          <w:rFonts w:hint="eastAsia"/>
          <w:szCs w:val="21"/>
        </w:rPr>
      </w:pPr>
      <w:r>
        <w:rPr>
          <w:rFonts w:hint="eastAsia"/>
          <w:szCs w:val="21"/>
        </w:rPr>
        <w:t>第二，个别劳动时间决定商品的价值量不利于技术进步。如果那些生产技术差、生产工具落后、工作懒惰、劳动熟练程度低的商品生产者所生产的商品，因为消耗的个别劳动时间长，所生产的每件商品的价值量就大，而且消耗的劳动时间越长，每件商品的价值量就越大；而那些生产技术好、生产工具先进、工作勤勉、劳动熟练程度高的商品生产者所生产的商品，因为消牦的个别劳动时间短，所生产的每件商品的价值反而小，那么，这种情况实际上是在鼓励落后，显然是极不合理的，商品的价值不可能这样来决定。</w:t>
      </w:r>
    </w:p>
    <w:p>
      <w:pPr>
        <w:ind w:firstLine="420" w:firstLineChars="200"/>
        <w:rPr>
          <w:rFonts w:hint="eastAsia"/>
          <w:szCs w:val="21"/>
        </w:rPr>
      </w:pPr>
      <w:r>
        <w:rPr>
          <w:rFonts w:hint="eastAsia"/>
          <w:szCs w:val="21"/>
        </w:rPr>
        <w:t>所以，商品的价值不是由生产商品的个别劳动时间决定的，而是由生产商品的社会必要劳动时间决定的。</w:t>
      </w:r>
    </w:p>
    <w:p>
      <w:pPr>
        <w:ind w:firstLine="420" w:firstLineChars="200"/>
        <w:rPr>
          <w:rFonts w:hint="eastAsia"/>
          <w:szCs w:val="21"/>
        </w:rPr>
      </w:pPr>
      <w:r>
        <w:rPr>
          <w:rFonts w:hint="eastAsia"/>
          <w:szCs w:val="21"/>
        </w:rPr>
        <w:t>第三、谁</w:t>
      </w:r>
      <w:r>
        <w:rPr>
          <w:rFonts w:hint="eastAsia"/>
          <w:b/>
          <w:szCs w:val="21"/>
        </w:rPr>
        <w:t>在社会上率先</w:t>
      </w:r>
      <w:r>
        <w:rPr>
          <w:rFonts w:hint="eastAsia"/>
          <w:szCs w:val="21"/>
        </w:rPr>
        <w:t>改进技术和管理，谁的劳动熟练高于社会平均水平，谁生产单个商品的时间就会少于社会必要劳动时间，或者说谁在相同时间内生产的产品数量就多于社会平均水平。但是由于商品交换按生产该商品的社会必要劳动时间进行，因而这个生产者就能按比例获得比别人更多的价值。</w:t>
      </w:r>
    </w:p>
    <w:p>
      <w:pPr>
        <w:rPr>
          <w:rFonts w:hint="eastAsia"/>
          <w:szCs w:val="21"/>
        </w:rPr>
      </w:pPr>
    </w:p>
    <w:p>
      <w:pPr>
        <w:numPr>
          <w:ilvl w:val="0"/>
          <w:numId w:val="16"/>
        </w:numPr>
        <w:rPr>
          <w:rFonts w:hint="eastAsia"/>
        </w:rPr>
      </w:pPr>
      <w:r>
        <w:rPr>
          <w:rFonts w:hint="eastAsia"/>
        </w:rPr>
        <w:t>坚持与时俱进同坚持解放思想、实事求是是辩证统一的。</w:t>
      </w:r>
    </w:p>
    <w:p>
      <w:pPr>
        <w:rPr>
          <w:rFonts w:hint="eastAsia"/>
          <w:szCs w:val="21"/>
        </w:rPr>
      </w:pPr>
    </w:p>
    <w:p>
      <w:pPr>
        <w:rPr>
          <w:rFonts w:hint="eastAsia"/>
          <w:szCs w:val="21"/>
        </w:rPr>
      </w:pPr>
      <w:r>
        <w:rPr>
          <w:rFonts w:hint="eastAsia"/>
          <w:szCs w:val="21"/>
        </w:rPr>
        <w:t>参考答案：</w:t>
      </w:r>
    </w:p>
    <w:p>
      <w:pPr>
        <w:ind w:firstLine="411" w:firstLineChars="196"/>
        <w:rPr>
          <w:rFonts w:hint="eastAsia"/>
          <w:szCs w:val="21"/>
        </w:rPr>
      </w:pPr>
      <w:r>
        <w:rPr>
          <w:rFonts w:hint="eastAsia"/>
          <w:szCs w:val="21"/>
        </w:rPr>
        <w:t>正确。坚持与时俱进同坚持解放思想、实事求是是辩证统一的。解放思想是前提，实事求是是目的，与时俱进是关键。只有坚持解放思想、实事求是，才能真正做到与时俱进；只有做到与时俱进，才能真正体现解放思想、实事求是；它们之间是相辅相成、相互依赖、不可分割的。解放思想、实事求是、与时俱进具有本质上的统一性，它们所强调的是，坚持一切从实际出发，理论联系实际，实事求是，在实践中检验和发展真理，这是马克思主义最重要的理论品质。</w:t>
      </w:r>
    </w:p>
    <w:p>
      <w:pPr>
        <w:rPr>
          <w:rFonts w:hint="eastAsia"/>
          <w:szCs w:val="21"/>
        </w:rPr>
      </w:pPr>
    </w:p>
    <w:p>
      <w:pPr>
        <w:rPr>
          <w:rFonts w:hint="eastAsia"/>
          <w:szCs w:val="21"/>
        </w:rPr>
      </w:pPr>
      <w:r>
        <w:rPr>
          <w:rFonts w:hint="eastAsia"/>
          <w:szCs w:val="21"/>
        </w:rPr>
        <w:t>四、简答题：</w:t>
      </w:r>
    </w:p>
    <w:p>
      <w:pPr>
        <w:numPr>
          <w:ilvl w:val="0"/>
          <w:numId w:val="17"/>
        </w:numPr>
        <w:rPr>
          <w:rFonts w:hint="eastAsia"/>
        </w:rPr>
      </w:pPr>
      <w:r>
        <w:rPr>
          <w:rFonts w:hint="eastAsia"/>
        </w:rPr>
        <w:t>如何辩证地看待国家垄断资本主义的实质和作用？</w:t>
      </w:r>
    </w:p>
    <w:p>
      <w:pPr>
        <w:ind w:firstLine="315" w:firstLineChars="150"/>
        <w:rPr>
          <w:rFonts w:hint="eastAsia"/>
        </w:rPr>
      </w:pPr>
      <w:r>
        <w:rPr>
          <w:rFonts w:hint="eastAsia"/>
        </w:rPr>
        <w:t>参考答案：</w:t>
      </w:r>
    </w:p>
    <w:p>
      <w:pPr>
        <w:ind w:firstLine="315" w:firstLineChars="150"/>
        <w:rPr>
          <w:rFonts w:hint="eastAsia"/>
        </w:rPr>
      </w:pPr>
      <w:r>
        <w:t>国家垄断资本主义是国家政权和垄断资本融合在一起的垄断资本主义。国家垄断资本有别于私人垄断资本，资产阶级国家通过其直接掌握的国有垄断资本和国家经济机构，参与私人垄断资本的活动，调节社会的再生产过程，履行国家组织经济的职能。所以，国家垄断资本的产生是垄断资本主义生产关系在自身范围内的部分质变，是一种新的垄断资本主义的生产关系。国家垄断资本的产生，标志着资本主义发展进入新的阶段。国家垄断资本主义是垄断资本主义的新发展，它对资本主义经济的发展的作用是双重的：一方面，国家垄断资本主义的出现在一定程度上促进了社会生产力的迅速发展，而且随着科学技术的发展还会有新的发展。另一方面，国家垄断资本主义的出现没有根本改变垄断资本主义的性质。</w:t>
      </w:r>
    </w:p>
    <w:p>
      <w:pPr>
        <w:ind w:firstLine="315" w:firstLineChars="150"/>
        <w:rPr>
          <w:rFonts w:hint="eastAsia"/>
        </w:rPr>
      </w:pPr>
    </w:p>
    <w:p>
      <w:pPr>
        <w:numPr>
          <w:ilvl w:val="0"/>
          <w:numId w:val="17"/>
        </w:numPr>
        <w:rPr>
          <w:rFonts w:hint="eastAsia"/>
        </w:rPr>
      </w:pPr>
      <w:r>
        <w:rPr>
          <w:rFonts w:hint="eastAsia"/>
        </w:rPr>
        <w:t>为什么说马克思主义政党是新型的政党？</w:t>
      </w:r>
    </w:p>
    <w:p>
      <w:pPr>
        <w:ind w:firstLine="315" w:firstLineChars="150"/>
        <w:rPr>
          <w:rFonts w:hint="eastAsia"/>
        </w:rPr>
      </w:pPr>
      <w:r>
        <w:rPr>
          <w:rFonts w:hint="eastAsia"/>
        </w:rPr>
        <w:t>参考答案：</w:t>
      </w:r>
    </w:p>
    <w:p>
      <w:pPr>
        <w:ind w:firstLine="420" w:firstLineChars="200"/>
        <w:rPr>
          <w:rFonts w:hint="eastAsia"/>
        </w:rPr>
      </w:pPr>
      <w:r>
        <w:rPr>
          <w:rFonts w:hint="eastAsia"/>
        </w:rPr>
        <w:t>一、马克思主义政党是科学社会主义与工人运动相结合和产物；二、马克思主义政党是工人阶级的先锋队；三、马克思主义政党是为实现共产主义而奋斗的党；四、马克思主义政党是为人民群众谋利益的党；五、马克思主义政党是按照民主集中制原则组织起来的团结统一的党。</w:t>
      </w:r>
    </w:p>
    <w:p>
      <w:pPr>
        <w:ind w:firstLine="315" w:firstLineChars="150"/>
        <w:rPr>
          <w:rFonts w:hint="eastAsia"/>
          <w:szCs w:val="21"/>
        </w:rPr>
      </w:pPr>
    </w:p>
    <w:p>
      <w:pPr>
        <w:rPr>
          <w:rFonts w:hint="eastAsia"/>
          <w:szCs w:val="21"/>
        </w:rPr>
      </w:pPr>
      <w:r>
        <w:rPr>
          <w:rFonts w:hint="eastAsia"/>
          <w:szCs w:val="21"/>
        </w:rPr>
        <w:t>五、材料题：</w:t>
      </w:r>
    </w:p>
    <w:p>
      <w:pPr>
        <w:ind w:firstLine="420" w:firstLineChars="200"/>
        <w:rPr>
          <w:rFonts w:hint="eastAsia"/>
          <w:szCs w:val="21"/>
        </w:rPr>
      </w:pPr>
      <w:r>
        <w:rPr>
          <w:rFonts w:hint="eastAsia"/>
          <w:szCs w:val="21"/>
        </w:rPr>
        <w:t>参考答案：</w:t>
      </w:r>
    </w:p>
    <w:p>
      <w:pPr>
        <w:rPr>
          <w:rFonts w:hint="eastAsia"/>
        </w:rPr>
      </w:pPr>
      <w:r>
        <w:rPr>
          <w:rFonts w:hint="eastAsia"/>
        </w:rPr>
        <w:t>1.历史唯物主义认为，社会存在决定社会意识，社会意识对社会对社会存在具有能动的反作用，正确的社会意识对社会存在具有推动作用。价值观作为一种社会意识，对社会存在具有能动的反作用，不同的价值观对个人与社会有着不同的导向作用：正确的价值观起促进作用，错误的价值观起阻碍作用。正确的价值观是指符合事物发展的规律，符合人类的根本利益。我们应把对把个人利益的合法追求同国家利益和民族利益结合起来，通过为国家和民族服务来实现我们的个人价值；合法地取得金钱是人生幸福的重要条件，是实现人生价值的重要物质保证；但它不是人生的全部内容，也不是人生价值的决定因素。</w:t>
      </w:r>
    </w:p>
    <w:p>
      <w:pPr>
        <w:rPr>
          <w:rFonts w:hint="eastAsia"/>
        </w:rPr>
      </w:pPr>
    </w:p>
    <w:p>
      <w:pPr>
        <w:rPr>
          <w:rFonts w:hint="eastAsia"/>
        </w:rPr>
      </w:pPr>
      <w:r>
        <w:rPr>
          <w:rFonts w:hint="eastAsia"/>
        </w:rPr>
        <w:t>2.答：市场经济不是集体主义价值观的坟墓，相反，两者可以高度一致，尤其是社会主义市场经济与集体主义具有更多的一致性。市场经济体制是以个人利益为驱动力的，而集体主义价值观是尊重和保护个人的正当利益，是鼓励</w:t>
      </w:r>
      <w:r>
        <w:t>发挥个人的主观能动作用</w:t>
      </w:r>
      <w:r>
        <w:rPr>
          <w:rFonts w:hint="eastAsia"/>
        </w:rPr>
        <w:t>的。集体主义并不是简单地否定和牺牲个人利益；</w:t>
      </w:r>
      <w:r>
        <w:t>市场经济要求个人利益的实现必须以满足大众需要、被社会认可接受为首要前提，它通过发挥每个人的劳动创造</w:t>
      </w:r>
      <w:r>
        <w:rPr>
          <w:rFonts w:hint="eastAsia"/>
        </w:rPr>
        <w:t>性</w:t>
      </w:r>
      <w:r>
        <w:t>，来推动整个社会的发展和进步。</w:t>
      </w:r>
      <w:r>
        <w:rPr>
          <w:rFonts w:hint="eastAsia"/>
        </w:rPr>
        <w:t>而集体主义恰好是通过保护广大人民群众的整体利益、长远利益来维护每个人的根本利益。更何况我国社会主义市场经济的最终目的是为了广大人民群众共同富裕。社会主义市场经济中的一些矛盾需要而且可以通过集体主义的价值观去调节，市场经济为集体主义价值观作用的发挥提供了更广阔的空间。</w:t>
      </w:r>
    </w:p>
    <w:p>
      <w:pPr>
        <w:rPr>
          <w:rFonts w:hint="eastAsia"/>
        </w:rPr>
      </w:pPr>
    </w:p>
    <w:p>
      <w:pPr>
        <w:rPr>
          <w:rFonts w:hint="eastAsia"/>
        </w:rPr>
      </w:pPr>
      <w:r>
        <w:rPr>
          <w:rFonts w:hint="eastAsia"/>
          <w:bCs/>
        </w:rPr>
        <w:t>3.答：</w:t>
      </w:r>
      <w:r>
        <w:rPr>
          <w:bCs/>
        </w:rPr>
        <w:t>基本内容包括四个方面</w:t>
      </w:r>
      <w:r>
        <w:t>：</w:t>
      </w:r>
      <w:r>
        <w:rPr>
          <w:bCs/>
        </w:rPr>
        <w:t>一是马克思主义指导思想</w:t>
      </w:r>
      <w:r>
        <w:t>。</w:t>
      </w:r>
      <w:r>
        <w:rPr>
          <w:bCs/>
        </w:rPr>
        <w:t>二是中国特色社会主义共同理想</w:t>
      </w:r>
      <w:r>
        <w:t>。</w:t>
      </w:r>
      <w:r>
        <w:rPr>
          <w:bCs/>
        </w:rPr>
        <w:t>三是以爱国主义为核心的民族精神和以改革创新为核心的时代精神</w:t>
      </w:r>
      <w:r>
        <w:t>。</w:t>
      </w:r>
      <w:r>
        <w:rPr>
          <w:bCs/>
        </w:rPr>
        <w:t>四是以“八荣八耻”为主要内容的社会主义荣辱观</w:t>
      </w:r>
      <w:r>
        <w:t>。</w:t>
      </w:r>
    </w:p>
    <w:p>
      <w:pPr>
        <w:rPr>
          <w:rFonts w:hint="eastAsia"/>
          <w:szCs w:val="21"/>
        </w:rPr>
      </w:pPr>
    </w:p>
    <w:p>
      <w:pPr>
        <w:rPr>
          <w:rFonts w:hint="eastAsia"/>
          <w:szCs w:val="21"/>
        </w:rPr>
      </w:pPr>
      <w:r>
        <w:rPr>
          <w:rFonts w:hint="eastAsia"/>
          <w:szCs w:val="21"/>
        </w:rPr>
        <w:t>六、论述题：</w:t>
      </w:r>
    </w:p>
    <w:p>
      <w:pPr>
        <w:numPr>
          <w:ilvl w:val="0"/>
          <w:numId w:val="18"/>
        </w:numPr>
        <w:rPr>
          <w:rFonts w:hint="eastAsia"/>
        </w:rPr>
      </w:pPr>
      <w:r>
        <w:rPr>
          <w:rFonts w:hint="eastAsia"/>
        </w:rPr>
        <w:t>请用</w:t>
      </w:r>
      <w:r>
        <w:rPr>
          <w:rFonts w:hint="eastAsia"/>
          <w:lang w:val="zh-CN"/>
        </w:rPr>
        <w:t>辩证唯物主义关于</w:t>
      </w:r>
      <w:r>
        <w:rPr>
          <w:rFonts w:hint="eastAsia"/>
        </w:rPr>
        <w:t>真理的绝对性和相对性的辩证关系原理来说明我们为什么既要坚持又要发展马克思主义理论。</w:t>
      </w:r>
    </w:p>
    <w:p>
      <w:pPr>
        <w:ind w:firstLine="420" w:firstLineChars="200"/>
        <w:rPr>
          <w:rFonts w:hint="eastAsia"/>
          <w:lang w:val="zh-CN"/>
        </w:rPr>
      </w:pPr>
      <w:r>
        <w:rPr>
          <w:rFonts w:hint="eastAsia"/>
          <w:lang w:val="zh-CN"/>
        </w:rPr>
        <w:t>答案要点：</w:t>
      </w:r>
    </w:p>
    <w:p>
      <w:pPr>
        <w:ind w:firstLine="420" w:firstLineChars="200"/>
        <w:rPr>
          <w:lang w:val="zh-CN"/>
        </w:rPr>
      </w:pPr>
      <w:r>
        <w:rPr>
          <w:rFonts w:hint="eastAsia"/>
          <w:lang w:val="zh-CN"/>
        </w:rPr>
        <w:t>（1）真理的绝对性，又称为绝对真理，它是指人们对于客观事物及其规律的正确认识是完全的、无条件的。它包含两层意思：其一是真理的内容客观的，承认了客观真理也就承认了绝对真理；其二是人类认识能力是无限的，世界是可以认识的，承认了世界的可知性，也就承认了绝对真理。真理的相对性又称为相对真理，它是指人们在一定条件下对于客观事物及其规律的正确认识只是相对、有限的正确认识。它也包含两层意思：其一认识广度的相对性；其二是认识深度的相对性。</w:t>
      </w:r>
    </w:p>
    <w:p>
      <w:pPr>
        <w:ind w:firstLine="420" w:firstLineChars="200"/>
        <w:rPr>
          <w:rFonts w:hint="eastAsia"/>
          <w:lang w:val="zh-CN"/>
        </w:rPr>
      </w:pPr>
      <w:r>
        <w:rPr>
          <w:rFonts w:hint="eastAsia"/>
          <w:lang w:val="zh-CN"/>
        </w:rPr>
        <w:t>（2）真理的绝对性和相对性的辩证关系是：绝对真理和相对真理不是两种不同的真理，而是同一个客观真理的两个不同方面、两种不同属性；绝对真理和相对真理相互包含、相互渗透；相对真理向绝对真理辩证转化。</w:t>
      </w:r>
    </w:p>
    <w:p>
      <w:pPr>
        <w:ind w:firstLine="420" w:firstLineChars="200"/>
        <w:rPr>
          <w:rFonts w:hint="eastAsia"/>
          <w:lang w:val="zh-CN"/>
        </w:rPr>
      </w:pPr>
      <w:r>
        <w:rPr>
          <w:rFonts w:hint="eastAsia"/>
          <w:lang w:val="zh-CN"/>
        </w:rPr>
        <w:t>（3）马克思主义是客观真理，既是绝对真理，又是相对真理。马克思主义来源于实践并且接受实践的检验，是被社会实践反复证明了的颠扑不破的真理，从这个意义上讲，马克思主义是绝对真理，因此，对于马克思主义的基本原理，我们必须坚持。我们必须坚定不移地巩固和加强马克思主义的指导地位，绝不允许搞指导思想的多元化。同时，马克思主义并没有穷尽真理，必须始终社会实践的发展和科学文化的发展而不断丰富和发展，从这个意义上讲，马克思主义是相对真理。我们必须紧密结合形势的变化和实践的发展，发扬实事求是、勇于创新的科学精神，不断丰富和发展马克思主义。既要把反对把马克思主义教条化的教条主义，又要反对否认马克思主义的资产阶级自由化。</w:t>
      </w:r>
    </w:p>
    <w:p>
      <w:pPr>
        <w:ind w:firstLine="420" w:firstLineChars="200"/>
        <w:rPr>
          <w:rFonts w:hint="eastAsia"/>
          <w:lang w:val="zh-CN"/>
        </w:rPr>
      </w:pPr>
      <w:r>
        <w:rPr>
          <w:rFonts w:hint="eastAsia"/>
          <w:lang w:val="zh-CN"/>
        </w:rPr>
        <w:t>必须反对割裂二者辩证关系的绝对主义和相对主义。</w:t>
      </w:r>
    </w:p>
    <w:p>
      <w:pPr>
        <w:rPr>
          <w:rFonts w:hint="eastAsia"/>
        </w:rPr>
      </w:pPr>
    </w:p>
    <w:p>
      <w:pPr>
        <w:numPr>
          <w:ilvl w:val="0"/>
          <w:numId w:val="18"/>
        </w:numPr>
        <w:rPr>
          <w:rFonts w:hint="eastAsia"/>
        </w:rPr>
      </w:pPr>
      <w:r>
        <w:rPr>
          <w:rFonts w:hint="eastAsia"/>
        </w:rPr>
        <w:t>请用马克思主义唯物史观关于社会基本矛盾运动的有关规律论述我们在经济体制改革的同时，必须适时地进行政治体制的改革以便巩固和深化经济体制的改革。</w:t>
      </w:r>
    </w:p>
    <w:p>
      <w:pPr>
        <w:rPr>
          <w:rFonts w:hint="eastAsia"/>
        </w:rPr>
      </w:pPr>
      <w:r>
        <w:rPr>
          <w:rFonts w:hint="eastAsia"/>
          <w:b/>
        </w:rPr>
        <w:t>答案要点：</w:t>
      </w:r>
      <w:r>
        <w:rPr>
          <w:rFonts w:hint="eastAsia"/>
        </w:rPr>
        <w:t>（</w:t>
      </w:r>
      <w:r>
        <w:t>1</w:t>
      </w:r>
      <w:r>
        <w:rPr>
          <w:rFonts w:hint="eastAsia"/>
        </w:rPr>
        <w:t>）生产力与生产关系之间的矛盾，生产关系的总和即经济基础与上层建筑之间的矛盾是人类社会的两大基本矛盾，这两对矛盾通过生产关系而联系为一个整体，即生产力决定生产关系，而生产关系即经济基础又决定上层建筑；反过来，上层建筑反作用于生产关系，而生产关系又反作用生产力，即上层建筑可以通过生产关系的中介作用而反作用于生产力。而第一对矛盾是最为根本的矛盾。这对矛盾表现出了生产关系必须适合生产力状况的规律，它包括生产力决定生产关系，生产关系反作用于生产力，它要求人们必须适应生产力的发展要求适时地进行生产关系的调整，即进行经济体制改革；第二对矛盾表现出了上层建筑必须适合经济基础发展要求的规律，它包括经济基础决定上层建筑、上层建筑反作用于经济基础、经济基础和上层建筑之间的矛盾运动三项内容。根据这一规律，当上层建筑不适合基础的发展要求，不能很好地为经济基础服务时，就要对它进行改革，即政治体制改革。而其中生产力是最为活跃的因素，它首先提出生产关系的改革任务，进而间接提出上层建筑的改革任务。当生产关系的改革进行到一定程度时必然会提出上层建筑的改革，如果不相应地适时地进行上层建筑的改革，则上层建筑的长期滞后终将拖累生产关系的改革，甚至会阻碍和葬送生产关系改革的成果。（</w:t>
      </w:r>
      <w:r>
        <w:t>2</w:t>
      </w:r>
      <w:r>
        <w:rPr>
          <w:rFonts w:hint="eastAsia"/>
        </w:rPr>
        <w:t>）我国在改革开放以后，上层建筑（特别是政治体制）既有与经济基础相适应的一面，又有与经济基础不相适应、不能很好地为经济基础服务的一面。我国原有政治体制存在的主要弊端是：比如机构办事效率低，干部制度不健全，法制不完备，监督机制低效等等。（</w:t>
      </w:r>
      <w:r>
        <w:t>3</w:t>
      </w:r>
      <w:r>
        <w:rPr>
          <w:rFonts w:hint="eastAsia"/>
        </w:rPr>
        <w:t>）必须通过政治体制改革，革除这些弊端，以便保护和促进经济体制的改革，进一步促进生产力的发展。</w:t>
      </w:r>
    </w:p>
    <w:p>
      <w:pPr>
        <w:rPr>
          <w:rFonts w:hint="eastAsia"/>
        </w:rPr>
      </w:pPr>
    </w:p>
    <w:p>
      <w:pPr>
        <w:numPr>
          <w:ilvl w:val="0"/>
          <w:numId w:val="18"/>
        </w:numPr>
        <w:rPr>
          <w:rFonts w:hint="eastAsia"/>
        </w:rPr>
      </w:pPr>
      <w:r>
        <w:rPr>
          <w:rFonts w:hint="eastAsia" w:hAnsi="宋体" w:cs="宋体"/>
        </w:rPr>
        <w:t>为什么说实践是使物质世界分化为自然界与人类社会的历史前提，又是使自然界与人类社会统一起来的现实基础？</w:t>
      </w:r>
    </w:p>
    <w:p>
      <w:pPr>
        <w:rPr>
          <w:rFonts w:hint="eastAsia"/>
        </w:rPr>
      </w:pPr>
      <w:r>
        <w:rPr>
          <w:rFonts w:hint="eastAsia"/>
        </w:rPr>
        <w:t>答案要点：</w:t>
      </w:r>
    </w:p>
    <w:p>
      <w:pPr>
        <w:ind w:firstLine="420"/>
        <w:rPr>
          <w:rFonts w:hint="eastAsia"/>
        </w:rPr>
      </w:pPr>
      <w:r>
        <w:rPr>
          <w:rFonts w:hint="eastAsia"/>
        </w:rPr>
        <w:t>（1）在实践活动过程中，物质世界出现了自然界和人类社会的区分。这里的自然界是未被纳入到人的活动范围内的世界，其运动变化是自发的。人类社会是人们的在特定的物质资料生产基础上相互交往，共同活动形成的各种关系的有机系统，它是自然界发展到一定阶段上随着人类的产生而出现的。从根本上说，人类社会是人的实践活动的产物。</w:t>
      </w:r>
    </w:p>
    <w:p>
      <w:pPr>
        <w:ind w:firstLine="420"/>
        <w:rPr>
          <w:rFonts w:hint="eastAsia"/>
        </w:rPr>
      </w:pPr>
      <w:r>
        <w:rPr>
          <w:rFonts w:hint="eastAsia"/>
        </w:rPr>
        <w:t>（2）自然界与人类社会都具有客观实在性，它们相互联系相互作用。自然界是人类社会形成的前提，是人类社会客观实在性的自然基础。人类社会的存在和发展反过来影响、制约和改变着自然界。</w:t>
      </w:r>
    </w:p>
    <w:p>
      <w:pPr>
        <w:ind w:firstLine="420"/>
        <w:rPr>
          <w:rFonts w:hint="eastAsia"/>
        </w:rPr>
      </w:pPr>
      <w:r>
        <w:rPr>
          <w:rFonts w:hint="eastAsia"/>
        </w:rPr>
        <w:t>（3）自从人类产生以后，人类社会仍然是自然界的一部分，但更主要的是一种社会存在物。人与自然的关系变成为以社会实践为基础的具有社会性的物质交换关系。实践使人从统一的自然界中分化出来后，在总体上、根本上更深刻、更全面地依赖于自然和社会的物质运动规律。离开了实践和社会性，人与自然的关系就变成了动物与自然的关系。</w:t>
      </w:r>
    </w:p>
    <w:p>
      <w:pPr>
        <w:rPr>
          <w:rFonts w:hint="eastAsia"/>
        </w:rPr>
      </w:pPr>
    </w:p>
    <w:p>
      <w:pPr>
        <w:numPr>
          <w:ilvl w:val="0"/>
          <w:numId w:val="18"/>
        </w:numPr>
        <w:rPr>
          <w:rFonts w:hint="eastAsia"/>
        </w:rPr>
      </w:pPr>
      <w:r>
        <w:rPr>
          <w:rFonts w:hint="eastAsia"/>
        </w:rPr>
        <w:t>运用世界的物质统一性原理，分析说明为什么要一切从实际出发，实事求是。</w:t>
      </w:r>
    </w:p>
    <w:p>
      <w:pPr>
        <w:ind w:firstLine="422" w:firstLineChars="200"/>
      </w:pPr>
      <w:r>
        <w:rPr>
          <w:rFonts w:hint="eastAsia"/>
          <w:b/>
        </w:rPr>
        <w:t>答案要点：</w:t>
      </w:r>
      <w:r>
        <w:rPr>
          <w:rFonts w:hint="eastAsia"/>
        </w:rPr>
        <w:t>（1）世界的统一性问题，即世界的本原问题，马克思主义哲学认为世界统一于物质。马克思主义哲学关于世界统一性的基本内容包括：第一，世界是统一性的，即承认世界只有一个本原，与二元论区别开来。第二，世界的统一性在于它的物质性，这就是说，世界上的一切事物和现象，归根到底来源于物质，是物质的产物、属性、功能或物质发展和存在的表现。这一观点与唯心主义社区别开来。第三，物质世界是多样性的统一体。第四，人类社会和自然界具有物质统一性。从而解决了自然界与人类社会物质统一性问题，克服了旧唯物主义的根本缺陷，彻底地坚持了唯物主义一元论。</w:t>
      </w:r>
    </w:p>
    <w:p>
      <w:pPr>
        <w:numPr>
          <w:ilvl w:val="0"/>
          <w:numId w:val="12"/>
        </w:numPr>
        <w:ind w:left="0" w:leftChars="0" w:firstLine="0" w:firstLineChars="0"/>
        <w:rPr>
          <w:rFonts w:hint="eastAsia"/>
        </w:rPr>
      </w:pPr>
      <w:r>
        <w:rPr>
          <w:rFonts w:hint="eastAsia"/>
        </w:rPr>
        <w:t>用世界物质统一性原理去指导我们的实际工作，就要求我们在一切实际工作中从实际出发，实事求是。第一，既然世界是不依赖于我们的意识而独立存在的物质世界，这就要求我们在认识世界和改造世界的过程中必须坚持从客观存在着的实际出发。在实际工作中，无论观察问题，还是制定方针、政策，都要如实地反映客观情况，反对从主观愿望出发。第二，从实际出发就是要根据不断变化的实际来确定路线、方针、政策。在我国现代化建设的伟大实践中，必须坚持从我国的实际出发，从我国的具体国情出发，一切从社会主义初级阶段的实际出发，而不能从主观愿望或这样那样的外国模式出发。</w:t>
      </w:r>
    </w:p>
    <w:p>
      <w:pPr>
        <w:spacing w:before="156" w:beforeLines="50" w:after="156" w:afterLines="50"/>
        <w:rPr>
          <w:rFonts w:hint="eastAsia" w:ascii="宋体" w:cs="宋体"/>
          <w:kern w:val="0"/>
          <w:szCs w:val="21"/>
          <w:lang w:val="zh-CN"/>
        </w:rPr>
      </w:pPr>
      <w:r>
        <w:rPr>
          <w:b/>
          <w:szCs w:val="21"/>
        </w:rPr>
        <w:t>2013</w:t>
      </w:r>
    </w:p>
    <w:p>
      <w:pPr>
        <w:autoSpaceDE w:val="0"/>
        <w:autoSpaceDN w:val="0"/>
        <w:adjustRightInd w:val="0"/>
        <w:spacing w:line="360" w:lineRule="auto"/>
        <w:jc w:val="left"/>
        <w:rPr>
          <w:rFonts w:hint="eastAsia" w:ascii="宋体" w:cs="宋体"/>
          <w:b/>
          <w:kern w:val="0"/>
          <w:szCs w:val="21"/>
          <w:lang w:val="zh-CN"/>
        </w:rPr>
      </w:pPr>
      <w:r>
        <w:rPr>
          <w:rFonts w:hint="eastAsia" w:ascii="宋体" w:cs="宋体"/>
          <w:b/>
          <w:kern w:val="0"/>
          <w:szCs w:val="21"/>
          <w:lang w:val="zh-CN"/>
        </w:rPr>
        <w:t>三、（4</w:t>
      </w:r>
      <w:r>
        <w:rPr>
          <w:rFonts w:ascii="宋体" w:cs="宋体"/>
          <w:b/>
          <w:kern w:val="0"/>
          <w:szCs w:val="21"/>
          <w:lang w:val="zh-CN"/>
        </w:rPr>
        <w:t>0</w:t>
      </w:r>
      <w:r>
        <w:rPr>
          <w:rFonts w:hint="eastAsia" w:ascii="宋体" w:cs="宋体"/>
          <w:b/>
          <w:kern w:val="0"/>
          <w:szCs w:val="21"/>
          <w:lang w:val="zh-CN"/>
        </w:rPr>
        <w:t>分）阅读材料，按要求回答问题。</w:t>
      </w:r>
    </w:p>
    <w:p>
      <w:pPr>
        <w:autoSpaceDE w:val="0"/>
        <w:autoSpaceDN w:val="0"/>
        <w:adjustRightInd w:val="0"/>
        <w:spacing w:line="360" w:lineRule="auto"/>
        <w:ind w:firstLine="600"/>
        <w:jc w:val="left"/>
        <w:rPr>
          <w:rFonts w:ascii="宋体" w:cs="宋体"/>
          <w:kern w:val="0"/>
          <w:szCs w:val="21"/>
          <w:lang w:val="zh-CN"/>
        </w:rPr>
      </w:pPr>
      <w:r>
        <w:rPr>
          <w:rFonts w:hint="eastAsia" w:ascii="宋体" w:cs="宋体"/>
          <w:kern w:val="0"/>
          <w:szCs w:val="21"/>
          <w:lang w:val="zh-CN"/>
        </w:rPr>
        <w:t>材料1:</w:t>
      </w:r>
      <w:r>
        <w:rPr>
          <w:rFonts w:hint="eastAsia" w:ascii="宋体" w:cs="宋体"/>
          <w:kern w:val="0"/>
          <w:szCs w:val="21"/>
          <w:lang w:val="zh-CN"/>
        </w:rPr>
        <w:tab/>
      </w:r>
      <w:r>
        <w:rPr>
          <w:rFonts w:hint="eastAsia" w:ascii="宋体" w:cs="宋体"/>
          <w:kern w:val="0"/>
          <w:szCs w:val="21"/>
          <w:lang w:val="zh-CN"/>
        </w:rPr>
        <w:t>英国内政部警告</w:t>
      </w:r>
      <w:r>
        <w:rPr>
          <w:rFonts w:ascii="宋体" w:cs="宋体"/>
          <w:kern w:val="0"/>
          <w:szCs w:val="21"/>
          <w:lang w:val="zh-CN"/>
        </w:rPr>
        <w:t>,</w:t>
      </w:r>
      <w:r>
        <w:rPr>
          <w:rFonts w:hint="eastAsia" w:ascii="宋体" w:cs="宋体"/>
          <w:kern w:val="0"/>
          <w:szCs w:val="21"/>
          <w:lang w:val="zh-CN"/>
        </w:rPr>
        <w:t>经济衰退时期可能会有更多的犯罪案件、种族歧视和极端主义事件发生。然而有的学者则认为</w:t>
      </w:r>
      <w:r>
        <w:rPr>
          <w:rFonts w:ascii="宋体" w:cs="宋体"/>
          <w:kern w:val="0"/>
          <w:szCs w:val="21"/>
          <w:lang w:val="zh-CN"/>
        </w:rPr>
        <w:t>,</w:t>
      </w:r>
      <w:r>
        <w:rPr>
          <w:rFonts w:hint="eastAsia" w:ascii="宋体" w:cs="宋体"/>
          <w:kern w:val="0"/>
          <w:szCs w:val="21"/>
          <w:lang w:val="zh-CN"/>
        </w:rPr>
        <w:t>经济衰退对人们生活有可能是一件好事。</w:t>
      </w:r>
    </w:p>
    <w:p>
      <w:pPr>
        <w:autoSpaceDE w:val="0"/>
        <w:autoSpaceDN w:val="0"/>
        <w:adjustRightInd w:val="0"/>
        <w:spacing w:line="360" w:lineRule="auto"/>
        <w:ind w:firstLine="600"/>
        <w:jc w:val="left"/>
        <w:rPr>
          <w:kern w:val="0"/>
          <w:szCs w:val="21"/>
        </w:rPr>
      </w:pPr>
      <w:r>
        <w:rPr>
          <w:rFonts w:hint="eastAsia" w:ascii="宋体" w:cs="宋体"/>
          <w:kern w:val="0"/>
          <w:szCs w:val="21"/>
          <w:lang w:val="zh-CN"/>
        </w:rPr>
        <w:t>斯坦福大学医学助理教授格兰特·</w:t>
      </w:r>
      <w:r>
        <w:rPr>
          <w:rFonts w:ascii="宋体" w:cs="宋体"/>
          <w:kern w:val="0"/>
          <w:szCs w:val="21"/>
          <w:lang w:val="zh-CN"/>
        </w:rPr>
        <w:t xml:space="preserve"> </w:t>
      </w:r>
      <w:r>
        <w:rPr>
          <w:rFonts w:hint="eastAsia" w:ascii="宋体" w:cs="宋体"/>
          <w:kern w:val="0"/>
          <w:szCs w:val="21"/>
          <w:lang w:val="zh-CN"/>
        </w:rPr>
        <w:t>米勒认为</w:t>
      </w:r>
      <w:r>
        <w:rPr>
          <w:rFonts w:ascii="宋体" w:cs="宋体"/>
          <w:kern w:val="0"/>
          <w:szCs w:val="21"/>
          <w:lang w:val="zh-CN"/>
        </w:rPr>
        <w:t>,</w:t>
      </w:r>
      <w:r>
        <w:rPr>
          <w:rFonts w:hint="eastAsia" w:ascii="宋体" w:cs="宋体"/>
          <w:kern w:val="0"/>
          <w:szCs w:val="21"/>
          <w:lang w:val="zh-CN"/>
        </w:rPr>
        <w:t>经济良好时期</w:t>
      </w:r>
      <w:r>
        <w:rPr>
          <w:rFonts w:ascii="宋体" w:cs="宋体"/>
          <w:kern w:val="0"/>
          <w:szCs w:val="21"/>
          <w:lang w:val="zh-CN"/>
        </w:rPr>
        <w:t>,</w:t>
      </w:r>
      <w:r>
        <w:rPr>
          <w:rFonts w:hint="eastAsia" w:ascii="宋体" w:cs="宋体"/>
          <w:kern w:val="0"/>
          <w:szCs w:val="21"/>
          <w:lang w:val="zh-CN"/>
        </w:rPr>
        <w:t>人们为了获得更好的生活条件往往超时间工作</w:t>
      </w:r>
      <w:r>
        <w:rPr>
          <w:rFonts w:ascii="宋体" w:cs="宋体"/>
          <w:kern w:val="0"/>
          <w:szCs w:val="21"/>
          <w:lang w:val="zh-CN"/>
        </w:rPr>
        <w:t>,</w:t>
      </w:r>
      <w:r>
        <w:rPr>
          <w:rFonts w:hint="eastAsia" w:ascii="宋体" w:cs="宋体"/>
          <w:kern w:val="0"/>
          <w:szCs w:val="21"/>
          <w:lang w:val="zh-CN"/>
        </w:rPr>
        <w:t>沉重的压力使他们无法顾及自己的健康。北卡罗来纳大学经济学家克里斯多夫·</w:t>
      </w:r>
      <w:r>
        <w:rPr>
          <w:rFonts w:ascii="宋体" w:cs="宋体"/>
          <w:kern w:val="0"/>
          <w:szCs w:val="21"/>
          <w:lang w:val="zh-CN"/>
        </w:rPr>
        <w:t xml:space="preserve"> </w:t>
      </w:r>
      <w:r>
        <w:rPr>
          <w:rFonts w:hint="eastAsia" w:ascii="宋体" w:cs="宋体"/>
          <w:kern w:val="0"/>
          <w:szCs w:val="21"/>
          <w:lang w:val="zh-CN"/>
        </w:rPr>
        <w:t>鲁赫姆研究了</w:t>
      </w:r>
      <w:r>
        <w:rPr>
          <w:rFonts w:ascii="宋体" w:cs="宋体"/>
          <w:kern w:val="0"/>
          <w:szCs w:val="21"/>
          <w:lang w:val="zh-CN"/>
        </w:rPr>
        <w:t>1972</w:t>
      </w:r>
      <w:r>
        <w:rPr>
          <w:rFonts w:hint="eastAsia" w:ascii="宋体" w:cs="宋体"/>
          <w:kern w:val="0"/>
          <w:szCs w:val="21"/>
          <w:lang w:val="zh-CN"/>
        </w:rPr>
        <w:t>年至</w:t>
      </w:r>
      <w:r>
        <w:rPr>
          <w:rFonts w:ascii="宋体" w:cs="宋体"/>
          <w:kern w:val="0"/>
          <w:szCs w:val="21"/>
          <w:lang w:val="zh-CN"/>
        </w:rPr>
        <w:t>1991</w:t>
      </w:r>
      <w:r>
        <w:rPr>
          <w:rFonts w:hint="eastAsia" w:ascii="宋体" w:cs="宋体"/>
          <w:kern w:val="0"/>
          <w:szCs w:val="21"/>
          <w:lang w:val="zh-CN"/>
        </w:rPr>
        <w:t>年的死亡数据和经济的起伏</w:t>
      </w:r>
      <w:r>
        <w:rPr>
          <w:rFonts w:ascii="宋体" w:cs="宋体"/>
          <w:kern w:val="0"/>
          <w:szCs w:val="21"/>
          <w:lang w:val="zh-CN"/>
        </w:rPr>
        <w:t>,</w:t>
      </w:r>
      <w:r>
        <w:rPr>
          <w:rFonts w:hint="eastAsia" w:ascii="宋体" w:cs="宋体"/>
          <w:kern w:val="0"/>
          <w:szCs w:val="21"/>
          <w:lang w:val="zh-CN"/>
        </w:rPr>
        <w:t>结果发现</w:t>
      </w:r>
      <w:r>
        <w:rPr>
          <w:rFonts w:ascii="宋体" w:cs="宋体"/>
          <w:kern w:val="0"/>
          <w:szCs w:val="21"/>
          <w:lang w:val="zh-CN"/>
        </w:rPr>
        <w:t>,</w:t>
      </w:r>
      <w:r>
        <w:rPr>
          <w:rFonts w:hint="eastAsia" w:ascii="宋体" w:cs="宋体"/>
          <w:kern w:val="0"/>
          <w:szCs w:val="21"/>
          <w:lang w:val="zh-CN"/>
        </w:rPr>
        <w:t>失业率每上升</w:t>
      </w:r>
      <w:r>
        <w:rPr>
          <w:rFonts w:ascii="宋体" w:cs="宋体"/>
          <w:kern w:val="0"/>
          <w:szCs w:val="21"/>
          <w:lang w:val="zh-CN"/>
        </w:rPr>
        <w:t>1%</w:t>
      </w:r>
      <w:r>
        <w:rPr>
          <w:rFonts w:hint="eastAsia" w:ascii="宋体" w:cs="宋体"/>
          <w:kern w:val="0"/>
          <w:szCs w:val="21"/>
          <w:lang w:val="zh-CN"/>
        </w:rPr>
        <w:t>，死亡率就会下降</w:t>
      </w:r>
      <w:r>
        <w:rPr>
          <w:rFonts w:ascii="宋体" w:cs="宋体"/>
          <w:kern w:val="0"/>
          <w:szCs w:val="21"/>
          <w:lang w:val="zh-CN"/>
        </w:rPr>
        <w:t>0.3%</w:t>
      </w:r>
      <w:r>
        <w:rPr>
          <w:rFonts w:hint="eastAsia" w:ascii="宋体" w:cs="宋体"/>
          <w:kern w:val="0"/>
          <w:szCs w:val="21"/>
          <w:lang w:val="zh-CN"/>
        </w:rPr>
        <w:t>。加州大学伯克利分校公共健康学教授拉尔夫·卡拉诺说</w:t>
      </w:r>
      <w:r>
        <w:rPr>
          <w:rFonts w:ascii="宋体" w:cs="宋体"/>
          <w:kern w:val="0"/>
          <w:szCs w:val="21"/>
          <w:lang w:val="zh-CN"/>
        </w:rPr>
        <w:t>,</w:t>
      </w:r>
      <w:r>
        <w:rPr>
          <w:rFonts w:hint="eastAsia" w:ascii="宋体" w:cs="宋体"/>
          <w:kern w:val="0"/>
          <w:szCs w:val="21"/>
          <w:lang w:val="zh-CN"/>
        </w:rPr>
        <w:t>虽然经济衰退不是什么好事</w:t>
      </w:r>
      <w:r>
        <w:rPr>
          <w:rFonts w:ascii="宋体" w:cs="宋体"/>
          <w:kern w:val="0"/>
          <w:szCs w:val="21"/>
          <w:lang w:val="zh-CN"/>
        </w:rPr>
        <w:t>,</w:t>
      </w:r>
      <w:r>
        <w:rPr>
          <w:rFonts w:hint="eastAsia" w:ascii="宋体" w:cs="宋体"/>
          <w:kern w:val="0"/>
          <w:szCs w:val="21"/>
          <w:lang w:val="zh-CN"/>
        </w:rPr>
        <w:t>但是经济衰退的确能促使人们采取更健康的生活方式。</w:t>
      </w:r>
    </w:p>
    <w:p>
      <w:pPr>
        <w:autoSpaceDE w:val="0"/>
        <w:autoSpaceDN w:val="0"/>
        <w:adjustRightInd w:val="0"/>
        <w:spacing w:line="360" w:lineRule="auto"/>
        <w:ind w:firstLine="480"/>
        <w:jc w:val="left"/>
        <w:rPr>
          <w:kern w:val="0"/>
          <w:szCs w:val="21"/>
        </w:rPr>
      </w:pPr>
      <w:r>
        <w:rPr>
          <w:rFonts w:hint="eastAsia" w:ascii="宋体" w:cs="宋体"/>
          <w:kern w:val="0"/>
          <w:szCs w:val="21"/>
          <w:lang w:val="zh-CN"/>
        </w:rPr>
        <w:t>经济学家认为</w:t>
      </w:r>
      <w:r>
        <w:rPr>
          <w:rFonts w:ascii="宋体" w:cs="宋体"/>
          <w:kern w:val="0"/>
          <w:szCs w:val="21"/>
          <w:lang w:val="zh-CN"/>
        </w:rPr>
        <w:t>,</w:t>
      </w:r>
      <w:r>
        <w:rPr>
          <w:rFonts w:hint="eastAsia" w:ascii="宋体" w:cs="宋体"/>
          <w:kern w:val="0"/>
          <w:szCs w:val="21"/>
          <w:lang w:val="zh-CN"/>
        </w:rPr>
        <w:t>经济衰退的另一好处是生活必需品价格的下降。油价下跌</w:t>
      </w:r>
      <w:r>
        <w:rPr>
          <w:rFonts w:ascii="宋体" w:cs="宋体"/>
          <w:kern w:val="0"/>
          <w:szCs w:val="21"/>
          <w:lang w:val="zh-CN"/>
        </w:rPr>
        <w:t>,</w:t>
      </w:r>
      <w:r>
        <w:rPr>
          <w:rFonts w:hint="eastAsia" w:ascii="宋体" w:cs="宋体"/>
          <w:kern w:val="0"/>
          <w:szCs w:val="21"/>
          <w:lang w:val="zh-CN"/>
        </w:rPr>
        <w:t>房价跌幅达到</w:t>
      </w:r>
      <w:r>
        <w:rPr>
          <w:rFonts w:ascii="宋体" w:cs="宋体"/>
          <w:kern w:val="0"/>
          <w:szCs w:val="21"/>
          <w:lang w:val="zh-CN"/>
        </w:rPr>
        <w:t>10.9%,</w:t>
      </w:r>
      <w:r>
        <w:rPr>
          <w:rFonts w:hint="eastAsia" w:ascii="宋体" w:cs="宋体"/>
          <w:kern w:val="0"/>
          <w:szCs w:val="21"/>
          <w:lang w:val="zh-CN"/>
        </w:rPr>
        <w:t>抵押贷款利率也在下跌。为了招揽顾客</w:t>
      </w:r>
      <w:r>
        <w:rPr>
          <w:rFonts w:ascii="宋体" w:cs="宋体"/>
          <w:kern w:val="0"/>
          <w:szCs w:val="21"/>
          <w:lang w:val="zh-CN"/>
        </w:rPr>
        <w:t>,</w:t>
      </w:r>
      <w:r>
        <w:rPr>
          <w:rFonts w:hint="eastAsia" w:ascii="宋体" w:cs="宋体"/>
          <w:kern w:val="0"/>
          <w:szCs w:val="21"/>
          <w:lang w:val="zh-CN"/>
        </w:rPr>
        <w:t>有些超市甚至打出了</w:t>
      </w:r>
      <w:r>
        <w:rPr>
          <w:rFonts w:ascii="宋体"/>
          <w:kern w:val="0"/>
          <w:szCs w:val="21"/>
          <w:lang w:val="zh-CN"/>
        </w:rPr>
        <w:t>“</w:t>
      </w:r>
      <w:r>
        <w:rPr>
          <w:rFonts w:hint="eastAsia" w:ascii="宋体" w:cs="宋体"/>
          <w:kern w:val="0"/>
          <w:szCs w:val="21"/>
          <w:lang w:val="zh-CN"/>
        </w:rPr>
        <w:t>一英镑比萨饼</w:t>
      </w:r>
      <w:r>
        <w:rPr>
          <w:rFonts w:ascii="宋体"/>
          <w:kern w:val="0"/>
          <w:szCs w:val="21"/>
          <w:lang w:val="zh-CN"/>
        </w:rPr>
        <w:t>”</w:t>
      </w:r>
      <w:r>
        <w:rPr>
          <w:rFonts w:hint="eastAsia" w:ascii="宋体" w:cs="宋体"/>
          <w:kern w:val="0"/>
          <w:szCs w:val="21"/>
          <w:lang w:val="zh-CN"/>
        </w:rPr>
        <w:t>的招牌。</w:t>
      </w:r>
    </w:p>
    <w:p>
      <w:pPr>
        <w:spacing w:line="360" w:lineRule="auto"/>
        <w:ind w:firstLine="420" w:firstLineChars="200"/>
        <w:rPr>
          <w:rFonts w:hint="eastAsia"/>
          <w:szCs w:val="21"/>
        </w:rPr>
      </w:pPr>
      <w:r>
        <w:rPr>
          <w:rFonts w:hint="eastAsia"/>
          <w:szCs w:val="21"/>
        </w:rPr>
        <w:t>材料2:</w:t>
      </w:r>
      <w:r>
        <w:rPr>
          <w:rFonts w:hint="eastAsia"/>
          <w:szCs w:val="21"/>
        </w:rPr>
        <w:tab/>
      </w:r>
      <w:r>
        <w:rPr>
          <w:rFonts w:hint="eastAsia"/>
          <w:szCs w:val="21"/>
        </w:rPr>
        <w:t>2011年2月15日，美国国务卿希拉里发表了第二次关于“互联网自由”的演说。希拉里2010年第一次发表演讲时，正是谷歌声称退出中国事件最热的时候，一个普通公司竟然能惊动国家高层为其“助威”，主要原因就是：一方面，据美国《政客》网站报道，谷歌与美国政府关系非同一般，是奥巴马第四大赞助人；另一方面，谷歌宣称不接受审查规定，也称这是为了美国政府向中国施压。希拉里在今年的演讲中提到，美国在原有的法语和西班牙语之外，推出了阿拉伯语和波斯语的推特简讯(twitter feed)。还将推出类似的中文、俄语和印地语推特。这是美国政府把互联网作为新的“战斗武器”向别国展开网络战，通过向普通民众直接进行意识形态宣传达到煽动敌对国内部分裂的目的。希拉里的“互联网自由”理论，无疑为Facebook、Twitter、谷歌等网站进一步全球垄断扩张，提供了最冠冕堂皇的借口。（《希拉里连续2年发表互联网自由演讲用心险恶》http://www.sina.com.cn  2011年03月07日）</w:t>
      </w:r>
    </w:p>
    <w:p>
      <w:pPr>
        <w:spacing w:line="360" w:lineRule="auto"/>
        <w:ind w:firstLine="420"/>
        <w:rPr>
          <w:rFonts w:hint="eastAsia"/>
          <w:szCs w:val="21"/>
        </w:rPr>
      </w:pPr>
      <w:r>
        <w:rPr>
          <w:rFonts w:hint="eastAsia"/>
          <w:szCs w:val="21"/>
        </w:rPr>
        <w:t>材料3:</w:t>
      </w:r>
      <w:r>
        <w:rPr>
          <w:rFonts w:hint="eastAsia"/>
          <w:szCs w:val="21"/>
        </w:rPr>
        <w:tab/>
      </w:r>
      <w:r>
        <w:rPr>
          <w:rFonts w:hint="eastAsia"/>
          <w:color w:val="252525"/>
          <w:szCs w:val="21"/>
        </w:rPr>
        <w:t>美国前中央情报局雇员、现国家安全局防务承包商博斯公司雇员爱德华·斯诺登2013年6月9日经由英国《卫报》和美国《华盛顿邮报》，揭露包括“棱镜”项目在内的美国政府多个秘密情报监视项目。这两家报纸上周曝光美国两项秘密情报监视项目。一项为代号“棱镜”的互联网信息筛选项目，国安局和联邦调查局经由这一项目直接接触9大互联网企业的用户数据，侦查可疑行为。另一项是电话记录监视项目，国安局利用每天收集的数以百万计电话记录创建一个数据库，从中可以获知恐怖分子嫌疑人是否联系美国境内人员。</w:t>
      </w:r>
      <w:r>
        <w:rPr>
          <w:rFonts w:ascii="ˎ̥" w:hAnsi="ˎ̥"/>
          <w:color w:val="333333"/>
          <w:szCs w:val="21"/>
        </w:rPr>
        <w:t>12日，斯诺顿接受香港《南华早报》的采访，透露美国政府入侵中国内地和香港网络至少有4年。美国"外交政策"网站10日更是披露称，美国国家安全局已渗透中国网络长达15年，并获得了有关中国国内所发生的"最好的、最可靠的情报"。</w:t>
      </w:r>
      <w:r>
        <w:rPr>
          <w:rFonts w:hint="eastAsia" w:ascii="ˎ̥" w:hAnsi="ˎ̥"/>
          <w:color w:val="333333"/>
          <w:szCs w:val="21"/>
        </w:rPr>
        <w:t>（根据相关新闻编写）</w:t>
      </w:r>
    </w:p>
    <w:p>
      <w:pPr>
        <w:autoSpaceDE w:val="0"/>
        <w:autoSpaceDN w:val="0"/>
        <w:adjustRightInd w:val="0"/>
        <w:spacing w:line="360" w:lineRule="auto"/>
        <w:ind w:firstLine="420"/>
        <w:jc w:val="left"/>
        <w:rPr>
          <w:kern w:val="0"/>
          <w:szCs w:val="21"/>
        </w:rPr>
      </w:pPr>
      <w:r>
        <w:rPr>
          <w:rFonts w:hint="eastAsia" w:ascii="宋体" w:cs="宋体"/>
          <w:kern w:val="0"/>
          <w:szCs w:val="21"/>
          <w:lang w:val="zh-CN"/>
        </w:rPr>
        <w:t>1、根据材料1，运用历史唯物主义的基本观点说明如何正确认识经济衰退对社会发展的影响。（15分）</w:t>
      </w:r>
    </w:p>
    <w:p>
      <w:pPr>
        <w:autoSpaceDE w:val="0"/>
        <w:autoSpaceDN w:val="0"/>
        <w:adjustRightInd w:val="0"/>
        <w:spacing w:line="360" w:lineRule="auto"/>
        <w:ind w:firstLine="420"/>
        <w:jc w:val="left"/>
        <w:rPr>
          <w:rFonts w:ascii="宋体" w:cs="宋体"/>
          <w:kern w:val="0"/>
          <w:szCs w:val="21"/>
          <w:lang w:val="zh-CN"/>
        </w:rPr>
      </w:pPr>
      <w:r>
        <w:rPr>
          <w:rFonts w:hint="eastAsia" w:ascii="宋体" w:cs="宋体"/>
          <w:kern w:val="0"/>
          <w:szCs w:val="21"/>
          <w:lang w:val="zh-CN"/>
        </w:rPr>
        <w:t>2、根据上述材料2和材料3，运用历史唯物主义的基本观点分析说明美国政府高官为什么频频为谷歌等公司服务。（15分）</w:t>
      </w:r>
    </w:p>
    <w:p>
      <w:pPr>
        <w:autoSpaceDE w:val="0"/>
        <w:autoSpaceDN w:val="0"/>
        <w:adjustRightInd w:val="0"/>
        <w:spacing w:line="360" w:lineRule="auto"/>
        <w:ind w:firstLine="420" w:firstLineChars="200"/>
        <w:jc w:val="left"/>
        <w:rPr>
          <w:rFonts w:hint="eastAsia"/>
          <w:kern w:val="0"/>
          <w:szCs w:val="21"/>
        </w:rPr>
      </w:pPr>
      <w:r>
        <w:rPr>
          <w:rFonts w:hint="eastAsia"/>
          <w:kern w:val="0"/>
          <w:szCs w:val="21"/>
        </w:rPr>
        <w:t>3、根据材料2</w:t>
      </w:r>
      <w:r>
        <w:rPr>
          <w:rFonts w:hint="eastAsia" w:ascii="宋体" w:cs="宋体"/>
          <w:kern w:val="0"/>
          <w:szCs w:val="21"/>
          <w:lang w:val="zh-CN"/>
        </w:rPr>
        <w:t>和材料3</w:t>
      </w:r>
      <w:r>
        <w:rPr>
          <w:rFonts w:hint="eastAsia"/>
          <w:kern w:val="0"/>
          <w:szCs w:val="21"/>
        </w:rPr>
        <w:t>，以“互联网自由”为主题，写一篇300字左右的评论短文。10</w:t>
      </w:r>
    </w:p>
    <w:p>
      <w:pPr>
        <w:spacing w:line="360" w:lineRule="auto"/>
        <w:rPr>
          <w:rFonts w:hint="eastAsia"/>
          <w:b/>
          <w:szCs w:val="21"/>
        </w:rPr>
      </w:pPr>
      <w:r>
        <w:rPr>
          <w:rFonts w:hint="eastAsia"/>
          <w:b/>
          <w:szCs w:val="21"/>
        </w:rPr>
        <w:t>四、论述题（20分）</w:t>
      </w:r>
    </w:p>
    <w:p>
      <w:pPr>
        <w:spacing w:line="360" w:lineRule="auto"/>
        <w:rPr>
          <w:rFonts w:hint="eastAsia"/>
          <w:b/>
          <w:szCs w:val="21"/>
        </w:rPr>
      </w:pPr>
      <w:r>
        <w:rPr>
          <w:rFonts w:hint="eastAsia"/>
          <w:szCs w:val="21"/>
        </w:rPr>
        <w:t xml:space="preserve">     国家主席习近平指出：“</w:t>
      </w:r>
      <w:r>
        <w:rPr>
          <w:rFonts w:ascii="ˎ̥" w:hAnsi="ˎ̥"/>
          <w:color w:val="333333"/>
          <w:szCs w:val="21"/>
        </w:rPr>
        <w:t>实现中华民族伟大复兴，是近代以来中国人民最伟大的梦想，我们称之为</w:t>
      </w:r>
      <w:r>
        <w:rPr>
          <w:rFonts w:hint="eastAsia" w:ascii="ˎ̥" w:hAnsi="ˎ̥"/>
          <w:color w:val="333333"/>
          <w:szCs w:val="21"/>
        </w:rPr>
        <w:t>‘</w:t>
      </w:r>
      <w:r>
        <w:rPr>
          <w:rFonts w:ascii="ˎ̥" w:hAnsi="ˎ̥"/>
          <w:color w:val="333333"/>
          <w:szCs w:val="21"/>
        </w:rPr>
        <w:t>中国梦</w:t>
      </w:r>
      <w:r>
        <w:rPr>
          <w:rFonts w:hint="eastAsia" w:ascii="ˎ̥" w:hAnsi="ˎ̥"/>
          <w:color w:val="333333"/>
          <w:szCs w:val="21"/>
        </w:rPr>
        <w:t>’</w:t>
      </w:r>
      <w:r>
        <w:rPr>
          <w:rFonts w:ascii="ˎ̥" w:hAnsi="ˎ̥"/>
          <w:color w:val="333333"/>
          <w:szCs w:val="21"/>
        </w:rPr>
        <w:t>，基本内涵是实现国家富强、民族振兴、人民幸福。</w:t>
      </w:r>
      <w:r>
        <w:rPr>
          <w:rFonts w:hint="eastAsia" w:ascii="ˎ̥" w:hAnsi="ˎ̥"/>
          <w:color w:val="333333"/>
          <w:szCs w:val="21"/>
        </w:rPr>
        <w:t>”“实现中国梦必须走中国道路。这就是中国特色社会主义道路。”“实现中国梦必须凝聚中国力量。这就是中国各族人民大团结的力量。”  运用马克思主义基本原理，阐述你对“中国梦”、“中国道路”、“中国力量”的理解。</w:t>
      </w:r>
    </w:p>
    <w:p>
      <w:pPr>
        <w:spacing w:line="360" w:lineRule="auto"/>
        <w:rPr>
          <w:szCs w:val="21"/>
        </w:rPr>
      </w:pPr>
    </w:p>
    <w:p>
      <w:pPr>
        <w:spacing w:line="360" w:lineRule="auto"/>
        <w:rPr>
          <w:rFonts w:hint="eastAsia"/>
          <w:szCs w:val="21"/>
        </w:rPr>
      </w:pPr>
      <w:r>
        <w:rPr>
          <w:szCs w:val="21"/>
        </w:rPr>
        <w:br w:type="textWrapping"/>
      </w:r>
      <w:r>
        <w:rPr>
          <w:szCs w:val="21"/>
        </w:rPr>
        <w:t>1、根据材料1，运用历史唯物主义的基本观点说明如何正确认识经济衰退对社会发展的影响。（15分）</w:t>
      </w:r>
      <w:r>
        <w:rPr>
          <w:szCs w:val="21"/>
        </w:rPr>
        <w:br w:type="textWrapping"/>
      </w:r>
      <w:r>
        <w:rPr>
          <w:szCs w:val="21"/>
        </w:rPr>
        <w:t>参考答案：（1）“经济衰退是对社会生产力的破坏”，“经济衰退总体上讲对社会发展的影响是消极方面的”等。（5分）（2）“经济衰退是社会发展的调节阀”，“经济衰退有利于产业结构调整”等。（5分）（3）“经济衰退对社会发展的调节是自发的”，“经济衰退影响人们生活水平和生活质量”等。（5分）</w:t>
      </w:r>
      <w:r>
        <w:rPr>
          <w:szCs w:val="21"/>
        </w:rPr>
        <w:br w:type="textWrapping"/>
      </w:r>
      <w:r>
        <w:rPr>
          <w:szCs w:val="21"/>
        </w:rPr>
        <w:t>（考生用矛盾的同一性与斗争性的关系原理回答，可根据答题情况酌情给分）</w:t>
      </w:r>
      <w:r>
        <w:rPr>
          <w:szCs w:val="21"/>
        </w:rPr>
        <w:br w:type="textWrapping"/>
      </w:r>
      <w:r>
        <w:rPr>
          <w:szCs w:val="21"/>
        </w:rPr>
        <w:t>2、根据上述材料2和材料3，运用历史唯物主义的基本观点分析说明美国政府高官为什么频频为谷歌等公司服务。（15分）</w:t>
      </w:r>
      <w:r>
        <w:rPr>
          <w:szCs w:val="21"/>
        </w:rPr>
        <w:br w:type="textWrapping"/>
      </w:r>
      <w:r>
        <w:rPr>
          <w:szCs w:val="21"/>
        </w:rPr>
        <w:t>参考答案：</w:t>
      </w:r>
    </w:p>
    <w:p>
      <w:pPr>
        <w:spacing w:line="360" w:lineRule="auto"/>
        <w:rPr>
          <w:rFonts w:hint="eastAsia"/>
          <w:szCs w:val="21"/>
        </w:rPr>
      </w:pPr>
      <w:r>
        <w:rPr>
          <w:szCs w:val="21"/>
        </w:rPr>
        <w:t>（1）</w:t>
      </w:r>
      <w:r>
        <w:rPr>
          <w:b/>
          <w:szCs w:val="21"/>
        </w:rPr>
        <w:t>社会存在决定社会意识</w:t>
      </w:r>
      <w:r>
        <w:rPr>
          <w:szCs w:val="21"/>
        </w:rPr>
        <w:t>，有什么样的社会存在就有什么样的社会意识。在阶级社会中，反映社会生活的各种社会意识在不同程度上带有阶级性，不同阶级的社会意识反映不同阶级所处的特殊的社会经济地位和利益。（5分）</w:t>
      </w:r>
    </w:p>
    <w:p>
      <w:pPr>
        <w:spacing w:line="360" w:lineRule="auto"/>
        <w:rPr>
          <w:rFonts w:hint="eastAsia"/>
          <w:szCs w:val="21"/>
        </w:rPr>
      </w:pPr>
      <w:r>
        <w:rPr>
          <w:szCs w:val="21"/>
        </w:rPr>
        <w:t>（2）谷歌是奥巴马的第四大赞助商，美国政府为谷歌“助威”反映了社会意识与社会存在的本质关系。（5分）</w:t>
      </w:r>
    </w:p>
    <w:p>
      <w:pPr>
        <w:spacing w:line="360" w:lineRule="auto"/>
        <w:rPr>
          <w:rFonts w:hint="eastAsia"/>
          <w:szCs w:val="21"/>
        </w:rPr>
      </w:pPr>
      <w:r>
        <w:rPr>
          <w:szCs w:val="21"/>
        </w:rPr>
        <w:t>（3）</w:t>
      </w:r>
      <w:r>
        <w:rPr>
          <w:b/>
          <w:szCs w:val="21"/>
        </w:rPr>
        <w:t>经济基础决定上层建筑，上层建筑对经济基础具有反作用</w:t>
      </w:r>
      <w:r>
        <w:rPr>
          <w:szCs w:val="21"/>
        </w:rPr>
        <w:t>。经济基础决定社会的政治、法律制度和设施，决定社会的各种思想观点和社会意识形态，同时上层建筑也为自己的经济基础服务。作为上层建筑的重要组成部分，希拉里的“互联网自由”理论为美国垄断资产阶级进一步全球扩张制造借口。（5分）</w:t>
      </w:r>
      <w:r>
        <w:rPr>
          <w:szCs w:val="21"/>
        </w:rPr>
        <w:br w:type="textWrapping"/>
      </w:r>
      <w:r>
        <w:rPr>
          <w:szCs w:val="21"/>
        </w:rPr>
        <w:t>（考生从资产阶级政党的性质和资本主义国家政治制度回答，可以给分）</w:t>
      </w:r>
      <w:r>
        <w:rPr>
          <w:szCs w:val="21"/>
        </w:rPr>
        <w:br w:type="textWrapping"/>
      </w:r>
      <w:r>
        <w:rPr>
          <w:szCs w:val="21"/>
        </w:rPr>
        <w:t>3、根据材料2和材料3，以“互联网自由”为主题，写一篇300—400字的评论短文。（10分）</w:t>
      </w:r>
      <w:r>
        <w:rPr>
          <w:szCs w:val="21"/>
        </w:rPr>
        <w:br w:type="textWrapping"/>
      </w:r>
      <w:r>
        <w:rPr>
          <w:szCs w:val="21"/>
        </w:rPr>
        <w:t> 本题为开放型试题，要求“观点鲜明，引申合理，分析得当”。评分的基本要求是：</w:t>
      </w:r>
    </w:p>
    <w:p>
      <w:pPr>
        <w:spacing w:line="360" w:lineRule="auto"/>
        <w:rPr>
          <w:rFonts w:hint="eastAsia"/>
          <w:szCs w:val="21"/>
        </w:rPr>
      </w:pPr>
      <w:r>
        <w:rPr>
          <w:szCs w:val="21"/>
        </w:rPr>
        <w:t>（1）</w:t>
      </w:r>
      <w:r>
        <w:rPr>
          <w:rFonts w:hint="eastAsia"/>
          <w:szCs w:val="21"/>
        </w:rPr>
        <w:t xml:space="preserve">  </w:t>
      </w:r>
      <w:r>
        <w:rPr>
          <w:szCs w:val="21"/>
        </w:rPr>
        <w:t>评论短文要有反映观点的标题；（2分）</w:t>
      </w:r>
    </w:p>
    <w:p>
      <w:pPr>
        <w:spacing w:line="360" w:lineRule="auto"/>
        <w:rPr>
          <w:rFonts w:hint="eastAsia"/>
          <w:szCs w:val="21"/>
        </w:rPr>
      </w:pPr>
      <w:r>
        <w:rPr>
          <w:szCs w:val="21"/>
        </w:rPr>
        <w:t>（2）  能够从给定的材料中合理引申明确的观点，最高分值可记4分；对自己提出的观点分析得当，最高分值可给4分；</w:t>
      </w:r>
      <w:r>
        <w:rPr>
          <w:szCs w:val="21"/>
        </w:rPr>
        <w:br w:type="textWrapping"/>
      </w:r>
      <w:r>
        <w:rPr>
          <w:szCs w:val="21"/>
        </w:rPr>
        <w:t>   </w:t>
      </w:r>
      <w:r>
        <w:rPr>
          <w:b/>
          <w:szCs w:val="21"/>
        </w:rPr>
        <w:t>四、论述题（20分）</w:t>
      </w:r>
      <w:r>
        <w:rPr>
          <w:szCs w:val="21"/>
        </w:rPr>
        <w:t>参考答案：</w:t>
      </w:r>
      <w:r>
        <w:rPr>
          <w:szCs w:val="21"/>
        </w:rPr>
        <w:br w:type="textWrapping"/>
      </w:r>
      <w:r>
        <w:rPr>
          <w:rFonts w:hint="eastAsia"/>
          <w:szCs w:val="21"/>
        </w:rPr>
        <w:t xml:space="preserve">     </w:t>
      </w:r>
      <w:r>
        <w:rPr>
          <w:szCs w:val="21"/>
        </w:rPr>
        <w:t>本题可运用的马克思主义基本原理有：</w:t>
      </w:r>
      <w:r>
        <w:rPr>
          <w:b/>
          <w:szCs w:val="21"/>
        </w:rPr>
        <w:t>矛盾的普遍性与特殊性关系原理</w:t>
      </w:r>
      <w:r>
        <w:rPr>
          <w:szCs w:val="21"/>
        </w:rPr>
        <w:t>，</w:t>
      </w:r>
      <w:r>
        <w:rPr>
          <w:b/>
          <w:szCs w:val="21"/>
        </w:rPr>
        <w:t>社会历史发展的必然性与人的选择性关系原理</w:t>
      </w:r>
      <w:r>
        <w:rPr>
          <w:szCs w:val="21"/>
        </w:rPr>
        <w:t>，</w:t>
      </w:r>
      <w:r>
        <w:rPr>
          <w:b/>
          <w:szCs w:val="21"/>
        </w:rPr>
        <w:t>人民群众的历史作用原理</w:t>
      </w:r>
      <w:r>
        <w:rPr>
          <w:szCs w:val="21"/>
        </w:rPr>
        <w:t>，</w:t>
      </w:r>
      <w:r>
        <w:rPr>
          <w:b/>
          <w:szCs w:val="21"/>
        </w:rPr>
        <w:t>社会主义道路的统一性与多样性原理</w:t>
      </w:r>
      <w:r>
        <w:rPr>
          <w:szCs w:val="21"/>
        </w:rPr>
        <w:t>，等等。考生</w:t>
      </w:r>
      <w:r>
        <w:rPr>
          <w:rFonts w:hint="eastAsia"/>
          <w:szCs w:val="21"/>
        </w:rPr>
        <w:t>可</w:t>
      </w:r>
      <w:r>
        <w:rPr>
          <w:szCs w:val="21"/>
        </w:rPr>
        <w:t>运用某一个或者多个原理对于“中国梦”、“中国道路”、“中国力量” 阐述自己的理解，或者</w:t>
      </w:r>
      <w:r>
        <w:rPr>
          <w:rFonts w:hint="eastAsia"/>
          <w:szCs w:val="21"/>
        </w:rPr>
        <w:t>就</w:t>
      </w:r>
      <w:r>
        <w:rPr>
          <w:szCs w:val="21"/>
        </w:rPr>
        <w:t>“中国梦”、“中国道路”、“中国力量”某一个问题</w:t>
      </w:r>
      <w:r>
        <w:rPr>
          <w:rFonts w:hint="eastAsia"/>
          <w:szCs w:val="21"/>
        </w:rPr>
        <w:t>运用原理</w:t>
      </w:r>
      <w:r>
        <w:rPr>
          <w:szCs w:val="21"/>
        </w:rPr>
        <w:t>阐述自己的理解。</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20"/>
        <w:numPr>
          <w:ilvl w:val="0"/>
          <w:numId w:val="0"/>
        </w:numPr>
      </w:pPr>
      <w:r>
        <w:rPr>
          <w:b/>
          <w:szCs w:val="21"/>
        </w:rPr>
        <w:t>2015</w:t>
      </w:r>
    </w:p>
    <w:p>
      <w:pPr>
        <w:rPr>
          <w:b/>
        </w:rPr>
      </w:pPr>
      <w:r>
        <w:rPr>
          <w:rFonts w:hint="eastAsia"/>
          <w:b/>
        </w:rPr>
        <w:t>三、材料分析题（共</w:t>
      </w:r>
      <w:r>
        <w:rPr>
          <w:b/>
        </w:rPr>
        <w:t>45</w:t>
      </w:r>
      <w:r>
        <w:rPr>
          <w:rFonts w:hint="eastAsia"/>
          <w:b/>
        </w:rPr>
        <w:t>分，要求结合所学知识分析材料回答问题。）</w:t>
      </w:r>
      <w:r>
        <w:rPr>
          <w:color w:val="FF0000"/>
        </w:rPr>
        <w:t xml:space="preserve"> </w:t>
      </w:r>
      <w:r>
        <w:rPr>
          <w:b/>
          <w:color w:val="FF0000"/>
        </w:rPr>
        <w:t xml:space="preserve"> </w:t>
      </w:r>
    </w:p>
    <w:p>
      <w:pPr>
        <w:widowControl/>
        <w:shd w:val="clear" w:color="auto" w:fill="FFFFFF"/>
        <w:spacing w:line="360" w:lineRule="atLeast"/>
        <w:jc w:val="left"/>
        <w:rPr>
          <w:rFonts w:ascii="Helvetica" w:hAnsi="Helvetica" w:cs="Helvetica"/>
          <w:b/>
          <w:kern w:val="0"/>
          <w:szCs w:val="21"/>
        </w:rPr>
      </w:pPr>
      <w:r>
        <w:rPr>
          <w:rFonts w:hint="eastAsia" w:ascii="Helvetica" w:hAnsi="Helvetica" w:cs="Helvetica"/>
          <w:b/>
          <w:kern w:val="0"/>
          <w:szCs w:val="21"/>
        </w:rPr>
        <w:t>材料题一：</w:t>
      </w:r>
      <w:r>
        <w:rPr>
          <w:rFonts w:hint="eastAsia" w:ascii="Helvetica" w:hAnsi="Helvetica" w:cs="Helvetica"/>
          <w:kern w:val="0"/>
          <w:szCs w:val="21"/>
        </w:rPr>
        <w:t>材料：</w:t>
      </w:r>
      <w:r>
        <w:rPr>
          <w:rFonts w:ascii="Helvetica" w:hAnsi="Helvetica" w:cs="Helvetica"/>
          <w:kern w:val="0"/>
          <w:szCs w:val="21"/>
        </w:rPr>
        <w:t>“</w:t>
      </w:r>
      <w:r>
        <w:rPr>
          <w:rFonts w:hint="eastAsia" w:ascii="Helvetica" w:hAnsi="Helvetica" w:cs="Helvetica"/>
          <w:kern w:val="0"/>
          <w:szCs w:val="21"/>
        </w:rPr>
        <w:t>大树理论</w:t>
      </w:r>
      <w:r>
        <w:rPr>
          <w:rFonts w:ascii="Helvetica" w:hAnsi="Helvetica" w:cs="Helvetica"/>
          <w:kern w:val="0"/>
          <w:szCs w:val="21"/>
        </w:rPr>
        <w:t>”:</w:t>
      </w:r>
      <w:r>
        <w:rPr>
          <w:rFonts w:ascii="Helvetica" w:hAnsi="Helvetica" w:cs="Helvetica"/>
          <w:b/>
          <w:bCs/>
          <w:kern w:val="0"/>
          <w:szCs w:val="21"/>
        </w:rPr>
        <w:t xml:space="preserve"> ( </w:t>
      </w:r>
      <w:r>
        <w:rPr>
          <w:rFonts w:hint="eastAsia" w:ascii="Helvetica" w:hAnsi="Helvetica" w:cs="Helvetica"/>
          <w:b/>
          <w:bCs/>
          <w:kern w:val="0"/>
          <w:szCs w:val="21"/>
        </w:rPr>
        <w:t>来自网络</w:t>
      </w:r>
      <w:r>
        <w:rPr>
          <w:rFonts w:ascii="Helvetica" w:hAnsi="Helvetica" w:cs="Helvetica"/>
          <w:b/>
          <w:bCs/>
          <w:kern w:val="0"/>
          <w:szCs w:val="21"/>
        </w:rPr>
        <w:t>)</w:t>
      </w:r>
    </w:p>
    <w:p>
      <w:pPr>
        <w:widowControl/>
        <w:shd w:val="clear" w:color="auto" w:fill="FFFFFF"/>
        <w:spacing w:line="360" w:lineRule="atLeast"/>
        <w:jc w:val="left"/>
        <w:rPr>
          <w:rFonts w:ascii="Helvetica" w:hAnsi="Helvetica" w:cs="Helvetica"/>
          <w:kern w:val="0"/>
          <w:szCs w:val="21"/>
        </w:rPr>
      </w:pPr>
      <w:r>
        <w:rPr>
          <w:rFonts w:ascii="Helvetica" w:hAnsi="Helvetica" w:cs="Helvetica"/>
          <w:b/>
          <w:bCs/>
          <w:kern w:val="0"/>
          <w:szCs w:val="21"/>
        </w:rPr>
        <w:t>(1)</w:t>
      </w:r>
      <w:r>
        <w:rPr>
          <w:rFonts w:hint="eastAsia" w:ascii="Helvetica" w:hAnsi="Helvetica" w:cs="Helvetica"/>
          <w:b/>
          <w:bCs/>
          <w:kern w:val="0"/>
          <w:szCs w:val="21"/>
        </w:rPr>
        <w:t>成为一棵大树的第一个条件：时间。</w:t>
      </w:r>
    </w:p>
    <w:p>
      <w:pPr>
        <w:widowControl/>
        <w:shd w:val="clear" w:color="auto" w:fill="FFFFFF"/>
        <w:spacing w:line="360" w:lineRule="atLeast"/>
        <w:jc w:val="left"/>
        <w:rPr>
          <w:rFonts w:ascii="Helvetica" w:hAnsi="Helvetica" w:cs="Helvetica"/>
          <w:kern w:val="0"/>
          <w:szCs w:val="21"/>
        </w:rPr>
      </w:pPr>
      <w:r>
        <w:rPr>
          <w:rFonts w:hint="eastAsia" w:ascii="Helvetica" w:hAnsi="Helvetica" w:cs="Helvetica"/>
          <w:kern w:val="0"/>
          <w:szCs w:val="21"/>
        </w:rPr>
        <w:t>没有一棵大树是树苗种下去，马上就变成了大树，一定是岁月刻画着年轮，一圈圈往外长。</w:t>
      </w:r>
    </w:p>
    <w:p>
      <w:pPr>
        <w:widowControl/>
        <w:shd w:val="clear" w:color="auto" w:fill="FFFFFF"/>
        <w:spacing w:line="360" w:lineRule="atLeast"/>
        <w:jc w:val="left"/>
        <w:rPr>
          <w:rFonts w:ascii="Helvetica" w:hAnsi="Helvetica" w:cs="Helvetica"/>
          <w:kern w:val="0"/>
          <w:szCs w:val="21"/>
        </w:rPr>
      </w:pPr>
      <w:r>
        <w:rPr>
          <w:rFonts w:ascii="Helvetica" w:hAnsi="Helvetica" w:cs="Helvetica"/>
          <w:b/>
          <w:bCs/>
          <w:kern w:val="0"/>
          <w:szCs w:val="21"/>
        </w:rPr>
        <w:t>(2)</w:t>
      </w:r>
      <w:r>
        <w:rPr>
          <w:rFonts w:hint="eastAsia" w:ascii="Helvetica" w:hAnsi="Helvetica" w:cs="Helvetica"/>
          <w:b/>
          <w:bCs/>
          <w:kern w:val="0"/>
          <w:szCs w:val="21"/>
        </w:rPr>
        <w:t>成为一棵大树的第二个条件：不动。</w:t>
      </w:r>
    </w:p>
    <w:p>
      <w:pPr>
        <w:widowControl/>
        <w:shd w:val="clear" w:color="auto" w:fill="FFFFFF"/>
        <w:spacing w:line="360" w:lineRule="atLeast"/>
        <w:jc w:val="left"/>
        <w:rPr>
          <w:rFonts w:ascii="Helvetica" w:hAnsi="Helvetica" w:cs="Helvetica"/>
          <w:kern w:val="0"/>
          <w:szCs w:val="21"/>
        </w:rPr>
      </w:pPr>
      <w:r>
        <w:rPr>
          <w:rFonts w:hint="eastAsia" w:ascii="Helvetica" w:hAnsi="Helvetica" w:cs="Helvetica"/>
          <w:kern w:val="0"/>
          <w:szCs w:val="21"/>
        </w:rPr>
        <w:t>没有一棵大树，第一年种在这里，第二年种在那里，而可以成为一棵大树，一定是千百年来经风霜，历雨雪，屹立不动。正是无数次的经风霜，历雨雪，最终成就大树。</w:t>
      </w:r>
    </w:p>
    <w:p>
      <w:pPr>
        <w:widowControl/>
        <w:shd w:val="clear" w:color="auto" w:fill="FFFFFF"/>
        <w:spacing w:line="360" w:lineRule="atLeast"/>
        <w:jc w:val="left"/>
        <w:rPr>
          <w:rFonts w:ascii="Helvetica" w:hAnsi="Helvetica" w:cs="Helvetica"/>
          <w:kern w:val="0"/>
          <w:szCs w:val="21"/>
        </w:rPr>
      </w:pPr>
      <w:r>
        <w:rPr>
          <w:rFonts w:ascii="Helvetica" w:hAnsi="Helvetica" w:cs="Helvetica"/>
          <w:b/>
          <w:bCs/>
          <w:kern w:val="0"/>
          <w:szCs w:val="21"/>
        </w:rPr>
        <w:t>(3)</w:t>
      </w:r>
      <w:r>
        <w:rPr>
          <w:rFonts w:hint="eastAsia" w:ascii="Helvetica" w:hAnsi="Helvetica" w:cs="Helvetica"/>
          <w:b/>
          <w:bCs/>
          <w:kern w:val="0"/>
          <w:szCs w:val="21"/>
        </w:rPr>
        <w:t>成为一棵大树的第三个条件：根基。</w:t>
      </w:r>
    </w:p>
    <w:p>
      <w:pPr>
        <w:widowControl/>
        <w:shd w:val="clear" w:color="auto" w:fill="FFFFFF"/>
        <w:spacing w:line="360" w:lineRule="atLeast"/>
        <w:jc w:val="left"/>
        <w:rPr>
          <w:rFonts w:ascii="Helvetica" w:hAnsi="Helvetica" w:cs="Helvetica"/>
          <w:kern w:val="0"/>
          <w:szCs w:val="21"/>
        </w:rPr>
      </w:pPr>
      <w:r>
        <w:rPr>
          <w:rFonts w:hint="eastAsia" w:ascii="Helvetica" w:hAnsi="Helvetica" w:cs="Helvetica"/>
          <w:kern w:val="0"/>
          <w:szCs w:val="21"/>
        </w:rPr>
        <w:t>树有千百万条根，粗根、细根、微根，深入地底，忙碌而不停的吸收营养，成长自己。绝对没有一棵大树没有根。</w:t>
      </w:r>
    </w:p>
    <w:p>
      <w:pPr>
        <w:widowControl/>
        <w:shd w:val="clear" w:color="auto" w:fill="FFFFFF"/>
        <w:spacing w:line="360" w:lineRule="atLeast"/>
        <w:jc w:val="left"/>
        <w:rPr>
          <w:rFonts w:ascii="Helvetica" w:hAnsi="Helvetica" w:cs="Helvetica"/>
          <w:kern w:val="0"/>
          <w:szCs w:val="21"/>
        </w:rPr>
      </w:pPr>
      <w:r>
        <w:rPr>
          <w:rFonts w:ascii="Helvetica" w:hAnsi="Helvetica" w:cs="Helvetica"/>
          <w:b/>
          <w:bCs/>
          <w:kern w:val="0"/>
          <w:szCs w:val="21"/>
        </w:rPr>
        <w:t xml:space="preserve"> (4)</w:t>
      </w:r>
      <w:r>
        <w:rPr>
          <w:rFonts w:hint="eastAsia" w:ascii="Helvetica" w:hAnsi="Helvetica" w:cs="Helvetica"/>
          <w:b/>
          <w:bCs/>
          <w:kern w:val="0"/>
          <w:szCs w:val="21"/>
        </w:rPr>
        <w:t>成为一棵大树的第四个条件：向上长。</w:t>
      </w:r>
    </w:p>
    <w:p>
      <w:pPr>
        <w:widowControl/>
        <w:shd w:val="clear" w:color="auto" w:fill="FFFFFF"/>
        <w:spacing w:line="360" w:lineRule="atLeast"/>
        <w:jc w:val="left"/>
        <w:rPr>
          <w:rFonts w:ascii="Helvetica" w:hAnsi="Helvetica" w:cs="Helvetica"/>
          <w:kern w:val="0"/>
          <w:szCs w:val="21"/>
        </w:rPr>
      </w:pPr>
      <w:r>
        <w:rPr>
          <w:rFonts w:hint="eastAsia" w:ascii="Helvetica" w:hAnsi="Helvetica" w:cs="Helvetica"/>
          <w:kern w:val="0"/>
          <w:szCs w:val="21"/>
        </w:rPr>
        <w:t>没有一棵大树只向旁边长，长胖不长高</w:t>
      </w:r>
      <w:r>
        <w:rPr>
          <w:rFonts w:ascii="Helvetica" w:hAnsi="Helvetica" w:cs="Helvetica"/>
          <w:kern w:val="0"/>
          <w:szCs w:val="21"/>
        </w:rPr>
        <w:t>;</w:t>
      </w:r>
      <w:r>
        <w:rPr>
          <w:rFonts w:hint="eastAsia" w:ascii="Helvetica" w:hAnsi="Helvetica" w:cs="Helvetica"/>
          <w:kern w:val="0"/>
          <w:szCs w:val="21"/>
        </w:rPr>
        <w:t>一定是先长主干再长细枝，一直向上长。</w:t>
      </w:r>
    </w:p>
    <w:p>
      <w:pPr>
        <w:widowControl/>
        <w:shd w:val="clear" w:color="auto" w:fill="FFFFFF"/>
        <w:spacing w:line="360" w:lineRule="atLeast"/>
        <w:jc w:val="left"/>
        <w:rPr>
          <w:rFonts w:ascii="Helvetica" w:hAnsi="Helvetica" w:cs="Helvetica"/>
          <w:kern w:val="0"/>
          <w:szCs w:val="21"/>
        </w:rPr>
      </w:pPr>
      <w:r>
        <w:rPr>
          <w:rFonts w:ascii="Helvetica" w:hAnsi="Helvetica" w:cs="Helvetica"/>
          <w:b/>
          <w:bCs/>
          <w:kern w:val="0"/>
          <w:szCs w:val="21"/>
        </w:rPr>
        <w:t xml:space="preserve"> (5)</w:t>
      </w:r>
      <w:r>
        <w:rPr>
          <w:rFonts w:hint="eastAsia" w:ascii="Helvetica" w:hAnsi="Helvetica" w:cs="Helvetica"/>
          <w:b/>
          <w:bCs/>
          <w:kern w:val="0"/>
          <w:szCs w:val="21"/>
        </w:rPr>
        <w:t>成为一棵大树的第五个条件：向阳光。</w:t>
      </w:r>
    </w:p>
    <w:p>
      <w:pPr>
        <w:widowControl/>
        <w:shd w:val="clear" w:color="auto" w:fill="FFFFFF"/>
        <w:spacing w:line="360" w:lineRule="atLeast"/>
        <w:jc w:val="left"/>
        <w:rPr>
          <w:rFonts w:ascii="Helvetica" w:hAnsi="Helvetica" w:cs="Helvetica"/>
          <w:kern w:val="0"/>
          <w:szCs w:val="21"/>
        </w:rPr>
      </w:pPr>
      <w:r>
        <w:rPr>
          <w:rFonts w:hint="eastAsia" w:ascii="Helvetica" w:hAnsi="Helvetica" w:cs="Helvetica"/>
          <w:kern w:val="0"/>
          <w:szCs w:val="21"/>
        </w:rPr>
        <w:t>没有一棵大树长向黑暗，躲避光明。阳光，是树木生长的希望所在，大树知道必须为自己争取更多的阳光，才有希望长得更高。</w:t>
      </w:r>
    </w:p>
    <w:p>
      <w:pPr>
        <w:rPr>
          <w:rFonts w:ascii="Helvetica" w:hAnsi="Helvetica" w:cs="Helvetica"/>
          <w:kern w:val="0"/>
          <w:szCs w:val="21"/>
        </w:rPr>
      </w:pPr>
      <w:r>
        <w:rPr>
          <w:rFonts w:hint="eastAsia" w:ascii="Helvetica" w:hAnsi="Helvetica" w:cs="Helvetica"/>
          <w:kern w:val="0"/>
          <w:szCs w:val="21"/>
        </w:rPr>
        <w:t>依据上述材料，回答下列问题：</w:t>
      </w:r>
    </w:p>
    <w:p>
      <w:pPr>
        <w:rPr>
          <w:b/>
          <w:szCs w:val="21"/>
        </w:rPr>
      </w:pPr>
      <w:r>
        <w:rPr>
          <w:b/>
          <w:szCs w:val="21"/>
        </w:rPr>
        <w:t>1.</w:t>
      </w:r>
      <w:r>
        <w:rPr>
          <w:rFonts w:hint="eastAsia"/>
          <w:b/>
          <w:szCs w:val="21"/>
        </w:rPr>
        <w:t>大树理论包含了哪些哲理？（</w:t>
      </w:r>
      <w:r>
        <w:rPr>
          <w:b/>
          <w:szCs w:val="21"/>
        </w:rPr>
        <w:t>10</w:t>
      </w:r>
      <w:r>
        <w:rPr>
          <w:rFonts w:hint="eastAsia"/>
          <w:b/>
          <w:szCs w:val="21"/>
        </w:rPr>
        <w:t>分）</w:t>
      </w:r>
    </w:p>
    <w:p>
      <w:pPr>
        <w:rPr>
          <w:b/>
          <w:szCs w:val="21"/>
        </w:rPr>
      </w:pPr>
      <w:r>
        <w:rPr>
          <w:b/>
          <w:szCs w:val="21"/>
        </w:rPr>
        <w:t>2.</w:t>
      </w:r>
      <w:r>
        <w:rPr>
          <w:rFonts w:hint="eastAsia"/>
          <w:b/>
          <w:szCs w:val="21"/>
        </w:rPr>
        <w:t>大学生要成长为“大树”、取得人生的巨大成功，可以从大树理论中得到什么样的方法论启示？（</w:t>
      </w:r>
      <w:r>
        <w:rPr>
          <w:b/>
          <w:szCs w:val="21"/>
        </w:rPr>
        <w:t>7</w:t>
      </w:r>
      <w:r>
        <w:rPr>
          <w:rFonts w:hint="eastAsia"/>
          <w:b/>
          <w:szCs w:val="21"/>
        </w:rPr>
        <w:t>分）</w:t>
      </w:r>
    </w:p>
    <w:p>
      <w:pPr>
        <w:rPr>
          <w:color w:val="FF0000"/>
        </w:rPr>
      </w:pPr>
      <w:r>
        <w:rPr>
          <w:rFonts w:hint="eastAsia"/>
          <w:b/>
        </w:rPr>
        <w:t>材料题二：</w:t>
      </w:r>
      <w:r>
        <w:t>2013</w:t>
      </w:r>
      <w:r>
        <w:rPr>
          <w:rFonts w:hint="eastAsia"/>
        </w:rPr>
        <w:t>年以来，以支付宝为代表的互联网金融快速发展。目前，互联网金融产品的年化收益率一般超过</w:t>
      </w:r>
      <w:r>
        <w:t>4%</w:t>
      </w:r>
      <w:r>
        <w:rPr>
          <w:rFonts w:hint="eastAsia"/>
        </w:rPr>
        <w:t>，而银行一年期存款利率为</w:t>
      </w:r>
      <w:r>
        <w:t>3.3%</w:t>
      </w:r>
      <w:r>
        <w:rPr>
          <w:rFonts w:hint="eastAsia"/>
        </w:rPr>
        <w:t>，活期存款利率为</w:t>
      </w:r>
      <w:r>
        <w:t>0.35%</w:t>
      </w:r>
      <w:r>
        <w:rPr>
          <w:rFonts w:hint="eastAsia"/>
        </w:rPr>
        <w:t>。巨大的利差让网民用鼠标投票，开始了银行存款的</w:t>
      </w:r>
      <w:r>
        <w:t>“</w:t>
      </w:r>
      <w:r>
        <w:rPr>
          <w:rFonts w:hint="eastAsia"/>
        </w:rPr>
        <w:t>搬家</w:t>
      </w:r>
      <w:r>
        <w:t>”</w:t>
      </w:r>
      <w:r>
        <w:rPr>
          <w:rFonts w:hint="eastAsia"/>
        </w:rPr>
        <w:t>。与任何新生事物一样，互联网金融一方面赢得了鲜花与掌声，另一方面也受到审视和质疑。不少网民认为，不用怎么打理，每天都有利息到账，感觉挺好。有银行从业人员则认为，一方面要利用传统金融自身地位和优势抵制支付宝，另一方面，要推出类似产品。有财经评论员认为，互联网金融抬高了社会融资成本，干扰了货币市场秩序，且存在许多未知的风险，应该取缔。</w:t>
      </w:r>
    </w:p>
    <w:p>
      <w:r>
        <w:rPr>
          <w:rFonts w:hint="eastAsia"/>
          <w:b/>
        </w:rPr>
        <w:t>问题：</w:t>
      </w:r>
      <w:r>
        <w:rPr>
          <w:b/>
        </w:rPr>
        <w:t xml:space="preserve"> </w:t>
      </w:r>
      <w:r>
        <w:rPr>
          <w:rFonts w:hint="eastAsia"/>
          <w:b/>
        </w:rPr>
        <w:t>结合相关原理分析对互联网金融产品</w:t>
      </w:r>
      <w:r>
        <w:rPr>
          <w:b/>
        </w:rPr>
        <w:t>“</w:t>
      </w:r>
      <w:r>
        <w:rPr>
          <w:rFonts w:hint="eastAsia"/>
          <w:b/>
        </w:rPr>
        <w:t>鲜花和掌声</w:t>
      </w:r>
      <w:r>
        <w:rPr>
          <w:b/>
        </w:rPr>
        <w:t>”“</w:t>
      </w:r>
      <w:r>
        <w:rPr>
          <w:rFonts w:hint="eastAsia"/>
          <w:b/>
        </w:rPr>
        <w:t>审视与质疑</w:t>
      </w:r>
      <w:r>
        <w:rPr>
          <w:b/>
        </w:rPr>
        <w:t>”</w:t>
      </w:r>
      <w:r>
        <w:rPr>
          <w:rFonts w:hint="eastAsia"/>
          <w:b/>
        </w:rPr>
        <w:t>并存的原因。（</w:t>
      </w:r>
      <w:r>
        <w:rPr>
          <w:b/>
        </w:rPr>
        <w:t>8</w:t>
      </w:r>
      <w:r>
        <w:rPr>
          <w:rFonts w:hint="eastAsia"/>
          <w:b/>
        </w:rPr>
        <w:t>分）</w:t>
      </w:r>
      <w:r>
        <w:rPr>
          <w:b/>
        </w:rPr>
        <w:t xml:space="preserve">        </w:t>
      </w:r>
    </w:p>
    <w:p>
      <w:pPr>
        <w:ind w:firstLine="211" w:firstLineChars="100"/>
        <w:rPr>
          <w:b/>
        </w:rPr>
      </w:pPr>
      <w:r>
        <w:rPr>
          <w:rFonts w:hint="eastAsia"/>
          <w:b/>
        </w:rPr>
        <w:t>材料题三：</w:t>
      </w:r>
      <w:r>
        <w:rPr>
          <w:rFonts w:hint="eastAsia"/>
        </w:rPr>
        <w:t>中国的改革开放已经全面进入一个新的阶段。在支撑长期高速增长的人口红利、土地红利等日渐式微时，我们唯一的出路仍然是改革不停顿、开放不止步，继续向深化改革、扩大开放要动力，以改革开放红利开启一个提质、增效、升级的经济发展新阶段。面对紧迫的任务，更要胆大心细，找准改革突破口，让整体推进与重点突破相结合，抓住</w:t>
      </w:r>
      <w:r>
        <w:t>“</w:t>
      </w:r>
      <w:r>
        <w:rPr>
          <w:rFonts w:hint="eastAsia"/>
        </w:rPr>
        <w:t>牵一发而动全身</w:t>
      </w:r>
      <w:r>
        <w:t>”</w:t>
      </w:r>
      <w:r>
        <w:rPr>
          <w:rFonts w:hint="eastAsia"/>
        </w:rPr>
        <w:t>的领域和环节，力求</w:t>
      </w:r>
      <w:r>
        <w:t>“</w:t>
      </w:r>
      <w:r>
        <w:rPr>
          <w:rFonts w:hint="eastAsia"/>
        </w:rPr>
        <w:t>一子落</w:t>
      </w:r>
      <w:r>
        <w:t>”</w:t>
      </w:r>
      <w:r>
        <w:rPr>
          <w:rFonts w:hint="eastAsia"/>
        </w:rPr>
        <w:t>，激发</w:t>
      </w:r>
      <w:r>
        <w:t>“</w:t>
      </w:r>
      <w:r>
        <w:rPr>
          <w:rFonts w:hint="eastAsia"/>
        </w:rPr>
        <w:t>全盘活</w:t>
      </w:r>
      <w:r>
        <w:t>”</w:t>
      </w:r>
      <w:r>
        <w:rPr>
          <w:rFonts w:hint="eastAsia"/>
        </w:rPr>
        <w:t>。</w:t>
      </w:r>
    </w:p>
    <w:p>
      <w:pPr>
        <w:rPr>
          <w:szCs w:val="21"/>
        </w:rPr>
      </w:pPr>
      <w:r>
        <w:t xml:space="preserve"> </w:t>
      </w:r>
      <w:r>
        <w:rPr>
          <w:rFonts w:hint="eastAsia"/>
          <w:szCs w:val="21"/>
        </w:rPr>
        <w:t>“改革开放是我们党的历史上一次伟大觉醒，正是这个伟大觉醒孕育了新时代从理论到实践的伟大创造。”习近平在党的十八大之后首次到地方调研就选择了广东，并向深圳莲花山顶的邓小平铜像敬献了花篮，习近平表示，之所以到广东来，就是要到在我国改革开放中得风气之先的地方，现场回顾我国改革开放的历史进程，将改革开放继续推向前进，我们来瞻仰邓小平铜像，就是要表明我们将坚定不移推进改革开放，奋力推进改革开放和现代化建设取得进展，实现新突破、迈上新台阶。</w:t>
      </w:r>
    </w:p>
    <w:p>
      <w:pPr>
        <w:ind w:firstLine="630" w:firstLineChars="300"/>
        <w:rPr>
          <w:szCs w:val="21"/>
        </w:rPr>
      </w:pPr>
      <w:r>
        <w:rPr>
          <w:szCs w:val="21"/>
        </w:rPr>
        <w:t>-----</w:t>
      </w:r>
      <w:r>
        <w:rPr>
          <w:rFonts w:hint="eastAsia"/>
          <w:szCs w:val="21"/>
        </w:rPr>
        <w:t>摘编自《人民日报》（</w:t>
      </w:r>
      <w:r>
        <w:rPr>
          <w:szCs w:val="21"/>
        </w:rPr>
        <w:t>2013</w:t>
      </w:r>
      <w:r>
        <w:rPr>
          <w:rFonts w:hint="eastAsia"/>
          <w:szCs w:val="21"/>
        </w:rPr>
        <w:t>年</w:t>
      </w:r>
      <w:r>
        <w:rPr>
          <w:szCs w:val="21"/>
        </w:rPr>
        <w:t>3</w:t>
      </w:r>
      <w:r>
        <w:rPr>
          <w:rFonts w:hint="eastAsia"/>
          <w:szCs w:val="21"/>
        </w:rPr>
        <w:t>月</w:t>
      </w:r>
      <w:r>
        <w:rPr>
          <w:szCs w:val="21"/>
        </w:rPr>
        <w:t>22</w:t>
      </w:r>
      <w:r>
        <w:rPr>
          <w:rFonts w:hint="eastAsia"/>
          <w:szCs w:val="21"/>
        </w:rPr>
        <w:t>日）、新华网（</w:t>
      </w:r>
      <w:r>
        <w:rPr>
          <w:szCs w:val="21"/>
        </w:rPr>
        <w:t>2012</w:t>
      </w:r>
      <w:r>
        <w:rPr>
          <w:rFonts w:hint="eastAsia"/>
          <w:szCs w:val="21"/>
        </w:rPr>
        <w:t>年</w:t>
      </w:r>
      <w:r>
        <w:rPr>
          <w:szCs w:val="21"/>
        </w:rPr>
        <w:t>12</w:t>
      </w:r>
      <w:r>
        <w:rPr>
          <w:rFonts w:hint="eastAsia"/>
          <w:szCs w:val="21"/>
        </w:rPr>
        <w:t>月</w:t>
      </w:r>
      <w:r>
        <w:rPr>
          <w:szCs w:val="21"/>
        </w:rPr>
        <w:t>11</w:t>
      </w:r>
      <w:r>
        <w:rPr>
          <w:rFonts w:hint="eastAsia"/>
          <w:szCs w:val="21"/>
        </w:rPr>
        <w:t>日）等</w:t>
      </w:r>
    </w:p>
    <w:p>
      <w:pPr>
        <w:ind w:firstLine="420"/>
        <w:rPr>
          <w:szCs w:val="21"/>
        </w:rPr>
      </w:pPr>
      <w:bookmarkStart w:id="1" w:name="p7"/>
      <w:bookmarkEnd w:id="1"/>
      <w:r>
        <w:rPr>
          <w:szCs w:val="21"/>
        </w:rPr>
        <w:t>1992</w:t>
      </w:r>
      <w:r>
        <w:rPr>
          <w:rFonts w:hint="eastAsia"/>
          <w:szCs w:val="21"/>
        </w:rPr>
        <w:t>年，邓小平同志在南方讲话中说：“不坚持社会主义、不改革开放，不发展经济，不改善人民生活，只能是死路一条。”，回过头来看，我们对邓小平同志这番话就有更深的理解了，所以，我们讲，只有社会主义才能救中国，只有改革开放才能发展中国，发展社会主义，发展马克思主义。</w:t>
      </w:r>
    </w:p>
    <w:p>
      <w:pPr>
        <w:ind w:firstLine="420" w:firstLineChars="200"/>
        <w:rPr>
          <w:szCs w:val="21"/>
        </w:rPr>
      </w:pPr>
      <w:r>
        <w:rPr>
          <w:rFonts w:hint="eastAsia"/>
          <w:szCs w:val="21"/>
        </w:rPr>
        <w:t>正是从历史经验和现实需要的高度，党的十八大以来，中央反复强调，改革开放是决定当代中国命运的关键一招，也是决定实现“两个一百年”奋斗目标、实现中华民族伟大复兴的关键一招，实践发展永无止境，解放思想永无止境，改革开放也永无止境。停顿和倒退没有出路，改革开放只有进步时，没有完成时。</w:t>
      </w:r>
    </w:p>
    <w:p>
      <w:pPr>
        <w:ind w:firstLine="420" w:firstLineChars="200"/>
        <w:rPr>
          <w:szCs w:val="21"/>
        </w:rPr>
      </w:pPr>
      <w:r>
        <w:rPr>
          <w:szCs w:val="21"/>
        </w:rPr>
        <w:t>----</w:t>
      </w:r>
      <w:r>
        <w:rPr>
          <w:rFonts w:hint="eastAsia"/>
          <w:szCs w:val="21"/>
        </w:rPr>
        <w:t>摘自</w:t>
      </w:r>
      <w:r>
        <w:rPr>
          <w:szCs w:val="21"/>
        </w:rPr>
        <w:t> </w:t>
      </w:r>
      <w:r>
        <w:rPr>
          <w:rFonts w:hint="eastAsia"/>
          <w:szCs w:val="21"/>
        </w:rPr>
        <w:t>习近平《关于（中共中央关于全面深化改革若干重大问题的决定）的说明》</w:t>
      </w:r>
    </w:p>
    <w:p>
      <w:r>
        <w:t xml:space="preserve"> </w:t>
      </w:r>
      <w:r>
        <w:rPr>
          <w:rFonts w:hint="eastAsia" w:ascii="Helvetica" w:hAnsi="Helvetica" w:cs="Helvetica"/>
          <w:kern w:val="0"/>
          <w:szCs w:val="21"/>
        </w:rPr>
        <w:t>依据上述材料，回答下列问题：</w:t>
      </w:r>
    </w:p>
    <w:p>
      <w:pPr>
        <w:rPr>
          <w:rFonts w:ascii="Helvetica" w:hAnsi="Helvetica" w:cs="Helvetica"/>
          <w:kern w:val="0"/>
          <w:szCs w:val="21"/>
        </w:rPr>
      </w:pPr>
      <w:r>
        <w:rPr>
          <w:rFonts w:hint="eastAsia"/>
          <w:b/>
        </w:rPr>
        <w:t>（</w:t>
      </w:r>
      <w:r>
        <w:rPr>
          <w:b/>
        </w:rPr>
        <w:t>1</w:t>
      </w:r>
      <w:r>
        <w:rPr>
          <w:rFonts w:hint="eastAsia"/>
          <w:b/>
        </w:rPr>
        <w:t>）“一子落</w:t>
      </w:r>
      <w:r>
        <w:rPr>
          <w:b/>
        </w:rPr>
        <w:t>”</w:t>
      </w:r>
      <w:r>
        <w:rPr>
          <w:rFonts w:hint="eastAsia"/>
          <w:b/>
        </w:rPr>
        <w:t>、</w:t>
      </w:r>
      <w:r>
        <w:rPr>
          <w:b/>
        </w:rPr>
        <w:t>“</w:t>
      </w:r>
      <w:r>
        <w:rPr>
          <w:rFonts w:hint="eastAsia"/>
          <w:b/>
        </w:rPr>
        <w:t>全盘活</w:t>
      </w:r>
      <w:r>
        <w:rPr>
          <w:b/>
        </w:rPr>
        <w:t>”</w:t>
      </w:r>
      <w:r>
        <w:rPr>
          <w:rFonts w:hint="eastAsia"/>
          <w:b/>
        </w:rPr>
        <w:t>蕴含了怎样的哲学道理？（</w:t>
      </w:r>
      <w:r>
        <w:rPr>
          <w:b/>
        </w:rPr>
        <w:t>10</w:t>
      </w:r>
      <w:r>
        <w:rPr>
          <w:rFonts w:hint="eastAsia"/>
          <w:b/>
        </w:rPr>
        <w:t>分）</w:t>
      </w:r>
    </w:p>
    <w:p>
      <w:pPr>
        <w:rPr>
          <w:b/>
        </w:rPr>
      </w:pPr>
      <w:r>
        <w:rPr>
          <w:rFonts w:hint="eastAsia"/>
          <w:b/>
        </w:rPr>
        <w:t>（</w:t>
      </w:r>
      <w:r>
        <w:rPr>
          <w:b/>
        </w:rPr>
        <w:t>2</w:t>
      </w:r>
      <w:r>
        <w:rPr>
          <w:rFonts w:hint="eastAsia"/>
          <w:b/>
        </w:rPr>
        <w:t>）</w:t>
      </w:r>
      <w:r>
        <w:rPr>
          <w:rFonts w:hint="eastAsia"/>
          <w:b/>
          <w:szCs w:val="21"/>
        </w:rPr>
        <w:t>运用社会基本矛盾原理分析为什么“改革开放只有进行时、没有完成时”？</w:t>
      </w:r>
      <w:r>
        <w:rPr>
          <w:rFonts w:hint="eastAsia"/>
          <w:b/>
        </w:rPr>
        <w:t>（</w:t>
      </w:r>
      <w:r>
        <w:rPr>
          <w:b/>
        </w:rPr>
        <w:t>10</w:t>
      </w:r>
      <w:r>
        <w:rPr>
          <w:rFonts w:hint="eastAsia"/>
          <w:b/>
        </w:rPr>
        <w:t>分）</w:t>
      </w:r>
    </w:p>
    <w:p>
      <w:pPr>
        <w:rPr>
          <w:sz w:val="24"/>
          <w:szCs w:val="24"/>
        </w:rPr>
      </w:pPr>
      <w:r>
        <w:rPr>
          <w:rFonts w:hint="eastAsia"/>
          <w:b/>
          <w:sz w:val="24"/>
          <w:szCs w:val="24"/>
        </w:rPr>
        <w:t>四、论述题（</w:t>
      </w:r>
      <w:r>
        <w:rPr>
          <w:b/>
          <w:sz w:val="24"/>
          <w:szCs w:val="24"/>
        </w:rPr>
        <w:t xml:space="preserve"> 15</w:t>
      </w:r>
      <w:r>
        <w:rPr>
          <w:rFonts w:hint="eastAsia"/>
          <w:b/>
          <w:sz w:val="24"/>
          <w:szCs w:val="24"/>
        </w:rPr>
        <w:t>分）</w:t>
      </w:r>
    </w:p>
    <w:p>
      <w:pPr>
        <w:rPr>
          <w:sz w:val="24"/>
          <w:szCs w:val="24"/>
        </w:rPr>
      </w:pPr>
      <w:r>
        <w:rPr>
          <w:sz w:val="24"/>
          <w:szCs w:val="24"/>
        </w:rPr>
        <w:t xml:space="preserve">  </w:t>
      </w:r>
      <w:r>
        <w:rPr>
          <w:rFonts w:hint="eastAsia"/>
          <w:sz w:val="24"/>
          <w:szCs w:val="24"/>
        </w:rPr>
        <w:t>有人说，经济全球化就是全球资本主义化。也有人说，全球化就是美国化。试用所学原理对这些观点进行评析。</w:t>
      </w:r>
    </w:p>
    <w:p>
      <w:pPr>
        <w:rPr>
          <w:rFonts w:hint="eastAsia" w:ascii="黑体" w:hAnsi="黑体" w:eastAsia="黑体"/>
          <w:b/>
          <w:sz w:val="24"/>
          <w:szCs w:val="24"/>
        </w:rPr>
      </w:pPr>
    </w:p>
    <w:p>
      <w:pPr>
        <w:rPr>
          <w:rFonts w:ascii="黑体" w:hAnsi="黑体" w:eastAsia="黑体"/>
          <w:b/>
          <w:sz w:val="24"/>
          <w:szCs w:val="24"/>
        </w:rPr>
      </w:pPr>
      <w:r>
        <w:rPr>
          <w:rFonts w:hint="eastAsia" w:ascii="黑体" w:hAnsi="黑体" w:eastAsia="黑体"/>
          <w:b/>
          <w:sz w:val="24"/>
          <w:szCs w:val="24"/>
        </w:rPr>
        <w:t>参考答案</w:t>
      </w:r>
    </w:p>
    <w:p>
      <w:pPr>
        <w:pStyle w:val="20"/>
        <w:numPr>
          <w:ilvl w:val="0"/>
          <w:numId w:val="19"/>
        </w:numPr>
        <w:ind w:firstLineChars="0"/>
        <w:rPr>
          <w:szCs w:val="21"/>
        </w:rPr>
      </w:pPr>
      <w:r>
        <w:rPr>
          <w:rFonts w:hint="eastAsia"/>
          <w:szCs w:val="21"/>
        </w:rPr>
        <w:t>材料题</w:t>
      </w:r>
    </w:p>
    <w:p>
      <w:pPr>
        <w:rPr>
          <w:szCs w:val="21"/>
        </w:rPr>
      </w:pPr>
      <w:r>
        <w:rPr>
          <w:rFonts w:hint="eastAsia"/>
          <w:szCs w:val="21"/>
        </w:rPr>
        <w:t>材料一，答题思路：</w:t>
      </w:r>
    </w:p>
    <w:p>
      <w:pPr>
        <w:rPr>
          <w:b/>
        </w:rPr>
      </w:pPr>
      <w:r>
        <w:rPr>
          <w:rFonts w:hint="eastAsia"/>
          <w:b/>
        </w:rPr>
        <w:t>第</w:t>
      </w:r>
      <w:r>
        <w:rPr>
          <w:b/>
        </w:rPr>
        <w:t>1</w:t>
      </w:r>
      <w:r>
        <w:rPr>
          <w:rFonts w:hint="eastAsia"/>
          <w:b/>
        </w:rPr>
        <w:t>问：大树理论包含以下哲理。</w:t>
      </w:r>
    </w:p>
    <w:p>
      <w:r>
        <w:rPr>
          <w:rFonts w:hint="eastAsia"/>
        </w:rPr>
        <w:t>（</w:t>
      </w:r>
      <w:r>
        <w:t>1</w:t>
      </w:r>
      <w:r>
        <w:rPr>
          <w:rFonts w:hint="eastAsia"/>
        </w:rPr>
        <w:t>）量变质变原理，尤其要强调量变是质变的准备（量的积累的重要性）；量变的特殊性（或矛盾的特殊性）；</w:t>
      </w:r>
    </w:p>
    <w:p>
      <w:r>
        <w:rPr>
          <w:rFonts w:hint="eastAsia"/>
        </w:rPr>
        <w:t>（</w:t>
      </w:r>
      <w:r>
        <w:t>2</w:t>
      </w:r>
      <w:r>
        <w:rPr>
          <w:rFonts w:hint="eastAsia"/>
        </w:rPr>
        <w:t>）“动”与“不动”的辩证法；</w:t>
      </w:r>
    </w:p>
    <w:p>
      <w:r>
        <w:rPr>
          <w:rFonts w:hint="eastAsia"/>
        </w:rPr>
        <w:t>（</w:t>
      </w:r>
      <w:r>
        <w:t>3</w:t>
      </w:r>
      <w:r>
        <w:rPr>
          <w:rFonts w:hint="eastAsia"/>
        </w:rPr>
        <w:t>）向上（生长）与向下（扎根）的辩证法；</w:t>
      </w:r>
    </w:p>
    <w:p>
      <w:r>
        <w:rPr>
          <w:rFonts w:hint="eastAsia"/>
        </w:rPr>
        <w:t>（</w:t>
      </w:r>
      <w:r>
        <w:t>4</w:t>
      </w:r>
      <w:r>
        <w:rPr>
          <w:rFonts w:hint="eastAsia"/>
        </w:rPr>
        <w:t>）条件或联系的多样性、复杂性、一果多因。等等。</w:t>
      </w:r>
    </w:p>
    <w:p>
      <w:r>
        <w:rPr>
          <w:rFonts w:hint="eastAsia"/>
        </w:rPr>
        <w:t>给分原则：上述哲理中能讲到</w:t>
      </w:r>
      <w:r>
        <w:t>2-3</w:t>
      </w:r>
      <w:r>
        <w:rPr>
          <w:rFonts w:hint="eastAsia"/>
        </w:rPr>
        <w:t>哲理就可以给满分；至于其它哲理，只有学生言之有理都可以酌情给分。</w:t>
      </w:r>
    </w:p>
    <w:p>
      <w:pPr>
        <w:widowControl/>
        <w:shd w:val="clear" w:color="auto" w:fill="FFFFFF"/>
        <w:spacing w:line="360" w:lineRule="atLeast"/>
        <w:jc w:val="left"/>
        <w:rPr>
          <w:b/>
        </w:rPr>
      </w:pPr>
      <w:r>
        <w:rPr>
          <w:rFonts w:hint="eastAsia"/>
          <w:b/>
        </w:rPr>
        <w:t>第</w:t>
      </w:r>
      <w:r>
        <w:rPr>
          <w:b/>
        </w:rPr>
        <w:t>2</w:t>
      </w:r>
      <w:r>
        <w:rPr>
          <w:rFonts w:hint="eastAsia"/>
          <w:b/>
        </w:rPr>
        <w:t>问：根据大树理论提供的</w:t>
      </w:r>
      <w:r>
        <w:rPr>
          <w:b/>
        </w:rPr>
        <w:t>5</w:t>
      </w:r>
      <w:r>
        <w:rPr>
          <w:rFonts w:hint="eastAsia"/>
          <w:b/>
        </w:rPr>
        <w:t>个条件谈一个人要取得巨大成功的需具备的相应条件。</w:t>
      </w:r>
    </w:p>
    <w:p>
      <w:pPr>
        <w:widowControl/>
        <w:shd w:val="clear" w:color="auto" w:fill="FFFFFF"/>
        <w:spacing w:line="360" w:lineRule="atLeast"/>
        <w:jc w:val="left"/>
        <w:rPr>
          <w:rFonts w:ascii="Helvetica" w:hAnsi="Helvetica"/>
          <w:kern w:val="0"/>
          <w:szCs w:val="21"/>
        </w:rPr>
      </w:pPr>
      <w:r>
        <w:rPr>
          <w:rFonts w:hint="eastAsia" w:ascii="Helvetica" w:hAnsi="Helvetica" w:cs="Helvetica"/>
          <w:kern w:val="0"/>
          <w:szCs w:val="21"/>
        </w:rPr>
        <w:t>启示</w:t>
      </w:r>
      <w:r>
        <w:rPr>
          <w:rFonts w:ascii="Helvetica" w:hAnsi="Helvetica"/>
          <w:kern w:val="0"/>
          <w:szCs w:val="21"/>
        </w:rPr>
        <w:t>1</w:t>
      </w:r>
      <w:r>
        <w:rPr>
          <w:rFonts w:hint="eastAsia" w:ascii="Helvetica" w:hAnsi="Helvetica" w:cs="Helvetica"/>
          <w:kern w:val="0"/>
          <w:szCs w:val="21"/>
        </w:rPr>
        <w:t>：时间是积累。要想成功，一定要给自己时间。不能急于求成。时间就是体验的积累和延伸。</w:t>
      </w:r>
    </w:p>
    <w:p>
      <w:pPr>
        <w:widowControl/>
        <w:shd w:val="clear" w:color="auto" w:fill="FFFFFF"/>
        <w:spacing w:line="360" w:lineRule="atLeast"/>
        <w:jc w:val="left"/>
        <w:rPr>
          <w:rFonts w:ascii="Helvetica" w:hAnsi="Helvetica"/>
          <w:kern w:val="0"/>
          <w:szCs w:val="21"/>
        </w:rPr>
      </w:pPr>
      <w:r>
        <w:rPr>
          <w:rFonts w:hint="eastAsia" w:ascii="Helvetica" w:hAnsi="Helvetica" w:cs="Helvetica"/>
          <w:kern w:val="0"/>
          <w:szCs w:val="21"/>
        </w:rPr>
        <w:t>启示</w:t>
      </w:r>
      <w:r>
        <w:rPr>
          <w:rFonts w:ascii="Helvetica" w:hAnsi="Helvetica"/>
          <w:kern w:val="0"/>
          <w:szCs w:val="21"/>
        </w:rPr>
        <w:t>2</w:t>
      </w:r>
      <w:r>
        <w:rPr>
          <w:rFonts w:hint="eastAsia" w:ascii="Helvetica" w:hAnsi="Helvetica" w:cs="Helvetica"/>
          <w:kern w:val="0"/>
          <w:szCs w:val="21"/>
        </w:rPr>
        <w:t>：坚持就是胜利。要想成功，一定要</w:t>
      </w:r>
      <w:r>
        <w:rPr>
          <w:rFonts w:ascii="Helvetica" w:hAnsi="Helvetica"/>
          <w:kern w:val="0"/>
          <w:szCs w:val="21"/>
        </w:rPr>
        <w:t>"</w:t>
      </w:r>
      <w:r>
        <w:rPr>
          <w:rFonts w:hint="eastAsia" w:ascii="Helvetica" w:hAnsi="Helvetica" w:cs="Helvetica"/>
          <w:kern w:val="0"/>
          <w:szCs w:val="21"/>
        </w:rPr>
        <w:t>任你风吹雨打，我自岿然不动</w:t>
      </w:r>
      <w:r>
        <w:rPr>
          <w:rFonts w:ascii="Helvetica" w:hAnsi="Helvetica"/>
          <w:kern w:val="0"/>
          <w:szCs w:val="21"/>
        </w:rPr>
        <w:t>"</w:t>
      </w:r>
      <w:r>
        <w:rPr>
          <w:rFonts w:hint="eastAsia" w:ascii="Helvetica" w:hAnsi="Helvetica" w:cs="Helvetica"/>
          <w:kern w:val="0"/>
          <w:szCs w:val="21"/>
        </w:rPr>
        <w:t>，坚守信念、专注内功，终成正果。</w:t>
      </w:r>
    </w:p>
    <w:p>
      <w:pPr>
        <w:widowControl/>
        <w:shd w:val="clear" w:color="auto" w:fill="FFFFFF"/>
        <w:spacing w:line="360" w:lineRule="atLeast"/>
        <w:jc w:val="left"/>
        <w:rPr>
          <w:rFonts w:ascii="Helvetica" w:hAnsi="Helvetica"/>
          <w:kern w:val="0"/>
          <w:szCs w:val="21"/>
        </w:rPr>
      </w:pPr>
      <w:r>
        <w:rPr>
          <w:rFonts w:hint="eastAsia" w:ascii="Helvetica" w:hAnsi="Helvetica" w:cs="Helvetica"/>
          <w:kern w:val="0"/>
          <w:szCs w:val="21"/>
        </w:rPr>
        <w:t>启示</w:t>
      </w:r>
      <w:r>
        <w:rPr>
          <w:rFonts w:ascii="Helvetica" w:hAnsi="Helvetica"/>
          <w:kern w:val="0"/>
          <w:szCs w:val="21"/>
        </w:rPr>
        <w:t>3</w:t>
      </w:r>
      <w:r>
        <w:rPr>
          <w:rFonts w:hint="eastAsia" w:ascii="Helvetica" w:hAnsi="Helvetica" w:cs="Helvetica"/>
          <w:kern w:val="0"/>
          <w:szCs w:val="21"/>
        </w:rPr>
        <w:t>：苦练内功是根本。要想成功，一定要不断学习。不断充实自己，自己扎好根，事业才能基业常青。</w:t>
      </w:r>
    </w:p>
    <w:p>
      <w:pPr>
        <w:widowControl/>
        <w:shd w:val="clear" w:color="auto" w:fill="FFFFFF"/>
        <w:spacing w:line="360" w:lineRule="atLeast"/>
        <w:jc w:val="left"/>
        <w:rPr>
          <w:rFonts w:ascii="Helvetica" w:hAnsi="Helvetica"/>
          <w:kern w:val="0"/>
          <w:szCs w:val="21"/>
        </w:rPr>
      </w:pPr>
      <w:r>
        <w:rPr>
          <w:rFonts w:hint="eastAsia" w:ascii="Helvetica" w:hAnsi="Helvetica" w:cs="Helvetica"/>
          <w:kern w:val="0"/>
          <w:szCs w:val="21"/>
        </w:rPr>
        <w:t>启示</w:t>
      </w:r>
      <w:r>
        <w:rPr>
          <w:rFonts w:ascii="Helvetica" w:hAnsi="Helvetica"/>
          <w:kern w:val="0"/>
          <w:szCs w:val="21"/>
        </w:rPr>
        <w:t>4</w:t>
      </w:r>
      <w:r>
        <w:rPr>
          <w:rFonts w:hint="eastAsia" w:ascii="Helvetica" w:hAnsi="Helvetica" w:cs="Helvetica"/>
          <w:kern w:val="0"/>
          <w:szCs w:val="21"/>
        </w:rPr>
        <w:t>：年轻人应朝气蓬勃积极向上。要想成功，一定要向上。不断向上才会有更大的空间。</w:t>
      </w:r>
    </w:p>
    <w:p>
      <w:pPr>
        <w:widowControl/>
        <w:shd w:val="clear" w:color="auto" w:fill="FFFFFF"/>
        <w:spacing w:line="360" w:lineRule="atLeast"/>
        <w:jc w:val="left"/>
        <w:rPr>
          <w:rFonts w:ascii="Helvetica" w:hAnsi="Helvetica"/>
          <w:kern w:val="0"/>
          <w:szCs w:val="21"/>
        </w:rPr>
      </w:pPr>
      <w:r>
        <w:rPr>
          <w:rFonts w:hint="eastAsia" w:ascii="Helvetica" w:hAnsi="Helvetica" w:cs="Helvetica"/>
          <w:kern w:val="0"/>
          <w:szCs w:val="21"/>
        </w:rPr>
        <w:t>启示</w:t>
      </w:r>
      <w:r>
        <w:rPr>
          <w:rFonts w:ascii="Helvetica" w:hAnsi="Helvetica"/>
          <w:kern w:val="0"/>
          <w:szCs w:val="21"/>
        </w:rPr>
        <w:t>5</w:t>
      </w:r>
      <w:r>
        <w:rPr>
          <w:rFonts w:hint="eastAsia" w:ascii="Helvetica" w:hAnsi="Helvetica" w:cs="Helvetica"/>
          <w:kern w:val="0"/>
          <w:szCs w:val="21"/>
        </w:rPr>
        <w:t>：目标正确。要想成功，一定要树立一个正确的目标，并为之努力奋斗，愿望才有可能变成现实。</w:t>
      </w:r>
    </w:p>
    <w:p>
      <w:pPr>
        <w:widowControl/>
        <w:shd w:val="clear" w:color="auto" w:fill="FFFFFF"/>
        <w:spacing w:line="360" w:lineRule="atLeast"/>
        <w:jc w:val="left"/>
        <w:rPr>
          <w:rFonts w:ascii="Helvetica" w:hAnsi="Helvetica"/>
          <w:kern w:val="0"/>
          <w:szCs w:val="21"/>
        </w:rPr>
      </w:pPr>
      <w:r>
        <w:rPr>
          <w:rFonts w:hint="eastAsia" w:ascii="Helvetica" w:hAnsi="Helvetica" w:cs="Helvetica"/>
          <w:kern w:val="0"/>
          <w:szCs w:val="21"/>
        </w:rPr>
        <w:t>给分原则：实质内容能谈到三个及以上启示的就可给满分。</w:t>
      </w:r>
    </w:p>
    <w:p>
      <w:pPr>
        <w:pStyle w:val="20"/>
        <w:ind w:firstLine="0" w:firstLineChars="0"/>
        <w:rPr>
          <w:szCs w:val="21"/>
        </w:rPr>
      </w:pPr>
      <w:r>
        <w:rPr>
          <w:rFonts w:hint="eastAsia"/>
          <w:szCs w:val="21"/>
        </w:rPr>
        <w:t>材料二，答题思路：</w:t>
      </w:r>
    </w:p>
    <w:p>
      <w:pPr>
        <w:pStyle w:val="20"/>
        <w:ind w:firstLine="0" w:firstLineChars="0"/>
      </w:pPr>
      <w:r>
        <w:t xml:space="preserve">  </w:t>
      </w:r>
      <w:r>
        <w:rPr>
          <w:rFonts w:hint="eastAsia"/>
        </w:rPr>
        <w:t>认识是主体对客体的能动反映。认识的结果受多因素影响。立场不同，观点不同；客观事物是复杂的、变化的，其本质的暴露和展现也有一个过程；人们对客观事物的认识会受到立场、能力等因素的影响。</w:t>
      </w:r>
    </w:p>
    <w:p>
      <w:pPr>
        <w:pStyle w:val="20"/>
        <w:ind w:firstLine="0" w:firstLineChars="0"/>
        <w:rPr>
          <w:szCs w:val="21"/>
        </w:rPr>
      </w:pPr>
      <w:r>
        <w:rPr>
          <w:rFonts w:hint="eastAsia"/>
          <w:szCs w:val="21"/>
        </w:rPr>
        <w:t>材料三，答题思路：</w:t>
      </w:r>
    </w:p>
    <w:p>
      <w:pPr>
        <w:pStyle w:val="20"/>
        <w:ind w:firstLine="0" w:firstLineChars="0"/>
      </w:pPr>
      <w:r>
        <w:rPr>
          <w:rFonts w:hint="eastAsia"/>
          <w:b/>
        </w:rPr>
        <w:t>第</w:t>
      </w:r>
      <w:r>
        <w:rPr>
          <w:b/>
        </w:rPr>
        <w:t>1</w:t>
      </w:r>
      <w:r>
        <w:rPr>
          <w:rFonts w:hint="eastAsia"/>
          <w:b/>
        </w:rPr>
        <w:t>问：</w:t>
      </w:r>
      <w:r>
        <w:rPr>
          <w:rFonts w:hint="eastAsia"/>
        </w:rPr>
        <w:t>体现了既要联系地、发展地、全面地看问题，又要善于抓住事物的主要矛盾。</w:t>
      </w:r>
    </w:p>
    <w:p>
      <w:pPr>
        <w:pStyle w:val="20"/>
        <w:ind w:firstLineChars="0"/>
      </w:pPr>
      <w:r>
        <w:t xml:space="preserve"> </w:t>
      </w:r>
      <w:r>
        <w:rPr>
          <w:rFonts w:hint="eastAsia"/>
        </w:rPr>
        <w:t>世界是普遍联系的有机统一体，事物在运动变化中不断发展。力求一子落，激发全盘活，前提在于从整体中、动态中把握深化改革的各个方面；</w:t>
      </w:r>
    </w:p>
    <w:p>
      <w:pPr>
        <w:pStyle w:val="20"/>
        <w:ind w:firstLineChars="0"/>
      </w:pPr>
      <w:r>
        <w:t xml:space="preserve"> </w:t>
      </w:r>
      <w:r>
        <w:rPr>
          <w:rFonts w:hint="eastAsia"/>
        </w:rPr>
        <w:t>矛盾是普遍存在的，主要矛盾在事物发展中起着领导和决定作用，要求我们在全面改革中必须抓中心、抓关键，抓住</w:t>
      </w:r>
      <w:r>
        <w:t>“</w:t>
      </w:r>
      <w:r>
        <w:rPr>
          <w:rFonts w:hint="eastAsia"/>
        </w:rPr>
        <w:t>牵一发而动全身</w:t>
      </w:r>
      <w:r>
        <w:t>”</w:t>
      </w:r>
      <w:r>
        <w:rPr>
          <w:rFonts w:hint="eastAsia"/>
        </w:rPr>
        <w:t>的领域和环节。只有将整体推进与重点突破相结合，才能达到</w:t>
      </w:r>
      <w:r>
        <w:t>“</w:t>
      </w:r>
      <w:r>
        <w:rPr>
          <w:rFonts w:hint="eastAsia"/>
        </w:rPr>
        <w:t>一子落</w:t>
      </w:r>
      <w:r>
        <w:t>”</w:t>
      </w:r>
      <w:r>
        <w:rPr>
          <w:rFonts w:hint="eastAsia"/>
        </w:rPr>
        <w:t>而激发</w:t>
      </w:r>
      <w:r>
        <w:t>“</w:t>
      </w:r>
      <w:r>
        <w:rPr>
          <w:rFonts w:hint="eastAsia"/>
        </w:rPr>
        <w:t>全盘活</w:t>
      </w:r>
      <w:r>
        <w:t>”</w:t>
      </w:r>
      <w:r>
        <w:rPr>
          <w:rFonts w:hint="eastAsia"/>
        </w:rPr>
        <w:t>的效果。</w:t>
      </w:r>
    </w:p>
    <w:p>
      <w:r>
        <w:rPr>
          <w:rFonts w:hint="eastAsia"/>
          <w:b/>
        </w:rPr>
        <w:t>第</w:t>
      </w:r>
      <w:r>
        <w:rPr>
          <w:b/>
        </w:rPr>
        <w:t>2</w:t>
      </w:r>
      <w:r>
        <w:rPr>
          <w:rFonts w:hint="eastAsia"/>
          <w:b/>
        </w:rPr>
        <w:t>问：</w:t>
      </w:r>
      <w:r>
        <w:rPr>
          <w:rFonts w:hint="eastAsia"/>
        </w:rPr>
        <w:t>阐述社会基本矛盾及其运动规律，改革开放使社会主义生产力得到了巨大发展，生产力的不断发展反过来又要求生产关系不断的变革。</w:t>
      </w:r>
    </w:p>
    <w:p>
      <w:r>
        <w:rPr>
          <w:rFonts w:hint="eastAsia"/>
        </w:rPr>
        <w:t>（</w:t>
      </w:r>
      <w:r>
        <w:t>1</w:t>
      </w:r>
      <w:r>
        <w:rPr>
          <w:rFonts w:hint="eastAsia"/>
        </w:rPr>
        <w:t>）改革开放是前无古人的崭新事业，过去的</w:t>
      </w:r>
      <w:r>
        <w:t>35</w:t>
      </w:r>
      <w:r>
        <w:rPr>
          <w:rFonts w:hint="eastAsia"/>
        </w:rPr>
        <w:t>年里，我国的改革开放事业取得了举世瞩目的伟大成就，今天，站在历史新起点上，我们更要清醒地认识到我国改革开放的成果只是阶段性的，我国的改革开放事业还没有最终完成，未来的路更长，任务更艰巨，必须坚持正确的方法论，坚持摸着石头过河和加强顶层设计的辩证统一，在不断实践探索中推进。</w:t>
      </w:r>
    </w:p>
    <w:p>
      <w:r>
        <w:rPr>
          <w:rFonts w:hint="eastAsia"/>
        </w:rPr>
        <w:t>当前，我国发展进入新阶段，改革进入攻坚期和深水区。必须以强烈的历史使命感，最大限度集中全党全社会智慧，最大限度调动一切积极因素，敢于啃硬骨头，敢于涉险滩，以更大决心冲破思想观念的束缚、突破利益固化的藩篱，推动社会主义改革，推动中国特色社会主义制度自我完善和发展。所以说，“改革开放只有进行时，没有完成时”。</w:t>
      </w:r>
    </w:p>
    <w:p>
      <w:r>
        <w:rPr>
          <w:rFonts w:hint="eastAsia"/>
        </w:rPr>
        <w:t>（</w:t>
      </w:r>
      <w:r>
        <w:t>2</w:t>
      </w:r>
      <w:r>
        <w:rPr>
          <w:rFonts w:hint="eastAsia"/>
        </w:rPr>
        <w:t>）社会主义社会的基本矛盾是</w:t>
      </w:r>
      <w:r>
        <w:rPr>
          <w:rFonts w:hint="eastAsia"/>
          <w:color w:val="0000FF"/>
        </w:rPr>
        <w:t>生产力与生产关系</w:t>
      </w:r>
      <w:r>
        <w:rPr>
          <w:rFonts w:hint="eastAsia"/>
        </w:rPr>
        <w:t>，</w:t>
      </w:r>
      <w:r>
        <w:rPr>
          <w:rFonts w:hint="eastAsia"/>
          <w:color w:val="0000FF"/>
        </w:rPr>
        <w:t>经济基础与上层建筑</w:t>
      </w:r>
      <w:r>
        <w:rPr>
          <w:rFonts w:hint="eastAsia"/>
        </w:rPr>
        <w:t>。改革开放是党在新的时代条件下带领全国各族人民进行的新的伟大革命，是当代中国最鲜明的特色，是决定当代中国命运的关键抉择。改革开放是坚持和发展中国特色社会主义、实现中国民族伟大复兴的必由之路；只有社会主义才能救中国，只有改革开放才能发展中国、发展社会主义、发展马克思主义；改革开放符合党心民心、顺应时代潮流，方向和道路是完全正确的，成效和功绩是不容否定，停顿和倒退没有出路。</w:t>
      </w:r>
    </w:p>
    <w:p>
      <w:r>
        <w:t xml:space="preserve"> </w:t>
      </w:r>
      <w:r>
        <w:rPr>
          <w:rFonts w:hint="eastAsia"/>
        </w:rPr>
        <w:t>四．论述题</w:t>
      </w:r>
    </w:p>
    <w:p>
      <w:pPr>
        <w:ind w:firstLine="315" w:firstLineChars="150"/>
        <w:rPr>
          <w:rFonts w:ascii="宋体" w:cs="Arial"/>
          <w:szCs w:val="21"/>
        </w:rPr>
      </w:pPr>
      <w:r>
        <w:rPr>
          <w:rFonts w:hint="eastAsia" w:ascii="宋体" w:hAnsi="宋体" w:cs="Arial"/>
          <w:szCs w:val="21"/>
        </w:rPr>
        <w:t>（</w:t>
      </w:r>
      <w:r>
        <w:rPr>
          <w:rFonts w:ascii="宋体" w:hAnsi="宋体" w:cs="Arial"/>
          <w:szCs w:val="21"/>
        </w:rPr>
        <w:t>1</w:t>
      </w:r>
      <w:r>
        <w:rPr>
          <w:rFonts w:hint="eastAsia" w:ascii="宋体" w:hAnsi="宋体" w:cs="Arial"/>
          <w:szCs w:val="21"/>
        </w:rPr>
        <w:t>）经济全球化是指随着科学技术和国际分工的发展以及生产社会化程度的提高</w:t>
      </w:r>
      <w:r>
        <w:rPr>
          <w:rFonts w:ascii="宋体" w:cs="Arial"/>
          <w:szCs w:val="21"/>
        </w:rPr>
        <w:t>,</w:t>
      </w:r>
      <w:r>
        <w:rPr>
          <w:rFonts w:hint="eastAsia" w:ascii="宋体" w:hAnsi="宋体" w:cs="Arial"/>
          <w:szCs w:val="21"/>
        </w:rPr>
        <w:t>世界各国、各地区的经济活动超越出一国或地区的范围而相互联系和密切结合的趋势。</w:t>
      </w:r>
    </w:p>
    <w:p>
      <w:pPr>
        <w:ind w:firstLine="315" w:firstLineChars="150"/>
        <w:rPr>
          <w:rFonts w:ascii="宋体" w:cs="Arial"/>
          <w:szCs w:val="21"/>
        </w:rPr>
      </w:pPr>
      <w:r>
        <w:rPr>
          <w:rFonts w:hint="eastAsia" w:ascii="宋体" w:hAnsi="宋体" w:cs="Arial"/>
          <w:szCs w:val="21"/>
        </w:rPr>
        <w:t>（</w:t>
      </w:r>
      <w:r>
        <w:rPr>
          <w:rFonts w:ascii="宋体" w:hAnsi="宋体" w:cs="Arial"/>
          <w:szCs w:val="21"/>
        </w:rPr>
        <w:t>2</w:t>
      </w:r>
      <w:r>
        <w:rPr>
          <w:rFonts w:hint="eastAsia" w:ascii="宋体" w:hAnsi="宋体" w:cs="Arial"/>
          <w:szCs w:val="21"/>
        </w:rPr>
        <w:t>）认为经济全球化就是全球资本主义化或说全球化就是美国化，其主要根据：一是促使经济全球化形成和发展的动力，即生产力的高度发展，是发达资本主义国家。二是经济全球化把世界各国经济紧紧地融合在一起，但在当今的国际经济关系中，发达资本主义国家显然居主导地位，当今世界市场通行的“惯例”，以及各种国际经济“游戏规则”也基本上是由它们确定的，反映了它们的利益和要求；三是在经济全球化条件下，少数发达资本主义国家有可能从中获得最大的好处，其他国家，特别是广大发展中国家，则要付出巨大代价和牺牲。简而言之，经济全球化是由资本主义所主导和推动的，资本主义也正在利用全球化的条件，进行新一轮对外扩张。</w:t>
      </w:r>
    </w:p>
    <w:p>
      <w:pPr>
        <w:ind w:firstLine="315" w:firstLineChars="150"/>
        <w:rPr>
          <w:rFonts w:ascii="宋体" w:cs="Arial"/>
          <w:szCs w:val="21"/>
        </w:rPr>
      </w:pPr>
      <w:r>
        <w:rPr>
          <w:rFonts w:hint="eastAsia" w:ascii="宋体" w:hAnsi="宋体" w:cs="Arial"/>
          <w:szCs w:val="21"/>
        </w:rPr>
        <w:t>（</w:t>
      </w:r>
      <w:r>
        <w:rPr>
          <w:rFonts w:ascii="宋体" w:hAnsi="宋体" w:cs="Arial"/>
          <w:szCs w:val="21"/>
        </w:rPr>
        <w:t>3</w:t>
      </w:r>
      <w:r>
        <w:rPr>
          <w:rFonts w:hint="eastAsia" w:ascii="宋体" w:hAnsi="宋体" w:cs="Arial"/>
          <w:szCs w:val="21"/>
        </w:rPr>
        <w:t>）应该承认，当今的全球化，是由西方发达国家占主导地位，起主导作用。</w:t>
      </w:r>
    </w:p>
    <w:p>
      <w:pPr>
        <w:ind w:firstLine="315" w:firstLineChars="150"/>
        <w:rPr>
          <w:rFonts w:ascii="宋体" w:cs="Arial"/>
          <w:szCs w:val="21"/>
        </w:rPr>
      </w:pPr>
      <w:r>
        <w:rPr>
          <w:rFonts w:hint="eastAsia" w:ascii="宋体" w:hAnsi="宋体" w:cs="Arial"/>
          <w:szCs w:val="21"/>
        </w:rPr>
        <w:t>（</w:t>
      </w:r>
      <w:r>
        <w:rPr>
          <w:rFonts w:ascii="宋体" w:hAnsi="宋体" w:cs="Arial"/>
          <w:szCs w:val="21"/>
        </w:rPr>
        <w:t>4</w:t>
      </w:r>
      <w:r>
        <w:rPr>
          <w:rFonts w:hint="eastAsia" w:ascii="宋体" w:hAnsi="宋体" w:cs="Arial"/>
          <w:szCs w:val="21"/>
        </w:rPr>
        <w:t>）经济全球化是当今世界社会经济发展的一个客观过程，它是不以人们的意志为转移的。但现实中经济全球化是由少数发达资本主义国家起主导作用的，我们必须承认这一点。当然社会主义国家在当今世界经济中，虽不占主导地位，但也有一定的、越来越大的影响，这也不能忽视的。因此，我们不应当把当今的全球化，说成是资本主义的全球化或美国化，而是资本主义占主导地位的全球化。</w:t>
      </w:r>
    </w:p>
    <w:p>
      <w:pPr>
        <w:ind w:firstLine="315" w:firstLineChars="150"/>
        <w:rPr>
          <w:rFonts w:ascii="宋体" w:cs="Arial"/>
          <w:szCs w:val="21"/>
        </w:rPr>
      </w:pPr>
      <w:r>
        <w:rPr>
          <w:rFonts w:hint="eastAsia" w:ascii="宋体" w:hAnsi="宋体" w:cs="Arial"/>
          <w:szCs w:val="21"/>
        </w:rPr>
        <w:t>（</w:t>
      </w:r>
      <w:r>
        <w:rPr>
          <w:rFonts w:ascii="宋体" w:hAnsi="宋体" w:cs="Arial"/>
          <w:szCs w:val="21"/>
        </w:rPr>
        <w:t>5</w:t>
      </w:r>
      <w:r>
        <w:rPr>
          <w:rFonts w:hint="eastAsia" w:ascii="宋体" w:hAnsi="宋体" w:cs="Arial"/>
          <w:szCs w:val="21"/>
        </w:rPr>
        <w:t>）经济全球化是一个充满矛盾的过程，它在产生积极效应的同时，也会产生消极的后果。</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三、材料题（44 分） </w:t>
      </w:r>
    </w:p>
    <w:p>
      <w:pPr>
        <w:keepNext w:val="0"/>
        <w:keepLines w:val="0"/>
        <w:widowControl/>
        <w:suppressLineNumbers w:val="0"/>
        <w:jc w:val="left"/>
      </w:pPr>
      <w:r>
        <w:rPr>
          <w:rFonts w:hint="eastAsia" w:ascii="宋体" w:hAnsi="宋体" w:eastAsia="宋体" w:cs="宋体"/>
          <w:b/>
          <w:color w:val="000000"/>
          <w:kern w:val="0"/>
          <w:sz w:val="21"/>
          <w:szCs w:val="21"/>
          <w:lang w:val="en-US" w:eastAsia="zh-CN" w:bidi="ar"/>
        </w:rPr>
        <w:t xml:space="preserve">材料一参考答案： </w:t>
      </w:r>
    </w:p>
    <w:p>
      <w:pPr>
        <w:keepNext w:val="0"/>
        <w:keepLines w:val="0"/>
        <w:widowControl/>
        <w:suppressLineNumbers w:val="0"/>
        <w:jc w:val="left"/>
      </w:pPr>
      <w:r>
        <w:rPr>
          <w:rFonts w:hint="eastAsia" w:ascii="宋体" w:hAnsi="宋体" w:eastAsia="宋体" w:cs="宋体"/>
          <w:b/>
          <w:color w:val="000000"/>
          <w:kern w:val="0"/>
          <w:sz w:val="21"/>
          <w:szCs w:val="21"/>
          <w:lang w:val="en-US" w:eastAsia="zh-CN" w:bidi="ar"/>
        </w:rPr>
        <w:t xml:space="preserve">1.请结合材料和所学原理论述如何处理人与自然之间的关系。（10 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运用世界物质统一性原理、联系的观点和生产力理论分析人与自然的关系，言之有理即可. </w:t>
      </w:r>
    </w:p>
    <w:p>
      <w:pPr>
        <w:keepNext w:val="0"/>
        <w:keepLines w:val="0"/>
        <w:widowControl/>
        <w:suppressLineNumbers w:val="0"/>
        <w:jc w:val="left"/>
      </w:pPr>
      <w:r>
        <w:rPr>
          <w:rFonts w:hint="eastAsia" w:ascii="宋体" w:hAnsi="宋体" w:eastAsia="宋体" w:cs="宋体"/>
          <w:b/>
          <w:color w:val="000000"/>
          <w:kern w:val="0"/>
          <w:sz w:val="21"/>
          <w:szCs w:val="21"/>
          <w:lang w:val="en-US" w:eastAsia="zh-CN" w:bidi="ar"/>
        </w:rPr>
        <w:t xml:space="preserve">2.请结合马克思主义的群众史观，谈一谈你对以人民为中心的发展理念的认识。（10 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人民为中心的发展理念是群众史观在当代的表现。在社会历史发展过程中，人民群众起着决定性作用。人民群众是社会物质财富的创造者，是社会精神财富的创造者，是社会变革的决定力量。所以我国发展特色社会主义必须坚持以人民为中心的立场。 </w:t>
      </w:r>
    </w:p>
    <w:p>
      <w:pPr>
        <w:keepNext w:val="0"/>
        <w:keepLines w:val="0"/>
        <w:widowControl/>
        <w:suppressLineNumbers w:val="0"/>
        <w:jc w:val="left"/>
      </w:pPr>
      <w:r>
        <w:rPr>
          <w:rFonts w:hint="eastAsia" w:ascii="宋体" w:hAnsi="宋体" w:eastAsia="宋体" w:cs="宋体"/>
          <w:b/>
          <w:color w:val="000000"/>
          <w:kern w:val="0"/>
          <w:sz w:val="21"/>
          <w:szCs w:val="21"/>
          <w:lang w:val="en-US" w:eastAsia="zh-CN" w:bidi="ar"/>
        </w:rPr>
        <w:t xml:space="preserve">材料二、三、四参考答案 </w:t>
      </w:r>
    </w:p>
    <w:p>
      <w:pPr>
        <w:keepNext w:val="0"/>
        <w:keepLines w:val="0"/>
        <w:widowControl/>
        <w:suppressLineNumbers w:val="0"/>
        <w:jc w:val="left"/>
      </w:pPr>
      <w:r>
        <w:rPr>
          <w:rFonts w:hint="eastAsia" w:ascii="宋体" w:hAnsi="宋体" w:eastAsia="宋体" w:cs="宋体"/>
          <w:b/>
          <w:color w:val="000000"/>
          <w:kern w:val="0"/>
          <w:sz w:val="21"/>
          <w:szCs w:val="21"/>
          <w:lang w:val="en-US" w:eastAsia="zh-CN" w:bidi="ar"/>
        </w:rPr>
        <w:t xml:space="preserve">1.从认识的本质及其发展规律的视角，分析说明提出“四个全面”是一个过程。（10 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认识的本质是在实践基础上主体对客体的能动反映。在认识过程中，需要经历两次飞跃，从感性认识发展到理性认识是认识过程中的第一次飞跃。从理性认识到实践的飞跃是认识过程中的第二次飞跃。认识过程具有反复性和无限性。认识的反复性是指，人们对于一个复杂事物的认识往往要经过由感性认识到理性认识、再由理性认识到实践的多次反复才能完成。认识发展的无限性是指，对于事物发展过程的推移来说，人类的认识是永无止境、无限发展的，它表现为“实践、认识、再实践、再认识”的无限循环。认识运动的反复性和无限性决定了主观和客观、认识和实践的统一是具体的和历史的统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四个全面”，即全面建成小康社会、全面深化改革、全面依法治国、全面从严治党。“四个全面”的战略布局是在中国特色社会主义建设的实践中形成的，从人民群众的热切期待中得出来的，也是为推动解决我们面临的突出矛盾和问题提出来的。说明认识是在实践基础上主体对客体的能动反映。认识随着实践的发展而发展，认识过程是反复的、无限的，认识和实践做到了具体的历史的统一。“四个全面”是一个过程，不仅是因为它的提出和形成是一个过程，而且是因为它的协调推进也将是一个过程。 </w:t>
      </w:r>
    </w:p>
    <w:p>
      <w:pPr>
        <w:keepNext w:val="0"/>
        <w:keepLines w:val="0"/>
        <w:widowControl/>
        <w:suppressLineNumbers w:val="0"/>
        <w:jc w:val="left"/>
      </w:pPr>
      <w:r>
        <w:rPr>
          <w:rFonts w:hint="eastAsia" w:ascii="宋体" w:hAnsi="宋体" w:eastAsia="宋体" w:cs="宋体"/>
          <w:b/>
          <w:color w:val="000000"/>
          <w:kern w:val="0"/>
          <w:sz w:val="21"/>
          <w:szCs w:val="21"/>
          <w:lang w:val="en-US" w:eastAsia="zh-CN" w:bidi="ar"/>
        </w:rPr>
        <w:t xml:space="preserve">2.“四个全面”重要战略思想体现了怎样的辩证思维?（14 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四个全面”，即全面建成小康社会、全面深化改革、全面依法治国、全面从严治党。全面建成小康社会是我们的战略目标，全面深化改革、全面依法治国、全面从严治党是三大战略举措。要努力做到“四个全面”相辅相成、相互促进、相得益彰。唯物辩证法坚持用联系的、发展的、全面的观点看世界，认为发展的根本原因在于事物的内部矛盾性。“四个全面”战略构想在各个方面都体现了唯物辩证法思想。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一，体现了事物联系和发展的思想。联系和发展是唯物辩证法的总特征。联系是指事物内部各要素之间和事物之间相互影响、相互制约和相互作用的关系。“四个全面”不仅揭示了“建成小康社会”、“深化改革”、“依法治国”和“从严治党”之间的联系，也揭示各自战略目标和举措之间的关系。发展是前进的上升的运动，发展的实质是 新事物的产生和旧事物的灭亡。“四个全面”思想也体现了事物是发展变化的这一辩证思想。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第二，辩证法要求我们用整体的、全面的观点看问題。“四个全面”思想贯彻了唯物辩证法全面看问题的方法。“四个全面”中每一个“全面”都不是孤立的，是一个有机联系的整体。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第三，在唯物辩证法的方法论体系中，矛盾分析方法居于核心地位，是根本的认识方法，如要求人们做到"两点论"和"重点论"相结合等，“四个全面”思想也是矛盾 分析方法的具体体现。这“四个全面”不是平行并列的，而是有重点的，全面建成小康社会是战略目标，而其他三个全面是实现战略目标的战略举措。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总之，“四个全面”战略思想是唯物辩证法思想的集中反映和深刻展现。 </w:t>
      </w:r>
    </w:p>
    <w:p>
      <w:pPr>
        <w:keepNext w:val="0"/>
        <w:keepLines w:val="0"/>
        <w:widowControl/>
        <w:suppressLineNumbers w:val="0"/>
        <w:jc w:val="left"/>
      </w:pPr>
      <w:r>
        <w:rPr>
          <w:rFonts w:hint="eastAsia" w:ascii="宋体" w:hAnsi="宋体" w:eastAsia="宋体" w:cs="宋体"/>
          <w:b/>
          <w:color w:val="000000"/>
          <w:kern w:val="0"/>
          <w:sz w:val="28"/>
          <w:szCs w:val="28"/>
          <w:lang w:val="en-US" w:eastAsia="zh-CN" w:bidi="ar"/>
        </w:rPr>
        <w:t xml:space="preserve">四、论述题(16 分) </w:t>
      </w:r>
    </w:p>
    <w:p>
      <w:pPr>
        <w:keepNext w:val="0"/>
        <w:keepLines w:val="0"/>
        <w:widowControl/>
        <w:suppressLineNumbers w:val="0"/>
        <w:jc w:val="left"/>
      </w:pPr>
      <w:r>
        <w:rPr>
          <w:rFonts w:hint="eastAsia" w:ascii="宋体" w:hAnsi="宋体" w:eastAsia="宋体" w:cs="宋体"/>
          <w:b/>
          <w:color w:val="000000"/>
          <w:kern w:val="0"/>
          <w:sz w:val="21"/>
          <w:szCs w:val="21"/>
          <w:lang w:val="en-US" w:eastAsia="zh-CN" w:bidi="ar"/>
        </w:rPr>
        <w:t xml:space="preserve">有人认为，在信息社会里，价值的增长不是通过劳动，而是通过知识实现的，应当用知识价值论取代劳动 </w:t>
      </w:r>
    </w:p>
    <w:p>
      <w:pPr>
        <w:keepNext w:val="0"/>
        <w:keepLines w:val="0"/>
        <w:widowControl/>
        <w:suppressLineNumbers w:val="0"/>
        <w:jc w:val="left"/>
      </w:pPr>
      <w:r>
        <w:rPr>
          <w:rFonts w:hint="eastAsia" w:ascii="宋体" w:hAnsi="宋体" w:eastAsia="宋体" w:cs="宋体"/>
          <w:b/>
          <w:color w:val="000000"/>
          <w:kern w:val="0"/>
          <w:sz w:val="21"/>
          <w:szCs w:val="21"/>
          <w:lang w:val="en-US" w:eastAsia="zh-CN" w:bidi="ar"/>
        </w:rPr>
        <w:t xml:space="preserve">价值论。试用所学原理对该观点进行评析。 </w:t>
      </w:r>
    </w:p>
    <w:p>
      <w:pPr>
        <w:keepNext w:val="0"/>
        <w:keepLines w:val="0"/>
        <w:widowControl/>
        <w:suppressLineNumbers w:val="0"/>
        <w:jc w:val="left"/>
      </w:pPr>
      <w:r>
        <w:rPr>
          <w:rFonts w:hint="eastAsia" w:ascii="宋体" w:hAnsi="宋体" w:eastAsia="宋体" w:cs="宋体"/>
          <w:b/>
          <w:color w:val="000000"/>
          <w:kern w:val="0"/>
          <w:sz w:val="21"/>
          <w:szCs w:val="21"/>
          <w:lang w:val="en-US" w:eastAsia="zh-CN" w:bidi="ar"/>
        </w:rPr>
        <w:t xml:space="preserve">参考答案（1）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不能用知识价值论取代劳动价值论。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1）商品生产过程是各种生产要素结合在一起发挥作用的过程，各种生产要素在商品生产中的作用与劳动创造价值的关系是不同的。就商品使用价值的生产而言，土地、材料、技术、知识等生产要素是商品使用价值的物质要素，与劳动者的具体劳动一起，共同构成了使用价值的源泉。但就商品价值的创造而言，价值是凝结在商品中无差别的人类劳动即抽象劳动。抽象劳动是形成价值的唯一源泉，离开了人的劳动，价值增长就不可能实现，劳动是价值的唯一源泉。这是马克思劳动价值论的基本观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(2）在信息经济社会中，知识转化为生产力，能提高劳动生产率，给人类的生产带来极大的方便。在这一时代，知识和技术甚至成为首要的生产力。但价值的增长源泉仍是劳动，而不是知识。知识不创造价值，它本身的价值也必须通过生产者的具体劳动才能转移到新产品中去，成为商品价值的一个构成部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(3）此观点的错误在于，没有认清价值的来源。 </w:t>
      </w:r>
    </w:p>
    <w:p>
      <w:pPr>
        <w:keepNext w:val="0"/>
        <w:keepLines w:val="0"/>
        <w:widowControl/>
        <w:suppressLineNumbers w:val="0"/>
        <w:jc w:val="left"/>
      </w:pPr>
      <w:r>
        <w:rPr>
          <w:rFonts w:hint="eastAsia" w:ascii="宋体" w:hAnsi="宋体" w:eastAsia="宋体" w:cs="宋体"/>
          <w:b/>
          <w:color w:val="000000"/>
          <w:kern w:val="0"/>
          <w:sz w:val="21"/>
          <w:szCs w:val="21"/>
          <w:lang w:val="en-US" w:eastAsia="zh-CN" w:bidi="ar"/>
        </w:rPr>
        <w:t xml:space="preserve">参考答案（2）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时代在发展，马克思的劳动价值论也必须发展。我们要深化对科技、知识、信息等新的生产要素在财富和价值创造中的作用的认识。应该坚持马克思关于人的抽象劳动是价值的唯一源泉这一劳动价值论的基本观点。同时，要充分肯定科技、知识、信息等新的生产要素在提高生产效率、促进生产力发展、增加使用价值和价值形成中的重要作用。科学技术本身并不能创造价值。但科学技术在生产中的应用可以使劳动对象的范围更广、性能更好，从而有利于劳动生产率的提高；科学技术还可以为人所掌握，而掌握了科学技术的人可以提高劳动效率，创造出更多的使用价值和价值。所以，应充分认识科学技术的作用，把大力发展科学技术摆到重要的位置。因此，用知识价值论取代劳动价值论是错误的。 </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keepNext w:val="0"/>
        <w:keepLines w:val="0"/>
        <w:widowControl/>
        <w:suppressLineNumbers w:val="0"/>
        <w:jc w:val="left"/>
      </w:pPr>
      <w:r>
        <w:rPr>
          <w:rFonts w:ascii="华文中宋" w:hAnsi="华文中宋" w:eastAsia="华文中宋" w:cs="华文中宋"/>
          <w:b/>
          <w:color w:val="000000"/>
          <w:kern w:val="0"/>
          <w:sz w:val="31"/>
          <w:szCs w:val="31"/>
          <w:lang w:val="en-US" w:eastAsia="zh-CN" w:bidi="ar"/>
        </w:rPr>
        <w:t xml:space="preserve">武汉大学马克思主义学院 </w:t>
      </w:r>
    </w:p>
    <w:p>
      <w:pPr>
        <w:keepNext w:val="0"/>
        <w:keepLines w:val="0"/>
        <w:widowControl/>
        <w:suppressLineNumbers w:val="0"/>
        <w:jc w:val="left"/>
      </w:pPr>
      <w:r>
        <w:rPr>
          <w:rFonts w:hint="eastAsia" w:ascii="华文中宋" w:hAnsi="华文中宋" w:eastAsia="华文中宋" w:cs="华文中宋"/>
          <w:b/>
          <w:color w:val="000000"/>
          <w:kern w:val="0"/>
          <w:sz w:val="31"/>
          <w:szCs w:val="31"/>
          <w:lang w:val="en-US" w:eastAsia="zh-CN" w:bidi="ar"/>
        </w:rPr>
        <w:t xml:space="preserve">2016—2017 学年第二学期 </w:t>
      </w:r>
    </w:p>
    <w:p>
      <w:pPr>
        <w:keepNext w:val="0"/>
        <w:keepLines w:val="0"/>
        <w:widowControl/>
        <w:suppressLineNumbers w:val="0"/>
        <w:jc w:val="left"/>
      </w:pPr>
      <w:r>
        <w:rPr>
          <w:rFonts w:hint="eastAsia" w:ascii="华文中宋" w:hAnsi="华文中宋" w:eastAsia="华文中宋" w:cs="华文中宋"/>
          <w:b/>
          <w:color w:val="000000"/>
          <w:kern w:val="0"/>
          <w:sz w:val="31"/>
          <w:szCs w:val="31"/>
          <w:lang w:val="en-US" w:eastAsia="zh-CN" w:bidi="ar"/>
        </w:rPr>
        <w:t xml:space="preserve">《马克思主义基本原理概论》试卷（A）（闭卷）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一、辨析题（判断对错并说明理由，每小题 </w:t>
      </w:r>
      <w:r>
        <w:rPr>
          <w:rFonts w:ascii="TimesNewRomanPS-BoldMT" w:hAnsi="TimesNewRomanPS-BoldMT" w:eastAsia="TimesNewRomanPS-BoldMT" w:cs="TimesNewRomanPS-BoldMT"/>
          <w:b/>
          <w:color w:val="000000"/>
          <w:kern w:val="0"/>
          <w:sz w:val="24"/>
          <w:szCs w:val="24"/>
          <w:lang w:val="en-US" w:eastAsia="zh-CN" w:bidi="ar"/>
        </w:rPr>
        <w:t xml:space="preserve">5 </w:t>
      </w:r>
      <w:r>
        <w:rPr>
          <w:rFonts w:hint="eastAsia" w:ascii="宋体" w:hAnsi="宋体" w:eastAsia="宋体" w:cs="宋体"/>
          <w:b/>
          <w:color w:val="000000"/>
          <w:kern w:val="0"/>
          <w:sz w:val="24"/>
          <w:szCs w:val="24"/>
          <w:lang w:val="en-US" w:eastAsia="zh-CN" w:bidi="ar"/>
        </w:rPr>
        <w:t xml:space="preserve">分，共 </w:t>
      </w:r>
      <w:r>
        <w:rPr>
          <w:rFonts w:hint="default" w:ascii="TimesNewRomanPS-BoldMT" w:hAnsi="TimesNewRomanPS-BoldMT" w:eastAsia="TimesNewRomanPS-BoldMT" w:cs="TimesNewRomanPS-BoldMT"/>
          <w:b/>
          <w:color w:val="000000"/>
          <w:kern w:val="0"/>
          <w:sz w:val="24"/>
          <w:szCs w:val="24"/>
          <w:lang w:val="en-US" w:eastAsia="zh-CN" w:bidi="ar"/>
        </w:rPr>
        <w:t xml:space="preserve">20 </w:t>
      </w:r>
      <w:r>
        <w:rPr>
          <w:rFonts w:hint="eastAsia" w:ascii="宋体" w:hAnsi="宋体" w:eastAsia="宋体" w:cs="宋体"/>
          <w:b/>
          <w:color w:val="000000"/>
          <w:kern w:val="0"/>
          <w:sz w:val="24"/>
          <w:szCs w:val="24"/>
          <w:lang w:val="en-US" w:eastAsia="zh-CN" w:bidi="ar"/>
        </w:rPr>
        <w:t xml:space="preserve">分） </w:t>
      </w:r>
    </w:p>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．马克思主义是代表无产阶级阶级利益和愿望的社会理论，不可能是客观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的、科学的。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．肯定就是肯定，否定就是否定，所谓既肯定又否定实质上是自相矛盾的说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法。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．马克思把资本划分为不变资本和可变资本，目的在于区分两者资本周转方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式的快慢的不同。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．东欧剧变、苏联解体，世界社会主义运动遭受挫折，验证了 </w:t>
      </w:r>
      <w:r>
        <w:rPr>
          <w:rFonts w:hint="default" w:ascii="TimesNewRomanPSMT" w:hAnsi="TimesNewRomanPSMT" w:eastAsia="TimesNewRomanPSMT" w:cs="TimesNewRomanPSMT"/>
          <w:color w:val="000000"/>
          <w:kern w:val="0"/>
          <w:sz w:val="24"/>
          <w:szCs w:val="24"/>
          <w:lang w:val="en-US" w:eastAsia="zh-CN" w:bidi="ar"/>
        </w:rPr>
        <w:t xml:space="preserve">20 </w:t>
      </w:r>
      <w:r>
        <w:rPr>
          <w:rFonts w:hint="eastAsia" w:ascii="宋体" w:hAnsi="宋体" w:eastAsia="宋体" w:cs="宋体"/>
          <w:color w:val="000000"/>
          <w:kern w:val="0"/>
          <w:sz w:val="24"/>
          <w:szCs w:val="24"/>
          <w:lang w:val="en-US" w:eastAsia="zh-CN" w:bidi="ar"/>
        </w:rPr>
        <w:t xml:space="preserve">世纪社会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主义的“早产论”。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二、简答题（每小题 </w:t>
      </w:r>
      <w:r>
        <w:rPr>
          <w:rFonts w:hint="default" w:ascii="TimesNewRomanPS-BoldMT" w:hAnsi="TimesNewRomanPS-BoldMT" w:eastAsia="TimesNewRomanPS-BoldMT" w:cs="TimesNewRomanPS-BoldMT"/>
          <w:b/>
          <w:color w:val="000000"/>
          <w:kern w:val="0"/>
          <w:sz w:val="24"/>
          <w:szCs w:val="24"/>
          <w:lang w:val="en-US" w:eastAsia="zh-CN" w:bidi="ar"/>
        </w:rPr>
        <w:t xml:space="preserve">10 </w:t>
      </w:r>
      <w:r>
        <w:rPr>
          <w:rFonts w:hint="eastAsia" w:ascii="宋体" w:hAnsi="宋体" w:eastAsia="宋体" w:cs="宋体"/>
          <w:b/>
          <w:color w:val="000000"/>
          <w:kern w:val="0"/>
          <w:sz w:val="24"/>
          <w:szCs w:val="24"/>
          <w:lang w:val="en-US" w:eastAsia="zh-CN" w:bidi="ar"/>
        </w:rPr>
        <w:t xml:space="preserve">分，共 </w:t>
      </w:r>
      <w:r>
        <w:rPr>
          <w:rFonts w:hint="default" w:ascii="TimesNewRomanPS-BoldMT" w:hAnsi="TimesNewRomanPS-BoldMT" w:eastAsia="TimesNewRomanPS-BoldMT" w:cs="TimesNewRomanPS-BoldMT"/>
          <w:b/>
          <w:color w:val="000000"/>
          <w:kern w:val="0"/>
          <w:sz w:val="24"/>
          <w:szCs w:val="24"/>
          <w:lang w:val="en-US" w:eastAsia="zh-CN" w:bidi="ar"/>
        </w:rPr>
        <w:t xml:space="preserve">30 </w:t>
      </w:r>
      <w:r>
        <w:rPr>
          <w:rFonts w:hint="eastAsia" w:ascii="宋体" w:hAnsi="宋体" w:eastAsia="宋体" w:cs="宋体"/>
          <w:b/>
          <w:color w:val="000000"/>
          <w:kern w:val="0"/>
          <w:sz w:val="24"/>
          <w:szCs w:val="24"/>
          <w:lang w:val="en-US" w:eastAsia="zh-CN" w:bidi="ar"/>
        </w:rPr>
        <w:t xml:space="preserve">分）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．如何理解马克思主义的物质范畴及其意义？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．如何认识当代资本主义新变化？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．如何认识社会主义道路的多样性？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三、材料分析题（两题，每小题 </w:t>
      </w:r>
      <w:r>
        <w:rPr>
          <w:rFonts w:hint="default" w:ascii="TimesNewRomanPS-BoldMT" w:hAnsi="TimesNewRomanPS-BoldMT" w:eastAsia="TimesNewRomanPS-BoldMT" w:cs="TimesNewRomanPS-BoldMT"/>
          <w:b/>
          <w:color w:val="000000"/>
          <w:kern w:val="0"/>
          <w:sz w:val="24"/>
          <w:szCs w:val="24"/>
          <w:lang w:val="en-US" w:eastAsia="zh-CN" w:bidi="ar"/>
        </w:rPr>
        <w:t xml:space="preserve">16 </w:t>
      </w:r>
      <w:r>
        <w:rPr>
          <w:rFonts w:hint="eastAsia" w:ascii="宋体" w:hAnsi="宋体" w:eastAsia="宋体" w:cs="宋体"/>
          <w:b/>
          <w:color w:val="000000"/>
          <w:kern w:val="0"/>
          <w:sz w:val="24"/>
          <w:szCs w:val="24"/>
          <w:lang w:val="en-US" w:eastAsia="zh-CN" w:bidi="ar"/>
        </w:rPr>
        <w:t xml:space="preserve">分，共 </w:t>
      </w:r>
      <w:r>
        <w:rPr>
          <w:rFonts w:hint="default" w:ascii="TimesNewRomanPS-BoldMT" w:hAnsi="TimesNewRomanPS-BoldMT" w:eastAsia="TimesNewRomanPS-BoldMT" w:cs="TimesNewRomanPS-BoldMT"/>
          <w:b/>
          <w:color w:val="000000"/>
          <w:kern w:val="0"/>
          <w:sz w:val="24"/>
          <w:szCs w:val="24"/>
          <w:lang w:val="en-US" w:eastAsia="zh-CN" w:bidi="ar"/>
        </w:rPr>
        <w:t xml:space="preserve">32 </w:t>
      </w:r>
      <w:r>
        <w:rPr>
          <w:rFonts w:hint="eastAsia" w:ascii="宋体" w:hAnsi="宋体" w:eastAsia="宋体" w:cs="宋体"/>
          <w:b/>
          <w:color w:val="000000"/>
          <w:kern w:val="0"/>
          <w:sz w:val="24"/>
          <w:szCs w:val="24"/>
          <w:lang w:val="en-US" w:eastAsia="zh-CN" w:bidi="ar"/>
        </w:rPr>
        <w:t xml:space="preserve">分，要求结合所学知识分析材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料回答问题）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材料题（一）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自从去年，阿尔法狗在比赛中击败韩国九段围棋手李世石后，关于人工智能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最终能否取代人类的讨论不绝于耳。一些人以此来证明，人工智能终将会取代人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类，人类最终会输给机器人。一部分人则始终坚信人类的智慧高于人工智能，因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为人工智能最终的设计者依然是人类。近日，柯洁对战阿尔法狗，两场连败，使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得一些人开始怀疑人类的智慧，抨击柯洁对战阿尔法狗的宣言。事实上，柯洁的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真正对手并不是纯粹的人工智能机器，而是一群具有高智商又精通计算机编程的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天才科学家。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李世石与柯洁落败，并不代表人类的智慧不如机器，而是告诉人们人工智能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正在迈向更高级的发展阶段。目前很多工厂的工人已经被机器人替换掉，那么面临更强的人工智能，无数的普通人将如何生存或更好的生活？因此，从柯洁与阿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尔法狗对战中，除了感叹机器的厉害之外，更应清晰认识到柯洁的对手是一群高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智商的计算机工程师，也应当意识到人工智能发展的阶段。理性认识阿尔法狗的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胜利，不断提高个人生存学习本领，做好迎接人工智能时代到来的准备才是我们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真正应当关注的问题。（摘选自《东北新闻网》，原标题是：柯洁对战阿尔法狗：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人机对战本质是人与人智商的较量，作者：郭涯）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在马克思主义的视野中，即使在今天作为“新技术”顶尖代表的“人工智能”，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其实依然发挥的是“机器”之于“人类”的作用，尽管这可能是一种非常高级的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“机器”，其在当代社会的效用没有脱离马克思主义“机器论”所涉及的范围：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无论是在比较具体的层面哀叹随着人工智能的普遍使用，有可能导致大量工人的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失业，还是在比较抽象的层面预言人工智能如获得人类特有的主体情感向度，将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导致更高意义上的“人之死”；前者只是延续了马克思《资本论》对机器如何影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响“相对剩余价值的生产”的论述，后者则可以从马克思的《资本论手稿》（《政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治经济学批判大纲》）对机器如何产生普遍的社会影响（“普遍智能”）的论述中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找到先声……当代资本主义虽然依靠“新技术”发生了日新月异的变化，使得有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人可以利用互联网经济的免费和共享特征畅想“后资本主义社会”甚至“大同世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界”，实际上互联网不仅正在造就所谓“无摩擦资本主义”，而且力图利用生物科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技和基因技术在增强人们注意力的同时缩短判断时间，打造 </w:t>
      </w:r>
      <w:r>
        <w:rPr>
          <w:rFonts w:hint="default" w:ascii="TimesNewRomanPSMT" w:hAnsi="TimesNewRomanPSMT" w:eastAsia="TimesNewRomanPSMT" w:cs="TimesNewRomanPSMT"/>
          <w:color w:val="000000"/>
          <w:kern w:val="0"/>
          <w:sz w:val="24"/>
          <w:szCs w:val="24"/>
          <w:lang w:val="en-US" w:eastAsia="zh-CN" w:bidi="ar"/>
        </w:rPr>
        <w:t>24</w:t>
      </w: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 xml:space="preserve">（二十四小时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／一周七天）体制。这证明“新技术”没有改变资本主义“非理性的消费欲望与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高度理性化的生产”相相结合的性质，反而在技术进步的前提下不断产生出“文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明的野蛮”。（摘选自《读书》</w:t>
      </w:r>
      <w:r>
        <w:rPr>
          <w:rFonts w:hint="default" w:ascii="TimesNewRomanPSMT" w:hAnsi="TimesNewRomanPSMT" w:eastAsia="TimesNewRomanPSMT" w:cs="TimesNewRomanPSMT"/>
          <w:color w:val="000000"/>
          <w:kern w:val="0"/>
          <w:sz w:val="24"/>
          <w:szCs w:val="24"/>
          <w:lang w:val="en-US" w:eastAsia="zh-CN" w:bidi="ar"/>
        </w:rPr>
        <w:t xml:space="preserve">2017 </w:t>
      </w:r>
      <w:r>
        <w:rPr>
          <w:rFonts w:hint="eastAsia" w:ascii="宋体" w:hAnsi="宋体" w:eastAsia="宋体" w:cs="宋体"/>
          <w:color w:val="000000"/>
          <w:kern w:val="0"/>
          <w:sz w:val="24"/>
          <w:szCs w:val="24"/>
          <w:lang w:val="en-US" w:eastAsia="zh-CN" w:bidi="ar"/>
        </w:rPr>
        <w:t xml:space="preserve">年第 </w:t>
      </w:r>
      <w:r>
        <w:rPr>
          <w:rFonts w:hint="default" w:ascii="TimesNewRomanPSMT" w:hAnsi="TimesNewRomanPSMT" w:eastAsia="TimesNewRomanPSMT" w:cs="TimesNewRomanPSMT"/>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期，原标题是：如何把握我们这个复杂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的时代，作者：丁耘、罗岗等）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根据以上材料分析回答：（每问 </w:t>
      </w:r>
      <w:r>
        <w:rPr>
          <w:rFonts w:hint="default" w:ascii="TimesNewRomanPS-BoldMT" w:hAnsi="TimesNewRomanPS-BoldMT" w:eastAsia="TimesNewRomanPS-BoldMT" w:cs="TimesNewRomanPS-BoldMT"/>
          <w:b/>
          <w:color w:val="000000"/>
          <w:kern w:val="0"/>
          <w:sz w:val="24"/>
          <w:szCs w:val="24"/>
          <w:lang w:val="en-US" w:eastAsia="zh-CN" w:bidi="ar"/>
        </w:rPr>
        <w:t xml:space="preserve">8 </w:t>
      </w:r>
      <w:r>
        <w:rPr>
          <w:rFonts w:hint="eastAsia" w:ascii="宋体" w:hAnsi="宋体" w:eastAsia="宋体" w:cs="宋体"/>
          <w:b/>
          <w:color w:val="000000"/>
          <w:kern w:val="0"/>
          <w:sz w:val="24"/>
          <w:szCs w:val="24"/>
          <w:lang w:val="en-US" w:eastAsia="zh-CN" w:bidi="ar"/>
        </w:rPr>
        <w:t xml:space="preserve">分，共 </w:t>
      </w:r>
      <w:r>
        <w:rPr>
          <w:rFonts w:hint="default" w:ascii="TimesNewRomanPS-BoldMT" w:hAnsi="TimesNewRomanPS-BoldMT" w:eastAsia="TimesNewRomanPS-BoldMT" w:cs="TimesNewRomanPS-BoldMT"/>
          <w:b/>
          <w:color w:val="000000"/>
          <w:kern w:val="0"/>
          <w:sz w:val="24"/>
          <w:szCs w:val="24"/>
          <w:lang w:val="en-US" w:eastAsia="zh-CN" w:bidi="ar"/>
        </w:rPr>
        <w:t xml:space="preserve">16 </w:t>
      </w:r>
      <w:r>
        <w:rPr>
          <w:rFonts w:hint="eastAsia" w:ascii="宋体" w:hAnsi="宋体" w:eastAsia="宋体" w:cs="宋体"/>
          <w:b/>
          <w:color w:val="000000"/>
          <w:kern w:val="0"/>
          <w:sz w:val="24"/>
          <w:szCs w:val="24"/>
          <w:lang w:val="en-US" w:eastAsia="zh-CN" w:bidi="ar"/>
        </w:rPr>
        <w:t xml:space="preserve">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）试以阿尔法狗为代表的人工智能为例，谈谈如何正确把握科学技术的社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会作用。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）为什么人工智能的普遍使用并没有超出马克思主义“机器论”所涉及的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范围？试用马克思的剩余价值学说分析说明。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材料题（二）：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材料 </w:t>
      </w:r>
      <w:r>
        <w:rPr>
          <w:rFonts w:hint="default" w:ascii="TimesNewRomanPS-BoldMT" w:hAnsi="TimesNewRomanPS-BoldMT" w:eastAsia="TimesNewRomanPS-BoldMT" w:cs="TimesNewRomanPS-BoldMT"/>
          <w:b/>
          <w:color w:val="000000"/>
          <w:kern w:val="0"/>
          <w:sz w:val="24"/>
          <w:szCs w:val="24"/>
          <w:lang w:val="en-US" w:eastAsia="zh-CN" w:bidi="ar"/>
        </w:rPr>
        <w:t xml:space="preserve">1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2017 </w:t>
      </w:r>
      <w:r>
        <w:rPr>
          <w:rFonts w:hint="eastAsia" w:ascii="宋体" w:hAnsi="宋体" w:eastAsia="宋体" w:cs="宋体"/>
          <w:color w:val="000000"/>
          <w:kern w:val="0"/>
          <w:sz w:val="24"/>
          <w:szCs w:val="24"/>
          <w:lang w:val="en-US" w:eastAsia="zh-CN" w:bidi="ar"/>
        </w:rPr>
        <w:t xml:space="preserve">年 </w:t>
      </w:r>
      <w:r>
        <w:rPr>
          <w:rFonts w:hint="default" w:ascii="TimesNewRomanPSMT" w:hAnsi="TimesNewRomanPSMT" w:eastAsia="TimesNewRomanPSMT" w:cs="TimesNewRomanPSMT"/>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月 </w:t>
      </w:r>
      <w:r>
        <w:rPr>
          <w:rFonts w:hint="default" w:ascii="TimesNewRomanPSMT" w:hAnsi="TimesNewRomanPSMT" w:eastAsia="TimesNewRomanPSMT" w:cs="TimesNewRomanPSMT"/>
          <w:color w:val="000000"/>
          <w:kern w:val="0"/>
          <w:sz w:val="24"/>
          <w:szCs w:val="24"/>
          <w:lang w:val="en-US" w:eastAsia="zh-CN" w:bidi="ar"/>
        </w:rPr>
        <w:t xml:space="preserve">14 </w:t>
      </w:r>
      <w:r>
        <w:rPr>
          <w:rFonts w:hint="eastAsia" w:ascii="宋体" w:hAnsi="宋体" w:eastAsia="宋体" w:cs="宋体"/>
          <w:color w:val="000000"/>
          <w:kern w:val="0"/>
          <w:sz w:val="24"/>
          <w:szCs w:val="24"/>
          <w:lang w:val="en-US" w:eastAsia="zh-CN" w:bidi="ar"/>
        </w:rPr>
        <w:t xml:space="preserve">日到 </w:t>
      </w:r>
      <w:r>
        <w:rPr>
          <w:rFonts w:hint="default" w:ascii="TimesNewRomanPSMT" w:hAnsi="TimesNewRomanPSMT" w:eastAsia="TimesNewRomanPSMT" w:cs="TimesNewRomanPSMT"/>
          <w:color w:val="000000"/>
          <w:kern w:val="0"/>
          <w:sz w:val="24"/>
          <w:szCs w:val="24"/>
          <w:lang w:val="en-US" w:eastAsia="zh-CN" w:bidi="ar"/>
        </w:rPr>
        <w:t xml:space="preserve">15 </w:t>
      </w:r>
      <w:r>
        <w:rPr>
          <w:rFonts w:hint="eastAsia" w:ascii="宋体" w:hAnsi="宋体" w:eastAsia="宋体" w:cs="宋体"/>
          <w:color w:val="000000"/>
          <w:kern w:val="0"/>
          <w:sz w:val="24"/>
          <w:szCs w:val="24"/>
          <w:lang w:val="en-US" w:eastAsia="zh-CN" w:bidi="ar"/>
        </w:rPr>
        <w:t xml:space="preserve">日，“一带一路”国际合作高峰论坛在北京召开，有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来自 </w:t>
      </w:r>
      <w:r>
        <w:rPr>
          <w:rFonts w:hint="default" w:ascii="TimesNewRomanPSMT" w:hAnsi="TimesNewRomanPSMT" w:eastAsia="TimesNewRomanPSMT" w:cs="TimesNewRomanPSMT"/>
          <w:color w:val="000000"/>
          <w:kern w:val="0"/>
          <w:sz w:val="24"/>
          <w:szCs w:val="24"/>
          <w:lang w:val="en-US" w:eastAsia="zh-CN" w:bidi="ar"/>
        </w:rPr>
        <w:t xml:space="preserve">130 </w:t>
      </w:r>
      <w:r>
        <w:rPr>
          <w:rFonts w:hint="eastAsia" w:ascii="宋体" w:hAnsi="宋体" w:eastAsia="宋体" w:cs="宋体"/>
          <w:color w:val="000000"/>
          <w:kern w:val="0"/>
          <w:sz w:val="24"/>
          <w:szCs w:val="24"/>
          <w:lang w:val="en-US" w:eastAsia="zh-CN" w:bidi="ar"/>
        </w:rPr>
        <w:t xml:space="preserve">多个国家的约 </w:t>
      </w:r>
      <w:r>
        <w:rPr>
          <w:rFonts w:hint="default" w:ascii="TimesNewRomanPSMT" w:hAnsi="TimesNewRomanPSMT" w:eastAsia="TimesNewRomanPSMT" w:cs="TimesNewRomanPSMT"/>
          <w:color w:val="000000"/>
          <w:kern w:val="0"/>
          <w:sz w:val="24"/>
          <w:szCs w:val="24"/>
          <w:lang w:val="en-US" w:eastAsia="zh-CN" w:bidi="ar"/>
        </w:rPr>
        <w:t xml:space="preserve">1500 </w:t>
      </w:r>
      <w:r>
        <w:rPr>
          <w:rFonts w:hint="eastAsia" w:ascii="宋体" w:hAnsi="宋体" w:eastAsia="宋体" w:cs="宋体"/>
          <w:color w:val="000000"/>
          <w:kern w:val="0"/>
          <w:sz w:val="24"/>
          <w:szCs w:val="24"/>
          <w:lang w:val="en-US" w:eastAsia="zh-CN" w:bidi="ar"/>
        </w:rPr>
        <w:t xml:space="preserve">名贵宾出席这次盛会。习近平提出了“世界怎么了、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我们怎么办”这个富有哲学意味的问题。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世界怎么了？当今世界，挑战频发、风险日益增多。经济增长乏力，金融危机阴云不散，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发展鸿沟日益突出，“黑天鹅”事件频出，贸易保护主义倾向抬头，“逆全球化”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思潮涌动，地区动荡持续，恐怖主义蔓延肆虐。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联合国贸发会议和世界银行最新报告显示，</w:t>
      </w:r>
      <w:r>
        <w:rPr>
          <w:rFonts w:hint="default" w:ascii="TimesNewRomanPSMT" w:hAnsi="TimesNewRomanPSMT" w:eastAsia="TimesNewRomanPSMT" w:cs="TimesNewRomanPSMT"/>
          <w:color w:val="000000"/>
          <w:kern w:val="0"/>
          <w:sz w:val="24"/>
          <w:szCs w:val="24"/>
          <w:lang w:val="en-US" w:eastAsia="zh-CN" w:bidi="ar"/>
        </w:rPr>
        <w:t xml:space="preserve">2016 </w:t>
      </w:r>
      <w:r>
        <w:rPr>
          <w:rFonts w:hint="eastAsia" w:ascii="宋体" w:hAnsi="宋体" w:eastAsia="宋体" w:cs="宋体"/>
          <w:color w:val="000000"/>
          <w:kern w:val="0"/>
          <w:sz w:val="24"/>
          <w:szCs w:val="24"/>
          <w:lang w:val="en-US" w:eastAsia="zh-CN" w:bidi="ar"/>
        </w:rPr>
        <w:t xml:space="preserve">年全球外国直接投资下降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13</w:t>
      </w:r>
      <w:r>
        <w:rPr>
          <w:rFonts w:hint="eastAsia" w:ascii="宋体" w:hAnsi="宋体" w:eastAsia="宋体" w:cs="宋体"/>
          <w:color w:val="000000"/>
          <w:kern w:val="0"/>
          <w:sz w:val="24"/>
          <w:szCs w:val="24"/>
          <w:lang w:val="en-US" w:eastAsia="zh-CN" w:bidi="ar"/>
        </w:rPr>
        <w:t xml:space="preserve">％，贸易增长仅略高于 </w:t>
      </w:r>
      <w:r>
        <w:rPr>
          <w:rFonts w:hint="default" w:ascii="TimesNewRomanPSMT" w:hAnsi="TimesNewRomanPSMT" w:eastAsia="TimesNewRomanPSMT" w:cs="TimesNewRomanPSMT"/>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％，是 </w:t>
      </w:r>
      <w:r>
        <w:rPr>
          <w:rFonts w:hint="default" w:ascii="TimesNewRomanPSMT" w:hAnsi="TimesNewRomanPSMT" w:eastAsia="TimesNewRomanPSMT" w:cs="TimesNewRomanPSMT"/>
          <w:color w:val="000000"/>
          <w:kern w:val="0"/>
          <w:sz w:val="24"/>
          <w:szCs w:val="24"/>
          <w:lang w:val="en-US" w:eastAsia="zh-CN" w:bidi="ar"/>
        </w:rPr>
        <w:t xml:space="preserve">2008 </w:t>
      </w:r>
      <w:r>
        <w:rPr>
          <w:rFonts w:hint="eastAsia" w:ascii="宋体" w:hAnsi="宋体" w:eastAsia="宋体" w:cs="宋体"/>
          <w:color w:val="000000"/>
          <w:kern w:val="0"/>
          <w:sz w:val="24"/>
          <w:szCs w:val="24"/>
          <w:lang w:val="en-US" w:eastAsia="zh-CN" w:bidi="ar"/>
        </w:rPr>
        <w:t xml:space="preserve">年金融危机以来表现最差的一年。同时，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由于现有国际合作的碎片化、排他性，世界难难以把资源有效整合起来。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我们怎么办？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“让和平的薪火代代相传，让发展的动力源源不断，让文明的光芒熠熠生辉，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是各国人民的期待，也是我们这一代政治家应有的担当。中国方案是构建人类命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运共同体，实现共贏共享。”习近平这样回答。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这一方案如何实现？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习近平说：“在‘一带一路’建设国际合作框架内，各方秉持共商、共建、共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享原则，携手应对世界经济面临的挑战，开创发展新机遇，谋求发展新动力，拓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展发展新空间，实现优势互补、互利共赢，不断朝着人类命运共同体方向迈进。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这是我提出这一倡议的初衷，也是希望通过这一倡议实现的最高目标。”“一带一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路”，就是中国为解决当前世界局势提供的一条解决之道道、破局之道。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材料 </w:t>
      </w:r>
      <w:r>
        <w:rPr>
          <w:rFonts w:hint="default" w:ascii="TimesNewRomanPS-BoldMT" w:hAnsi="TimesNewRomanPS-BoldMT" w:eastAsia="TimesNewRomanPS-BoldMT" w:cs="TimesNewRomanPS-BoldMT"/>
          <w:b/>
          <w:color w:val="000000"/>
          <w:kern w:val="0"/>
          <w:sz w:val="24"/>
          <w:szCs w:val="24"/>
          <w:lang w:val="en-US" w:eastAsia="zh-CN" w:bidi="ar"/>
        </w:rPr>
        <w:t xml:space="preserve">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华盛顿时间 </w:t>
      </w:r>
      <w:r>
        <w:rPr>
          <w:rFonts w:hint="default" w:ascii="TimesNewRomanPSMT" w:hAnsi="TimesNewRomanPSMT" w:eastAsia="TimesNewRomanPSMT" w:cs="TimesNewRomanPSMT"/>
          <w:color w:val="000000"/>
          <w:kern w:val="0"/>
          <w:sz w:val="24"/>
          <w:szCs w:val="24"/>
          <w:lang w:val="en-US" w:eastAsia="zh-CN" w:bidi="ar"/>
        </w:rPr>
        <w:t xml:space="preserve">2017 </w:t>
      </w:r>
      <w:r>
        <w:rPr>
          <w:rFonts w:hint="eastAsia" w:ascii="宋体" w:hAnsi="宋体" w:eastAsia="宋体" w:cs="宋体"/>
          <w:color w:val="000000"/>
          <w:kern w:val="0"/>
          <w:sz w:val="24"/>
          <w:szCs w:val="24"/>
          <w:lang w:val="en-US" w:eastAsia="zh-CN" w:bidi="ar"/>
        </w:rPr>
        <w:t xml:space="preserve">年 </w:t>
      </w:r>
      <w:r>
        <w:rPr>
          <w:rFonts w:hint="default" w:ascii="TimesNewRomanPSMT" w:hAnsi="TimesNewRomanPSMT" w:eastAsia="TimesNewRomanPSMT" w:cs="TimesNewRomanPSMT"/>
          <w:color w:val="000000"/>
          <w:kern w:val="0"/>
          <w:sz w:val="24"/>
          <w:szCs w:val="24"/>
          <w:lang w:val="en-US" w:eastAsia="zh-CN" w:bidi="ar"/>
        </w:rPr>
        <w:t xml:space="preserve">6 </w:t>
      </w:r>
      <w:r>
        <w:rPr>
          <w:rFonts w:hint="eastAsia" w:ascii="宋体" w:hAnsi="宋体" w:eastAsia="宋体" w:cs="宋体"/>
          <w:color w:val="000000"/>
          <w:kern w:val="0"/>
          <w:sz w:val="24"/>
          <w:szCs w:val="24"/>
          <w:lang w:val="en-US" w:eastAsia="zh-CN" w:bidi="ar"/>
        </w:rPr>
        <w:t xml:space="preserve">月 </w:t>
      </w: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日下午 </w:t>
      </w:r>
      <w:r>
        <w:rPr>
          <w:rFonts w:hint="default" w:ascii="TimesNewRomanPSMT" w:hAnsi="TimesNewRomanPSMT" w:eastAsia="TimesNewRomanPSMT" w:cs="TimesNewRomanPSMT"/>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时 </w:t>
      </w:r>
      <w:r>
        <w:rPr>
          <w:rFonts w:hint="default" w:ascii="TimesNewRomanPSMT" w:hAnsi="TimesNewRomanPSMT" w:eastAsia="TimesNewRomanPSMT" w:cs="TimesNewRomanPSMT"/>
          <w:color w:val="000000"/>
          <w:kern w:val="0"/>
          <w:sz w:val="24"/>
          <w:szCs w:val="24"/>
          <w:lang w:val="en-US" w:eastAsia="zh-CN" w:bidi="ar"/>
        </w:rPr>
        <w:t xml:space="preserve">30 </w:t>
      </w:r>
      <w:r>
        <w:rPr>
          <w:rFonts w:hint="eastAsia" w:ascii="宋体" w:hAnsi="宋体" w:eastAsia="宋体" w:cs="宋体"/>
          <w:color w:val="000000"/>
          <w:kern w:val="0"/>
          <w:sz w:val="24"/>
          <w:szCs w:val="24"/>
          <w:lang w:val="en-US" w:eastAsia="zh-CN" w:bidi="ar"/>
        </w:rPr>
        <w:t xml:space="preserve">分，美国总统特朗普宣布退出《巴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黎协定》，引起世界晔然然。《巴黎协定》是 </w:t>
      </w:r>
      <w:r>
        <w:rPr>
          <w:rFonts w:hint="default" w:ascii="TimesNewRomanPSMT" w:hAnsi="TimesNewRomanPSMT" w:eastAsia="TimesNewRomanPSMT" w:cs="TimesNewRomanPSMT"/>
          <w:color w:val="000000"/>
          <w:kern w:val="0"/>
          <w:sz w:val="24"/>
          <w:szCs w:val="24"/>
          <w:lang w:val="en-US" w:eastAsia="zh-CN" w:bidi="ar"/>
        </w:rPr>
        <w:t xml:space="preserve">2015 </w:t>
      </w:r>
      <w:r>
        <w:rPr>
          <w:rFonts w:hint="eastAsia" w:ascii="宋体" w:hAnsi="宋体" w:eastAsia="宋体" w:cs="宋体"/>
          <w:color w:val="000000"/>
          <w:kern w:val="0"/>
          <w:sz w:val="24"/>
          <w:szCs w:val="24"/>
          <w:lang w:val="en-US" w:eastAsia="zh-CN" w:bidi="ar"/>
        </w:rPr>
        <w:t xml:space="preserve">年 </w:t>
      </w:r>
      <w:r>
        <w:rPr>
          <w:rFonts w:hint="default" w:ascii="TimesNewRomanPSMT" w:hAnsi="TimesNewRomanPSMT" w:eastAsia="TimesNewRomanPSMT" w:cs="TimesNewRomanPSMT"/>
          <w:color w:val="000000"/>
          <w:kern w:val="0"/>
          <w:sz w:val="24"/>
          <w:szCs w:val="24"/>
          <w:lang w:val="en-US" w:eastAsia="zh-CN" w:bidi="ar"/>
        </w:rPr>
        <w:t xml:space="preserve">12 </w:t>
      </w:r>
      <w:r>
        <w:rPr>
          <w:rFonts w:hint="eastAsia" w:ascii="宋体" w:hAnsi="宋体" w:eastAsia="宋体" w:cs="宋体"/>
          <w:color w:val="000000"/>
          <w:kern w:val="0"/>
          <w:sz w:val="24"/>
          <w:szCs w:val="24"/>
          <w:lang w:val="en-US" w:eastAsia="zh-CN" w:bidi="ar"/>
        </w:rPr>
        <w:t xml:space="preserve">月 </w:t>
      </w:r>
      <w:r>
        <w:rPr>
          <w:rFonts w:hint="default" w:ascii="TimesNewRomanPSMT" w:hAnsi="TimesNewRomanPSMT" w:eastAsia="TimesNewRomanPSMT" w:cs="TimesNewRomanPSMT"/>
          <w:color w:val="000000"/>
          <w:kern w:val="0"/>
          <w:sz w:val="24"/>
          <w:szCs w:val="24"/>
          <w:lang w:val="en-US" w:eastAsia="zh-CN" w:bidi="ar"/>
        </w:rPr>
        <w:t xml:space="preserve">12 </w:t>
      </w:r>
      <w:r>
        <w:rPr>
          <w:rFonts w:hint="eastAsia" w:ascii="宋体" w:hAnsi="宋体" w:eastAsia="宋体" w:cs="宋体"/>
          <w:color w:val="000000"/>
          <w:kern w:val="0"/>
          <w:sz w:val="24"/>
          <w:szCs w:val="24"/>
          <w:lang w:val="en-US" w:eastAsia="zh-CN" w:bidi="ar"/>
        </w:rPr>
        <w:t xml:space="preserve">日在巴黎气候变化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大会上通过、</w:t>
      </w:r>
      <w:r>
        <w:rPr>
          <w:rFonts w:hint="default" w:ascii="TimesNewRomanPSMT" w:hAnsi="TimesNewRomanPSMT" w:eastAsia="TimesNewRomanPSMT" w:cs="TimesNewRomanPSMT"/>
          <w:color w:val="000000"/>
          <w:kern w:val="0"/>
          <w:sz w:val="24"/>
          <w:szCs w:val="24"/>
          <w:lang w:val="en-US" w:eastAsia="zh-CN" w:bidi="ar"/>
        </w:rPr>
        <w:t xml:space="preserve">2016 </w:t>
      </w:r>
      <w:r>
        <w:rPr>
          <w:rFonts w:hint="eastAsia" w:ascii="宋体" w:hAnsi="宋体" w:eastAsia="宋体" w:cs="宋体"/>
          <w:color w:val="000000"/>
          <w:kern w:val="0"/>
          <w:sz w:val="24"/>
          <w:szCs w:val="24"/>
          <w:lang w:val="en-US" w:eastAsia="zh-CN" w:bidi="ar"/>
        </w:rPr>
        <w:t xml:space="preserve">年 </w:t>
      </w:r>
      <w:r>
        <w:rPr>
          <w:rFonts w:hint="default" w:ascii="TimesNewRomanPSMT" w:hAnsi="TimesNewRomanPSMT" w:eastAsia="TimesNewRomanPSMT" w:cs="TimesNewRomanPSMT"/>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月 </w:t>
      </w:r>
      <w:r>
        <w:rPr>
          <w:rFonts w:hint="default" w:ascii="TimesNewRomanPSMT" w:hAnsi="TimesNewRomanPSMT" w:eastAsia="TimesNewRomanPSMT" w:cs="TimesNewRomanPSMT"/>
          <w:color w:val="000000"/>
          <w:kern w:val="0"/>
          <w:sz w:val="24"/>
          <w:szCs w:val="24"/>
          <w:lang w:val="en-US" w:eastAsia="zh-CN" w:bidi="ar"/>
        </w:rPr>
        <w:t xml:space="preserve">22 </w:t>
      </w:r>
      <w:r>
        <w:rPr>
          <w:rFonts w:hint="eastAsia" w:ascii="宋体" w:hAnsi="宋体" w:eastAsia="宋体" w:cs="宋体"/>
          <w:color w:val="000000"/>
          <w:kern w:val="0"/>
          <w:sz w:val="24"/>
          <w:szCs w:val="24"/>
          <w:lang w:val="en-US" w:eastAsia="zh-CN" w:bidi="ar"/>
        </w:rPr>
        <w:t xml:space="preserve">日在组约由 </w:t>
      </w:r>
      <w:r>
        <w:rPr>
          <w:rFonts w:hint="default" w:ascii="TimesNewRomanPSMT" w:hAnsi="TimesNewRomanPSMT" w:eastAsia="TimesNewRomanPSMT" w:cs="TimesNewRomanPSMT"/>
          <w:color w:val="000000"/>
          <w:kern w:val="0"/>
          <w:sz w:val="24"/>
          <w:szCs w:val="24"/>
          <w:lang w:val="en-US" w:eastAsia="zh-CN" w:bidi="ar"/>
        </w:rPr>
        <w:t xml:space="preserve">194 </w:t>
      </w:r>
      <w:r>
        <w:rPr>
          <w:rFonts w:hint="eastAsia" w:ascii="宋体" w:hAnsi="宋体" w:eastAsia="宋体" w:cs="宋体"/>
          <w:color w:val="000000"/>
          <w:kern w:val="0"/>
          <w:sz w:val="24"/>
          <w:szCs w:val="24"/>
          <w:lang w:val="en-US" w:eastAsia="zh-CN" w:bidi="ar"/>
        </w:rPr>
        <w:t>个国家签署、</w:t>
      </w:r>
      <w:r>
        <w:rPr>
          <w:rFonts w:hint="default" w:ascii="TimesNewRomanPSMT" w:hAnsi="TimesNewRomanPSMT" w:eastAsia="TimesNewRomanPSMT" w:cs="TimesNewRomanPSMT"/>
          <w:color w:val="000000"/>
          <w:kern w:val="0"/>
          <w:sz w:val="24"/>
          <w:szCs w:val="24"/>
          <w:lang w:val="en-US" w:eastAsia="zh-CN" w:bidi="ar"/>
        </w:rPr>
        <w:t xml:space="preserve">147 </w:t>
      </w:r>
      <w:r>
        <w:rPr>
          <w:rFonts w:hint="eastAsia" w:ascii="宋体" w:hAnsi="宋体" w:eastAsia="宋体" w:cs="宋体"/>
          <w:color w:val="000000"/>
          <w:kern w:val="0"/>
          <w:sz w:val="24"/>
          <w:szCs w:val="24"/>
          <w:lang w:val="en-US" w:eastAsia="zh-CN" w:bidi="ar"/>
        </w:rPr>
        <w:t xml:space="preserve">个国家批准的气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候变化协定。《巴黎协定》是继《京都议定书》后第二份有法律约東力的气候协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议，为 </w:t>
      </w:r>
      <w:r>
        <w:rPr>
          <w:rFonts w:hint="default" w:ascii="TimesNewRomanPSMT" w:hAnsi="TimesNewRomanPSMT" w:eastAsia="TimesNewRomanPSMT" w:cs="TimesNewRomanPSMT"/>
          <w:color w:val="000000"/>
          <w:kern w:val="0"/>
          <w:sz w:val="24"/>
          <w:szCs w:val="24"/>
          <w:lang w:val="en-US" w:eastAsia="zh-CN" w:bidi="ar"/>
        </w:rPr>
        <w:t xml:space="preserve">2020 </w:t>
      </w:r>
      <w:r>
        <w:rPr>
          <w:rFonts w:hint="eastAsia" w:ascii="宋体" w:hAnsi="宋体" w:eastAsia="宋体" w:cs="宋体"/>
          <w:color w:val="000000"/>
          <w:kern w:val="0"/>
          <w:sz w:val="24"/>
          <w:szCs w:val="24"/>
          <w:lang w:val="en-US" w:eastAsia="zh-CN" w:bidi="ar"/>
        </w:rPr>
        <w:t xml:space="preserve">年后全球应对气候变化行动作出的安排。《巴黎协定》规定，各方将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把“全球气温升幅控制在两摄氏度以内”作为目标，并为把升温幅度控制在 </w:t>
      </w:r>
      <w:r>
        <w:rPr>
          <w:rFonts w:hint="default" w:ascii="TimesNewRomanPSMT" w:hAnsi="TimesNewRomanPSMT" w:eastAsia="TimesNewRomanPSMT" w:cs="TimesNewRomanPSMT"/>
          <w:color w:val="000000"/>
          <w:kern w:val="0"/>
          <w:sz w:val="24"/>
          <w:szCs w:val="24"/>
          <w:lang w:val="en-US" w:eastAsia="zh-CN" w:bidi="ar"/>
        </w:rPr>
        <w:t xml:space="preserve">1.5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摄氏度以内而努力：</w:t>
      </w:r>
      <w:r>
        <w:rPr>
          <w:rFonts w:hint="default" w:ascii="TimesNewRomanPSMT" w:hAnsi="TimesNewRomanPSMT" w:eastAsia="TimesNewRomanPSMT" w:cs="TimesNewRomanPSMT"/>
          <w:color w:val="000000"/>
          <w:kern w:val="0"/>
          <w:sz w:val="24"/>
          <w:szCs w:val="24"/>
          <w:lang w:val="en-US" w:eastAsia="zh-CN" w:bidi="ar"/>
        </w:rPr>
        <w:t xml:space="preserve">2020 </w:t>
      </w:r>
      <w:r>
        <w:rPr>
          <w:rFonts w:hint="eastAsia" w:ascii="宋体" w:hAnsi="宋体" w:eastAsia="宋体" w:cs="宋体"/>
          <w:color w:val="000000"/>
          <w:kern w:val="0"/>
          <w:sz w:val="24"/>
          <w:szCs w:val="24"/>
          <w:lang w:val="en-US" w:eastAsia="zh-CN" w:bidi="ar"/>
        </w:rPr>
        <w:t xml:space="preserve">年后，各国将以“自主贡献”的方式参与全球应对气候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变化行动；发达国家将继续带头减排，并加强对发展中国家的资金和技术支持。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美国退出《巴黎协定》，忽视环境带来的负面效应对美国的国际公信力有很大的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负面影响，也损害了《巴黎协定》的普遍约束性。退出气候协定特朗普遭到各方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批评，联合国秘书长古特雷斯通过发言人发表声明说，美国宣布退出《巴黎协定》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“是一件令人极其失望的事”。法国总统马克龙与德国总理默克尔以及意大利总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理真蒂洛尼发表一份联合声明，对美国政府宣布退出《巴黎协定》感到遗憾，声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明说不会对《巴黎协定》进行任何重新谈判和修改。中国外交部表示：中方将认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真履行《巴黎协定》，美国退出是个错误。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《经济学人》报道，美国退出协定，“想要放弃其在应对气候变化行动中的领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导地位，是非常让人遗憾的”。</w:t>
      </w:r>
      <w:r>
        <w:rPr>
          <w:rFonts w:hint="eastAsia" w:ascii="宋体" w:hAnsi="宋体" w:eastAsia="宋体" w:cs="宋体"/>
          <w:b/>
          <w:color w:val="000000"/>
          <w:kern w:val="0"/>
          <w:sz w:val="24"/>
          <w:szCs w:val="24"/>
          <w:lang w:val="en-US" w:eastAsia="zh-CN" w:bidi="ar"/>
        </w:rPr>
        <w:t xml:space="preserve">依据上述材料回答下列问题（每问 </w:t>
      </w:r>
      <w:r>
        <w:rPr>
          <w:rFonts w:hint="default" w:ascii="TimesNewRomanPS-BoldMT" w:hAnsi="TimesNewRomanPS-BoldMT" w:eastAsia="TimesNewRomanPS-BoldMT" w:cs="TimesNewRomanPS-BoldMT"/>
          <w:b/>
          <w:color w:val="000000"/>
          <w:kern w:val="0"/>
          <w:sz w:val="24"/>
          <w:szCs w:val="24"/>
          <w:lang w:val="en-US" w:eastAsia="zh-CN" w:bidi="ar"/>
        </w:rPr>
        <w:t xml:space="preserve">8 </w:t>
      </w:r>
      <w:r>
        <w:rPr>
          <w:rFonts w:hint="eastAsia" w:ascii="宋体" w:hAnsi="宋体" w:eastAsia="宋体" w:cs="宋体"/>
          <w:b/>
          <w:color w:val="000000"/>
          <w:kern w:val="0"/>
          <w:sz w:val="24"/>
          <w:szCs w:val="24"/>
          <w:lang w:val="en-US" w:eastAsia="zh-CN" w:bidi="ar"/>
        </w:rPr>
        <w:t xml:space="preserve">份，共 </w:t>
      </w:r>
      <w:r>
        <w:rPr>
          <w:rFonts w:hint="default" w:ascii="TimesNewRomanPS-BoldMT" w:hAnsi="TimesNewRomanPS-BoldMT" w:eastAsia="TimesNewRomanPS-BoldMT" w:cs="TimesNewRomanPS-BoldMT"/>
          <w:b/>
          <w:color w:val="000000"/>
          <w:kern w:val="0"/>
          <w:sz w:val="24"/>
          <w:szCs w:val="24"/>
          <w:lang w:val="en-US" w:eastAsia="zh-CN" w:bidi="ar"/>
        </w:rPr>
        <w:t xml:space="preserve">16 </w:t>
      </w:r>
      <w:r>
        <w:rPr>
          <w:rFonts w:hint="eastAsia" w:ascii="宋体" w:hAnsi="宋体" w:eastAsia="宋体" w:cs="宋体"/>
          <w:b/>
          <w:color w:val="000000"/>
          <w:kern w:val="0"/>
          <w:sz w:val="24"/>
          <w:szCs w:val="24"/>
          <w:lang w:val="en-US" w:eastAsia="zh-CN" w:bidi="ar"/>
        </w:rPr>
        <w:t xml:space="preserve">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）如何看待经济全球化对中国的机遇与挑战？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）从美国单方面宣布退出《巴黎协定》看，我们应如何认识发达资本主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义国家的本质？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四、论述题（</w:t>
      </w:r>
      <w:r>
        <w:rPr>
          <w:rFonts w:hint="default" w:ascii="TimesNewRomanPS-BoldMT" w:hAnsi="TimesNewRomanPS-BoldMT" w:eastAsia="TimesNewRomanPS-BoldMT" w:cs="TimesNewRomanPS-BoldMT"/>
          <w:b/>
          <w:color w:val="000000"/>
          <w:kern w:val="0"/>
          <w:sz w:val="24"/>
          <w:szCs w:val="24"/>
          <w:lang w:val="en-US" w:eastAsia="zh-CN" w:bidi="ar"/>
        </w:rPr>
        <w:t xml:space="preserve">18 </w:t>
      </w:r>
      <w:r>
        <w:rPr>
          <w:rFonts w:hint="eastAsia" w:ascii="宋体" w:hAnsi="宋体" w:eastAsia="宋体" w:cs="宋体"/>
          <w:b/>
          <w:color w:val="000000"/>
          <w:kern w:val="0"/>
          <w:sz w:val="24"/>
          <w:szCs w:val="24"/>
          <w:lang w:val="en-US" w:eastAsia="zh-CN" w:bidi="ar"/>
        </w:rPr>
        <w:t xml:space="preserve">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试运用社会存在与社会意识辩证关系的原理，论述文化软实力力在一个国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家发展中的重要作用。</w:t>
      </w:r>
      <w:r>
        <w:rPr>
          <w:rFonts w:ascii="黑体" w:hAnsi="宋体" w:eastAsia="黑体" w:cs="黑体"/>
          <w:b/>
          <w:color w:val="000000"/>
          <w:kern w:val="0"/>
          <w:sz w:val="28"/>
          <w:szCs w:val="28"/>
          <w:lang w:val="en-US" w:eastAsia="zh-CN" w:bidi="ar"/>
        </w:rPr>
        <w:t xml:space="preserve">参考答案 </w:t>
      </w:r>
    </w:p>
    <w:p>
      <w:pPr>
        <w:keepNext w:val="0"/>
        <w:keepLines w:val="0"/>
        <w:widowControl/>
        <w:suppressLineNumbers w:val="0"/>
        <w:jc w:val="left"/>
      </w:pPr>
      <w:r>
        <w:rPr>
          <w:rFonts w:hint="eastAsia" w:ascii="华文中宋" w:hAnsi="华文中宋" w:eastAsia="华文中宋" w:cs="华文中宋"/>
          <w:color w:val="000000"/>
          <w:kern w:val="0"/>
          <w:sz w:val="24"/>
          <w:szCs w:val="24"/>
          <w:lang w:val="en-US" w:eastAsia="zh-CN" w:bidi="ar"/>
        </w:rPr>
        <w:t xml:space="preserve">一、辨析题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参考答案：这种观点不正确。阶级性是具体的，阶级性和科学性是否相容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的问题关键取决于所指称的阶级是否有自己的私利，从而制约这个阶级对科学的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态度。无产阶级革命运动代表着最大数人利益，反映其利益的马克思主义学说在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阶级性与科学性是相容的。马克思主义具有科学性，它是对客观世界特别是人类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社会本质和规律的正确反映。马克思主义具有革命性，它是无产阶级和广大人民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群众推翻旧世界、建设新世界的理论。马克思主义的科学性和革命性是相互支撑、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相互促进、有机统一的。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参考答案：这种观点不正确。任何事物内部都可以分为两大方面，肯定方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面是有利于现有事物存在和发展的方面，否定方面是促成现存事物灭亡的方面。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事物的发展就是通过否定方面战胜肯定方面从而获得发展的。不承认肯定和否定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的对立统一，犯了形而上学的错误。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参考答案：这种观点不正确。马克思把资本划分为不变资本和可变资本，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是为了揭露剩余价值的源泉是可变资本</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即劳动力</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创造的，而以生产资料形式存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在的不变资本在剩余价值生产过程中，它的价值只是转移到新产品中去，它的价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值量没有发生任何改变。而只有固定资本和流动资本才有资本周转方式快慢的不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同。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参考答案：这种观点不正确。经济落后的国家先于发达资本主义国家进入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社会主义，是生产关系一定要适合生产力状况规律的特殊表现。任何国家和制度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的建立都不是一帆风顺的，东欧剧变、苏联解体是十月革命以来世界社会主义运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动最严重的挫折，但它不是社会主义运动和社会主义制度的失败，而是社会主义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运动发展过程中的曲折。 </w:t>
      </w:r>
    </w:p>
    <w:p>
      <w:pPr>
        <w:keepNext w:val="0"/>
        <w:keepLines w:val="0"/>
        <w:widowControl/>
        <w:suppressLineNumbers w:val="0"/>
        <w:jc w:val="left"/>
      </w:pPr>
      <w:r>
        <w:rPr>
          <w:rFonts w:hint="eastAsia" w:ascii="华文中宋" w:hAnsi="华文中宋" w:eastAsia="华文中宋" w:cs="华文中宋"/>
          <w:color w:val="000000"/>
          <w:kern w:val="0"/>
          <w:sz w:val="24"/>
          <w:szCs w:val="24"/>
          <w:lang w:val="en-US" w:eastAsia="zh-CN" w:bidi="ar"/>
        </w:rPr>
        <w:t xml:space="preserve">二、简答题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参考答案：马克思主义认为：</w:t>
      </w:r>
      <w:r>
        <w:rPr>
          <w:rFonts w:hint="default" w:ascii="TimesNewRomanPSMT" w:hAnsi="TimesNewRomanPSMT" w:eastAsia="TimesNewRomanPSMT" w:cs="TimesNewRomanPSMT"/>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物质是标示客观实在的哲学范畴，它最本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质的规定是客观实在性。物质不依赖于人的感觉而存在，为人的感觉所复写、摄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影和反映。</w:t>
      </w:r>
      <w:r>
        <w:rPr>
          <w:rFonts w:hint="default" w:ascii="TimesNewRomanPSMT" w:hAnsi="TimesNewRomanPSMT" w:eastAsia="TimesNewRomanPSMT" w:cs="TimesNewRomanPSMT"/>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物质是世界的唯一本原，意识是物质的产物，是物质世界的主观映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象。</w:t>
      </w:r>
      <w:r>
        <w:rPr>
          <w:rFonts w:hint="default" w:ascii="TimesNewRomanPSMT" w:hAnsi="TimesNewRomanPSMT" w:eastAsia="TimesNewRomanPSMT" w:cs="TimesNewRomanPSMT"/>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物质世界是联系的，发展的，发展的根本原因在于事物的内部矛盾。</w:t>
      </w:r>
      <w:r>
        <w:rPr>
          <w:rFonts w:hint="default" w:ascii="TimesNewRomanPSMT" w:hAnsi="TimesNewRomanPSMT" w:eastAsia="TimesNewRomanPSMT" w:cs="TimesNewRomanPSMT"/>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间与空间是物质运动的存在形式。</w:t>
      </w:r>
      <w:r>
        <w:rPr>
          <w:rFonts w:hint="default" w:ascii="TimesNewRomanPSMT" w:hAnsi="TimesNewRomanPSMT" w:eastAsia="TimesNewRomanPSMT" w:cs="TimesNewRomanPSMT"/>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不仅自然界是物质的，人类社会也具有客观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实在性，世界的真正统一性在于它的物质性。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马克思主义的物质观的理论意义在于：第一，坚持了唯物主义一元论，同唯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心主义和二元论划清了界限；第二，坚持了能动的反映论和可知论，批判了不可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知论；第三，体现了唯物论和辩证法的统一，克服了形而上学唯物主义的缺陷；第四，体现了唯物主义自然观与唯物主义历史观的统一，为彻底的唯物主义奠定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了理论基础。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参考答案：（</w:t>
      </w:r>
      <w:r>
        <w:rPr>
          <w:rFonts w:hint="default" w:ascii="TimesNewRomanPSMT" w:hAnsi="TimesNewRomanPSMT" w:eastAsia="TimesNewRomanPSMT" w:cs="TimesNewRomanPSMT"/>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）当代资本主义新变化的表现：第一，生产资料所有制的变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化。第二，劳资关系和分配关系的变化。第三，社会阶层、阶级结构的变化。第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四，经济调节机制和经济危机形态的变化。第五，政治制度的变化。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）当代资本主义新变化的原因和实质：当代资本主义发生新变化的原因主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要有：科学技术革命和生产力的发展，是当代资本主义新变化的根本推动力量；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工人阶级争取自身权利和利益的斗争，是推动资本主义变化的重要力量；社会主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义制度初步显示的优越性，对资本主义产生了重要影响；主张改良主义的政党对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资本主义制度的改革，也对资本主义的变化发挥了重要作用。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当代资本主义发生的变化从根本上说是人类社会发展一般规律和资本主义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经济规律作用的结果；当代资本主义发生的变化是在资本主义制度基本框架内的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变化，并不意味着资本主义生产关系的根本性质发生了变化。把资本主义的部分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变化夸大为资本主义的质的根本变化的认识是片面的，也是不科学的；完全否定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当代资本主义新变化的意义，否认当代资本主义已经在许多方面不同于传统的资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本主义的观点也是不可取的。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参考答案：社会主义的发展道路不是单一性的，而是多样性的。列宁在谈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到向社会主义的转变时指出：“一切民族都将走向社会主义，这是不可避免的，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但是一切民族的走法却不会完全一样，在民主的这种或那种形式上，在无产阶级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专政的这种或那种形态上，在社会生活各方面的社会主义改造的速度上，每个民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族都会有自己的特点。”这一论述，从历史唯物主义的高度揭示了各民族发展道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路的多样性、特殊性的深刻内涵，对正确认识社会主义建设和发展道路的多样性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具有重要指导意义。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社会主义在发展过程中，由于各国国情的特殊性，即经济、政治、思想文化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的差异性，生产力发展水平的不同，无产阶级政党自身成熟程度的不同，阶级基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础与群众基础的构成状况的不同，革命传统的不同，以及历史和现实的、国内的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国际的各种因素的交互作用，社会主义发展道路必然呈现出多样性的特点。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第一，各个国家的生产力发展状况和社会发展阶段决定了社会主义发展道路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具有不同的特点。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第二，历史文化传统的差异性是造成不同国家社会主义发展道路多样性的重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要条件。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第三，时代和时间的不断发展，是造成社会主义发展道路多样性的现实原因。 </w:t>
      </w:r>
    </w:p>
    <w:p>
      <w:pPr>
        <w:keepNext w:val="0"/>
        <w:keepLines w:val="0"/>
        <w:widowControl/>
        <w:suppressLineNumbers w:val="0"/>
        <w:jc w:val="left"/>
      </w:pPr>
      <w:r>
        <w:rPr>
          <w:rFonts w:hint="eastAsia" w:ascii="华文中宋" w:hAnsi="华文中宋" w:eastAsia="华文中宋" w:cs="华文中宋"/>
          <w:color w:val="000000"/>
          <w:kern w:val="0"/>
          <w:sz w:val="24"/>
          <w:szCs w:val="24"/>
          <w:lang w:val="en-US" w:eastAsia="zh-CN" w:bidi="ar"/>
        </w:rPr>
        <w:t>三、材料题</w:t>
      </w:r>
      <w:r>
        <w:rPr>
          <w:rFonts w:hint="eastAsia" w:ascii="宋体" w:hAnsi="宋体" w:eastAsia="宋体" w:cs="宋体"/>
          <w:color w:val="000000"/>
          <w:kern w:val="0"/>
          <w:sz w:val="24"/>
          <w:szCs w:val="24"/>
          <w:lang w:val="en-US" w:eastAsia="zh-CN" w:bidi="ar"/>
        </w:rPr>
        <w:t>（一）参考答案：（</w:t>
      </w:r>
      <w:r>
        <w:rPr>
          <w:rFonts w:hint="default" w:ascii="TimesNewRomanPSMT" w:hAnsi="TimesNewRomanPSMT" w:eastAsia="TimesNewRomanPSMT" w:cs="TimesNewRomanPSMT"/>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）科学技术是经济和社会发展的强大杠杆。每一次科技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革命，都不同程度地引起了生产方式、生活方式和思维方式的深刻变化和社会的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巨大进步。但科学技就像一柄“双刃剑”。正确地认识和运用科学技术，首要的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是要有合理的社会保障制度保障科学技术的正确运用，始终坚持科学技术为人类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社会的健康发展服务，让科技为人类造福。近几年来，阿尔法狗所代表的人机大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战，呈现出科学技术对人类智慧巨大的挑战能力，也让我们深思在人工智能的背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景下，社会及个人所面临的新变化新课题，如何做到“有所为有所不为”。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）生产剩余价值是资本主义生产方式的绝对规律。在资本主义发展初期，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资本家主要依靠绝对剩余价值生产来提高剥削程度。随着科学技术的进步和生产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技术条件的不断改进，相对剩余价值生产的作用日益突出。随着第三次科技革命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的到来，机器大工业发展到自动化阶段。资本主义条件下的生产自动化只是意味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着剩余价值生产所使用的生产工具更加先进了，不论是机器人、人工智能，还是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“无人工厂”，他们本质上依然是物化劳动或不变资本的实物形式。它们的价值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是在工人生产它们的过程中形成的，在它们参加产品的生产时，只是把原有的价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值转移到产品中去，而不创造新价值，更不能创造剩余价值。资本主义条件下的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人工智能的普遍运用，是资本家提高劳动生产率获取高额剩余价值的手段，而雇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佣工人的剩余劳动仍然是这种剩余价值的唯一源泉。所以，人工智能的普遍应用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没有超出马克思主义“机器论”所涉及的范围，马克思的剩余价值学说依然适用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于现代资本主义。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（二）参考答案：（</w:t>
      </w:r>
      <w:r>
        <w:rPr>
          <w:rFonts w:hint="default" w:ascii="TimesNewRomanPSMT" w:hAnsi="TimesNewRomanPSMT" w:eastAsia="TimesNewRomanPSMT" w:cs="TimesNewRomanPSMT"/>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）相关原理：经济全球化对中国既是机遇又是挑战，中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国不能回避也不能迎合。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）相关原理：资本主义政治制度和意识形态的实质或者全球化中发达资本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主义国家的主导地位。 </w:t>
      </w:r>
    </w:p>
    <w:p>
      <w:pPr>
        <w:keepNext w:val="0"/>
        <w:keepLines w:val="0"/>
        <w:widowControl/>
        <w:suppressLineNumbers w:val="0"/>
        <w:jc w:val="left"/>
      </w:pPr>
      <w:r>
        <w:rPr>
          <w:rFonts w:hint="eastAsia" w:ascii="华文中宋" w:hAnsi="华文中宋" w:eastAsia="华文中宋" w:cs="华文中宋"/>
          <w:color w:val="000000"/>
          <w:kern w:val="0"/>
          <w:sz w:val="24"/>
          <w:szCs w:val="24"/>
          <w:lang w:val="en-US" w:eastAsia="zh-CN" w:bidi="ar"/>
        </w:rPr>
        <w:t xml:space="preserve">四、论述题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参考答案：社会存在与社会意识的辩证关系的原理，对于我们加强社会文化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建设具有重要的指导意义。社会存在决定社会意识，社会意识是社会存在的反映，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并反作用于社会存在。思想文化的发展既决定于社会存在的发展，又对社会存在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的发展起着能动的反作用。文化之中蕴含着人类的智慧、价值追求和审美情趣，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文化的核心是价值观。在人类历史长河中，先进文化是有效解决人类生存和发展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中各种矛盾和争端的精神武器。在当今世界，文化与经济、政治相互交融，在综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合国力竞争中的地位和作用越来越突出。在当代中国，必须坚持走中国特色社会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主义文化发展道路，大力弘扬社会主义核心价值观，树立文化自觉和文化自信，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推动文化事业的繁荣和文化产业的发展，提高文化软实力。软实力是文化和意识形态吸引力体现出来的力量，是世界各国制定文化战略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和国家战略的一个重要参照系。表面上文化确乎很“软”，但却是一种不可忽略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的伟力。任何一个国家在提升本国政治、经济、军事等硬实力的同时，提升本国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文化软实力也是更为特殊和重要的。“提高国家文化软实力”，这不仅是我国文化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建设的一个战略重点，也是我国建设和谐世界战略思想的重要组成部分，更是实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现中华民族伟大复兴的重要前提。</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keepNext w:val="0"/>
        <w:keepLines w:val="0"/>
        <w:widowControl/>
        <w:suppressLineNumbers w:val="0"/>
        <w:jc w:val="left"/>
      </w:pPr>
      <w:r>
        <w:rPr>
          <w:rFonts w:ascii="华文中宋" w:hAnsi="华文中宋" w:eastAsia="华文中宋" w:cs="华文中宋"/>
          <w:b/>
          <w:color w:val="000000"/>
          <w:kern w:val="0"/>
          <w:sz w:val="31"/>
          <w:szCs w:val="31"/>
          <w:lang w:val="en-US" w:eastAsia="zh-CN" w:bidi="ar"/>
        </w:rPr>
        <w:t xml:space="preserve">2017-2018 学年第二学期《马克思主义基本原理概论》 </w:t>
      </w:r>
    </w:p>
    <w:p>
      <w:pPr>
        <w:keepNext w:val="0"/>
        <w:keepLines w:val="0"/>
        <w:widowControl/>
        <w:suppressLineNumbers w:val="0"/>
        <w:jc w:val="left"/>
      </w:pPr>
      <w:r>
        <w:rPr>
          <w:rFonts w:hint="eastAsia" w:ascii="华文中宋" w:hAnsi="华文中宋" w:eastAsia="华文中宋" w:cs="华文中宋"/>
          <w:b/>
          <w:color w:val="000000"/>
          <w:kern w:val="0"/>
          <w:sz w:val="31"/>
          <w:szCs w:val="31"/>
          <w:lang w:val="en-US" w:eastAsia="zh-CN" w:bidi="ar"/>
        </w:rPr>
        <w:t xml:space="preserve">期末考试试题（A） </w:t>
      </w:r>
    </w:p>
    <w:p>
      <w:pPr>
        <w:keepNext w:val="0"/>
        <w:keepLines w:val="0"/>
        <w:widowControl/>
        <w:suppressLineNumbers w:val="0"/>
        <w:jc w:val="left"/>
      </w:pPr>
      <w:r>
        <w:rPr>
          <w:rFonts w:hint="eastAsia" w:ascii="华文中宋" w:hAnsi="华文中宋" w:eastAsia="华文中宋" w:cs="华文中宋"/>
          <w:color w:val="000000"/>
          <w:kern w:val="0"/>
          <w:sz w:val="28"/>
          <w:szCs w:val="28"/>
          <w:lang w:val="en-US" w:eastAsia="zh-CN" w:bidi="ar"/>
        </w:rPr>
        <w:t xml:space="preserve">专业 姓名 学号 </w:t>
      </w:r>
    </w:p>
    <w:p>
      <w:pPr>
        <w:keepNext w:val="0"/>
        <w:keepLines w:val="0"/>
        <w:widowControl/>
        <w:suppressLineNumbers w:val="0"/>
        <w:jc w:val="left"/>
      </w:pPr>
      <w:r>
        <w:rPr>
          <w:rFonts w:hint="eastAsia" w:ascii="华文中宋" w:hAnsi="华文中宋" w:eastAsia="华文中宋" w:cs="华文中宋"/>
          <w:color w:val="000000"/>
          <w:kern w:val="0"/>
          <w:sz w:val="24"/>
          <w:szCs w:val="24"/>
          <w:lang w:val="en-US" w:eastAsia="zh-CN" w:bidi="ar"/>
        </w:rPr>
        <w:t xml:space="preserve">一、辨析题（判断对错并说明理由，每小题 5 分，共 20 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1．掌握适度原则就是任何时候都不要超过事物的度。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2．在信息社会里，价值的增长不是通过劳动，而是通过知识实现的，应当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用知识价值论取代劳动价值论。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3．资本来到人间，从头到脚，每个毛孔都滴着血和肮脏的东西。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4．马克思、恩格斯对共产主义社会的设想并不是很具体、很详尽，因而不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可信。 </w:t>
      </w:r>
    </w:p>
    <w:p>
      <w:pPr>
        <w:keepNext w:val="0"/>
        <w:keepLines w:val="0"/>
        <w:widowControl/>
        <w:suppressLineNumbers w:val="0"/>
        <w:jc w:val="left"/>
      </w:pPr>
      <w:r>
        <w:rPr>
          <w:rFonts w:hint="eastAsia" w:ascii="华文中宋" w:hAnsi="华文中宋" w:eastAsia="华文中宋" w:cs="华文中宋"/>
          <w:color w:val="000000"/>
          <w:kern w:val="0"/>
          <w:sz w:val="24"/>
          <w:szCs w:val="24"/>
          <w:lang w:val="en-US" w:eastAsia="zh-CN" w:bidi="ar"/>
        </w:rPr>
        <w:t xml:space="preserve">二、简答题（每小题 10 分，共 30 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1．简述价值规律内容及其作用。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2．如何看待资本主义社会的历史地位？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3．以俄国十月革命为例，说明怎样理解社会主义革命首先在经济文化相对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落后的国家取得胜利的历史必然性？ </w:t>
      </w:r>
    </w:p>
    <w:p>
      <w:pPr>
        <w:keepNext w:val="0"/>
        <w:keepLines w:val="0"/>
        <w:widowControl/>
        <w:suppressLineNumbers w:val="0"/>
        <w:jc w:val="left"/>
      </w:pPr>
      <w:r>
        <w:rPr>
          <w:rFonts w:hint="eastAsia" w:ascii="华文中宋" w:hAnsi="华文中宋" w:eastAsia="华文中宋" w:cs="华文中宋"/>
          <w:color w:val="000000"/>
          <w:kern w:val="0"/>
          <w:sz w:val="24"/>
          <w:szCs w:val="24"/>
          <w:lang w:val="en-US" w:eastAsia="zh-CN" w:bidi="ar"/>
        </w:rPr>
        <w:t xml:space="preserve">三、材料分析题（共 34 分，要求结合所学知识分析材料回答问题。）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材料题一：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《共产党宣言》发表 170 年来，马克思主义在世界上得到广泛传播。在人类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思想史上，没有一种思想理论像马克思主义那样对人类产生了如此广泛而深刻的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影响。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马克思主义主要由哲学、政治经济学、科学社会主义三大组成部分构成。这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三大组成部分分别来源于德国古典哲学、英国古典政治经济学、法国空想社会主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义，然而，最终升华为马克思主义的根本原因，是马克思对所处的时代和世界的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深入考察，是马克思对人类社会发展规律的深刻把握。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今天，马克思主义极大推进了人类文明进程，至今依然是具有重大国际影响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的思想体系和话语体系，马克思至今依然被公认为“千年第一思想家”。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实践证明，马克思主义的命运早已同中国共产党的命运、中国人民的命运、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中华民族的命运紧紧连在一起，它的科学性和真理性在中国得到了充分检验，它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的人民性和实践性在中国得到了充分贯彻，它的开放性和时代性在中国得到了充分彰显！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实践还证明，马克思主义为中国革命、建设、改革提供了强大思想武器，使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中国这个古老的东方大国创造了人类历史上前所未有的发展奇迹。历史和人民选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择马克思主义是完全正确的，中国共产党把马克思主义写在自己的旗帜上是完全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正确的，坚持马克思主义基本原理同中国具体实际相结合、不断推进马克思主义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中国化时代化是完全正确的！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从《共产党宣言》发表到今天，170 年过去了，人类社会发生了翻天覆地的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变化，但马克思主义所阐述的一般原理整个来说仍然是完全正确的。我们要坚持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和运用辩证唯物主义和历史唯物主义的世界观和方法论，坚持和运用马克思主义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立场、观点、方法，坚持和运用马克思主义关于世界的物质性及其发展规律，关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于人类社会发展的自然性、历史性及其相关规律，关于人的解放和自由全面发展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的规律，关于认识的本质及其发展规律等原理，坚持和运用马克思主义的实践观、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群众观、阶级观、发展观、矛盾观，真正把马克思主义这个看家本领学精悟透用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对待科学的理论必须有科学的态度。恩格斯深刻指出：“马克思的整个世界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观不是教义，而是方法。它提供的不是现成的教条，而是进一步研究的出发点和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供这种研究使用的方法。”恩格斯还指出，我们的理论“是一种历史的产物，它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在不同的时代具有完全不同的形式，同时具有完全不同的内容”。科学社会主义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基本原则不能丢，丢了就不是社会主义。同时，科学社会主义也绝不是一成不变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的教条。我说过，当代中国的伟大社会变革，不是简单延续我国历史文化的母版，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不是简单套用马克思主义经典作家设想的模板，不是其他国家社会主义实践的再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版，也不是国外现代化发展的翻版。社会主义并没有定于一尊、一成不变的套路，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只有把科学社会主义基本原则同本国具体实际、历史文化传统、时代要求紧密结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合起来，在实践中不断探索总结，才能把蓝图变为美好现实。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——摘自习近平在纪念马克思诞辰 200 周年大会上的讲话（2018 年 5 月 4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结合材料分析回答：（共 14 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（1）如何理解马克思主义是客观真理，是绝对性和相对性的统一？（6 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（2）如何正确对待马克思主义？（4 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（3）坚持和发展马克思主义的重要意义。（4 分）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材料题二：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材料 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任何过程如果有多数矛盾存在的话，其中必定有一种是主要的，起着领导的，决定的作用，其他则处于次要和服从的地位，因此，研究任何过程，如果是存在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着两个以上矛盾的复杂过程的话，就要用全力找出它的主要矛盾，捉住了这个主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要矛盾，一切问题就迎刃而解了。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矛盾着两方面中，比有一方面是主要的，另一方面是次要的，其主要的方面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即所谓矛盾起主导作用的方面，事务的性质，主要地是由取得支配地位的矛盾的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主要方面所规定的。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对于矛盾的各种不平衡情况的研究，对于主要的矛盾和非主要的矛盾、主要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的矛盾方面和非主要的矛盾方面的研究，成为革命政党正确的决定其政治上和军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事上的战略战术方针的重要方法之一，是一切共产党人都应当注意的。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——摘自《毛泽东选集》第一卷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材料 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中国特色社会主义进入新时代，我国社会主要矛盾己经转化为人民日益增长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的美好生活需要和不平衡不充分的发展之间的矛盾。我国稳定解决了十几亿人的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温饱问题，总体上实现小康，不久将全面建成小康社会，人民美好生活需要日益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广泛，不仅对物质文化生活提出了更高要求求，而且在民主、法治、公平、正义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安全、环境等方面的要求日益增长。同时，我国社会生产力水平总体上显著提高，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社会生产能力在很多方面进入世界前列，更加突出的问题是发展不平衡不充分，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这已经成为满足人民日益增长的美好生活需要的主要制约因素。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必须认识到，我国社会主要矛盾的变化是关系全局的历史性变化，对党和国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家工作提出了许多新要求。我们要在继续推动发展的基础上，着力解决好发展不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平衡不充分问题，大力提升发展质量和效益，更好满足人民在经济、政治、文化、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社会、生态等方面日益增长的需要，更好推动人的全面发展，社会全面进步。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发展是解决我国一切问题的基础和关键，发展必须是科学发展，必须坚定不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移贯彻创新、协调、绿色、开放、共享的发展理念。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——摘自习近平《决胜全面建成小康社会夺取新时代中国特色社会主义伟大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胜利——在中国共产党第十九次全国代表大会上的报告》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结合材料分析回答：“捉住了这个主要矛盾，一切问题就迎刃而解了”。（10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分）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材料题三：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2018 年是改革开放 40 周年。我国改革开始于农村，安徽省风阳县小岗村是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我国农村改革的主要发源地。我国农村改革始终是在党的领导下进行的。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材料 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1978 年冬，小岗村的 18 户村民以“敢为天下先”的精神，在一纸大包干的“秘密契约”上按下鲜红的手印，拉开了中国农村改革的序幕。改革如同释放了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魔力，次年，小岗村迎来大丰收，粮食总产达 13．3 万斤，一举结束 20 余年吃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国家救济粮的历史，并首次归还国家贷款 800 元。进入新时代，小岗村大力推进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土地“三权分置”改革，完成土地承包经营权确权登记颁证工作；成立集体资产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股份合作社并颁发股权证，实现了村民“户户包田”到“人人持股”的转变，2017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年，小岗村集体收入突破 820 万元，农村人均收入比 2012 年增长 70％以上。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材料 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为发展农村生产力，满足广大农民摆脱贫困、过上富裕生活的期盼，党中央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先后出台了一系列关于农业改革发展的文件。如 1982 年发布《全国农村工作会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议纪要》，明确肯定“包干到户”等形式的责任制的社会主义性质；1991 年颁发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《中共中央关于进一步加强农业和农村工作的决定》，把以家庭联产承包经营为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主的责任制和统分结合的双层经营体制确立为我国农村的一项基本经营制度；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2016 年制定《关于完善农村土地所有权承包权经营权分置办法的意见》，推进“三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权分置”改革；2018 年出台《中共中央国务院关于实施乡村振振兴战略的意见》，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指导农村改革发展不断深入。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结合材料，运用生产力和生产关系的辩证关系原理，说明唯改革才有出路，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改革要常讲常新。（10 分） </w:t>
      </w:r>
    </w:p>
    <w:p>
      <w:pPr>
        <w:keepNext w:val="0"/>
        <w:keepLines w:val="0"/>
        <w:widowControl/>
        <w:suppressLineNumbers w:val="0"/>
        <w:jc w:val="left"/>
      </w:pPr>
      <w:r>
        <w:rPr>
          <w:rFonts w:hint="eastAsia" w:ascii="华文中宋" w:hAnsi="华文中宋" w:eastAsia="华文中宋" w:cs="华文中宋"/>
          <w:color w:val="000000"/>
          <w:kern w:val="0"/>
          <w:sz w:val="24"/>
          <w:szCs w:val="24"/>
          <w:lang w:val="en-US" w:eastAsia="zh-CN" w:bidi="ar"/>
        </w:rPr>
        <w:t xml:space="preserve">四、论述题（16 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试述如何认识当代资本主义的新变化。</w:t>
      </w:r>
      <w:r>
        <w:rPr>
          <w:rFonts w:hint="eastAsia" w:ascii="华文中宋" w:hAnsi="华文中宋" w:eastAsia="华文中宋" w:cs="华文中宋"/>
          <w:color w:val="000000"/>
          <w:kern w:val="0"/>
          <w:sz w:val="24"/>
          <w:szCs w:val="24"/>
          <w:lang w:val="en-US" w:eastAsia="zh-CN" w:bidi="ar"/>
        </w:rPr>
        <w:t xml:space="preserve">A 卷参考答案 </w:t>
      </w:r>
    </w:p>
    <w:p>
      <w:pPr>
        <w:keepNext w:val="0"/>
        <w:keepLines w:val="0"/>
        <w:widowControl/>
        <w:suppressLineNumbers w:val="0"/>
        <w:jc w:val="left"/>
      </w:pPr>
      <w:r>
        <w:rPr>
          <w:rFonts w:hint="eastAsia" w:ascii="华文中宋" w:hAnsi="华文中宋" w:eastAsia="华文中宋" w:cs="华文中宋"/>
          <w:color w:val="000000"/>
          <w:kern w:val="0"/>
          <w:sz w:val="24"/>
          <w:szCs w:val="24"/>
          <w:lang w:val="en-US" w:eastAsia="zh-CN" w:bidi="ar"/>
        </w:rPr>
        <w:t xml:space="preserve">一、辨析题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1.该命题正确。所谓“度”就是事物保持自己质的数量限度，过犹不及。该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原理的方法论意义，就是我们在实际生活和工作中不要超过事物的度。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2.这种观点不正确。坚持马克思关于人的抽象劳动是价值的唯一源泉这一劳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动价值论的基本观点，要充分肯定科技、知识、信息等新的生产要素在提高生产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效率，增加使用价值和价值形成中的重要作用。科学技术本身并不能创造价值。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但科学技术在生产中的应用可以有利于劳动生产率的提高，创造出更多的使用价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值和价值。因此，用知识价值论取代劳动价值论是错误的。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3.该命题正确。资本关系是以劳动者和劳动条件的所有权之间的分离为前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提，即少数人拥有大量的货币财富和生产资料，多数人成为一无所有的自由劳动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者。这两个条件的产生是资本主义原始积累的结果，而资本主义的原始积累过程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就是征服、奴役、掠夺、杀戮过程。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资本原始积累始的血腥史充分证实：“资本来到世间，从头到脚，每个毛孔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都滴着血和肮脏的东西”。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4.这种观点不正确。马克思、恩格斯反对对未来社会做太过具体的细节描画。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在他们看来，这种设想越是具体，就有可能越是荒谬。他们反对将自己对未来社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会的看法视为最终结论，主张用科学的方法进行科学的设想，提出了未来社会的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若干基本特征。这些设想具有重要的方法论启示和精神激励作用。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二、简答题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1．商品的价值量由生产商品的社会必要劳动时间决定，商品的价格以价值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为基础，商品按等价原则进行交换。价值规律的表现形式是，商品的市场价格围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绕其价值上下波动。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价值规律的积极作用是，它可以通过供求关系自发地调节资源在社会各部门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的配置、自发地刺激社会生产力的发展、自发调节社会收入分配。其消极作用是，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可能导致垄断的发生,阻碍技术的进步；可能引起商品生产者的两极分化；可能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出现社会资源分配比例失调的状况,造成社会资源的浪费。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2．资本主义社会是由人类社会发展的一般规律决定的，是客观的不以人的意志为转移的自然历史过程。资本主义显示了巨大的历史进步性：首先，资本主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义将科学技术转变为强大的生产力。其次，资本追求剩余价值的内在动力和竞争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的外在压力推动了社会生产力的迅速发展。最后，资本主义的意识形态和政治制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度作为上层建筑在战胜封建社会自给自足的小生产的生产方式，保护、促进和完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善资本主义生产方式方面起着重要作用，从而推动了社会生产力的迅速发展，促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进了社会进步。但资本主义的历史进步性并不能掩盖其自身的局限性。其表现是：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第一，资本主义基本矛盾阻碍社会生产力的发展；第二，资本主义制度下财富占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有两极分化，引起经济危机；第三，资本家阶级支配和控制资本主义经济和政治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的发展和运行，不断激化社会矛盾和冲突。上述局限性决定了资本主义的经济、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政治、文化和社会等各个领域以及全球范围内的冲突、动荡和危机。这些局限性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在资本主义生产方式范围内是不可能根本消除的，它决定了资本主义生产方式的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历史过渡性。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3．经济文化相对落后的国家先于发达资本主义国家进入社会主义社会，是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由革命的客观形势和条件所决定的。19 世纪末 20 世纪初，资本主义进入到帝国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主义阶段,世界范围内的无产阶级与资产阶级的矛盾日益尖锐化，矛盾的焦点集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中在经济落后的国家，特别集中地体现在俄国，使之出现了很好的革命形势。同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时，以列宁为首的布尔什维克党在马克思主义指导下制定了与本国实际相结合的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正确的路线、方针和斗争策略，形成了成熟的革命主观条件。通过武装斗争，经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济落后的国家率先夺取国家政权，建立社会主义社会，这是社会历史发展客观规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律的必然产物。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经济落后的国家先于发达资本主义国家进入社会主义，是生产关系一定要适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合生产力状况规律的特殊表现。生产力决定生产关系，先进的生产关系不可能建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立在落后的社会生产力基础上。但是，由于广泛的国家交往，生产力水平相对落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后的国家也可以产生类似于经济发达国家的社会矛盾。在生产关系不变更，社会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生产力就不能发展的特殊条件下，生产关系的变更就成为主要的决定的方面。19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世纪末 20 世纪初经济文化相对落后的国家率先进入社会主义正是这一历史状况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的反映。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三、材料题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材料题一（答题思路）：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(1)马克思主义作为客观真理，其三大组成部分正确反映了自然、社会和人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类思维发展的一般规律。马克思主义作为客观真理，是绝对性和相对性的统一。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从《共产党宣言》发表到今天，“马克思主义所阐述的一般原理整个来说仍然是完全正确的”，因而具有绝对性。但是，马克思主义经典作家并没有穷尽真理，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马克思主义并没有穷尽对一切事物及其规律的认识，“科学社会主义也绝不是一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成不变的教条。”马克思主义需要随着社会实践的发展而发展，因而又具有相对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(2)正确的对待马克思主义必须有科学的态度，即马克思主义作为客观真理，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是绝对性和相对性的统一，否则就会走向绝对主义和相对主义。绝对主义片面夸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大真理的绝对性，认为真理是永恒不变的，实际工作中的教条主义是绝对主义的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表现。与此相反,相对主义则片面夸大真理的相对性，否认真理的绝对性。马克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思主义真理的绝对性，要求我们必须坚持和运用辩证唯物主义和历史唯物主义的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世界观和方法论。坚持以马克思主义为指导思想，科学社会主义基本原则不能丢，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丢了就不是社会主义；马克思主义真理的相对性要求我们又必须在实践中丰富和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发展马克思主义。马克思主义不是教条而是行动的指南，是随着实践的发展而发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展的理论。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(3)坚持和发展马克思主义有重要意义。马克思主义对人类产生了广泛而深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刻的影响，极大推进了人类文明进程。马克思主义的科学性和真理性在中国得到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了充分检验，要真正把马克思主义学精悟透用好。要坚持马克思主义基本原理同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中国具体实际相结合、不断推进马克思主义中国化时代化，把蓝图变为美好现实。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材料题二（答题思路）：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在矛盾中存在着主要矛盾与次要矛盾，主要矛盾在矛盾体系中居于支配地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位，对事物发展起决定性作用；次要矛盾在矛盾体系中处于从属地位，对事物发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展不起决定性作用。主要矛盾和次要矛盾相互依赖、相互影响，在一定条件下可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以相互转化。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主次矛盾的辩证关系原理要求我们在解决问题时，善于抓住重点，集中力量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解决主要矛盾，同时还要统筹兼顾，恰当的处理次要矛盾，坚持两点论和重点论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的统一。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因为主要矛盾在事物发展过程中起决定性作用，所以"抓住了主要矛盾一切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问题就迎刃而解了。"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材料题三（答题思路）：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生产力决定生产关系，生产关系反作用于生产力，适合生产力状况的生产关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系推动生产力的发展，不适合生产力状况的生产关系阻碍生产力的发展。在社会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主义社会，改革是解决生产力与生产关系矛盾、解放生产力的基本方式，是推动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经济社会发展的强大动力。小岗村进行“大包干”改革、推动土地承包经营权确权和土地流转，发展集体股份经济，不断破除农业生产力发展的经济体制和经营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机制弊端，极大地解放了生产力，促进了经济发展。 </w:t>
      </w:r>
    </w:p>
    <w:p>
      <w:pPr>
        <w:keepNext w:val="0"/>
        <w:keepLines w:val="0"/>
        <w:widowControl/>
        <w:suppressLineNumbers w:val="0"/>
        <w:jc w:val="left"/>
      </w:pPr>
      <w:r>
        <w:rPr>
          <w:rFonts w:hint="eastAsia" w:ascii="华文中宋" w:hAnsi="华文中宋" w:eastAsia="华文中宋" w:cs="华文中宋"/>
          <w:color w:val="000000"/>
          <w:kern w:val="0"/>
          <w:sz w:val="24"/>
          <w:szCs w:val="24"/>
          <w:lang w:val="en-US" w:eastAsia="zh-CN" w:bidi="ar"/>
        </w:rPr>
        <w:t xml:space="preserve">四、论述题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该题见教材第五章第 2 节。</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ind w:left="-718" w:leftChars="-343" w:right="-874" w:rightChars="-416" w:hanging="2"/>
        <w:rPr>
          <w:rFonts w:hint="eastAsia" w:ascii="宋体" w:hAnsi="宋体" w:cs="宋体"/>
          <w:kern w:val="0"/>
          <w:sz w:val="24"/>
        </w:rPr>
      </w:pPr>
      <w:r>
        <w:rPr>
          <w:rFonts w:hint="eastAsia" w:ascii="宋体" w:hAnsi="宋体" w:cs="宋体"/>
          <w:kern w:val="0"/>
          <w:sz w:val="24"/>
        </w:rPr>
        <w:t xml:space="preserve">三、 辨析题（每题6分，共24分） </w:t>
      </w:r>
      <w:r>
        <w:rPr>
          <w:rFonts w:hint="eastAsia" w:ascii="宋体" w:hAnsi="宋体" w:cs="宋体"/>
          <w:kern w:val="0"/>
          <w:sz w:val="24"/>
        </w:rPr>
        <w:br w:type="textWrapping"/>
      </w:r>
      <w:r>
        <w:rPr>
          <w:rFonts w:hint="eastAsia" w:ascii="宋体" w:hAnsi="宋体" w:cs="宋体"/>
          <w:kern w:val="0"/>
          <w:sz w:val="24"/>
        </w:rPr>
        <w:t>1、随着生产自动化的应用，剩余价值是由机器创造的。</w:t>
      </w:r>
    </w:p>
    <w:p>
      <w:pPr>
        <w:ind w:left="-718" w:leftChars="-343" w:right="-874" w:rightChars="-416" w:hanging="2"/>
        <w:rPr>
          <w:rFonts w:hint="eastAsia" w:ascii="宋体" w:hAnsi="宋体" w:cs="宋体"/>
          <w:kern w:val="0"/>
          <w:sz w:val="24"/>
        </w:rPr>
      </w:pPr>
      <w:r>
        <w:rPr>
          <w:rFonts w:hint="eastAsia" w:ascii="宋体" w:hAnsi="宋体" w:cs="宋体"/>
          <w:kern w:val="0"/>
          <w:sz w:val="24"/>
        </w:rPr>
        <w:t>错（1分）。资本主义条件下的生产自动化本质上还是物化劳动和不变资本的实物形式，它们的价值也是工人在生产过程中形成的，而且它们不能创造剩余价值。现在工人中脑力劳动的比重不断增加，使得资本家获得了比过去更多的剩余价值。（3分）</w:t>
      </w:r>
      <w:r>
        <w:rPr>
          <w:rFonts w:hint="eastAsia" w:ascii="宋体" w:hAnsi="宋体" w:cs="宋体"/>
          <w:kern w:val="0"/>
          <w:sz w:val="24"/>
        </w:rPr>
        <w:br w:type="textWrapping"/>
      </w:r>
      <w:r>
        <w:rPr>
          <w:rFonts w:hint="eastAsia" w:ascii="宋体" w:hAnsi="宋体" w:cs="宋体"/>
          <w:kern w:val="0"/>
          <w:sz w:val="24"/>
        </w:rPr>
        <w:t>资本主义条件下的生产自动化是资本家获取高额剩余价值的手段，而雇佣工人的剩余劳动仍然是剩余价值的唯一源泉</w:t>
      </w:r>
    </w:p>
    <w:p>
      <w:pPr>
        <w:ind w:left="-718" w:leftChars="-343" w:right="-874" w:rightChars="-416" w:hanging="2"/>
        <w:rPr>
          <w:rFonts w:hint="eastAsia" w:ascii="宋体" w:hAnsi="宋体" w:cs="宋体"/>
          <w:kern w:val="0"/>
          <w:sz w:val="24"/>
        </w:rPr>
      </w:pPr>
      <w:r>
        <w:rPr>
          <w:rFonts w:hint="eastAsia" w:ascii="宋体" w:hAnsi="宋体" w:cs="宋体"/>
          <w:kern w:val="0"/>
          <w:sz w:val="24"/>
        </w:rPr>
        <w:t>2、资本主义工资是工人劳动的报酬。</w:t>
      </w:r>
    </w:p>
    <w:p>
      <w:pPr>
        <w:ind w:left="-718" w:leftChars="-343" w:right="-874" w:rightChars="-416" w:hanging="2"/>
        <w:rPr>
          <w:rFonts w:hint="eastAsia" w:ascii="宋体" w:hAnsi="宋体" w:cs="宋体"/>
          <w:kern w:val="0"/>
          <w:sz w:val="24"/>
        </w:rPr>
      </w:pPr>
      <w:r>
        <w:rPr>
          <w:rFonts w:hint="eastAsia" w:ascii="宋体" w:hAnsi="宋体" w:cs="宋体"/>
          <w:kern w:val="0"/>
          <w:sz w:val="24"/>
        </w:rPr>
        <w:t>错（1分）。马克思主义关于资本主义工资的原理表明，工资的本质是劳动力价值，其货币表现是劳动力的价格（3分）。但表面现象时，工资却取得了“劳动的价值或价格”的转化形式，掩盖了资本主义的剥削关系（2分）。</w:t>
      </w:r>
      <w:r>
        <w:rPr>
          <w:rFonts w:hint="eastAsia" w:ascii="宋体" w:hAnsi="宋体" w:cs="宋体"/>
          <w:kern w:val="0"/>
          <w:sz w:val="24"/>
        </w:rPr>
        <w:br w:type="textWrapping"/>
      </w:r>
      <w:r>
        <w:rPr>
          <w:rFonts w:hint="eastAsia" w:ascii="宋体" w:hAnsi="宋体" w:cs="宋体"/>
          <w:kern w:val="0"/>
          <w:sz w:val="24"/>
        </w:rPr>
        <w:t>3、社会规律不同于自然规律的主要区别在于它是通过人的自觉活动而实现的。</w:t>
      </w:r>
    </w:p>
    <w:p>
      <w:pPr>
        <w:ind w:left="-718" w:leftChars="-343" w:right="-874" w:rightChars="-416" w:hanging="2"/>
        <w:rPr>
          <w:rFonts w:hint="eastAsia" w:ascii="宋体" w:hAnsi="宋体" w:cs="宋体"/>
          <w:kern w:val="0"/>
          <w:sz w:val="24"/>
        </w:rPr>
      </w:pPr>
      <w:r>
        <w:rPr>
          <w:rFonts w:hint="eastAsia" w:ascii="宋体" w:hAnsi="宋体" w:cs="宋体"/>
          <w:kern w:val="0"/>
          <w:sz w:val="24"/>
        </w:rPr>
        <w:t>正确（1分）。社会规律与自然规律一样是客观的、不以人的意志为转移的。（2分）但社会规律与自然规律的根本区别在于自然规律是自发起作用的，而社会规律要通过人的活动表现出来，并通过人自己的活动而得到实现。社会规律就是人自己行动的规律。（3分）</w:t>
      </w:r>
      <w:r>
        <w:rPr>
          <w:rFonts w:hint="eastAsia" w:ascii="宋体" w:hAnsi="宋体" w:cs="宋体"/>
          <w:kern w:val="0"/>
          <w:sz w:val="24"/>
        </w:rPr>
        <w:br w:type="textWrapping"/>
      </w:r>
      <w:r>
        <w:rPr>
          <w:rFonts w:hint="eastAsia" w:ascii="宋体" w:hAnsi="宋体" w:cs="宋体"/>
          <w:kern w:val="0"/>
          <w:sz w:val="24"/>
        </w:rPr>
        <w:t>4、事物的发展过程由肯定到否定再到否定之否定，这是回到出发点的运动。</w:t>
      </w:r>
    </w:p>
    <w:p>
      <w:pPr>
        <w:ind w:left="-718" w:leftChars="-343" w:right="-874" w:rightChars="-416" w:hanging="2"/>
        <w:rPr>
          <w:rFonts w:hint="eastAsia" w:ascii="宋体" w:hAnsi="宋体" w:cs="宋体"/>
          <w:kern w:val="0"/>
          <w:sz w:val="24"/>
        </w:rPr>
      </w:pPr>
      <w:r>
        <w:rPr>
          <w:rFonts w:hint="eastAsia" w:ascii="宋体" w:hAnsi="宋体" w:cs="宋体"/>
          <w:kern w:val="0"/>
          <w:sz w:val="24"/>
        </w:rPr>
        <w:t xml:space="preserve">     错（1分）。是仿佛“回到出发点的运动”，而不是真正的回复，是螺旋式上升或波浪式前进，否定之否定体现了前进性与曲折性的统一。（3分）这种观点看到了曲折性而没有看到前进性，是一种循环论（2分）。</w:t>
      </w:r>
      <w:r>
        <w:rPr>
          <w:rFonts w:hint="eastAsia" w:ascii="宋体" w:hAnsi="宋体" w:cs="宋体"/>
          <w:kern w:val="0"/>
          <w:sz w:val="24"/>
        </w:rPr>
        <w:br w:type="textWrapping"/>
      </w:r>
      <w:r>
        <w:rPr>
          <w:rFonts w:hint="eastAsia" w:ascii="宋体" w:hAnsi="宋体" w:cs="宋体"/>
          <w:kern w:val="0"/>
          <w:sz w:val="24"/>
        </w:rPr>
        <w:t xml:space="preserve">四、 论述题（每题13分，共26分） </w:t>
      </w:r>
      <w:r>
        <w:rPr>
          <w:rFonts w:hint="eastAsia" w:ascii="宋体" w:hAnsi="宋体" w:cs="宋体"/>
          <w:kern w:val="0"/>
          <w:sz w:val="24"/>
        </w:rPr>
        <w:br w:type="textWrapping"/>
      </w:r>
      <w:r>
        <w:rPr>
          <w:rFonts w:hint="eastAsia" w:ascii="宋体" w:hAnsi="宋体" w:cs="宋体"/>
          <w:kern w:val="0"/>
          <w:sz w:val="24"/>
        </w:rPr>
        <w:t>1、请结合实际，并根据你对科学技术的社会作用的理解，谈谈在利用科学技术方面我们应该怎样做到有所为有所不为？</w:t>
      </w:r>
    </w:p>
    <w:p>
      <w:pPr>
        <w:ind w:left="-718" w:leftChars="-343" w:right="-874" w:rightChars="-416" w:hanging="2"/>
        <w:rPr>
          <w:rFonts w:hint="eastAsia" w:ascii="宋体" w:hAnsi="宋体" w:cs="宋体"/>
          <w:kern w:val="0"/>
          <w:sz w:val="24"/>
        </w:rPr>
      </w:pPr>
      <w:r>
        <w:rPr>
          <w:rFonts w:hint="eastAsia" w:ascii="宋体" w:hAnsi="宋体" w:cs="宋体"/>
          <w:kern w:val="0"/>
          <w:sz w:val="24"/>
        </w:rPr>
        <w:t>1、结合实际，如环境问题、资源问题等，适当分析。（4分）</w:t>
      </w:r>
      <w:r>
        <w:rPr>
          <w:rFonts w:hint="eastAsia" w:ascii="宋体" w:hAnsi="宋体" w:cs="宋体"/>
          <w:kern w:val="0"/>
          <w:sz w:val="24"/>
        </w:rPr>
        <w:br w:type="textWrapping"/>
      </w:r>
      <w:r>
        <w:rPr>
          <w:rFonts w:hint="eastAsia" w:ascii="宋体" w:hAnsi="宋体" w:cs="宋体"/>
          <w:kern w:val="0"/>
          <w:sz w:val="24"/>
        </w:rPr>
        <w:t>科学技术的作用：科学技术是一把双刃剑，既能通过促进经济和社会发展以造福于人类，同时也可能在一定条件下对人类的生存和发展带来消极后果。（6分）</w:t>
      </w:r>
      <w:r>
        <w:rPr>
          <w:rFonts w:hint="eastAsia" w:ascii="宋体" w:hAnsi="宋体" w:cs="宋体"/>
          <w:kern w:val="0"/>
          <w:sz w:val="24"/>
        </w:rPr>
        <w:br w:type="textWrapping"/>
      </w:r>
      <w:r>
        <w:rPr>
          <w:rFonts w:hint="eastAsia" w:ascii="宋体" w:hAnsi="宋体" w:cs="宋体"/>
          <w:kern w:val="0"/>
          <w:sz w:val="24"/>
        </w:rPr>
        <w:t>我们在发展科学技术和生产力，促进经济发展的同时，要增强人们合理控制各种生产活动和消费活动的能力和手段，为人类摆脱困境创造新的物质条件。（3分）</w:t>
      </w:r>
      <w:r>
        <w:rPr>
          <w:rFonts w:hint="eastAsia" w:ascii="宋体" w:hAnsi="宋体" w:cs="宋体"/>
          <w:kern w:val="0"/>
          <w:sz w:val="24"/>
        </w:rPr>
        <w:br w:type="textWrapping"/>
      </w:r>
      <w:r>
        <w:rPr>
          <w:rFonts w:hint="eastAsia" w:ascii="宋体" w:hAnsi="宋体" w:cs="宋体"/>
          <w:kern w:val="0"/>
          <w:sz w:val="24"/>
        </w:rPr>
        <w:br w:type="textWrapping"/>
      </w:r>
      <w:r>
        <w:rPr>
          <w:rFonts w:hint="eastAsia" w:ascii="宋体" w:hAnsi="宋体" w:cs="宋体"/>
          <w:kern w:val="0"/>
          <w:sz w:val="24"/>
        </w:rPr>
        <w:t>2、改革开放以来，我国取得了举世瞩目的巨大成就，但也存在一些失误和不足。请用唯物辩证法的矛盾学说谈谈你对这个问题的认识。</w:t>
      </w:r>
    </w:p>
    <w:p>
      <w:pPr>
        <w:ind w:left="-718" w:leftChars="-343" w:right="-874" w:rightChars="-416" w:hanging="2"/>
        <w:rPr>
          <w:rFonts w:hint="eastAsia" w:ascii="宋体" w:hAnsi="宋体" w:cs="宋体"/>
          <w:kern w:val="0"/>
          <w:sz w:val="24"/>
        </w:rPr>
      </w:pPr>
      <w:r>
        <w:rPr>
          <w:rFonts w:hint="eastAsia" w:ascii="宋体" w:hAnsi="宋体" w:cs="宋体"/>
          <w:kern w:val="0"/>
          <w:sz w:val="24"/>
        </w:rPr>
        <w:t xml:space="preserve">   2、（1）任何事物都是矛盾的统一体，矛盾双方相互依存是事物发展的前提。每一对矛盾双方的力量是不平衡的，其中居于支配地位、起着主导作用的方面是矛盾的主要方面；处于被支配地位的方面是矛盾的次要方面。矛盾的主要方面和次要方面是相互影响、相互作用和相互制约的，事物的性质主要由矛盾的主要方面决定；二者在一定条件下可以相互转化。这一原理要求我们看形势要看主流，同时又不忽略支流。 （5分）</w:t>
      </w:r>
      <w:r>
        <w:rPr>
          <w:rFonts w:hint="eastAsia" w:ascii="宋体" w:hAnsi="宋体" w:cs="宋体"/>
          <w:kern w:val="0"/>
          <w:sz w:val="24"/>
        </w:rPr>
        <w:br w:type="textWrapping"/>
      </w:r>
      <w:r>
        <w:rPr>
          <w:rFonts w:hint="eastAsia" w:ascii="宋体" w:hAnsi="宋体" w:cs="宋体"/>
          <w:kern w:val="0"/>
          <w:sz w:val="24"/>
        </w:rPr>
        <w:t>　　 （2）党的十一届三中全会以来，我们取得的成绩是主要的，是主流。尽管在前进中也出现了一些困难和问题，但这只是次要的，是支流。只有这样才能认清形势，坚定信心，决不能以看到的困难和问题来否定大好形势，由此而迷失方向。 （5分）</w:t>
      </w:r>
      <w:r>
        <w:rPr>
          <w:rFonts w:hint="eastAsia" w:ascii="宋体" w:hAnsi="宋体" w:cs="宋体"/>
          <w:kern w:val="0"/>
          <w:sz w:val="24"/>
        </w:rPr>
        <w:br w:type="textWrapping"/>
      </w:r>
      <w:r>
        <w:rPr>
          <w:rFonts w:hint="eastAsia" w:ascii="宋体" w:hAnsi="宋体" w:cs="宋体"/>
          <w:kern w:val="0"/>
          <w:sz w:val="24"/>
        </w:rPr>
        <w:t xml:space="preserve">     （3）我们在肯定大好形势的同时，必须承认并认真解决存在的问题，发展大好形势。决不能因为主流是好的就忽视支流。如果对存在的问题不认真解决，它就会越演越烈，严重地影响大好形势。 （3分）</w:t>
      </w:r>
      <w:r>
        <w:rPr>
          <w:rFonts w:hint="eastAsia" w:ascii="宋体" w:hAnsi="宋体" w:cs="宋体"/>
          <w:kern w:val="0"/>
          <w:sz w:val="24"/>
        </w:rPr>
        <w:br w:type="textWrapping"/>
      </w:r>
      <w:r>
        <w:rPr>
          <w:rFonts w:hint="eastAsia" w:ascii="宋体" w:hAnsi="宋体" w:cs="宋体"/>
          <w:kern w:val="0"/>
          <w:sz w:val="24"/>
        </w:rPr>
        <w:t xml:space="preserve">五、 材料分析题（共15分） </w:t>
      </w:r>
      <w:r>
        <w:rPr>
          <w:rFonts w:hint="eastAsia" w:ascii="宋体" w:hAnsi="宋体" w:cs="宋体"/>
          <w:kern w:val="0"/>
          <w:sz w:val="24"/>
        </w:rPr>
        <w:br w:type="textWrapping"/>
      </w:r>
      <w:r>
        <w:rPr>
          <w:rFonts w:hint="eastAsia" w:ascii="宋体" w:hAnsi="宋体" w:cs="宋体"/>
          <w:kern w:val="0"/>
          <w:sz w:val="24"/>
        </w:rPr>
        <w:t xml:space="preserve">材料1： </w:t>
      </w:r>
      <w:r>
        <w:rPr>
          <w:rFonts w:hint="eastAsia" w:ascii="宋体" w:hAnsi="宋体" w:cs="宋体"/>
          <w:kern w:val="0"/>
          <w:sz w:val="24"/>
        </w:rPr>
        <w:br w:type="textWrapping"/>
      </w:r>
      <w:r>
        <w:rPr>
          <w:rFonts w:hint="eastAsia" w:ascii="宋体" w:hAnsi="宋体" w:cs="宋体"/>
          <w:kern w:val="0"/>
          <w:sz w:val="24"/>
        </w:rPr>
        <w:t xml:space="preserve">哲学史上有不少哲学家是用观念验证某种观念的真理性。例如，斯宾诺莎就认为，认识真理要以真观念为依据。 </w:t>
      </w:r>
      <w:r>
        <w:rPr>
          <w:rFonts w:hint="eastAsia" w:ascii="宋体" w:hAnsi="宋体" w:cs="宋体"/>
          <w:kern w:val="0"/>
          <w:sz w:val="24"/>
        </w:rPr>
        <w:br w:type="textWrapping"/>
      </w:r>
      <w:r>
        <w:rPr>
          <w:rFonts w:hint="eastAsia" w:ascii="宋体" w:hAnsi="宋体" w:cs="宋体"/>
          <w:kern w:val="0"/>
          <w:sz w:val="24"/>
        </w:rPr>
        <w:t xml:space="preserve">材料2： </w:t>
      </w:r>
      <w:r>
        <w:rPr>
          <w:rFonts w:hint="eastAsia" w:ascii="宋体" w:hAnsi="宋体" w:cs="宋体"/>
          <w:kern w:val="0"/>
          <w:sz w:val="24"/>
        </w:rPr>
        <w:br w:type="textWrapping"/>
      </w:r>
      <w:r>
        <w:rPr>
          <w:rFonts w:hint="eastAsia" w:ascii="宋体" w:hAnsi="宋体" w:cs="宋体"/>
          <w:kern w:val="0"/>
          <w:sz w:val="24"/>
        </w:rPr>
        <w:t xml:space="preserve">经验主义者完全相信自己的感觉，认为凡符合人的感觉的认识就是真理，而与感觉背离的认识则不是真理。 </w:t>
      </w:r>
      <w:r>
        <w:rPr>
          <w:rFonts w:hint="eastAsia" w:ascii="宋体" w:hAnsi="宋体" w:cs="宋体"/>
          <w:kern w:val="0"/>
          <w:sz w:val="24"/>
        </w:rPr>
        <w:br w:type="textWrapping"/>
      </w:r>
      <w:r>
        <w:rPr>
          <w:rFonts w:hint="eastAsia" w:ascii="宋体" w:hAnsi="宋体" w:cs="宋体"/>
          <w:kern w:val="0"/>
          <w:sz w:val="24"/>
        </w:rPr>
        <w:t xml:space="preserve">材料3： 波格丹洛夫说真理是'社会的全人类的经验形式'。 </w:t>
      </w:r>
      <w:r>
        <w:rPr>
          <w:rFonts w:hint="eastAsia" w:ascii="宋体" w:hAnsi="宋体" w:cs="宋体"/>
          <w:kern w:val="0"/>
          <w:sz w:val="24"/>
        </w:rPr>
        <w:br w:type="textWrapping"/>
      </w:r>
      <w:r>
        <w:rPr>
          <w:rFonts w:hint="eastAsia" w:ascii="宋体" w:hAnsi="宋体" w:cs="宋体"/>
          <w:kern w:val="0"/>
          <w:sz w:val="24"/>
        </w:rPr>
        <w:t>请回答:</w:t>
      </w:r>
      <w:r>
        <w:rPr>
          <w:rFonts w:hint="eastAsia" w:ascii="宋体" w:hAnsi="宋体" w:cs="宋体"/>
          <w:kern w:val="0"/>
          <w:sz w:val="24"/>
        </w:rPr>
        <w:br w:type="textWrapping"/>
      </w:r>
      <w:r>
        <w:rPr>
          <w:rFonts w:hint="eastAsia" w:ascii="宋体" w:hAnsi="宋体" w:cs="宋体"/>
          <w:kern w:val="0"/>
          <w:sz w:val="24"/>
        </w:rPr>
        <w:t xml:space="preserve">（1）材料1、2、3中的观点在真理标准问题上的主要倾向是什么? </w:t>
      </w:r>
      <w:r>
        <w:rPr>
          <w:rFonts w:hint="eastAsia" w:ascii="宋体" w:hAnsi="宋体" w:cs="宋体"/>
          <w:kern w:val="0"/>
          <w:sz w:val="24"/>
        </w:rPr>
        <w:br w:type="textWrapping"/>
      </w:r>
      <w:r>
        <w:rPr>
          <w:rFonts w:hint="eastAsia" w:ascii="宋体" w:hAnsi="宋体" w:cs="宋体"/>
          <w:kern w:val="0"/>
          <w:sz w:val="24"/>
        </w:rPr>
        <w:t xml:space="preserve">（2）材料3的观点与材料1和2的观点有没有根本区别? </w:t>
      </w:r>
      <w:r>
        <w:rPr>
          <w:rFonts w:hint="eastAsia" w:ascii="宋体" w:hAnsi="宋体" w:cs="宋体"/>
          <w:kern w:val="0"/>
          <w:sz w:val="24"/>
        </w:rPr>
        <w:br w:type="textWrapping"/>
      </w:r>
      <w:r>
        <w:rPr>
          <w:rFonts w:hint="eastAsia" w:ascii="宋体" w:hAnsi="宋体" w:cs="宋体"/>
          <w:kern w:val="0"/>
          <w:sz w:val="24"/>
        </w:rPr>
        <w:t>（3）在真理标准问题上辩证唯物主义的观点是什么？</w:t>
      </w:r>
    </w:p>
    <w:p>
      <w:pPr>
        <w:ind w:left="-718" w:leftChars="-343" w:right="-874" w:rightChars="-416" w:hanging="2"/>
        <w:rPr>
          <w:rFonts w:hint="eastAsia" w:ascii="宋体" w:hAnsi="宋体"/>
          <w:sz w:val="24"/>
        </w:rPr>
      </w:pPr>
      <w:r>
        <w:rPr>
          <w:rFonts w:hint="eastAsia" w:ascii="宋体" w:hAnsi="宋体" w:cs="宋体"/>
          <w:kern w:val="0"/>
          <w:sz w:val="24"/>
        </w:rPr>
        <w:t>答：（1）材料1、2、3的观点在真理标准问题上都属于主观真理论，都是在主观范围内寻找真理的标准。 （5分）</w:t>
      </w:r>
      <w:r>
        <w:rPr>
          <w:rFonts w:hint="eastAsia" w:ascii="宋体" w:hAnsi="宋体" w:cs="宋体"/>
          <w:kern w:val="0"/>
          <w:sz w:val="24"/>
        </w:rPr>
        <w:br w:type="textWrapping"/>
      </w:r>
      <w:r>
        <w:rPr>
          <w:rFonts w:hint="eastAsia" w:ascii="宋体" w:hAnsi="宋体" w:cs="宋体"/>
          <w:kern w:val="0"/>
          <w:sz w:val="24"/>
        </w:rPr>
        <w:t xml:space="preserve">    （2）材料3和材料1、2中的观点相比，强调了'社会的全人类的经验形式'，但实质上仍是主观真理论，认为多数人的感觉、经验、思想是真理，仍是把真理停留在主观范围，无法确定它是否符合客观实际。只有通过实践，才能检验一种认识是否具有真理性。实际上多数人承认的思想也不一定是真理，有时真理在少数人手中。只有实践才是检验真理的惟一标准。（5分） </w:t>
      </w:r>
      <w:r>
        <w:rPr>
          <w:rFonts w:hint="eastAsia" w:ascii="宋体" w:hAnsi="宋体" w:cs="宋体"/>
          <w:kern w:val="0"/>
          <w:sz w:val="24"/>
        </w:rPr>
        <w:br w:type="textWrapping"/>
      </w:r>
      <w:r>
        <w:rPr>
          <w:rFonts w:hint="eastAsia" w:ascii="宋体" w:hAnsi="宋体" w:cs="宋体"/>
          <w:kern w:val="0"/>
          <w:sz w:val="24"/>
        </w:rPr>
        <w:t xml:space="preserve">     （3）辩证唯物主义认为，实践是检验真理的唯一标准。（5分）</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10"/>
        <w:shd w:val="clear" w:color="auto" w:fill="FFFFFF"/>
        <w:spacing w:before="150" w:beforeAutospacing="0" w:after="150" w:afterAutospacing="0" w:line="345" w:lineRule="atLeast"/>
        <w:rPr>
          <w:color w:val="000000"/>
          <w:sz w:val="21"/>
          <w:szCs w:val="21"/>
        </w:rPr>
      </w:pPr>
      <w:r>
        <w:rPr>
          <w:rFonts w:hint="eastAsia"/>
          <w:color w:val="000000"/>
          <w:sz w:val="21"/>
          <w:szCs w:val="21"/>
        </w:rPr>
        <w:t>　　</w:t>
      </w:r>
      <w:r>
        <w:rPr>
          <w:rStyle w:val="14"/>
          <w:rFonts w:hint="eastAsia"/>
          <w:color w:val="000000"/>
          <w:sz w:val="21"/>
          <w:szCs w:val="21"/>
        </w:rPr>
        <w:t>三、材料分析题</w:t>
      </w:r>
    </w:p>
    <w:p>
      <w:pPr>
        <w:pStyle w:val="10"/>
        <w:shd w:val="clear" w:color="auto" w:fill="FFFFFF"/>
        <w:spacing w:before="150" w:beforeAutospacing="0" w:after="150" w:afterAutospacing="0" w:line="345" w:lineRule="atLeast"/>
        <w:rPr>
          <w:color w:val="000000"/>
          <w:sz w:val="21"/>
          <w:szCs w:val="21"/>
        </w:rPr>
      </w:pPr>
      <w:r>
        <w:rPr>
          <w:rFonts w:hint="eastAsia"/>
          <w:color w:val="000000"/>
          <w:sz w:val="21"/>
          <w:szCs w:val="21"/>
        </w:rPr>
        <w:t>　　34. 结合材料回答问题：</w:t>
      </w:r>
    </w:p>
    <w:p>
      <w:pPr>
        <w:pStyle w:val="10"/>
        <w:shd w:val="clear" w:color="auto" w:fill="FFFFFF"/>
        <w:spacing w:before="150" w:beforeAutospacing="0" w:after="150" w:afterAutospacing="0" w:line="345" w:lineRule="atLeast"/>
        <w:rPr>
          <w:color w:val="000000"/>
          <w:sz w:val="21"/>
          <w:szCs w:val="21"/>
        </w:rPr>
      </w:pPr>
      <w:r>
        <w:rPr>
          <w:rFonts w:hint="eastAsia"/>
          <w:color w:val="000000"/>
          <w:sz w:val="21"/>
          <w:szCs w:val="21"/>
        </w:rPr>
        <w:t>　　人类每天都在产生垃圾，垃圾总量一天比一天多，由此带来的问题非常棘手。不产生垃圾是不可能的。既然如此，那就退而求其次，倡导大家减少垃圾。然而，减到多少才是少？这里并没有一个标准。而且从总体上看，生产和消费必然产生垃圾，减少垃圾很可能抑制生产和消费。接着往后退，把垃圾收集起来填埋或者焚烧。但填埋只是把垃圾从地上转移到地下，既与人争地，也有再次污染土壤和水源的隐患。焚烧不过是把污染从地上移到空中，产生二恶英等有害物质。</w:t>
      </w:r>
    </w:p>
    <w:p>
      <w:pPr>
        <w:pStyle w:val="10"/>
        <w:shd w:val="clear" w:color="auto" w:fill="FFFFFF"/>
        <w:spacing w:before="150" w:beforeAutospacing="0" w:after="150" w:afterAutospacing="0" w:line="345" w:lineRule="atLeast"/>
        <w:rPr>
          <w:color w:val="000000"/>
          <w:sz w:val="21"/>
          <w:szCs w:val="21"/>
        </w:rPr>
      </w:pPr>
      <w:r>
        <w:rPr>
          <w:rFonts w:hint="eastAsia"/>
          <w:color w:val="000000"/>
          <w:sz w:val="21"/>
          <w:szCs w:val="21"/>
        </w:rPr>
        <w:t xml:space="preserve">　　垃圾分类举手之劳换出绿色，好处多多不言而喻，但如何让人们乐而为之？2009年5月起，上海开始普遍推广新的垃圾分类概念，开展以“换出更绿色的上海”为名义的“绿色帐户”活动。何为绿色帐户？就是居民对垃圾进行分类回收，积分换取环保小礼品：再生纸笔记本、绿色小植物、环保手电筒……上海推出“绿色帐户”的实践说明，办法是可以想出来的，关键是愿不愿意琢磨。中国的垃圾问题不比哪个国家小，我们只能“没有退路就多想出路”。 </w:t>
      </w:r>
    </w:p>
    <w:p>
      <w:pPr>
        <w:pStyle w:val="10"/>
        <w:shd w:val="clear" w:color="auto" w:fill="FFFFFF"/>
        <w:spacing w:before="150" w:beforeAutospacing="0" w:after="150" w:afterAutospacing="0" w:line="345" w:lineRule="atLeast"/>
        <w:rPr>
          <w:color w:val="000000"/>
          <w:sz w:val="21"/>
          <w:szCs w:val="21"/>
        </w:rPr>
      </w:pPr>
      <w:r>
        <w:rPr>
          <w:rFonts w:hint="eastAsia"/>
          <w:color w:val="000000"/>
          <w:sz w:val="21"/>
          <w:szCs w:val="21"/>
        </w:rPr>
        <w:t>　　（1）从实践是人和自然关系基础的角度说明为什么“垃圾是放错地方的资源？”（5分）</w:t>
      </w:r>
    </w:p>
    <w:p>
      <w:pPr>
        <w:pStyle w:val="10"/>
        <w:shd w:val="clear" w:color="auto" w:fill="FFFFFF"/>
        <w:spacing w:before="150" w:beforeAutospacing="0" w:after="150" w:afterAutospacing="0" w:line="345" w:lineRule="atLeast"/>
        <w:rPr>
          <w:color w:val="000000"/>
          <w:sz w:val="21"/>
          <w:szCs w:val="21"/>
        </w:rPr>
      </w:pPr>
      <w:r>
        <w:rPr>
          <w:rFonts w:hint="eastAsia"/>
          <w:color w:val="000000"/>
          <w:sz w:val="21"/>
          <w:szCs w:val="21"/>
        </w:rPr>
        <w:t>　　①人改造自然以实践为基础和前提，实践是认识的来源、基础和前提。实践决定认识。在本材料中，有人认为垃圾应该全部回收利用，是实践主体在处理人与自然关系中错误的主观能动性的发挥。</w:t>
      </w:r>
    </w:p>
    <w:p>
      <w:pPr>
        <w:pStyle w:val="10"/>
        <w:shd w:val="clear" w:color="auto" w:fill="FFFFFF"/>
        <w:spacing w:before="150" w:beforeAutospacing="0" w:after="150" w:afterAutospacing="0" w:line="345" w:lineRule="atLeast"/>
        <w:rPr>
          <w:color w:val="000000"/>
          <w:sz w:val="21"/>
          <w:szCs w:val="21"/>
        </w:rPr>
      </w:pPr>
      <w:r>
        <w:rPr>
          <w:rFonts w:hint="eastAsia"/>
          <w:color w:val="000000"/>
          <w:sz w:val="21"/>
          <w:szCs w:val="21"/>
        </w:rPr>
        <w:t>　　②垃圾是放错地方的资源这一合理说法的提出充分证明了认识和实践主体在实践过程中尊重客观规律充分发挥主观能动性的结果是正确的。</w:t>
      </w:r>
    </w:p>
    <w:p>
      <w:pPr>
        <w:pStyle w:val="10"/>
        <w:shd w:val="clear" w:color="auto" w:fill="FFFFFF"/>
        <w:spacing w:before="150" w:beforeAutospacing="0" w:after="150" w:afterAutospacing="0" w:line="345" w:lineRule="atLeast"/>
        <w:rPr>
          <w:color w:val="000000"/>
          <w:sz w:val="21"/>
          <w:szCs w:val="21"/>
        </w:rPr>
      </w:pPr>
      <w:r>
        <w:rPr>
          <w:rFonts w:hint="eastAsia"/>
          <w:color w:val="000000"/>
          <w:sz w:val="21"/>
          <w:szCs w:val="21"/>
        </w:rPr>
        <w:t>　　③认识的发展过程表现为认识过程的反复性和认识发展的无限性。人的认识能力有一个提高的过程。需要将感性认识上升到理性认识，垃圾是放错地方的资源的提出正是人们认识水平提高的结果。</w:t>
      </w:r>
    </w:p>
    <w:p>
      <w:pPr>
        <w:pStyle w:val="10"/>
        <w:shd w:val="clear" w:color="auto" w:fill="FFFFFF"/>
        <w:spacing w:before="150" w:beforeAutospacing="0" w:after="150" w:afterAutospacing="0" w:line="345" w:lineRule="atLeast"/>
        <w:rPr>
          <w:color w:val="000000"/>
          <w:sz w:val="21"/>
          <w:szCs w:val="21"/>
        </w:rPr>
      </w:pPr>
      <w:r>
        <w:rPr>
          <w:rFonts w:hint="eastAsia"/>
          <w:color w:val="000000"/>
          <w:sz w:val="21"/>
          <w:szCs w:val="21"/>
        </w:rPr>
        <w:t>　　④任何实践都是一定历史条件下的实践。人类的实践和认识是永无止境的过程，真理具有相对性。我们要不断发现和发展真理，就要求我们不断地解放思想，与时俱进，在实践的基础上不断创新。</w:t>
      </w:r>
    </w:p>
    <w:p>
      <w:pPr>
        <w:pStyle w:val="10"/>
        <w:shd w:val="clear" w:color="auto" w:fill="FFFFFF"/>
        <w:spacing w:before="150" w:beforeAutospacing="0" w:after="150" w:afterAutospacing="0" w:line="345" w:lineRule="atLeast"/>
        <w:rPr>
          <w:color w:val="000000"/>
          <w:sz w:val="21"/>
          <w:szCs w:val="21"/>
        </w:rPr>
      </w:pPr>
      <w:r>
        <w:rPr>
          <w:rFonts w:hint="eastAsia"/>
          <w:color w:val="000000"/>
          <w:sz w:val="21"/>
          <w:szCs w:val="21"/>
        </w:rPr>
        <w:t>　　⑤实践决定认识，认识对实践具有能动的反作用，体现为正确的认识指导实践，推动实践发展，错误的认识影响实践，具有消极的阻碍作用。本题材料表明，绿色处理观念的提出正是正确的认识，用来良好协调人和自然的关系。</w:t>
      </w:r>
    </w:p>
    <w:p>
      <w:pPr>
        <w:pStyle w:val="10"/>
        <w:shd w:val="clear" w:color="auto" w:fill="FFFFFF"/>
        <w:spacing w:before="150" w:beforeAutospacing="0" w:after="150" w:afterAutospacing="0" w:line="345" w:lineRule="atLeast"/>
        <w:rPr>
          <w:color w:val="000000"/>
          <w:sz w:val="21"/>
          <w:szCs w:val="21"/>
        </w:rPr>
      </w:pPr>
      <w:r>
        <w:rPr>
          <w:rFonts w:hint="eastAsia"/>
          <w:color w:val="000000"/>
          <w:sz w:val="21"/>
          <w:szCs w:val="21"/>
        </w:rPr>
        <w:t>　　（2）运用矛盾分析法说明：没有退路就多想出路（5分）</w:t>
      </w:r>
    </w:p>
    <w:p>
      <w:pPr>
        <w:pStyle w:val="10"/>
        <w:shd w:val="clear" w:color="auto" w:fill="FFFFFF"/>
        <w:spacing w:before="150" w:beforeAutospacing="0" w:after="150" w:afterAutospacing="0" w:line="345" w:lineRule="atLeast"/>
        <w:rPr>
          <w:color w:val="000000"/>
          <w:sz w:val="21"/>
          <w:szCs w:val="21"/>
        </w:rPr>
      </w:pPr>
      <w:r>
        <w:rPr>
          <w:rFonts w:hint="eastAsia"/>
          <w:color w:val="000000"/>
          <w:sz w:val="21"/>
          <w:szCs w:val="21"/>
        </w:rPr>
        <w:t>　　在唯物辩证法的方法论体系中，矛盾分析方法居于核心的地位，是根本的认识方法。矛盾分析法的重要作用，是由对立统一规律在辩证法中的地位决定的。在本题中，体现了如下矛盾分析方法。</w:t>
      </w:r>
    </w:p>
    <w:p>
      <w:pPr>
        <w:pStyle w:val="10"/>
        <w:shd w:val="clear" w:color="auto" w:fill="FFFFFF"/>
        <w:spacing w:before="150" w:beforeAutospacing="0" w:after="150" w:afterAutospacing="0" w:line="345" w:lineRule="atLeast"/>
        <w:rPr>
          <w:color w:val="000000"/>
          <w:sz w:val="21"/>
          <w:szCs w:val="21"/>
        </w:rPr>
      </w:pPr>
      <w:r>
        <w:rPr>
          <w:rFonts w:hint="eastAsia"/>
          <w:color w:val="000000"/>
          <w:sz w:val="21"/>
          <w:szCs w:val="21"/>
        </w:rPr>
        <w:t>　　①在对立中把握同一和在同一中把握对立。这是矛盾斗争性和同一性的方法论。在材料中，针对垃圾处理问题，不能再采用粗放型处理方法，要变废为宝，没有退路就必须多想出路，充分体现了矛盾双方在一定条件下相互转化。要在对立中把握同一，同一中把握对立。</w:t>
      </w:r>
    </w:p>
    <w:p>
      <w:pPr>
        <w:pStyle w:val="10"/>
        <w:shd w:val="clear" w:color="auto" w:fill="FFFFFF"/>
        <w:spacing w:before="150" w:beforeAutospacing="0" w:after="150" w:afterAutospacing="0" w:line="345" w:lineRule="atLeast"/>
        <w:rPr>
          <w:color w:val="000000"/>
          <w:sz w:val="21"/>
          <w:szCs w:val="21"/>
        </w:rPr>
      </w:pPr>
      <w:r>
        <w:rPr>
          <w:rFonts w:hint="eastAsia"/>
          <w:color w:val="000000"/>
          <w:sz w:val="21"/>
          <w:szCs w:val="21"/>
        </w:rPr>
        <w:t>　　②坚持一分为二的看问题。这是矛盾普遍性的方法论，坚持两分法，防止片面性。两分法是全面地看问题的观点，既看事物的这一面，又看事物的那一面。既要分析两方面之间的对立，又要分析两方面之间的统一。在本题中，对于旧的垃圾处理方法向新的方法转变，正是应用了这一方法论。</w:t>
      </w:r>
    </w:p>
    <w:p>
      <w:pPr>
        <w:pStyle w:val="10"/>
        <w:shd w:val="clear" w:color="auto" w:fill="FFFFFF"/>
        <w:spacing w:before="150" w:beforeAutospacing="0" w:after="150" w:afterAutospacing="0" w:line="345" w:lineRule="atLeast"/>
        <w:rPr>
          <w:color w:val="000000"/>
          <w:sz w:val="21"/>
          <w:szCs w:val="21"/>
        </w:rPr>
      </w:pPr>
      <w:r>
        <w:rPr>
          <w:rFonts w:hint="eastAsia"/>
          <w:color w:val="000000"/>
          <w:sz w:val="21"/>
          <w:szCs w:val="21"/>
        </w:rPr>
        <w:t>　　③坚持两点论和重点论相结合。这是矛盾不平衡性原理的方法论，针对垃圾处理存在的问题，一定要把握重点，抓住主要矛盾，针对主要矛盾的性质进行处理和解决。</w:t>
      </w:r>
    </w:p>
    <w:p>
      <w:pPr>
        <w:pStyle w:val="10"/>
        <w:shd w:val="clear" w:color="auto" w:fill="FFFFFF"/>
        <w:spacing w:before="150" w:beforeAutospacing="0" w:after="150" w:afterAutospacing="0" w:line="345" w:lineRule="atLeast"/>
        <w:rPr>
          <w:color w:val="000000"/>
          <w:sz w:val="21"/>
          <w:szCs w:val="21"/>
        </w:rPr>
      </w:pPr>
      <w:r>
        <w:rPr>
          <w:rFonts w:hint="eastAsia"/>
          <w:color w:val="000000"/>
          <w:sz w:val="21"/>
          <w:szCs w:val="21"/>
        </w:rPr>
        <w:t>　　④坚持具体问题具体分析，这是矛盾特殊性的方法论，不同事物的矛盾不同，采用的解决方法也不同，新的绿色垃圾处理方法实施过程中，针对不同的矛盾要采用不同的处理方法，切忌一刀切。</w:t>
      </w:r>
    </w:p>
    <w:p>
      <w:pPr>
        <w:pStyle w:val="10"/>
        <w:shd w:val="clear" w:color="auto" w:fill="FFFFFF"/>
        <w:spacing w:before="150" w:beforeAutospacing="0" w:after="150" w:afterAutospacing="0" w:line="345" w:lineRule="atLeast"/>
        <w:ind w:firstLine="420"/>
        <w:rPr>
          <w:color w:val="000000"/>
          <w:sz w:val="21"/>
          <w:szCs w:val="21"/>
        </w:rPr>
      </w:pPr>
      <w:r>
        <w:rPr>
          <w:rFonts w:hint="eastAsia"/>
          <w:color w:val="000000"/>
          <w:sz w:val="21"/>
          <w:szCs w:val="21"/>
        </w:rPr>
        <w:t>⑤尊重客观规律和发挥主观能动性相结合。垃圾问题是人类与资源环境矛盾的产物，在人与自然的关系中，一定要在尊重客观规律的前提和基础上发挥主观能动性，充分利用规律，尊重规律。达到人与自然的和谐发展。</w:t>
      </w:r>
    </w:p>
    <w:p>
      <w:pPr>
        <w:widowControl/>
        <w:spacing w:before="525" w:after="240" w:line="360" w:lineRule="atLeast"/>
        <w:ind w:right="450"/>
        <w:jc w:val="center"/>
        <w:outlineLvl w:val="0"/>
        <w:rPr>
          <w:rFonts w:ascii="宋体" w:hAnsi="宋体" w:eastAsia="宋体" w:cs="宋体"/>
          <w:b/>
          <w:bCs/>
          <w:color w:val="000000"/>
          <w:kern w:val="36"/>
          <w:sz w:val="42"/>
          <w:szCs w:val="42"/>
        </w:rPr>
      </w:pPr>
      <w:r>
        <w:rPr>
          <w:rFonts w:hint="eastAsia" w:ascii="宋体" w:hAnsi="宋体" w:eastAsia="宋体" w:cs="宋体"/>
          <w:b/>
          <w:bCs/>
          <w:color w:val="000000"/>
          <w:kern w:val="36"/>
          <w:sz w:val="42"/>
          <w:szCs w:val="42"/>
        </w:rPr>
        <w:t>2012年考研政治真题</w:t>
      </w:r>
    </w:p>
    <w:p>
      <w:pPr>
        <w:widowControl/>
        <w:spacing w:line="0" w:lineRule="atLeast"/>
        <w:ind w:firstLine="422" w:firstLineChars="200"/>
        <w:jc w:val="left"/>
        <w:rPr>
          <w:rFonts w:ascii="宋体" w:hAnsi="宋体" w:eastAsia="宋体" w:cs="宋体"/>
          <w:b/>
          <w:bCs/>
          <w:color w:val="000000"/>
          <w:kern w:val="0"/>
          <w:szCs w:val="21"/>
        </w:rPr>
      </w:pPr>
    </w:p>
    <w:p>
      <w:pPr>
        <w:widowControl/>
        <w:spacing w:line="0" w:lineRule="atLeast"/>
        <w:ind w:firstLine="422" w:firstLineChars="200"/>
        <w:jc w:val="left"/>
        <w:rPr>
          <w:rFonts w:ascii="宋体" w:hAnsi="宋体" w:eastAsia="宋体" w:cs="宋体"/>
          <w:b/>
          <w:bCs/>
          <w:color w:val="000000"/>
          <w:kern w:val="0"/>
          <w:szCs w:val="21"/>
        </w:rPr>
      </w:pPr>
    </w:p>
    <w:p>
      <w:pPr>
        <w:widowControl/>
        <w:spacing w:line="0" w:lineRule="atLeast"/>
        <w:ind w:firstLine="422" w:firstLineChars="200"/>
        <w:jc w:val="left"/>
        <w:rPr>
          <w:rFonts w:ascii="宋体" w:hAnsi="宋体" w:eastAsia="宋体" w:cs="宋体"/>
          <w:b/>
          <w:bCs/>
          <w:color w:val="000000"/>
          <w:kern w:val="0"/>
          <w:szCs w:val="21"/>
        </w:rPr>
      </w:pPr>
    </w:p>
    <w:p>
      <w:pPr>
        <w:widowControl/>
        <w:spacing w:line="0" w:lineRule="atLeast"/>
        <w:ind w:firstLine="422" w:firstLineChars="200"/>
        <w:jc w:val="left"/>
        <w:rPr>
          <w:rFonts w:ascii="宋体" w:hAnsi="宋体" w:eastAsia="宋体" w:cs="宋体"/>
          <w:b/>
          <w:bCs/>
          <w:color w:val="000000"/>
          <w:kern w:val="0"/>
          <w:szCs w:val="21"/>
        </w:rPr>
      </w:pPr>
      <w:r>
        <w:rPr>
          <w:rFonts w:ascii="宋体" w:hAnsi="宋体" w:eastAsia="宋体" w:cs="宋体"/>
          <w:b/>
          <w:bCs/>
          <w:color w:val="000000"/>
          <w:kern w:val="0"/>
          <w:szCs w:val="21"/>
        </w:rPr>
        <w:t>三、分析题：</w:t>
      </w:r>
    </w:p>
    <w:p>
      <w:pPr>
        <w:widowControl/>
        <w:spacing w:line="0" w:lineRule="atLeast"/>
        <w:ind w:firstLine="422" w:firstLineChars="200"/>
        <w:jc w:val="left"/>
        <w:rPr>
          <w:rFonts w:ascii="宋体" w:hAnsi="宋体" w:eastAsia="宋体" w:cs="宋体"/>
          <w:b/>
          <w:bCs/>
          <w:color w:val="000000"/>
          <w:kern w:val="0"/>
          <w:szCs w:val="21"/>
        </w:rPr>
      </w:pPr>
    </w:p>
    <w:p>
      <w:pPr>
        <w:widowControl/>
        <w:spacing w:line="0" w:lineRule="atLeast"/>
        <w:ind w:firstLine="422" w:firstLineChars="200"/>
        <w:jc w:val="left"/>
        <w:rPr>
          <w:rFonts w:ascii="宋体" w:hAnsi="宋体" w:eastAsia="宋体" w:cs="宋体"/>
          <w:color w:val="000000"/>
          <w:kern w:val="0"/>
          <w:szCs w:val="21"/>
        </w:rPr>
      </w:pPr>
      <w:r>
        <w:rPr>
          <w:rFonts w:ascii="宋体" w:hAnsi="宋体" w:eastAsia="宋体" w:cs="宋体"/>
          <w:b/>
          <w:bCs/>
          <w:color w:val="000000"/>
          <w:kern w:val="0"/>
          <w:szCs w:val="21"/>
        </w:rPr>
        <w:t>34. 结合材料回答问题：</w:t>
      </w:r>
    </w:p>
    <w:p>
      <w:pPr>
        <w:widowControl/>
        <w:spacing w:line="0" w:lineRule="atLeast"/>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材料1</w:t>
      </w:r>
    </w:p>
    <w:p>
      <w:pPr>
        <w:widowControl/>
        <w:spacing w:line="0" w:lineRule="atLeast"/>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有个人不小心打碎一个花瓶，但他没有陷入沮丧，而是细心地收集起满地的碎片。他把这些碎片按大小分类称出重量，结果发现：10～100克的最少，1～10克的稍多，0.1～1克和0.1克以下的最多；同时他还发现这些碎片的重量之间存在着倍数关系，即较大块的重量是次大块的重量的16倍，小块的重量是小碎片重量的16倍……因此他发现了“碎花瓶理论”。这个理论可以帮助人们恢复文物、陨石等不知其原貌的物体，给考古和天体的研究带来了意想不到的效果。这个人就是丹麦的物理学家雅各布•博尔。</w:t>
      </w:r>
    </w:p>
    <w:p>
      <w:pPr>
        <w:widowControl/>
        <w:spacing w:line="0" w:lineRule="atLeast"/>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摘编自《光明日报》(2011年2月21日)</w:t>
      </w:r>
    </w:p>
    <w:p>
      <w:pPr>
        <w:widowControl/>
        <w:spacing w:line="0" w:lineRule="atLeast"/>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材料2</w:t>
      </w:r>
    </w:p>
    <w:p>
      <w:pPr>
        <w:widowControl/>
        <w:spacing w:line="0" w:lineRule="atLeast"/>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迪迪•艾伦年轻时到一家电影公司打工，跟着知名电影剪辑师罗伯特•怀斯学习。她在给电影《江湖浪子》剪辑时，犯了一个非常不应该的错误：在从一个镜头切换到另一个镜头时，第一个镜头中的声音竟然延续到第二个镜头中去，并且长达三秒钟，导致的结局：主人公驾驶汽车逐渐远去，镜头随之切换到达的目的地场景，而这时依旧可以听见第一个镜头中的汽车声！罗伯特•怀斯非常生气，他把这段影片往艾伦面前一扔说：“把你所犯的错误剪掉！”艾伦沮丧极了，正在她准备剪去自己所犯的那个“错误”时，她忽然看见窗台上的一个小盆景，那是一株地莓，她曾经生长在艾伦家的园子里，只是别的地莓都能长出又甜又红的果实，唯独这株地莓不会结果，可它虽然不会结果，却能开出特别鲜红的花朵！所以艾伦把它移植到了这里，成了一道美丽的风景！如果说不会结果是一种“错误”，但就在这种错误中，它却开出了最美丽的花！想到这里，艾伦怦然心动，她开始重新审视起那段影片，猛然意识到：这个错误的本身，其实就是一朵最美丽的地莓花！</w:t>
      </w:r>
    </w:p>
    <w:p>
      <w:pPr>
        <w:widowControl/>
        <w:spacing w:line="0" w:lineRule="atLeast"/>
        <w:ind w:firstLine="420" w:firstLineChars="200"/>
        <w:jc w:val="left"/>
        <w:rPr>
          <w:rFonts w:ascii="宋体" w:hAnsi="宋体" w:eastAsia="宋体" w:cs="宋体"/>
          <w:color w:val="000000"/>
          <w:kern w:val="0"/>
          <w:szCs w:val="21"/>
        </w:rPr>
      </w:pPr>
    </w:p>
    <w:p>
      <w:pPr>
        <w:widowControl/>
        <w:spacing w:line="0" w:lineRule="atLeast"/>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(1)从打碎花瓶这一现象中所概括出的“碎花瓶理论”为什么能帮助人们恢复文物、陨石等不知原貌的物体？（4分）</w:t>
      </w:r>
    </w:p>
    <w:p>
      <w:pPr>
        <w:widowControl/>
        <w:spacing w:line="0" w:lineRule="atLeast"/>
        <w:ind w:firstLine="420" w:firstLineChars="200"/>
        <w:jc w:val="left"/>
        <w:rPr>
          <w:rFonts w:ascii="宋体" w:hAnsi="宋体" w:eastAsia="宋体" w:cs="宋体"/>
          <w:color w:val="000000"/>
          <w:kern w:val="0"/>
          <w:szCs w:val="21"/>
        </w:rPr>
      </w:pPr>
    </w:p>
    <w:p>
      <w:pPr>
        <w:widowControl/>
        <w:spacing w:line="0" w:lineRule="atLeast"/>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(2)如何理解“这个世界上没有真正的错误，只有被忽略的智慧”？（4分）</w:t>
      </w:r>
    </w:p>
    <w:p>
      <w:pPr>
        <w:widowControl/>
        <w:spacing w:line="0" w:lineRule="atLeast"/>
        <w:ind w:firstLine="420" w:firstLineChars="200"/>
        <w:jc w:val="left"/>
        <w:rPr>
          <w:rFonts w:ascii="宋体" w:hAnsi="宋体" w:eastAsia="宋体" w:cs="宋体"/>
          <w:color w:val="000000"/>
          <w:kern w:val="0"/>
          <w:szCs w:val="21"/>
        </w:rPr>
      </w:pPr>
    </w:p>
    <w:p>
      <w:pPr>
        <w:widowControl/>
        <w:spacing w:line="0" w:lineRule="atLeast"/>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(3)上述两例对我们增强创新意识有何启示？（4分）</w:t>
      </w:r>
    </w:p>
    <w:p>
      <w:pPr>
        <w:widowControl/>
        <w:spacing w:line="0" w:lineRule="atLeast"/>
        <w:ind w:firstLine="420" w:firstLineChars="200"/>
        <w:jc w:val="left"/>
        <w:rPr>
          <w:rFonts w:ascii="宋体" w:hAnsi="宋体" w:eastAsia="宋体" w:cs="宋体"/>
          <w:color w:val="000000"/>
          <w:kern w:val="0"/>
          <w:szCs w:val="21"/>
        </w:rPr>
      </w:pPr>
    </w:p>
    <w:p>
      <w:pPr>
        <w:widowControl/>
        <w:spacing w:line="0" w:lineRule="atLeast"/>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【答案要点】</w:t>
      </w:r>
    </w:p>
    <w:p>
      <w:pPr>
        <w:widowControl/>
        <w:spacing w:line="0" w:lineRule="atLeast"/>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(1)任何事物都是共性和个性的统一，共寓于个性之中，个性包含共性。（2分）人们的认识就是从个别到一般、再到个别的过程。“碎花瓶理论”是对碎花瓶这一个别事物中所包含的一般特征的概括和反映，这就使人们能够举一反三地认识和处理其他事物。（2分）（注：如果考生从现象和本质之间的辩证关系，或从规律的特征的角度分析，言之有理，酌情给分。）</w:t>
      </w:r>
    </w:p>
    <w:p>
      <w:pPr>
        <w:widowControl/>
        <w:spacing w:line="0" w:lineRule="atLeast"/>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(2)真理和谬误是辩证统一的，它们相互依存、相互贯通。真理中包含着某种以后会暴露出来的错误的方面和因素，错误中也隐藏着以后会暴露出来的真理的成分或萌芽。（2分）“世界上没有真正的错误，只有被忽略的智慧”并不是抹杀真理与谬误之间的区别，而是反指没有单纯的、绝对的错误，是指由于不能辩证地对待错误而失去在错误中发现真理的可能。（2分）</w:t>
      </w:r>
    </w:p>
    <w:p>
      <w:pPr>
        <w:widowControl/>
        <w:spacing w:line="0" w:lineRule="atLeast"/>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(3)创新意识在我们认识和改造世界中具有重要意义。增强创新意识一要注重实践，从中汲取智慧；二要辩证思维，要全面地发展地看问题。透过现象看本质，善于从偶然性中发现必然。（4分）</w:t>
      </w:r>
    </w:p>
    <w:p>
      <w:pPr>
        <w:widowControl/>
        <w:spacing w:line="0" w:lineRule="atLeast"/>
        <w:ind w:firstLine="420" w:firstLineChars="200"/>
        <w:jc w:val="left"/>
        <w:rPr>
          <w:rFonts w:hint="eastAsia" w:ascii="宋体" w:hAnsi="宋体" w:eastAsia="宋体" w:cs="宋体"/>
          <w:color w:val="000000"/>
          <w:kern w:val="0"/>
          <w:szCs w:val="21"/>
        </w:rPr>
      </w:pPr>
      <w:r>
        <w:rPr>
          <w:rFonts w:ascii="宋体" w:hAnsi="宋体" w:eastAsia="宋体" w:cs="宋体"/>
          <w:color w:val="000000"/>
          <w:kern w:val="0"/>
          <w:szCs w:val="21"/>
        </w:rPr>
        <w:t> </w:t>
      </w:r>
    </w:p>
    <w:p>
      <w:pPr>
        <w:widowControl/>
        <w:spacing w:line="0" w:lineRule="atLeast"/>
        <w:rPr>
          <w:rFonts w:hint="eastAsia" w:ascii="宋体" w:hAnsi="宋体" w:eastAsia="宋体" w:cs="宋体"/>
          <w:color w:val="000000"/>
          <w:kern w:val="0"/>
          <w:szCs w:val="21"/>
        </w:rPr>
      </w:pPr>
    </w:p>
    <w:p>
      <w:pPr>
        <w:widowControl/>
        <w:spacing w:line="0" w:lineRule="atLeast"/>
        <w:jc w:val="center"/>
        <w:rPr>
          <w:rFonts w:ascii="宋体" w:hAnsi="宋体" w:eastAsia="宋体" w:cs="宋体"/>
          <w:color w:val="000000"/>
          <w:kern w:val="0"/>
          <w:szCs w:val="21"/>
        </w:rPr>
      </w:pPr>
      <w:r>
        <w:rPr>
          <w:rFonts w:hint="eastAsia" w:ascii="宋体" w:hAnsi="宋体" w:eastAsia="宋体" w:cs="宋体"/>
          <w:b/>
          <w:bCs/>
          <w:color w:val="000000"/>
          <w:kern w:val="36"/>
          <w:sz w:val="42"/>
          <w:szCs w:val="42"/>
        </w:rPr>
        <w:t>2013年考研政治真题</w:t>
      </w:r>
    </w:p>
    <w:p>
      <w:pPr>
        <w:widowControl/>
        <w:wordWrap w:val="0"/>
        <w:spacing w:before="150" w:after="100" w:afterAutospacing="1" w:line="432" w:lineRule="auto"/>
        <w:jc w:val="left"/>
        <w:rPr>
          <w:rFonts w:ascii="宋体" w:hAnsi="宋体" w:eastAsia="宋体" w:cs="宋体"/>
          <w:color w:val="000000"/>
          <w:kern w:val="0"/>
          <w:szCs w:val="21"/>
        </w:rPr>
      </w:pPr>
      <w:r>
        <w:rPr>
          <w:rFonts w:ascii="宋体" w:hAnsi="宋体" w:eastAsia="宋体" w:cs="宋体"/>
          <w:color w:val="000000"/>
          <w:kern w:val="0"/>
          <w:szCs w:val="21"/>
        </w:rPr>
        <w:t>34. 结合材料回答问题：</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材料1</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小学老师雷夫.爱斯基斯在其所著的热门教育畅销书《第56号教室的奇迹》中讲过这样一个故事：</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摘编自《人民日报》(2012年3月16日)</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材料2</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某大学一研究生凭借着设计“醒目药瓶”，摘得了素有“设计界奥斯卡”美誉的2011年度“国际红点奖”概念设计类奖。</w:t>
      </w:r>
    </w:p>
    <w:p>
      <w:pPr>
        <w:widowControl/>
        <w:wordWrap w:val="0"/>
        <w:spacing w:before="150" w:after="100" w:afterAutospacing="1" w:line="432" w:lineRule="auto"/>
        <w:jc w:val="left"/>
        <w:rPr>
          <w:rFonts w:ascii="宋体" w:hAnsi="宋体" w:eastAsia="宋体" w:cs="宋体"/>
          <w:color w:val="000000"/>
          <w:kern w:val="0"/>
          <w:szCs w:val="21"/>
        </w:rPr>
      </w:pPr>
      <w:r>
        <w:rPr>
          <w:rFonts w:ascii="宋体" w:hAnsi="宋体" w:eastAsia="宋体" w:cs="宋体"/>
          <w:color w:val="000000"/>
          <w:kern w:val="0"/>
          <w:szCs w:val="21"/>
        </w:rPr>
        <w:t xml:space="preserve"> (1)分析“用孩子的眼睛看世界”和“设计前把自己想象成老人”两事例所体现的认识主体的能动作用。(6分)</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认识主体性主要表现在：认识可以使主体了解、把握规律性，认识事物的本质，而不只是停留在表面的感性认识层面;认识可以使主体在实践活动之前，对实践活动作出预测和规划;认识可以使主体根据变化了的情况及时调整自己的行动;认识可以指导主体将局部经验上升为理论;认识还可以使主体实现对自身的认识，并自觉调整自己的活动，以适应改造客体的需要。“用孩子的眼睛看世界”和“设计前把自己想象成为老人”这两句富有哲理的话充分了体现了认识主体的能动作用。当主体站在自己的角度无法认识客体或认识不全面时，就应该从客体出发，根据变化了的情况，调整自己的角度以实现对客体正确的认识，并且在认识的过程中不断总结经验并上升为理论，以实现对客体系统的认识。在教育孩子时，用孩子的眼睛看世界，在设计老年人使用的产品时，把自己想象成为老人，只有这样才能真正实现对客体完整、系统和正确的认识。</w:t>
      </w:r>
    </w:p>
    <w:p>
      <w:pPr>
        <w:widowControl/>
        <w:wordWrap w:val="0"/>
        <w:spacing w:before="150" w:after="100" w:afterAutospacing="1" w:line="432" w:lineRule="auto"/>
        <w:jc w:val="left"/>
        <w:rPr>
          <w:rFonts w:ascii="宋体" w:hAnsi="宋体" w:eastAsia="宋体" w:cs="宋体"/>
          <w:color w:val="000000"/>
          <w:kern w:val="0"/>
          <w:szCs w:val="21"/>
        </w:rPr>
      </w:pPr>
      <w:r>
        <w:rPr>
          <w:rFonts w:ascii="宋体" w:hAnsi="宋体" w:eastAsia="宋体" w:cs="宋体"/>
          <w:color w:val="000000"/>
          <w:kern w:val="0"/>
          <w:szCs w:val="21"/>
        </w:rPr>
        <w:t>(2)“用自己的设计改变生活，让生活更美好”对我们从事实践活动有何意义?(4分)</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用自己的设计改变生活，让生活更加美好”给我们的实践活动具有重大的启示作用。具体表现在：第一，实践具有直接现实性，能够把我们的意识转化为客观世界的现实，因此只有勇于实践才能实现对客观世界的改造，创造美好的生活。第二，我们的实践必须要受认识的指导，尤其是作为认识高级形式的理论对于实践具有巨大的指导作用。因此，在实践过程中，应该首先实现对事物的认识，特别是理性认识，并用它来指导实践，才能取得成功。第三，正确的设计和实践还必须要符合主体的需要，不断创造价值，为群众谋利。总之，实践和认识是辩证统一的，我们在看到实践决定认识方面的同时，也要充分看到认识的主体性及其对实践的指导作用。在认识的指导下，勇于实践，尊重群众的需要，让生活更加美好。</w:t>
      </w:r>
    </w:p>
    <w:p>
      <w:pPr>
        <w:widowControl/>
        <w:wordWrap w:val="0"/>
        <w:spacing w:before="150" w:after="100" w:afterAutospacing="1" w:line="432" w:lineRule="auto"/>
        <w:jc w:val="left"/>
        <w:rPr>
          <w:rFonts w:ascii="宋体" w:hAnsi="宋体" w:eastAsia="宋体" w:cs="宋体"/>
          <w:color w:val="000000"/>
          <w:kern w:val="0"/>
          <w:szCs w:val="21"/>
        </w:rPr>
      </w:pPr>
      <w:r>
        <w:rPr>
          <w:rFonts w:ascii="宋体" w:hAnsi="宋体" w:eastAsia="宋体" w:cs="宋体"/>
          <w:color w:val="000000"/>
          <w:kern w:val="0"/>
          <w:szCs w:val="21"/>
        </w:rPr>
        <w:t>35. 结合材料回答问题</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材料1</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浙江武义县后陈村是全县经济条件较好的村，但由于财务使用不透明，村民从上世纪90年代以来连续向县纪委、街道反映村里问题，却长期得不到彻底解决。 2002年和2003年，连续两任村支书因经济问题查处。</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摘编自《人民日报》2012年5月14日</w:t>
      </w:r>
    </w:p>
    <w:p>
      <w:pPr>
        <w:widowControl/>
        <w:wordWrap w:val="0"/>
        <w:spacing w:before="150" w:after="100" w:afterAutospacing="1" w:line="432" w:lineRule="auto"/>
        <w:jc w:val="left"/>
        <w:rPr>
          <w:rFonts w:ascii="宋体" w:hAnsi="宋体" w:eastAsia="宋体" w:cs="宋体"/>
          <w:color w:val="000000"/>
          <w:kern w:val="0"/>
          <w:szCs w:val="21"/>
        </w:rPr>
      </w:pPr>
      <w:r>
        <w:rPr>
          <w:rFonts w:ascii="宋体" w:hAnsi="宋体" w:eastAsia="宋体" w:cs="宋体"/>
          <w:color w:val="000000"/>
          <w:kern w:val="0"/>
          <w:szCs w:val="21"/>
        </w:rPr>
        <w:t>(1)后陈村是如何通过制度创新来保障权力在阳光下运行的?(5分)</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制度创新是社会政治、经济和管理等制度的革新，有利于全社会树立创新意识，形成创新共识，也有利于我们提高自主创新能力、建设创新型国家。</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民主政治的有序运行，有赖于保证权力在阳光下受到合理监督，使权力公开公正公平地受到监督并真正服务于人民群众，这是中国特色社会主义政治建设的客观需要。</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后陈村成立一个相对独立于村委会及村党支部的监督委员会，让村民从根本上有效制约干部的权力 ，不仅保证了全村村民的合法权益，还使全村财务透明、创收效果显著，这突出反映了制度创新对阳光下运行权力的重要作用。</w:t>
      </w:r>
    </w:p>
    <w:p>
      <w:pPr>
        <w:widowControl/>
        <w:wordWrap w:val="0"/>
        <w:spacing w:before="150" w:after="100" w:afterAutospacing="1" w:line="432" w:lineRule="auto"/>
        <w:jc w:val="left"/>
        <w:rPr>
          <w:rFonts w:ascii="宋体" w:hAnsi="宋体" w:eastAsia="宋体" w:cs="宋体"/>
          <w:color w:val="000000"/>
          <w:kern w:val="0"/>
          <w:szCs w:val="21"/>
        </w:rPr>
      </w:pPr>
      <w:r>
        <w:rPr>
          <w:rFonts w:ascii="宋体" w:hAnsi="宋体" w:eastAsia="宋体" w:cs="宋体"/>
          <w:color w:val="000000"/>
          <w:kern w:val="0"/>
          <w:szCs w:val="21"/>
        </w:rPr>
        <w:t>(2)全国第一个村务监督委员会的建立对推进基层民主制度建设有何启示?(5分)</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基层民主是我国广大工人、农民、知识分子和各阶层人士，在城乡基层政权机关、企事业单位和基层自治组织中依法直接行使的民主权利，涵盖政治、经济、文化、教育等各个领域，渗透到社会生活各个方面，具有全体公民广泛和直接参与的特点。它不仅是一种基层自治和民主管理制度，而且是社会主义民主 广泛而深刻的实践。</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发展基层民主是发展社会主义民主的基础性工作，也是社会主义民主最广泛的实践。后陈村第一个村监会的建立反映了我国农村中民主选举、民主决策、民主管理和民主监督的村民自治内容，有利于提高全村村民的民主素养，给广大农民直接行使民主权利，依法办理自己的事情，实行自我管理、自我教育、自我服务提供了有益借鉴，为发展农村基层民主政治建设进一步创造条件。</w:t>
      </w:r>
    </w:p>
    <w:p>
      <w:pPr>
        <w:widowControl/>
        <w:wordWrap w:val="0"/>
        <w:spacing w:before="150" w:after="100" w:afterAutospacing="1" w:line="432" w:lineRule="auto"/>
        <w:jc w:val="left"/>
        <w:rPr>
          <w:rFonts w:ascii="宋体" w:hAnsi="宋体" w:eastAsia="宋体" w:cs="宋体"/>
          <w:color w:val="000000"/>
          <w:kern w:val="0"/>
          <w:szCs w:val="21"/>
        </w:rPr>
      </w:pPr>
      <w:r>
        <w:rPr>
          <w:rFonts w:ascii="宋体" w:hAnsi="宋体" w:eastAsia="宋体" w:cs="宋体"/>
          <w:color w:val="000000"/>
          <w:kern w:val="0"/>
          <w:szCs w:val="21"/>
        </w:rPr>
        <w:t>36. 结合材料回答问题：</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材料1</w:t>
      </w:r>
    </w:p>
    <w:p>
      <w:pPr>
        <w:widowControl/>
        <w:wordWrap w:val="0"/>
        <w:spacing w:before="150" w:after="100" w:afterAutospacing="1" w:line="432" w:lineRule="auto"/>
        <w:ind w:firstLine="480"/>
        <w:jc w:val="left"/>
        <w:rPr>
          <w:rFonts w:hint="eastAsia" w:ascii="宋体" w:hAnsi="宋体" w:eastAsia="宋体" w:cs="宋体"/>
          <w:color w:val="000000"/>
          <w:kern w:val="0"/>
          <w:szCs w:val="21"/>
        </w:rPr>
      </w:pPr>
      <w:r>
        <w:rPr>
          <w:rFonts w:ascii="宋体" w:hAnsi="宋体" w:eastAsia="宋体" w:cs="宋体"/>
          <w:color w:val="000000"/>
          <w:kern w:val="0"/>
          <w:szCs w:val="21"/>
        </w:rPr>
        <w:t>1910年，上海人陆士谔在幻想小说《新中国》里记载了一个神奇的梦，梦中主人公随时光穿梭，看到“万国博览会”在上海浦东举行，为方便市民参观，上海滩建成了浦东大铁桥和越江隧道，还造了地铁，工厂中的机器有鬼斧神工之妙，租界的治外法权已经收回，汉语成了世界通用的流行语言……最后梦中人一跤跌醒，却言道：“休说是梦，到那时，真有这景象也未可知。”</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材料2</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2012年 11月29日，中共中央总书记习近平到国家博物馆参观&lt;复兴之路》展览，在十九世纪末列强割占领土、设立租借地、划定势力范围示意图前，在鸦片战争期间虎门的大炮前，在反映辛亥革民的文物和照片前，在《共产党宣言》第一个中文全译本前，在《中国共产党的第一个纲领》等反映中国共产党成立的文物和照片前，在李大钊狱中亲笔自述前，在中华人民共和国第一面五星红旗前，在党的十一届三中全会照片前</w:t>
      </w:r>
    </w:p>
    <w:p>
      <w:pPr>
        <w:widowControl/>
        <w:wordWrap w:val="0"/>
        <w:spacing w:before="150" w:after="100" w:afterAutospacing="1" w:line="432" w:lineRule="auto"/>
        <w:ind w:firstLine="480"/>
        <w:jc w:val="left"/>
        <w:rPr>
          <w:rFonts w:hint="eastAsia" w:ascii="宋体" w:hAnsi="宋体" w:eastAsia="宋体" w:cs="宋体"/>
          <w:color w:val="000000"/>
          <w:kern w:val="0"/>
          <w:szCs w:val="21"/>
        </w:rPr>
      </w:pPr>
      <w:r>
        <w:rPr>
          <w:rFonts w:ascii="宋体" w:hAnsi="宋体" w:eastAsia="宋体" w:cs="宋体"/>
          <w:color w:val="000000"/>
          <w:kern w:val="0"/>
          <w:szCs w:val="21"/>
        </w:rPr>
        <w:t>(1) 为什么“实现中华民族伟大复兴就是中华民族近代以来最伟大的梦想”?(4分)</w:t>
      </w:r>
    </w:p>
    <w:p>
      <w:pPr>
        <w:widowControl/>
        <w:wordWrap w:val="0"/>
        <w:spacing w:before="150" w:after="100" w:afterAutospacing="1" w:line="432" w:lineRule="auto"/>
        <w:ind w:firstLine="480"/>
        <w:jc w:val="left"/>
        <w:rPr>
          <w:rFonts w:ascii="宋体" w:hAnsi="宋体" w:eastAsia="宋体" w:cs="宋体"/>
          <w:color w:val="000000"/>
          <w:kern w:val="0"/>
          <w:szCs w:val="21"/>
        </w:rPr>
      </w:pPr>
      <w:r>
        <w:rPr>
          <w:rFonts w:ascii="宋体" w:hAnsi="宋体" w:eastAsia="宋体" w:cs="宋体"/>
          <w:color w:val="000000"/>
          <w:kern w:val="0"/>
          <w:szCs w:val="21"/>
        </w:rPr>
        <w:t>1840年鸦片战争以来，随着资本-帝国主义的入侵，中国社会逐渐沦为半殖民地半封建社会。为了实现民族独立、人民解放和国家的繁荣富强、人民共同富裕的历史任务，中国人民奋起抗争，不断探索，经历了太平天国运动，戊戌变法，义和团运动。但是，一次次抗争，却又一次次失败。孙中山领导的辛亥革命，结束了统治中国两千多年君主专制制度，但也未能改变中国半殖民地半封建的社会性质和中国人民的悲惨命运。中国人民面临的两大任务及伟大复兴的梦想始终没有实现。1921年，中国共产党诞生之后，中国革命就有了正确前进方向，中国人民有了强大精神力量，中国命运有了光明发展前景，党领导人民在长期的革命、建设和改革的过程中，进行了新民主主义革命、社会主义革命和改革开放新的伟大革命，终于实现了民族独立、人民解放，并一步步实现了国家的繁荣富强和人民的共同富裕。中华民族实现伟大复兴之梦迎来了新的曙光。</w:t>
      </w:r>
    </w:p>
    <w:p>
      <w:pPr>
        <w:widowControl/>
        <w:wordWrap w:val="0"/>
        <w:spacing w:before="150" w:after="100" w:afterAutospacing="1" w:line="432" w:lineRule="auto"/>
        <w:ind w:left="210" w:leftChars="100" w:firstLine="268" w:firstLineChars="128"/>
        <w:jc w:val="left"/>
        <w:rPr>
          <w:rFonts w:hint="eastAsia" w:ascii="宋体" w:hAnsi="宋体" w:eastAsia="宋体" w:cs="宋体"/>
          <w:color w:val="000000"/>
          <w:kern w:val="0"/>
          <w:szCs w:val="21"/>
        </w:rPr>
      </w:pPr>
      <w:r>
        <w:rPr>
          <w:rFonts w:ascii="宋体" w:hAnsi="宋体" w:eastAsia="宋体" w:cs="宋体"/>
          <w:color w:val="000000"/>
          <w:kern w:val="0"/>
          <w:szCs w:val="21"/>
        </w:rPr>
        <w:t>(2)为什么说“现在我们比历史上任何时期都更接近中华民族伟大复兴的目标”?(6分)</w:t>
      </w:r>
    </w:p>
    <w:p>
      <w:pPr>
        <w:widowControl/>
        <w:wordWrap w:val="0"/>
        <w:spacing w:before="150" w:after="100" w:afterAutospacing="1" w:line="432" w:lineRule="auto"/>
        <w:ind w:left="210" w:leftChars="100" w:firstLine="58" w:firstLineChars="28"/>
        <w:jc w:val="left"/>
        <w:rPr>
          <w:rFonts w:ascii="宋体" w:hAnsi="宋体" w:eastAsia="宋体" w:cs="宋体"/>
          <w:color w:val="000000"/>
          <w:kern w:val="0"/>
          <w:szCs w:val="21"/>
        </w:rPr>
      </w:pPr>
      <w:r>
        <w:rPr>
          <w:rFonts w:ascii="宋体" w:hAnsi="宋体" w:eastAsia="宋体" w:cs="宋体"/>
          <w:color w:val="000000"/>
          <w:kern w:val="0"/>
          <w:szCs w:val="21"/>
        </w:rPr>
        <w:t>改革开放30余年来，中国共产党领导和团结全党和全国各族人民，在改革开放的伟大历程中吹响了建设中国特色社会主义的时代号角，开辟了中国特色社会主义道路，创立了中国特色社会主义理论体系，确立了中国特色社会主义基本制度，从而开创了社会主义事业发展的新时期，当前继续在全面建成小康社会实践中推进中国特色社会主义伟大事业的历史进程，取得了举世瞩目的成就，为中华民族的伟大复兴指明了正确方向</w:t>
      </w:r>
      <w:r>
        <w:rPr>
          <w:rFonts w:hint="eastAsia" w:ascii="宋体" w:hAnsi="宋体" w:eastAsia="宋体" w:cs="宋体"/>
          <w:color w:val="000000"/>
          <w:kern w:val="0"/>
          <w:szCs w:val="21"/>
        </w:rPr>
        <w:t>.</w:t>
      </w:r>
      <w:r>
        <w:rPr>
          <w:rFonts w:ascii="宋体" w:hAnsi="宋体" w:eastAsia="宋体" w:cs="宋体"/>
          <w:color w:val="000000"/>
          <w:kern w:val="0"/>
          <w:szCs w:val="21"/>
        </w:rPr>
        <w:t>可见，经过改革开放三十余年的努力奋斗，“我们比历史上任何时期都更接近中华民族伟大复兴的目标”。</w:t>
      </w:r>
    </w:p>
    <w:p>
      <w:pPr>
        <w:widowControl/>
        <w:wordWrap w:val="0"/>
        <w:spacing w:before="150" w:after="100" w:afterAutospacing="1" w:line="432" w:lineRule="auto"/>
        <w:ind w:firstLine="480"/>
        <w:jc w:val="left"/>
        <w:rPr>
          <w:rFonts w:ascii="宋体" w:hAnsi="宋体" w:eastAsia="宋体" w:cs="宋体"/>
          <w:kern w:val="0"/>
          <w:szCs w:val="21"/>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宋体-18030">
    <w:altName w:val="宋体"/>
    <w:panose1 w:val="0201060906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5"/>
      </w:rPr>
    </w:pPr>
    <w:r>
      <w:fldChar w:fldCharType="begin"/>
    </w:r>
    <w:r>
      <w:rPr>
        <w:rStyle w:val="15"/>
      </w:rPr>
      <w:instrText xml:space="preserve">PAGE  </w:instrText>
    </w:r>
    <w:r>
      <w:fldChar w:fldCharType="separate"/>
    </w:r>
    <w:r>
      <w:rPr>
        <w:rStyle w:val="15"/>
      </w:rPr>
      <w:t>- 7 -</w:t>
    </w:r>
    <w: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pPr>
      <w:r>
        <w:rPr>
          <w:rStyle w:val="16"/>
        </w:rPr>
        <w:footnoteRef/>
      </w:r>
      <w:r>
        <w:t xml:space="preserve"> </w:t>
      </w:r>
      <w:r>
        <w:rPr>
          <w:rFonts w:hint="eastAsia"/>
        </w:rPr>
        <w:t>《马克思恩格斯全集》第44卷，人民出版社2001年版，第860页。</w:t>
      </w:r>
    </w:p>
  </w:footnote>
  <w:footnote w:id="1">
    <w:p>
      <w:pPr>
        <w:pStyle w:val="8"/>
      </w:pPr>
      <w:r>
        <w:rPr>
          <w:rStyle w:val="16"/>
        </w:rPr>
        <w:footnoteRef/>
      </w:r>
      <w:r>
        <w:t xml:space="preserve"> </w:t>
      </w:r>
      <w:r>
        <w:rPr>
          <w:rFonts w:hint="eastAsia"/>
        </w:rPr>
        <w:t>《马克思恩格斯全集》第44卷，人民出版社2001年版，第822页。</w:t>
      </w:r>
    </w:p>
  </w:footnote>
  <w:footnote w:id="2">
    <w:p>
      <w:pPr>
        <w:pStyle w:val="8"/>
        <w:rPr>
          <w:rFonts w:hint="eastAsia"/>
        </w:rPr>
      </w:pPr>
      <w:r>
        <w:rPr>
          <w:rStyle w:val="16"/>
        </w:rPr>
        <w:footnoteRef/>
      </w:r>
      <w:r>
        <w:t xml:space="preserve"> </w:t>
      </w:r>
      <w:r>
        <w:rPr>
          <w:rFonts w:hint="eastAsia"/>
        </w:rPr>
        <w:t>《马克思恩格斯全集》第44卷，人民出版社2001年版，第871页。</w:t>
      </w:r>
    </w:p>
  </w:footnote>
  <w:footnote w:id="3">
    <w:p>
      <w:pPr>
        <w:pStyle w:val="8"/>
        <w:rPr>
          <w:rFonts w:hint="eastAsia"/>
        </w:rPr>
      </w:pPr>
      <w:r>
        <w:rPr>
          <w:rStyle w:val="16"/>
        </w:rPr>
        <w:footnoteRef/>
      </w:r>
      <w:r>
        <w:t xml:space="preserve"> </w:t>
      </w:r>
      <w:r>
        <w:rPr>
          <w:rFonts w:hint="eastAsia"/>
        </w:rPr>
        <w:t>《邓小平文选》第3卷，人民出版社1993年版，第370页。</w:t>
      </w:r>
    </w:p>
    <w:p>
      <w:pPr>
        <w:pStyle w:val="8"/>
        <w:rPr>
          <w:rFonts w:hint="eastAsia"/>
        </w:rPr>
      </w:pPr>
      <w:r>
        <w:rPr>
          <w:rFonts w:hint="eastAsia" w:ascii="宋体" w:hAnsi="宋体"/>
        </w:rPr>
        <w:t>②</w:t>
      </w:r>
      <w:r>
        <w:t xml:space="preserve"> </w:t>
      </w:r>
      <w:r>
        <w:rPr>
          <w:rFonts w:hint="eastAsia"/>
        </w:rPr>
        <w:t>《邓小平文选》第3卷，人民出版社1993年版，第383页。</w:t>
      </w:r>
    </w:p>
  </w:footnote>
  <w:footnote w:id="4">
    <w:p>
      <w:pPr>
        <w:pStyle w:val="8"/>
        <w:rPr>
          <w:rFonts w:hint="eastAsia"/>
        </w:rPr>
      </w:pPr>
    </w:p>
  </w:footnote>
  <w:footnote w:id="5">
    <w:p>
      <w:pPr>
        <w:pStyle w:val="8"/>
        <w:rPr>
          <w:rFonts w:hint="eastAsia"/>
        </w:rPr>
      </w:pPr>
      <w:r>
        <w:rPr>
          <w:rStyle w:val="16"/>
          <w:rFonts w:hint="eastAsia"/>
        </w:rPr>
        <w:t>①</w:t>
      </w:r>
      <w:r>
        <w:t xml:space="preserve"> </w:t>
      </w:r>
      <w:r>
        <w:rPr>
          <w:rFonts w:hint="eastAsia"/>
        </w:rPr>
        <w:t>《列宁全集》第55卷，北京：人民出版社1995年版，第182页。</w:t>
      </w:r>
    </w:p>
  </w:footnote>
  <w:footnote w:id="6">
    <w:p>
      <w:pPr>
        <w:pStyle w:val="8"/>
        <w:rPr>
          <w:rFonts w:hint="eastAsia"/>
        </w:rPr>
      </w:pPr>
      <w:r>
        <w:rPr>
          <w:rStyle w:val="16"/>
          <w:rFonts w:hint="eastAsia"/>
        </w:rPr>
        <w:t>②</w:t>
      </w:r>
      <w:r>
        <w:t xml:space="preserve"> </w:t>
      </w:r>
      <w:r>
        <w:rPr>
          <w:rFonts w:hint="eastAsia"/>
        </w:rPr>
        <w:t>《马克思恩格斯全集》第23卷，北京：人民出版社1972年版，第202页。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DE593"/>
    <w:multiLevelType w:val="singleLevel"/>
    <w:tmpl w:val="87BDE593"/>
    <w:lvl w:ilvl="0" w:tentative="0">
      <w:start w:val="3"/>
      <w:numFmt w:val="decimal"/>
      <w:lvlText w:val="%1."/>
      <w:lvlJc w:val="left"/>
      <w:pPr>
        <w:tabs>
          <w:tab w:val="left" w:pos="312"/>
        </w:tabs>
      </w:pPr>
    </w:lvl>
  </w:abstractNum>
  <w:abstractNum w:abstractNumId="1">
    <w:nsid w:val="C8007F70"/>
    <w:multiLevelType w:val="singleLevel"/>
    <w:tmpl w:val="C8007F70"/>
    <w:lvl w:ilvl="0" w:tentative="0">
      <w:start w:val="1"/>
      <w:numFmt w:val="chineseCounting"/>
      <w:suff w:val="nothing"/>
      <w:lvlText w:val="（%1）"/>
      <w:lvlJc w:val="left"/>
      <w:rPr>
        <w:rFonts w:hint="eastAsia"/>
      </w:rPr>
    </w:lvl>
  </w:abstractNum>
  <w:abstractNum w:abstractNumId="2">
    <w:nsid w:val="D3254133"/>
    <w:multiLevelType w:val="singleLevel"/>
    <w:tmpl w:val="D3254133"/>
    <w:lvl w:ilvl="0" w:tentative="0">
      <w:start w:val="1"/>
      <w:numFmt w:val="decimal"/>
      <w:suff w:val="nothing"/>
      <w:lvlText w:val="（%1）"/>
      <w:lvlJc w:val="left"/>
    </w:lvl>
  </w:abstractNum>
  <w:abstractNum w:abstractNumId="3">
    <w:nsid w:val="00000002"/>
    <w:multiLevelType w:val="singleLevel"/>
    <w:tmpl w:val="00000002"/>
    <w:lvl w:ilvl="0" w:tentative="0">
      <w:start w:val="1"/>
      <w:numFmt w:val="decimal"/>
      <w:suff w:val="nothing"/>
      <w:lvlText w:val="%1、"/>
      <w:lvlJc w:val="left"/>
    </w:lvl>
  </w:abstractNum>
  <w:abstractNum w:abstractNumId="4">
    <w:nsid w:val="00000004"/>
    <w:multiLevelType w:val="singleLevel"/>
    <w:tmpl w:val="00000004"/>
    <w:lvl w:ilvl="0" w:tentative="0">
      <w:start w:val="1"/>
      <w:numFmt w:val="decimal"/>
      <w:suff w:val="nothing"/>
      <w:lvlText w:val="%1、"/>
      <w:lvlJc w:val="left"/>
    </w:lvl>
  </w:abstractNum>
  <w:abstractNum w:abstractNumId="5">
    <w:nsid w:val="00000007"/>
    <w:multiLevelType w:val="singleLevel"/>
    <w:tmpl w:val="00000007"/>
    <w:lvl w:ilvl="0" w:tentative="0">
      <w:start w:val="2"/>
      <w:numFmt w:val="decimal"/>
      <w:suff w:val="nothing"/>
      <w:lvlText w:val="（%1）"/>
      <w:lvlJc w:val="left"/>
    </w:lvl>
  </w:abstractNum>
  <w:abstractNum w:abstractNumId="6">
    <w:nsid w:val="00000009"/>
    <w:multiLevelType w:val="singleLevel"/>
    <w:tmpl w:val="00000009"/>
    <w:lvl w:ilvl="0" w:tentative="0">
      <w:start w:val="1"/>
      <w:numFmt w:val="decimal"/>
      <w:suff w:val="nothing"/>
      <w:lvlText w:val="%1、"/>
      <w:lvlJc w:val="left"/>
    </w:lvl>
  </w:abstractNum>
  <w:abstractNum w:abstractNumId="7">
    <w:nsid w:val="0000000C"/>
    <w:multiLevelType w:val="singleLevel"/>
    <w:tmpl w:val="0000000C"/>
    <w:lvl w:ilvl="0" w:tentative="0">
      <w:start w:val="1"/>
      <w:numFmt w:val="decimal"/>
      <w:suff w:val="nothing"/>
      <w:lvlText w:val="%1、"/>
      <w:lvlJc w:val="left"/>
    </w:lvl>
  </w:abstractNum>
  <w:abstractNum w:abstractNumId="8">
    <w:nsid w:val="0000000E"/>
    <w:multiLevelType w:val="multilevel"/>
    <w:tmpl w:val="0000000E"/>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1365"/>
        </w:tabs>
        <w:ind w:left="1365" w:hanging="945"/>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053208E"/>
    <w:multiLevelType w:val="multilevel"/>
    <w:tmpl w:val="0053208E"/>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1365"/>
        </w:tabs>
        <w:ind w:left="1365" w:hanging="945"/>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197708B0"/>
    <w:multiLevelType w:val="singleLevel"/>
    <w:tmpl w:val="197708B0"/>
    <w:lvl w:ilvl="0" w:tentative="0">
      <w:start w:val="2"/>
      <w:numFmt w:val="decimal"/>
      <w:suff w:val="nothing"/>
      <w:lvlText w:val="（%1）"/>
      <w:lvlJc w:val="left"/>
      <w:pPr>
        <w:ind w:left="210" w:leftChars="0" w:firstLine="0" w:firstLineChars="0"/>
      </w:pPr>
    </w:lvl>
  </w:abstractNum>
  <w:abstractNum w:abstractNumId="11">
    <w:nsid w:val="343D5E06"/>
    <w:multiLevelType w:val="singleLevel"/>
    <w:tmpl w:val="343D5E06"/>
    <w:lvl w:ilvl="0" w:tentative="0">
      <w:start w:val="0"/>
      <w:numFmt w:val="decimal"/>
      <w:lvlText w:val="%1."/>
      <w:lvlJc w:val="left"/>
      <w:pPr>
        <w:tabs>
          <w:tab w:val="left" w:pos="312"/>
        </w:tabs>
      </w:pPr>
    </w:lvl>
  </w:abstractNum>
  <w:abstractNum w:abstractNumId="12">
    <w:nsid w:val="39570853"/>
    <w:multiLevelType w:val="multilevel"/>
    <w:tmpl w:val="39570853"/>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3">
    <w:nsid w:val="39D67709"/>
    <w:multiLevelType w:val="multilevel"/>
    <w:tmpl w:val="39D677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42527EF5"/>
    <w:multiLevelType w:val="multilevel"/>
    <w:tmpl w:val="42527EF5"/>
    <w:lvl w:ilvl="0" w:tentative="0">
      <w:start w:val="1"/>
      <w:numFmt w:val="japaneseCounting"/>
      <w:lvlText w:val="%1、"/>
      <w:lvlJc w:val="left"/>
      <w:pPr>
        <w:ind w:left="420" w:hanging="42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5">
    <w:nsid w:val="4397474F"/>
    <w:multiLevelType w:val="singleLevel"/>
    <w:tmpl w:val="4397474F"/>
    <w:lvl w:ilvl="0" w:tentative="0">
      <w:start w:val="3"/>
      <w:numFmt w:val="chineseCounting"/>
      <w:suff w:val="nothing"/>
      <w:lvlText w:val="第%1，"/>
      <w:lvlJc w:val="left"/>
      <w:rPr>
        <w:rFonts w:hint="eastAsia"/>
      </w:rPr>
    </w:lvl>
  </w:abstractNum>
  <w:abstractNum w:abstractNumId="16">
    <w:nsid w:val="5A43001D"/>
    <w:multiLevelType w:val="singleLevel"/>
    <w:tmpl w:val="5A43001D"/>
    <w:lvl w:ilvl="0" w:tentative="0">
      <w:start w:val="2"/>
      <w:numFmt w:val="decimal"/>
      <w:suff w:val="nothing"/>
      <w:lvlText w:val="（%1）"/>
      <w:lvlJc w:val="left"/>
    </w:lvl>
  </w:abstractNum>
  <w:abstractNum w:abstractNumId="17">
    <w:nsid w:val="5A43044C"/>
    <w:multiLevelType w:val="singleLevel"/>
    <w:tmpl w:val="5A43044C"/>
    <w:lvl w:ilvl="0" w:tentative="0">
      <w:start w:val="2"/>
      <w:numFmt w:val="decimal"/>
      <w:suff w:val="space"/>
      <w:lvlText w:val="%1."/>
      <w:lvlJc w:val="left"/>
    </w:lvl>
  </w:abstractNum>
  <w:abstractNum w:abstractNumId="18">
    <w:nsid w:val="5E485E42"/>
    <w:multiLevelType w:val="singleLevel"/>
    <w:tmpl w:val="5E485E42"/>
    <w:lvl w:ilvl="0" w:tentative="0">
      <w:start w:val="2"/>
      <w:numFmt w:val="chineseCounting"/>
      <w:suff w:val="nothing"/>
      <w:lvlText w:val="（%1）"/>
      <w:lvlJc w:val="left"/>
      <w:rPr>
        <w:rFonts w:hint="eastAsia"/>
      </w:rPr>
    </w:lvl>
  </w:abstractNum>
  <w:num w:numId="1">
    <w:abstractNumId w:val="11"/>
  </w:num>
  <w:num w:numId="2">
    <w:abstractNumId w:val="15"/>
  </w:num>
  <w:num w:numId="3">
    <w:abstractNumId w:val="0"/>
  </w:num>
  <w:num w:numId="4">
    <w:abstractNumId w:val="2"/>
  </w:num>
  <w:num w:numId="5">
    <w:abstractNumId w:val="18"/>
  </w:num>
  <w:num w:numId="6">
    <w:abstractNumId w:val="1"/>
  </w:num>
  <w:num w:numId="7">
    <w:abstractNumId w:val="17"/>
  </w:num>
  <w:num w:numId="8">
    <w:abstractNumId w:val="16"/>
  </w:num>
  <w:num w:numId="9">
    <w:abstractNumId w:val="13"/>
  </w:num>
  <w:num w:numId="10">
    <w:abstractNumId w:val="10"/>
  </w:num>
  <w:num w:numId="11">
    <w:abstractNumId w:val="12"/>
  </w:num>
  <w:num w:numId="12">
    <w:abstractNumId w:val="5"/>
  </w:num>
  <w:num w:numId="13">
    <w:abstractNumId w:val="6"/>
  </w:num>
  <w:num w:numId="14">
    <w:abstractNumId w:val="7"/>
  </w:num>
  <w:num w:numId="15">
    <w:abstractNumId w:val="8"/>
  </w:num>
  <w:num w:numId="16">
    <w:abstractNumId w:val="3"/>
  </w:num>
  <w:num w:numId="17">
    <w:abstractNumId w:val="4"/>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F3429"/>
    <w:rsid w:val="0D7D400A"/>
    <w:rsid w:val="10F24474"/>
    <w:rsid w:val="167B26DD"/>
    <w:rsid w:val="35B43CC9"/>
    <w:rsid w:val="3DBF648B"/>
    <w:rsid w:val="72012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1624" w:semiHidden="0" w:name="Body Text Indent 2"/>
    <w:lsdException w:unhideWhenUsed="0" w:uiPriority="1624"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keepNext/>
      <w:keepLines/>
      <w:spacing w:before="260" w:beforeLines="0" w:after="260" w:afterLines="0" w:line="416" w:lineRule="auto"/>
      <w:outlineLvl w:val="1"/>
    </w:pPr>
    <w:rPr>
      <w:rFonts w:ascii="Arial" w:hAnsi="Arial" w:eastAsia="黑体"/>
      <w:b/>
      <w:bCs/>
      <w:sz w:val="32"/>
      <w:szCs w:val="32"/>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4">
    <w:name w:val="Body Text Indent"/>
    <w:basedOn w:val="1"/>
    <w:qFormat/>
    <w:uiPriority w:val="0"/>
    <w:pPr>
      <w:ind w:firstLine="420"/>
    </w:pPr>
    <w:rPr>
      <w:rFonts w:eastAsia="楷体_GB2312"/>
    </w:rPr>
  </w:style>
  <w:style w:type="paragraph" w:styleId="5">
    <w:name w:val="Plain Text"/>
    <w:basedOn w:val="1"/>
    <w:uiPriority w:val="0"/>
    <w:rPr>
      <w:rFonts w:ascii="宋体" w:hAnsi="Courier New"/>
      <w:szCs w:val="21"/>
    </w:rPr>
  </w:style>
  <w:style w:type="paragraph" w:styleId="6">
    <w:name w:val="Body Text Indent 2"/>
    <w:basedOn w:val="1"/>
    <w:uiPriority w:val="1624"/>
    <w:pPr>
      <w:spacing w:after="120" w:line="480" w:lineRule="auto"/>
      <w:ind w:left="420" w:leftChars="200"/>
    </w:pPr>
  </w:style>
  <w:style w:type="paragraph" w:styleId="7">
    <w:name w:val="footer"/>
    <w:basedOn w:val="1"/>
    <w:uiPriority w:val="0"/>
    <w:pPr>
      <w:tabs>
        <w:tab w:val="center" w:pos="4153"/>
        <w:tab w:val="right" w:pos="8306"/>
      </w:tabs>
      <w:snapToGrid w:val="0"/>
      <w:jc w:val="left"/>
    </w:pPr>
    <w:rPr>
      <w:sz w:val="18"/>
      <w:szCs w:val="18"/>
    </w:rPr>
  </w:style>
  <w:style w:type="paragraph" w:styleId="8">
    <w:name w:val="footnote text"/>
    <w:basedOn w:val="1"/>
    <w:uiPriority w:val="0"/>
    <w:pPr>
      <w:snapToGrid w:val="0"/>
      <w:jc w:val="left"/>
    </w:pPr>
    <w:rPr>
      <w:w w:val="95"/>
      <w:kern w:val="30"/>
      <w:sz w:val="18"/>
      <w:szCs w:val="18"/>
    </w:rPr>
  </w:style>
  <w:style w:type="paragraph" w:styleId="9">
    <w:name w:val="Body Text Indent 3"/>
    <w:basedOn w:val="1"/>
    <w:uiPriority w:val="1624"/>
    <w:pPr>
      <w:spacing w:after="120"/>
      <w:ind w:left="420" w:leftChars="200"/>
    </w:pPr>
    <w:rPr>
      <w:sz w:val="16"/>
      <w:szCs w:val="16"/>
    </w:rPr>
  </w:style>
  <w:style w:type="paragraph" w:styleId="10">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11">
    <w:name w:val="List Continue 3"/>
    <w:basedOn w:val="1"/>
    <w:qFormat/>
    <w:uiPriority w:val="0"/>
    <w:pPr>
      <w:spacing w:after="120" w:afterLines="0"/>
      <w:ind w:left="1260" w:leftChars="600"/>
    </w:pPr>
  </w:style>
  <w:style w:type="character" w:styleId="14">
    <w:name w:val="Strong"/>
    <w:basedOn w:val="13"/>
    <w:qFormat/>
    <w:uiPriority w:val="22"/>
    <w:rPr>
      <w:b/>
      <w:bCs/>
    </w:rPr>
  </w:style>
  <w:style w:type="character" w:styleId="15">
    <w:name w:val="page number"/>
    <w:basedOn w:val="13"/>
    <w:uiPriority w:val="0"/>
  </w:style>
  <w:style w:type="character" w:styleId="16">
    <w:name w:val="footnote reference"/>
    <w:basedOn w:val="13"/>
    <w:uiPriority w:val="0"/>
    <w:rPr>
      <w:vertAlign w:val="superscript"/>
    </w:rPr>
  </w:style>
  <w:style w:type="character" w:customStyle="1" w:styleId="17">
    <w:name w:val="content1"/>
    <w:basedOn w:val="13"/>
    <w:uiPriority w:val="6"/>
    <w:rPr>
      <w:sz w:val="21"/>
      <w:szCs w:val="21"/>
    </w:rPr>
  </w:style>
  <w:style w:type="paragraph" w:customStyle="1" w:styleId="18">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19">
    <w:name w:val="No Spacing"/>
    <w:qFormat/>
    <w:uiPriority w:val="0"/>
    <w:pPr>
      <w:widowControl w:val="0"/>
      <w:jc w:val="both"/>
    </w:pPr>
    <w:rPr>
      <w:rFonts w:ascii="Times New Roman" w:hAnsi="Times New Roman" w:eastAsia="宋体" w:cstheme="minorBidi"/>
      <w:kern w:val="2"/>
      <w:sz w:val="21"/>
      <w:lang w:val="en-US" w:eastAsia="zh-CN" w:bidi="ar-SA"/>
    </w:rPr>
  </w:style>
  <w:style w:type="paragraph" w:customStyle="1"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2020-06-07T04:56:00Z</dcterms:created>
  <dc:creator>lenovo</dc:creator>
  <cp:lastModifiedBy>18295678962</cp:lastModifiedBy>
  <dcterms:modified xsi:type="dcterms:W3CDTF">2020-06-10T06:19:02Z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